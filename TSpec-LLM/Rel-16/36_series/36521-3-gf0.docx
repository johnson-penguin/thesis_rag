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5D00" w14:textId="19133361" w:rsidR="004D1C2D" w:rsidRPr="00890378" w:rsidRDefault="004D1C2D" w:rsidP="00E93DA8">
      <w:pPr>
        <w:pStyle w:val="ZA"/>
        <w:framePr w:wrap="notBeside"/>
        <w:rPr>
          <w:noProof w:val="0"/>
        </w:rPr>
      </w:pPr>
      <w:bookmarkStart w:id="0" w:name="page1"/>
      <w:bookmarkStart w:id="1" w:name="page2"/>
      <w:r w:rsidRPr="00890378">
        <w:rPr>
          <w:noProof w:val="0"/>
          <w:sz w:val="64"/>
        </w:rPr>
        <w:t xml:space="preserve">3GPP TS 36.521-3 </w:t>
      </w:r>
      <w:r w:rsidR="00124135" w:rsidRPr="00890378">
        <w:rPr>
          <w:noProof w:val="0"/>
        </w:rPr>
        <w:t>V</w:t>
      </w:r>
      <w:r w:rsidR="00807D22" w:rsidRPr="00890378">
        <w:rPr>
          <w:noProof w:val="0"/>
        </w:rPr>
        <w:t>1</w:t>
      </w:r>
      <w:r w:rsidR="00C05682" w:rsidRPr="00890378">
        <w:rPr>
          <w:noProof w:val="0"/>
        </w:rPr>
        <w:t>6.</w:t>
      </w:r>
      <w:r w:rsidR="00A77BC1" w:rsidRPr="00890378">
        <w:rPr>
          <w:noProof w:val="0"/>
        </w:rPr>
        <w:t>1</w:t>
      </w:r>
      <w:r w:rsidR="006C569D">
        <w:rPr>
          <w:noProof w:val="0"/>
        </w:rPr>
        <w:t>5</w:t>
      </w:r>
      <w:r w:rsidR="008579FC" w:rsidRPr="00890378">
        <w:rPr>
          <w:noProof w:val="0"/>
        </w:rPr>
        <w:t>.0</w:t>
      </w:r>
      <w:r w:rsidRPr="00890378">
        <w:rPr>
          <w:noProof w:val="0"/>
        </w:rPr>
        <w:t xml:space="preserve"> </w:t>
      </w:r>
      <w:r w:rsidR="009557C0" w:rsidRPr="00890378">
        <w:rPr>
          <w:noProof w:val="0"/>
          <w:sz w:val="32"/>
        </w:rPr>
        <w:t>(20</w:t>
      </w:r>
      <w:r w:rsidR="00F4145B" w:rsidRPr="00890378">
        <w:rPr>
          <w:noProof w:val="0"/>
          <w:sz w:val="32"/>
        </w:rPr>
        <w:t>2</w:t>
      </w:r>
      <w:r w:rsidR="00FD2E65" w:rsidRPr="00890378">
        <w:rPr>
          <w:noProof w:val="0"/>
          <w:sz w:val="32"/>
        </w:rPr>
        <w:t>2</w:t>
      </w:r>
      <w:r w:rsidR="008579FC" w:rsidRPr="00890378">
        <w:rPr>
          <w:noProof w:val="0"/>
          <w:sz w:val="32"/>
        </w:rPr>
        <w:t>-</w:t>
      </w:r>
      <w:r w:rsidR="006C569D">
        <w:rPr>
          <w:noProof w:val="0"/>
          <w:sz w:val="32"/>
        </w:rPr>
        <w:t>12</w:t>
      </w:r>
      <w:r w:rsidRPr="00890378">
        <w:rPr>
          <w:noProof w:val="0"/>
          <w:sz w:val="32"/>
        </w:rPr>
        <w:t>)</w:t>
      </w:r>
    </w:p>
    <w:p w14:paraId="08F38732" w14:textId="77777777" w:rsidR="004D1C2D" w:rsidRPr="00890378" w:rsidRDefault="004D1C2D" w:rsidP="004D1C2D">
      <w:pPr>
        <w:pStyle w:val="ZB"/>
        <w:framePr w:wrap="notBeside"/>
        <w:rPr>
          <w:noProof w:val="0"/>
        </w:rPr>
      </w:pPr>
      <w:r w:rsidRPr="00890378">
        <w:rPr>
          <w:noProof w:val="0"/>
        </w:rPr>
        <w:t>Technical Specification</w:t>
      </w:r>
    </w:p>
    <w:p w14:paraId="01963381" w14:textId="77777777" w:rsidR="004D1C2D" w:rsidRPr="00890378" w:rsidRDefault="004D1C2D" w:rsidP="004D1C2D">
      <w:pPr>
        <w:pStyle w:val="ZT"/>
        <w:framePr w:wrap="notBeside"/>
        <w:rPr>
          <w:sz w:val="32"/>
          <w:szCs w:val="32"/>
        </w:rPr>
      </w:pPr>
      <w:r w:rsidRPr="00890378">
        <w:rPr>
          <w:sz w:val="32"/>
          <w:szCs w:val="32"/>
        </w:rPr>
        <w:t>3rd Generation Partnership Project;</w:t>
      </w:r>
    </w:p>
    <w:p w14:paraId="7A428106" w14:textId="77777777" w:rsidR="004D1C2D" w:rsidRPr="00890378" w:rsidRDefault="004D1C2D" w:rsidP="004D1C2D">
      <w:pPr>
        <w:pStyle w:val="ZT"/>
        <w:framePr w:wrap="notBeside"/>
        <w:rPr>
          <w:sz w:val="32"/>
          <w:szCs w:val="32"/>
        </w:rPr>
      </w:pPr>
      <w:r w:rsidRPr="00890378">
        <w:rPr>
          <w:sz w:val="32"/>
          <w:szCs w:val="32"/>
        </w:rPr>
        <w:t>Technical Specification Group Radio Access Network;</w:t>
      </w:r>
    </w:p>
    <w:p w14:paraId="645CC6FA" w14:textId="77777777" w:rsidR="00D834D5" w:rsidRPr="00890378" w:rsidRDefault="004D1C2D" w:rsidP="004D1C2D">
      <w:pPr>
        <w:pStyle w:val="ZT"/>
        <w:framePr w:wrap="notBeside"/>
        <w:rPr>
          <w:rFonts w:cs="Arial"/>
          <w:sz w:val="32"/>
          <w:szCs w:val="32"/>
        </w:rPr>
      </w:pPr>
      <w:r w:rsidRPr="00890378">
        <w:rPr>
          <w:rFonts w:cs="Arial"/>
          <w:sz w:val="32"/>
          <w:szCs w:val="32"/>
        </w:rPr>
        <w:t>Evolved Universal Ter</w:t>
      </w:r>
      <w:r w:rsidR="00F6268C" w:rsidRPr="00890378">
        <w:rPr>
          <w:rFonts w:cs="Arial"/>
          <w:sz w:val="32"/>
          <w:szCs w:val="32"/>
        </w:rPr>
        <w:t>restrial Radio Access (E-UTRA);</w:t>
      </w:r>
    </w:p>
    <w:p w14:paraId="564A5DAE" w14:textId="77777777" w:rsidR="00D834D5" w:rsidRPr="00890378" w:rsidRDefault="004D1C2D" w:rsidP="004D1C2D">
      <w:pPr>
        <w:pStyle w:val="ZT"/>
        <w:framePr w:wrap="notBeside"/>
        <w:rPr>
          <w:rFonts w:cs="Arial"/>
          <w:sz w:val="32"/>
          <w:szCs w:val="32"/>
        </w:rPr>
      </w:pPr>
      <w:r w:rsidRPr="00890378">
        <w:rPr>
          <w:rFonts w:cs="Arial"/>
          <w:sz w:val="32"/>
          <w:szCs w:val="32"/>
        </w:rPr>
        <w:t>User Equipment (UE) conformance specification;</w:t>
      </w:r>
    </w:p>
    <w:p w14:paraId="7DF8B586" w14:textId="77777777" w:rsidR="00D834D5" w:rsidRPr="00890378" w:rsidRDefault="004D1C2D" w:rsidP="004D1C2D">
      <w:pPr>
        <w:pStyle w:val="ZT"/>
        <w:framePr w:wrap="notBeside"/>
        <w:rPr>
          <w:rFonts w:cs="Arial"/>
          <w:sz w:val="32"/>
          <w:szCs w:val="32"/>
        </w:rPr>
      </w:pPr>
      <w:r w:rsidRPr="00890378">
        <w:rPr>
          <w:rFonts w:cs="Arial"/>
          <w:sz w:val="32"/>
          <w:szCs w:val="32"/>
        </w:rPr>
        <w:t>Radio transmission and reception;</w:t>
      </w:r>
    </w:p>
    <w:p w14:paraId="4958C34D" w14:textId="77777777" w:rsidR="004D1C2D" w:rsidRPr="00890378" w:rsidRDefault="004D1C2D" w:rsidP="004D1C2D">
      <w:pPr>
        <w:pStyle w:val="ZT"/>
        <w:framePr w:wrap="notBeside"/>
        <w:rPr>
          <w:rFonts w:cs="Arial"/>
          <w:sz w:val="32"/>
          <w:szCs w:val="32"/>
        </w:rPr>
      </w:pPr>
      <w:r w:rsidRPr="00890378">
        <w:rPr>
          <w:rFonts w:cs="Arial"/>
          <w:sz w:val="32"/>
          <w:szCs w:val="32"/>
        </w:rPr>
        <w:t>Part 3: Radio Resource Management (RRM) conformance testing</w:t>
      </w:r>
    </w:p>
    <w:p w14:paraId="6D4930EB" w14:textId="77777777" w:rsidR="004D1C2D" w:rsidRPr="00890378" w:rsidRDefault="004D1C2D" w:rsidP="004D1C2D">
      <w:pPr>
        <w:pStyle w:val="ZT"/>
        <w:framePr w:wrap="notBeside"/>
        <w:rPr>
          <w:sz w:val="32"/>
          <w:szCs w:val="32"/>
        </w:rPr>
      </w:pPr>
      <w:r w:rsidRPr="00890378">
        <w:rPr>
          <w:sz w:val="32"/>
          <w:szCs w:val="32"/>
        </w:rPr>
        <w:t>(</w:t>
      </w:r>
      <w:r w:rsidRPr="00890378">
        <w:rPr>
          <w:rStyle w:val="ZGSM"/>
          <w:sz w:val="32"/>
          <w:szCs w:val="32"/>
        </w:rPr>
        <w:t xml:space="preserve">Release </w:t>
      </w:r>
      <w:r w:rsidR="00807D22" w:rsidRPr="00890378">
        <w:rPr>
          <w:rStyle w:val="ZGSM"/>
          <w:sz w:val="32"/>
          <w:szCs w:val="32"/>
        </w:rPr>
        <w:t>1</w:t>
      </w:r>
      <w:r w:rsidR="00C05682" w:rsidRPr="00890378">
        <w:rPr>
          <w:rStyle w:val="ZGSM"/>
          <w:sz w:val="32"/>
          <w:szCs w:val="32"/>
        </w:rPr>
        <w:t>6</w:t>
      </w:r>
      <w:r w:rsidRPr="00890378">
        <w:rPr>
          <w:sz w:val="32"/>
          <w:szCs w:val="32"/>
        </w:rPr>
        <w:t>)</w:t>
      </w:r>
    </w:p>
    <w:p w14:paraId="2BE6A04F" w14:textId="77777777" w:rsidR="004D1C2D" w:rsidRPr="00890378" w:rsidRDefault="004D1C2D" w:rsidP="004D1C2D">
      <w:pPr>
        <w:pStyle w:val="ZT"/>
        <w:framePr w:wrap="notBeside"/>
        <w:rPr>
          <w:i/>
          <w:sz w:val="28"/>
        </w:rPr>
      </w:pPr>
    </w:p>
    <w:p w14:paraId="49A0B0C5" w14:textId="77777777" w:rsidR="0015056D" w:rsidRPr="00890378" w:rsidRDefault="0015056D" w:rsidP="0015056D">
      <w:pPr>
        <w:pStyle w:val="ZU"/>
        <w:framePr w:h="4929" w:hRule="exact" w:wrap="notBeside"/>
        <w:tabs>
          <w:tab w:val="right" w:pos="10206"/>
        </w:tabs>
        <w:jc w:val="left"/>
        <w:rPr>
          <w:noProof w:val="0"/>
        </w:rPr>
      </w:pPr>
    </w:p>
    <w:p w14:paraId="34AA46A4" w14:textId="77777777" w:rsidR="0015056D" w:rsidRPr="00890378" w:rsidRDefault="001270C3" w:rsidP="0015056D">
      <w:pPr>
        <w:pStyle w:val="ZU"/>
        <w:framePr w:h="4929" w:hRule="exact" w:wrap="notBeside"/>
        <w:tabs>
          <w:tab w:val="right" w:pos="10206"/>
        </w:tabs>
        <w:jc w:val="left"/>
        <w:rPr>
          <w:noProof w:val="0"/>
        </w:rPr>
      </w:pPr>
      <w:r w:rsidRPr="00890378">
        <w:rPr>
          <w:i/>
          <w:noProof w:val="0"/>
        </w:rPr>
        <w:fldChar w:fldCharType="begin"/>
      </w:r>
      <w:r w:rsidRPr="00890378">
        <w:rPr>
          <w:i/>
          <w:noProof w:val="0"/>
        </w:rPr>
        <w:instrText xml:space="preserve"> INCLUDEPICTURE "http://www.3gpp.org/images/5G-logo_500px.jpg" \* MERGEFORMATINET </w:instrText>
      </w:r>
      <w:r w:rsidRPr="00890378">
        <w:rPr>
          <w:i/>
          <w:noProof w:val="0"/>
        </w:rPr>
        <w:fldChar w:fldCharType="separate"/>
      </w:r>
      <w:r w:rsidR="00F96857" w:rsidRPr="00890378">
        <w:rPr>
          <w:i/>
          <w:noProof w:val="0"/>
        </w:rPr>
        <w:fldChar w:fldCharType="begin"/>
      </w:r>
      <w:r w:rsidR="00F96857" w:rsidRPr="00890378">
        <w:rPr>
          <w:i/>
          <w:noProof w:val="0"/>
        </w:rPr>
        <w:instrText xml:space="preserve"> INCLUDEPICTURE  "http://www.3gpp.org/images/5G-logo_500px.jpg" \* MERGEFORMATINET </w:instrText>
      </w:r>
      <w:r w:rsidR="00F96857" w:rsidRPr="00890378">
        <w:rPr>
          <w:i/>
          <w:noProof w:val="0"/>
        </w:rPr>
        <w:fldChar w:fldCharType="separate"/>
      </w:r>
      <w:r w:rsidR="00F75E0D" w:rsidRPr="00890378">
        <w:rPr>
          <w:i/>
          <w:noProof w:val="0"/>
        </w:rPr>
        <w:fldChar w:fldCharType="begin"/>
      </w:r>
      <w:r w:rsidR="00F75E0D" w:rsidRPr="00890378">
        <w:rPr>
          <w:i/>
          <w:noProof w:val="0"/>
        </w:rPr>
        <w:instrText xml:space="preserve"> INCLUDEPICTURE  "http://www.3gpp.org/images/5G-logo_500px.jpg" \* MERGEFORMATINET </w:instrText>
      </w:r>
      <w:r w:rsidR="00F75E0D" w:rsidRPr="00890378">
        <w:rPr>
          <w:i/>
          <w:noProof w:val="0"/>
        </w:rPr>
        <w:fldChar w:fldCharType="separate"/>
      </w:r>
      <w:r w:rsidR="0068174B" w:rsidRPr="00890378">
        <w:rPr>
          <w:i/>
          <w:noProof w:val="0"/>
        </w:rPr>
        <w:fldChar w:fldCharType="begin"/>
      </w:r>
      <w:r w:rsidR="0068174B" w:rsidRPr="00890378">
        <w:rPr>
          <w:i/>
          <w:noProof w:val="0"/>
        </w:rPr>
        <w:instrText xml:space="preserve"> INCLUDEPICTURE  "http://www.3gpp.org/images/5G-logo_500px.jpg" \* MERGEFORMATINET </w:instrText>
      </w:r>
      <w:r w:rsidR="0068174B" w:rsidRPr="00890378">
        <w:rPr>
          <w:i/>
          <w:noProof w:val="0"/>
        </w:rPr>
        <w:fldChar w:fldCharType="separate"/>
      </w:r>
      <w:r w:rsidR="00986F79" w:rsidRPr="00890378">
        <w:rPr>
          <w:i/>
          <w:noProof w:val="0"/>
        </w:rPr>
        <w:fldChar w:fldCharType="begin"/>
      </w:r>
      <w:r w:rsidR="00986F79" w:rsidRPr="00890378">
        <w:rPr>
          <w:i/>
          <w:noProof w:val="0"/>
        </w:rPr>
        <w:instrText xml:space="preserve"> INCLUDEPICTURE  "http://www.3gpp.org/images/5G-logo_500px.jpg" \* MERGEFORMATINET </w:instrText>
      </w:r>
      <w:r w:rsidR="00986F79" w:rsidRPr="00890378">
        <w:rPr>
          <w:i/>
          <w:noProof w:val="0"/>
        </w:rPr>
        <w:fldChar w:fldCharType="separate"/>
      </w:r>
      <w:r w:rsidR="003659AD" w:rsidRPr="00890378">
        <w:rPr>
          <w:i/>
          <w:noProof w:val="0"/>
        </w:rPr>
        <w:fldChar w:fldCharType="begin"/>
      </w:r>
      <w:r w:rsidR="003659AD" w:rsidRPr="00890378">
        <w:rPr>
          <w:i/>
          <w:noProof w:val="0"/>
        </w:rPr>
        <w:instrText xml:space="preserve"> INCLUDEPICTURE  "http://www.3gpp.org/images/5G-logo_500px.jpg" \* MERGEFORMATINET </w:instrText>
      </w:r>
      <w:r w:rsidR="003659AD" w:rsidRPr="00890378">
        <w:rPr>
          <w:i/>
          <w:noProof w:val="0"/>
        </w:rPr>
        <w:fldChar w:fldCharType="separate"/>
      </w:r>
      <w:r w:rsidR="0036784D" w:rsidRPr="00890378">
        <w:rPr>
          <w:i/>
          <w:noProof w:val="0"/>
        </w:rPr>
        <w:fldChar w:fldCharType="begin"/>
      </w:r>
      <w:r w:rsidR="0036784D" w:rsidRPr="00890378">
        <w:rPr>
          <w:i/>
          <w:noProof w:val="0"/>
        </w:rPr>
        <w:instrText xml:space="preserve"> INCLUDEPICTURE  "http://www.3gpp.org/images/5G-logo_500px.jpg" \* MERGEFORMATINET </w:instrText>
      </w:r>
      <w:r w:rsidR="0036784D" w:rsidRPr="00890378">
        <w:rPr>
          <w:i/>
          <w:noProof w:val="0"/>
        </w:rPr>
        <w:fldChar w:fldCharType="separate"/>
      </w:r>
      <w:r w:rsidR="001D5CA1" w:rsidRPr="00890378">
        <w:rPr>
          <w:i/>
          <w:noProof w:val="0"/>
        </w:rPr>
        <w:fldChar w:fldCharType="begin"/>
      </w:r>
      <w:r w:rsidR="001D5CA1" w:rsidRPr="00890378">
        <w:rPr>
          <w:i/>
          <w:noProof w:val="0"/>
        </w:rPr>
        <w:instrText xml:space="preserve"> INCLUDEPICTURE  "http://www.3gpp.org/images/5G-logo_500px.jpg" \* MERGEFORMATINET </w:instrText>
      </w:r>
      <w:r w:rsidR="001D5CA1" w:rsidRPr="00890378">
        <w:rPr>
          <w:i/>
          <w:noProof w:val="0"/>
        </w:rPr>
        <w:fldChar w:fldCharType="separate"/>
      </w:r>
      <w:r w:rsidR="00FD2E65" w:rsidRPr="00890378">
        <w:rPr>
          <w:i/>
          <w:noProof w:val="0"/>
        </w:rPr>
        <w:fldChar w:fldCharType="begin"/>
      </w:r>
      <w:r w:rsidR="00FD2E65" w:rsidRPr="00890378">
        <w:rPr>
          <w:i/>
          <w:noProof w:val="0"/>
        </w:rPr>
        <w:instrText xml:space="preserve"> INCLUDEPICTURE  "http://www.3gpp.org/images/5G-logo_500px.jpg" \* MERGEFORMATINET </w:instrText>
      </w:r>
      <w:r w:rsidR="00FD2E65" w:rsidRPr="00890378">
        <w:rPr>
          <w:i/>
          <w:noProof w:val="0"/>
        </w:rPr>
        <w:fldChar w:fldCharType="separate"/>
      </w:r>
      <w:r w:rsidR="001A74E6" w:rsidRPr="00890378">
        <w:rPr>
          <w:i/>
          <w:noProof w:val="0"/>
        </w:rPr>
        <w:fldChar w:fldCharType="begin"/>
      </w:r>
      <w:r w:rsidR="001A74E6" w:rsidRPr="00890378">
        <w:rPr>
          <w:i/>
          <w:noProof w:val="0"/>
        </w:rPr>
        <w:instrText xml:space="preserve"> INCLUDEPICTURE  "http://www.3gpp.org/images/5G-logo_500px.jpg" \* MERGEFORMATINET </w:instrText>
      </w:r>
      <w:r w:rsidR="001A74E6" w:rsidRPr="00890378">
        <w:rPr>
          <w:i/>
          <w:noProof w:val="0"/>
        </w:rPr>
        <w:fldChar w:fldCharType="separate"/>
      </w:r>
      <w:r w:rsidR="00405A0C" w:rsidRPr="00890378">
        <w:rPr>
          <w:i/>
          <w:noProof w:val="0"/>
        </w:rPr>
        <w:fldChar w:fldCharType="begin"/>
      </w:r>
      <w:r w:rsidR="00405A0C" w:rsidRPr="00890378">
        <w:rPr>
          <w:i/>
          <w:noProof w:val="0"/>
        </w:rPr>
        <w:instrText xml:space="preserve"> INCLUDEPICTURE  "http://www.3gpp.org/images/5G-logo_500px.jpg" \* MERGEFORMATINET </w:instrText>
      </w:r>
      <w:r w:rsidR="00405A0C" w:rsidRPr="00890378">
        <w:rPr>
          <w:i/>
          <w:noProof w:val="0"/>
        </w:rPr>
        <w:fldChar w:fldCharType="separate"/>
      </w:r>
      <w:r w:rsidR="009B5B9A" w:rsidRPr="00890378">
        <w:rPr>
          <w:i/>
          <w:noProof w:val="0"/>
        </w:rPr>
        <w:fldChar w:fldCharType="begin"/>
      </w:r>
      <w:r w:rsidR="009B5B9A" w:rsidRPr="00890378">
        <w:rPr>
          <w:i/>
          <w:noProof w:val="0"/>
        </w:rPr>
        <w:instrText xml:space="preserve"> INCLUDEPICTURE  "http://www.3gpp.org/images/5G-logo_500px.jpg" \* MERGEFORMATINET </w:instrText>
      </w:r>
      <w:r w:rsidR="009B5B9A" w:rsidRPr="00890378">
        <w:rPr>
          <w:i/>
          <w:noProof w:val="0"/>
        </w:rPr>
        <w:fldChar w:fldCharType="separate"/>
      </w:r>
      <w:r w:rsidR="00857BFE" w:rsidRPr="00890378">
        <w:rPr>
          <w:i/>
          <w:noProof w:val="0"/>
        </w:rPr>
        <w:fldChar w:fldCharType="begin"/>
      </w:r>
      <w:r w:rsidR="00857BFE" w:rsidRPr="00890378">
        <w:rPr>
          <w:i/>
          <w:noProof w:val="0"/>
        </w:rPr>
        <w:instrText xml:space="preserve"> INCLUDEPICTURE  "http://www.3gpp.org/images/5G-logo_500px.jpg" \* MERGEFORMATINET </w:instrText>
      </w:r>
      <w:r w:rsidR="00857BFE" w:rsidRPr="00890378">
        <w:rPr>
          <w:i/>
          <w:noProof w:val="0"/>
        </w:rPr>
        <w:fldChar w:fldCharType="separate"/>
      </w:r>
      <w:r w:rsidR="009078C5" w:rsidRPr="00890378">
        <w:rPr>
          <w:i/>
          <w:noProof w:val="0"/>
        </w:rPr>
        <w:fldChar w:fldCharType="begin"/>
      </w:r>
      <w:r w:rsidR="009078C5" w:rsidRPr="00890378">
        <w:rPr>
          <w:i/>
          <w:noProof w:val="0"/>
        </w:rPr>
        <w:instrText xml:space="preserve"> INCLUDEPICTURE  "http://www.3gpp.org/images/5G-logo_500px.jpg" \* MERGEFORMATINET </w:instrText>
      </w:r>
      <w:r w:rsidR="009078C5" w:rsidRPr="00890378">
        <w:rPr>
          <w:i/>
          <w:noProof w:val="0"/>
        </w:rPr>
        <w:fldChar w:fldCharType="separate"/>
      </w:r>
      <w:r w:rsidR="00662A5C" w:rsidRPr="00890378">
        <w:rPr>
          <w:i/>
          <w:noProof w:val="0"/>
        </w:rPr>
        <w:fldChar w:fldCharType="begin"/>
      </w:r>
      <w:r w:rsidR="00662A5C" w:rsidRPr="00890378">
        <w:rPr>
          <w:i/>
          <w:noProof w:val="0"/>
        </w:rPr>
        <w:instrText xml:space="preserve"> INCLUDEPICTURE  "http://www.3gpp.org/images/5G-logo_500px.jpg" \* MERGEFORMATINET </w:instrText>
      </w:r>
      <w:r w:rsidR="00662A5C" w:rsidRPr="00890378">
        <w:rPr>
          <w:i/>
          <w:noProof w:val="0"/>
        </w:rPr>
        <w:fldChar w:fldCharType="separate"/>
      </w:r>
      <w:r w:rsidR="00D17B37" w:rsidRPr="00890378">
        <w:rPr>
          <w:i/>
          <w:noProof w:val="0"/>
        </w:rPr>
        <w:fldChar w:fldCharType="begin"/>
      </w:r>
      <w:r w:rsidR="00D17B37" w:rsidRPr="00890378">
        <w:rPr>
          <w:i/>
          <w:noProof w:val="0"/>
        </w:rPr>
        <w:instrText xml:space="preserve"> INCLUDEPICTURE  "http://www.3gpp.org/images/5G-logo_500px.jpg" \* MERGEFORMATINET </w:instrText>
      </w:r>
      <w:r w:rsidR="00D17B37" w:rsidRPr="00890378">
        <w:rPr>
          <w:i/>
          <w:noProof w:val="0"/>
        </w:rPr>
        <w:fldChar w:fldCharType="separate"/>
      </w:r>
      <w:r w:rsidR="002D1B17" w:rsidRPr="00890378">
        <w:rPr>
          <w:i/>
          <w:noProof w:val="0"/>
        </w:rPr>
        <w:fldChar w:fldCharType="begin"/>
      </w:r>
      <w:r w:rsidR="002D1B17" w:rsidRPr="00890378">
        <w:rPr>
          <w:i/>
          <w:noProof w:val="0"/>
        </w:rPr>
        <w:instrText xml:space="preserve"> INCLUDEPICTURE  "http://www.3gpp.org/images/5G-logo_500px.jpg" \* MERGEFORMATINET </w:instrText>
      </w:r>
      <w:r w:rsidR="002D1B17" w:rsidRPr="00890378">
        <w:rPr>
          <w:i/>
          <w:noProof w:val="0"/>
        </w:rPr>
        <w:fldChar w:fldCharType="separate"/>
      </w:r>
      <w:r w:rsidR="00AB7C19" w:rsidRPr="00890378">
        <w:rPr>
          <w:i/>
          <w:noProof w:val="0"/>
        </w:rPr>
        <w:fldChar w:fldCharType="begin"/>
      </w:r>
      <w:r w:rsidR="00AB7C19" w:rsidRPr="00890378">
        <w:rPr>
          <w:i/>
          <w:noProof w:val="0"/>
        </w:rPr>
        <w:instrText xml:space="preserve"> INCLUDEPICTURE  "http://www.3gpp.org/images/5G-logo_500px.jpg" \* MERGEFORMATINET </w:instrText>
      </w:r>
      <w:r w:rsidR="00AB7C19" w:rsidRPr="00890378">
        <w:rPr>
          <w:i/>
          <w:noProof w:val="0"/>
        </w:rPr>
        <w:fldChar w:fldCharType="separate"/>
      </w:r>
      <w:r w:rsidR="00CC3B9F">
        <w:rPr>
          <w:i/>
          <w:noProof w:val="0"/>
        </w:rPr>
        <w:fldChar w:fldCharType="begin"/>
      </w:r>
      <w:r w:rsidR="00CC3B9F">
        <w:rPr>
          <w:i/>
          <w:noProof w:val="0"/>
        </w:rPr>
        <w:instrText xml:space="preserve"> INCLUDEPICTURE  "http://www.3gpp.org/images/5G-logo_500px.jpg" \* MERGEFORMATINET </w:instrText>
      </w:r>
      <w:r w:rsidR="00CC3B9F">
        <w:rPr>
          <w:i/>
          <w:noProof w:val="0"/>
        </w:rPr>
        <w:fldChar w:fldCharType="separate"/>
      </w:r>
      <w:r w:rsidR="00000000">
        <w:rPr>
          <w:i/>
          <w:noProof w:val="0"/>
        </w:rPr>
        <w:fldChar w:fldCharType="begin"/>
      </w:r>
      <w:r w:rsidR="00000000">
        <w:rPr>
          <w:i/>
          <w:noProof w:val="0"/>
        </w:rPr>
        <w:instrText xml:space="preserve"> INCLUDEPICTURE  "http://www.3gpp.org/images/5G-logo_500px.jpg" \* MERGEFORMATINET </w:instrText>
      </w:r>
      <w:r w:rsidR="00000000">
        <w:rPr>
          <w:i/>
          <w:noProof w:val="0"/>
        </w:rPr>
        <w:fldChar w:fldCharType="separate"/>
      </w:r>
      <w:r w:rsidR="006C569D">
        <w:rPr>
          <w:i/>
          <w:noProof w:val="0"/>
        </w:rPr>
        <w:pict w14:anchorId="2029B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5G-logo 500px" style="width:116.85pt;height:116.85pt">
            <v:imagedata r:id="rId8" r:href="rId9"/>
          </v:shape>
        </w:pict>
      </w:r>
      <w:r w:rsidR="00000000">
        <w:rPr>
          <w:i/>
          <w:noProof w:val="0"/>
        </w:rPr>
        <w:fldChar w:fldCharType="end"/>
      </w:r>
      <w:r w:rsidR="00CC3B9F">
        <w:rPr>
          <w:i/>
          <w:noProof w:val="0"/>
        </w:rPr>
        <w:fldChar w:fldCharType="end"/>
      </w:r>
      <w:r w:rsidR="00AB7C19" w:rsidRPr="00890378">
        <w:rPr>
          <w:i/>
          <w:noProof w:val="0"/>
        </w:rPr>
        <w:fldChar w:fldCharType="end"/>
      </w:r>
      <w:r w:rsidR="002D1B17" w:rsidRPr="00890378">
        <w:rPr>
          <w:i/>
          <w:noProof w:val="0"/>
        </w:rPr>
        <w:fldChar w:fldCharType="end"/>
      </w:r>
      <w:r w:rsidR="00D17B37" w:rsidRPr="00890378">
        <w:rPr>
          <w:i/>
          <w:noProof w:val="0"/>
        </w:rPr>
        <w:fldChar w:fldCharType="end"/>
      </w:r>
      <w:r w:rsidR="00662A5C" w:rsidRPr="00890378">
        <w:rPr>
          <w:i/>
          <w:noProof w:val="0"/>
        </w:rPr>
        <w:fldChar w:fldCharType="end"/>
      </w:r>
      <w:r w:rsidR="009078C5" w:rsidRPr="00890378">
        <w:rPr>
          <w:i/>
          <w:noProof w:val="0"/>
        </w:rPr>
        <w:fldChar w:fldCharType="end"/>
      </w:r>
      <w:r w:rsidR="00857BFE" w:rsidRPr="00890378">
        <w:rPr>
          <w:i/>
          <w:noProof w:val="0"/>
        </w:rPr>
        <w:fldChar w:fldCharType="end"/>
      </w:r>
      <w:r w:rsidR="009B5B9A" w:rsidRPr="00890378">
        <w:rPr>
          <w:i/>
          <w:noProof w:val="0"/>
        </w:rPr>
        <w:fldChar w:fldCharType="end"/>
      </w:r>
      <w:r w:rsidR="00405A0C" w:rsidRPr="00890378">
        <w:rPr>
          <w:i/>
          <w:noProof w:val="0"/>
        </w:rPr>
        <w:fldChar w:fldCharType="end"/>
      </w:r>
      <w:r w:rsidR="001A74E6" w:rsidRPr="00890378">
        <w:rPr>
          <w:i/>
          <w:noProof w:val="0"/>
        </w:rPr>
        <w:fldChar w:fldCharType="end"/>
      </w:r>
      <w:r w:rsidR="00FD2E65" w:rsidRPr="00890378">
        <w:rPr>
          <w:i/>
          <w:noProof w:val="0"/>
        </w:rPr>
        <w:fldChar w:fldCharType="end"/>
      </w:r>
      <w:r w:rsidR="001D5CA1" w:rsidRPr="00890378">
        <w:rPr>
          <w:i/>
          <w:noProof w:val="0"/>
        </w:rPr>
        <w:fldChar w:fldCharType="end"/>
      </w:r>
      <w:r w:rsidR="0036784D" w:rsidRPr="00890378">
        <w:rPr>
          <w:i/>
          <w:noProof w:val="0"/>
        </w:rPr>
        <w:fldChar w:fldCharType="end"/>
      </w:r>
      <w:r w:rsidR="003659AD" w:rsidRPr="00890378">
        <w:rPr>
          <w:i/>
          <w:noProof w:val="0"/>
        </w:rPr>
        <w:fldChar w:fldCharType="end"/>
      </w:r>
      <w:r w:rsidR="00986F79" w:rsidRPr="00890378">
        <w:rPr>
          <w:i/>
          <w:noProof w:val="0"/>
        </w:rPr>
        <w:fldChar w:fldCharType="end"/>
      </w:r>
      <w:r w:rsidR="0068174B" w:rsidRPr="00890378">
        <w:rPr>
          <w:i/>
          <w:noProof w:val="0"/>
        </w:rPr>
        <w:fldChar w:fldCharType="end"/>
      </w:r>
      <w:r w:rsidR="00F75E0D" w:rsidRPr="00890378">
        <w:rPr>
          <w:i/>
          <w:noProof w:val="0"/>
        </w:rPr>
        <w:fldChar w:fldCharType="end"/>
      </w:r>
      <w:r w:rsidR="00F96857" w:rsidRPr="00890378">
        <w:rPr>
          <w:i/>
          <w:noProof w:val="0"/>
        </w:rPr>
        <w:fldChar w:fldCharType="end"/>
      </w:r>
      <w:r w:rsidRPr="00890378">
        <w:rPr>
          <w:i/>
          <w:noProof w:val="0"/>
        </w:rPr>
        <w:fldChar w:fldCharType="end"/>
      </w:r>
      <w:r w:rsidR="0015056D" w:rsidRPr="00890378">
        <w:rPr>
          <w:noProof w:val="0"/>
          <w:color w:val="0000FF"/>
        </w:rPr>
        <w:tab/>
      </w:r>
      <w:r w:rsidR="00000000">
        <w:rPr>
          <w:noProof w:val="0"/>
        </w:rPr>
        <w:pict w14:anchorId="7B98105D">
          <v:shape id="_x0000_i1026" type="#_x0000_t75" style="width:128.4pt;height:74.7pt">
            <v:imagedata r:id="rId10" o:title="3GPP-logo_web"/>
          </v:shape>
        </w:pict>
      </w:r>
    </w:p>
    <w:p w14:paraId="0364C997" w14:textId="77777777" w:rsidR="0015056D" w:rsidRPr="00890378" w:rsidRDefault="0015056D" w:rsidP="0015056D">
      <w:pPr>
        <w:pStyle w:val="ZU"/>
        <w:framePr w:h="4929" w:hRule="exact" w:wrap="notBeside"/>
        <w:tabs>
          <w:tab w:val="right" w:pos="10206"/>
        </w:tabs>
        <w:jc w:val="left"/>
        <w:rPr>
          <w:noProof w:val="0"/>
        </w:rPr>
      </w:pPr>
    </w:p>
    <w:p w14:paraId="4C964852" w14:textId="77777777" w:rsidR="004D1C2D" w:rsidRPr="00890378" w:rsidRDefault="004D1C2D" w:rsidP="004D1C2D">
      <w:pPr>
        <w:framePr w:h="1377" w:hRule="exact" w:wrap="notBeside" w:vAnchor="page" w:hAnchor="margin" w:y="15305"/>
        <w:rPr>
          <w:sz w:val="16"/>
        </w:rPr>
      </w:pPr>
      <w:r w:rsidRPr="00890378">
        <w:rPr>
          <w:sz w:val="16"/>
        </w:rPr>
        <w:t>The present document has been developed within the 3</w:t>
      </w:r>
      <w:r w:rsidRPr="00890378">
        <w:rPr>
          <w:sz w:val="16"/>
          <w:vertAlign w:val="superscript"/>
        </w:rPr>
        <w:t>rd</w:t>
      </w:r>
      <w:r w:rsidRPr="00890378">
        <w:rPr>
          <w:sz w:val="16"/>
        </w:rPr>
        <w:t xml:space="preserve"> Generation Partnership Project (3GPP</w:t>
      </w:r>
      <w:r w:rsidRPr="00890378">
        <w:rPr>
          <w:sz w:val="16"/>
          <w:vertAlign w:val="superscript"/>
        </w:rPr>
        <w:t xml:space="preserve"> TM</w:t>
      </w:r>
      <w:r w:rsidRPr="00890378">
        <w:rPr>
          <w:sz w:val="16"/>
        </w:rPr>
        <w:t>) and may be further elaborated for the purposes of 3GPP.</w:t>
      </w:r>
      <w:r w:rsidRPr="00890378">
        <w:rPr>
          <w:sz w:val="16"/>
        </w:rPr>
        <w:br/>
        <w:t>The present document has not been subject to any approval process by the 3GPP</w:t>
      </w:r>
      <w:r w:rsidRPr="00890378">
        <w:rPr>
          <w:sz w:val="16"/>
          <w:vertAlign w:val="superscript"/>
        </w:rPr>
        <w:t xml:space="preserve"> </w:t>
      </w:r>
      <w:r w:rsidRPr="00890378">
        <w:rPr>
          <w:sz w:val="16"/>
        </w:rPr>
        <w:t>Organizational Partners and shall not be implemented.</w:t>
      </w:r>
      <w:r w:rsidRPr="00890378">
        <w:rPr>
          <w:sz w:val="16"/>
        </w:rPr>
        <w:br/>
        <w:t>This Specification is provided for future development work within 3GPP</w:t>
      </w:r>
      <w:r w:rsidRPr="00890378">
        <w:rPr>
          <w:sz w:val="16"/>
          <w:vertAlign w:val="superscript"/>
        </w:rPr>
        <w:t xml:space="preserve"> </w:t>
      </w:r>
      <w:r w:rsidRPr="00890378">
        <w:rPr>
          <w:sz w:val="16"/>
        </w:rPr>
        <w:t>only. The Organizational Partners accept no liability for any use of this Specification.</w:t>
      </w:r>
      <w:r w:rsidRPr="00890378">
        <w:rPr>
          <w:sz w:val="16"/>
        </w:rPr>
        <w:br/>
        <w:t>Specifications and reports for implementation of the 3GPP</w:t>
      </w:r>
      <w:r w:rsidRPr="00890378">
        <w:rPr>
          <w:sz w:val="16"/>
          <w:vertAlign w:val="superscript"/>
        </w:rPr>
        <w:t xml:space="preserve"> TM</w:t>
      </w:r>
      <w:r w:rsidRPr="00890378">
        <w:rPr>
          <w:sz w:val="16"/>
        </w:rPr>
        <w:t xml:space="preserve"> system should be obtained via the 3GPP Organizational Partners' Publications Offices.</w:t>
      </w:r>
    </w:p>
    <w:p w14:paraId="3C6160E9" w14:textId="77777777" w:rsidR="004D1C2D" w:rsidRPr="00890378" w:rsidRDefault="004D1C2D" w:rsidP="004D1C2D">
      <w:pPr>
        <w:pStyle w:val="ZV"/>
        <w:framePr w:wrap="notBeside"/>
        <w:rPr>
          <w:noProof w:val="0"/>
        </w:rPr>
      </w:pPr>
    </w:p>
    <w:p w14:paraId="7ECF8C6E" w14:textId="77777777" w:rsidR="004D1C2D" w:rsidRPr="00890378" w:rsidRDefault="004D1C2D" w:rsidP="004D1C2D"/>
    <w:bookmarkEnd w:id="0"/>
    <w:p w14:paraId="7B4B443B" w14:textId="77777777" w:rsidR="004D1C2D" w:rsidRPr="00890378" w:rsidRDefault="004D1C2D" w:rsidP="004D1C2D">
      <w:pPr>
        <w:sectPr w:rsidR="004D1C2D" w:rsidRPr="00890378">
          <w:footnotePr>
            <w:numRestart w:val="eachSect"/>
          </w:footnotePr>
          <w:pgSz w:w="11907" w:h="16840"/>
          <w:pgMar w:top="2268" w:right="851" w:bottom="10773" w:left="851" w:header="0" w:footer="0" w:gutter="0"/>
          <w:cols w:space="720"/>
        </w:sectPr>
      </w:pPr>
    </w:p>
    <w:p w14:paraId="11857769" w14:textId="77777777" w:rsidR="004D1C2D" w:rsidRPr="00890378" w:rsidRDefault="004D1C2D" w:rsidP="004D1C2D"/>
    <w:p w14:paraId="4842A0E1" w14:textId="77777777" w:rsidR="004D1C2D" w:rsidRPr="00890378" w:rsidRDefault="004D1C2D" w:rsidP="004D1C2D"/>
    <w:p w14:paraId="3F22B83F" w14:textId="77777777" w:rsidR="004D1C2D" w:rsidRPr="00890378" w:rsidRDefault="004D1C2D" w:rsidP="004D1C2D">
      <w:pPr>
        <w:pStyle w:val="FP"/>
        <w:framePr w:wrap="notBeside" w:hAnchor="margin" w:y="1419"/>
        <w:pBdr>
          <w:bottom w:val="single" w:sz="6" w:space="1" w:color="auto"/>
        </w:pBdr>
        <w:spacing w:before="240"/>
        <w:ind w:left="2835" w:right="2835"/>
        <w:jc w:val="center"/>
      </w:pPr>
      <w:r w:rsidRPr="00890378">
        <w:t>Keywords</w:t>
      </w:r>
    </w:p>
    <w:p w14:paraId="320320EE" w14:textId="77777777" w:rsidR="004D1C2D" w:rsidRPr="00890378" w:rsidRDefault="004D1C2D" w:rsidP="004D1C2D">
      <w:pPr>
        <w:pStyle w:val="FP"/>
        <w:framePr w:wrap="notBeside" w:hAnchor="margin" w:y="1419"/>
        <w:ind w:left="2835" w:right="2835"/>
        <w:jc w:val="center"/>
        <w:rPr>
          <w:rFonts w:ascii="Arial" w:hAnsi="Arial"/>
          <w:sz w:val="18"/>
        </w:rPr>
      </w:pPr>
      <w:r w:rsidRPr="00890378">
        <w:rPr>
          <w:rFonts w:ascii="Arial" w:hAnsi="Arial"/>
          <w:sz w:val="18"/>
        </w:rPr>
        <w:t>LTE, terminal, testing</w:t>
      </w:r>
    </w:p>
    <w:p w14:paraId="3D130E59" w14:textId="77777777" w:rsidR="004D1C2D" w:rsidRPr="00890378" w:rsidRDefault="004D1C2D" w:rsidP="004D1C2D"/>
    <w:p w14:paraId="1F1A358A" w14:textId="77777777" w:rsidR="004D1C2D" w:rsidRPr="00890378" w:rsidRDefault="004D1C2D" w:rsidP="004D1C2D"/>
    <w:p w14:paraId="4B84B45E" w14:textId="77777777" w:rsidR="004D1C2D" w:rsidRPr="00890378" w:rsidRDefault="004D1C2D" w:rsidP="004D1C2D">
      <w:pPr>
        <w:pStyle w:val="FP"/>
        <w:framePr w:wrap="notBeside" w:hAnchor="margin" w:yAlign="center"/>
        <w:spacing w:after="240"/>
        <w:ind w:left="2835" w:right="2835"/>
        <w:jc w:val="center"/>
        <w:rPr>
          <w:rFonts w:ascii="Arial" w:hAnsi="Arial"/>
          <w:b/>
          <w:i/>
        </w:rPr>
      </w:pPr>
      <w:r w:rsidRPr="00890378">
        <w:rPr>
          <w:rFonts w:ascii="Arial" w:hAnsi="Arial"/>
          <w:b/>
          <w:i/>
        </w:rPr>
        <w:t>3GPP</w:t>
      </w:r>
    </w:p>
    <w:p w14:paraId="3D084DB2" w14:textId="77777777" w:rsidR="004D1C2D" w:rsidRPr="00890378" w:rsidRDefault="004D1C2D" w:rsidP="004D1C2D">
      <w:pPr>
        <w:pStyle w:val="FP"/>
        <w:framePr w:wrap="notBeside" w:hAnchor="margin" w:yAlign="center"/>
        <w:pBdr>
          <w:bottom w:val="single" w:sz="6" w:space="1" w:color="auto"/>
        </w:pBdr>
        <w:ind w:left="2835" w:right="2835"/>
        <w:jc w:val="center"/>
      </w:pPr>
      <w:r w:rsidRPr="00890378">
        <w:t>Postal address</w:t>
      </w:r>
    </w:p>
    <w:p w14:paraId="02996D73" w14:textId="77777777" w:rsidR="004D1C2D" w:rsidRPr="00890378" w:rsidRDefault="004D1C2D" w:rsidP="004D1C2D">
      <w:pPr>
        <w:pStyle w:val="FP"/>
        <w:framePr w:wrap="notBeside" w:hAnchor="margin" w:yAlign="center"/>
        <w:ind w:left="2835" w:right="2835"/>
        <w:jc w:val="center"/>
        <w:rPr>
          <w:rFonts w:ascii="Arial" w:hAnsi="Arial"/>
          <w:sz w:val="18"/>
        </w:rPr>
      </w:pPr>
    </w:p>
    <w:p w14:paraId="530888B4" w14:textId="77777777" w:rsidR="004D1C2D" w:rsidRPr="00890378" w:rsidRDefault="004D1C2D" w:rsidP="004D1C2D">
      <w:pPr>
        <w:pStyle w:val="FP"/>
        <w:framePr w:wrap="notBeside" w:hAnchor="margin" w:yAlign="center"/>
        <w:pBdr>
          <w:bottom w:val="single" w:sz="6" w:space="1" w:color="auto"/>
        </w:pBdr>
        <w:spacing w:before="240"/>
        <w:ind w:left="2835" w:right="2835"/>
        <w:jc w:val="center"/>
      </w:pPr>
      <w:r w:rsidRPr="00890378">
        <w:t>3GPP support office address</w:t>
      </w:r>
    </w:p>
    <w:p w14:paraId="09713684" w14:textId="77777777" w:rsidR="004D1C2D" w:rsidRPr="00890378" w:rsidRDefault="004D1C2D" w:rsidP="004D1C2D">
      <w:pPr>
        <w:pStyle w:val="FP"/>
        <w:framePr w:wrap="notBeside" w:hAnchor="margin" w:yAlign="center"/>
        <w:ind w:left="2835" w:right="2835"/>
        <w:jc w:val="center"/>
        <w:rPr>
          <w:rFonts w:ascii="Arial" w:hAnsi="Arial"/>
          <w:sz w:val="18"/>
        </w:rPr>
      </w:pPr>
      <w:r w:rsidRPr="00890378">
        <w:rPr>
          <w:rFonts w:ascii="Arial" w:hAnsi="Arial"/>
          <w:sz w:val="18"/>
        </w:rPr>
        <w:t>650 Route des Lucioles - Sophia Antipolis</w:t>
      </w:r>
    </w:p>
    <w:p w14:paraId="57451741" w14:textId="77777777" w:rsidR="004D1C2D" w:rsidRPr="00890378" w:rsidRDefault="004D1C2D" w:rsidP="004D1C2D">
      <w:pPr>
        <w:pStyle w:val="FP"/>
        <w:framePr w:wrap="notBeside" w:hAnchor="margin" w:yAlign="center"/>
        <w:ind w:left="2835" w:right="2835"/>
        <w:jc w:val="center"/>
        <w:rPr>
          <w:rFonts w:ascii="Arial" w:hAnsi="Arial"/>
          <w:sz w:val="18"/>
        </w:rPr>
      </w:pPr>
      <w:r w:rsidRPr="00890378">
        <w:rPr>
          <w:rFonts w:ascii="Arial" w:hAnsi="Arial"/>
          <w:sz w:val="18"/>
        </w:rPr>
        <w:t>Valbonne - FRANCE</w:t>
      </w:r>
    </w:p>
    <w:p w14:paraId="109A0663" w14:textId="77777777" w:rsidR="004D1C2D" w:rsidRPr="00890378" w:rsidRDefault="004D1C2D" w:rsidP="004D1C2D">
      <w:pPr>
        <w:pStyle w:val="FP"/>
        <w:framePr w:wrap="notBeside" w:hAnchor="margin" w:yAlign="center"/>
        <w:spacing w:after="20"/>
        <w:ind w:left="2835" w:right="2835"/>
        <w:jc w:val="center"/>
        <w:rPr>
          <w:rFonts w:ascii="Arial" w:hAnsi="Arial"/>
          <w:sz w:val="18"/>
        </w:rPr>
      </w:pPr>
      <w:r w:rsidRPr="00890378">
        <w:rPr>
          <w:rFonts w:ascii="Arial" w:hAnsi="Arial"/>
          <w:sz w:val="18"/>
        </w:rPr>
        <w:t>Tel.: +33 4 92 94 42 00 Fax: +33 4 93 65 47 16</w:t>
      </w:r>
    </w:p>
    <w:p w14:paraId="7FF3BB69" w14:textId="77777777" w:rsidR="004D1C2D" w:rsidRPr="00890378" w:rsidRDefault="004D1C2D" w:rsidP="004D1C2D">
      <w:pPr>
        <w:pStyle w:val="FP"/>
        <w:framePr w:wrap="notBeside" w:hAnchor="margin" w:yAlign="center"/>
        <w:pBdr>
          <w:bottom w:val="single" w:sz="6" w:space="1" w:color="auto"/>
        </w:pBdr>
        <w:spacing w:before="240"/>
        <w:ind w:left="2835" w:right="2835"/>
        <w:jc w:val="center"/>
      </w:pPr>
      <w:r w:rsidRPr="00890378">
        <w:t>Internet</w:t>
      </w:r>
    </w:p>
    <w:p w14:paraId="446994DE" w14:textId="77777777" w:rsidR="004D1C2D" w:rsidRPr="00890378" w:rsidRDefault="004D1C2D" w:rsidP="004D1C2D">
      <w:pPr>
        <w:pStyle w:val="FP"/>
        <w:framePr w:wrap="notBeside" w:hAnchor="margin" w:yAlign="center"/>
        <w:ind w:left="2835" w:right="2835"/>
        <w:jc w:val="center"/>
        <w:rPr>
          <w:rFonts w:ascii="Arial" w:hAnsi="Arial"/>
          <w:sz w:val="18"/>
        </w:rPr>
      </w:pPr>
      <w:r w:rsidRPr="00890378">
        <w:rPr>
          <w:rFonts w:ascii="Arial" w:hAnsi="Arial"/>
          <w:sz w:val="18"/>
        </w:rPr>
        <w:t>http://www.3gpp.org</w:t>
      </w:r>
    </w:p>
    <w:p w14:paraId="2180EDE1" w14:textId="77777777" w:rsidR="004D1C2D" w:rsidRPr="00890378" w:rsidRDefault="004D1C2D" w:rsidP="004D1C2D"/>
    <w:p w14:paraId="6A32936C" w14:textId="77777777" w:rsidR="004D1C2D" w:rsidRPr="00890378" w:rsidRDefault="004D1C2D" w:rsidP="004D1C2D">
      <w:pPr>
        <w:pStyle w:val="FP"/>
        <w:framePr w:wrap="notBeside" w:hAnchor="margin" w:yAlign="bottom"/>
        <w:jc w:val="center"/>
      </w:pPr>
    </w:p>
    <w:p w14:paraId="314E8966" w14:textId="77777777" w:rsidR="004D1C2D" w:rsidRPr="00890378" w:rsidRDefault="004D1C2D" w:rsidP="004D1C2D">
      <w:pPr>
        <w:pStyle w:val="FP"/>
        <w:framePr w:h="3057" w:hRule="exact" w:wrap="notBeside" w:vAnchor="page" w:hAnchor="margin" w:y="12605"/>
        <w:pBdr>
          <w:bottom w:val="single" w:sz="6" w:space="1" w:color="auto"/>
        </w:pBdr>
        <w:spacing w:after="240"/>
        <w:jc w:val="center"/>
        <w:rPr>
          <w:rFonts w:ascii="Arial" w:hAnsi="Arial"/>
          <w:b/>
          <w:i/>
        </w:rPr>
      </w:pPr>
      <w:r w:rsidRPr="00890378">
        <w:rPr>
          <w:rFonts w:ascii="Arial" w:hAnsi="Arial"/>
          <w:b/>
          <w:i/>
        </w:rPr>
        <w:t>Copyright Notification</w:t>
      </w:r>
    </w:p>
    <w:p w14:paraId="2CF9EEDD" w14:textId="77777777" w:rsidR="004D1C2D" w:rsidRPr="00890378" w:rsidRDefault="004D1C2D" w:rsidP="004D1C2D">
      <w:pPr>
        <w:pStyle w:val="FP"/>
        <w:framePr w:h="3057" w:hRule="exact" w:wrap="notBeside" w:vAnchor="page" w:hAnchor="margin" w:y="12605"/>
        <w:jc w:val="center"/>
      </w:pPr>
      <w:r w:rsidRPr="00890378">
        <w:t>No part may be reproduced except as authorized by written permission.</w:t>
      </w:r>
      <w:r w:rsidRPr="00890378">
        <w:br/>
        <w:t>The copyright and the foregoing restriction extend to reproduction in all media.</w:t>
      </w:r>
    </w:p>
    <w:p w14:paraId="0B4D61D7" w14:textId="77777777" w:rsidR="004D1C2D" w:rsidRPr="00890378" w:rsidRDefault="004D1C2D" w:rsidP="004D1C2D">
      <w:pPr>
        <w:pStyle w:val="FP"/>
        <w:framePr w:h="3057" w:hRule="exact" w:wrap="notBeside" w:vAnchor="page" w:hAnchor="margin" w:y="12605"/>
        <w:jc w:val="center"/>
      </w:pPr>
    </w:p>
    <w:p w14:paraId="32AF2882" w14:textId="75DC63B7" w:rsidR="004D1C2D" w:rsidRPr="00890378" w:rsidRDefault="004D1C2D" w:rsidP="00E93DA8">
      <w:pPr>
        <w:pStyle w:val="FP"/>
        <w:framePr w:h="3057" w:hRule="exact" w:wrap="notBeside" w:vAnchor="page" w:hAnchor="margin" w:y="12605"/>
        <w:jc w:val="center"/>
        <w:rPr>
          <w:sz w:val="18"/>
        </w:rPr>
      </w:pPr>
      <w:r w:rsidRPr="00890378">
        <w:rPr>
          <w:sz w:val="18"/>
        </w:rPr>
        <w:t>© 20</w:t>
      </w:r>
      <w:r w:rsidR="00F4145B" w:rsidRPr="00890378">
        <w:rPr>
          <w:sz w:val="18"/>
        </w:rPr>
        <w:t>2</w:t>
      </w:r>
      <w:r w:rsidR="00FD2E65" w:rsidRPr="00890378">
        <w:rPr>
          <w:sz w:val="18"/>
        </w:rPr>
        <w:t>2</w:t>
      </w:r>
      <w:r w:rsidRPr="00890378">
        <w:rPr>
          <w:sz w:val="18"/>
        </w:rPr>
        <w:t xml:space="preserve">, 3GPP Organizational Partners (ARIB, ATIS, CCSA, ETSI, </w:t>
      </w:r>
      <w:r w:rsidR="003C37E0" w:rsidRPr="00890378">
        <w:rPr>
          <w:sz w:val="18"/>
        </w:rPr>
        <w:t xml:space="preserve">TSDSI, </w:t>
      </w:r>
      <w:r w:rsidRPr="00890378">
        <w:rPr>
          <w:sz w:val="18"/>
        </w:rPr>
        <w:t>TTA, TTC).</w:t>
      </w:r>
    </w:p>
    <w:p w14:paraId="04B1CDEF" w14:textId="77777777" w:rsidR="004D1C2D" w:rsidRPr="00890378" w:rsidRDefault="004D1C2D" w:rsidP="004D1C2D">
      <w:pPr>
        <w:pStyle w:val="FP"/>
        <w:framePr w:h="3057" w:hRule="exact" w:wrap="notBeside" w:vAnchor="page" w:hAnchor="margin" w:y="12605"/>
        <w:jc w:val="center"/>
        <w:rPr>
          <w:sz w:val="18"/>
        </w:rPr>
      </w:pPr>
      <w:r w:rsidRPr="00890378">
        <w:rPr>
          <w:sz w:val="18"/>
        </w:rPr>
        <w:t>All rights reserved.</w:t>
      </w:r>
    </w:p>
    <w:p w14:paraId="343600F9" w14:textId="77777777" w:rsidR="004D1C2D" w:rsidRPr="00890378" w:rsidRDefault="004D1C2D" w:rsidP="004D1C2D">
      <w:pPr>
        <w:pStyle w:val="FP"/>
        <w:framePr w:h="3057" w:hRule="exact" w:wrap="notBeside" w:vAnchor="page" w:hAnchor="margin" w:y="12605"/>
        <w:rPr>
          <w:sz w:val="18"/>
        </w:rPr>
      </w:pPr>
    </w:p>
    <w:p w14:paraId="16D01E4F" w14:textId="77777777" w:rsidR="004D1C2D" w:rsidRPr="00890378" w:rsidRDefault="004D1C2D" w:rsidP="004D1C2D">
      <w:pPr>
        <w:pStyle w:val="FP"/>
        <w:framePr w:h="3057" w:hRule="exact" w:wrap="notBeside" w:vAnchor="page" w:hAnchor="margin" w:y="12605"/>
        <w:rPr>
          <w:sz w:val="18"/>
        </w:rPr>
      </w:pPr>
      <w:r w:rsidRPr="00890378">
        <w:rPr>
          <w:sz w:val="18"/>
        </w:rPr>
        <w:t>UMTS™ is a Trade Mark of ETSI registered for the benefit of its members</w:t>
      </w:r>
    </w:p>
    <w:p w14:paraId="49278BF9" w14:textId="77777777" w:rsidR="004D1C2D" w:rsidRPr="00890378" w:rsidRDefault="004D1C2D" w:rsidP="004D1C2D">
      <w:pPr>
        <w:pStyle w:val="FP"/>
        <w:framePr w:h="3057" w:hRule="exact" w:wrap="notBeside" w:vAnchor="page" w:hAnchor="margin" w:y="12605"/>
        <w:rPr>
          <w:sz w:val="18"/>
        </w:rPr>
      </w:pPr>
      <w:r w:rsidRPr="00890378">
        <w:rPr>
          <w:sz w:val="18"/>
        </w:rPr>
        <w:t>3GPP™ is a Trade Mark of ETSI registered for the benefit of its Members and of the 3GPP Organizational Partners</w:t>
      </w:r>
      <w:r w:rsidRPr="00890378">
        <w:rPr>
          <w:sz w:val="18"/>
        </w:rPr>
        <w:br/>
        <w:t>LTE™ is a Trade Mark of ETSI registered for the benefit of its Members and of the 3GPP Organizational Partners</w:t>
      </w:r>
    </w:p>
    <w:p w14:paraId="0D31B00B" w14:textId="77777777" w:rsidR="004D1C2D" w:rsidRPr="00890378" w:rsidRDefault="004D1C2D" w:rsidP="004D1C2D">
      <w:pPr>
        <w:pStyle w:val="FP"/>
        <w:framePr w:h="3057" w:hRule="exact" w:wrap="notBeside" w:vAnchor="page" w:hAnchor="margin" w:y="12605"/>
        <w:rPr>
          <w:sz w:val="18"/>
        </w:rPr>
      </w:pPr>
      <w:r w:rsidRPr="00890378">
        <w:rPr>
          <w:sz w:val="18"/>
        </w:rPr>
        <w:t>GSM® and the GSM logo are registered and owned by the GSM Association</w:t>
      </w:r>
    </w:p>
    <w:p w14:paraId="463B4EA4" w14:textId="77777777" w:rsidR="004D1C2D" w:rsidRPr="00890378" w:rsidRDefault="004D1C2D" w:rsidP="004D1C2D">
      <w:pPr>
        <w:pStyle w:val="FP"/>
        <w:framePr w:wrap="notBeside" w:hAnchor="margin" w:yAlign="bottom"/>
        <w:jc w:val="center"/>
      </w:pPr>
    </w:p>
    <w:bookmarkEnd w:id="1"/>
    <w:p w14:paraId="6C44CFB4" w14:textId="77777777" w:rsidR="000208EC" w:rsidRPr="00890378" w:rsidRDefault="000208EC" w:rsidP="00946B2E">
      <w:pPr>
        <w:pStyle w:val="TT"/>
      </w:pPr>
      <w:r w:rsidRPr="00890378">
        <w:br w:type="page"/>
      </w:r>
      <w:r w:rsidRPr="00890378">
        <w:lastRenderedPageBreak/>
        <w:t>Contents</w:t>
      </w:r>
    </w:p>
    <w:p w14:paraId="08DAE047" w14:textId="284BD84E" w:rsidR="00AD1F35" w:rsidRDefault="00AD1F35">
      <w:pPr>
        <w:pStyle w:val="TOC1"/>
        <w:rPr>
          <w:rFonts w:ascii="Calibri" w:hAnsi="Calibri"/>
          <w:szCs w:val="22"/>
        </w:rPr>
      </w:pPr>
      <w:r>
        <w:fldChar w:fldCharType="begin" w:fldLock="1"/>
      </w:r>
      <w:r>
        <w:instrText xml:space="preserve"> TOC \o "1-9" </w:instrText>
      </w:r>
      <w:r>
        <w:fldChar w:fldCharType="separate"/>
      </w:r>
      <w:r>
        <w:rPr>
          <w:lang w:eastAsia="en-US"/>
        </w:rPr>
        <w:t>Foreword</w:t>
      </w:r>
      <w:r>
        <w:tab/>
      </w:r>
      <w:r>
        <w:fldChar w:fldCharType="begin" w:fldLock="1"/>
      </w:r>
      <w:r>
        <w:instrText xml:space="preserve"> PAGEREF _Toc117602752 \h </w:instrText>
      </w:r>
      <w:r>
        <w:fldChar w:fldCharType="separate"/>
      </w:r>
      <w:r>
        <w:t>4</w:t>
      </w:r>
      <w:r>
        <w:fldChar w:fldCharType="end"/>
      </w:r>
    </w:p>
    <w:p w14:paraId="4FDAB5C5" w14:textId="21B58934" w:rsidR="00AD1F35" w:rsidRDefault="00AD1F35">
      <w:pPr>
        <w:pStyle w:val="TOC1"/>
        <w:rPr>
          <w:rFonts w:ascii="Calibri" w:hAnsi="Calibri"/>
          <w:szCs w:val="22"/>
        </w:rPr>
      </w:pPr>
      <w:r>
        <w:rPr>
          <w:lang w:eastAsia="en-US"/>
        </w:rPr>
        <w:t>Introduction</w:t>
      </w:r>
      <w:r>
        <w:tab/>
      </w:r>
      <w:r>
        <w:fldChar w:fldCharType="begin" w:fldLock="1"/>
      </w:r>
      <w:r>
        <w:instrText xml:space="preserve"> PAGEREF _Toc117602753 \h </w:instrText>
      </w:r>
      <w:r>
        <w:fldChar w:fldCharType="separate"/>
      </w:r>
      <w:r>
        <w:t>4</w:t>
      </w:r>
      <w:r>
        <w:fldChar w:fldCharType="end"/>
      </w:r>
    </w:p>
    <w:p w14:paraId="147C2654" w14:textId="4BFED9E9" w:rsidR="00AD1F35" w:rsidRDefault="00AD1F35">
      <w:pPr>
        <w:pStyle w:val="TOC1"/>
        <w:rPr>
          <w:rFonts w:ascii="Calibri" w:hAnsi="Calibri"/>
          <w:szCs w:val="22"/>
        </w:rPr>
      </w:pPr>
      <w:r>
        <w:rPr>
          <w:lang w:eastAsia="en-US"/>
        </w:rPr>
        <w:t>1</w:t>
      </w:r>
      <w:r>
        <w:rPr>
          <w:rFonts w:ascii="Calibri" w:hAnsi="Calibri"/>
          <w:szCs w:val="22"/>
        </w:rPr>
        <w:tab/>
      </w:r>
      <w:r>
        <w:rPr>
          <w:lang w:eastAsia="en-US"/>
        </w:rPr>
        <w:t>Scope</w:t>
      </w:r>
      <w:r>
        <w:tab/>
      </w:r>
      <w:r>
        <w:fldChar w:fldCharType="begin" w:fldLock="1"/>
      </w:r>
      <w:r>
        <w:instrText xml:space="preserve"> PAGEREF _Toc117602754 \h </w:instrText>
      </w:r>
      <w:r>
        <w:fldChar w:fldCharType="separate"/>
      </w:r>
      <w:r>
        <w:t>5</w:t>
      </w:r>
      <w:r>
        <w:fldChar w:fldCharType="end"/>
      </w:r>
    </w:p>
    <w:p w14:paraId="79D71D3C" w14:textId="3DA8314A" w:rsidR="00AD1F35" w:rsidRDefault="00AD1F35">
      <w:pPr>
        <w:pStyle w:val="TOC1"/>
        <w:rPr>
          <w:rFonts w:ascii="Calibri" w:hAnsi="Calibri"/>
          <w:szCs w:val="22"/>
        </w:rPr>
      </w:pPr>
      <w:r>
        <w:rPr>
          <w:lang w:eastAsia="en-US"/>
        </w:rPr>
        <w:t>2</w:t>
      </w:r>
      <w:r>
        <w:rPr>
          <w:rFonts w:ascii="Calibri" w:hAnsi="Calibri"/>
          <w:szCs w:val="22"/>
        </w:rPr>
        <w:tab/>
      </w:r>
      <w:r>
        <w:rPr>
          <w:lang w:eastAsia="en-US"/>
        </w:rPr>
        <w:t>References</w:t>
      </w:r>
      <w:r>
        <w:tab/>
      </w:r>
      <w:r>
        <w:fldChar w:fldCharType="begin" w:fldLock="1"/>
      </w:r>
      <w:r>
        <w:instrText xml:space="preserve"> PAGEREF _Toc117602755 \h </w:instrText>
      </w:r>
      <w:r>
        <w:fldChar w:fldCharType="separate"/>
      </w:r>
      <w:r>
        <w:t>5</w:t>
      </w:r>
      <w:r>
        <w:fldChar w:fldCharType="end"/>
      </w:r>
    </w:p>
    <w:p w14:paraId="4C8973E4" w14:textId="4DD65976" w:rsidR="00AD1F35" w:rsidRDefault="00AD1F35">
      <w:pPr>
        <w:pStyle w:val="TOC1"/>
        <w:rPr>
          <w:rFonts w:ascii="Calibri" w:hAnsi="Calibri"/>
          <w:szCs w:val="22"/>
        </w:rPr>
      </w:pPr>
      <w:r>
        <w:t>3</w:t>
      </w:r>
      <w:r>
        <w:rPr>
          <w:rFonts w:ascii="Calibri" w:hAnsi="Calibri"/>
          <w:szCs w:val="22"/>
        </w:rPr>
        <w:tab/>
      </w:r>
      <w:r>
        <w:t>Definition of terms, symbols and abbreviations</w:t>
      </w:r>
      <w:r>
        <w:tab/>
      </w:r>
      <w:r>
        <w:fldChar w:fldCharType="begin" w:fldLock="1"/>
      </w:r>
      <w:r>
        <w:instrText xml:space="preserve"> PAGEREF _Toc117602756 \h </w:instrText>
      </w:r>
      <w:r>
        <w:fldChar w:fldCharType="separate"/>
      </w:r>
      <w:r>
        <w:t>5</w:t>
      </w:r>
      <w:r>
        <w:fldChar w:fldCharType="end"/>
      </w:r>
    </w:p>
    <w:p w14:paraId="502FDDA6" w14:textId="0553218B" w:rsidR="00AD1F35" w:rsidRDefault="00AD1F35">
      <w:pPr>
        <w:pStyle w:val="TOC1"/>
        <w:tabs>
          <w:tab w:val="left" w:pos="851"/>
        </w:tabs>
        <w:rPr>
          <w:rFonts w:ascii="Calibri" w:hAnsi="Calibri"/>
          <w:szCs w:val="22"/>
        </w:rPr>
      </w:pPr>
      <w:r>
        <w:t>4 to 12</w:t>
      </w:r>
      <w:r>
        <w:rPr>
          <w:rFonts w:ascii="Calibri" w:hAnsi="Calibri"/>
          <w:szCs w:val="22"/>
        </w:rPr>
        <w:tab/>
      </w:r>
      <w:r>
        <w:t>Void</w:t>
      </w:r>
      <w:r>
        <w:tab/>
      </w:r>
      <w:r>
        <w:fldChar w:fldCharType="begin" w:fldLock="1"/>
      </w:r>
      <w:r>
        <w:instrText xml:space="preserve"> PAGEREF _Toc117602757 \h </w:instrText>
      </w:r>
      <w:r>
        <w:fldChar w:fldCharType="separate"/>
      </w:r>
      <w:r>
        <w:t>5</w:t>
      </w:r>
      <w:r>
        <w:fldChar w:fldCharType="end"/>
      </w:r>
    </w:p>
    <w:p w14:paraId="575711C1" w14:textId="0116CCD6" w:rsidR="00AD1F35" w:rsidRDefault="00AD1F35">
      <w:pPr>
        <w:pStyle w:val="TOC8"/>
        <w:rPr>
          <w:rFonts w:ascii="Calibri" w:hAnsi="Calibri"/>
          <w:b w:val="0"/>
          <w:szCs w:val="22"/>
        </w:rPr>
      </w:pPr>
      <w:r>
        <w:t>Annex A to J: Void</w:t>
      </w:r>
      <w:r>
        <w:tab/>
      </w:r>
      <w:r>
        <w:tab/>
      </w:r>
      <w:r>
        <w:fldChar w:fldCharType="begin" w:fldLock="1"/>
      </w:r>
      <w:r>
        <w:instrText xml:space="preserve"> PAGEREF _Toc117602758 \h </w:instrText>
      </w:r>
      <w:r>
        <w:fldChar w:fldCharType="separate"/>
      </w:r>
      <w:r>
        <w:t>5</w:t>
      </w:r>
      <w:r>
        <w:fldChar w:fldCharType="end"/>
      </w:r>
    </w:p>
    <w:p w14:paraId="4250FAE5" w14:textId="3FA85464" w:rsidR="00AD1F35" w:rsidRDefault="00AD1F35">
      <w:pPr>
        <w:pStyle w:val="TOC8"/>
        <w:rPr>
          <w:rFonts w:ascii="Calibri" w:hAnsi="Calibri"/>
          <w:b w:val="0"/>
          <w:szCs w:val="22"/>
        </w:rPr>
      </w:pPr>
      <w:r>
        <w:t>Annex K (informative): Change history</w:t>
      </w:r>
      <w:r>
        <w:tab/>
      </w:r>
      <w:r>
        <w:fldChar w:fldCharType="begin" w:fldLock="1"/>
      </w:r>
      <w:r>
        <w:instrText xml:space="preserve"> PAGEREF _Toc117602759 \h </w:instrText>
      </w:r>
      <w:r>
        <w:fldChar w:fldCharType="separate"/>
      </w:r>
      <w:r>
        <w:t>6</w:t>
      </w:r>
      <w:r>
        <w:fldChar w:fldCharType="end"/>
      </w:r>
    </w:p>
    <w:p w14:paraId="061BB06C" w14:textId="37B5FE9B" w:rsidR="000208EC" w:rsidRDefault="00AD1F35" w:rsidP="00336AAC">
      <w:pPr>
        <w:rPr>
          <w:sz w:val="22"/>
        </w:rPr>
      </w:pPr>
      <w:r>
        <w:rPr>
          <w:noProof/>
          <w:sz w:val="22"/>
        </w:rPr>
        <w:fldChar w:fldCharType="end"/>
      </w:r>
    </w:p>
    <w:p w14:paraId="1906DCA5" w14:textId="22DD41F5" w:rsidR="006C569D" w:rsidRPr="006C569D" w:rsidRDefault="006C569D" w:rsidP="00AD1F35">
      <w:pPr>
        <w:pStyle w:val="Heading1"/>
        <w:rPr>
          <w:lang w:eastAsia="en-US"/>
        </w:rPr>
      </w:pPr>
      <w:r>
        <w:rPr>
          <w:lang w:eastAsia="en-US"/>
        </w:rPr>
        <w:br w:type="page"/>
      </w:r>
      <w:bookmarkStart w:id="2" w:name="_Toc117602752"/>
      <w:r w:rsidRPr="006C569D">
        <w:rPr>
          <w:lang w:eastAsia="en-US"/>
        </w:rPr>
        <w:lastRenderedPageBreak/>
        <w:t>Foreword</w:t>
      </w:r>
      <w:bookmarkEnd w:id="2"/>
    </w:p>
    <w:p w14:paraId="374B675B" w14:textId="77777777" w:rsidR="006C569D" w:rsidRPr="006C569D" w:rsidRDefault="006C569D" w:rsidP="006C569D">
      <w:pPr>
        <w:rPr>
          <w:lang w:eastAsia="en-US"/>
        </w:rPr>
      </w:pPr>
      <w:r w:rsidRPr="006C569D">
        <w:rPr>
          <w:lang w:eastAsia="en-US"/>
        </w:rPr>
        <w:t>This Technical Specification has been produced by the 3</w:t>
      </w:r>
      <w:r w:rsidRPr="006C569D">
        <w:rPr>
          <w:vertAlign w:val="superscript"/>
          <w:lang w:eastAsia="en-US"/>
        </w:rPr>
        <w:t>rd</w:t>
      </w:r>
      <w:r w:rsidRPr="006C569D">
        <w:rPr>
          <w:lang w:eastAsia="en-US"/>
        </w:rPr>
        <w:t xml:space="preserve"> Generation Partnership Project (3GPP).</w:t>
      </w:r>
    </w:p>
    <w:p w14:paraId="62C8D77D" w14:textId="77777777" w:rsidR="006C569D" w:rsidRPr="006C569D" w:rsidRDefault="006C569D" w:rsidP="006C569D">
      <w:pPr>
        <w:rPr>
          <w:lang w:eastAsia="en-US"/>
        </w:rPr>
      </w:pPr>
      <w:r w:rsidRPr="006C569D">
        <w:rPr>
          <w:lang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DFFB08C" w14:textId="77777777" w:rsidR="006C569D" w:rsidRPr="006C569D" w:rsidRDefault="006C569D" w:rsidP="006C569D">
      <w:pPr>
        <w:rPr>
          <w:lang w:eastAsia="en-US"/>
        </w:rPr>
      </w:pPr>
      <w:r w:rsidRPr="006C569D">
        <w:rPr>
          <w:lang w:eastAsia="en-US"/>
        </w:rPr>
        <w:t>Version x.y.z</w:t>
      </w:r>
    </w:p>
    <w:p w14:paraId="6524D867" w14:textId="77777777" w:rsidR="006C569D" w:rsidRPr="006C569D" w:rsidRDefault="006C569D" w:rsidP="006C569D">
      <w:pPr>
        <w:rPr>
          <w:lang w:eastAsia="en-US"/>
        </w:rPr>
      </w:pPr>
      <w:r w:rsidRPr="006C569D">
        <w:rPr>
          <w:lang w:eastAsia="en-US"/>
        </w:rPr>
        <w:t>where:</w:t>
      </w:r>
    </w:p>
    <w:p w14:paraId="518ED6B0" w14:textId="77777777" w:rsidR="006C569D" w:rsidRPr="006C569D" w:rsidRDefault="006C569D" w:rsidP="006C569D">
      <w:pPr>
        <w:ind w:left="568" w:hanging="284"/>
        <w:rPr>
          <w:lang w:eastAsia="en-US"/>
        </w:rPr>
      </w:pPr>
      <w:r w:rsidRPr="006C569D">
        <w:rPr>
          <w:lang w:eastAsia="en-US"/>
        </w:rPr>
        <w:t>x</w:t>
      </w:r>
      <w:r w:rsidRPr="006C569D">
        <w:rPr>
          <w:lang w:eastAsia="en-US"/>
        </w:rPr>
        <w:tab/>
        <w:t>the first digit:</w:t>
      </w:r>
    </w:p>
    <w:p w14:paraId="6FCEEDA9" w14:textId="77777777" w:rsidR="006C569D" w:rsidRPr="006C569D" w:rsidRDefault="006C569D" w:rsidP="006C569D">
      <w:pPr>
        <w:ind w:left="851" w:hanging="284"/>
        <w:rPr>
          <w:lang w:eastAsia="en-US"/>
        </w:rPr>
      </w:pPr>
      <w:r w:rsidRPr="006C569D">
        <w:rPr>
          <w:lang w:eastAsia="en-US"/>
        </w:rPr>
        <w:t>1</w:t>
      </w:r>
      <w:r w:rsidRPr="006C569D">
        <w:rPr>
          <w:lang w:eastAsia="en-US"/>
        </w:rPr>
        <w:tab/>
        <w:t>presented to TSG for information;</w:t>
      </w:r>
    </w:p>
    <w:p w14:paraId="7080506C" w14:textId="77777777" w:rsidR="006C569D" w:rsidRPr="006C569D" w:rsidRDefault="006C569D" w:rsidP="006C569D">
      <w:pPr>
        <w:ind w:left="851" w:hanging="284"/>
        <w:rPr>
          <w:lang w:eastAsia="en-US"/>
        </w:rPr>
      </w:pPr>
      <w:r w:rsidRPr="006C569D">
        <w:rPr>
          <w:lang w:eastAsia="en-US"/>
        </w:rPr>
        <w:t>2</w:t>
      </w:r>
      <w:r w:rsidRPr="006C569D">
        <w:rPr>
          <w:lang w:eastAsia="en-US"/>
        </w:rPr>
        <w:tab/>
        <w:t>presented to TSG for approval;</w:t>
      </w:r>
    </w:p>
    <w:p w14:paraId="059A2BF6" w14:textId="77777777" w:rsidR="006C569D" w:rsidRPr="006C569D" w:rsidRDefault="006C569D" w:rsidP="006C569D">
      <w:pPr>
        <w:ind w:left="851" w:hanging="284"/>
        <w:rPr>
          <w:lang w:eastAsia="en-US"/>
        </w:rPr>
      </w:pPr>
      <w:r w:rsidRPr="006C569D">
        <w:rPr>
          <w:lang w:eastAsia="en-US"/>
        </w:rPr>
        <w:t>3</w:t>
      </w:r>
      <w:r w:rsidRPr="006C569D">
        <w:rPr>
          <w:lang w:eastAsia="en-US"/>
        </w:rPr>
        <w:tab/>
        <w:t>or greater indicates TSG approved document under change control.</w:t>
      </w:r>
    </w:p>
    <w:p w14:paraId="06951F10" w14:textId="77777777" w:rsidR="006C569D" w:rsidRPr="006C569D" w:rsidRDefault="006C569D" w:rsidP="006C569D">
      <w:pPr>
        <w:ind w:left="568" w:hanging="284"/>
        <w:rPr>
          <w:lang w:eastAsia="en-US"/>
        </w:rPr>
      </w:pPr>
      <w:r w:rsidRPr="006C569D">
        <w:rPr>
          <w:lang w:eastAsia="en-US"/>
        </w:rPr>
        <w:t>y</w:t>
      </w:r>
      <w:r w:rsidRPr="006C569D">
        <w:rPr>
          <w:lang w:eastAsia="en-US"/>
        </w:rPr>
        <w:tab/>
        <w:t>the second digit is incremented for all changes of substance, i.e. technical enhancements, corrections, updates, etc.</w:t>
      </w:r>
    </w:p>
    <w:p w14:paraId="21D5601D" w14:textId="77777777" w:rsidR="006C569D" w:rsidRPr="006C569D" w:rsidRDefault="006C569D" w:rsidP="006C569D">
      <w:pPr>
        <w:ind w:left="568" w:hanging="284"/>
        <w:rPr>
          <w:lang w:eastAsia="en-US"/>
        </w:rPr>
      </w:pPr>
      <w:r w:rsidRPr="006C569D">
        <w:rPr>
          <w:lang w:eastAsia="en-US"/>
        </w:rPr>
        <w:t>z</w:t>
      </w:r>
      <w:r w:rsidRPr="006C569D">
        <w:rPr>
          <w:lang w:eastAsia="en-US"/>
        </w:rPr>
        <w:tab/>
        <w:t>the third digit is incremented when editorial only changes have been incorporated in the document.</w:t>
      </w:r>
    </w:p>
    <w:p w14:paraId="11D4EDF6" w14:textId="77777777" w:rsidR="006C569D" w:rsidRPr="006C569D" w:rsidRDefault="006C569D" w:rsidP="00AD1F35">
      <w:pPr>
        <w:pStyle w:val="Heading1"/>
        <w:rPr>
          <w:lang w:eastAsia="en-US"/>
        </w:rPr>
      </w:pPr>
      <w:bookmarkStart w:id="3" w:name="_Toc117602753"/>
      <w:r w:rsidRPr="006C569D">
        <w:rPr>
          <w:lang w:eastAsia="en-US"/>
        </w:rPr>
        <w:t>Introduction</w:t>
      </w:r>
      <w:bookmarkEnd w:id="3"/>
    </w:p>
    <w:p w14:paraId="30B9BD67" w14:textId="77777777" w:rsidR="006C569D" w:rsidRPr="006C569D" w:rsidRDefault="006C569D" w:rsidP="006C569D">
      <w:pPr>
        <w:rPr>
          <w:lang w:eastAsia="en-US"/>
        </w:rPr>
      </w:pPr>
      <w:r w:rsidRPr="006C569D">
        <w:rPr>
          <w:lang w:eastAsia="en-US"/>
        </w:rPr>
        <w:t>The present document is part 3 of a multi-parts TS:</w:t>
      </w:r>
    </w:p>
    <w:p w14:paraId="60A3D363" w14:textId="77777777" w:rsidR="006C569D" w:rsidRPr="006C569D" w:rsidRDefault="006C569D" w:rsidP="006C569D">
      <w:pPr>
        <w:ind w:left="568" w:hanging="284"/>
        <w:rPr>
          <w:lang w:eastAsia="en-US"/>
        </w:rPr>
      </w:pPr>
      <w:r w:rsidRPr="006C569D">
        <w:rPr>
          <w:lang w:eastAsia="en-US"/>
        </w:rPr>
        <w:tab/>
        <w:t>3GPP TS 36.521-1 [10]: Evolved Universal Terrestrial Radio Access (E-UTRA); User Equipment (UE) conformance specification Radio transmission and reception; Part 1: Conformance Testing.</w:t>
      </w:r>
    </w:p>
    <w:p w14:paraId="07F154EF" w14:textId="77777777" w:rsidR="006C569D" w:rsidRPr="006C569D" w:rsidRDefault="006C569D" w:rsidP="006C569D">
      <w:pPr>
        <w:ind w:left="568" w:hanging="284"/>
        <w:rPr>
          <w:lang w:eastAsia="en-US"/>
        </w:rPr>
      </w:pPr>
      <w:r w:rsidRPr="006C569D">
        <w:rPr>
          <w:lang w:eastAsia="en-US"/>
        </w:rPr>
        <w:tab/>
        <w:t xml:space="preserve">3GPP TS 36.521-2 [23]: </w:t>
      </w:r>
      <w:r w:rsidRPr="006C569D">
        <w:rPr>
          <w:bCs/>
          <w:lang w:eastAsia="en-US"/>
        </w:rPr>
        <w:t xml:space="preserve">Evolved Universal Terrestrial Radio Access (E-UTRA); </w:t>
      </w:r>
      <w:r w:rsidRPr="006C569D">
        <w:rPr>
          <w:lang w:eastAsia="en-US"/>
        </w:rPr>
        <w:t>User Equipment (UE) conformance specification Radio transmission and reception; Part 2: Implementation Conformance Statement (ICS).</w:t>
      </w:r>
    </w:p>
    <w:p w14:paraId="505411BE" w14:textId="77777777" w:rsidR="006C569D" w:rsidRPr="006C569D" w:rsidRDefault="006C569D" w:rsidP="006C569D">
      <w:pPr>
        <w:ind w:left="568" w:hanging="284"/>
        <w:rPr>
          <w:lang w:eastAsia="en-US"/>
        </w:rPr>
      </w:pPr>
      <w:r w:rsidRPr="006C569D">
        <w:rPr>
          <w:lang w:eastAsia="en-US"/>
        </w:rPr>
        <w:tab/>
        <w:t xml:space="preserve">3GPP TS 36.521-3: </w:t>
      </w:r>
      <w:r w:rsidRPr="006C569D">
        <w:rPr>
          <w:bCs/>
          <w:lang w:eastAsia="en-US"/>
        </w:rPr>
        <w:t xml:space="preserve">Evolved Universal Terrestrial Radio Access (E-UTRA); </w:t>
      </w:r>
      <w:r w:rsidRPr="006C569D">
        <w:rPr>
          <w:lang w:eastAsia="en-US"/>
        </w:rPr>
        <w:t>User Equipment (UE) conformance specification Radio transmission and reception; Part 3: Radio Resource Management (RRM) conformance testing.</w:t>
      </w:r>
    </w:p>
    <w:p w14:paraId="44397359" w14:textId="77777777" w:rsidR="006C569D" w:rsidRPr="006C569D" w:rsidRDefault="006C569D" w:rsidP="00AD1F35">
      <w:pPr>
        <w:pStyle w:val="Heading1"/>
        <w:rPr>
          <w:lang w:eastAsia="en-US"/>
        </w:rPr>
      </w:pPr>
      <w:r w:rsidRPr="006C569D">
        <w:rPr>
          <w:lang w:eastAsia="en-US"/>
        </w:rPr>
        <w:br w:type="page"/>
      </w:r>
      <w:bookmarkStart w:id="4" w:name="_Toc117602754"/>
      <w:r w:rsidRPr="006C569D">
        <w:rPr>
          <w:lang w:eastAsia="en-US"/>
        </w:rPr>
        <w:lastRenderedPageBreak/>
        <w:t>1</w:t>
      </w:r>
      <w:r w:rsidRPr="006C569D">
        <w:rPr>
          <w:lang w:eastAsia="en-US"/>
        </w:rPr>
        <w:tab/>
        <w:t>Scope</w:t>
      </w:r>
      <w:bookmarkEnd w:id="4"/>
    </w:p>
    <w:p w14:paraId="6B0B088D" w14:textId="77777777" w:rsidR="006C569D" w:rsidRPr="006C569D" w:rsidRDefault="006C569D" w:rsidP="006C569D">
      <w:pPr>
        <w:rPr>
          <w:lang w:eastAsia="en-US"/>
        </w:rPr>
      </w:pPr>
      <w:r w:rsidRPr="006C569D">
        <w:rPr>
          <w:lang w:eastAsia="en-US"/>
        </w:rPr>
        <w:t>The present document s</w:t>
      </w:r>
      <w:r w:rsidRPr="006C569D">
        <w:rPr>
          <w:lang w:eastAsia="en-US"/>
        </w:rPr>
        <w:lastRenderedPageBreak/>
        <w:t>pecifies the measurement procedures for the conformance test of the User Equipment (UE) that contain requirements for support of RRM (Radio Resource Management) as part of the 3G Long Term Evolution (3G LTE).</w:t>
      </w:r>
    </w:p>
    <w:p w14:paraId="215406A8" w14:textId="77777777" w:rsidR="006C569D" w:rsidRPr="006C569D" w:rsidRDefault="006C569D" w:rsidP="006C569D">
      <w:pPr>
        <w:rPr>
          <w:lang w:eastAsia="en-US"/>
        </w:rPr>
      </w:pPr>
      <w:r w:rsidRPr="006C569D">
        <w:rPr>
          <w:lang w:eastAsia="en-US"/>
        </w:rPr>
        <w:t>The requirements are listed in different clauses only if the corresponding parameters deviate. More generally, tests are only applicable to those mobiles that are intended to support the appropriate functionality. To indicate the circumstances in which tests apply, this is noted in the "</w:t>
      </w:r>
      <w:r w:rsidRPr="006C569D">
        <w:rPr>
          <w:i/>
          <w:lang w:eastAsia="en-US"/>
        </w:rPr>
        <w:t>test applicability</w:t>
      </w:r>
      <w:r w:rsidRPr="006C569D">
        <w:rPr>
          <w:lang w:eastAsia="en-US"/>
        </w:rPr>
        <w:t>" part of the test.</w:t>
      </w:r>
    </w:p>
    <w:p w14:paraId="2F901135" w14:textId="77777777" w:rsidR="006C569D" w:rsidRPr="006C569D" w:rsidRDefault="006C569D" w:rsidP="006C569D">
      <w:pPr>
        <w:rPr>
          <w:lang w:eastAsia="en-US"/>
        </w:rPr>
      </w:pPr>
      <w:r w:rsidRPr="006C569D">
        <w:rPr>
          <w:lang w:eastAsia="en-US"/>
        </w:rPr>
        <w:t>For example only Release 8 and later UE declared to support LTE shall be tested for this functionality. In the event that for some tests different conditions apply for different releases, this is indicated within the text of the test itself.</w:t>
      </w:r>
    </w:p>
    <w:p w14:paraId="44F0DE3E" w14:textId="77777777" w:rsidR="006C569D" w:rsidRPr="006C569D" w:rsidRDefault="006C569D" w:rsidP="00AD1F35">
      <w:pPr>
        <w:pStyle w:val="Heading1"/>
        <w:rPr>
          <w:lang w:eastAsia="en-US"/>
        </w:rPr>
      </w:pPr>
      <w:bookmarkStart w:id="5" w:name="_Toc117602755"/>
      <w:r w:rsidRPr="006C569D">
        <w:rPr>
          <w:lang w:eastAsia="en-US"/>
        </w:rPr>
        <w:t>2</w:t>
      </w:r>
      <w:r w:rsidRPr="006C569D">
        <w:rPr>
          <w:lang w:eastAsia="en-US"/>
        </w:rPr>
        <w:tab/>
        <w:t>References</w:t>
      </w:r>
      <w:bookmarkEnd w:id="5"/>
    </w:p>
    <w:p w14:paraId="305FA89C" w14:textId="77777777" w:rsidR="006C569D" w:rsidRDefault="006C569D" w:rsidP="006C569D">
      <w:bookmarkStart w:id="6" w:name="_Toc20840009"/>
      <w:bookmarkStart w:id="7" w:name="_Toc29486706"/>
      <w:bookmarkStart w:id="8" w:name="_Toc44053553"/>
      <w:bookmarkStart w:id="9" w:name="_Toc52300532"/>
      <w:bookmarkStart w:id="10" w:name="_Toc58525792"/>
      <w:bookmarkStart w:id="11" w:name="_Toc75430294"/>
      <w:bookmarkStart w:id="12" w:name="_Toc90567083"/>
      <w:bookmarkStart w:id="13" w:name="_Toc27405226"/>
      <w:bookmarkStart w:id="14" w:name="_Toc35977645"/>
      <w:bookmarkStart w:id="15" w:name="_Toc44004112"/>
      <w:bookmarkStart w:id="16" w:name="_Toc52895536"/>
      <w:bookmarkStart w:id="17" w:name="_Toc52897705"/>
      <w:bookmarkStart w:id="18" w:name="_Toc52900345"/>
      <w:bookmarkStart w:id="19" w:name="_Toc58510833"/>
      <w:bookmarkStart w:id="20" w:name="_Toc76903329"/>
      <w:r>
        <w:t>The following documents contain provisions which, through reference in this text, constitute provisions of the present document.</w:t>
      </w:r>
    </w:p>
    <w:p w14:paraId="60D44043" w14:textId="77777777" w:rsidR="006C569D" w:rsidRDefault="006C569D">
      <w:pPr>
        <w:pStyle w:val="ListBullet"/>
        <w:numPr>
          <w:ilvl w:val="0"/>
          <w:numId w:val="1"/>
        </w:numPr>
        <w:ind w:left="568" w:hanging="284"/>
        <w:textAlignment w:val="auto"/>
      </w:pPr>
      <w:r>
        <w:t>References are either specific (identified by date of publication, edition number, version number, etc.) or non</w:t>
      </w:r>
      <w:r>
        <w:noBreakHyphen/>
        <w:t>specific.</w:t>
      </w:r>
    </w:p>
    <w:p w14:paraId="49B23124" w14:textId="77777777" w:rsidR="006C569D" w:rsidRDefault="006C569D">
      <w:pPr>
        <w:pStyle w:val="ListBullet"/>
        <w:numPr>
          <w:ilvl w:val="0"/>
          <w:numId w:val="1"/>
        </w:numPr>
        <w:ind w:left="568" w:hanging="284"/>
        <w:textAlignment w:val="auto"/>
      </w:pPr>
      <w:r>
        <w:t>For a specific reference, subsequent revisions do not apply.</w:t>
      </w:r>
    </w:p>
    <w:p w14:paraId="54141402" w14:textId="77777777" w:rsidR="006C569D" w:rsidRDefault="006C569D">
      <w:pPr>
        <w:pStyle w:val="ListBullet"/>
        <w:numPr>
          <w:ilvl w:val="0"/>
          <w:numId w:val="1"/>
        </w:numPr>
        <w:ind w:left="568" w:hanging="284"/>
        <w:textAlignment w:val="auto"/>
      </w:pPr>
      <w: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21507A14" w14:textId="77777777" w:rsidR="006C569D" w:rsidRDefault="006C569D" w:rsidP="006C569D">
      <w:pPr>
        <w:pStyle w:val="EX"/>
      </w:pPr>
      <w:r w:rsidRPr="007235CB">
        <w:t>[1] to [</w:t>
      </w:r>
      <w:r>
        <w:t>31</w:t>
      </w:r>
      <w:r w:rsidRPr="007235CB">
        <w:t>]</w:t>
      </w:r>
      <w:r w:rsidRPr="007235CB">
        <w:tab/>
        <w:t>(void)</w:t>
      </w:r>
    </w:p>
    <w:p w14:paraId="27681394" w14:textId="77777777" w:rsidR="006C569D" w:rsidRDefault="006C569D" w:rsidP="00AD1F35">
      <w:pPr>
        <w:pStyle w:val="EX"/>
      </w:pPr>
      <w:r>
        <w:t>[32]</w:t>
      </w:r>
      <w:r w:rsidRPr="00DB4BC7">
        <w:tab/>
        <w:t>3GPP T</w:t>
      </w:r>
      <w:r>
        <w:t>S</w:t>
      </w:r>
      <w:r w:rsidRPr="00DB4BC7">
        <w:t xml:space="preserve"> </w:t>
      </w:r>
      <w:r>
        <w:t>36.521-3 Release 17</w:t>
      </w:r>
      <w:r w:rsidRPr="00DB4BC7">
        <w:t>:</w:t>
      </w:r>
      <w:r>
        <w:t xml:space="preserve"> </w:t>
      </w:r>
      <w:r w:rsidRPr="00DB4BC7">
        <w:t>"</w:t>
      </w:r>
      <w:r>
        <w:t xml:space="preserve">Evolved Universal Terrestrial Radio Access (E-UTRA); User Equipment (UE) conformance specification; Radio transmission and reception; Part 3: </w:t>
      </w:r>
      <w:r w:rsidRPr="00400CC6">
        <w:t>Radio Resource Management (RRM) conformance testing</w:t>
      </w:r>
      <w:r>
        <w:t>"</w:t>
      </w:r>
    </w:p>
    <w:p w14:paraId="5EC3E516" w14:textId="77777777" w:rsidR="006C569D" w:rsidRDefault="006C569D" w:rsidP="006C569D">
      <w:pPr>
        <w:pStyle w:val="Heading1"/>
      </w:pPr>
      <w:bookmarkStart w:id="21" w:name="_Toc117602756"/>
      <w:r>
        <w:t>3</w:t>
      </w:r>
      <w:r>
        <w:tab/>
        <w:t>Definition of terms, symbols and abbreviations</w:t>
      </w:r>
      <w:bookmarkEnd w:id="21"/>
    </w:p>
    <w:p w14:paraId="1C387268" w14:textId="3E60F2A9" w:rsidR="006C569D" w:rsidRDefault="006C569D" w:rsidP="006C569D">
      <w:r w:rsidRPr="00E4702A">
        <w:t>The requirements of the present document are provid</w:t>
      </w:r>
      <w:r>
        <w:t>ed in 3GPP TS 36.521-</w:t>
      </w:r>
      <w:r>
        <w:t>3</w:t>
      </w:r>
      <w:r>
        <w:t xml:space="preserve"> Release </w:t>
      </w:r>
      <w:r w:rsidRPr="006C569D">
        <w:t>17</w:t>
      </w:r>
      <w:r>
        <w:t xml:space="preserve"> [</w:t>
      </w:r>
      <w:r>
        <w:t>3</w:t>
      </w:r>
      <w:r>
        <w:t>2</w:t>
      </w:r>
      <w:r w:rsidRPr="00E4702A">
        <w:t>].</w:t>
      </w:r>
    </w:p>
    <w:p w14:paraId="3C89CB76" w14:textId="77777777" w:rsidR="006C569D" w:rsidRPr="00B20749" w:rsidRDefault="006C569D" w:rsidP="006C569D">
      <w:pPr>
        <w:rPr>
          <w:noProof/>
        </w:rPr>
      </w:pPr>
    </w:p>
    <w:p w14:paraId="19987D63" w14:textId="77777777" w:rsidR="006C569D" w:rsidRPr="000D066A" w:rsidRDefault="006C569D" w:rsidP="006C569D">
      <w:pPr>
        <w:pStyle w:val="Heading1"/>
      </w:pPr>
      <w:bookmarkStart w:id="22" w:name="_Toc117602757"/>
      <w:r w:rsidRPr="000D066A">
        <w:t>4</w:t>
      </w:r>
      <w:r>
        <w:t xml:space="preserve"> to 12</w:t>
      </w:r>
      <w:r w:rsidRPr="000D066A">
        <w:tab/>
        <w:t>Void</w:t>
      </w:r>
      <w:bookmarkEnd w:id="22"/>
    </w:p>
    <w:p w14:paraId="0A0EF1C5" w14:textId="77777777" w:rsidR="006C569D" w:rsidRPr="00B20749" w:rsidRDefault="006C569D" w:rsidP="006C569D">
      <w:pPr>
        <w:rPr>
          <w:noProof/>
        </w:rPr>
      </w:pPr>
    </w:p>
    <w:p w14:paraId="67852DC7" w14:textId="7FD57FFA" w:rsidR="006C569D" w:rsidRDefault="006C569D" w:rsidP="00AD1F35">
      <w:pPr>
        <w:pStyle w:val="Heading8"/>
      </w:pPr>
      <w:bookmarkStart w:id="23" w:name="_Toc117602758"/>
      <w:r w:rsidRPr="00400CC6">
        <w:t xml:space="preserve">Annex A </w:t>
      </w:r>
      <w:r>
        <w:t>to J</w:t>
      </w:r>
      <w:r w:rsidRPr="00400CC6">
        <w:t>:</w:t>
      </w:r>
      <w:r>
        <w:t xml:space="preserve"> Void</w:t>
      </w:r>
      <w:bookmarkEnd w:id="23"/>
    </w:p>
    <w:p w14:paraId="3C9B92E8" w14:textId="77777777" w:rsidR="00AD1F35" w:rsidRPr="00AD1F35" w:rsidRDefault="00AD1F35" w:rsidP="00AD1F3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393A2C98" w14:textId="77777777" w:rsidR="00AD1F35" w:rsidRPr="00303311" w:rsidRDefault="00AD1F35" w:rsidP="00AD1F35">
      <w:pPr>
        <w:pStyle w:val="Heading8"/>
        <w:keepNext w:val="0"/>
        <w:keepLines w:val="0"/>
      </w:pPr>
      <w:r w:rsidRPr="00303311">
        <w:br w:type="page"/>
      </w:r>
      <w:bookmarkStart w:id="24" w:name="_Toc117602759"/>
      <w:r w:rsidRPr="00303311">
        <w:t>Annex K (informative):</w:t>
      </w:r>
      <w:r w:rsidRPr="00303311">
        <w:br/>
        <w:t>Change history</w:t>
      </w:r>
      <w:bookmarkEnd w:id="2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1000"/>
        <w:gridCol w:w="990"/>
        <w:gridCol w:w="612"/>
        <w:gridCol w:w="526"/>
        <w:gridCol w:w="4248"/>
        <w:gridCol w:w="709"/>
        <w:gridCol w:w="709"/>
      </w:tblGrid>
      <w:tr w:rsidR="00AD1F35" w:rsidRPr="00303311" w14:paraId="76797555" w14:textId="77777777" w:rsidTr="00A851AF">
        <w:trPr>
          <w:tblHeader/>
          <w:jc w:val="center"/>
        </w:trPr>
        <w:tc>
          <w:tcPr>
            <w:tcW w:w="9594" w:type="dxa"/>
            <w:gridSpan w:val="8"/>
            <w:tcBorders>
              <w:top w:val="single" w:sz="4" w:space="0" w:color="auto"/>
              <w:left w:val="single" w:sz="4" w:space="0" w:color="auto"/>
              <w:bottom w:val="single" w:sz="4" w:space="0" w:color="auto"/>
              <w:right w:val="single" w:sz="4" w:space="0" w:color="auto"/>
            </w:tcBorders>
            <w:shd w:val="solid" w:color="FFFFFF" w:fill="auto"/>
          </w:tcPr>
          <w:p w14:paraId="07CD9FD5" w14:textId="77777777" w:rsidR="00AD1F35" w:rsidRPr="00303311" w:rsidRDefault="00AD1F35" w:rsidP="00A851AF">
            <w:pPr>
              <w:pStyle w:val="TAH"/>
              <w:keepNext w:val="0"/>
              <w:keepLines w:val="0"/>
              <w:rPr>
                <w:sz w:val="16"/>
                <w:lang w:eastAsia="en-US"/>
              </w:rPr>
            </w:pPr>
            <w:r w:rsidRPr="00303311">
              <w:rPr>
                <w:lang w:eastAsia="en-US"/>
              </w:rPr>
              <w:t>Change history</w:t>
            </w:r>
          </w:p>
        </w:tc>
      </w:tr>
      <w:tr w:rsidR="00AD1F35" w:rsidRPr="00303311" w14:paraId="76812A0F" w14:textId="77777777" w:rsidTr="00A851AF">
        <w:trPr>
          <w:tblHeader/>
          <w:jc w:val="center"/>
        </w:trPr>
        <w:tc>
          <w:tcPr>
            <w:tcW w:w="800" w:type="dxa"/>
            <w:tcBorders>
              <w:top w:val="single" w:sz="4" w:space="0" w:color="auto"/>
              <w:left w:val="single" w:sz="4" w:space="0" w:color="auto"/>
              <w:bottom w:val="single" w:sz="4" w:space="0" w:color="auto"/>
              <w:right w:val="single" w:sz="4" w:space="0" w:color="auto"/>
            </w:tcBorders>
            <w:shd w:val="pct10" w:color="auto" w:fill="FFFFFF"/>
          </w:tcPr>
          <w:p w14:paraId="2C973E9B" w14:textId="77777777" w:rsidR="00AD1F35" w:rsidRPr="00303311" w:rsidRDefault="00AD1F35" w:rsidP="00A851AF">
            <w:pPr>
              <w:pStyle w:val="TAH"/>
              <w:keepNext w:val="0"/>
              <w:keepLines w:val="0"/>
              <w:rPr>
                <w:sz w:val="16"/>
                <w:lang w:eastAsia="en-US"/>
              </w:rPr>
            </w:pPr>
            <w:r w:rsidRPr="00303311">
              <w:rPr>
                <w:sz w:val="16"/>
                <w:lang w:eastAsia="en-US"/>
              </w:rPr>
              <w:t>Date</w:t>
            </w:r>
          </w:p>
        </w:tc>
        <w:tc>
          <w:tcPr>
            <w:tcW w:w="1000" w:type="dxa"/>
            <w:tcBorders>
              <w:top w:val="single" w:sz="4" w:space="0" w:color="auto"/>
              <w:left w:val="single" w:sz="4" w:space="0" w:color="auto"/>
              <w:bottom w:val="single" w:sz="4" w:space="0" w:color="auto"/>
              <w:right w:val="single" w:sz="4" w:space="0" w:color="auto"/>
            </w:tcBorders>
            <w:shd w:val="pct10" w:color="auto" w:fill="FFFFFF"/>
          </w:tcPr>
          <w:p w14:paraId="41499C8C" w14:textId="77777777" w:rsidR="00AD1F35" w:rsidRPr="00303311" w:rsidRDefault="00AD1F35" w:rsidP="00A851AF">
            <w:pPr>
              <w:pStyle w:val="TAH"/>
              <w:keepNext w:val="0"/>
              <w:keepLines w:val="0"/>
              <w:rPr>
                <w:sz w:val="16"/>
                <w:lang w:eastAsia="en-US"/>
              </w:rPr>
            </w:pPr>
            <w:r w:rsidRPr="00303311">
              <w:rPr>
                <w:sz w:val="16"/>
                <w:lang w:eastAsia="en-US"/>
              </w:rPr>
              <w:t>TSG #</w:t>
            </w:r>
          </w:p>
        </w:tc>
        <w:tc>
          <w:tcPr>
            <w:tcW w:w="990" w:type="dxa"/>
            <w:tcBorders>
              <w:top w:val="single" w:sz="4" w:space="0" w:color="auto"/>
              <w:left w:val="single" w:sz="4" w:space="0" w:color="auto"/>
              <w:bottom w:val="single" w:sz="4" w:space="0" w:color="auto"/>
              <w:right w:val="single" w:sz="4" w:space="0" w:color="auto"/>
            </w:tcBorders>
            <w:shd w:val="pct10" w:color="auto" w:fill="FFFFFF"/>
          </w:tcPr>
          <w:p w14:paraId="40077157" w14:textId="77777777" w:rsidR="00AD1F35" w:rsidRPr="00303311" w:rsidRDefault="00AD1F35" w:rsidP="00A851AF">
            <w:pPr>
              <w:pStyle w:val="TAH"/>
              <w:keepNext w:val="0"/>
              <w:keepLines w:val="0"/>
              <w:rPr>
                <w:sz w:val="16"/>
                <w:lang w:eastAsia="en-US"/>
              </w:rPr>
            </w:pPr>
            <w:r w:rsidRPr="00303311">
              <w:rPr>
                <w:sz w:val="16"/>
                <w:lang w:eastAsia="en-US"/>
              </w:rPr>
              <w:t>TSG Doc.</w:t>
            </w:r>
          </w:p>
        </w:tc>
        <w:tc>
          <w:tcPr>
            <w:tcW w:w="612" w:type="dxa"/>
            <w:tcBorders>
              <w:top w:val="single" w:sz="4" w:space="0" w:color="auto"/>
              <w:left w:val="single" w:sz="4" w:space="0" w:color="auto"/>
              <w:bottom w:val="single" w:sz="4" w:space="0" w:color="auto"/>
              <w:right w:val="single" w:sz="4" w:space="0" w:color="auto"/>
            </w:tcBorders>
            <w:shd w:val="pct10" w:color="auto" w:fill="FFFFFF"/>
          </w:tcPr>
          <w:p w14:paraId="7893DF35" w14:textId="77777777" w:rsidR="00AD1F35" w:rsidRPr="00303311" w:rsidRDefault="00AD1F35" w:rsidP="00A851AF">
            <w:pPr>
              <w:pStyle w:val="TAH"/>
              <w:keepNext w:val="0"/>
              <w:keepLines w:val="0"/>
              <w:rPr>
                <w:sz w:val="16"/>
                <w:lang w:eastAsia="en-US"/>
              </w:rPr>
            </w:pPr>
            <w:r w:rsidRPr="00303311">
              <w:rPr>
                <w:sz w:val="16"/>
                <w:lang w:eastAsia="en-US"/>
              </w:rPr>
              <w:t>CR</w:t>
            </w:r>
          </w:p>
        </w:tc>
        <w:tc>
          <w:tcPr>
            <w:tcW w:w="526" w:type="dxa"/>
            <w:tcBorders>
              <w:top w:val="single" w:sz="4" w:space="0" w:color="auto"/>
              <w:left w:val="single" w:sz="4" w:space="0" w:color="auto"/>
              <w:bottom w:val="single" w:sz="4" w:space="0" w:color="auto"/>
              <w:right w:val="single" w:sz="4" w:space="0" w:color="auto"/>
            </w:tcBorders>
            <w:shd w:val="pct10" w:color="auto" w:fill="FFFFFF"/>
          </w:tcPr>
          <w:p w14:paraId="5BE6F4D4" w14:textId="77777777" w:rsidR="00AD1F35" w:rsidRPr="00303311" w:rsidRDefault="00AD1F35" w:rsidP="00A851AF">
            <w:pPr>
              <w:pStyle w:val="TAH"/>
              <w:keepNext w:val="0"/>
              <w:keepLines w:val="0"/>
              <w:rPr>
                <w:sz w:val="16"/>
                <w:lang w:eastAsia="en-US"/>
              </w:rPr>
            </w:pPr>
            <w:r w:rsidRPr="00303311">
              <w:rPr>
                <w:sz w:val="16"/>
                <w:lang w:eastAsia="en-US"/>
              </w:rPr>
              <w:t>Rev</w:t>
            </w:r>
          </w:p>
        </w:tc>
        <w:tc>
          <w:tcPr>
            <w:tcW w:w="4248" w:type="dxa"/>
            <w:tcBorders>
              <w:top w:val="single" w:sz="4" w:space="0" w:color="auto"/>
              <w:left w:val="single" w:sz="4" w:space="0" w:color="auto"/>
              <w:bottom w:val="single" w:sz="4" w:space="0" w:color="auto"/>
              <w:right w:val="single" w:sz="4" w:space="0" w:color="auto"/>
            </w:tcBorders>
            <w:shd w:val="pct10" w:color="auto" w:fill="FFFFFF"/>
          </w:tcPr>
          <w:p w14:paraId="464B5D87" w14:textId="77777777" w:rsidR="00AD1F35" w:rsidRPr="00303311" w:rsidRDefault="00AD1F35" w:rsidP="00A851AF">
            <w:pPr>
              <w:pStyle w:val="TAH"/>
              <w:keepNext w:val="0"/>
              <w:keepLines w:val="0"/>
              <w:rPr>
                <w:sz w:val="16"/>
                <w:lang w:eastAsia="en-US"/>
              </w:rPr>
            </w:pPr>
            <w:r w:rsidRPr="00303311">
              <w:rPr>
                <w:sz w:val="16"/>
                <w:lang w:eastAsia="en-US"/>
              </w:rPr>
              <w:t>Subject/Comment</w:t>
            </w:r>
          </w:p>
        </w:tc>
        <w:tc>
          <w:tcPr>
            <w:tcW w:w="709" w:type="dxa"/>
            <w:tcBorders>
              <w:top w:val="single" w:sz="4" w:space="0" w:color="auto"/>
              <w:left w:val="single" w:sz="4" w:space="0" w:color="auto"/>
              <w:bottom w:val="single" w:sz="4" w:space="0" w:color="auto"/>
              <w:right w:val="single" w:sz="4" w:space="0" w:color="auto"/>
            </w:tcBorders>
            <w:shd w:val="pct10" w:color="auto" w:fill="FFFFFF"/>
          </w:tcPr>
          <w:p w14:paraId="544FEF31" w14:textId="77777777" w:rsidR="00AD1F35" w:rsidRPr="00303311" w:rsidRDefault="00AD1F35" w:rsidP="00A851AF">
            <w:pPr>
              <w:pStyle w:val="TAH"/>
              <w:keepNext w:val="0"/>
              <w:keepLines w:val="0"/>
              <w:rPr>
                <w:sz w:val="16"/>
                <w:lang w:eastAsia="en-US"/>
              </w:rPr>
            </w:pPr>
            <w:r w:rsidRPr="00303311">
              <w:rPr>
                <w:sz w:val="16"/>
                <w:lang w:eastAsia="en-US"/>
              </w:rPr>
              <w:t>Old</w:t>
            </w:r>
          </w:p>
        </w:tc>
        <w:tc>
          <w:tcPr>
            <w:tcW w:w="709" w:type="dxa"/>
            <w:tcBorders>
              <w:top w:val="single" w:sz="4" w:space="0" w:color="auto"/>
              <w:left w:val="single" w:sz="4" w:space="0" w:color="auto"/>
              <w:bottom w:val="single" w:sz="4" w:space="0" w:color="auto"/>
              <w:right w:val="single" w:sz="4" w:space="0" w:color="auto"/>
            </w:tcBorders>
            <w:shd w:val="pct10" w:color="auto" w:fill="FFFFFF"/>
          </w:tcPr>
          <w:p w14:paraId="1997FAE7" w14:textId="77777777" w:rsidR="00AD1F35" w:rsidRPr="00303311" w:rsidRDefault="00AD1F35" w:rsidP="00A851AF">
            <w:pPr>
              <w:pStyle w:val="TAH"/>
              <w:keepNext w:val="0"/>
              <w:keepLines w:val="0"/>
              <w:rPr>
                <w:sz w:val="16"/>
                <w:lang w:eastAsia="en-US"/>
              </w:rPr>
            </w:pPr>
            <w:r w:rsidRPr="00303311">
              <w:rPr>
                <w:sz w:val="16"/>
                <w:lang w:eastAsia="en-US"/>
              </w:rPr>
              <w:t>New</w:t>
            </w:r>
          </w:p>
        </w:tc>
      </w:tr>
      <w:tr w:rsidR="00AD1F35" w:rsidRPr="00303311" w14:paraId="198DDE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377F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30B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RAN5#39bis</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2396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R5-082129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51210A"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6D3820"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0F0602"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R5-082129: Restructure of TS 36.521-1 and RRM proposal (</w:t>
            </w:r>
            <w:r w:rsidRPr="00303311">
              <w:rPr>
                <w:snapToGrid w:val="0"/>
                <w:sz w:val="16"/>
                <w:szCs w:val="16"/>
                <w:lang w:eastAsia="en-US"/>
              </w:rPr>
              <w:t>Split of RRM from 36.521-1 v0.2.0 in its own specification 36.521-3 v0.1.0)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664129" w14:textId="77777777" w:rsidR="00AD1F35" w:rsidRPr="00303311" w:rsidRDefault="00AD1F35" w:rsidP="00A851AF">
            <w:pPr>
              <w:pStyle w:val="TAL"/>
              <w:keepNext w:val="0"/>
              <w:keepLines w:val="0"/>
              <w:rPr>
                <w:sz w:val="16"/>
                <w:szCs w:val="16"/>
                <w:lang w:eastAsia="en-US"/>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DE9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w:t>
            </w:r>
          </w:p>
        </w:tc>
      </w:tr>
      <w:tr w:rsidR="00AD1F35" w:rsidRPr="00303311" w14:paraId="1FC4F0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8C0610" w14:textId="77777777" w:rsidR="00AD1F35" w:rsidRPr="00303311" w:rsidRDefault="00AD1F35" w:rsidP="00A851AF">
            <w:pPr>
              <w:pStyle w:val="TAL"/>
              <w:keepNext w:val="0"/>
              <w:keepLines w:val="0"/>
              <w:rPr>
                <w:i/>
                <w:sz w:val="16"/>
                <w:szCs w:val="16"/>
                <w:lang w:eastAsia="en-US"/>
              </w:rPr>
            </w:pPr>
            <w:r w:rsidRPr="00303311">
              <w:rPr>
                <w:i/>
                <w:iCs/>
                <w:snapToGrid w:val="0"/>
                <w:sz w:val="16"/>
                <w:szCs w:val="16"/>
                <w:lang w:eastAsia="en-US"/>
              </w:rPr>
              <w:t>2008-06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D18B41" w14:textId="77777777" w:rsidR="00AD1F35" w:rsidRPr="00303311" w:rsidRDefault="00AD1F35" w:rsidP="00A851AF">
            <w:pPr>
              <w:pStyle w:val="TAL"/>
              <w:keepNext w:val="0"/>
              <w:keepLines w:val="0"/>
              <w:rPr>
                <w:i/>
                <w:sz w:val="16"/>
                <w:szCs w:val="16"/>
                <w:lang w:eastAsia="en-US"/>
              </w:rPr>
            </w:pPr>
            <w:r w:rsidRPr="00303311">
              <w:rPr>
                <w:i/>
                <w:sz w:val="16"/>
                <w:szCs w:val="16"/>
                <w:lang w:eastAsia="en-US"/>
              </w:rPr>
              <w:t>RAN5#39bis</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D7DE69" w14:textId="77777777" w:rsidR="00AD1F35" w:rsidRPr="00303311" w:rsidRDefault="00AD1F35" w:rsidP="00A851AF">
            <w:pPr>
              <w:pStyle w:val="TAL"/>
              <w:keepNext w:val="0"/>
              <w:keepLines w:val="0"/>
              <w:rPr>
                <w:i/>
                <w:sz w:val="16"/>
                <w:szCs w:val="16"/>
                <w:lang w:eastAsia="en-US"/>
              </w:rPr>
            </w:pPr>
            <w:r w:rsidRPr="00303311">
              <w:rPr>
                <w:i/>
                <w:sz w:val="16"/>
                <w:szCs w:val="16"/>
                <w:lang w:eastAsia="en-US"/>
              </w:rPr>
              <w:t>R5-082174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7C128C" w14:textId="77777777" w:rsidR="00AD1F35" w:rsidRPr="00303311" w:rsidRDefault="00AD1F35" w:rsidP="00A851AF">
            <w:pPr>
              <w:pStyle w:val="TAL"/>
              <w:keepNext w:val="0"/>
              <w:keepLines w:val="0"/>
              <w:rPr>
                <w:i/>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E0773D" w14:textId="77777777" w:rsidR="00AD1F35" w:rsidRPr="00303311" w:rsidRDefault="00AD1F35" w:rsidP="00A851AF">
            <w:pPr>
              <w:pStyle w:val="TAL"/>
              <w:keepNext w:val="0"/>
              <w:keepLines w:val="0"/>
              <w:rPr>
                <w:i/>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4B196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Following approved TPs have been included:</w:t>
            </w:r>
          </w:p>
          <w:p w14:paraId="39197D40"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R5-082129: Restructure of TS 36.521-1 and RRM proposal (</w:t>
            </w:r>
            <w:r w:rsidRPr="00303311">
              <w:rPr>
                <w:snapToGrid w:val="0"/>
                <w:sz w:val="16"/>
                <w:szCs w:val="16"/>
                <w:lang w:eastAsia="en-US"/>
              </w:rPr>
              <w:t>Split of RRM from 36.521-1</w:t>
            </w:r>
            <w:r w:rsidRPr="00303311">
              <w:rPr>
                <w:snapToGrid w:val="0"/>
                <w:sz w:val="16"/>
                <w:szCs w:val="16"/>
                <w:lang w:eastAsia="en-US"/>
              </w:rPr>
              <w:lastRenderedPageBreak/>
              <w:t xml:space="preserve"> v0.2.0 in its own specification 36.521-3 v0.1.0)</w:t>
            </w:r>
          </w:p>
          <w:p w14:paraId="21E6C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R5-082160: Cover for LTE E-UTRAN RRC_IDLE State Mobility text proposal</w:t>
            </w:r>
          </w:p>
          <w:p w14:paraId="2C612E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R5-082161: Cover for LTE E-UTRAN RRC_CONNECTED State Mobility text proposal</w:t>
            </w:r>
          </w:p>
          <w:p w14:paraId="27419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R5-082162: Update of 36.521-1: Introduction of HRPD and CDMA2000 in RRM test cases</w:t>
            </w:r>
          </w:p>
          <w:p w14:paraId="1B5EB8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R5-082163: Cover for LTE UE Transmit Timing Requirements text proposal</w:t>
            </w:r>
          </w:p>
          <w:p w14:paraId="1BE2C717" w14:textId="77777777" w:rsidR="00AD1F35" w:rsidRPr="00303311" w:rsidRDefault="00AD1F35" w:rsidP="00A851AF">
            <w:pPr>
              <w:pStyle w:val="TAL"/>
              <w:keepNext w:val="0"/>
              <w:keepLines w:val="0"/>
              <w:rPr>
                <w:i/>
                <w:sz w:val="16"/>
                <w:szCs w:val="16"/>
                <w:lang w:eastAsia="en-US"/>
              </w:rPr>
            </w:pPr>
            <w:r w:rsidRPr="00303311">
              <w:rPr>
                <w:sz w:val="16"/>
                <w:szCs w:val="16"/>
                <w:lang w:eastAsia="en-US"/>
              </w:rPr>
              <w:t>Editorial changes for Annexes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FC8450" w14:textId="77777777" w:rsidR="00AD1F35" w:rsidRPr="00303311" w:rsidRDefault="00AD1F35" w:rsidP="00A851AF">
            <w:pPr>
              <w:pStyle w:val="TAL"/>
              <w:keepNext w:val="0"/>
              <w:keepLines w:val="0"/>
              <w:rPr>
                <w:i/>
                <w:sz w:val="16"/>
                <w:szCs w:val="16"/>
                <w:lang w:eastAsia="en-US"/>
              </w:rPr>
            </w:pPr>
            <w:r w:rsidRPr="00303311">
              <w:rPr>
                <w:i/>
                <w:sz w:val="16"/>
                <w:szCs w:val="16"/>
                <w:lang w:eastAsia="en-US"/>
              </w:rPr>
              <w:t>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CCB6E" w14:textId="77777777" w:rsidR="00AD1F35" w:rsidRPr="00303311" w:rsidRDefault="00AD1F35" w:rsidP="00A851AF">
            <w:pPr>
              <w:pStyle w:val="TAL"/>
              <w:keepNext w:val="0"/>
              <w:keepLines w:val="0"/>
              <w:rPr>
                <w:i/>
                <w:sz w:val="16"/>
                <w:szCs w:val="16"/>
                <w:lang w:eastAsia="en-US"/>
              </w:rPr>
            </w:pPr>
            <w:r w:rsidRPr="00303311">
              <w:rPr>
                <w:i/>
                <w:sz w:val="16"/>
                <w:szCs w:val="16"/>
                <w:lang w:eastAsia="en-US"/>
              </w:rPr>
              <w:t>0.2.0</w:t>
            </w:r>
          </w:p>
        </w:tc>
      </w:tr>
      <w:tr w:rsidR="00AD1F35" w:rsidRPr="00303311" w14:paraId="44E8DC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524C7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2008-08</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4CDB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8EC9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R5-083164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E34535"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E2C9F5"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6AB5B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Following approved TPs have been included:</w:t>
            </w:r>
          </w:p>
          <w:p w14:paraId="1CC8FA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R5-083051: LTE E-UTRAN RRC_IDLE State Mobility text proposal</w:t>
            </w:r>
          </w:p>
          <w:p w14:paraId="653276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R5-083052: LTE E-UTRAN RRC_CONNECTED State Mobility text proposal</w:t>
            </w:r>
          </w:p>
          <w:p w14:paraId="5C0C0E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R5-083053: LTE UE Transmit Timing Requirements text proposal</w:t>
            </w:r>
          </w:p>
          <w:p w14:paraId="55A817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R5-083054: LTE UE Measurement Procedures text proposal</w:t>
            </w:r>
          </w:p>
          <w:p w14:paraId="2CA861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R5-083813: LTE UE Measurement Performance Requirements text proposal</w:t>
            </w:r>
          </w:p>
          <w:p w14:paraId="52A62B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R5-083138: Text proposal for LTE E-UTRAN Cell Re-selection to HRPD or to cdma2000 1xRTT in 3GPP TS 36.521-3</w:t>
            </w:r>
          </w:p>
          <w:p w14:paraId="4BF234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R5-083056: RRC Connection Mobility Control text proposal</w:t>
            </w:r>
          </w:p>
          <w:p w14:paraId="25D2C1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R5-083164: LTE-RF 36-521-3 after RAN5#40</w:t>
            </w:r>
          </w:p>
          <w:p w14:paraId="21503532"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restructuring to clause 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158C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A43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w:t>
            </w:r>
          </w:p>
        </w:tc>
      </w:tr>
      <w:tr w:rsidR="00AD1F35" w:rsidRPr="00303311" w14:paraId="16C23C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62CD8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2008-10</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7414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RAN5#40Bis</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4A20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R5-084073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BEEEA0"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D52DCA"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4A8B0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Following approved TPs have been included:</w:t>
            </w:r>
          </w:p>
          <w:p w14:paraId="05C473EC"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R5-084073: 3GPP TS 36.521-3 after RAN5#40Bis</w:t>
            </w:r>
          </w:p>
          <w:p w14:paraId="5C9FD92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R5-084079: LTE Cell Re-Selection text proposal</w:t>
            </w:r>
          </w:p>
          <w:p w14:paraId="7B5BBF9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R5-084322: LTE FDD/FDD Handover for intra/inter frequency text proposal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D28DD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98B77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w:t>
            </w:r>
          </w:p>
        </w:tc>
      </w:tr>
      <w:tr w:rsidR="00AD1F35" w:rsidRPr="00303311" w14:paraId="2B13DD8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9100B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2008-11</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D527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5FDE5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R5-085084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E21FFA" w14:textId="77777777" w:rsidR="00AD1F35" w:rsidRPr="00303311" w:rsidRDefault="00AD1F35" w:rsidP="00A851AF">
            <w:pPr>
              <w:pStyle w:val="TAL"/>
              <w:keepNext w:val="0"/>
              <w:keepLines w:val="0"/>
              <w:rPr>
                <w:snapToGrid w:val="0"/>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F18846" w14:textId="77777777" w:rsidR="00AD1F35" w:rsidRPr="00303311" w:rsidRDefault="00AD1F35" w:rsidP="00A851AF">
            <w:pPr>
              <w:pStyle w:val="TAL"/>
              <w:keepNext w:val="0"/>
              <w:keepLines w:val="0"/>
              <w:rPr>
                <w:snapToGrid w:val="0"/>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059FBA"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Following approved TPs have been included:</w:t>
            </w:r>
          </w:p>
          <w:p w14:paraId="79CD622E"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R5-085084 LTE-RF: 3GPP TS 36.521-3 after RAN5#41</w:t>
            </w:r>
          </w:p>
          <w:p w14:paraId="573C8714"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R5-085718 LTE RRM Cell Re-Selection text proposal</w:t>
            </w:r>
          </w:p>
          <w:p w14:paraId="4816FA95"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R5-085719 LTE RRM FDD/FDD Handover for intra/inter frequency text proposal</w:t>
            </w:r>
          </w:p>
          <w:p w14:paraId="34980AAF"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R5-085720 E-UTRAN FDD intra-frequency measurements text proposal</w:t>
            </w:r>
          </w:p>
          <w:p w14:paraId="47DEAC46"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R5-085740 RSRQ Accuracy Measurement Performance Requirements text proposal</w:t>
            </w:r>
          </w:p>
          <w:p w14:paraId="4483C4F5"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R5-085722 Text Proposal for Cell Configuration mapping annex in 36.521-3</w:t>
            </w:r>
          </w:p>
          <w:p w14:paraId="0E27C871" w14:textId="77777777" w:rsidR="00AD1F35" w:rsidRPr="00303311" w:rsidRDefault="00AD1F35" w:rsidP="00A851AF">
            <w:pPr>
              <w:pStyle w:val="TAN"/>
              <w:keepNext w:val="0"/>
              <w:keepLines w:val="0"/>
              <w:rPr>
                <w:snapToGrid w:val="0"/>
                <w:sz w:val="16"/>
                <w:szCs w:val="16"/>
                <w:lang w:eastAsia="en-US"/>
              </w:rPr>
            </w:pPr>
            <w:r w:rsidRPr="00303311">
              <w:rPr>
                <w:snapToGrid w:val="0"/>
                <w:sz w:val="16"/>
                <w:szCs w:val="16"/>
                <w:lang w:eastAsia="en-US"/>
              </w:rPr>
              <w:t>Editor’s cleanup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15DE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BD6D39"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0.5.0</w:t>
            </w:r>
          </w:p>
        </w:tc>
      </w:tr>
      <w:tr w:rsidR="00AD1F35" w:rsidRPr="00303311" w14:paraId="33C700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274CC1"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2009-01</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B85C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RAN5#41Bis</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C0C8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R5-086067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E2676F"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A6E691"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E808F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Following approved TPs have been included:</w:t>
            </w:r>
          </w:p>
          <w:p w14:paraId="0CACBF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R5-086067 LTE-RF: 3GPP TS 36.521-3 after RAN5#41Bis</w:t>
            </w:r>
          </w:p>
          <w:p w14:paraId="5A440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R5-086149 References to connection diagrams</w:t>
            </w:r>
          </w:p>
          <w:p w14:paraId="7FD233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R5-086418 LTE RRM Cell Re-Selection text proposal</w:t>
            </w:r>
          </w:p>
          <w:p w14:paraId="3DFCB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R5-086095 Cell configuration reference correction for RRM tests in 36.521-3 clause 3A.3</w:t>
            </w:r>
          </w:p>
          <w:p w14:paraId="231DBA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R5-086419 LTE RRM FDD/FDD Handover for intra/inter frequency text proposal</w:t>
            </w:r>
          </w:p>
          <w:p w14:paraId="467F72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R5-086420 E-UTRAN FDD intra-frequency measurements text proposal</w:t>
            </w:r>
          </w:p>
          <w:p w14:paraId="224D3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R5-086431 RSRQ Accuracy Measurement Performance Requirements text proposal</w:t>
            </w:r>
          </w:p>
          <w:p w14:paraId="07E660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R5-086082 LT</w:t>
            </w:r>
            <w:r w:rsidRPr="00303311">
              <w:rPr>
                <w:sz w:val="16"/>
                <w:szCs w:val="16"/>
                <w:lang w:eastAsia="en-US"/>
              </w:rPr>
              <w:lastRenderedPageBreak/>
              <w:t>E UE Transmit Timing Requirements text proposal</w:t>
            </w:r>
          </w:p>
          <w:p w14:paraId="2C1BDF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R5-086422 Text proposal for RSRP measurement accuracy test cases</w:t>
            </w:r>
          </w:p>
          <w:p w14:paraId="4463B5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R5-086432 E-UTRAN FDD- FDD Inter-Frequency Measurements text proposal</w:t>
            </w:r>
          </w:p>
          <w:p w14:paraId="403E4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R5-086142 Measurement Reference Channels and OCNG for RRM testing</w:t>
            </w:r>
          </w:p>
          <w:p w14:paraId="30E52A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R5-086150 Statistical testing in RRM tests</w:t>
            </w:r>
          </w:p>
          <w:p w14:paraId="629E4441" w14:textId="77777777" w:rsidR="00AD1F35" w:rsidRPr="00303311" w:rsidRDefault="00AD1F35" w:rsidP="00A851AF">
            <w:pPr>
              <w:pStyle w:val="TAL"/>
              <w:keepNext w:val="0"/>
              <w:keepLines w:val="0"/>
              <w:rPr>
                <w:sz w:val="16"/>
                <w:szCs w:val="16"/>
                <w:lang w:eastAsia="en-US"/>
              </w:rPr>
            </w:pPr>
            <w:r w:rsidRPr="00303311">
              <w:rPr>
                <w:snapToGrid w:val="0"/>
                <w:sz w:val="16"/>
                <w:szCs w:val="16"/>
                <w:lang w:eastAsia="en-US"/>
              </w:rPr>
              <w:t>Editor’s cleanup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D5411"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F03F0"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w:t>
            </w:r>
          </w:p>
        </w:tc>
      </w:tr>
      <w:tr w:rsidR="00AD1F35" w:rsidRPr="00303311" w14:paraId="27E024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693C0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31BD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485D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R5-090191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47AF94"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2784E0"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217A7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Following approved TPs have been included:</w:t>
            </w:r>
          </w:p>
          <w:p w14:paraId="3D6487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R5-091026 TDD Intra frequency RSRQ Accuracy</w:t>
            </w:r>
          </w:p>
          <w:p w14:paraId="54B478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R5-091085 TDD Inter frequency RSRQ Accuracy</w:t>
            </w:r>
          </w:p>
          <w:p w14:paraId="2A9091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R5-091035 LTE RRM FDD/FDD Handover for intra/inter frequency text proposal</w:t>
            </w:r>
          </w:p>
          <w:p w14:paraId="072FFD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R5-091047 E-UTRAN FDD intra-frequency measurements text proposal</w:t>
            </w:r>
          </w:p>
          <w:p w14:paraId="570E5F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R5-091029 RSTQ Accuracy Measurement Performance Requirements text proposal</w:t>
            </w:r>
          </w:p>
          <w:p w14:paraId="5D638E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R5-091041 LTE RRM E-UTRA FDD to GSM Cell Re-Selection text proposal</w:t>
            </w:r>
          </w:p>
          <w:p w14:paraId="4F63D8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R5-091040 LTE RRM E-UTRA FDD to GSM Handover text proposal</w:t>
            </w:r>
          </w:p>
          <w:p w14:paraId="4471FB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R5-090182 LTE UE Measurement Procedures Structure text proposal</w:t>
            </w:r>
          </w:p>
          <w:p w14:paraId="63D4CD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R5-091048 LTE RRM E-UTRA FDD to UTRA FDD Cell Search text proposal</w:t>
            </w:r>
          </w:p>
          <w:p w14:paraId="75E210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R5-090184 LTE UE inter-RAT Handover Structure text proposal</w:t>
            </w:r>
          </w:p>
          <w:p w14:paraId="7C9840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R5-091039 LTE RRM E-UTRA FDD to UTRA FDD Handover text proposal</w:t>
            </w:r>
          </w:p>
          <w:p w14:paraId="77E5AE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R5-091053 LTE UE Transmit Timing Requirements text proposal</w:t>
            </w:r>
          </w:p>
          <w:p w14:paraId="417154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R5-090191 LTE-RF: 3GPP TS 36.521-3 after RAN5#42</w:t>
            </w:r>
          </w:p>
          <w:p w14:paraId="33D60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R5-091091 Intra-frequency cell search TDD</w:t>
            </w:r>
          </w:p>
          <w:p w14:paraId="35508C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R5-091088 Intra-frequency Absolute RSRP measurement accuracy TDD</w:t>
            </w:r>
          </w:p>
          <w:p w14:paraId="6E33A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R5-091090 Intra-frequency Relative RSRP measurement accuracy TDD</w:t>
            </w:r>
          </w:p>
          <w:p w14:paraId="4DA11B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R5-091089 Inter-frequency RSRP absolute accuracy TDD</w:t>
            </w:r>
          </w:p>
          <w:p w14:paraId="38AF99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R5-091087 Inter-frequency RSRP relative accuracy TDD</w:t>
            </w:r>
          </w:p>
          <w:p w14:paraId="43984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R5-091028 Text Proposal for RSRP Measurement Accuracy test cases</w:t>
            </w:r>
          </w:p>
          <w:p w14:paraId="44B7DE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R5-091076 Text Proposal for Annex C of TS 36.521-3</w:t>
            </w:r>
          </w:p>
          <w:p w14:paraId="5CEBB1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R5-091051 TP of E-UTRAN TDD &amp; GSM cell re-selection test case</w:t>
            </w:r>
          </w:p>
          <w:p w14:paraId="590FB5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R5-091043 TP of E-UTRAN TDD &amp; TDD inter frequency cell re-selection test case</w:t>
            </w:r>
          </w:p>
          <w:p w14:paraId="4AA354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R5-091036 TP of E-UTRAN TDD &amp; TDD inter frequency handover test case</w:t>
            </w:r>
          </w:p>
          <w:p w14:paraId="76EBAD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R5-091044 TP of E-UTRAN TDD - TDD intra frequency cell re-selection test case</w:t>
            </w:r>
          </w:p>
          <w:p w14:paraId="4A7931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R5-091038 TP of E-UTRAN TDD &amp; TDD intra frequency handover test case</w:t>
            </w:r>
          </w:p>
          <w:p w14:paraId="265F7E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R5-091045 TP of E-UTRAN TDD &amp; UTRAN TDD cell re-selection test case</w:t>
            </w:r>
          </w:p>
          <w:p w14:paraId="388142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R5-091049 E-UTRAN FDD- FDD Inter-Frequency Measurements text proposal</w:t>
            </w:r>
          </w:p>
          <w:p w14:paraId="51DE70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R5-091050 E-UTRAN TDD- TDD Inter-Frequency Measurements text proposal</w:t>
            </w:r>
          </w:p>
          <w:p w14:paraId="5D87C5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R5-091052 LTE-RF: Update to 36.521-3 Annex E Cell Configuration mapping</w:t>
            </w:r>
          </w:p>
          <w:p w14:paraId="3C9E12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w:t>
            </w:r>
            <w:r w:rsidRPr="00303311">
              <w:rPr>
                <w:sz w:val="16"/>
                <w:szCs w:val="16"/>
                <w:lang w:eastAsia="en-US"/>
              </w:rPr>
              <w:lastRenderedPageBreak/>
              <w:t>064 Correction to frequencies to be tested in RRM test cases</w:t>
            </w:r>
          </w:p>
          <w:p w14:paraId="1733EA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R5-091042 LTE RRM Cell Re-Selection text proposal</w:t>
            </w:r>
          </w:p>
          <w:p w14:paraId="3DBC0E35" w14:textId="77777777" w:rsidR="00AD1F35" w:rsidRPr="00303311" w:rsidRDefault="00AD1F35" w:rsidP="00A851AF">
            <w:pPr>
              <w:pStyle w:val="TAL"/>
              <w:keepNext w:val="0"/>
              <w:keepLines w:val="0"/>
              <w:rPr>
                <w:sz w:val="16"/>
                <w:szCs w:val="16"/>
                <w:lang w:eastAsia="en-US"/>
              </w:rPr>
            </w:pPr>
            <w:r w:rsidRPr="00303311">
              <w:rPr>
                <w:snapToGrid w:val="0"/>
                <w:sz w:val="16"/>
                <w:szCs w:val="16"/>
                <w:lang w:eastAsia="en-US"/>
              </w:rPr>
              <w:t>Editor’s cleanup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79C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0E2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w:t>
            </w:r>
          </w:p>
        </w:tc>
      </w:tr>
      <w:tr w:rsidR="00AD1F35" w:rsidRPr="00303311" w14:paraId="463216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F5607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8313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RAN5#42Bis</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A2D1C9" w14:textId="77777777" w:rsidR="00AD1F35" w:rsidRPr="00303311" w:rsidRDefault="00AD1F35" w:rsidP="00A851AF">
            <w:pPr>
              <w:pStyle w:val="TAL"/>
              <w:keepNext w:val="0"/>
              <w:keepLines w:val="0"/>
              <w:rPr>
                <w:sz w:val="16"/>
                <w:szCs w:val="16"/>
                <w:lang w:eastAsia="en-US"/>
              </w:rPr>
            </w:pP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56F60C"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29DEA8"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4FCAFE"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R5-091263 LTE-RRM Cell Re-Selection text proposal</w:t>
            </w:r>
          </w:p>
          <w:p w14:paraId="182B44C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R5-091922 LTE-RRM E-UTRA FDD to GSM Cell Re-Selection text proposal</w:t>
            </w:r>
          </w:p>
          <w:p w14:paraId="4EFA12E1"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R5-091923 LTE-RRM E-UTRA FDD - UTRA TDD Cell Re-Selection text proposal</w:t>
            </w:r>
          </w:p>
          <w:p w14:paraId="6AB32F5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R5-091924 TP of E-UTRA TDD - GSM cell reselection</w:t>
            </w:r>
          </w:p>
          <w:p w14:paraId="772CAC4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R5-091945 TP of E-UTRA TDD-UTRAN TDD cell re-selection : UTRA is of higher priority</w:t>
            </w:r>
          </w:p>
          <w:p w14:paraId="07DAAB3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R5-091926 TP of E-UTRA TDD - UTRA TDD cell reselection: UTRA is of lower priority test case</w:t>
            </w:r>
          </w:p>
          <w:p w14:paraId="6AE71B1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R5-091264 LTE-RRM FDD/FDD Handover for intra/inter frequency text proposal</w:t>
            </w:r>
          </w:p>
          <w:p w14:paraId="3F0757D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R5-091931 LTE-RRM E-UTRA FDD to GSM Handover text proposal</w:t>
            </w:r>
          </w:p>
          <w:p w14:paraId="17C0963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R5-091928 LTE-RRM E-UTRA FDD to UTRA FDD Handover text proposal</w:t>
            </w:r>
          </w:p>
          <w:p w14:paraId="524F72A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R5-091946 LTE-RRM: E-UTRA TDD to UTRA FDD Handover text proposal</w:t>
            </w:r>
          </w:p>
          <w:p w14:paraId="4CEF479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R5-091947 LTE-RRM: Handover test proposal</w:t>
            </w:r>
          </w:p>
          <w:p w14:paraId="129B3A0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R5-091930 TP of E-UTRA TDD to UTRA TDD handover test case</w:t>
            </w:r>
          </w:p>
          <w:p w14:paraId="680E499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R5-091265 LTE-RRM E-UTRAN FDD intra-frequency measurements text proposal</w:t>
            </w:r>
          </w:p>
          <w:p w14:paraId="072A8D1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R5-091266 LTE-RRM RSRQ Accuracy Measurement Performance Requirements text proposal</w:t>
            </w:r>
          </w:p>
          <w:p w14:paraId="06734D4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R5-091932 LTE-RRM E-UTRA FDD to UTRA FDD Cell Search (fading) text proposal</w:t>
            </w:r>
          </w:p>
          <w:p w14:paraId="10694151"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R5-091933 LTE-RRM E-UTRAN FDD &amp; UE Transmit Timing Accuracy text proposal</w:t>
            </w:r>
          </w:p>
          <w:p w14:paraId="30FB78B3"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R5-091276 LTE-RRM E-UTRAN FDD &amp; UE Timing Advance Adjustment Accuracy text proposal</w:t>
            </w:r>
          </w:p>
          <w:p w14:paraId="3A522E5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R5-091934 LTE-RRM: E-UTRA TDD to UTRA FDD Cell Search (fading) text proposal</w:t>
            </w:r>
          </w:p>
          <w:p w14:paraId="7DC7913E"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R5-091935 LTE-RRM E-UTRAN TDD &amp; UE Transmit Timing Accuracy text proposal</w:t>
            </w:r>
          </w:p>
          <w:p w14:paraId="6C1C041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R5-091936 LTE-RRM E-UTRAN TDD &amp; UE Timing Advance Adjustment Accuracy text proposal</w:t>
            </w:r>
          </w:p>
          <w:p w14:paraId="09D5B6E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R5-091937 LTE-RRM E-UTRA FDD to UTRA TDD Cell Search (fading) text proposal</w:t>
            </w:r>
          </w:p>
          <w:p w14:paraId="66D69FF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R5-091381 EUTRAN TDD to UTRAN TDD cell search (fading)</w:t>
            </w:r>
          </w:p>
          <w:p w14:paraId="52C2F38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R5-091386 LTE RRM TDD Inter Frequency RSRP Accuracy text proposal</w:t>
            </w:r>
          </w:p>
          <w:p w14:paraId="1C069D54"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R5-091398 Text Proposal for RSRP Measurement Accuracy test cases</w:t>
            </w:r>
          </w:p>
          <w:p w14:paraId="44CE53F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R5-091948 LTE-RRM: Measurements test proposal</w:t>
            </w:r>
          </w:p>
          <w:p w14:paraId="3A780A44"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R5-091431 RRM-EUTRAN FDD RLM test for out-of-sync</w:t>
            </w:r>
          </w:p>
          <w:p w14:paraId="2A2E9CE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R5-091434 RRM-EUTRAN TDD RLM test for out-of-sync</w:t>
            </w:r>
          </w:p>
          <w:p w14:paraId="59455D3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R5-091435 RRM-EUTRAN FDD RLM test for In-sync</w:t>
            </w:r>
          </w:p>
          <w:p w14:paraId="551531DC"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R5-091436 RRM-EUTRAN TDD RLM test for In-sync</w:t>
            </w:r>
          </w:p>
          <w:p w14:paraId="2926B7F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R5-091468 RRM E-UTRAN FDD-FDD Inter-frequency Measurements</w:t>
            </w:r>
          </w:p>
          <w:p w14:paraId="4D6B450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R5-091469 RRM E-UTRAN TDD-TDD Inter-frequency Measurements</w:t>
            </w:r>
          </w:p>
          <w:p w14:paraId="2745263E"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R5-091939 LTE-RRM cell configuration mapping updates</w:t>
            </w:r>
          </w:p>
          <w:p w14:paraId="22D8F18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R5-091407 Update of statistical requirements to 36.521-3</w:t>
            </w:r>
          </w:p>
          <w:p w14:paraId="77B70CE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Editor’s cleanup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75F4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222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w:t>
            </w:r>
          </w:p>
        </w:tc>
      </w:tr>
      <w:tr w:rsidR="00AD1F35" w:rsidRPr="00303311" w14:paraId="567AF6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8E9511"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2009-05</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F961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28D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R5-092156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B5EF5A" w14:textId="77777777" w:rsidR="00AD1F35" w:rsidRPr="00303311" w:rsidRDefault="00AD1F35" w:rsidP="00A851AF">
            <w:pPr>
              <w:pStyle w:val="TAL"/>
              <w:keepNext w:val="0"/>
              <w:keepLines w:val="0"/>
              <w:rPr>
                <w:sz w:val="16"/>
                <w:szCs w:val="16"/>
                <w:lang w:eastAsia="en-US"/>
              </w:rPr>
            </w:pP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AC49E7"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9C06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R5-092156 LTE-RF: 3GPP TS 36.521-3 after RAN5#43</w:t>
            </w:r>
          </w:p>
          <w:p w14:paraId="4FB7DF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R5-092066 E-UTRAN FDD- FDD Inter-Frequency Measurements text proposal</w:t>
            </w:r>
          </w:p>
          <w:p w14:paraId="5BF5D4E9"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R5-092617 RRM E-UTRAN TDD-TDD Inter-frequency Measurement </w:t>
            </w:r>
          </w:p>
          <w:p w14:paraId="00F5D5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R5-092068 RRM-EUTRAN FDD RLM test for out-of-sync and in-synch</w:t>
            </w:r>
          </w:p>
          <w:p w14:paraId="721B9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R5-092069 RRM-EUTRAN TDD RLM test for out-of-sync and in-synch</w:t>
            </w:r>
          </w:p>
          <w:p w14:paraId="27928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R5-092071 Reference measurement Channels for Radio Link Monitoring Tests with 2 Antennas</w:t>
            </w:r>
          </w:p>
          <w:p w14:paraId="3C2B2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R5-092127 Update of statistical requirements to 36.521-3</w:t>
            </w:r>
          </w:p>
          <w:p w14:paraId="5E5823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R5-092630 LTE RRM: 1</w:t>
            </w:r>
            <w:r w:rsidRPr="00303311">
              <w:rPr>
                <w:sz w:val="16"/>
                <w:szCs w:val="16"/>
                <w:lang w:eastAsia="en-US"/>
              </w:rPr>
              <w:sym w:font="Wingdings" w:char="F0E0"/>
            </w:r>
            <w:r w:rsidRPr="00303311">
              <w:rPr>
                <w:sz w:val="16"/>
                <w:szCs w:val="16"/>
                <w:lang w:eastAsia="en-US"/>
              </w:rPr>
              <w:t>2 RX antenna</w:t>
            </w:r>
          </w:p>
          <w:p w14:paraId="76461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R5-092618 Text Proposal for E-UTRAN FDD-UTRAN FDD cell re-selection test cases</w:t>
            </w:r>
          </w:p>
          <w:p w14:paraId="7A8EF7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R5-092651 Text Proposal for E-UTRAN FDD - GSM Measurements test case</w:t>
            </w:r>
          </w:p>
          <w:p w14:paraId="59AF5B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w:t>
            </w:r>
            <w:r w:rsidRPr="00303311">
              <w:rPr>
                <w:rFonts w:eastAsia="SimSun"/>
                <w:sz w:val="16"/>
                <w:szCs w:val="16"/>
                <w:lang w:eastAsia="zh-CN"/>
              </w:rPr>
              <w:t xml:space="preserve">2620 </w:t>
            </w:r>
            <w:r w:rsidRPr="00303311">
              <w:rPr>
                <w:sz w:val="16"/>
                <w:szCs w:val="16"/>
                <w:lang w:eastAsia="en-US"/>
              </w:rPr>
              <w:t xml:space="preserve">LTE-RRM E-UTRA </w:t>
            </w:r>
            <w:r w:rsidRPr="00303311">
              <w:rPr>
                <w:rFonts w:eastAsia="SimSun"/>
                <w:sz w:val="16"/>
                <w:szCs w:val="16"/>
                <w:lang w:eastAsia="zh-CN"/>
              </w:rPr>
              <w:t>TDD</w:t>
            </w:r>
            <w:r w:rsidRPr="00303311">
              <w:rPr>
                <w:sz w:val="16"/>
                <w:szCs w:val="16"/>
                <w:lang w:eastAsia="en-US"/>
              </w:rPr>
              <w:t xml:space="preserve"> to </w:t>
            </w:r>
            <w:r w:rsidRPr="00303311">
              <w:rPr>
                <w:rFonts w:eastAsia="SimSun"/>
                <w:sz w:val="16"/>
                <w:szCs w:val="16"/>
                <w:lang w:eastAsia="zh-CN"/>
              </w:rPr>
              <w:t>GSM</w:t>
            </w:r>
            <w:r w:rsidRPr="00303311">
              <w:rPr>
                <w:sz w:val="16"/>
                <w:szCs w:val="16"/>
                <w:lang w:eastAsia="en-US"/>
              </w:rPr>
              <w:t xml:space="preserve"> event triggered reporting in AWGN text proposal</w:t>
            </w:r>
          </w:p>
          <w:p w14:paraId="37612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w:t>
            </w:r>
            <w:r w:rsidRPr="00303311">
              <w:rPr>
                <w:rFonts w:eastAsia="SimSun"/>
                <w:sz w:val="16"/>
                <w:szCs w:val="16"/>
                <w:lang w:eastAsia="zh-CN"/>
              </w:rPr>
              <w:t xml:space="preserve">2360 </w:t>
            </w:r>
            <w:r w:rsidRPr="00303311">
              <w:rPr>
                <w:sz w:val="16"/>
                <w:szCs w:val="16"/>
                <w:lang w:eastAsia="en-US"/>
              </w:rPr>
              <w:t>LTE RRM</w:t>
            </w:r>
            <w:r w:rsidRPr="00303311">
              <w:rPr>
                <w:sz w:val="16"/>
                <w:szCs w:val="16"/>
                <w:lang w:eastAsia="zh-CN"/>
              </w:rPr>
              <w:t xml:space="preserve"> </w:t>
            </w:r>
            <w:r w:rsidRPr="00303311">
              <w:rPr>
                <w:sz w:val="16"/>
                <w:szCs w:val="16"/>
                <w:lang w:eastAsia="en-US"/>
              </w:rPr>
              <w:t>TDD Inter Frequency RSRP Accuracy text proposal</w:t>
            </w:r>
          </w:p>
          <w:p w14:paraId="253A1DC3" w14:textId="77777777" w:rsidR="00AD1F35" w:rsidRPr="00303311" w:rsidRDefault="00AD1F35" w:rsidP="00A851AF">
            <w:pPr>
              <w:pStyle w:val="TAL"/>
              <w:keepNext w:val="0"/>
              <w:keepLines w:val="0"/>
              <w:rPr>
                <w:rFonts w:ascii="Times New Roman" w:hAnsi="Times New Roman"/>
                <w:sz w:val="16"/>
                <w:szCs w:val="16"/>
                <w:lang w:eastAsia="en-US"/>
              </w:rPr>
            </w:pPr>
            <w:r w:rsidRPr="00303311">
              <w:rPr>
                <w:rFonts w:ascii="Times New Roman" w:hAnsi="Times New Roman"/>
                <w:sz w:val="16"/>
                <w:szCs w:val="16"/>
                <w:lang w:eastAsia="en-US"/>
              </w:rPr>
              <w:t>R5-092621 LTE-RRM Default Message Contents for support of RRM text proposal</w:t>
            </w:r>
          </w:p>
          <w:p w14:paraId="419486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R5-092384 LTE-RRM Update of Message Contents for E-UTRAN FDD RRM tests to align with support of RRM text proposal</w:t>
            </w:r>
          </w:p>
          <w:p w14:paraId="79EF18DE"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R5-092622 LTE-RRM E-UTRAN FDD Cell Re-Selection text proposal </w:t>
            </w:r>
          </w:p>
          <w:p w14:paraId="6499F1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R5-092386 LTE-RRM FDD Inter Frequency RSRQ Accuracy Measurement Performance Requirements text proposal</w:t>
            </w:r>
          </w:p>
          <w:p w14:paraId="00DC9C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R5-092387 LTE-RRM E-UTRA FDD to GSM Cell Re-Selection text proposal</w:t>
            </w:r>
          </w:p>
          <w:p w14:paraId="2A5CAE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R5-092623 LTE-RRM E-UTRAN FDD intra frequency cell search (fading) in long DRX text proposal</w:t>
            </w:r>
          </w:p>
          <w:p w14:paraId="408F87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R5-092624 LTE-RRM E-UTRAN FDD intra frequency cell search (fading) in short DRX text proposal</w:t>
            </w:r>
          </w:p>
          <w:p w14:paraId="5D574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R5-092390 LTE-RRM E-UTRAN FDD - UE Transmit Timing Accuracy text proposal</w:t>
            </w:r>
          </w:p>
          <w:p w14:paraId="790288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R5-092626 LTE-RRM E-UTRAN FDD random access: contention based scenario text proposal</w:t>
            </w:r>
          </w:p>
          <w:p w14:paraId="712E1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R5-092627 LTE-RRM E-UTRAN FDD random access: non-contention based scenario text proposal</w:t>
            </w:r>
          </w:p>
          <w:p w14:paraId="0FBCDB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R5-092628 LTE-RRM E-UTRA FDD to HRPD Handover text proposal</w:t>
            </w:r>
          </w:p>
          <w:p w14:paraId="5B2D67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R5-092629 LTE-RRM E-UTRA FDD to cdma2000 1xRTT Handover text proposal</w:t>
            </w:r>
          </w:p>
          <w:p w14:paraId="77E2E6C5"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 xml:space="preserve">R5-092443 </w:t>
            </w:r>
            <w:r w:rsidRPr="00303311">
              <w:rPr>
                <w:snapToGrid w:val="0"/>
                <w:sz w:val="16"/>
                <w:szCs w:val="16"/>
                <w:lang w:eastAsia="en-US"/>
              </w:rPr>
              <w:t>Addition of band 18 and 19 to LTE RRM test cases</w:t>
            </w:r>
          </w:p>
          <w:p w14:paraId="56BC162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Editor’s cleanup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AB3A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E39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w:t>
            </w:r>
          </w:p>
        </w:tc>
      </w:tr>
      <w:tr w:rsidR="00AD1F35" w:rsidRPr="00303311" w14:paraId="599506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5BF18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2009-05</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4E22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984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01F54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2AD1C6"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BE68E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to v8.0.0 after RAN#44 with no technical change.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CA52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C48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8.0.0</w:t>
            </w:r>
          </w:p>
        </w:tc>
      </w:tr>
      <w:tr w:rsidR="00AD1F35" w:rsidRPr="00303311" w14:paraId="5CBA71F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2E37D3"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206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52391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6538B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3DAD02" w14:textId="77777777" w:rsidR="00AD1F35" w:rsidRPr="00303311" w:rsidRDefault="00AD1F35" w:rsidP="00A851AF">
            <w:pPr>
              <w:pStyle w:val="TAL"/>
              <w:keepNext w:val="0"/>
              <w:keepLines w:val="0"/>
              <w:rPr>
                <w:sz w:val="16"/>
                <w:szCs w:val="16"/>
                <w:lang w:eastAsia="en-US"/>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22E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clean 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2F77D3" w14:textId="77777777" w:rsidR="00AD1F35" w:rsidRPr="00303311" w:rsidRDefault="00AD1F35" w:rsidP="00A851AF">
            <w:pPr>
              <w:pStyle w:val="TAL"/>
              <w:keepNext w:val="0"/>
              <w:keepLines w:val="0"/>
              <w:rPr>
                <w:sz w:val="16"/>
                <w:szCs w:val="16"/>
                <w:lang w:eastAsia="en-US"/>
              </w:rPr>
            </w:pPr>
            <w:r w:rsidRPr="00303311">
              <w:rPr>
                <w:sz w:val="16"/>
                <w:szCs w:val="16"/>
                <w:lang w:eastAsia="en-US"/>
              </w:rPr>
              <w:t>8.0.0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14CAF1"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r>
      <w:tr w:rsidR="00AD1F35" w:rsidRPr="00303311" w14:paraId="409FBC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B2F8A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FA1C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2047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548651"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B18B0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3018F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cell re-selection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B5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4FFCBD"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6F848C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11113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CD3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08C1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E2DD1F"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49E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34951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FDD In</w:t>
            </w:r>
            <w:r w:rsidRPr="00303311">
              <w:rPr>
                <w:sz w:val="16"/>
                <w:szCs w:val="16"/>
                <w:lang w:eastAsia="en-US"/>
              </w:rPr>
              <w:lastRenderedPageBreak/>
              <w:t>ter Frequency Handover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4849C2"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42460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FAC5F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1C3DA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76A5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A705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87B2F6"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E960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17E1D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FDD Intra Frequency Cell Search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0CC22"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E3D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1E24E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D601D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123B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78CA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0D4EB8"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91C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C96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UE transmit timing accuracy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CAF8C7"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B6CCF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28C8F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F474AC"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2C98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D762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D76E72"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B4DA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1F738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GSM cell re-selection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A0E846"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FBAF9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92B01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6BB73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6097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A54B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5836A1"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34A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00D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conditions for E-UTRAN FDD - UE timing advance adjustment accuracy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83AACD"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3C4B8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DB88B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F36A7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48B9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FEE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C42F04"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4C71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BDBFF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GSM Handover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A447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A16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D893D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D8D8FE"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0983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F68B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4DDE7C"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5CF1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9ED7B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UTRAN FDD Handover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C5A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83DB85"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99429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0497B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3C38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5F69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64276B"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491D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F2D60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GSM Cell Search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094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0A6A1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0D378C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06223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5BC6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DD6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6CC72C"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21B9E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E5A15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Contention Based Random Access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6C73CE"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A38BD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128075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1886F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FFA2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166F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C88B14"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8C890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71E10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Non-Contention Based Random Access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D2C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A9A08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0968812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3003E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12B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1FD3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FE1F76"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09D4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1D81D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36.521-3: E-UTRAN FDD-FDD Inter-frequency cell search when DRX is used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09DCA2"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62050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E8BEB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300001"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7CCE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0612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03086A"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6685C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26F0C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E-UTRAN FDD-FDD Intra-frequency cell search when DRX is used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EF885D"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4F2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1FF3A2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DD3F7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D876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385E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R5-094051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8C3DCA"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2B4A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CF0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Annex H Default Message Contents for support of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5CEB91"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C5F27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08B99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AB690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E9BA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9E72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93AD84"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748DF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776E5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for E-UTRA FDD - UTRA 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CFB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36D79"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95E24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9B9EF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2F1D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8FD1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601255"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AC4B8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D95AD3"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proposal for E-UTRA FDD - UTRA TDD HO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7E04A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855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73C062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9865F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8D63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2CB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CD6AF4"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8D047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F0D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proposal for E-UTRA TDD random access: contention based scenario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DD4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B99CC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803A7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8BB04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F784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A94F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6B9BE6"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48A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9CF01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proposal for E-UTRA TDD random access: non-contention based scenario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3B391"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FC9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03EDA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373E6C"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6287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E9CB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237B45"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3CF9A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436C7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for TDD Intra-frequency RSRQ measurement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4EC6B"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0EA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0E2A3A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3F869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1B9B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178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w:t>
            </w:r>
            <w:r w:rsidRPr="00303311">
              <w:rPr>
                <w:sz w:val="16"/>
                <w:szCs w:val="16"/>
                <w:lang w:eastAsia="en-US"/>
              </w:rPr>
              <w:lastRenderedPageBreak/>
              <w:t>5-094222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BC1FCA"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1C2C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E3F31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for TDD Inter-frequency RSRQ measurement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F22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B60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0AC10F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195BDC"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E5C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2C81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66053C"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E371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8B6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for E-UTRAN TDD Transmit timing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CDB01D"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E9E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4381E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8D099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B577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A67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55A994"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577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47387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for E-UTRA FDD - UTRA TDD cell search(fading)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DE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7CAB3"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196D6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EF51C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203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8BE9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8D6228"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FB6EA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CFB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Addition of E-UTRAN FDD Intra-frequency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D1CDED"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D60550"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1C7B1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C14973"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2B8F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2B24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1DF74C"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A4E25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8C2B9B"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Addition of E-UTRAN FDD Inter-frequency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718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5B61E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3E9BD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E2DE75"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7D13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5F5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R5-094285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8929A8"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0FED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0C595B"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Introduction of Common Exception messages table for E-UTRAN TDD-UTRAN FDD handover and E-UTRAN TDD-UTRAN FDD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CCD3FE"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EDB29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6F6A59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198A83"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E397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3B2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R5-094358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631AC5"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06CEE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3D78B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RSRP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D1924"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CA3BF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D5109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F5925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FD36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1C08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R5-094442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790165"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374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FA2488"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of E-UTRA FDD to HRPD Handover and E-UTRA FDD to cdma2000 1xRTT Handover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840B7"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B74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ADE444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E8387F"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CC3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155A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R5-094709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4853DD"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C641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D4E48D"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 RRM: Correction to test cases 4.4.1 and 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50B67C"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7594E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B1D0A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EF046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88D9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15AD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R5-094713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AE0E26"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618A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1C0F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Resubmission - Update to E-UTRAN to HRPD Cell Re-Selection (HRPD is of lower priority)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96F3A0"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0D3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1B6456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263013"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0F04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1A19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R5-094720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5982E1"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FEE6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D13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Resubmission - Update to E-UTRAN to CDMA2000 1xRTT Cell Re-Selection (CDMA2000 1xRTT is of lower priority)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453F01"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EE14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01BB4D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67938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9426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8FD8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R5-094743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797051"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D6C8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C6ED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in test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81E020"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FE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BDD4A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91DD8B"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ECCB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36B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8AE44C"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6533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7CD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inter-frequency E-UTRAN TDD-TDD cell re-selection 4.2.6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912F33"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CC9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6C9A6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7500B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A933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18CA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24FF5B"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652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997FD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E-UTRAN TDD - UTRAN TDD cell re-selection 4.3.4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C91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429E8F"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3F8A4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147BF4"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E414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F49D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5A10AB"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3E25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3612C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UTRAN FDD cell re-selection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7AA00E"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AEB1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70E0AD0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CE542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7E16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2C8C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257C31"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1A1F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2C9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Addition of common messages to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36165"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8C4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3A2BF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5B93C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4215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4A92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E96B02"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BB11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8C0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Proposal for E-UTRAN TDD Intra-frequency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52ABE3"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98DEA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6377EC1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A8D7EA"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6FDB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33D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F329AF"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92FD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03042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Proposal for E-UTRAN TDD Inter-frequency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C37F52"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F8523E"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196908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A9FB57"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1BF4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732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6C168F"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AA15E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175AB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for E-UTRAN TDD Timing advanced adjustment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FF3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C17316"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7EF73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68CA0C"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1C31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97B7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6BA5DB"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C66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A8549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Requirements for E-UTRAN FDD - UTRAN FDD Cell Search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C1A4C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DB5F9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7FDEE5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36BBA6"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C9A1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42A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51112F"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0D2C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6EA1E7"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 TDD - TDD Intra frequency cell search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45C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24CF3"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D8854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11E785"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EB9E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36FA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303D05"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A1C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F4B5DC" w14:textId="77777777" w:rsidR="00AD1F35" w:rsidRPr="00303311" w:rsidRDefault="00AD1F35" w:rsidP="00A851AF">
            <w:pPr>
              <w:pStyle w:val="TAL"/>
              <w:keepNext w:val="0"/>
              <w:keepLines w:val="0"/>
              <w:rPr>
                <w:sz w:val="16"/>
                <w:szCs w:val="16"/>
                <w:lang w:eastAsia="en-US"/>
              </w:rPr>
            </w:pPr>
            <w:r w:rsidRPr="00303311">
              <w:rPr>
                <w:sz w:val="16"/>
                <w:szCs w:val="16"/>
                <w:lang w:eastAsia="en-US"/>
              </w:rPr>
              <w:t>TDD - TDD RSRP measurement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F1845F"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02D5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F8738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100A3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64E1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3879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A95E5F"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9638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14C02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8.10.1 E-UTRAN TDD-GSM event triggered reporting in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1DC48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9802D"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2ED74C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88E3A2"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916D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289B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E34730"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2EB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61673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tc 8.10.2 EUTRAN TDD-GSM cell search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C0C15B"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C691E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CA46E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8DEE3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F94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2FE2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1FB026"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B57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91C36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tc 8.7.2 EUTRAN TDD - UTRAN TDD cell search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251DC"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0B400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7B040A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28D320"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3820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514E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30B4F1"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9A5B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C4FC19"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 TDD - TDD Inter frequency cell search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08079F"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95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1ED5A7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23D4ED"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AC76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3E22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CF50CB"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5B3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1AF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Annex E Cell Configuration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D97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CE4263"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7E4932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8139C8"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924F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F625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1A0EB3"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B2D0C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0138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Radio Link Monitoring FDD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D862D8"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54BFA6"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0D718A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260133" w14:textId="77777777" w:rsidR="00AD1F35" w:rsidRPr="00303311" w:rsidRDefault="00AD1F35" w:rsidP="00A851AF">
            <w:pPr>
              <w:pStyle w:val="TAL"/>
              <w:keepNext w:val="0"/>
              <w:keepLines w:val="0"/>
              <w:rPr>
                <w:snapToGrid w:val="0"/>
                <w:sz w:val="16"/>
                <w:szCs w:val="16"/>
                <w:lang w:eastAsia="en-US"/>
              </w:rPr>
            </w:pPr>
            <w:r w:rsidRPr="00303311">
              <w:rPr>
                <w:snapToGrid w:val="0"/>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08EC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699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225288" w14:textId="77777777" w:rsidR="00AD1F35" w:rsidRPr="00303311" w:rsidRDefault="00AD1F35" w:rsidP="00A851AF">
            <w:pPr>
              <w:pStyle w:val="TAL"/>
              <w:keepNext w:val="0"/>
              <w:keepLines w:val="0"/>
              <w:rPr>
                <w:snapToGrid w:val="0"/>
                <w:sz w:val="16"/>
                <w:szCs w:val="16"/>
                <w:lang w:eastAsia="en-US"/>
              </w:rPr>
            </w:pPr>
            <w:r w:rsidRPr="00303311">
              <w:rPr>
                <w:sz w:val="16"/>
                <w:szCs w:val="16"/>
                <w:lang w:eastAsia="en-US"/>
              </w:rPr>
              <w:t>0048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C5031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13B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Radio Link Monitoring TDD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C2F82"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6777F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6BF22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D880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B4F6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7175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C130E8"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7E2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0429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E-UTRAN FDD - UTRAN FDD SON ANR cell search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BBBC21"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2CF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113592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943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5286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FEB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806F73"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406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F792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36.521-3:Message updates for RSRP and RSRQ Accuracy measurement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C41CC5"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908470"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309F44D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4151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E811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FEB9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1715FD"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B357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1EE3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OCNG and RMC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FAB5B5"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19B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43E989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1FB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BF71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62CF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R5-094972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BC98C3"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3D4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1C35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Update of Annex E for SON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471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8.0.1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D999AD"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r>
      <w:tr w:rsidR="00AD1F35" w:rsidRPr="00303311" w14:paraId="542AB9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48B1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D9A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8B0B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R5-095492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4978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A75B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641D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Removal of test state 4 in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CECE1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C52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422AE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17D8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CFC0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122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R5-095493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B086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2152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7032BD"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Annexes of E-UTRAN cell reselection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7763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E279D"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CD907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9E2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1534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89FF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R5-095499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25B4F8"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9C571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C54A97"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for E-UTRAN FDD - UTRAN TDD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B8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587DA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9389A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0CE3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797B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9079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8AD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894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3E4E3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for E-UTRAN TDD - UE Transmit Timing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BC14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4312E4"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85893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9D81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6C6D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A7D3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5FC4B1"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09ABF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1711B2"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for E-UTRAN FDD - UTRAN TDD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0EDA3D"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D74AAD"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38A6D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247D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00B3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FDF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086FC6" w14:textId="77777777" w:rsidR="00AD1F35" w:rsidRPr="00303311" w:rsidRDefault="00AD1F35" w:rsidP="00A851AF">
            <w:pPr>
              <w:pStyle w:val="TAL"/>
              <w:keepNext w:val="0"/>
              <w:keepLines w:val="0"/>
              <w:rPr>
                <w:sz w:val="16"/>
                <w:szCs w:val="16"/>
                <w:lang w:eastAsia="en-US"/>
              </w:rPr>
            </w:pPr>
            <w:r w:rsidRPr="00303311">
              <w:rPr>
                <w:sz w:val="16"/>
                <w:szCs w:val="16"/>
                <w:lang w:eastAsia="en-US"/>
              </w:rPr>
              <w:t>0059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B4CF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79F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TDD RSRP and RSRQ measurement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5BD4B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FCD52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3A894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A3E8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214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AAE0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6F448E"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A5C88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0B1E8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FDD cell re-selection intra frequency case and inter frequency case conformance minimum requirements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9E7343"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8ABED"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5A575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460C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69A5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FFF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509365"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337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1ECBE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UTRAN FDD cell re-selection: UTRA FDD is of higher priority and UTRA FDD is of lower priority conformance minimum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80C4F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102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201A2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90F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BC27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471F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98D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6C7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BC5D87"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Correction CR to 36.521-3: E-UTRAN </w:t>
            </w:r>
            <w:r w:rsidRPr="00303311">
              <w:rPr>
                <w:sz w:val="16"/>
                <w:szCs w:val="16"/>
                <w:lang w:eastAsia="en-US"/>
              </w:rPr>
              <w:lastRenderedPageBreak/>
              <w:t>FDD - FDD Inter Frequency event triggered reporting under fading propagation conditions in asynchronous cells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5CFB4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FC62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62E15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BD5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417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1D81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093C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68F92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2B6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FDD Inter Frequency event triggered reporting when DRX is used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BF1F1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18A992"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3E5321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F47E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AB5E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6676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D93D6F"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16B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F88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FDD Intra Frequency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B94BE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A1E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9E229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388B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46FE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AA93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DD4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8E0F0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E24ED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UE Transmit Timing Accuracy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F8424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3C7BC"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3FFCE8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5642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360A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443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EDC4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9CC6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771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FDD inter frequency event triggered reporting when DRX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E4A45D"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828A36"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D0A09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5D0C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A94C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DB4F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7D52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C74E9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1EA51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General RRM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B0199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D3164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1E89E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0AAD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AB86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42E3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1A2335"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C584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813FD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8.7.2 E-UTRAN TDD - UTRAN TDD cell search when DRX is used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7BE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E27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D7649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0A2A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1E81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6DE5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114072" w14:textId="77777777" w:rsidR="00AD1F35" w:rsidRPr="00303311" w:rsidRDefault="00AD1F35" w:rsidP="00A851AF">
            <w:pPr>
              <w:pStyle w:val="TAL"/>
              <w:keepNext w:val="0"/>
              <w:keepLines w:val="0"/>
              <w:rPr>
                <w:sz w:val="16"/>
                <w:szCs w:val="16"/>
                <w:lang w:eastAsia="en-US"/>
              </w:rPr>
            </w:pPr>
            <w:r w:rsidRPr="00303311">
              <w:rPr>
                <w:sz w:val="16"/>
                <w:szCs w:val="16"/>
                <w:lang w:eastAsia="en-US"/>
              </w:rPr>
              <w:t>0069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E20F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6799E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8.10.2 E-UTRAN TDD - GSM event triggered reporting when DRX is used in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87C6E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738AE"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8417E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E4CE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C586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D748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FA0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C41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C55F2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8.2.1 E-UTRAN TDD - TDD intra-frequency event triggered reporting under fading propagation conditions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E0AE2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66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5CEA7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A46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E3BE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231B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R5-095591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E58F47"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B645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85B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H.2.3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4A439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0FF8F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5F3820C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FF5A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398E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15F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R5-095741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4CC1C4"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B273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0E0274"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the inconsistent expression in UE Measurements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810736"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FE921D"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496E09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4F30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F69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DE1E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R5-095917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52A149"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022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6AB4C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Radio Link Monitoring test cases: no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A62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2F6732"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1BFF4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333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8FC8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0A92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R5-096145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AB3844"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9A74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866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FDD Inter Frequency Absolute RSRP Accuracy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2E2BF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5A3C16"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37228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094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CBEA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F463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905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35A04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529AD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TC:E-UTRAN FDD - UTRAN 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0BC64E"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C39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F585F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7D57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81EA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0F6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1F35F8"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6623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703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to 36.521-3: E-UTRAN TDD - UTRAN FDD cell re-selection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F00E2F"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5CE209"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85100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58FD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F0AE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66D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B9F31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B0248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773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clause 4.2.2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465CE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665ED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88E92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8FD0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317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A2D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1D63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7827F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A20D24"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clause 4.2.2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DEF2D3"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164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BB260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A374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B585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DC24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66B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40B07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BEE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CR to the RA </w:t>
            </w:r>
            <w:r w:rsidRPr="00303311">
              <w:rPr>
                <w:sz w:val="16"/>
                <w:szCs w:val="16"/>
                <w:lang w:eastAsia="en-US"/>
              </w:rPr>
              <w:lastRenderedPageBreak/>
              <w:t>response window's name in Random Access conformance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6B650"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7CE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49ABC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23D7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20C8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B19D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071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6063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E7122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36.521-3: E-UTRAN FDD - UTRAN FDD cell re-selection in fading propagation conditions: UTRA FDD is of lower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AF73F3"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000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35C288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397A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13DF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632A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686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6C2E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4F79A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to 36.521-3:E-UTRAN TDD - GSM Handover: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F9F40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145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4B6B6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0C45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C07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C2AC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6F082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9965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E0D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TC 5.1.6 E-UTRAN TDD - TDD inter frequency handover: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B59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A84D6"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4A293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8506A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5D8A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8781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86A436"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5687B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A0E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of E-UTRA FDD to HRPD Handover and E-UTRA FDD to cdma2000 1xRTT Handover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61F75"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1A4F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ECE6C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F94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ECA5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8E7E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9F5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29AC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D758C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36.521-3: E-UTRAN FDD - GSM Cell Search when DRX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62430"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570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B2F0D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2D6A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66BE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9687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DC7788"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E287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7FC24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36.521-3: E-UTRAN FDD - UTRAN FDD Cell Search when DRX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4DB1C0"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A91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4C324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2A992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433C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6E0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4F0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91E67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4473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Update of test case 8.4.1 TDD inter-frequency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0CD58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69112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7883CA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681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4B1D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B9C9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6F1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59AA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E71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LTE-RF: Update to Annex E Cell Configuration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15C016"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76B847"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3155A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8CC4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5EA5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FF24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1E4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8D2C2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E311A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Addition of message contents exceptions for E-UTRAN inter frequency and inter-RAT Cell Search for when DRX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28424E"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464A1"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8875E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3C6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9E13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5024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855734"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6F3F5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DE5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UTRA FDD Handover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5F943E"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C70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8741A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44DA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7DDA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390C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9AFB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ABBF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DEF2A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to FDD Intra-frequency RRC Re-establishment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1010B6"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5E15B9"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DCD6E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294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A739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58C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64B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19E08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C724E6"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to FDD Inter-frequency RRC Re-establishment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DF4DC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B82E1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BF31D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196E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B8B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74AB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F68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C6C2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2B6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Case of E-UTRAN TDD to GSM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55857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ED12B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32A4A1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CF7F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56C9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834A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R5-096296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C5AFF5" w14:textId="77777777" w:rsidR="00AD1F35" w:rsidRPr="00303311" w:rsidRDefault="00AD1F35" w:rsidP="00A851AF">
            <w:pPr>
              <w:pStyle w:val="TAL"/>
              <w:keepNext w:val="0"/>
              <w:keepLines w:val="0"/>
              <w:rPr>
                <w:sz w:val="16"/>
                <w:szCs w:val="16"/>
                <w:lang w:eastAsia="en-US"/>
              </w:rPr>
            </w:pPr>
            <w:r w:rsidRPr="00303311">
              <w:rPr>
                <w:sz w:val="16"/>
                <w:szCs w:val="16"/>
                <w:lang w:eastAsia="en-US"/>
              </w:rPr>
              <w:t>0089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FC10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20A7D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8.7.1 E-UTRAN TDD - UTRAN TDD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48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B76B8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6CE64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DBA4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482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30E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24746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9300D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950FE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GSM event triggered reporting in AWGN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EEC4C"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0C1D57"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101DC2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F27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DE03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4B34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2388CE"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441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4A62A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to 36.521-3: E-UTRAN TDD to E-UTRAN TDD and UTRA TDD cell search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B7B13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16007E"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08D10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AD5C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C0C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AACF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DFD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238E2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1181D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w:t>
            </w:r>
            <w:r w:rsidRPr="00303311">
              <w:rPr>
                <w:sz w:val="16"/>
                <w:szCs w:val="16"/>
                <w:lang w:eastAsia="en-US"/>
              </w:rPr>
              <w:lastRenderedPageBreak/>
              <w:t>21-3: E-UTRAN FDD - UTRAN FDD Handover: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AF6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4E40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04B40E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B25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FADA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A50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2275F7"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1473D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AD33F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to 36.521-3 E-UTRAN TDD - UTRAN TDD HO test: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B01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741E1C"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32D99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9F5D7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D260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CFAA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DC9FBC"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E8C9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79156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36.521-3: E-UTRAN FDD - FDD inter frequency Handover test cases: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36505A"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B5814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5414AB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5DDE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2CFC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E0E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9E1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9A0A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7EAFF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scenario CR to 36.521-3: E-UTRAN FDD - GSM Handover: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325EC4"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6A679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6F2DAA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1473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8E6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E93B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A5D185"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63D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795F9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to 36.521-3: E-UTRAN TDD - E-UTRAN TDD and E-UTRAN TDD Inter-frequency event triggered reporting under fading propagation conditions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560729"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5DBD22"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567363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EC1E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5521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E9D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8AA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8B68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367F1A"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FDD Radio Link Monitoring test for Out-of-sync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B6E3C9"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D5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5282D14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A9F3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E21E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BAB2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62C4AA"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1F9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05FA34"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FDD Radio Link Monitoring test for in-sync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C5C4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4D034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51E64C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A40D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AD81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3EF2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E259BB" w14:textId="77777777" w:rsidR="00AD1F35" w:rsidRPr="00303311" w:rsidRDefault="00AD1F35" w:rsidP="00A851AF">
            <w:pPr>
              <w:pStyle w:val="TAL"/>
              <w:keepNext w:val="0"/>
              <w:keepLines w:val="0"/>
              <w:rPr>
                <w:sz w:val="16"/>
                <w:szCs w:val="16"/>
                <w:lang w:eastAsia="en-US"/>
              </w:rPr>
            </w:pPr>
            <w:r w:rsidRPr="00303311">
              <w:rPr>
                <w:sz w:val="16"/>
                <w:szCs w:val="16"/>
                <w:lang w:eastAsia="en-US"/>
              </w:rPr>
              <w:t>0099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9901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E1F9CE"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TDD Radio Link Monitoring test for Out-of-sync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3910E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4A492F"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1EF46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18FA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402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07EE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45D2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B5ED2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56C3DB"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TDD Radio Link Monitoring test for in-sync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4A39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24C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4815F1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798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CA6D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D614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DB2552"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336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1CD8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Update of test case 8.3.1 FDD inter-frequency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A0B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EB301"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06517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DD8D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79A4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A524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822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8B054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564F8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E-UTRAN FDD - FDD Handover intra frequency and inter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35ECF8"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D0DAC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720425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3AA7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2009-12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2F45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93A8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R5-096340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A591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BDF0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CB3FA4"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uncertainties for RRM test cases 4.2.1 and 4.2.2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52A47" w14:textId="77777777" w:rsidR="00AD1F35" w:rsidRPr="00303311" w:rsidRDefault="00AD1F35" w:rsidP="00A851AF">
            <w:pPr>
              <w:pStyle w:val="TAL"/>
              <w:keepNext w:val="0"/>
              <w:keepLines w:val="0"/>
              <w:rPr>
                <w:sz w:val="16"/>
                <w:szCs w:val="16"/>
                <w:lang w:eastAsia="en-US"/>
              </w:rPr>
            </w:pPr>
            <w:r w:rsidRPr="00303311">
              <w:rPr>
                <w:sz w:val="16"/>
                <w:szCs w:val="16"/>
                <w:lang w:eastAsia="en-US"/>
              </w:rPr>
              <w:t>8.1.0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43CC60"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r>
      <w:tr w:rsidR="00AD1F35" w:rsidRPr="00303311" w14:paraId="26AC72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20EE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69C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CFD4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R5-100130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1A2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6249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AB8FFD"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and alignment with 36.133 for cell re-selection intra frequency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BFD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7B9FC0"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7423C7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A7D1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1CE3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539A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R5-100132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6B6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78C9B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DF057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inter frequency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E252FE"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96B829"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A873B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9EB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D553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E55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R5-100135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B48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A007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513801"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Extreme conditions for RSRP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DE3EA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66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727A28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14FE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6C9B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A79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R5-100362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D1E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41172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21FE3F"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about the Cell Search Requirements for LTE FDD-FDD/ TDD-TDD Handover to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239107"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F80B9"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4887C44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6FA0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5E89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DFDE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R5-100365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6B0520"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B04DE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AA6ADE"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on updating the handover delay requirements for E-UTRAN TDD - TDD both intra-frequency and inter-frequency handovers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D2A47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FC0639"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53D176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8280B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9180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EAE8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R5-100367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F4344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86B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5D3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correct the test requirements of reselection from E-UTRAN FDD/TDD to UTRAN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09C86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9E5CB"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2108B2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B96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r w:rsidRPr="00303311">
              <w:rPr>
                <w:sz w:val="16"/>
                <w:szCs w:val="16"/>
                <w:lang w:eastAsia="en-US"/>
              </w:rPr>
              <w:lastRenderedPageBreak/>
              <w:t>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3492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F31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R5-100394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8ACA6B"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84600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65F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Annex H about measurement performance messages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7D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11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33A869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C69E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B59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578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R5-100401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ED2F1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347B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6222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Inter frequency cell search updates, TC 8.3.1 and 8.4.1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DDF454"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F31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68EA7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F6DE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D070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787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R5-100438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BC6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9E8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A3EF1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8.7.1, 8.9.1 and 8.11.4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18AE9C"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EF5B4E"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4B1035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CA8B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5D1C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25C9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R5-100460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A83BA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0473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C4F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Misc update on 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0BBD4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68AF0D"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211E81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CE32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7201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AD8D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R5-100486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16D4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E9E16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788C6D"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Addition of E-UTRA FDD to HRPD Handover: Unknown Target Cell and E-UTRA FDD to cdma2000 1xRTT Handover: Unknown Target Cell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AFF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7A9E79"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0D530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4F0A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5642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37C9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R5-100519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3BB9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55D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32D5F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RSRP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470DC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E8E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08D7B9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B990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E774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73F6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B41FF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3AA0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2FA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to E-UTRAN FDD RRC Re-establishment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06C41"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F5D421"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2DDC42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F9EF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77CE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412E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R5-100562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AA418E"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A1AFF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E8663A"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LTE RRM test cases with test requirements for extended LTE1500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A6B48F"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69A498"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433E4C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EEDA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5353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A711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R5-100714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4B3FFE"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E2E02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BDD95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missing Es/Noc parameters in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488A2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E97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65A975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06AD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30ED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1345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R5-100715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6C73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876B6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31386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GSM measurement configuration in Annex H.3.1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4D6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993595"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52C5EB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0746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32EE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ECC7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R5-100716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B5319C"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3CE7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8A9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on Annex C for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958A6B"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EBF295"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096FD8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D8843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55B2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9DC9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5ABA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A3B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EF42F2" w14:textId="77777777" w:rsidR="00AD1F35" w:rsidRPr="00303311" w:rsidRDefault="00AD1F35" w:rsidP="00A851AF">
            <w:pPr>
              <w:pStyle w:val="TAL"/>
              <w:keepNext w:val="0"/>
              <w:keepLines w:val="0"/>
              <w:rPr>
                <w:sz w:val="16"/>
                <w:szCs w:val="16"/>
                <w:lang w:eastAsia="en-US"/>
              </w:rPr>
            </w:pPr>
            <w:r w:rsidRPr="00303311">
              <w:rPr>
                <w:sz w:val="16"/>
                <w:szCs w:val="16"/>
                <w:lang w:eastAsia="en-US"/>
              </w:rPr>
              <w:t>Text on exclusion of extra delay due to RRC retransmission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E80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B3667E"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31CAEC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BE4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680D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C864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C3EA0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F4CCA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5B130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iteration procedure in cell re-selection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F5EBF4"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9C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2BAD41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D4A1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3AA8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55B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AFF5D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76DD1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0BDC92" w14:textId="77777777" w:rsidR="00AD1F35" w:rsidRPr="00303311" w:rsidRDefault="00AD1F35" w:rsidP="00A851AF">
            <w:pPr>
              <w:pStyle w:val="TAL"/>
              <w:keepNext w:val="0"/>
              <w:keepLines w:val="0"/>
              <w:rPr>
                <w:sz w:val="16"/>
                <w:szCs w:val="16"/>
                <w:lang w:eastAsia="en-US"/>
              </w:rPr>
            </w:pPr>
            <w:r w:rsidRPr="00303311">
              <w:rPr>
                <w:sz w:val="16"/>
                <w:szCs w:val="16"/>
                <w:lang w:eastAsia="en-US"/>
              </w:rPr>
              <w:t>DL Mac Padding for RRM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19AF7E"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6E688A"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47EE47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C84D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4AD2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86BD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2275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14FB0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EECAA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5.1.6 E-UTRAN TDD-TDD inter frequency handover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E25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613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67358B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3495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61AD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5792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A9D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7AA3E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EFD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RRM test case, 8.7.3 E-UTRAN TDD SON ANR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55381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553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6180A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3124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5F17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1D5F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D86A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8082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26CF2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8.2.2 E-UTRAN TDD-TDD intra-frequency event triggered reporting under fading propagation conditions in synchronous cells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E625E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89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513A20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6194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8380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EF2E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E05B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1F6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331A8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8.2.1 E-UTRAN TDD-TDD intra-frequency event triggered reporting under fading propagation conditions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8CCAA9"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47A2B7"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38B964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0ADA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6F5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3C1E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6F933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6FED4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EE1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 8.4.2 E-UTRAN TDD-TDD Inter-frequency event triggered reporting when DRX is used under fading propagation conditions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1BDC98"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A9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2811BA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3FD1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556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7A0B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0FD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F145F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162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Mis</w:t>
            </w:r>
            <w:r w:rsidRPr="00303311">
              <w:rPr>
                <w:sz w:val="16"/>
                <w:szCs w:val="16"/>
                <w:lang w:eastAsia="en-US"/>
              </w:rPr>
              <w:lastRenderedPageBreak/>
              <w:t>c update on test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D75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A5A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A9900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26F1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0409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E622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D77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4DE1F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E2B22C"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about corrections of PDSCH Reference Measurement Channels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A1BF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FFF11"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512684E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AE3F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B899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ED31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86900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5056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1167FF"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about OFDMA Channel Noise Generator (OCNG)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F82E4"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DD5C31"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0DE9F0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C5D8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1FE6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E30C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725DD2"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8616C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24D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Rel-8 Introduction of E-UTRAN FDD - FDD Intra Frequency Cell Search with DRX when L3 filtering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D23920"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E65F7C"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0E2AEF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B225F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67F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4268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B29BE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13D8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5A940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TC: TDD Intra frequency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ED4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EA78DA"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47CEA02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2C4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0CAC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47B9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947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0B05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DB4FE9"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on Time offset between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954B0C"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6D0E68"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66B6E1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E288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A147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2DF7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7C2F4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2EB1D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68C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TC:E-UTRAN TDD-TDD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8B361"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363C5F"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54B887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0249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C1D2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ADC5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R5-100898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8F6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45C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C901F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TC: TDD Inter frequency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CCA7A"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D0862F"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09A537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22C1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574D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536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R5-100900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1B7970"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0E846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FAE8B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 Intra Frequency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BDB6D3"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1BA567"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5A886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570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75F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2E47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R5-100901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8CD2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6284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8B9F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TTIdcch and cell timing change, update of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78A4B5" w14:textId="77777777" w:rsidR="00AD1F35" w:rsidRPr="00303311" w:rsidRDefault="00AD1F35" w:rsidP="00A851AF">
            <w:pPr>
              <w:pStyle w:val="TAL"/>
              <w:keepNext w:val="0"/>
              <w:keepLines w:val="0"/>
              <w:rPr>
                <w:sz w:val="16"/>
                <w:szCs w:val="16"/>
                <w:lang w:eastAsia="en-US"/>
              </w:rPr>
            </w:pPr>
            <w:r w:rsidRPr="00303311">
              <w:rPr>
                <w:sz w:val="16"/>
                <w:szCs w:val="16"/>
                <w:lang w:eastAsia="en-US"/>
              </w:rPr>
              <w:t>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5381D4"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r>
      <w:tr w:rsidR="00AD1F35" w:rsidRPr="00303311" w14:paraId="1426D0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3100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E88F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DEFA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4D82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8BEDB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2BF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Moved to v9.0.0 with no change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EFA21" w14:textId="77777777" w:rsidR="00AD1F35" w:rsidRPr="00303311" w:rsidRDefault="00AD1F35" w:rsidP="00A851AF">
            <w:pPr>
              <w:pStyle w:val="TAL"/>
              <w:keepNext w:val="0"/>
              <w:keepLines w:val="0"/>
              <w:rPr>
                <w:sz w:val="16"/>
                <w:szCs w:val="16"/>
                <w:lang w:eastAsia="en-US"/>
              </w:rPr>
            </w:pPr>
            <w:r w:rsidRPr="00303311">
              <w:rPr>
                <w:sz w:val="16"/>
                <w:szCs w:val="16"/>
                <w:lang w:eastAsia="en-US"/>
              </w:rPr>
              <w:t>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1E942A"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r>
      <w:tr w:rsidR="00AD1F35" w:rsidRPr="00303311" w14:paraId="4E0268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14A0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5B86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46E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2C0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BBDE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4168B8"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RSRP test cases with band 11 and 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B1AD5"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213BD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95CA7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82E5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9A7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9E14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R5-103116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7D680C"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0D76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7FD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CR conflict for Intra Frequency TDD reselection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7D661D"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C31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1103B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86BF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5EC4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99E4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R5-103117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E83AEB"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28F5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53AF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Reference to TR 36.903 in 3GPP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881767"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F6BF2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6068C2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C27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494D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335C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64D4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27505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42B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Connection diagram for test 8.11.2 (3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E3E317"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8BA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7A9AE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3C1C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2A7D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2CEA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1BB41D"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D989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82088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connection diagram reference for test 8.10.1 and 8.10.2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E2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AE901"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610C10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923DC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591D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C84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72B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CFF8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85FD2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on test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4E2F4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790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3F6200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EDA7B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473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2ED4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98C2ED"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7AC9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9E7C2C"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E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0E84DE"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0C0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B1DD7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B0FB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B801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23F6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R5-103496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B65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361B7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C94F1E"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Update of test procedure for measurement performance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ED2165"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6DDF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2EDC45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E7BF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B94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2A66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AD967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71A87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58021F"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36.521-3 on corrections to requirements in Idle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561788"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D1A60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EA9AC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600E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0651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6D74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172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FFCA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13F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36.521-3 on correction to InterRAT handover minimum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372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26D5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2B5C14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5BBF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CB0B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8D4C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CB7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E34B4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CC2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36.521-3 on correction to measurement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8946CD"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6E0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1ABA1E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80A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9DF6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0F36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B092E3"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FFEF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9C5D35"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36.521-3 on correction to E-UTRA inter frequency cell search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B07B4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76B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1D40E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6F2C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r w:rsidRPr="00303311">
              <w:rPr>
                <w:sz w:val="16"/>
                <w:szCs w:val="16"/>
                <w:lang w:eastAsia="en-US"/>
              </w:rPr>
              <w:lastRenderedPageBreak/>
              <w:t>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1C67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AE4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7B03C2"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4C22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CB3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36.521-3 on correction to UE transmit timing minimum and test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DC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20F7E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005C9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3273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802A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FC6B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ACECDE"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07E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E5219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FDD-FDD HO inter-frequency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6B117"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04964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9CCF20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1E9D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8911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77B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9A170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71DDE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59CA0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FDD-FDD intra frequency cell search under fading in asynchronous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A7EE06"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63053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61F97C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6E9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9EC6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266B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06E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7C8D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46E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FDD-FDD intra frequency cell search under fading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78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01BE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6197A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2A13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4CB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6BA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R5-103548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1B08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19B5E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635F0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TDD-TDD intra frequency cell search under fading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40F3F9"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DC50E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412B4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6FEC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DB7A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F6F2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BBC0C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DF95F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881DD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step of physical cell identity change in 4.2.3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EE5C9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61B96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3CDE086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9DD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650D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CD75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1958F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780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07033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test mode reference to 36.508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131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6F265"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D45AB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F506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0BEC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7297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3A7E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1462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18515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references of exceptional message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F55FCE"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693C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ACE22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E31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0550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EAB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FC6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706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38A7A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b2-Threshold1 in the exceptional message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85821A"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CCDC0"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011BA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07D9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3AFC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E5D2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D4D12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686E0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50F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Radio Resource Configuration in UE transmit timing and UE timing advance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F95AF4"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23020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60D9B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19B5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434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8B2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6A8D5E"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BE11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BF0B8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Gap Pattern Id in the exceptional message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2AB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53E1E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BFDC9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08F1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1D6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50B7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A444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E17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94589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Measure object and ID in the exceptional messages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17B01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A1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FFBE4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181F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6F93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6FE8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R5-103658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3059D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F48F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3DE332" w14:textId="77777777" w:rsidR="00AD1F35" w:rsidRPr="00303311" w:rsidRDefault="00AD1F35" w:rsidP="00A851AF">
            <w:pPr>
              <w:pStyle w:val="TAL"/>
              <w:keepNext w:val="0"/>
              <w:keepLines w:val="0"/>
              <w:rPr>
                <w:sz w:val="16"/>
                <w:szCs w:val="16"/>
                <w:lang w:eastAsia="en-US"/>
              </w:rPr>
            </w:pPr>
            <w:r w:rsidRPr="00303311">
              <w:rPr>
                <w:sz w:val="16"/>
                <w:szCs w:val="16"/>
                <w:lang w:eastAsia="en-US"/>
              </w:rPr>
              <w:t>Iteration in cell reselection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41DDB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E291B1"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0779C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7536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A96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DF2F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1AD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84623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B93CB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Connection diagram reference for intra-freq measurement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5BE731"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C11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D71A1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C0B7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4359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BB83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C35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5256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DE68DE"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LTE-RRM:CR to E-UTRAN TDD RRC Re-establishment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69D627"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9774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15A6F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5B17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AE5F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8B2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B85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0169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2DD1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C3D151"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and alignment for RLM FDD TC 7.3.1, 7.3.2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41CF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C5B26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4EA66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686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3A6C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6EB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12F1E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D6E85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9CE92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Inter Frequency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A9BEA2"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032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2BFBD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60C7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C1A4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D66D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323D2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5FFF1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CA08F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8.1.3 and 8.2.2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6F65A"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E58F85"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D7AA0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CF1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5D06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C039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61980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132D5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BE9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8.4.1 a</w:t>
            </w:r>
            <w:r w:rsidRPr="00303311">
              <w:rPr>
                <w:sz w:val="16"/>
                <w:szCs w:val="16"/>
                <w:lang w:eastAsia="en-US"/>
              </w:rPr>
              <w:lastRenderedPageBreak/>
              <w:t>nd 8.4.2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327676"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F74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2C01CB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7F1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4BC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3773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52750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5F91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64DD1C"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CR for Test Tolerances of intra-freq hand over test cases (5.1.1 &amp; 5.1.2)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36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6C4E3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2B1075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E241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FA0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1D6D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0861A6"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970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742285"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LTE-RRM:CR for Test Tolerances of inter-freq absolute RSRQ accuracy test cases (9.2.3.1 &amp; 9.2.4.1)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CFDAA"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7C4930"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0A7C9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799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2194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50AC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FA5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4C5D2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9DD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LTE-RRM:CR for Test Tolerances of inter-freq relative RSRQ accuracy test cases (9.2.3.2 &amp; 9.2.4.2)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75C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53F340"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A5A09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EEBD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F2D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FC1B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BA9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33D87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03669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Inter Frequency Relative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831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C6A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87455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37CF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307C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2A1B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7D710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6589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4D9F86"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CR on Test Tolerances for TDD intra-freq absolute RSRP accuracy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DDFC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AD9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10983A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0DE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95D1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A43A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61A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F2062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E376C4"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CR on Test Tolerances for TDD intra-freq relative RSRP accuracy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FFA31"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3E2475"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C9D8A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0D88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3F10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690F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811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0179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F1A9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0CB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TDD-TDD HO inter-frequency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2246F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83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9737D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CE4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7B00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D390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5991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1F6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77C46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measurement uncertainties and Test Tolerances for E-UTRAN FDD-FDD and TDD-TDD HO inter-frequency case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B5C72E"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A718E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C569C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9DF1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39CC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774C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BCEC5C"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C466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A3F23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measurement uncertainties and Test Tolerances for E-UTRAN FDD-FDD and TDD-TDD intra frequency cell search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8FC2BA"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2E53E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B48D9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C8D3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6FA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54F4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3F04FB"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AEDB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30B13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FDD intra frequency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0C20E4"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6996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6ECFF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C10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BE0C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F359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CEC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C275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2D21F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TDD intra frequency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7CF64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0174D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7B577A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017B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EDA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C783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085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7CA8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54F5E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measurement uncertainties and Test Tolerances for FDD and TDD intra frequency absolute RSRQ accuracy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6B2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C2DAF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F4A81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116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7CE4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46F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2D4F1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3F799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28B96C"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on 36.521-3 for corrections of missing Es/Noc parameters in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E5214"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7FA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56313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53A3C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BE4B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5127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674E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3C3FA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629C6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8.11.5 Combined E-UTRAN - EUTRAN FDD and GSM cell search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16A768"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211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84F43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E813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35FF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8BEF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68B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E2D6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540AF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8.11.6 Combined E-UTRAN - EUTRAN TDD and GSM cell search.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3663F4"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A54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5208C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D3CA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0BE7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CBDE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26E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C3AA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6013C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test case 8.7.3, 8.11.5, 8.11.6 to Annex E Cell configuration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E3D60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973D8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EA065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CB705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A15F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EB86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A45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0189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B0F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2E964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band 20, 800MHz in EU to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47A0D2"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F16443"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7E11B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6600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1E2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0889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86D02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EBD8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D24F02" w14:textId="77777777" w:rsidR="00AD1F35" w:rsidRPr="00303311" w:rsidRDefault="00AD1F35" w:rsidP="00A851AF">
            <w:pPr>
              <w:pStyle w:val="TAL"/>
              <w:keepNext w:val="0"/>
              <w:keepLines w:val="0"/>
              <w:rPr>
                <w:sz w:val="16"/>
                <w:szCs w:val="16"/>
                <w:lang w:eastAsia="en-US"/>
              </w:rPr>
            </w:pPr>
            <w:r w:rsidRPr="00303311">
              <w:rPr>
                <w:sz w:val="16"/>
                <w:szCs w:val="16"/>
                <w:lang w:eastAsia="en-US"/>
              </w:rPr>
              <w:t>Iteration in Handover and Re-establishment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2DCCD5"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7B755"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114411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E181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2020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80D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ECCD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8EC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9199E3"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Addition of new TC E-UTRAN FDD -UTRAN FDD CPICH Ec/No absolute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C99FF6"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0A7C01"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63AF19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6C8E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B18B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4197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6A49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9F0B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7AC4E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q-RxLevMin for E-UTRAN - GSM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0E2E8"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DA40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6A100E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5325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D31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FAA2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R5-103784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2A2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8509E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D8D18F" w14:textId="77777777" w:rsidR="00AD1F35" w:rsidRPr="00303311" w:rsidRDefault="00AD1F35" w:rsidP="00A851AF">
            <w:pPr>
              <w:pStyle w:val="TAL"/>
              <w:keepNext w:val="0"/>
              <w:keepLines w:val="0"/>
              <w:rPr>
                <w:sz w:val="16"/>
                <w:szCs w:val="16"/>
                <w:lang w:eastAsia="en-US"/>
              </w:rPr>
            </w:pPr>
            <w:r w:rsidRPr="00303311">
              <w:rPr>
                <w:sz w:val="16"/>
                <w:szCs w:val="16"/>
                <w:lang w:eastAsia="en-US"/>
              </w:rPr>
              <w:t>DL Mac Padding for RRM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EC261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7E9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A0D90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18A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83C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CDF2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D731B3"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9A73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3C7717"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RSRP test cases with band 11 and 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B17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408A7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4BA58A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6807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E300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A536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R5-103116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2D097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D00D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AED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CR conflict for Intra Frequency TDD reselection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465F0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B750D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5D88D3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BDFE2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CCE3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3B00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R5-103117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82FB0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E4B08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5510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Reference to FTR 36.903 in 3GPP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60EFFD"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E385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5F246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14F0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616E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E8F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C9AB55"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BE9D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A7E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Connection diagram for test 8.11.2 (3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DA3E0"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4B64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0E4701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9A5F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5E14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4F2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EF3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4167C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36022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connection diagram reference for test 8.10.1 and 8.10.2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FC4324"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A89AC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2808384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16A4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ABFE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455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84A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153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E9299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on test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D6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AAA85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31CB16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645B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0F92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7FD0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R5-103358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5BE180" w14:textId="77777777" w:rsidR="00AD1F35" w:rsidRPr="00303311" w:rsidRDefault="00AD1F35" w:rsidP="00A851AF">
            <w:pPr>
              <w:pStyle w:val="TAL"/>
              <w:keepNext w:val="0"/>
              <w:keepLines w:val="0"/>
              <w:rPr>
                <w:sz w:val="16"/>
                <w:szCs w:val="16"/>
                <w:lang w:eastAsia="en-US"/>
              </w:rPr>
            </w:pPr>
            <w:r w:rsidRPr="00303311">
              <w:rPr>
                <w:sz w:val="16"/>
                <w:szCs w:val="16"/>
                <w:lang w:eastAsia="en-US"/>
              </w:rPr>
              <w:t>0153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E6C03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69F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E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EB989E" w14:textId="77777777" w:rsidR="00AD1F35" w:rsidRPr="00303311" w:rsidRDefault="00AD1F35" w:rsidP="00A851AF">
            <w:pPr>
              <w:pStyle w:val="TAL"/>
              <w:keepNext w:val="0"/>
              <w:keepLines w:val="0"/>
              <w:rPr>
                <w:sz w:val="16"/>
                <w:szCs w:val="16"/>
                <w:lang w:eastAsia="en-US"/>
              </w:rPr>
            </w:pPr>
            <w:r w:rsidRPr="00303311">
              <w:rPr>
                <w:sz w:val="16"/>
                <w:szCs w:val="16"/>
                <w:lang w:eastAsia="en-US"/>
              </w:rPr>
              <w:t>9.0.0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AC09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r>
      <w:tr w:rsidR="00AD1F35" w:rsidRPr="00303311" w14:paraId="2EA6E3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2B2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AF43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BB1F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R5-104098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A680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A7C7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AFD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PUSCH Scheduling for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25AA2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FD4E0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C347F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8465E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4538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A24A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R5-104103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0751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0199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C66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7BD78F" w14:textId="77777777" w:rsidR="00AD1F35" w:rsidRPr="00303311" w:rsidRDefault="00AD1F35" w:rsidP="00A851AF">
            <w:pPr>
              <w:pStyle w:val="TAL"/>
              <w:keepNext w:val="0"/>
              <w:keepLines w:val="0"/>
              <w:rPr>
                <w:sz w:val="16"/>
                <w:szCs w:val="16"/>
                <w:lang w:eastAsia="en-US"/>
              </w:rPr>
            </w:pPr>
            <w:r w:rsidRPr="00303311">
              <w:rPr>
                <w:sz w:val="16"/>
                <w:szCs w:val="16"/>
                <w:lang w:eastAsia="en-US"/>
              </w:rPr>
              <w:t>Delay exclusion for retransmissions in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094E2F"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09349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E52AA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0DD1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3BA0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97B6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R5-104108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47C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295E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20A147" w14:textId="77777777" w:rsidR="00AD1F35" w:rsidRPr="00303311" w:rsidRDefault="00AD1F35" w:rsidP="00A851AF">
            <w:pPr>
              <w:pStyle w:val="TAL"/>
              <w:keepNext w:val="0"/>
              <w:keepLines w:val="0"/>
              <w:rPr>
                <w:sz w:val="16"/>
                <w:szCs w:val="16"/>
                <w:lang w:eastAsia="en-US"/>
              </w:rPr>
            </w:pPr>
            <w:r w:rsidRPr="00303311">
              <w:rPr>
                <w:sz w:val="16"/>
                <w:szCs w:val="16"/>
                <w:lang w:eastAsia="en-US"/>
              </w:rPr>
              <w:t>Expiry of contention resolution timer in Contention based PRACH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D8099F"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F5D0A9"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735F7A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5859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675C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5E3A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R5-104160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EE40F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3ED35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3D9BD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 Intra Frequency Relative RSRP Accuracy clause 9.1.1.2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91A4D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6E668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15C47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E08C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89B2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9221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1A657D"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B43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234C0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E-UTRAN TDD-TDD cell re-selection intra frequency case 4.2.2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278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BD89CC"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09C500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3B64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8B8B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6C96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CAA1A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A770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912F1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E-UTRAN TDD-TDD cell re-selection inter frequency case 4.2.6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83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B5DAA"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4436B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A57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9D3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7E95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435DC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70BD1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13A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E-UTRAN TDD-TDD Handover intra frequency case 5.1.2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39B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CBA34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F78F5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747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A99D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014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w:t>
            </w:r>
            <w:r w:rsidRPr="00303311">
              <w:rPr>
                <w:sz w:val="16"/>
                <w:szCs w:val="16"/>
                <w:lang w:eastAsia="en-US"/>
              </w:rPr>
              <w:lastRenderedPageBreak/>
              <w:t>5-104233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CF7F5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550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EDB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CR to 36.521-3: Update of E-UTRAN TDD-TDD Handover inter frequency case 5.1.4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3A040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BA5C7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EDFE8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7D6D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D589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15E9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ACB38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6F8FC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EB309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Cell Configuration Mapping for Cell Search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B4CBC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FA9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0E0C21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E61D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03F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107B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6DF0D0"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BC0F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A263EC"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on Correction to cell search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DFFB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C476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5A55E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8002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DEA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BD5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2A128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14CD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0B0FF4"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on Correction to UE Measurement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6FC384"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AC8634"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7878C3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1E4D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974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133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37A53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C91F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D2A44B"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on Correction to RRM Cell Search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F5B1E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B6D0E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10957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E545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A764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C028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E75556"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C1C8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35542E"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on Correction to RRM General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EB2A5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C47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4C0B4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6F0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FEBF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0C42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540C5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697A6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88DE4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FDD random access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C48ACF"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0DFD7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4B065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D9E4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3207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45CC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B5B7C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573A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77E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E-UTRAN TDD random access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C8C56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4A6FD1"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4794FA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3622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CFCD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0B91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D4DC9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1FD9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F2C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Addition of new TC E-UTRAN TDD -UTRAN FDD CPICH Ec/No absolute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96F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C848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6F5B1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6630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4F9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4211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R5-104263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B553D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5E03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C56948"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Addition of new TC E-UTRAN TDD -UTRAN FDD CPICH RSCP absolute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64A86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9D4891"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D36F0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AD18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8D0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D39C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3255F6"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1885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D0DABE"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and alignment for RLM FDD TC 7.3.3, 7.3.4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646E6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EB8AC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EF138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A97F2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802F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A343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63B3B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F178F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BAC2F8"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and alignment for RLM FDD TC 7.3.5, 7.3.6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68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6EF9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791570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211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31FF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2483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C4A5F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1F2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AA8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and alignment for RLM TDD TC 7.3.7, 7.3.8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994110"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1E83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75488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86C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0642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251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4C8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342C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9DA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FDD Intra-frequency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1AF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A4FB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C92D8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F9F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714E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DD91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216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C8F3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36B59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FDD-FDD Inter-frequency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E1166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246DB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469FF3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787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97B3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CA8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FB837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F03DB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7C2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on the neighbour cell info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E8E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A5183F"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3A104A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53A5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F6DE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D1A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065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59B02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C7934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exceptional message to UE Transmit Timing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6A2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A44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0ADBA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3B88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F550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296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R5-104499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65F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4477C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B48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Maintenance on exceptional messages for annex info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2446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E71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10B88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E01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D0D6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B880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R5-104500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198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FA0EA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101A8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6.1.1 and 6.1.2 of RRC Re-establishment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D6269A"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93A41B"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D713D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82AD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3CEE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94A4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R5-104501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6BD3A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A37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282832" w14:textId="77777777" w:rsidR="00AD1F35" w:rsidRPr="00303311" w:rsidRDefault="00AD1F35" w:rsidP="00A851AF">
            <w:pPr>
              <w:pStyle w:val="TAL"/>
              <w:keepNext w:val="0"/>
              <w:keepLines w:val="0"/>
              <w:rPr>
                <w:sz w:val="16"/>
                <w:szCs w:val="16"/>
                <w:lang w:eastAsia="en-US"/>
              </w:rPr>
            </w:pPr>
            <w:r w:rsidRPr="00303311">
              <w:rPr>
                <w:sz w:val="16"/>
                <w:szCs w:val="16"/>
                <w:lang w:eastAsia="en-US"/>
              </w:rPr>
              <w:t>Maintenance on exceptional messages for Mobility Control Info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9ACDB9"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2F796"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E5D9A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4AF2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3B30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BAB6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R5-104521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FDE2DC"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F4E2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A6B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36521-3 General update of clauses 00 to 07: missing Introduction references formatting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1F295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80F5AC"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3E01B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0B89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B7EB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D048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R5-104563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850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92C8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31AC1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on exclusion of extra delay due to RRC retransmission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A2EEE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B3EEE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756300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80A8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CF2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8F16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R5-104616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63753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9422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FF8E0B" w14:textId="77777777" w:rsidR="00AD1F35" w:rsidRPr="00303311" w:rsidRDefault="00AD1F35" w:rsidP="00A851AF">
            <w:pPr>
              <w:pStyle w:val="TAL"/>
              <w:keepNext w:val="0"/>
              <w:keepLines w:val="0"/>
              <w:rPr>
                <w:sz w:val="16"/>
                <w:szCs w:val="16"/>
                <w:lang w:eastAsia="en-US"/>
              </w:rPr>
            </w:pPr>
            <w:r w:rsidRPr="00303311">
              <w:rPr>
                <w:sz w:val="16"/>
                <w:szCs w:val="16"/>
                <w:lang w:eastAsia="en-US"/>
              </w:rPr>
              <w:t>36.521-3 Correction to test procedure in 8.11.5 and 8.11.6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F8F34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A6009"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FC6AA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124B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DAD1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982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R5-104625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57BA2D"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8E493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9B4FA5"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TDD inter-frequency reselection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4B3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29AC6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B5B18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954E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E129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0CD9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R5-104650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0719D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770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69A549"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Clarifications of test requirements in measurement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F6AA6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F4E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A76DA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D3F6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AA07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E652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R5-104663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ECC19A"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CBFE9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F207C6" w14:textId="77777777" w:rsidR="00AD1F35" w:rsidRPr="00303311" w:rsidRDefault="00AD1F35" w:rsidP="00A851AF">
            <w:pPr>
              <w:pStyle w:val="TAL"/>
              <w:keepNext w:val="0"/>
              <w:keepLines w:val="0"/>
              <w:rPr>
                <w:sz w:val="16"/>
                <w:szCs w:val="16"/>
                <w:lang w:eastAsia="en-US"/>
              </w:rPr>
            </w:pPr>
            <w:r w:rsidRPr="00303311">
              <w:rPr>
                <w:sz w:val="16"/>
                <w:szCs w:val="16"/>
                <w:lang w:eastAsia="en-US"/>
              </w:rPr>
              <w:t>36.521-3: Annex B and Annex C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20F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AA687A"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C292C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AEF35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BA0C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85FC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379389"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23931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CF7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Missing cell Identity change step for test cases with unknown cell 2 timing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08E56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5655DF"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00E7E3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A0A2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7C71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0F7B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F582C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A60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72B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FDD timing characteristics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2230B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B48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AC89A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FEB6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B4D6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8AB6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82615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DD9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184D6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tolerances and system uncertainties for TDD timing characteristics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5F61DE"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3A6F3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0BB59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D134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C4E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BE2D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D8DEDC"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EA75F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BC489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measurement uncertainties and test tolerances for timing characteristics tests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3A9E9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E3658C"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549D9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53C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6426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28F7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A21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BC6B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742AA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FDD Inter-frequency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95CBE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CE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7E178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32D2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C5E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4D4A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3C2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447A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11355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TDD-TDD inter-frequency Handover with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394990"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C80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123CE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DE9B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EF09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43D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3D93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54D3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537939" w14:textId="77777777" w:rsidR="00AD1F35" w:rsidRPr="00303311" w:rsidRDefault="00AD1F35" w:rsidP="00A851AF">
            <w:pPr>
              <w:pStyle w:val="TAL"/>
              <w:keepNext w:val="0"/>
              <w:keepLines w:val="0"/>
              <w:rPr>
                <w:sz w:val="16"/>
                <w:szCs w:val="16"/>
                <w:lang w:eastAsia="en-US"/>
              </w:rPr>
            </w:pPr>
            <w:r w:rsidRPr="00303311">
              <w:rPr>
                <w:sz w:val="16"/>
                <w:szCs w:val="16"/>
                <w:lang w:eastAsia="en-US"/>
              </w:rPr>
              <w:t>36521-3: Editorial update of clauses 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5E7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9A93C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675EE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BE67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860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B022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1A838F"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3605E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8D39A0" w14:textId="77777777" w:rsidR="00AD1F35" w:rsidRPr="00303311" w:rsidRDefault="00AD1F35" w:rsidP="00A851AF">
            <w:pPr>
              <w:pStyle w:val="TAL"/>
              <w:keepNext w:val="0"/>
              <w:keepLines w:val="0"/>
              <w:rPr>
                <w:sz w:val="16"/>
                <w:szCs w:val="16"/>
                <w:lang w:eastAsia="en-US"/>
              </w:rPr>
            </w:pPr>
            <w:r w:rsidRPr="00303311">
              <w:rPr>
                <w:sz w:val="16"/>
                <w:szCs w:val="16"/>
                <w:lang w:eastAsia="en-US"/>
              </w:rPr>
              <w:t>Maintenance on the exceptional messages in Ch8 -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E8664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A85948"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AB5B22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48D2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C1FD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2723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9C90D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6DE34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B4B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Test Tolerances and Test Requirements for UE Transmit Timing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520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CFF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4EFBB8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807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BAA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192F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3D34DF"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224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C188AD" w14:textId="77777777" w:rsidR="00AD1F35" w:rsidRPr="00303311" w:rsidRDefault="00AD1F35" w:rsidP="00A851AF">
            <w:pPr>
              <w:pStyle w:val="TAL"/>
              <w:keepNext w:val="0"/>
              <w:keepLines w:val="0"/>
              <w:rPr>
                <w:sz w:val="16"/>
                <w:szCs w:val="16"/>
                <w:lang w:eastAsia="en-US"/>
              </w:rPr>
            </w:pPr>
            <w:r w:rsidRPr="00303311">
              <w:rPr>
                <w:sz w:val="16"/>
                <w:szCs w:val="16"/>
                <w:lang w:eastAsia="en-US"/>
              </w:rPr>
              <w:t>GSM carrier RSSI measurement accuracy in E-UTRAN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A532F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0C03D"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79EDD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EE8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C830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F65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F260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62D27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30CB96"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E-UTRAN_to_UTRAN_FDD_reselection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FF27B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A3527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246A6B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ADA5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B12E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4E08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A50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550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296A85" w14:textId="77777777" w:rsidR="00AD1F35" w:rsidRPr="00303311" w:rsidRDefault="00AD1F35" w:rsidP="00A851AF">
            <w:pPr>
              <w:pStyle w:val="TAL"/>
              <w:keepNext w:val="0"/>
              <w:keepLines w:val="0"/>
              <w:rPr>
                <w:sz w:val="16"/>
                <w:szCs w:val="16"/>
                <w:lang w:eastAsia="en-US"/>
              </w:rPr>
            </w:pPr>
            <w:r w:rsidRPr="00303311">
              <w:rPr>
                <w:sz w:val="16"/>
                <w:szCs w:val="16"/>
                <w:lang w:eastAsia="en-US"/>
              </w:rPr>
              <w:t>Applicability of RRM inter-frequency test cases to (narrow) frequency bands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E834CD" w14:textId="77777777" w:rsidR="00AD1F35" w:rsidRPr="00303311" w:rsidRDefault="00AD1F35" w:rsidP="00A851AF">
            <w:pPr>
              <w:pStyle w:val="TAL"/>
              <w:keepNext w:val="0"/>
              <w:keepLines w:val="0"/>
              <w:rPr>
                <w:sz w:val="16"/>
                <w:szCs w:val="16"/>
                <w:lang w:eastAsia="en-US"/>
              </w:rPr>
            </w:pPr>
            <w:r w:rsidRPr="00303311">
              <w:rPr>
                <w:sz w:val="16"/>
                <w:szCs w:val="16"/>
                <w:lang w:eastAsia="en-US"/>
              </w:rPr>
              <w:t>9.</w:t>
            </w:r>
            <w:r w:rsidRPr="00303311">
              <w:rPr>
                <w:sz w:val="16"/>
                <w:szCs w:val="16"/>
                <w:lang w:eastAsia="en-US"/>
              </w:rPr>
              <w:lastRenderedPageBreak/>
              <w:t>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3E771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31141B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A8A4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BF2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357F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70D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6D179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2F5332" w14:textId="77777777" w:rsidR="00AD1F35" w:rsidRPr="00303311" w:rsidRDefault="00AD1F35" w:rsidP="00A851AF">
            <w:pPr>
              <w:pStyle w:val="TAL"/>
              <w:keepNext w:val="0"/>
              <w:keepLines w:val="0"/>
              <w:rPr>
                <w:sz w:val="16"/>
                <w:szCs w:val="16"/>
                <w:lang w:eastAsia="en-US"/>
              </w:rPr>
            </w:pPr>
            <w:r w:rsidRPr="00303311">
              <w:rPr>
                <w:sz w:val="16"/>
                <w:szCs w:val="16"/>
                <w:lang w:eastAsia="en-US"/>
              </w:rPr>
              <w:t>Maintenance on the exceptional messages in Ch5 - Ch6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97A6B7"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E39691"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8E493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72F3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0697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E6A0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B613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247C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D549F9" w14:textId="77777777" w:rsidR="00AD1F35" w:rsidRPr="00303311" w:rsidRDefault="00AD1F35" w:rsidP="00A851AF">
            <w:pPr>
              <w:pStyle w:val="TAL"/>
              <w:keepNext w:val="0"/>
              <w:keepLines w:val="0"/>
              <w:rPr>
                <w:sz w:val="16"/>
                <w:szCs w:val="16"/>
                <w:lang w:eastAsia="en-US"/>
              </w:rPr>
            </w:pPr>
            <w:r w:rsidRPr="00303311">
              <w:rPr>
                <w:sz w:val="16"/>
                <w:szCs w:val="16"/>
                <w:lang w:eastAsia="en-US"/>
              </w:rPr>
              <w:t>36.521-3: Annex E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83A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7B8D3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AD73B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0320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FE07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7B1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8460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825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6606E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to UTRAN Cell Re-Selection test case</w:t>
            </w:r>
          </w:p>
          <w:p w14:paraId="2523B2B9" w14:textId="77777777" w:rsidR="00AD1F35" w:rsidRPr="00303311" w:rsidRDefault="00AD1F35" w:rsidP="00A851AF">
            <w:pPr>
              <w:pStyle w:val="TAL"/>
              <w:keepNext w:val="0"/>
              <w:keepLines w:val="0"/>
              <w:rPr>
                <w:sz w:val="16"/>
                <w:szCs w:val="16"/>
                <w:lang w:eastAsia="en-US"/>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C1EC6"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857B4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C6BDF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113A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0E18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CBB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9B80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8AFE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50A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Redundant information in RRM Random Access Test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7C938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35222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05A7AA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7586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BD68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7030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EE9A2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9B943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92E776"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TDD to UTRAN FDD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C68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CFB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1E8D15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755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6C3C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4F47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75D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77995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426C61"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ID change time and iteration procedure for RRM test cases 4.2.1, 4.2.2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4B3E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B6B00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832E6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7059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1AB4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8E23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06E6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CA09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CBEBC8"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ID change time for RRM test cases 4.2.3, 4.2.6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214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B38CF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50F850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CA1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6012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A650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792CB0"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B446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F568A5" w14:textId="77777777" w:rsidR="00AD1F35" w:rsidRPr="00303311" w:rsidRDefault="00AD1F35" w:rsidP="00A851AF">
            <w:pPr>
              <w:pStyle w:val="TAL"/>
              <w:keepNext w:val="0"/>
              <w:keepLines w:val="0"/>
              <w:rPr>
                <w:sz w:val="16"/>
                <w:szCs w:val="16"/>
                <w:lang w:eastAsia="en-US"/>
              </w:rPr>
            </w:pPr>
            <w:r w:rsidRPr="00303311">
              <w:rPr>
                <w:sz w:val="16"/>
                <w:szCs w:val="16"/>
                <w:lang w:eastAsia="en-US"/>
              </w:rPr>
              <w:t>Scrambling code change time for RRM test cases 4.3.1.1, 4.3.4.1, 8.5.2, 8.7.3, 8.11.4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BC472C"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35CE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C50F8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6FFE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87C4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863E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08EBAC"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45ED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C60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Iteration procedure for handover and re-establishment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675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4612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499035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67A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6D43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C9C5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R5-104890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B8D22F"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6404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02226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cell re-selection inter frequency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EE75ED"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2EDAE4"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648C07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6E71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FA2B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5D7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R5-105057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067C5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DC253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8C7723"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Radio link monitoring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35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F36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4219CB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15F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672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RAN#49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AFE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RP-100941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428A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C8F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77F36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status for RRM test cases and missing information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C26043" w14:textId="77777777" w:rsidR="00AD1F35" w:rsidRPr="00303311" w:rsidRDefault="00AD1F35" w:rsidP="00A851AF">
            <w:pPr>
              <w:pStyle w:val="TAL"/>
              <w:keepNext w:val="0"/>
              <w:keepLines w:val="0"/>
              <w:rPr>
                <w:sz w:val="16"/>
                <w:szCs w:val="16"/>
                <w:lang w:eastAsia="en-US"/>
              </w:rPr>
            </w:pPr>
            <w:r w:rsidRPr="00303311">
              <w:rPr>
                <w:sz w:val="16"/>
                <w:szCs w:val="16"/>
                <w:lang w:eastAsia="en-US"/>
              </w:rPr>
              <w:t>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F39EA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r>
      <w:tr w:rsidR="00AD1F35" w:rsidRPr="00303311" w14:paraId="55BDFB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944F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C50AE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407E7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404B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96ED3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185C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Re-insertion of the ambiguous step 11 of cl. 5.2.2.4.2 according to R5-104825 after email discussion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B1140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98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r>
      <w:tr w:rsidR="00AD1F35" w:rsidRPr="00303311" w14:paraId="3C5DA5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7100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3F17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7D97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R5-106079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27298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712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E61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HARQ delay exclusion for HO test: Clarification for UE-DTX-case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20D3D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A702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156CFC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9273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538B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2794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R5-106080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7099AD"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C43D9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7AC2F9" w14:textId="77777777" w:rsidR="00AD1F35" w:rsidRPr="00303311" w:rsidRDefault="00AD1F35" w:rsidP="00A851AF">
            <w:pPr>
              <w:pStyle w:val="TAL"/>
              <w:keepNext w:val="0"/>
              <w:keepLines w:val="0"/>
              <w:rPr>
                <w:sz w:val="16"/>
                <w:szCs w:val="16"/>
                <w:lang w:eastAsia="en-US"/>
              </w:rPr>
            </w:pPr>
            <w:r w:rsidRPr="00303311">
              <w:rPr>
                <w:sz w:val="16"/>
                <w:szCs w:val="16"/>
                <w:lang w:eastAsia="en-US"/>
              </w:rPr>
              <w:t>Iteration procedure for inter RAT handover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6BD2D"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E41E58"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535DEB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15D4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825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C0A4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R5-106082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6C06F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535E1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4E3D1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event triggered measurement tests using DRX (Clause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8ADB9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18400D"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6A5DE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29BA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E98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F2C1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R5-106083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FA04A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90DD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867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Missing titles in the RRM specification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B5C8E7"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E8FFB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1BDA8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55ACF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DA53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C638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R5-106085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64F7A6" w14:textId="77777777" w:rsidR="00AD1F35" w:rsidRPr="00303311" w:rsidRDefault="00AD1F35" w:rsidP="00A851AF">
            <w:pPr>
              <w:pStyle w:val="TAL"/>
              <w:keepNext w:val="0"/>
              <w:keepLines w:val="0"/>
              <w:rPr>
                <w:sz w:val="16"/>
                <w:szCs w:val="16"/>
                <w:lang w:eastAsia="en-US"/>
              </w:rPr>
            </w:pPr>
            <w:r w:rsidRPr="00303311">
              <w:rPr>
                <w:sz w:val="16"/>
                <w:szCs w:val="16"/>
                <w:lang w:eastAsia="en-US"/>
              </w:rPr>
              <w:t>0259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7D8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A78B3B" w14:textId="77777777" w:rsidR="00AD1F35" w:rsidRPr="00303311" w:rsidRDefault="00AD1F35" w:rsidP="00A851AF">
            <w:pPr>
              <w:pStyle w:val="TAL"/>
              <w:keepNext w:val="0"/>
              <w:keepLines w:val="0"/>
              <w:rPr>
                <w:sz w:val="16"/>
                <w:szCs w:val="16"/>
                <w:lang w:eastAsia="en-US"/>
              </w:rPr>
            </w:pPr>
            <w:r w:rsidRPr="00303311">
              <w:rPr>
                <w:sz w:val="16"/>
                <w:szCs w:val="16"/>
                <w:lang w:eastAsia="en-US"/>
              </w:rPr>
              <w:t>Scheduling of System information for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953BF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2A2AEC"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2960AB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067C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DFD3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B0DD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R5-106086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2EB61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0D7A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1AF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PDCCH aggregation level for channel BW 1,4 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472B04"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4A3F06"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C4A21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A839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B238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1FAA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R5-106119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D4DF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8D47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036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LTE RRM test requirements for EUTRA TDD LTE band 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674A6A"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9EA5C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FA870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E888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D9DF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5CAD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R5-106313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87E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AE96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D17D9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Connected State Mobility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CC5E8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524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7555E3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E40E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014F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488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R5-106314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DDA799"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73664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27BFD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w:t>
            </w:r>
            <w:r w:rsidRPr="00303311">
              <w:rPr>
                <w:sz w:val="16"/>
                <w:szCs w:val="16"/>
                <w:lang w:eastAsia="en-US"/>
              </w:rPr>
              <w:lastRenderedPageBreak/>
              <w:t>t Uncertainties and Test Tolerances for Connected State Mobility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F81D6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8C16DD"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59A61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F5DC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0B5B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CC76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R5-106318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F64EF8"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4058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87BA5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Connected State Mobility test setup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048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1FD0CF"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1609C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A2FB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907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1F7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R5-106320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831C0D"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D7FD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30B4E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Connected State Mobility test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99FA48"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23903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2ECB6D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4F3A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9068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07B0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R5-106321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F8EF56"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0274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30F76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Connected State Mobility for Alignment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904F08"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34E8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900B9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378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E5F0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5532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R5-106322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882CD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2D061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4EFC2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Connected State Mobility test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CBB5C"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1CA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AF87B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DA24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C53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8213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R5-106448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2C78D9"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24F5E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FB377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SIB7 exceptional messages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B1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654AEF"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082B31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A9C4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F431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191C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R5-106451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648F2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D4102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7B7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UE transmit timing 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2B0B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9181BE"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074DAC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08E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A352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A226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R5-106455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AC5A3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0DB5A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FF11C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exceptional messages in RSRQ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58C83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6D608"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22C7A7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EA06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134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471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R5-106456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792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4E61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F5C71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Min Test time for RRM fading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E48EE9"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4B3F4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073FE6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77F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5526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AFAE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R5-106483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D8EAC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B326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D0AA7E"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E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297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4C3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1EDE98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7C2D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D91B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F908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R5-106493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CFAFF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9F6B8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EC289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to G.2.6 Test Conditions for Delay Tests and UE Measurement Performance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DE75A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53B1F3"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90A11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9CF0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B4A8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A016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83589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E984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7BA43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5.1.2 - Update of E-UTRAN TDD-TDD Handover intra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5896D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A0B345"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E1B9F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5B5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7E99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D66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FEE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A352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99A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5.1.4 - Update of E-UTRAN TDD-TDD Handover inter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EC368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F3A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7D6D32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C0D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4042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4EEC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D91E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6D52A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09D91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UE Measurements Procedures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944AD"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CA97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0A9B9E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49CC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3F0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604E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B38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DD473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015C9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UE Measurements Procedures under fading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B2B96"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D3DB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1ECB76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1E3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FDF3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80E4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B81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52C1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E78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8.2.1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3FB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611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479D8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95984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FFC1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A285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EF561A" w14:textId="77777777" w:rsidR="00AD1F35" w:rsidRPr="00303311" w:rsidRDefault="00AD1F35" w:rsidP="00A851AF">
            <w:pPr>
              <w:pStyle w:val="TAL"/>
              <w:keepNext w:val="0"/>
              <w:keepLines w:val="0"/>
              <w:rPr>
                <w:sz w:val="16"/>
                <w:szCs w:val="16"/>
                <w:lang w:eastAsia="en-US"/>
              </w:rPr>
            </w:pPr>
            <w:r w:rsidRPr="00303311">
              <w:rPr>
                <w:sz w:val="16"/>
                <w:szCs w:val="16"/>
                <w:lang w:eastAsia="en-US"/>
              </w:rPr>
              <w:t>0279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C700E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79A4F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8.2.2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B2AF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B3FC3"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E844E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6099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DE1B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DCE7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B1BDA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C4B02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A6291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OCNG patterns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828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D39EE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1772E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BF8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3B95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F101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C5DBC1"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8C69D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C5E261" w14:textId="77777777" w:rsidR="00AD1F35" w:rsidRPr="00303311" w:rsidRDefault="00AD1F35" w:rsidP="00A851AF">
            <w:pPr>
              <w:pStyle w:val="TAL"/>
              <w:keepNext w:val="0"/>
              <w:keepLines w:val="0"/>
              <w:rPr>
                <w:sz w:val="16"/>
                <w:szCs w:val="16"/>
                <w:lang w:eastAsia="en-US"/>
              </w:rPr>
            </w:pPr>
            <w:r w:rsidRPr="00303311">
              <w:rPr>
                <w:sz w:val="16"/>
                <w:szCs w:val="16"/>
                <w:lang w:eastAsia="en-US"/>
              </w:rPr>
              <w:t>General Corrections to RRC_IDLE State Mobility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8A8BB0"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1DC0B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5EA3D41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36648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BB84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E96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2BDD5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D654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63589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6.2.3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4A0826"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7603E"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18FAA5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0D08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154C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2F0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94C94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F9EA6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A15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6.2.4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EC3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9BCBE"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5163B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9EC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E23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604E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C19720"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CF53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B950D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MeasConfig-DEFAULT in RRM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ED704"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6B93E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C08A3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EAA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9E1A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62B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5D5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FC293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C687A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support of inter-band test configuration for RRM inter-frequency/inter-RAT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4F465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498F3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57E593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6D84C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8BD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810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0FA60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w:t>
            </w:r>
            <w:r w:rsidRPr="00303311">
              <w:rPr>
                <w:sz w:val="16"/>
                <w:szCs w:val="16"/>
                <w:lang w:eastAsia="en-US"/>
              </w:rPr>
              <w:lastRenderedPageBreak/>
              <w:t>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620C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743113"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on UEs RRM Band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8B9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59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37BE5F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6188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C39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F4E2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97AFB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3C3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179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F1995A"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94D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076A3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588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95E0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D05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7A36E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992A4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F821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10.1.2.1, 9.1.2.2 and 9.2.2.1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32323C"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BE0FF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53717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5F2D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7372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FCE9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8D18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DFFE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39A11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Radio Link Monitoring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E5C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1C781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68799C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9B6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6BA6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D767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AF8A4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583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A00C0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DL configuration on Non-Contention Based Random Access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F92A1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CFFF16"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2039A5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85F0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7519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53F8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81F95D"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482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10BA6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UE transmit timing tests (Subclause 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CBF6D5"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91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0A558B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8D5E8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6F75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F696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FF4A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E0DB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4B623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DL configuration on Contention Based Random Access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028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EDD01C"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2E79C3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E20C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0DE9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D0F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282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F123F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FE932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G for RLM test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60FF43"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2D85F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15BAD6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4C07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D1CC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95B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A7B417" w14:textId="77777777" w:rsidR="00AD1F35" w:rsidRPr="00303311" w:rsidRDefault="00AD1F35" w:rsidP="00A851AF">
            <w:pPr>
              <w:pStyle w:val="TAL"/>
              <w:keepNext w:val="0"/>
              <w:keepLines w:val="0"/>
              <w:rPr>
                <w:sz w:val="16"/>
                <w:szCs w:val="16"/>
                <w:lang w:eastAsia="en-US"/>
              </w:rPr>
            </w:pPr>
            <w:r w:rsidRPr="00303311">
              <w:rPr>
                <w:sz w:val="16"/>
                <w:szCs w:val="16"/>
                <w:lang w:eastAsia="en-US"/>
              </w:rPr>
              <w:t>0289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B49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68A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UE measurements procedures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EB3B96"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59D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10F1D2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C7D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CD2D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655D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R5-106871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AF15E3"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E7635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DB753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UE Measurement Procedures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2DCDE6" w14:textId="77777777" w:rsidR="00AD1F35" w:rsidRPr="00303311" w:rsidRDefault="00AD1F35" w:rsidP="00A851AF">
            <w:pPr>
              <w:pStyle w:val="TAL"/>
              <w:keepNext w:val="0"/>
              <w:keepLines w:val="0"/>
              <w:rPr>
                <w:sz w:val="16"/>
                <w:szCs w:val="16"/>
                <w:lang w:eastAsia="en-US"/>
              </w:rPr>
            </w:pPr>
            <w:r w:rsidRPr="00303311">
              <w:rPr>
                <w:sz w:val="16"/>
                <w:szCs w:val="16"/>
                <w:lang w:eastAsia="en-US"/>
              </w:rPr>
              <w:t>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0C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r>
      <w:tr w:rsidR="00AD1F35" w:rsidRPr="00303311" w14:paraId="5FE9E9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2E9C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27DD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5FBC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R5-110150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CED1E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56E0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ECDC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RRC Re-establishment tests: Corrections to Message contents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D56848"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0E7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82AD9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AD27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E0CE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56D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R5-110151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E9E3AB"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CFFF3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7E06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Radio link monitoring tests: Corrections to Message contents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CAF34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E2A6E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5A1802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EC58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1E0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FD32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R5-110155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996C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ECCF1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D2B0E7" w14:textId="77777777" w:rsidR="00AD1F35" w:rsidRPr="00303311" w:rsidRDefault="00AD1F35" w:rsidP="00A851AF">
            <w:pPr>
              <w:pStyle w:val="TAL"/>
              <w:keepNext w:val="0"/>
              <w:keepLines w:val="0"/>
              <w:rPr>
                <w:sz w:val="16"/>
                <w:szCs w:val="16"/>
                <w:lang w:eastAsia="en-US"/>
              </w:rPr>
            </w:pPr>
            <w:r w:rsidRPr="00303311">
              <w:rPr>
                <w:sz w:val="16"/>
                <w:szCs w:val="16"/>
                <w:lang w:eastAsia="en-US"/>
              </w:rPr>
              <w:t>UE Measurements Procedures tests: Test loop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D96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EF70A"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3D82C8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32B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7DC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518A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R5-110167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3400C4" w14:textId="77777777" w:rsidR="00AD1F35" w:rsidRPr="00303311" w:rsidRDefault="00AD1F35" w:rsidP="00A851AF">
            <w:pPr>
              <w:pStyle w:val="TAL"/>
              <w:keepNext w:val="0"/>
              <w:keepLines w:val="0"/>
              <w:rPr>
                <w:sz w:val="16"/>
                <w:szCs w:val="16"/>
                <w:lang w:eastAsia="en-US"/>
              </w:rPr>
            </w:pPr>
            <w:r w:rsidRPr="00303311">
              <w:rPr>
                <w:sz w:val="16"/>
                <w:szCs w:val="16"/>
                <w:lang w:eastAsia="en-US"/>
              </w:rPr>
              <w:t>0299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0E5A0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9FF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Removal of [ ] from PDSCH and PCFICH/PDCCH/PHICH Measurement Channel references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5A5545"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8633E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36FB3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48AE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571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3B36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R5-110348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AB9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CC0E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42E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Revision of 36.521-3 Annex G - Statistical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F4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FB72CB"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65EEDB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50D7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785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DC64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171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064D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DD1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6B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E7067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E0F67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6929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71BF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D7D4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EE8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1091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A62BE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exception messages in 4.5.1 HRPD Re selection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EE10F5"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0D66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1BCA9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F798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B27D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915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3D45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A0C8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2562F9" w14:textId="77777777" w:rsidR="00AD1F35" w:rsidRPr="00303311" w:rsidRDefault="00AD1F35" w:rsidP="00A851AF">
            <w:pPr>
              <w:pStyle w:val="TAL"/>
              <w:keepNext w:val="0"/>
              <w:keepLines w:val="0"/>
              <w:rPr>
                <w:sz w:val="16"/>
                <w:szCs w:val="16"/>
                <w:lang w:eastAsia="en-US"/>
              </w:rPr>
            </w:pPr>
            <w:r w:rsidRPr="00303311">
              <w:rPr>
                <w:sz w:val="16"/>
                <w:szCs w:val="16"/>
                <w:lang w:eastAsia="en-US"/>
              </w:rPr>
              <w:t>Alignment of exception messages for TDD event triggered measurement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529C1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9CEBA"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2B2B2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B634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FD5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493D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CD59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DCFC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CA7D0A"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message content definition for TC 8.4.1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2BA8C5"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F679F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F3C15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721A6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6C32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EA4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9D5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7AC42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C3741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TC 8.6.1: E-UTRAN TDD - UTRAN FDD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A70F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CE4A3"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5F3CF2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0F23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D01B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AB33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E9EE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6DA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DEC10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8.7.1: E-UTRA TDD to UTRA(1.28 Mcps TDD OPTION) cell search in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00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52456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90561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3D9A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4E53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E937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F29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0C51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94A3B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TC 8.8.1: E-UTRAN</w:t>
            </w:r>
            <w:r w:rsidRPr="00303311">
              <w:rPr>
                <w:sz w:val="16"/>
                <w:szCs w:val="16"/>
                <w:lang w:eastAsia="en-US"/>
              </w:rPr>
              <w:lastRenderedPageBreak/>
              <w:t xml:space="preserve"> FDD - GSM event triggered reporting in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888C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832A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E4600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6C28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588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6A8D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R5-110445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B73D4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B7D5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861BC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8.9.1: E-UTRAN FDD - UTRAN TDD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E4E62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5D6059"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2CB08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8B94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D8DE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D821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R5-110520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988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0309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1E5B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A4BC1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Connected State Mobility for Alignment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D13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DA6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33F5C4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06F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435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725E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A84D8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B2EC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2C224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Connected State Mobility Inter-RAT to UTRAN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2B85D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940B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AEFA8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7EE45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0AD9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342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R5-110549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F7EE57"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7F856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2E905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Connected State Mobility Inter-RAT to GSM unknown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637EF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09C5A2"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7BD823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2A945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8A84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17B3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R5-110584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5E7A4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86580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EAE02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gap pattern ID in test case 5.1.4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A5FE1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110AC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544EC7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D7CF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4AE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B7DD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R5-110586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B97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C1BF9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E01BBB"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to 1.4 MHz testing and applicability in test case 7.1.1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4DC4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D2854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472A9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505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BFF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A97D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R5-110588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371D27"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66224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3DF81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time limit correction for DRX=40ms in test case 8.1.3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62D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8C8FBA"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553071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DFC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0AB8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53B9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R5-110863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11578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587F8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207C69" w14:textId="77777777" w:rsidR="00AD1F35" w:rsidRPr="00303311" w:rsidRDefault="00AD1F35" w:rsidP="00A851AF">
            <w:pPr>
              <w:pStyle w:val="TAL"/>
              <w:keepNext w:val="0"/>
              <w:keepLines w:val="0"/>
              <w:rPr>
                <w:sz w:val="16"/>
                <w:szCs w:val="16"/>
                <w:lang w:eastAsia="en-US"/>
              </w:rPr>
            </w:pPr>
            <w:r w:rsidRPr="00303311">
              <w:rPr>
                <w:sz w:val="16"/>
                <w:szCs w:val="16"/>
                <w:lang w:eastAsia="en-US"/>
              </w:rPr>
              <w:t>Higher SNR on event triggered measurement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51A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9D3CC0"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B116B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8247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F198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7B5D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C9337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C95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E7465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Connected State Mobility Inter-RAT to UTRAN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82A3A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CCA638"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E1B860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539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F88E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81C7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R5-110868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DF05D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EF0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6EF0D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Connected State Mobility Inter-RAT to GSM unknown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1A3AF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55E9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B73ED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F272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1E45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6E6B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284A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BF8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BCD998"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Update LTE RRM test requirements for EUTRA TDD LTE band 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F45AA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45DE7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3B3734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7197C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D7B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A507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0B5763"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241B2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3264C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exception messages in 5.3.1 HRPD HHO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504C28"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866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2D3E9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DA45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9E54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0E47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CEB88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8B2CF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494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MIMO Correlation scenario for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AA511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F63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5E51B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BB9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D9A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04D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F6541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054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7D3E7F" w14:textId="77777777" w:rsidR="00AD1F35" w:rsidRPr="00303311" w:rsidRDefault="00AD1F35" w:rsidP="00A851AF">
            <w:pPr>
              <w:pStyle w:val="TAL"/>
              <w:keepNext w:val="0"/>
              <w:keepLines w:val="0"/>
              <w:rPr>
                <w:sz w:val="16"/>
                <w:szCs w:val="16"/>
                <w:lang w:eastAsia="en-US"/>
              </w:rPr>
            </w:pPr>
            <w:r w:rsidRPr="00303311">
              <w:rPr>
                <w:sz w:val="16"/>
                <w:szCs w:val="16"/>
                <w:lang w:eastAsia="en-US"/>
              </w:rPr>
              <w:t>Enabling HARQ for clause 8 and 9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D35C2C"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83C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07D30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657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AB12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FC84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7FCBBC"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B7B4E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A2DD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Re-ordering of Time periods, definition of uncertainties, and addition of Test Tolerances for RRM test case 4.3.1.1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166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F35127"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C58D56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AAC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2AAE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75D4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771D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AD22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0E2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Test Tolerances for RRM Test cases 7.1.1 + 7.1.2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5F1047"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04B62"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29F7A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FFB2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69E9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36A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C6F4C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A9B8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15460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Connected State Mobility Inter-RAT to GSM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2B596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107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77AFE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1BEA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F652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CA9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88D8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ED77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0D959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Connected State Mobili</w:t>
            </w:r>
            <w:r w:rsidRPr="00303311">
              <w:rPr>
                <w:sz w:val="16"/>
                <w:szCs w:val="16"/>
                <w:lang w:eastAsia="en-US"/>
              </w:rPr>
              <w:lastRenderedPageBreak/>
              <w:t>ty Inter-RAT to GSM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303E2F"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CE6EB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6094D5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7259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CE1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28A5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641BD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8DE1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FF7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TC 8.1.1, 8.1.2 and 8.1.3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33A32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07856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530C4D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CF3B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212F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341A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E6959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05EB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33A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test cases about E-UTRAN FDD-FDD Inter-frequency measurement 8.3.1, 8.3.2 and 8.3.3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BC2EF7"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62881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618A5B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05E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1E3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4DC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1BCEA1"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D2F9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BED11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TCs related to E-UTRAN FDD - UTRAN measurements: 8.5.1, 8.5.2 and 8.5.3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67CC53"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1660B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D6BC3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F832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C7BB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6BE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AC9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2AD3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F6A49F" w14:textId="77777777" w:rsidR="00AD1F35" w:rsidRPr="00303311" w:rsidRDefault="00AD1F35" w:rsidP="00A851AF">
            <w:pPr>
              <w:pStyle w:val="TAL"/>
              <w:keepNext w:val="0"/>
              <w:keepLines w:val="0"/>
              <w:rPr>
                <w:sz w:val="16"/>
                <w:szCs w:val="16"/>
                <w:lang w:eastAsia="en-US"/>
              </w:rPr>
            </w:pPr>
            <w:r w:rsidRPr="00303311">
              <w:rPr>
                <w:sz w:val="16"/>
                <w:szCs w:val="16"/>
                <w:lang w:eastAsia="en-US"/>
              </w:rPr>
              <w:t>UE Measurement procedures tests: Corrections to Message contents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16635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D0880"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1F37E6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3638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2BB7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323B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2E98B3" w14:textId="77777777" w:rsidR="00AD1F35" w:rsidRPr="00303311" w:rsidRDefault="00AD1F35" w:rsidP="00A851AF">
            <w:pPr>
              <w:pStyle w:val="TAL"/>
              <w:keepNext w:val="0"/>
              <w:keepLines w:val="0"/>
              <w:rPr>
                <w:sz w:val="16"/>
                <w:szCs w:val="16"/>
                <w:lang w:eastAsia="en-US"/>
              </w:rPr>
            </w:pPr>
            <w:r w:rsidRPr="00303311">
              <w:rPr>
                <w:sz w:val="16"/>
                <w:szCs w:val="16"/>
                <w:lang w:eastAsia="en-US"/>
              </w:rPr>
              <w:t>0329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A4C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499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DL-RMC-s and OCNG for RRM tests: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8209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97A23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17C28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8E30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F48F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409A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752D8C"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611B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573DE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4.3.1.2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EE96A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5F59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5BC280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1883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8872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9048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37D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414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4B1FE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4.4.1 and 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12DC26"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945660"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784FED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B6A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305F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D7D7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75D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4482C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59FF28"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test case 5.1.6 - E-UTRAN TDD-TDD inter frequency handover: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9E8CD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8D7F0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49BCB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69DB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1E45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55B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0E9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135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038170"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 RRM: reference to state 3A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895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F7D46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DB8A1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EB4D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1700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778F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D8E0B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30DA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3EA91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testes for Alignment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EA008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23B3E2"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73F578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128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0402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D87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6ED9B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A27A1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3200D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E-UTRAN FDD - UTRA FDD CPICH RSCP absolute accuracy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57456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0F09B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6A32E7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26E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8449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11B6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987CE1"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FBB2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00C41A"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Addition of Multiple E-UTRAN FDD-FDD Inter-frequency event triggered reporting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6FC55B"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F2F878"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270430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DCF7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1897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6995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A9FBB0"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29978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A71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to 36.521-3: E-UTRAN FDD-FDD Inter-frequency and UTRAN FDD event triggered reporting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D0B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26A7E8"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9625D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CCE61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A400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C1BF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CD37B6" w14:textId="77777777" w:rsidR="00AD1F35" w:rsidRPr="00303311" w:rsidRDefault="00AD1F35" w:rsidP="00A851AF">
            <w:pPr>
              <w:pStyle w:val="TAL"/>
              <w:keepNext w:val="0"/>
              <w:keepLines w:val="0"/>
              <w:rPr>
                <w:sz w:val="16"/>
                <w:szCs w:val="16"/>
                <w:lang w:eastAsia="en-US"/>
              </w:rPr>
            </w:pPr>
            <w:r w:rsidRPr="00303311">
              <w:rPr>
                <w:sz w:val="16"/>
                <w:szCs w:val="16"/>
                <w:lang w:eastAsia="en-US"/>
              </w:rPr>
              <w:t>0339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DF37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5889C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exception messages in Radio Link Monitoring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AF2E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5AE09"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10B659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A99C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F4A2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1699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13FC5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C55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D1B40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8.4.2: E-UTRAN TDD-TDD Inter-frequency event triggered reporting when DRX is used under fading propagation conditions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4BDA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B5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3A231C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958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8CAC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BF97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189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3029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AE7E0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8.7.3: E-UTRAN TDD - UTRAN TDD SON ANR cell search reporting under AWGN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262F8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F95AF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3A56D8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086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31B8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7DE2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56E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A81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98107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 the message definitions related to the RSRP and RSRQ performance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BC50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56786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5E984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C8C7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94CA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274F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2E5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F579F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55A60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test 8.5.2 FDD SON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CECFC2"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04F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CD132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9311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07A8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CA6C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ACB66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DD8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45D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PUSCH scheduling: Correction for considering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05660E"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28DDC9"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9FB93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884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3B7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A2D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BD49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B1A6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5E96E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8.8.2: E-UTRAN FDD - GSM Event triggered reporting when DRX is used in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D0524A"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F1E56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701435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4C62A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726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DA07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557E50"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DBAF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DF5BE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TC 8.10.1: E-UTRAN TDD - GSM event triggered reporting in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D5A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7985F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6EAFF6E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5596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7EF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7392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BC7722"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332D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6AC1B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8.10.2: E-UTRAN TDD-GSM event triggered reporting when DRX is used in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95B0B1"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A846C6"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0286E2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A058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7BC2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F30F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94CAF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3B92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652711"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to TC 8.7.2: E-UTRAN TDD to UTRAN 1.28Mcps TDD cell search when DRX is used in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987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23191A"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1BB87F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BB4C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84C7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F49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672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3F9A8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17E2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Radio link monitoring test 7.3.4: Minor correction to the test requirement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6A8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8007D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8E77A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0D4DA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698E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9C48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R5-110996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A1B73E"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FF86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C5F0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Radio link monitoring tests: Corrections to the test 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9B86D9" w14:textId="77777777" w:rsidR="00AD1F35" w:rsidRPr="00303311" w:rsidRDefault="00AD1F35" w:rsidP="00A851AF">
            <w:pPr>
              <w:pStyle w:val="TAL"/>
              <w:keepNext w:val="0"/>
              <w:keepLines w:val="0"/>
              <w:rPr>
                <w:sz w:val="16"/>
                <w:szCs w:val="16"/>
                <w:lang w:eastAsia="en-US"/>
              </w:rPr>
            </w:pPr>
            <w:r w:rsidRPr="00303311">
              <w:rPr>
                <w:sz w:val="16"/>
                <w:szCs w:val="16"/>
                <w:lang w:eastAsia="en-US"/>
              </w:rPr>
              <w:t>9.3.0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911BE2"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r>
      <w:tr w:rsidR="00AD1F35" w:rsidRPr="00303311" w14:paraId="4CCCAE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4233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BD47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7C4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369CD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2C541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A33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8.7.1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2B46C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46D7AC"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3AE1E4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5846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976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DA1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2A4C78"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C46C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85A96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8.7.2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C0AD23"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BECD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404745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017F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9282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93D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4C6A60"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99B4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C094F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8.8.1+8.10.1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1F9FC6"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132D0"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79B603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33EE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54C4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F17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186B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EC463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4F06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4.2: Transition between time intervals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A9B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9CDB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4718D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B428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8DE0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E924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2CF218"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5062A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E481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4.2.6: Introduction of time duration 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3B4D4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122D2"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D1CB1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47D4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BC0E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8D9C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C957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0359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412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9C27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clause 8: Reference to the state 3A / 3A-RF in the test loop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B6D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17EE45"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FD5D4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CE5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29A9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5EE4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R5-112185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6877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B7A66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784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4.3.4.3: EUTRA TDD-UTRA TDD cell reselection in fading propagation conditions: UTRA TDD is of lower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CB7B6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B0A45"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31533B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4DDC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1E5A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7F1E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R5-112314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D506F6"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78DB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8B2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FDD - UTRAN FDD cell re-selection when UTRA FDD is under lower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0848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D5B37A"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7252BD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195C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F0A6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3032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R5-112315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14D6D6"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82AE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62C2C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 FDD-high UTRA FDD inter RAT cell re-selection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D7591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81602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A457E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2FDD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60EB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3BDA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R5-112316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3098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582D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D30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TDD-UTRAN TDD cell search reporting for SON ANR in AWGN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040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0F769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7DFEEF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FFF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8A98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FD0C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R5-112317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C44BC7"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9BF1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83FE6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on test cases of E-UTRA to UTRA cell reselection in idle state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C42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313E5"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37B10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3F0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682B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4F58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R5-112318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11F03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39D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6A844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TDD - UTRAN TDD test case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61C147"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40B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AB90E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420B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B88B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C0F1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0464F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A35A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DCBEC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4.3.1.3 E-UTRA-UTRA reselection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90BCE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AAC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313F1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679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4364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6341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D13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AEFE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66F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w:t>
            </w:r>
            <w:r w:rsidRPr="00303311">
              <w:rPr>
                <w:sz w:val="16"/>
                <w:szCs w:val="16"/>
                <w:lang w:eastAsia="en-US"/>
              </w:rPr>
              <w:lastRenderedPageBreak/>
              <w:t>tion to 6.1 RRC Re-establishment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DF4580"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A18B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4C38BF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1D5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AE3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8E44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F1375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E6106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0F1D0C" w14:textId="77777777" w:rsidR="00AD1F35" w:rsidRPr="00303311" w:rsidRDefault="00AD1F35" w:rsidP="00A851AF">
            <w:pPr>
              <w:pStyle w:val="TAL"/>
              <w:keepNext w:val="0"/>
              <w:keepLines w:val="0"/>
              <w:rPr>
                <w:sz w:val="16"/>
                <w:szCs w:val="16"/>
                <w:lang w:eastAsia="en-US"/>
              </w:rPr>
            </w:pPr>
            <w:r w:rsidRPr="00303311">
              <w:rPr>
                <w:sz w:val="16"/>
                <w:szCs w:val="16"/>
                <w:lang w:eastAsia="en-US"/>
              </w:rPr>
              <w:t>Maintenance on Message contents in 8.5.3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DA3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87CFB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B88125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12B7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1818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5E97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F1F2A7"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F6DB7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4D51A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Annex H.3.3 for Inter-RAT E-UTRAN - HRPD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43023B"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B98DF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4341EF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35B7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DEE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1C3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945D3A"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C96F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C3D401" w14:textId="77777777" w:rsidR="00AD1F35" w:rsidRPr="00303311" w:rsidRDefault="00AD1F35" w:rsidP="00A851AF">
            <w:pPr>
              <w:pStyle w:val="TAL"/>
              <w:keepNext w:val="0"/>
              <w:keepLines w:val="0"/>
              <w:rPr>
                <w:sz w:val="16"/>
                <w:szCs w:val="16"/>
                <w:lang w:eastAsia="en-US"/>
              </w:rPr>
            </w:pPr>
            <w:r w:rsidRPr="00303311">
              <w:rPr>
                <w:sz w:val="16"/>
                <w:szCs w:val="16"/>
                <w:lang w:eastAsia="en-US"/>
              </w:rPr>
              <w:t>Wrong references into statistical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A90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A8B55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5830C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9759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428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7B5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C2EB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D8736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CF7C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References into connection diagrams in 36.508,Annex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E804A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085A75"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A62B9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8DF2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A4B7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0DBC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125A47"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1E04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AFC0BE" w14:textId="77777777" w:rsidR="00AD1F35" w:rsidRPr="00303311" w:rsidRDefault="00AD1F35" w:rsidP="00A851AF">
            <w:pPr>
              <w:pStyle w:val="TAL"/>
              <w:keepNext w:val="0"/>
              <w:keepLines w:val="0"/>
              <w:rPr>
                <w:sz w:val="16"/>
                <w:szCs w:val="16"/>
                <w:lang w:eastAsia="en-US"/>
              </w:rPr>
            </w:pPr>
            <w:r w:rsidRPr="00303311">
              <w:rPr>
                <w:sz w:val="16"/>
                <w:szCs w:val="16"/>
                <w:lang w:eastAsia="en-US"/>
              </w:rPr>
              <w:t>Misalignment in Meas Gap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820380"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D3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75DEFC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81E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B693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4073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R5-112475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AE678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C6B63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48D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Band 20 missing in clause 9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20B21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5E4DE5"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4D503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93DC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7900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18C5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53E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239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613E9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connected state mobility Inter-RAT TDD to GSM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ABCC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3FE70"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0B75E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E5C6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0E6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A44A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B7BE50" w14:textId="77777777" w:rsidR="00AD1F35" w:rsidRPr="00303311" w:rsidRDefault="00AD1F35" w:rsidP="00A851AF">
            <w:pPr>
              <w:pStyle w:val="TAL"/>
              <w:keepNext w:val="0"/>
              <w:keepLines w:val="0"/>
              <w:rPr>
                <w:sz w:val="16"/>
                <w:szCs w:val="16"/>
                <w:lang w:eastAsia="en-US"/>
              </w:rPr>
            </w:pPr>
            <w:r w:rsidRPr="00303311">
              <w:rPr>
                <w:sz w:val="16"/>
                <w:szCs w:val="16"/>
                <w:lang w:eastAsia="en-US"/>
              </w:rPr>
              <w:t>0379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0CD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416A1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connected state mobility Inter-RAT TDD to GSM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8F357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03ED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8576E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C2D5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8219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1458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8120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C08F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4EDCF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connected state mobility Inter-RAT TDD to GSM unknown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F24E1"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B693F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41E6F8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439D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0877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EA54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C48403"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090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A0B19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connected state mobility Inter-RAT TDD to GSM unknown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CAEB0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A6D284"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74CEC7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D946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6FDF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E4B1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688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2FC20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339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Inter-RAT to UTRAN event triggered reporting under fading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DFEF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7BF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27D617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CCCD2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E6C8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AE67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B51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D598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4C753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Inter-RAT to GSM event triggered when DRX is used in AWGN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39589B"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0910C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0317A8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4EC9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A594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4EAC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R5-112555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405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5B816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8048B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Inter-RAT to GSM event triggered when DRX is used in AWGN tests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72C828"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59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DD40C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9B16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B411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FFC2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R5-112734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DEDFB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3A82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A8442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Band 24 to clause 9.1 and 9.2 , RSRP and RSRQ measurement performance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AD373"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9EA95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A8D99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E8FD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42B6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60F1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R5-112741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250A4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087D7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C1399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10.3.1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CBDC2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AA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428C86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576C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F780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0777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R5-112742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7D3431" w14:textId="77777777" w:rsidR="00AD1F35" w:rsidRPr="00303311" w:rsidRDefault="00AD1F35" w:rsidP="00A851AF">
            <w:pPr>
              <w:pStyle w:val="TAL"/>
              <w:keepNext w:val="0"/>
              <w:keepLines w:val="0"/>
              <w:rPr>
                <w:sz w:val="16"/>
                <w:szCs w:val="16"/>
                <w:lang w:eastAsia="en-US"/>
              </w:rPr>
            </w:pPr>
            <w:r w:rsidRPr="00303311">
              <w:rPr>
                <w:sz w:val="16"/>
                <w:szCs w:val="16"/>
                <w:lang w:eastAsia="en-US"/>
              </w:rPr>
              <w:t>0364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47F9F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4E55F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44F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AA2CF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41FED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0DFD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BD6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EF4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R5-112745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BF852B" w14:textId="77777777" w:rsidR="00AD1F35" w:rsidRPr="00303311" w:rsidRDefault="00AD1F35" w:rsidP="00A851AF">
            <w:pPr>
              <w:pStyle w:val="TAL"/>
              <w:keepNext w:val="0"/>
              <w:keepLines w:val="0"/>
              <w:rPr>
                <w:sz w:val="16"/>
                <w:szCs w:val="16"/>
                <w:lang w:eastAsia="en-US"/>
              </w:rPr>
            </w:pPr>
            <w:r w:rsidRPr="00303311">
              <w:rPr>
                <w:sz w:val="16"/>
                <w:szCs w:val="16"/>
                <w:lang w:eastAsia="en-US"/>
              </w:rPr>
              <w:t>0394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648A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1B8BD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Completing for E-UTRAN TDD-UTRAN TDD cell reselection_UTRA is of lower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D069F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7EA8D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782846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F036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768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A7F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R5-112746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897F8F" w14:textId="77777777" w:rsidR="00AD1F35" w:rsidRPr="00303311" w:rsidRDefault="00AD1F35" w:rsidP="00A851AF">
            <w:pPr>
              <w:pStyle w:val="TAL"/>
              <w:keepNext w:val="0"/>
              <w:keepLines w:val="0"/>
              <w:rPr>
                <w:sz w:val="16"/>
                <w:szCs w:val="16"/>
                <w:lang w:eastAsia="en-US"/>
              </w:rPr>
            </w:pPr>
            <w:r w:rsidRPr="00303311">
              <w:rPr>
                <w:sz w:val="16"/>
                <w:szCs w:val="16"/>
                <w:lang w:eastAsia="en-US"/>
              </w:rPr>
              <w:t>0395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EF7F5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F4359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Completing for E-UTRAN FDD-UTRAN FDD-UTRAN 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B9DD8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3F91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64E4B1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2DC6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204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4F5A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5F5211"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DC43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19195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for Inter-RAT to UTRAN event triggered reporting under fading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EF2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171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D7EF4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718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92E0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CCA6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22A02D"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679E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408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frequency references in RRM initial condition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8AF7B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4EC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30C1F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73DD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FBD0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776F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FCE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4432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5130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8.1.1, 8.1.2, 8.1.3, 8.2.1, 8.2.2: Changing SNR for serving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BC027F"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B8727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5D2288E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1385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FE7F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6C2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F35788" w14:textId="77777777" w:rsidR="00AD1F35" w:rsidRPr="00303311" w:rsidRDefault="00AD1F35" w:rsidP="00A851AF">
            <w:pPr>
              <w:pStyle w:val="TAL"/>
              <w:keepNext w:val="0"/>
              <w:keepLines w:val="0"/>
              <w:rPr>
                <w:sz w:val="16"/>
                <w:szCs w:val="16"/>
                <w:lang w:eastAsia="en-US"/>
              </w:rPr>
            </w:pPr>
            <w:r w:rsidRPr="00303311">
              <w:rPr>
                <w:sz w:val="16"/>
                <w:szCs w:val="16"/>
                <w:lang w:eastAsia="en-US"/>
              </w:rPr>
              <w:t>0389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71D46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ED2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9.6.2: Overall corrections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82F013"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40CDC2"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2DDB16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EB08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BE20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E92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D4D981" w14:textId="77777777" w:rsidR="00AD1F35" w:rsidRPr="00303311" w:rsidRDefault="00AD1F35" w:rsidP="00A851AF">
            <w:pPr>
              <w:pStyle w:val="TAL"/>
              <w:keepNext w:val="0"/>
              <w:keepLines w:val="0"/>
              <w:rPr>
                <w:sz w:val="16"/>
                <w:szCs w:val="16"/>
                <w:lang w:eastAsia="en-US"/>
              </w:rPr>
            </w:pPr>
            <w:r w:rsidRPr="00303311">
              <w:rPr>
                <w:sz w:val="16"/>
                <w:szCs w:val="16"/>
                <w:lang w:eastAsia="en-US"/>
              </w:rPr>
              <w:t>0390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A91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E2CC56"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for 9.4 UTRA FDD measurement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C5D6D5"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CF902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208AB4A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007A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78BE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3B82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00C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D233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0C14B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frequencies for bands 42, 43 (3500MHz)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82D5BE"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4EB537"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796E59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406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C021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D4AE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26755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70D9D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629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clause 3A.3 RRM test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17EC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A0EC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026160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F32C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101E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654B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FC13D9" w14:textId="77777777" w:rsidR="00AD1F35" w:rsidRPr="00303311" w:rsidRDefault="00AD1F35" w:rsidP="00A851AF">
            <w:pPr>
              <w:pStyle w:val="TAL"/>
              <w:keepNext w:val="0"/>
              <w:keepLines w:val="0"/>
              <w:rPr>
                <w:sz w:val="16"/>
                <w:szCs w:val="16"/>
                <w:lang w:eastAsia="en-US"/>
              </w:rPr>
            </w:pPr>
            <w:r w:rsidRPr="00303311">
              <w:rPr>
                <w:sz w:val="16"/>
                <w:szCs w:val="16"/>
                <w:lang w:eastAsia="en-US"/>
              </w:rPr>
              <w:t>0399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92508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287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inconsistent test procedures in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533712"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4655C"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2C14B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C4AA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D46C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510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B1367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82B0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CA0AC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5.2.10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0D35BC"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D35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1AC51E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748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B0D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38C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R5-112858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84ECC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7D7DD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5092D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8.4.3: E-UTRAN TDD-TDD inter-freq event triggered reporting under AWGN in synchronous cells with DRX when L3 filtering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1D383D" w14:textId="77777777" w:rsidR="00AD1F35" w:rsidRPr="00303311" w:rsidRDefault="00AD1F35" w:rsidP="00A851AF">
            <w:pPr>
              <w:pStyle w:val="TAL"/>
              <w:keepNext w:val="0"/>
              <w:keepLines w:val="0"/>
              <w:rPr>
                <w:sz w:val="16"/>
                <w:szCs w:val="16"/>
                <w:lang w:eastAsia="en-US"/>
              </w:rPr>
            </w:pPr>
            <w:r w:rsidRPr="00303311">
              <w:rPr>
                <w:sz w:val="16"/>
                <w:szCs w:val="16"/>
                <w:lang w:eastAsia="en-US"/>
              </w:rPr>
              <w:t>9.4.0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034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r>
      <w:tr w:rsidR="00AD1F35" w:rsidRPr="00303311" w14:paraId="2332BB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22B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109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D61F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R5-113183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75EDE3"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340B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B119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8: Adding missing PRACH Configuration for some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3BB140"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0BA12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524963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611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CDFB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4104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R5-113226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4AB22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A160A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05C26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4.3.1.3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FEE9A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570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391F9F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6FCF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672E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5D38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R5-113249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58F92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5AF7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C7879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90364"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F4103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611E5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43F75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747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1B44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R5-113250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27416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04AC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5FC71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5.2.2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5FAC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525EF7"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38564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AA9D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57E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4EFC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R5-113395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4AF96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4EB9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280442" w14:textId="77777777" w:rsidR="00AD1F35" w:rsidRPr="00303311" w:rsidRDefault="00AD1F35" w:rsidP="00A851AF">
            <w:pPr>
              <w:pStyle w:val="TAL"/>
              <w:keepNext w:val="0"/>
              <w:keepLines w:val="0"/>
              <w:rPr>
                <w:sz w:val="16"/>
                <w:szCs w:val="16"/>
                <w:lang w:eastAsia="en-US"/>
              </w:rPr>
            </w:pPr>
            <w:r w:rsidRPr="00303311">
              <w:rPr>
                <w:sz w:val="16"/>
                <w:szCs w:val="16"/>
                <w:lang w:eastAsia="en-US"/>
              </w:rPr>
              <w:t>Not tested minimum requirement in Clause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83BDC"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5D1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34915E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6677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10CC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8C9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3B4A5B"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A04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B3B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4.2.3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EAD5E4"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1C7A6C"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62E19D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F532D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AC98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542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300D6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7ED0B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1A652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exceptional messages in HO TCs with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A6A2F7"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6C0D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2AF348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6AC2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C5BA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943C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E7879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48A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7B0CD9" w14:textId="77777777" w:rsidR="00AD1F35" w:rsidRPr="00303311" w:rsidRDefault="00AD1F35" w:rsidP="00A851AF">
            <w:pPr>
              <w:pStyle w:val="TAL"/>
              <w:keepNext w:val="0"/>
              <w:keepLines w:val="0"/>
              <w:rPr>
                <w:sz w:val="16"/>
                <w:szCs w:val="16"/>
                <w:lang w:eastAsia="en-US"/>
              </w:rPr>
            </w:pPr>
            <w:r w:rsidRPr="00303311">
              <w:rPr>
                <w:sz w:val="16"/>
                <w:szCs w:val="16"/>
                <w:lang w:eastAsia="en-US"/>
              </w:rPr>
              <w:t>Maintenance on the exceptional messages for Mobility Control Info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A8B62D"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61B1E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2B7C3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3074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FD6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9767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77F9C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B60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AF6EB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6.2.3 and 6.2.4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7AE23"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204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2FE0C2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C75D3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4F75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4E0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F4B6E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187C5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666AE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FDD RSRP and RSRQ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1FBEDD"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E9FECC"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5EE970E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846D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5704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4339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F412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819AC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1AFA5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TDD RSRP and RSRQ test for band 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02AAC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5F7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331FF0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9D5A1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96B8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26F4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R5-113468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871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1909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9E46A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exceptional messages in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084231" w14:textId="77777777" w:rsidR="00AD1F35" w:rsidRPr="00303311" w:rsidRDefault="00AD1F35" w:rsidP="00A851AF">
            <w:pPr>
              <w:pStyle w:val="TAL"/>
              <w:keepNext w:val="0"/>
              <w:keepLines w:val="0"/>
              <w:rPr>
                <w:sz w:val="16"/>
                <w:szCs w:val="16"/>
                <w:lang w:eastAsia="en-US"/>
              </w:rPr>
            </w:pPr>
            <w:r w:rsidRPr="00303311">
              <w:rPr>
                <w:sz w:val="16"/>
                <w:szCs w:val="16"/>
                <w:lang w:eastAsia="en-US"/>
              </w:rPr>
              <w:t>9.5.</w:t>
            </w:r>
            <w:r w:rsidRPr="00303311">
              <w:rPr>
                <w:sz w:val="16"/>
                <w:szCs w:val="16"/>
                <w:lang w:eastAsia="en-US"/>
              </w:rPr>
              <w:lastRenderedPageBreak/>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E012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32F275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596E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DF1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8733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R5-113597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D129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34AA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72F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Abbreviation update and Editorial corrections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034671"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B25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40934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9105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7EF5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960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R5-113843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08B43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F5EB3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4D329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FGI Applicabilities into Chapters 4 - 7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997DC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7B0F5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70136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4264F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2915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3076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R5-113844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303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B656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23B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5.1: PRACH power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977BF"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0398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33A7F9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933EC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DB7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4758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R5-113845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29F638"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D7C8E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439B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7.3: Update of the test procedure and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2D181"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1C099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79859C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1617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9695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E0C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R5-113846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668B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FA577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F98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Statistical clarification for TC 8.3.3 and 8.3.4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AD58D"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3F7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EE158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C99F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06F1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6C6E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D465A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4B568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429995"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Corrections to test iteration for test case 4.3.4.1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0AD9BF"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504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95661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0271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DB53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20DF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2C0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AECCA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EEF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on the inter-RAT cell identification time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B751DF"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CC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7D557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DE04B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6764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8861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12C47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0737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D7242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Completing for E-UTRAN TDD - UTRAN TDD handover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926B0C"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2169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24F6C2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7E53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5572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1174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ACC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BF00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933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FDD SON ANR test case 8.5.2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9C8A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7D321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70898B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8B644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936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661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93262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2AB1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DD0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9.4.1 and 9.4.2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5E637"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ED9C15"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1323A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C402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B2E5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1547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63B3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D773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870BE9"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Uncertainties and TT for 8.4.3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E0C821"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A75B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2422BA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F959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EEF3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0C33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0D68E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7F5B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F1F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CR Uncertainties and TT for 4.3.4.3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EEDB2"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71BB14"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5B89BF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471D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4ED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6656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FE605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C3E7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9B4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Deletion of editor note for discrepancy between TT and 36.903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CE5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37F39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90B1B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91E4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00F8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4F2D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9B02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C958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60E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Use of State 3A-RF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B8DA32"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97AE6B"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142B16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218B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ED62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D78E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714F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1060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4BD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7.2: Transition between iteration loops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8E5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7B7B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F349D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F7FE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DD02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BD1D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2D826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F0EB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92383D" w14:textId="77777777" w:rsidR="00AD1F35" w:rsidRPr="00303311" w:rsidRDefault="00AD1F35" w:rsidP="00A851AF">
            <w:pPr>
              <w:pStyle w:val="TAL"/>
              <w:keepNext w:val="0"/>
              <w:keepLines w:val="0"/>
              <w:rPr>
                <w:sz w:val="16"/>
                <w:szCs w:val="16"/>
                <w:lang w:eastAsia="en-US"/>
              </w:rPr>
            </w:pPr>
            <w:r w:rsidRPr="00303311">
              <w:rPr>
                <w:sz w:val="16"/>
                <w:szCs w:val="16"/>
                <w:lang w:eastAsia="en-US"/>
              </w:rPr>
              <w:t>Statistical clarification in 6 Test cases in clause 8.11.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845B2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AA66BF"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2556C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8487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529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979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3738E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8ED7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DECA7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Completing for E-UTRAN TDD-UTRAN TDD cell re-selection_UTRA is of higher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0A6F7B"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638E4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5F0E5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2660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516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0AB2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7565E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D2F43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F066C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8.9.1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A4D1D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12F93F"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5E98F1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9DF35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8D36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76B4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E4768F" w14:textId="77777777" w:rsidR="00AD1F35" w:rsidRPr="00303311" w:rsidRDefault="00AD1F35" w:rsidP="00A851AF">
            <w:pPr>
              <w:pStyle w:val="TAL"/>
              <w:keepNext w:val="0"/>
              <w:keepLines w:val="0"/>
              <w:rPr>
                <w:sz w:val="16"/>
                <w:szCs w:val="16"/>
                <w:lang w:eastAsia="en-US"/>
              </w:rPr>
            </w:pPr>
            <w:r w:rsidRPr="00303311">
              <w:rPr>
                <w:sz w:val="16"/>
                <w:szCs w:val="16"/>
                <w:lang w:eastAsia="en-US"/>
              </w:rPr>
              <w:t>0429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A530E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50F4E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LTE RRM test requirements for FDD LTE Band 23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D0924A"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89268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D2EAB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6AF7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98EF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359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B8D28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71E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E0DD77" w14:textId="77777777" w:rsidR="00AD1F35" w:rsidRPr="00303311" w:rsidRDefault="00AD1F35" w:rsidP="00A851AF">
            <w:pPr>
              <w:pStyle w:val="TAL"/>
              <w:keepNext w:val="0"/>
              <w:keepLines w:val="0"/>
              <w:rPr>
                <w:sz w:val="16"/>
                <w:szCs w:val="16"/>
                <w:lang w:eastAsia="en-US"/>
              </w:rPr>
            </w:pPr>
            <w:r w:rsidRPr="00303311">
              <w:rPr>
                <w:sz w:val="16"/>
                <w:szCs w:val="16"/>
                <w:lang w:eastAsia="en-US"/>
              </w:rPr>
              <w:t>Simplification of frequency dependent minimum requirements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9D1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29E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949FA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727A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DC7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CF4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E436F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1DC6B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5D96F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FGI Applicabilities into Chapters 8 - 9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765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460C1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65371D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1C4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5AB7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415E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R5-114099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D8840F"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4EFC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2E3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8.1.5´╝ÜE-UTRAN FDD - FDD Intra-frequency identification of a new CGI of E-UTRA cell using autonomous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354EE7"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0D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134BF9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8603D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4E5C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w:t>
            </w:r>
            <w:r w:rsidRPr="00303311">
              <w:rPr>
                <w:sz w:val="16"/>
                <w:szCs w:val="16"/>
                <w:lang w:eastAsia="en-US"/>
              </w:rPr>
              <w:lastRenderedPageBreak/>
              <w:t>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47E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0B2F5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2394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026E3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 E-UTRAN FDD - FDD Intra-frequency identification of a new CGI of E-UTRA cell using autonomous gaps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4C2D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76529B"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22AF34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A0FAE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C6EF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D90B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94D29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5E9C8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A6DD0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8.2.3: E-UTRAN TDD - TDD Intra-frequency identification of a new CGI of E-UTRA cell using autonomous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B890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449FB1"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12FE19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7BEF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AE44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956A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15D1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0C4CD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EDDA2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8.2.4: E-UTRAN TDD - TDD Intra-frequency identification of a new CGI of E-UTRA cell using autonomous gaps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D80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CBF98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6281E4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EE5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95A2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96D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8D477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FA9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F44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8.3.4´╝ÜE-UTRAN FDD - FDD Inter-frequency identification of a new CGI of E-UTRA cell using autonomous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F119A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20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293157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1E7A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5778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B3F0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23D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115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C3F04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8.3.5:E-UTRAN FDD - FDD Inter-frequency identification of a new CGI of E-UTRA cell using autonomous gaps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E6E61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15963B"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33DD58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E89D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EA46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A0ED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CCF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5402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ED1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8.4.4:E-UTRAN TDD - TDD Inter-frequency identification of a new CGI of E-UTRA cell using autonomous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3AA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63E36"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44840B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AAA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415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EF76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9C810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0F196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4E43C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8.4.5:E-UTRAN TDD - TDD Inter-frequency identification of a new CGI of E-UTRA cell using autonomous gaps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8C294E"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19454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03240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B2D75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FB6E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BCE6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D6D4F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B4D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9A9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RLM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2DEBD"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47D7E6"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15E947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EF1B8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FEE6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E54A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5A8DF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040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6EBB4E"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Correction to test procedure for inter-RAT cell reselection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44F36"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2FCD7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0FD06C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6C0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A20C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C974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R5-114119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85C5E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0542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C3A31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Expanded 1900MHz Band (Band 25) into clause 9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5B128" w14:textId="77777777" w:rsidR="00AD1F35" w:rsidRPr="00303311" w:rsidRDefault="00AD1F35" w:rsidP="00A851AF">
            <w:pPr>
              <w:pStyle w:val="TAL"/>
              <w:keepNext w:val="0"/>
              <w:keepLines w:val="0"/>
              <w:rPr>
                <w:sz w:val="16"/>
                <w:szCs w:val="16"/>
                <w:lang w:eastAsia="en-US"/>
              </w:rPr>
            </w:pPr>
            <w:r w:rsidRPr="00303311">
              <w:rPr>
                <w:sz w:val="16"/>
                <w:szCs w:val="16"/>
                <w:lang w:eastAsia="en-US"/>
              </w:rPr>
              <w:t>9.5.0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7A1DA7"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r>
      <w:tr w:rsidR="00AD1F35" w:rsidRPr="00303311" w14:paraId="5BF4FC2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DF6C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5AE9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BF6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R5-115121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4F6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1F8E9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AEF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7, 8: Iteration loop and usage of the UE states 3A / 3A-RF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0AF7F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D8B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3A4EC7C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7AD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DF0D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1882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R5-115140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5B76C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E98BE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A84F24"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Modify the test requirement table in the TC 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F1037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1E37C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1496C5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53DC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4718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8E11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R5-115142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4A4C48" w14:textId="77777777" w:rsidR="00AD1F35" w:rsidRPr="00303311" w:rsidRDefault="00AD1F35" w:rsidP="00A851AF">
            <w:pPr>
              <w:pStyle w:val="TAL"/>
              <w:keepNext w:val="0"/>
              <w:keepLines w:val="0"/>
              <w:rPr>
                <w:sz w:val="16"/>
                <w:szCs w:val="16"/>
                <w:lang w:eastAsia="en-US"/>
              </w:rPr>
            </w:pPr>
            <w:r w:rsidRPr="00303311">
              <w:rPr>
                <w:sz w:val="16"/>
                <w:szCs w:val="16"/>
                <w:lang w:eastAsia="en-US"/>
              </w:rPr>
              <w:t>0449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5D4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4D2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LTE-RRM :Update 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005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C23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94278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29DA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BB04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9CCE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R5-115189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A70FE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19B3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00C5D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8.11.3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B3021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648B5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7A81F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035B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E722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3272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R5-115199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54D60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A4159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DD71D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references to Annex I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65F89C"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FF6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1BE287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C403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C79E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2962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R5-115200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A88E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782D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723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System uncertainties for frequencies between 3000MHz to 4200MHz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62A0F4"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C59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77A9CA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874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8FB9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D3EB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R5-115202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F9E2E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8252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9BDEB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TDD SON ANR test case 8.7.3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BADEC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248A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A43FD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CBFF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2321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C6B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803AB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5939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094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Correction to RRM tests 7.1.2 and </w:t>
            </w:r>
            <w:r w:rsidRPr="00303311">
              <w:rPr>
                <w:sz w:val="16"/>
                <w:szCs w:val="16"/>
                <w:lang w:eastAsia="en-US"/>
              </w:rPr>
              <w:lastRenderedPageBreak/>
              <w:t>7.2.2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24AC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7F23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EFAC9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4EAF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A58B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EF47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9F7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D32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DBCBD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operating band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28E68F"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21A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ADC54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1C1F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F438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274D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CC76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0459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D8F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A0DCD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FGI in test applicability for Cell reselection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44052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87A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03CC7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B1202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2AEE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011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82741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AC17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1078D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5.2.2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F8397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C1DCB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FFC32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D15C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E8A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44B7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3F991D"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E1C6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8AE0F7" w14:textId="77777777" w:rsidR="00AD1F35" w:rsidRPr="00303311" w:rsidRDefault="00AD1F35" w:rsidP="00A851AF">
            <w:pPr>
              <w:pStyle w:val="TAL"/>
              <w:keepNext w:val="0"/>
              <w:keepLines w:val="0"/>
              <w:rPr>
                <w:sz w:val="16"/>
                <w:szCs w:val="16"/>
                <w:lang w:eastAsia="en-US"/>
              </w:rPr>
            </w:pPr>
            <w:r w:rsidRPr="00303311">
              <w:rPr>
                <w:sz w:val="16"/>
                <w:szCs w:val="16"/>
                <w:lang w:eastAsia="en-US"/>
              </w:rPr>
              <w:t>Alignment of the exceptional messages in 7.3.x RLM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56A7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31AE6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69552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33F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779F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1E3C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0F2D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63E82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CDDE3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8.10.1 and 8.10.2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D2806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3DD1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50AB99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8284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1B3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AA70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R5-115388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AAF60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AC6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3EF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exceptional message in 8.6.1.1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91A42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542F6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5AE423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2E7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BBF1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1E4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R5-115403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D5AA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FF76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82EC0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A547F1"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5D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C0FFA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3DD2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CBE0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69CD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R5-115433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038963"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BA6F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50DDD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5.1.5 and TC 5.1.6 inter-f HO: unknown target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5A907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65E50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6DC99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028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22A5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27F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R5-115435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EC2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F9529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E2CF2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TC 5.2.3: E-UTRAN FDD - GSM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324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4E4C9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E6D9D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04B3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7740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017B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R5-115479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DB07E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CB02C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359E2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RSRQ in Intra-Frequency Measurement Minimum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00F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31D963"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70C42FD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2FFAA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B0CD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B7AF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R5-115482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C980B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5B94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623F3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measurement uncertainties and test tolerances E-UTRAN FDD - UTRAN FDD event triggered reporting w/DRX under fading test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1F8FBE"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A74E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53BDF6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6B3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AA4A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E930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R5-115787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02A177"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F8F60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03FD7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8.11.1 and 8.11.2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F3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6145C1"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4F925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A08A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DFC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D453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R5-115582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8D7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2EA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BDC6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6.2: Corrections to power settings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3021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F35B0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076EE0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1595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22DB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49FC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717A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87E2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091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Incomplete test case for 7.1.1 and 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D97369"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2D5DA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58EFC3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9653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17BE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EE2E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84747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749E3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E7A66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TT for TC 6.1.3 and 6.1.4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E6F317"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088C00"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FAA15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2253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F4D7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09A8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A0872F"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6EE4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3649D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Tolerances for RRM ch.9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BC26A8"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23DB8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0D4E4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FB2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837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85B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FB0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59C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8772B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band 22 (3500MHz FDD)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491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92D3D1"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77AE7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3BB4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7A57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8B84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66E9D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2567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F5B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Phase rotation for intra frequency tests in static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7BF38"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1F8696"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074F96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15F6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A1E1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562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25E9BB"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847F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091B8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exceptional message in 4.6.1.1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320C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BC63D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16F1FB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5E2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4513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1128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4E3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8E38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23E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undefined UTRA system information for TC 4.3.1.1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7A08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169F80"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4EA27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5386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6784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4FF9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171A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58C57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9CBA6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5.2.1 and TC 5.2.2: E-UTRAN FDD/TDD - UTRAN FDD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A8D105"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79C7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5E092A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E9AC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9D4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DBA6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850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361B9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CDA1D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message content definition for TC 5.1.1 and TC 5.1.2: intra-f HO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C56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B04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FBB7A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B17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w:t>
            </w:r>
            <w:r w:rsidRPr="00303311">
              <w:rPr>
                <w:sz w:val="16"/>
                <w:szCs w:val="16"/>
                <w:lang w:eastAsia="en-US"/>
              </w:rPr>
              <w:lastRenderedPageBreak/>
              <w:t>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4740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8C90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87849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F5EF9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F64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 5.1.3 and TC 5.1.4: inter-f HO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5B5A10"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9B1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39A2B3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4BE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D85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BCF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2879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C842A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B2405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TC 5.2.4 and TC 5.2.5: E-UTRAN FDD/TDD - UTRAN TDD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5AEF25"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95386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CB6BA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CFB93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0035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0DE8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927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B1879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AB5D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Removal of measurement related message definitions in TC 5.2.7, TC 5.2.9 and TC 5.2.10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249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7B92AC"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1F556F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20C7C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9C51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E86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3910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35024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A4E61C"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message definitions in the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1CA04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3EABE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14EC66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97A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D8B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2152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603E4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4100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AA0FA3"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the test cases of Random Access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26C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EA4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731C41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2393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CCAC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0CB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A13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E020A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50DE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9: Missing bands in specification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75249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09054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5E5CF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0A65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D781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8761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A6D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D04C8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15D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7.3: SRS configuration in radio link monitoring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35AC0F"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169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388A44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565F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878C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2E43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D27CD2"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0B35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0B3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frequency in MeasConfig-DEFAULT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3DD8C4"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1A81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366C6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643F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E7D8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6B4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7B7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E76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84746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7.1.1 and TC 7.1.2: UE Transmit Timing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1DDE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B6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365948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EA79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5218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85EB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A04396"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4D9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06B7D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C7915F"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208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5A4D86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3C884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4561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A89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56B4FE"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6A4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018EB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cell reselection delay in test 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BF6E3"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CB537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65B671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1C4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AC07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AE4B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90E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6AE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22CE5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undefined UTRA system information for TC 4.3.1.2 and TC 4.3.1.3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536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9F34B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D9B13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1A73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CD05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46E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C3C264"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055CE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C9FD4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undefined UTRA system information for TC 4.3.2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078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07A6E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784F2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492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9C46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4C4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F66160"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028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37C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undefined UTRA system information for TC 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9F3A9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97EDA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A94DB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6AA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8171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EA6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DE1EBA"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4DAD7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05B88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undefined UTRA system information for TC 4.3.4.1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83FEC2"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D146C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10DBBD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C0C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B706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82A5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165F73" w14:textId="77777777" w:rsidR="00AD1F35" w:rsidRPr="00303311" w:rsidRDefault="00AD1F35" w:rsidP="00A851AF">
            <w:pPr>
              <w:pStyle w:val="TAL"/>
              <w:keepNext w:val="0"/>
              <w:keepLines w:val="0"/>
              <w:rPr>
                <w:sz w:val="16"/>
                <w:szCs w:val="16"/>
                <w:lang w:eastAsia="en-US"/>
              </w:rPr>
            </w:pPr>
            <w:r w:rsidRPr="00303311">
              <w:rPr>
                <w:sz w:val="16"/>
                <w:szCs w:val="16"/>
                <w:lang w:eastAsia="en-US"/>
              </w:rPr>
              <w:t>0499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58AC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D7B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UTRA system information definitions for TC 4.3.4.2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49D02C"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40C0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D2E68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EAE3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2822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B46B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86FBF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7DF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7D0E6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the message content definitions for TC 4.3.4.3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EB38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5B072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4E0FF7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731C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061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2EA2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2A63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3646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34377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TC 4.4.1 and TC 4.4.2: E-UTRAN FDD/TDD - GSM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19ABD"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DA26D0"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7BEF85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A2E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DD7A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B081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R5-115786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538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082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762B0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test cases for E-UTRAN RRC Re-establishment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5D2A6C"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312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7095092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D04C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153E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FA2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R5-115893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7B92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A97E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54A0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TC-s 4: General review of the test procedures of cell re-selection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9A11F6"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B01151"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76795C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8CBD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501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65B5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R5-115481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E9531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2681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3BA49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E-UTRAN FDD - UTRAN FDD event triggered reporting w/DRX under fading test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2710FA" w14:textId="77777777" w:rsidR="00AD1F35" w:rsidRPr="00303311" w:rsidRDefault="00AD1F35" w:rsidP="00A851AF">
            <w:pPr>
              <w:pStyle w:val="TAL"/>
              <w:keepNext w:val="0"/>
              <w:keepLines w:val="0"/>
              <w:rPr>
                <w:sz w:val="16"/>
                <w:szCs w:val="16"/>
                <w:lang w:eastAsia="en-US"/>
              </w:rPr>
            </w:pPr>
            <w:r w:rsidRPr="00303311">
              <w:rPr>
                <w:sz w:val="16"/>
                <w:szCs w:val="16"/>
                <w:lang w:eastAsia="en-US"/>
              </w:rPr>
              <w:t>9.6.0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C2F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r>
      <w:tr w:rsidR="00AD1F35" w:rsidRPr="00303311" w14:paraId="204F39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D00B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4F1E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5513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CC4431"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60C5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90ED3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E-UTRAN TDD Intra-frequency new CGI test cases 8.2.3 and 8.2.4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E9231B"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4B1A1"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143E43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6ACA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w:t>
            </w:r>
            <w:r w:rsidRPr="00303311">
              <w:rPr>
                <w:sz w:val="16"/>
                <w:szCs w:val="16"/>
                <w:lang w:eastAsia="en-US"/>
              </w:rPr>
              <w:lastRenderedPageBreak/>
              <w:t>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E61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06DB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28E7DC"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53A2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9223A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E-UTRAN TDD Inter-frequency new CGI test cases 8.4.4 and 8.4.5.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6E5D23"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F7ECA4"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36E28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A1B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69B1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BCE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B75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5234B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BCFE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Iteration loop in cdma2000 reselection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EA8FE"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25C11D"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B5C0DE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1F8A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03B9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F270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C179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4D5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3839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Correction on TC 8.4.1 message content definition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F55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27C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A2EA9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8EC26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C558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ED0A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B9337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F7F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D959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4.2.4 E-UTRAN FDD - TDD cell re-selection inter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5D4441"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103E30"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5950CF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313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49E0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48AC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FEBCF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A3C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B89A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4.2.5 E-UTRAN TDD - FDD cell re-selection inter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0D362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E3AC2C"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390A11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2E9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6EB5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2436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3FF5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C796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E07C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5.1.7 E-UTRAN FDD - TDD handover inter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217AF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79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FB392A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58582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3BBD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E544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8AD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3267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B627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5.1.8 E-UTRAN TDD - FDD handover Inter frequency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1612D2"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DCD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50947A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0D3C5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D1FB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AB3C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4CB2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743B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1AFC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8.12.1 E-UTRAN TDD - FDD Inter-frequency event triggered reporting under fading propagation conditions in asynchronous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486AE3"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3976EE"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4A254F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3DA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D9AA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696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E012B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3A52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73C4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9.1.5.1 FDD - TDD Inter Frequency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8EB2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426826"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286974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A370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177C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0E69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F12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6D04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5E99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9.1.5.2 FDD - TDD Inter Frequency Relative Accuracy of RSRP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43BE0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DE4E29"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00FBE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A74B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FA42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C79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R5-120191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51B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86B1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4BA0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Cell configuration mapping for those new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1639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668BD9"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A5789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00977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BFDA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3B5A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R5-120245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1725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F8B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CF0D0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36.521-3 Test Cases 9.1.4.1 and 9.1.4.2, Io difference band-independent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426B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DB1B7"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E3384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48B3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0D66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1CC2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R5-120249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4D0C0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D3D8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38376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8.11.4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B24DF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6718E9"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46F8F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6C2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D4AE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3CBF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8C01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0519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10F7F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056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4.3.1 E-UTRAN FDD - UTRAN FDD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A8B30"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9A8F13"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6830A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D502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D27F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6F67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E22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F332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D560E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4.3.4 E-UTRAN TDD - UTRAN 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F3D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E4AB0F"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50C93E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454E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F1B7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0F4A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9D37A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6CC7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3F9DA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E-UTRAN test parameter reference to messages exception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8FEA7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235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011CE7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734D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7699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EC50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D30F51"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FF7D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90BAD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4.6.1.1 E-UTRAN FDD c2k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5D57F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05B5D2"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574040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DC5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F220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E787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4D2A41"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5AC5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610AD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5.2.4 E-UTRAN TDD - UTRAN TDD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E92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0BB58A"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268ED3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F1B9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531B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6429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8B518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C451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6F26C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FGI bit 16 into test cases 9.1.x.x and 9.2.x.x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3052AC"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E08659"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5909EE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55E2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CCBC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7975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R5-120341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A3E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F6D70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A3E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FGI bits in test case 8.5.2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861003"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2106AD"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7808F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1120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0DB0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26D2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R5-120424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65C600"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69B78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B1B0F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TIntra in Minimum Conformance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DF0385"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96CE99"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60D3D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18E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8D9A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6FA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R5-120425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D22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BD710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A58BA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identification time in DRX for UTRA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EC7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446616"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19B7BD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02D3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69A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89B1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6487E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BF99F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817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FGI bit 15 into test cases configuring event 1B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9A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AAACE5"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00A0D0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FF48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7A2C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119C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B95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B770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6E87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Corrections on RSRP and RSRQ accuracy related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90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4C3E98"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8B0F6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A3C8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62C2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D00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B70DA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934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D03398" w14:textId="77777777" w:rsidR="00AD1F35" w:rsidRPr="00303311" w:rsidRDefault="00AD1F35" w:rsidP="00A851AF">
            <w:pPr>
              <w:pStyle w:val="TAL"/>
              <w:keepNext w:val="0"/>
              <w:keepLines w:val="0"/>
              <w:rPr>
                <w:sz w:val="16"/>
                <w:szCs w:val="16"/>
                <w:lang w:eastAsia="en-US"/>
              </w:rPr>
            </w:pPr>
            <w:r w:rsidRPr="00303311">
              <w:rPr>
                <w:sz w:val="16"/>
                <w:szCs w:val="16"/>
                <w:lang w:eastAsia="en-US"/>
              </w:rPr>
              <w:t>TS 36.521-3: 8.3.3 and 8.4.3 T2 value correction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582CEE"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C070B7"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3F60B0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EF1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A1BA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8D0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0AE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02FFA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15F6B7" w14:textId="77777777" w:rsidR="00AD1F35" w:rsidRPr="00303311" w:rsidRDefault="00AD1F35" w:rsidP="00A851AF">
            <w:pPr>
              <w:pStyle w:val="TAL"/>
              <w:keepNext w:val="0"/>
              <w:keepLines w:val="0"/>
              <w:rPr>
                <w:sz w:val="16"/>
                <w:szCs w:val="16"/>
                <w:lang w:eastAsia="en-US"/>
              </w:rPr>
            </w:pPr>
            <w:r w:rsidRPr="00303311">
              <w:rPr>
                <w:sz w:val="16"/>
                <w:szCs w:val="16"/>
                <w:lang w:eastAsia="en-US"/>
              </w:rPr>
              <w:t>TS 36.521-3: 6.2.3 Extreme conditions test tolerance correction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A6B6E8"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C38F63"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58760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5233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8E17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1B1D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52B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C6E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4A3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CQI report configuration of 7.1.1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A50DDA"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116CCB"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1B3B71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86E2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AF62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56D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E2EC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910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494B51"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configuration for Inter RAT testcases, delete note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DB2EEE"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A42566"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4B0EB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86C4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3A1E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B22A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198F6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9ED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D143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RF/RRM: Addition of new TC 8.13.1 E-UTRAN FDD - TDD Inter-frequency event triggered reporting under fading propagation conditions in asynchronous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10B4FF"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FC7F6A"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2777A1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3876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2E8F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4750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DB8A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551EB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880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8.7.3 E-UTRAN TDD - UTRAN TDD SON ANR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7C0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A44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29A063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85F7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6D4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FDE1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B8426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D91D1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3D34B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PRACH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1B85D9"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EAD956"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1C19A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0F52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C9BB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2E77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B60B0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D1B7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6F01F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5.2.10 E-UTRAN TDD - UTRAN TDD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AA3451"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A6095A"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7D7F77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4AAA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7C32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9E4A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R5-120895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8AF2A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8B60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FB8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frequency in MeasConfig-DEFAULT for E-UTRAN to GSM cell search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5C279E"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68A49A"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62CB59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133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7E59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4E2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R5-120907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369C6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1AB4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83924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to HRPD Cell reselection TC 4.5.1.1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F74A4"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7A7445"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4EB9AB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42D16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68CB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5FD1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R5-120917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F57E7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012F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8C5D1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to HRPD HO TC 5.3.1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DC5170" w14:textId="77777777" w:rsidR="00AD1F35" w:rsidRPr="00303311" w:rsidRDefault="00AD1F35" w:rsidP="00A851AF">
            <w:pPr>
              <w:pStyle w:val="TAL"/>
              <w:keepNext w:val="0"/>
              <w:keepLines w:val="0"/>
              <w:rPr>
                <w:sz w:val="16"/>
                <w:szCs w:val="16"/>
                <w:lang w:eastAsia="en-US"/>
              </w:rPr>
            </w:pPr>
            <w:r w:rsidRPr="00303311">
              <w:rPr>
                <w:sz w:val="16"/>
                <w:szCs w:val="16"/>
                <w:lang w:eastAsia="en-US"/>
              </w:rPr>
              <w:t>9.7.0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2D08DD"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r>
      <w:tr w:rsidR="00AD1F35" w:rsidRPr="00303311" w14:paraId="7129DC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EA9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ED1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D26D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AF364F" w14:textId="77777777" w:rsidR="00AD1F35" w:rsidRPr="00303311" w:rsidRDefault="00AD1F35" w:rsidP="00A851AF">
            <w:pPr>
              <w:pStyle w:val="TAL"/>
              <w:keepNext w:val="0"/>
              <w:keepLines w:val="0"/>
              <w:rPr>
                <w:sz w:val="16"/>
                <w:szCs w:val="16"/>
                <w:lang w:eastAsia="en-US"/>
              </w:rPr>
            </w:pPr>
            <w:r w:rsidRPr="00303311">
              <w:rPr>
                <w:sz w:val="16"/>
                <w:szCs w:val="16"/>
                <w:lang w:eastAsia="en-US"/>
              </w:rPr>
              <w:t>0529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C36E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79F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FDD RSRQ for E-UTRA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1E8C52"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F9FB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r>
      <w:tr w:rsidR="00AD1F35" w:rsidRPr="00303311" w14:paraId="33ED39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0321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2DD6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79DC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13FA3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7400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34CEA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TDD RSRQ for E-UTRA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E86AAF"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516D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r>
      <w:tr w:rsidR="00AD1F35" w:rsidRPr="00303311" w14:paraId="7329D8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C765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9EB3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60E2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DD0CE1"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43F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FB0D0E"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FDD RSRQ for E-UTRA Carrier Aggregation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30C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541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r>
      <w:tr w:rsidR="00AD1F35" w:rsidRPr="00303311" w14:paraId="3E9656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7696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8389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3C87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27E07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DC202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CB7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TDD RSRQ for E-UTRA Carrier Aggregation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F35F79"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28A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r>
      <w:tr w:rsidR="00AD1F35" w:rsidRPr="00303311" w14:paraId="0C6DD1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7CC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4414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C018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7C5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DBC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94DAA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Carrier Aggregation in Radio Resource Management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962857"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9677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r>
      <w:tr w:rsidR="00AD1F35" w:rsidRPr="00303311" w14:paraId="50FB9A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0BD7F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6A3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82A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R5-120536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87938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33E8D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77E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Carrier Aggregation in Default Message Contents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421858" w14:textId="77777777" w:rsidR="00AD1F35" w:rsidRPr="00303311" w:rsidRDefault="00AD1F35" w:rsidP="00A851AF">
            <w:pPr>
              <w:pStyle w:val="TAL"/>
              <w:keepNext w:val="0"/>
              <w:keepLines w:val="0"/>
              <w:rPr>
                <w:sz w:val="16"/>
                <w:szCs w:val="16"/>
                <w:lang w:eastAsia="en-US"/>
              </w:rPr>
            </w:pPr>
            <w:r w:rsidRPr="00303311">
              <w:rPr>
                <w:sz w:val="16"/>
                <w:szCs w:val="16"/>
                <w:lang w:eastAsia="en-US"/>
              </w:rPr>
              <w:t>9.8.0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ACBD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r>
      <w:tr w:rsidR="00AD1F35" w:rsidRPr="00303311" w14:paraId="30660E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6B9F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CA01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B2A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R5-121229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71DB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0A34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926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test procedures for Autonomous gap test cases, clause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0A5C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85A0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6DEBDB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43D1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C133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ED9F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R5-121240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047C80"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29283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F7DD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Revise test frequencies for FDD-TDD interworking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E65D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929F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95A37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3C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510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9C02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R5-121247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13AEF0"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2AD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B1FA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Removal of Editors note on connection diagram used in intra frequency tests in static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D74C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AB7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6EB860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0CFF2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A467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147A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R5-121527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997AA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03A0B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39D8A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Handover to UTRAN commands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39A4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59A2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326A9C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5FA2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F2BA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DEF1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F012A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096DA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C1AF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drx-RetransmissionTimer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7EA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6241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71AAE2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020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89A2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22B2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1AD1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D3A6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A6C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Test2 in 7.1.1 and 7.1.2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6F79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89FC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27FCB6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ADE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498F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1AB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R5-121530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A154B8"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3C12D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AC004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DRX offset in 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9357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D83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69418E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F9E2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694F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2DC9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R5-121532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8761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A8BB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1D575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8.11.1 and 8.11.2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C68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28D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5196FE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0E0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5142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6DCA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R5-121547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F023D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9CA1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DAC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TCs for UTRAN TDD P-CCPCH RSCP measurement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EE9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62C1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350407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AC73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CFE5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98D7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R5-121691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8B75D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34652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19CE9B" w14:textId="77777777" w:rsidR="00AD1F35" w:rsidRPr="00303311" w:rsidRDefault="00AD1F35" w:rsidP="00A851AF">
            <w:pPr>
              <w:pStyle w:val="TAL"/>
              <w:keepNext w:val="0"/>
              <w:keepLines w:val="0"/>
              <w:rPr>
                <w:sz w:val="16"/>
                <w:szCs w:val="16"/>
                <w:lang w:eastAsia="en-US"/>
              </w:rPr>
            </w:pPr>
            <w:r w:rsidRPr="00303311">
              <w:rPr>
                <w:sz w:val="16"/>
                <w:szCs w:val="16"/>
                <w:lang w:eastAsia="en-US"/>
              </w:rPr>
              <w:t>TS 36.521-3: 8.3.3 and 8.4.3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17DB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69E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5A4E30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A857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2E3A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9574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988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ACD52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7B0D6B"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Inter Introduction of E-UTRAN Inter frequency case reselection in the existence of non-allowed CSG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BE95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E52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311A140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9F34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AE77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1F0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74CF95"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4C5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00297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6.3.1: Redirection from E-UTRAN FDD to UTRAN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43E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3BAA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379289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802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5270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A30F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A5D9D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A2437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027DC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6.3.2: Redirection from E-UTRAN TDD to UTRAN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FFD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CB3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6401E7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A3353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3C64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F5E7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AD87C1"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3DF37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B316B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6.3.3: Redirection from E-UTRAN FDD to GERAN when System Information is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7A7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295D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2A2A65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0812C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C4B7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B802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56D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A97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ACE2B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6.3.4: Redirection from E-UTRAN TDD to GERAN when System Information is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8391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802C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01EC26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7B31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3902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25FC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5E490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24BEB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B4E77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9.6.2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2049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B161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37B650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8F84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CCB3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0DC6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72E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07E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04952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4.2.4 and 4.2.5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DA62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466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5A0CB7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4A8B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D6A8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120C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7F1C8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76428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E32CE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5.1.7 and 5.1.8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F7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01F4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38648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E1B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4981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021A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B6021C"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7BC57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5413A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w:t>
            </w:r>
            <w:r w:rsidRPr="00303311">
              <w:rPr>
                <w:sz w:val="16"/>
                <w:szCs w:val="16"/>
                <w:lang w:eastAsia="en-US"/>
              </w:rPr>
              <w:lastRenderedPageBreak/>
              <w:t xml:space="preserve"> 8.14.1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356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AD40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149153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9AA5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C98D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449E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758BC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811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0635C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8.15.1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4A3B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DF7B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2A063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4FC1C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C940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AF5B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53726F"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5A06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BC5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9.1.5.1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C660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7132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4E9FB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200C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87A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DA80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82A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BF81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C61BB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 - TDD Inter Frequency Relative Accuracy of RSRP test case 9.1.5.2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225F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C1FB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25570CE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651F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82D1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A41C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F226F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CE801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13E2F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test mode references for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F61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FA24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0DDFB3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96E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65D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5137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CC24B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A93ED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DBDCE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6.3.5: E-UTRA TDD RRC connection release redirection to UTRA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B733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3DF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17C7A0D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ECF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C7AC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39E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6CC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382EF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6EF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Introduction of Annex for handling of different releases and UE capabilities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5FA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0CE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0C5C451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710C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F49D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42CE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EFCAF6"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4A2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705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operating band 26 to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05BB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FD16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70EAA5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D447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D8E3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A28E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44A8D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0E41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F6C62B" w14:textId="77777777" w:rsidR="00AD1F35" w:rsidRPr="00303311" w:rsidRDefault="00AD1F35" w:rsidP="00A851AF">
            <w:pPr>
              <w:pStyle w:val="TAL"/>
              <w:keepNext w:val="0"/>
              <w:keepLines w:val="0"/>
              <w:rPr>
                <w:sz w:val="16"/>
                <w:szCs w:val="16"/>
                <w:lang w:eastAsia="en-US"/>
              </w:rPr>
            </w:pPr>
            <w:r w:rsidRPr="00303311">
              <w:rPr>
                <w:sz w:val="16"/>
                <w:szCs w:val="16"/>
                <w:lang w:eastAsia="en-US"/>
              </w:rPr>
              <w:t>Change in transmit timing tests based on DRX feature group indicator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1D66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E088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1AEBDC9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D0C7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81A2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4FB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9490A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7E20A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B65851"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Clarifications to FDD RSRQ for E-UTRA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66E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7D53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1BECD1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7AE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EA4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4712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98A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99DF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1AE0DB"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Clarifications to TDD RSRQ for E-UTRA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3104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9504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6C5348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2CE2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0B75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B5AD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D0B7C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26D27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64E729" w14:textId="77777777" w:rsidR="00AD1F35" w:rsidRPr="00303311" w:rsidRDefault="00AD1F35" w:rsidP="00A851AF">
            <w:pPr>
              <w:pStyle w:val="TAL"/>
              <w:keepNext w:val="0"/>
              <w:keepLines w:val="0"/>
              <w:rPr>
                <w:sz w:val="16"/>
                <w:szCs w:val="16"/>
                <w:lang w:eastAsia="en-US"/>
              </w:rPr>
            </w:pPr>
            <w:r w:rsidRPr="00303311">
              <w:rPr>
                <w:sz w:val="16"/>
                <w:szCs w:val="16"/>
                <w:lang w:eastAsia="en-US"/>
              </w:rPr>
              <w:t>Further Test Tolerance analysis for operating band 25 and 41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04F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AF8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17D2CC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10D3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834C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0896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72B94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3A0F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60BCD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6.3.6: E-UTRA FDD RRC connection release redirection to UTRA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3970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A75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BDD5B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FCA41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2FF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818F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R5-121999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7513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675E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B1F8E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8.5.4 E-UTRAN FDD - UTRAN FDD enhanced cell identification under AWGN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675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090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28659B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17D4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455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939B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R5-122000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CC7D0E"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E678C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B41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8.7.4 E-UTRA TDD-UTRA TDD enhanced cell identification under AWGN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48F2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99CD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2618A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01B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588D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46EA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R5-122001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9524A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AB7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51D17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8.9.2 E-UTRA FDD-UTRA TDD enhanced cell identification under AWGN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DE4E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7B33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563071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14E7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04ED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29BE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R5-122002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6AD2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14A40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E69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Clarifications to the OCNG patterns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B02E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EFFF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21CCBE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89C8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E324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F2A1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R5-122007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3B4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0556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8F46D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9D6B1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SR Config Index for TDD DRX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231C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0AA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r>
      <w:tr w:rsidR="00AD1F35" w:rsidRPr="00303311" w14:paraId="46000F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B37C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C786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795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R5-123065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1C8C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53521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813B9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References in Annex 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D7A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204B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043CE19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6958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7AA3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E36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EE7E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69D7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6C4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E-UTRAN FDD intra frequency measurements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B3C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5830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59FEF1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A78D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F464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CE8C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E20AE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CA1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EA8F3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E-UTRAN F</w:t>
            </w:r>
            <w:r w:rsidRPr="00303311">
              <w:rPr>
                <w:sz w:val="16"/>
                <w:szCs w:val="16"/>
                <w:lang w:eastAsia="en-US"/>
              </w:rPr>
              <w:lastRenderedPageBreak/>
              <w:t>DD inter frequency measurements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856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56B2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84AFC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78CF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AA35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C5E0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36E5DC" w14:textId="77777777" w:rsidR="00AD1F35" w:rsidRPr="00303311" w:rsidRDefault="00AD1F35" w:rsidP="00A851AF">
            <w:pPr>
              <w:pStyle w:val="TAL"/>
              <w:keepNext w:val="0"/>
              <w:keepLines w:val="0"/>
              <w:rPr>
                <w:sz w:val="16"/>
                <w:szCs w:val="16"/>
                <w:lang w:eastAsia="en-US"/>
              </w:rPr>
            </w:pPr>
            <w:r w:rsidRPr="00303311">
              <w:rPr>
                <w:sz w:val="16"/>
                <w:szCs w:val="16"/>
                <w:lang w:eastAsia="en-US"/>
              </w:rPr>
              <w:t>0589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1D00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B7E7B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E-UTRAN TDD intra frequency measurements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4257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BCC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B2E9E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CC2E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2EF9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2691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9FE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A9381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D9FC3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E-UTRAN TDD inter frequency measurements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AE6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6D67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B83ED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8FFC1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C6C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BA66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F59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D294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A0626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TDD-TDD Event Triggered reporting on deactivated SCell with PCell interruption in non-DRX for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ED25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BFA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6C38D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43F37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DF7E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0FB0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E38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0E572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321DF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FDD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B3E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EFBA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2C5E26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10A7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FA96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70CC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5FE8D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7529A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CB841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TDD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976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27F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5DCB64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E96A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AF1D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F9A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R5-123168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25C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3E0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6CAA4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default RRC messages exceptions for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CE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9B2A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2DB446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D498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FA73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36FE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R5-123281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D773C7"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8147F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B2FB8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4.6.2.1 E-UTRAN TDD-cdma2000 1X Cell Reselection: cdma2000 1X is of Lower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67CB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F89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3E50FF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0F43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9227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049A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R5-123290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B93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3864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7DA02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8.18.1 E-UTRAN TDD-HRPD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489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CF7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AC289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5E48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1E53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65E5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R5-123291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1CAB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F7A5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A24F8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8.19.1 E-UTRAN TDD-CDMA2000 1X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D18B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DE43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0AE2F2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23D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3D81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9DEF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R5-123292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FDD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0599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B6843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FA9A15"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H message content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F5CD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D0F8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5B1DC1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9040E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15CC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4CB5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R5-123301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DB69B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7405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FC10B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Cell configuration mapping for new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195F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7434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59666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A59C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77A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5B66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R5-123335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691D89"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9ED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B8A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transmit timing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08C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014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08531F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DDB3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434C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D0B0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R5-123336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039D6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B9E68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5CCF99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band indicator for GERAN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910D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FE3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61269A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F92A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E762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BB9E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R5-123426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C401B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825DE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5A8A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Update of Annex J</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754B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DE60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4CCFD8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135C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D28C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5A62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7B725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DEE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C2DD6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4.5.2.1 E-UTRAN TDD-HRPD Cell Reselection: HRPD is of Lower Priority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B5CA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2E64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52860A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B67E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18BD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2A8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FD37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4E0C5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3B4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5.3.5 E-UTRAN TDD-HRPD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248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FB8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438EA2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583D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41DC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B3FF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68256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6F9C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C2D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6.3.8 E-UTRA FDD RRC connection release redirection to UTRA TDD without SI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5D2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32D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5A9BC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015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49FA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2949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F75D39"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C013A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BD9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6.3.9 Redirection from E-UTRAN FDD to UTRAN FDD without System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A18D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C319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F9227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AA8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498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9266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72F36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F1558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6B912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6.3.10 Redirection from E-UTRAN FDD to GERAN when System Information is not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ABA4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E16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DFF8C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F06EF8"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DDEC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D02E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8B6FC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4BB19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E872E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6.3.11 Redirection from E-UTRAN TDD to GERAN when System Information is not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8BDB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7985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D25DA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BF9F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4FB2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8779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5D97C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953C2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31B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Chapter9 absolute and relative RSRP measurement test cases for carrier aggregation (TC 9.1.6.1 and 9.1.6.2)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1C18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E159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7B4A2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4D75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9F4F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C877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8FFC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C8DD4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DDAB5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FDD, TDD Inter frequency reselection in the existence of non-allowed CSG cell Test cases 4.2.7 and 4.2.8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03B5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5A8B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6421EF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DC6C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40AF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87D5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2396B0"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58A1E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47DBB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5.3.6 E-UTRAN TDD-cdma2000 1X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C57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E6CB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44C7C8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F43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28B9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6ED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EB8302"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0D91F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A5409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6.3.7 E-UTRA TDD RRC connection release redirection to UTRA TDD without SI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ACB4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8FE1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F8946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5CD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5881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6D58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D7E649"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AA1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9254B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6.3.12 E-UTRAN TDD RRC connection release redirection to UTRAN FDD without SI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C9A4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EC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710AC5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682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BBF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9510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A18C3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8CD7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454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9.2.4A.1 FDD - TDD Inter Frequency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DE27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9B83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2AE80C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5117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F08E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9A6B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1A0B80"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3801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A9A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9.2.4A.2 FDD - TDD Inter Frequency Relative Accuracy of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CBE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A72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33AF9B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314D7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75E4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C4A4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DD5D1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4976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662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8.14.3 E-UTRAN TDD - FDD Inter-frequency identification of a new CGI of E-UTRA cell using autonomous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1BE6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648E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2C02C0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DF3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36A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AE29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786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2E4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D3A59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8.15.3 E-UTRAN FDD - TDD Inter-frequency identification of a new CGI of E-UTRA cell using autonomous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851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8798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5B905E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9CC08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92F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334C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01555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34704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C3528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FDD-FDD Event Triggered reporting on deactivated SCell with PCell interruption in non-DRX for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26B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2982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139213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8D86A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740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C458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7F2B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BD31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2768A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Event Triggered reporting on deactivated SCell with PCell interruption in non-DRX for CA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E7A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61E4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036DF3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FF85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B812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9FB6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17E4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945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4A0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8.14.2 E-UTRAN TDD-FDD Inter-frequency event triggered reporting when DRX is used under fading propagation conditions in 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A60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974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612E49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194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39A5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8FA0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04B02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E6219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A3160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8.15.2 E-UTRAN FDD-TDD Inter-frequency event triggered reporting when DRX is used under fading propagation conditions in asynchronous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9241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4FA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6E1FD4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CFDD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6241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872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E6091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F858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7964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Further avoidance of fr</w:t>
            </w:r>
            <w:r w:rsidRPr="00303311">
              <w:rPr>
                <w:sz w:val="16"/>
                <w:szCs w:val="16"/>
                <w:lang w:eastAsia="en-US"/>
              </w:rPr>
              <w:lastRenderedPageBreak/>
              <w:t>equency overlapping for inter-frequency and inter-RAT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003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635E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62B16A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249C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98C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EAB9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R5-123999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E0E867"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407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D867C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clauses in 3GPP TS36.521-3 with references for positioning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119D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C69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r>
      <w:tr w:rsidR="00AD1F35" w:rsidRPr="00303311" w14:paraId="3B6761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5235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CE42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E2DB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R5-123789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16EF1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DFE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FCA1F1" w14:textId="77777777" w:rsidR="00AD1F35" w:rsidRPr="00303311" w:rsidRDefault="00AD1F35" w:rsidP="00A851AF">
            <w:pPr>
              <w:pStyle w:val="TAL"/>
              <w:keepNext w:val="0"/>
              <w:keepLines w:val="0"/>
              <w:rPr>
                <w:sz w:val="16"/>
                <w:szCs w:val="16"/>
                <w:lang w:eastAsia="en-US"/>
              </w:rPr>
            </w:pPr>
            <w:r w:rsidRPr="00303311">
              <w:rPr>
                <w:sz w:val="16"/>
                <w:szCs w:val="16"/>
                <w:lang w:eastAsia="en-US"/>
              </w:rPr>
              <w:t>Implementation of only partly implemented CR:</w:t>
            </w:r>
          </w:p>
          <w:p w14:paraId="3FDD7A4F"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the release of UTRAN-EUTRAN Inter-RAT RRM test cases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A07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F970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10.2.1</w:t>
            </w:r>
          </w:p>
        </w:tc>
      </w:tr>
      <w:tr w:rsidR="00AD1F35" w:rsidRPr="00303311" w14:paraId="674242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17067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60CB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5FF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R5-124155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DBF289"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F4416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7E82EE"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TC(8.20) introduction of inter-frequency/RAT measurements in CA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71D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0DFA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A2676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076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6F6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9C7F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R5-124172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C7DFA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DCD34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A2260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8.16.3 E-UTRAN FDD-FDD Event Triggered reporting on deactivated SCell with PCell interruption in non-DRX for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ACA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6C5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4B3E2A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A160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11CE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207F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R5-124173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B7E22E"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6CD6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634EE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8.16.4 E-UTRAN TDD-TDD Event Triggered reporting on deactivated SCell with PCell interruption in non-DRX for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D6DA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77C7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1CAAE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E831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C55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B1C6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R5-124174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0FD9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18B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B3124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default RRC messages exceptions for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D0FA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21D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2CA10C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885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B17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246A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R5-124180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0E118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C3BC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27B8F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cell configuration mapping for CA related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EEAA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541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DAB6B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6E03F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9B94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95C2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R5-125209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663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2802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FE5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9.1.6.1: General updates and corrections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4CCC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5D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01F840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458D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4755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A971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R5-125210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85DA9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2070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7F6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9.1.6.2: General updates and corrections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E43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F98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00FE5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CC8E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9057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6D23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E4A6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C2D55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7ECF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Annex C: Addition of physical channel settings for eICIC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ED64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422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4F66B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E786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0CBE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F0B6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9B1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C4EE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FB2A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Annex A: Addition of measurement channels for eICIC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A7DE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206C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8F69A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76177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6ECA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6533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75396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27C2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61E2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New TC 7.3.9: Test skeleton for E-UTRAN FDD Radio  Link Monitoring Out-of-sync with non-MBSFN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3EA7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BB21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2E0C30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9766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56B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BD3D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FA552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A23A5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A444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New TC 7.3.10: Test skeleton for E-UTRAN TDD Radio Link Monitoring Out-of-sync with non-MBSFN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E919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7C56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0C7169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B11C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9A4A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2C7A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56978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FF4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561A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New TC 7.3.11: Test skeleton for E-UTRAN FDD Radio Link Monitoring In-sync with non-MBSFN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48A3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C58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442DE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EEB9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4D81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610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BCC9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7F9E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E49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New TC 7.3.12: Test skeleton for E-UTRAN TDD Radio Link Monitoring In-sync with non-MBSFN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8C0C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C4CE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1CF387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680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49F6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7D5C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535B7F"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E9D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E93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New TC 8.1.7: Test skeleton for E-UTRAN FDD-FDD Intra-Frequency Event-Triggered Reporting with non-MBSFN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0506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D254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BE06E3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97B0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4FC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E875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EE28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8DBB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5F75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New TC 8.2.5: Test skeleton for E-UTRAN TDD-TDD Intra-Frequency Event-Tri</w:t>
            </w:r>
            <w:r w:rsidRPr="00303311">
              <w:rPr>
                <w:sz w:val="16"/>
                <w:szCs w:val="16"/>
                <w:lang w:eastAsia="en-US"/>
              </w:rPr>
              <w:lastRenderedPageBreak/>
              <w:t>ggered Reporting with non-MBSFN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34DC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ECC8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4CAAD3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F1E71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3C0B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A1FB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411CB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F7C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D5E5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9.6.2: General corrections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C2C1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8D0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0E355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7516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FC91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7174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99EF4E"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7E44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0C241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cases 5.2.3+5.2.6 uncertainties for &gt;3GHz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D130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2E1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404C8A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63B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41BE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2AC5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EF6B0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EA91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DC3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Fading margin for RRM Test cases 8.3.1, 8.3.2, 8.4.1, 8.4.2, 8.14.1 and 8.15.1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769E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E0E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F41D9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7795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BD93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D29E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29C8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F7A48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705AC4" w14:textId="77777777" w:rsidR="00AD1F35" w:rsidRPr="00303311" w:rsidRDefault="00AD1F35" w:rsidP="00A851AF">
            <w:pPr>
              <w:pStyle w:val="TAL"/>
              <w:keepNext w:val="0"/>
              <w:keepLines w:val="0"/>
              <w:rPr>
                <w:sz w:val="16"/>
                <w:szCs w:val="16"/>
                <w:lang w:eastAsia="en-US"/>
              </w:rPr>
            </w:pPr>
            <w:r w:rsidRPr="00303311">
              <w:rPr>
                <w:sz w:val="16"/>
                <w:szCs w:val="16"/>
                <w:lang w:eastAsia="en-US"/>
              </w:rPr>
              <w:t>Procedure and requirements for Test cases 4.2.7 and 4.2.8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6C4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C6F8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26E6A7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3D5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B379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56E8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2CF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115D5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36B17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RSRP values in the Test Requirement for RRM Test case 5.3.1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42FA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DD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1DABBB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B153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DCD5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EEC9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R5-125382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C0A27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25F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6D0C65"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of TDD related RRM tests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815E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0E60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7E955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36A6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8DEC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B72D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R5-125427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5DB9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A51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AF160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9.2.5.1 FDD Absolute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EE06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6B21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2A520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7371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D29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4DC0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R5-125430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CFA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D8FA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FDB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9.2.6.1 TDD Absolute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08C5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9A61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3519D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CD4A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9CE9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C6C9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232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896B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E8F8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9.6.1: Introduction of GSM RSSI accuracy for E-UTRAN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80C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ED86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9E078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1A1C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C29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9923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FD24D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7B0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B15D0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4.5.2.1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4AD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3023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35817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8BC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485B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F897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DDE8CF"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392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AF9B6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5.3.5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97A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1F0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2081A7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8845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E339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1A31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F10A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24EB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7A3AF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8.14.2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358F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BC7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DF3B5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1668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BAB7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2DC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3E04E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4FD48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9A515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8.15.2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F0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FECC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0927D0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88C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70DC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BF17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070A7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2A3A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095EC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8.14.3 and 8.15.3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84B9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D6D7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16E3AD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7E8F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5753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2CE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45BB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421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D1DF5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9.2.4A.1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0E4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F3D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9D6A7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7281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D715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63A7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2B554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733A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9E7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9.2.4A.2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21C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58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0D06E0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F53D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43B6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B1B6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R5-125576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BC6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AD523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3700D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Table 9.2.1.1.5-2 in subclause 9.2.1.1.5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270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9137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19CDA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D4F6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F9AA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14E2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367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CBB6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12449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9.3.1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D40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FA6F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159CC7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777F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745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F2DA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B963A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317E8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CFA7A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8.16.1 E-UTRAN FDD event triggered reporting under deactivated SCell in non-DRX including uncertainties and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5EBA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1B5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0FFCF3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977E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E8CC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EF9E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A6D88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CE1ED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820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8.16.2 E-UTRAN TDD event triggered reporting under deactivated SCell in non-DRX including uncertainties and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A6C7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39D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1B8F8C0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24E1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F9E7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2F27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11AF72"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84B0E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8498DE"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Band 27 to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E940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5D90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2B40F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FCC8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A9B6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D03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18DCF1"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0657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E0C1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7E3EA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9.2.5.2 FDD Relative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76F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B012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E764CA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CDD0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C8B4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C39B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2412C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F0BC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85D98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TC 9.2.6.2 TDD Relative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710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4851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320128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68A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B6F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3BD4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5E4F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160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3866B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accuracy requirements in RSRP/RSRQ test for Band 26in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8E0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4D2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718A22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845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0725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3E24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R5-125889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F854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D9B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6B5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9.4.1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A04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12E9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16543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5A4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4E25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FFF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R5-125922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DBF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A2F3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6A81B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Procedure and Test Tolerances for UE Transmit Timing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FF67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39CC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27E24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DC4D2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890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638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R5-126045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D173E1"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5762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7AA59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a new TC 9.1.7.1 TDD Absolute RSRP Accuracy E-UTRA for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2F7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34D2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54A9C4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4421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B2D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842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R5-126046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A47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4C4E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6F2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a new TC 9.1.7.2 TDD Relative RSRP Accuracy E-UTRA for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25E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5645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70AEB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E99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2012-12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809B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EB38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R5-126064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E753C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86898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561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4.2.7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A036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5578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r>
      <w:tr w:rsidR="00AD1F35" w:rsidRPr="00303311" w14:paraId="6CD85B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F7EF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B18E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BCF3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R5-130058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D25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AB799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6417A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9.1.6.1 and 9.1.7.1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EC49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4A4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19254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479A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FCFD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9E9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R5-130060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B2945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F276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C9177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9.1.6.2 and 9.1.7.2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556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315B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164A6C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C219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464A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A9CC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R5-130062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234EF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98EF7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274F4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9.2.5.1 and 9.2.6.1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8D5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D28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736558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3059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DB6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C273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R5-130162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CD6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DC26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C9FD24"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Modifying test requirements for handover test from E-UTRAN to UTRAN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0100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6BF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7115C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7CEF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F5E2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F57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R5-130290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568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469D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189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RRM:Corrections to TC 9.3.1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F66D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D3C3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40EB8D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178E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C917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A9B4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72F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3A4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E05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TC 9.6.1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2A5A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E7C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735E0D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95D4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01F6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6863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C803C2"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4514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20EF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TC 9.6.2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829B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A6C1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43F3AB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380E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7F4D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DC80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3FF8B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360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AB6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Editors note for test cases where Test Requirement not valid above 3GHz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1CC5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CA38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779D5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12E8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7DFB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30BF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31A8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1E7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A6C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6.3.1 Redirection from E-UTRAN FDD to UTRAN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6C4B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9F9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F30CD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091C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A8B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2ADE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AA6E8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5FB7F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21671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6.3.3 Redirection from E-UTRAN FDD to GERAN when System Information is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7D51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B12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D8254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5391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069F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2BC0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7B2ADE"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287BC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20BE1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6.3.9 Redirection from E-UTRAN FDD to UTRAN FDD without System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290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B19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DD28E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E36C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CB3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1AF8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R5-130398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C81D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19EA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3B43D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TC 6.3.10 Redirection from E-UTRAN FDD to GERAN when System Information is not provided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6F6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47E9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7723F5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AFD7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E092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6F8E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R5-130430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ADC597"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81EDB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89B11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4.2.7 and 4.2.8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5AB1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5334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1A8C9B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8AF6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148E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BE9F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w:t>
            </w:r>
            <w:r w:rsidRPr="00303311">
              <w:rPr>
                <w:sz w:val="16"/>
                <w:szCs w:val="16"/>
                <w:lang w:eastAsia="en-US"/>
              </w:rPr>
              <w:lastRenderedPageBreak/>
              <w:t>-130436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FA14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DEDC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CAA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cell configuration mapping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C71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E35D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3691E2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41A99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12EB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F2C6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R5-130468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A40B4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52867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FDD9A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measurement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496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50CA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404A0D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B697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CCF8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55FF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R5-130803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45B101"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A4469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35A0F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 8.16.3 and 8.16.4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C28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598B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1EB79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F33EC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BC8A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191B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4870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0CF91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BD6AE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Procedure and Test Tolerances for UE Transmit Timing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BB2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F71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1183DF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8FF2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5979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A697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107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975A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81CF2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9.2.5.2 and 9.2.6.2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F586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4058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D8F7E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1DAA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1F68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0BB2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D99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E5F1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708032"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to TCs 8.16.3 and 8.16.4 Event Triggered reporting on deactivated SCell with PCell interruption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F2C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B1C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CDDC0E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F97E1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671A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73CB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R5-130781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4D13E2"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00B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6A80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Updates and corrections to TC 8.1.5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DDCA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BA8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76499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3DEF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0F5C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5628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4A9E1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A084E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170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sr-ConfigIndex in RRM FDD-TDD dual mode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8784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F9C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5A61FC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53924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1FA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7D17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EE8591"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86E7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64C785"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Corrections to tests with independent events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722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25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310647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19A5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00B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4CF3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24E788"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D33B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96C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structure for new eICIC test cases 9.2.7.1 and 9.2.8.1, FDD and TDD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255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DF3B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34BFE7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FE12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06DF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C490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FA37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25DB0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507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Chapter 9 RRM test cases for RSRP accuracy for FDD EUTRA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7499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3B8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EBBAF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2F8F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ADCA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32E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06CE9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30C55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1024FB"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Chapter 9 RRM test cases for RSRP accuracy for TDD EUTRA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75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03AA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EB316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4A4F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CA3A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247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6D17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24DF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A250D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8.16.3 E-UTRAN FDD-FDD Event triggered reporting on deactivated SCell with PCell interruption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0314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41E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539E02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779C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CE7D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BE52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60C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D410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81A78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8.16.4 E-UTRAN TDD-TDD Event triggered reporting on deactivated SCell with PCell interruption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0576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9978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C721E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DF3C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220C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37A5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C7A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CDF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3D411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9.2.5.1 FDD Absolute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F7E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08B7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49D8AA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0BEA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3FA9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5BA6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0FB0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EC5DF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DD58D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9.2.5.2 FDD Relative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A726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892E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1C593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05A0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E15C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9A8C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066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6ED9E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AA1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9.2.6.1 TDD Absolute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9A7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78D6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11BDC3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B2742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1FE1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098F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D240C6"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0B8C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122B6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9.2.6.2 TDD Relative RSRQ for E-UTRA Carrier Aggregation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903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4B4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2D444C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024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D6B2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7819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78DE63"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F83D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51BBE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 8.16.1 and 8.16.2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35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1316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3B8678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44F3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3A96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B43A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361D4B" w14:textId="77777777" w:rsidR="00AD1F35" w:rsidRPr="00303311" w:rsidRDefault="00AD1F35" w:rsidP="00A851AF">
            <w:pPr>
              <w:pStyle w:val="TAL"/>
              <w:keepNext w:val="0"/>
              <w:keepLines w:val="0"/>
              <w:rPr>
                <w:sz w:val="16"/>
                <w:szCs w:val="16"/>
                <w:lang w:eastAsia="en-US"/>
              </w:rPr>
            </w:pPr>
            <w:r w:rsidRPr="00303311">
              <w:rPr>
                <w:sz w:val="16"/>
                <w:szCs w:val="16"/>
                <w:lang w:eastAsia="en-US"/>
              </w:rPr>
              <w:t>0699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0E8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76F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TCs in clause 8.20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A7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034B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65A680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BE60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8AA5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0702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F54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4542E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242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TCs about FDD and TDD RSRP accuracy for E-UTRA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3184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65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3A7A95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8E55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6165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8A7A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98DF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C9FD3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04D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TCs about FDD and TDD RSRQ accuracy for E-UTRA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B76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737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C05C9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BCBC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9E04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222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450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4CA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BE8B2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H.4 default RRC</w:t>
            </w:r>
            <w:r w:rsidRPr="00303311">
              <w:rPr>
                <w:sz w:val="16"/>
                <w:szCs w:val="16"/>
                <w:lang w:eastAsia="en-US"/>
              </w:rPr>
              <w:lastRenderedPageBreak/>
              <w:t xml:space="preserve"> message content for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ED5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C4EE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1B612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2069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88D6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AB79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577CF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610A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DFD89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RRC Connection Release with Redirection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84BF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C280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43011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FA9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C9AB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D240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R5-130782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F6EB34"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AA06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D0E96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new CGI E-UTRA cell with autonomous gaps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981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7CAE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r>
      <w:tr w:rsidR="00AD1F35" w:rsidRPr="00303311" w14:paraId="062F76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2BD1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1C21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3AD7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R5-130452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746881" w14:textId="77777777" w:rsidR="00AD1F35" w:rsidRPr="00303311" w:rsidRDefault="00AD1F35" w:rsidP="00A851AF">
            <w:pPr>
              <w:pStyle w:val="TAL"/>
              <w:keepNext w:val="0"/>
              <w:keepLines w:val="0"/>
              <w:rPr>
                <w:sz w:val="16"/>
                <w:szCs w:val="16"/>
                <w:lang w:eastAsia="en-US"/>
              </w:rPr>
            </w:pPr>
            <w:r w:rsidRPr="00303311">
              <w:rPr>
                <w:sz w:val="16"/>
                <w:szCs w:val="16"/>
                <w:lang w:eastAsia="en-US"/>
              </w:rPr>
              <w:t>0679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D9CF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F50CF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operating bands 28 and 44 to Annex I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FEFB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0732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r>
      <w:tr w:rsidR="00AD1F35" w:rsidRPr="00303311" w14:paraId="1B3CE25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F253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844E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CD55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5787C4"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0054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C8CE7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Band 44 for APAC 700 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A493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C70C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r>
      <w:tr w:rsidR="00AD1F35" w:rsidRPr="00303311" w14:paraId="1EB304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C514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AF6E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RAN#59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2E16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R5-130907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16F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0682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4C08E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FE972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Band 28 for APAC 700 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F8A7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763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r>
      <w:tr w:rsidR="00AD1F35" w:rsidRPr="00303311" w14:paraId="5E2A3BD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ADE0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7DE6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F53A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C494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8D63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3D5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requirement for tests 7.1.X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FF3F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431F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359AB5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47C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43BB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8C8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E0DDA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A48E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F92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Addition of MBSFN ABS configuration in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DB48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7F9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78ACE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3FE5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4DC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B19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4DB0D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86AD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BC0A6E"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Further specification of TC 7.3.9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E8F7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BC5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B682F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17F9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D6BA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C0DE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17CAA6"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C610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74FD29"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Further specification of TC 7.3.10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20D9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5600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5A6B13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F6FC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5357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487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144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E1E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D9F6DC"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Further specification of TC 7.3.11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E023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D1D1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5EEDD8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CD32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1516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1AA8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BC21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5A7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3F07E6"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Further specification of TC 7.3.12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1EFE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2704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1A0ADC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A1D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F6B5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94A6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BFA54F"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35D2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CF68D1"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References to connection diagrams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F501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354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312A0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B972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5E7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5E24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9BC91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7E7AC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39151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RRM test case for CA band combo CA_2A-29A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E9C8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BBC2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0AC637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9CE5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182B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5728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C63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2BF5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8704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FGI bit support in test applicability statement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D110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7411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74FF1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43DB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4725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8773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77421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2F0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B4A4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9.6: Clarification on testing requirement when no BCCH1 report available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2253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DD49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1F885F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F718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623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2CF1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29FCA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CDC7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71A5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Uncertainties and test tolerances for TCs 8.1.5 and 8.1.6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E3B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4FA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1E82E1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B2E73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5BED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A523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45DEF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874A3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384C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Uncertainties and test tolerances for TCs 8.3.4 and 8.3.5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E13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E73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EF11E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160B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D30B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5D1B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07A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9DEA0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2763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TC 8.14.2: Minor correction to cross references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2DCE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46A3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609F99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3838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EDBA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0E8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R5-131186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9D6E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9F13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BF57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Several corrections to CGI related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84C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B81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1DDB1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BF76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27FF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79A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R5-131282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191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3EF6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95AA6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Tools for eICIC RRM test cases 9.2.7.1, 9.2.8.1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B68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B6E0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027B4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E45B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982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297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R5-131286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8C2A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3F9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A3C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Tools for RRM test cases 8.11.5, 8.11.6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20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CD6E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32B949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55D4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CDAB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3DCF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R5-131288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495C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7B31B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30224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Tools for RRM test cases 9.5.1, 9.5.2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9F2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D3F7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C2EAD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37FC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E6BE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1468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R5-131291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FA20E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CC804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6104A6"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Cleanup of Annex F Introductory Text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C0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2C8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96894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D4F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0C4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482B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C55A60"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28D4D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7B00C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TS 36.521-3 test cases 5.2.4 and 5.2.5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D961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75C7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36F22C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240D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297C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A840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CE486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BCDF5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D064A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TS 36.521-3 test case 8.5.4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B2D5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A53B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9239D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AA14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E2C4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986E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C32B5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616B2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59E31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TS 36.521-3 test cases 8.7.4 and 8.9.2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6983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F813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0C3E4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5AB0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2FBD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75CD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5035EB" w14:textId="77777777" w:rsidR="00AD1F35" w:rsidRPr="00303311" w:rsidRDefault="00AD1F35" w:rsidP="00A851AF">
            <w:pPr>
              <w:pStyle w:val="TAL"/>
              <w:keepNext w:val="0"/>
              <w:keepLines w:val="0"/>
              <w:rPr>
                <w:sz w:val="16"/>
                <w:szCs w:val="16"/>
                <w:lang w:eastAsia="en-US"/>
              </w:rPr>
            </w:pPr>
            <w:r w:rsidRPr="00303311">
              <w:rPr>
                <w:sz w:val="16"/>
                <w:szCs w:val="16"/>
                <w:lang w:eastAsia="en-US"/>
              </w:rPr>
              <w:t>0729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3143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ECCD2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inter-freq/RAT without measurement gaps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873D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415E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038A1A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347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47D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1B7D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9F80D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1DC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DC9B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6.3.2 and 6.3.12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4B39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F308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159A56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2A20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1CF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EA2B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8951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019D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FC0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6.3.5+6.3.6+6.3.7+6.3.8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70D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46C9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5F83AF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F541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D4D2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8BE1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R5-131469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5B4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868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0E31FC"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to test cases 8.7.1 and 8.7.2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A06C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6046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08A76A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E0DC3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6C58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7929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R5-131517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3A1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D5FD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74D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requirements for interruption in single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D6D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FE5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509FA5A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BF0D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6843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0460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018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27A9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8B2A1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for RSRQ E-UTRA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DA53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60A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12AE10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A214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E6A0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B9F0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R5-131586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4A92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DD0B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146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test cases with the existence of non-allowed CSG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7ED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1730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98170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BAD2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3756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030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R5-131590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3409A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62D8E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29021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PRACH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413D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E857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04B0DF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CE0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B114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5A51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R5-131591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F53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9EF89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B4933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Time Alignment Timer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81CD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B66E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33C644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753F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105B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910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R5-131613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98FCCB"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26A21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24CB27"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Editors note for test cases where Test Requirement not valid above 3GHz, clause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929A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4FE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01935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31B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043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E78F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R5-131615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672237" w14:textId="77777777" w:rsidR="00AD1F35" w:rsidRPr="00303311" w:rsidRDefault="00AD1F35" w:rsidP="00A851AF">
            <w:pPr>
              <w:pStyle w:val="TAL"/>
              <w:keepNext w:val="0"/>
              <w:keepLines w:val="0"/>
              <w:rPr>
                <w:sz w:val="16"/>
                <w:szCs w:val="16"/>
                <w:lang w:eastAsia="en-US"/>
              </w:rPr>
            </w:pPr>
            <w:r w:rsidRPr="00303311">
              <w:rPr>
                <w:sz w:val="16"/>
                <w:szCs w:val="16"/>
                <w:lang w:eastAsia="en-US"/>
              </w:rPr>
              <w:t>0739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9858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8AA28C"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Editors note for test cases where Test Requirement not valid above 3GHz, clause 8 - 9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A8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B3F0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69871E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3458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431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844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R5-131740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DE99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A996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F4D34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of band 26 notes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5980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B367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0EA036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BBF7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1B2F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01C8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77EA5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65137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A9C275" w14:textId="77777777" w:rsidR="00AD1F35" w:rsidRPr="00303311" w:rsidRDefault="00AD1F35" w:rsidP="00A851AF">
            <w:pPr>
              <w:pStyle w:val="TAL"/>
              <w:keepNext w:val="0"/>
              <w:keepLines w:val="0"/>
              <w:rPr>
                <w:sz w:val="16"/>
                <w:szCs w:val="16"/>
                <w:lang w:eastAsia="en-US"/>
              </w:rPr>
            </w:pPr>
            <w:r w:rsidRPr="00303311">
              <w:rPr>
                <w:sz w:val="16"/>
                <w:szCs w:val="16"/>
                <w:lang w:eastAsia="en-US"/>
              </w:rPr>
              <w:t>Change the IE value of System Information Block type 19 for TS36.521-3 TDD test case 4.3.4.1.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95DB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1BEE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74293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64C7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4DDF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877B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8F0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BD0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E56963"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Further specification of TC 8.1.7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08C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EA4A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E9E5C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1E70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D839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1F4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AC15CB"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CD058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5A0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Further specification of TC 8.2.5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752B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1250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5B934D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466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DDD6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7DAB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1BEAA2"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051F2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89980D" w14:textId="77777777" w:rsidR="00AD1F35" w:rsidRPr="00303311" w:rsidRDefault="00AD1F35" w:rsidP="00A851AF">
            <w:pPr>
              <w:pStyle w:val="TAL"/>
              <w:keepNext w:val="0"/>
              <w:keepLines w:val="0"/>
              <w:rPr>
                <w:sz w:val="16"/>
                <w:szCs w:val="16"/>
                <w:lang w:eastAsia="en-US"/>
              </w:rPr>
            </w:pPr>
            <w:r w:rsidRPr="00303311">
              <w:rPr>
                <w:sz w:val="16"/>
                <w:szCs w:val="16"/>
                <w:lang w:eastAsia="en-US"/>
              </w:rPr>
              <w:t>Structure for new TCs 9.1.8.1, 9.1.8.2, FDD Absolute and Relative eICIC RSRP, Non-MBSFN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9B05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4177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3E84D5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1EC6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A8F4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AFE5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05BD3F"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39D2C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573125" w14:textId="77777777" w:rsidR="00AD1F35" w:rsidRPr="00303311" w:rsidRDefault="00AD1F35" w:rsidP="00A851AF">
            <w:pPr>
              <w:pStyle w:val="TAL"/>
              <w:keepNext w:val="0"/>
              <w:keepLines w:val="0"/>
              <w:rPr>
                <w:sz w:val="16"/>
                <w:szCs w:val="16"/>
                <w:lang w:eastAsia="en-US"/>
              </w:rPr>
            </w:pPr>
            <w:r w:rsidRPr="00303311">
              <w:rPr>
                <w:sz w:val="16"/>
                <w:szCs w:val="16"/>
                <w:lang w:eastAsia="en-US"/>
              </w:rPr>
              <w:t>Structure for new TCs 9.1.9.1, 9.1.9.2, TDD Absolute and Relative eICIC RSRP, Non-MBSFN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053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DC75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1C9914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EE9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C701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973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87484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EC15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008259" w14:textId="77777777" w:rsidR="00AD1F35" w:rsidRPr="00303311" w:rsidRDefault="00AD1F35" w:rsidP="00A851AF">
            <w:pPr>
              <w:pStyle w:val="TAL"/>
              <w:keepNext w:val="0"/>
              <w:keepLines w:val="0"/>
              <w:rPr>
                <w:sz w:val="16"/>
                <w:szCs w:val="16"/>
                <w:lang w:eastAsia="en-US"/>
              </w:rPr>
            </w:pPr>
            <w:r w:rsidRPr="00303311">
              <w:rPr>
                <w:sz w:val="16"/>
                <w:szCs w:val="16"/>
                <w:lang w:eastAsia="en-US"/>
              </w:rPr>
              <w:t>Procedure and messages for eICIC RRM test cases 9.2.7.1, 9.2.8.1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55D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2E41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06C72F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A16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B8AB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A721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C28C4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8CA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33107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cases 6.3.4 and 6.3.11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0B83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BA7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87AC2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80A2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E73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52B6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29D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95A8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6E09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Uncertainties and test tolerances for TCs 9.6.1 and 9.6.2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49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750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0104F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72BA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7305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A24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43EBF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BF53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03304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RRC Connection Release with Redirection te</w:t>
            </w:r>
            <w:r w:rsidRPr="00303311">
              <w:rPr>
                <w:sz w:val="16"/>
                <w:szCs w:val="16"/>
                <w:lang w:eastAsia="en-US"/>
              </w:rPr>
              <w:lastRenderedPageBreak/>
              <w:t>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5F8E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FDB4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05CEE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B9BF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FAF2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45D5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0ED9FD"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CD87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E02CA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Monitored UTRA cell list size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1DC0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6874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16E73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2D9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12FE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C7D7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AD94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14CD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11E72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UE Transmit Timing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DD05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17AD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6C825B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4581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832B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15C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B0C4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63C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A9C4B0"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Editors note for test cases where Test Requirement not valid above 3GHz, clauses 4 to 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EB5A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FC7E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22EF6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F254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9BC9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8A6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R5-131992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D6F3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360E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D4A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Chapter 9 RRM test cases for absolute RSRQ accuracy under Time-Domain Measurement Resource Restriction with 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6A73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E61E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7B515B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BE8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8006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8EF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R5-132075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5B7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C1DB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15A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new CGI E-UTRA cell with autonomous gaps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FE77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3820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52BDF2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2A9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0328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3EFF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R5-132107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E56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FA0FC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3B0D6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7EA5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E1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CAA41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0F30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C506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8DB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R5-132112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CBB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55ED5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7EF39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Combined E-UTRAN - E-UTRA and GSM cell search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442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21D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423C8C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AF00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A88B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FFB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R5-132114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085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B7CC2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1EC80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Band 27 to overlooked clauses of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EDB8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CCB4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r>
      <w:tr w:rsidR="00AD1F35" w:rsidRPr="00303311" w14:paraId="269887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F12A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F173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F9AA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R5-133101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0D3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ECD6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ECB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eICIC Absolute RSRP test cases 9.1.8.1+9.1.9.1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361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5F8C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20387D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84D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6375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8C6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R5-133103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517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FE997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51FC4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eICIC Relative RSRP test cases 9.1.8.2+9.1.9.2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4874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9B05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684BD9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3B2B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0FD1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DD3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08348D"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D4D16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73120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update for Inter-freq RSRP Test cases 9.1.3.x and 9.1.4.x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8738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912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4F6508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6AA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693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1779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R5-133142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A52E4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ED6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ADB14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cases 7.3.13 and 7.3.15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76F0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083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A9915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F9E8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527B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5EF5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R5-133220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FF4FC2"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A393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4C4D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Uncertainties and test tolerances for TCs 9.6.1 and 9.6.2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3E9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B63E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78A1C1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D38AA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7A4A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7FA4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R5-133351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E65DE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AC5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555A5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update for Intra-freq RSRP Test cases 9.1.1.1 and 9.1.2.1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864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B902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D0234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787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921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5D5F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R5-133354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2895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00BB1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175D3F" w14:textId="77777777" w:rsidR="00AD1F35" w:rsidRPr="00303311" w:rsidRDefault="00AD1F35" w:rsidP="00A851AF">
            <w:pPr>
              <w:pStyle w:val="TAL"/>
              <w:keepNext w:val="0"/>
              <w:keepLines w:val="0"/>
              <w:rPr>
                <w:sz w:val="16"/>
                <w:szCs w:val="16"/>
                <w:lang w:eastAsia="en-US"/>
              </w:rPr>
            </w:pPr>
            <w:r w:rsidRPr="00303311">
              <w:rPr>
                <w:sz w:val="16"/>
                <w:szCs w:val="16"/>
                <w:lang w:eastAsia="en-US"/>
              </w:rPr>
              <w:t>Band 28 update for Intra-freq relative RSRP Test case 9.1.1.2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60EA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061F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E9561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A45DE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B32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D706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0F3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10FA4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5DD06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Common Exception messages for ReportConfig-A6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10E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7F52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D9812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C8FF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009E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D0BC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DF5CBF"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F5E33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1A1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8.7.3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FA2E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190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F75651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FD9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509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C45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63C8E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203B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94FD8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8.11.5 and 8.11.6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CEBC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188A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6C55E9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B44F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568A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1E05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B9EC04"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A006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1EC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9.5.1 and 9.5.2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04CB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0261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4CCECC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DBDB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8502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B096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8A31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895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AC8A9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Common Exception messages in RLM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4E4C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DB9A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159FD2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75A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9359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CC23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6FA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5F508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A147E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TC 7.3.14 E-UTRAN TDD Radio Link Monitoring Test for Out-of-sync under Time Domain Measurement Resource Restriction with MBSFN ABS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F27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687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606FE9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633A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C91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CBCA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22650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8ADA2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DF890B"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Addition of </w:t>
            </w:r>
            <w:r w:rsidRPr="00303311">
              <w:rPr>
                <w:sz w:val="16"/>
                <w:szCs w:val="16"/>
                <w:lang w:eastAsia="en-US"/>
              </w:rPr>
              <w:lastRenderedPageBreak/>
              <w:t>TC 7.3.16 E-UTRAN TDD Radio Link Monitoring Test for In-sync under Time Domain Measurement Resource Restriction with MBSFN ABS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994F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87E5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C4552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5CF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7E3A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94B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R5-133447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5476E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631B1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143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configurations in RSRP TDD absolute and relative accuracy for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95A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2FAE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573F9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6839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661F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C14B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84CAEB"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6940A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E1679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Conditions for UE Measurements Procedures in RRC_CONNECTED State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4FAC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8932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9B78C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35AF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AB2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1106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R5-133722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3265B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75E15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51E294"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Message contents for TC-s 7.3.9-12, 8.1.7 and 8.2.5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E0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3A89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EC401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8358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EFF1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154B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R5-133727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10D9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79386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765FA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CA measurement accuracy CA test cases with PCell and SCell switching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4061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D76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1D1A0F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7C66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7316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38EC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R5-133728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D39AD7"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E82A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B76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RSRP and RSRQ accuracy for CA test cases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679F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5871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15D464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D5DAE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3C3D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1F29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R5-133729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86D208"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347D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BBE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CGI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68FB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7D37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137FDC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163A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DF4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2D88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DC5726"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0823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355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CA test case 8.16.1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A9DA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6DB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D8405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425C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D9D6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17D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B833E6"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ABD46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01133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CA test case 8.16.3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B1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09C2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F6419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D79C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9A7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114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948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18A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DD7DE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8.11.4 InterRAT E-UTRA TDD to E-UTRA TDD and UTRA TDD cell search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353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F77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3B3BF7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2E4C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46D3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2EED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634ED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D56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F75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Uplink-downlink configuration in 6.3.5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2CC0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DFB5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2A9408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9EA5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2ED0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F9AE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AE1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65C21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D45382"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Timing offsets and Cell Timing uncertainties for CA 8.x and 9.x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48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7C3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7A57D85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29E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5412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63A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F4D27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3B9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263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9.6.1 and 9.6.2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9AC4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81A3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191E16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14A1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8003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16B3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F65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84BC1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3126E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CA TC 8.16.5 E-UTRAN FDD event triggered reporting under deactivated SCell in non-DRX for 20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AF71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A0E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7A52D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5F537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1174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9E6B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89E2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B0B0B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78EAB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CA TC 8.16.6 E-UTRAN TDD event triggered reporting under deactivated SCell in non-DRX for 20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D282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D6A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6E614A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C9C6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CCA4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E2AD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1A1EFE"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23BD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3C198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CA TC 9.2.12.1 TDD Absolute RSRQ Accuracy for E-UTRA Carrier Aggregation for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AB43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3A23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75019A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63AC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DD45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C7BB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6CE3B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699F9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1CBDF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CA TC 9.2.12.2 TDD Relative RSRQ Accuracy for E-UTRA Carrier Aggregation for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B0C9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3F8C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0E815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A266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43D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3945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328711"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745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57C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CA test case 8.20.1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FBD7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97D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44E822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8DC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693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214E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D25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3DC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1D7C68"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RRM TC 9.1.13.2 TDD Relative RSRP Accuracy for E-UTRA Carrier Aggregation for 20 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3A8C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A7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27A8A8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82EC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B1B3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3B47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39EE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77BE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DE20ED"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RRM TC 9.1.13.1 TDD Absolute RSRP Accuracy for E-UTRA Carrier Aggregation for 20 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A1E5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F3F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57434D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472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C50B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4AF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w:t>
            </w:r>
            <w:r w:rsidRPr="00303311">
              <w:rPr>
                <w:sz w:val="16"/>
                <w:szCs w:val="16"/>
                <w:lang w:eastAsia="en-US"/>
              </w:rPr>
              <w:lastRenderedPageBreak/>
              <w:t>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0ED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C0D9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617ACB"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new CA TCs for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B09B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5AD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23466A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F98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AE3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499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R5-133896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DD3E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C114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32B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RMC and OCNG pattern for CA 20 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17B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A703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016FFC4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6DED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4F7E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C2C5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R5-133901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1E569F"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EDFD4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1AA618"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Clarification of applicability and completeness status of CA RRM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2D9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30D5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r>
      <w:tr w:rsidR="00AD1F35" w:rsidRPr="00303311" w14:paraId="7CB95C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2E78E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E0FD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6902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850516"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20F2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F7E312"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Uncertainties and test tolerances for TC 9.1.13.1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CEF5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BC09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4F2D06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26AFF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3AA9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8446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99F0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B73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C97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Uncertainties and test tolerances for TC 9.1.13.2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34A4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A46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1617DF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61C0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2836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CD63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65531C"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32305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74506B"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Uncertainties and test tolerances for TC 9.2.12.1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3DE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C04B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0C708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F3FA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D06D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17F8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A21097"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6344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358BD8"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Uncertainties and test tolerances for TC 9.2.12.2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42CC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A6DF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5EABFC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91A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EB9E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2025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5AC490"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33CA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F0BE15"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CGI minimum conformance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8E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4275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96C80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15AF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0C2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DC06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E80EB3" w14:textId="77777777" w:rsidR="00AD1F35" w:rsidRPr="00303311" w:rsidRDefault="00AD1F35" w:rsidP="00A851AF">
            <w:pPr>
              <w:pStyle w:val="TAL"/>
              <w:keepNext w:val="0"/>
              <w:keepLines w:val="0"/>
              <w:rPr>
                <w:sz w:val="16"/>
                <w:szCs w:val="16"/>
                <w:lang w:eastAsia="en-US"/>
              </w:rPr>
            </w:pPr>
            <w:r w:rsidRPr="00303311">
              <w:rPr>
                <w:sz w:val="16"/>
                <w:szCs w:val="16"/>
                <w:lang w:eastAsia="en-US"/>
              </w:rPr>
              <w:t>0799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88E0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0F5DA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8.1.8 E-UTRAN FDD-FDD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8798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EB49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633C5D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8DD7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9EAC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4B7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E682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3465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244AB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8.2.6 E-UTRAN TDD-TDD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202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48FD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386B14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D76B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39FF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1B9E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98D2ED"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E08B1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44C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9.2.13 FDD RSRQ under Time Domain Measurement Resource Restriction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5F58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CF6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3F0D97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010F3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B173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9DF4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C14A34"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4851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7820E9"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9.2.14 TDD RSRQ under Time Domain Measurement Resource Restriction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935D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5C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11C702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8780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5013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0275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72DB0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49F59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5F44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Receiver sensitivity relaxation of UE for High and Low operating band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E6CB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232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F3706F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A6C5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F96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F4C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R5-134221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3E27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7076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90579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FDD - UTRAN FDD event triggered reporting under fading propagation conditions test case 8.20.3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7E0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4D2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536FED9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12E8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742D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14AB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R5-134223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0286F7"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0074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9318C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eICIC RSRQ test cases 9.2.9.1 and 9.2.10.1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2A0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8968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5C2445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FB35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336E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285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R5-134246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925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88793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9EA0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Reported value correction for RRM test case 9.1.7.1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73A1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6E2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6A4C85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9267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8A1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5788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R5-134319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279622"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B76D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FBDD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 to FGI bit support for TCs 9.1.5.1 and 9.1.5.2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7193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476D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64EC40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B111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0376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F268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R5-134483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A772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CDF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C57D5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cell configuration mapping for eICIC RRM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660C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F01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EEDE3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634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699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5A77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R5-134491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AFDB0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71BDA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85C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HO test case with UTRAN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33BC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350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6C72A8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4B49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3EB1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3F4C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R5-134492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68404C"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77683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E6FB0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Cell time offset in TDD Inter-RAT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39E4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F0D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21B355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C94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1957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338A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4CD9EE"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5136E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B44C01"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Editorial corrections to clause 7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D4A7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2E34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477104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D1D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535B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E3A2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E09AF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A522E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3A0FA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Chapter 9 RSRP and RSRQ accuracy test cases under Time-Domain Measurement Resource Restriction with MBSFN ABS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784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1E46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6FFF4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C6DA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C2C4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F296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8160C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6AD7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E04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Chapter 7 FDD RLM test cases under Time Domain Measurement Resource Restriction with MBSFN ABS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909F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3E60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624AB3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4E37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A982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0772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CEE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54689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3CF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update for Intra-freq RSRQ Test cases 9.2.1.1 and 9.2.2.1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61A0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57C5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57F763A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D780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683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1EC8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114B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9CAD4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AF84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Updates to the reference measurement channels and OCNG patterns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8D8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C0E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3DCBAD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B7D39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3C34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C434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10EB3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1DA32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08219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TDD configuration definitions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EB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6D4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203DFD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BBAE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1FAD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5C0E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A27431"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505AA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B2DD9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Requirements Exceptions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B95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CEE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65D3B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2780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83C6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755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3BE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D3B69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11282F"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RRM tests for multiple bandwidths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3F5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FF7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442E74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BBA5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CE8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35F9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AE2DC0"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1DF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3B260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E-UTRA TDD event triggered reporting on deactivated SCell with PCell interruption in non-DRX for 20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2DB0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DD0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14CD04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4722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0444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C0CF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D5EE50"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2453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92C0F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cell configuration mapping for CA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0264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DE4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78E7C2F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3439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82C7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2B29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R5-134990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D2A520"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1588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20B416"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Corrections to CA event triggered tests on deactivated SCell with PCell interruption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A9AA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ED8A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4351A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2F7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C899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B714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91DD22"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DD260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09FCF2"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Corrections to the message contents exceptions for some CA 20 MHz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398E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1052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r>
      <w:tr w:rsidR="00AD1F35" w:rsidRPr="00303311" w14:paraId="0B91AA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4C0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1EF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95AB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R5-134216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D233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0AD5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A4D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FDD Inter frequency absolute RSRP for 5MHz Bandwidth Test case 9.1.17.1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BE8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78BA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4CCD6C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3B0D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7020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982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R5-134218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E932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3FCF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0ADD5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FDD Intra frequency absolute RSRQ for 5MHz Bandwidth Test case 9.2.17.1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D95E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1E05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9B5F4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BC1D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D1A7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2631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R5-134579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38B7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F01F7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F3286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Band 31 to Annex I conditions for RRM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632A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57C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70FEC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6A47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42FA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8E6C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R5-134583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DFDED0"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739FD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C8B40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5.2.11 E-UTRAN FDD - UTRAN FDD handover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E78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54D8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05FA4F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E730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4C36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D107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R5-134585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140F64"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9F4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7EE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6.2.5 E-UTRAN FDD - Contention Based Random Access Test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1E6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706C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62D76D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CBB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2459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8D8F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R5-134586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D49F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0819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F89E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F06D5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6.2.6 E-UTRAN FDD - Non-Contention Based Random Access Test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9EB6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148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2D193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7EA2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2DC7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4FE9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C2178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0E958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8B27F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9.1.16 FDD Intra frequency RSRP Accuracy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8848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EC5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E20B0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0CCB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D5FE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9E97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34A246"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4218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B7574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9.1.17.2 FDD Inter frequency RSRP Accuracy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9C8F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3303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5D31D9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2E87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2231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CFB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A404BB"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5626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1ED21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9.2.18 FDD Inter frequency RSRQ Accuracy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6DB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F4C4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5E5B2B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6C6E4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D025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306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D341F0"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958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81BCA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9.3.3 E-UTRAN FDD - UTRA FDD CPICH RSCP absolute accuracy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E2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DAB4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67F3BA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AE48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2F7F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33F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D01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BD42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B0836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9.4.3 E-UTRAN FDD - UTRA FDD CPICH Ec/No absolute accuracy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AD08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3EA9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3CADA7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48EA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504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0AAE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R5-134898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D23927"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E777C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EB6C6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band configuration table for Inter Band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AB8E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97FC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431DBD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1254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4FD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6C8D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7A2F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7704E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040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4.2.9 E-UTRAN FDD-FDD intra-frequency Cell Re-selection case for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20B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8792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231B3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0E50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4463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A63A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13201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C439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E38C6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4.3.1.4 E-UTRAN FDD - UTRAN FDD cell re-selection: UTRA FDD is of lower priority for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E77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8C58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FAB42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C58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7A02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C7E2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44754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54476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4380F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5.1.9 E-UTRAN FDD-FDD Intra frequency handover for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B6B7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B9F9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73464F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196F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C95C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DCF3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643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786B6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BD1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6.1.5 E-UTRAN FDD Intra-frequency RRC Re-establishment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A795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26F3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636B34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583F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9A15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3AD9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C67EE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FE89A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F2C40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7.1.5 E-UTRAN FDD - UE Transmit Timing Accuracy Tests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57E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ADD9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73EC8D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D8B8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278D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5C18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269C6E"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4C25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49097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7.2.3 E-UTRAN FDD - UE Timing Advance Adjustment Accuracy Test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C9D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39DD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1E2F55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ECD6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E0CF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72A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007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B43C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8E2E1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7.3.23 E-UTRAN FDD Radio Link Monitoring Test for Out-of-sync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8AE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DDAC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426899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ED60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91C0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97A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6FB5BD"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9BC21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72C40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7.3.24 E-UTRAN FDD Radio Link Monitoring Test for In-sync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D807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AB79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780D85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D781A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96A0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910E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E364FC"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A5D4E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E5E5C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7.3.25 E-UTRAN FDD Radio Link Monitoring Test for In-sync in DRX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ACFC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523D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3AC361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BFD1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C9D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4B98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25D44B"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4E1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A8B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8.1.9 E-UTRAN FDD-FDD intra frequency event triggered reporting under fading propagation conditions in asynchronous cells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501A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2104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4EFCA7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92A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C3D6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0388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881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C1A4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DDC2F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8.1.10 E-UTRAN FDD-FDD intra frequency event triggered reporting under fading propagation conditions in synchronous cells with DRX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8C7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5F9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2D7CE3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B924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CBC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0630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6D2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0849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1A758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1BD4D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8.5.7 E-UTRAN FDD - UTRAN FDD event triggered reporting under f</w:t>
            </w:r>
            <w:r w:rsidRPr="00303311">
              <w:rPr>
                <w:sz w:val="16"/>
                <w:szCs w:val="16"/>
                <w:lang w:eastAsia="en-US"/>
              </w:rPr>
              <w:lastRenderedPageBreak/>
              <w:t>ading propagation conditions for 5MHz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C064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E89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0BBD21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2D28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65A2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191D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8475E0"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AAC0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A33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TCs 4.3.1.2 and 4.3.3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8DA5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008A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3D0FD6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C423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98AF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885E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AD9B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2B1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47FDC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TCs 5.2.1 and 5.2.2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E0A0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1DD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7AE0D7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9679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2013-12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B9F8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7148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R5-135049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F2A022"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F60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27BED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the test system uncertainties and test tolerance for TC 6.2.1, 6.2.2, 6.2.3 and 6.2.4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D19B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594C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r>
      <w:tr w:rsidR="00AD1F35" w:rsidRPr="00303311" w14:paraId="4860AA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ADC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F59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DF18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R5-140085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CC62D1"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F7A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885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Uncertainties and test tolerances for TC 8.20.1 and 8.20.2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F69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64F0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F9FD2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6E4B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4615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A80C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R5-140088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050AA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75D29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1C368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UE Transmit Timing minimum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5C7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A9B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C6C36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5897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A6FC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28F8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R5-140089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D6D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97D1E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5BD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measurements of the SCC with deactivated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566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DB8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7D395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60A0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F27E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FCBC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R5-140090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DDB84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F3F17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83EC9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8.16.3 E-UTRAN FDD-FDD Event triggered reporting on deactivated SCell with PCell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189F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AC8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537F3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21A8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538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C4F1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8117B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77976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F9298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 Intra frequency relative RSRP for 5MHz Bandwidth Test case 9.1.16.2 and update 9.1.1.2, 9.1.2.2.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BB2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817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74240AB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9606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7B54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738D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FFEBAE"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015AF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0B66A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 Inter Frequency Absolute RSRQ Accuracy for 5MHz Bandwidth 9.2.18.1, and update Test cases 9.2.3.1, 9.2.4.1.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6E2C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A738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7ED43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BCE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A06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35B9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089C4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5F71D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9EDAC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 Inter Frequency Relative RSRQ Accuracy for 5MHz Bandwidth 9.2.18.2, and update Test cases 9.2.3.2, 9.2.4.2.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3B31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E0FA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52E68B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367A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159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7AD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072CD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5038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890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TDD to UTRAN TDD cell search under fading propagation conditions test case 8.20.4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AA74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3943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42B11D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7DFD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6D3B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9E62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460F8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CEFB1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84B3E0" w14:textId="77777777" w:rsidR="00AD1F35" w:rsidRPr="00303311" w:rsidRDefault="00AD1F35" w:rsidP="00A851AF">
            <w:pPr>
              <w:pStyle w:val="TAL"/>
              <w:keepNext w:val="0"/>
              <w:keepLines w:val="0"/>
              <w:rPr>
                <w:sz w:val="16"/>
                <w:szCs w:val="16"/>
                <w:lang w:eastAsia="en-US"/>
              </w:rPr>
            </w:pPr>
            <w:r w:rsidRPr="00303311">
              <w:rPr>
                <w:sz w:val="16"/>
                <w:szCs w:val="16"/>
                <w:lang w:eastAsia="en-US"/>
              </w:rPr>
              <w:t>Noc uncertainty for Test Cases 8.5.1, 8.5.3, 8.5.7 and 8.6.1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F543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E4A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D50B8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596F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072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9595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852D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29D70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2AC871"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Corrections to event triggered reporting under deactivated SCell in non-DRX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5840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B19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51DEAE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BF7D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3593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7555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5B2AE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891CB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1F2838"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 and clarification of messages exception on the maximum number of cells to be measured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56A5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12C3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7E38AD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DF99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1888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3779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3CC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E513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3AE48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7.3.24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5E29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69C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0E22E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75D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D3DD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E786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2C1842"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AB5A1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AC147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9.3.3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994F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88E5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D0BC7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253A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2EF0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D54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R5-140297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135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ED2B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BD093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72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FE8A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8AD58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DFD7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5B0F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70B4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R5-140301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C6540C"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932EC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76104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w:t>
            </w:r>
            <w:r w:rsidRPr="00303311">
              <w:rPr>
                <w:sz w:val="16"/>
                <w:szCs w:val="16"/>
                <w:lang w:eastAsia="en-US"/>
              </w:rPr>
              <w:lastRenderedPageBreak/>
              <w:t xml:space="preserve"> cell configuration mapping for LTE 450 related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C91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3D03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834AD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2F1F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CB6A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D29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R5-140401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81553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AF1DA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12A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operating band groups to TS36.521-3, clause 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EA76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C20B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8DD63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EFBD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50EF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0040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R5-140404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BB9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5CD7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B26989"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operating band groups to TS36.521-3, Annex 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876A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0DF0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3D5A1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39B8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7779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6E4F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R5-140423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F6C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6C31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B348C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applicability of measurement without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FBAE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714E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CD9C3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B13B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440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DC6B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R5-140483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2752CD"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A05B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DFBC4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and alignment of 5MHz Bandwidth Test cases 9.1.17.1, 9.2.17.1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4720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C9C6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7BE2BD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3108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140A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D854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R5-140501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3D8D2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5D520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20EB9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exceptions in eICIC RRM with Non-MBSFN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FA4B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2029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AB032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945A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55AF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49BB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R5-140502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B2EE96"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77D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6E7B9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eICIC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8956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97C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E4EE9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89C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AF59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1A4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R5-140512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B7E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FC15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D4AC8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UTRA TDD Redirection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EA8D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39DF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C6985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541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2D7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5377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R5-140513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18F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CD43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9F391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CA RRM Inter frequency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5DA7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887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911A8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3A3F7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A1E7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4BBA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R5-140562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2B8DB4" w14:textId="77777777" w:rsidR="00AD1F35" w:rsidRPr="00303311" w:rsidRDefault="00AD1F35" w:rsidP="00A851AF">
            <w:pPr>
              <w:pStyle w:val="TAL"/>
              <w:keepNext w:val="0"/>
              <w:keepLines w:val="0"/>
              <w:rPr>
                <w:sz w:val="16"/>
                <w:szCs w:val="16"/>
                <w:lang w:eastAsia="en-US"/>
              </w:rPr>
            </w:pPr>
            <w:r w:rsidRPr="00303311">
              <w:rPr>
                <w:sz w:val="16"/>
                <w:szCs w:val="16"/>
                <w:lang w:eastAsia="en-US"/>
              </w:rPr>
              <w:t>0879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E82E6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48C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GSM RSSI absolute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7F54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D36D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5ABB4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6BC8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0970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2B68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R5-140597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4891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FC8E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EADAD7" w14:textId="77777777" w:rsidR="00AD1F35" w:rsidRPr="00303311" w:rsidRDefault="00AD1F35" w:rsidP="00A851AF">
            <w:pPr>
              <w:pStyle w:val="TAL"/>
              <w:keepNext w:val="0"/>
              <w:keepLines w:val="0"/>
              <w:rPr>
                <w:sz w:val="16"/>
                <w:szCs w:val="16"/>
                <w:lang w:eastAsia="en-US"/>
              </w:rPr>
            </w:pPr>
            <w:r w:rsidRPr="00303311">
              <w:rPr>
                <w:sz w:val="16"/>
                <w:szCs w:val="16"/>
                <w:lang w:eastAsia="en-US"/>
              </w:rPr>
              <w:t>TC 9.3.1, 9.4.1 Corrections to test procedures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A21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4607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D149D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27D2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B9FE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749D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DDC3FB"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B462B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3B6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b2-threshold for EUTRA and GERAN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467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DFE9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67B1C5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E8BA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50B1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B4D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82A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3670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92F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8.1.8 E-UTRAN FDD-FDD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80D7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E30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FE26EA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EA62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C81E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3B42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61B70E"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B84EC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B2249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8.2.6 E-UTRAN TDD-TDD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31C2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FD34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6CFA93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BD0C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91F4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4ABE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83C2C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D44B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4DF86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9.2.13 FDD RSRQ under Time Domain Measurement Resource Restriction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3F19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CCB9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5DC7B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0AED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4BF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2E3C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C8A121"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DA740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A35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9.2.14 TDD RSRQ under Time Domain Measurement Resource Restriction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CEA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130C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58765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81DE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397E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A653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DB631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75A2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E80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7.3.21 FDD Radio Link Monitoring Test for In-sync under Time Domain Measurement Resource Restriction with CRS assistance information and 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AE5E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5B1D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09DB0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5C53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F3FC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2E5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740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0BD0C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56902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7.3.22 TDD Radio Link Monitoring Test for In-sync under Time Domain Measurement Resource Restriction with CRS assistance information and 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E52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B4F1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E26C6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85D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479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81C4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5BE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0889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F5CC5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AD86B0"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Addition to TC 9.1.15.2 TDD Intra Frequency Relative RSRP Accuracy under TD Measurement Resource Restriction with CRS Assistance Information and </w:t>
            </w:r>
            <w:r w:rsidRPr="00303311">
              <w:rPr>
                <w:sz w:val="16"/>
                <w:szCs w:val="16"/>
                <w:lang w:eastAsia="en-US"/>
              </w:rPr>
              <w:lastRenderedPageBreak/>
              <w:t>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1500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C6E4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2496D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ABFD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2AB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6611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BD3CB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CE6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95D5A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minimum requirements for time domain measurement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319A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FDC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76ECC0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FFD8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2F57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302F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95F0B5"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401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77C13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9.1.16.1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3B8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D34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5F2A0A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90BD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B9A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54F6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8D67F8"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DA9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DAD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test case 9.1.17.2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AFA0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BAA2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7D3CE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0AC1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B79F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69B0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B6C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4CB3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8DED1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test cases 8.16.3 and 8.16.4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C83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D56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2A675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B0B23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B291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7161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B17871"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66555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E5306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feICIC to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7F40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E300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9672D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054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D076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6F64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689227"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BBBF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ACA47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7.3.19 FDD Radio Link Monitoring Test for In-sync under Time Domain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2DAB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15E1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962CD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3FC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4145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1971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281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FA12A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AA98E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7.3.20 TDD Radio Link Monitoring Test for In-sync under Time Domain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B81E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8431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2B0A9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7852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F7CE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B7AE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B0277A"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E715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1EF06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9.1.14.1 FDD Intra Frequency Absolute RSRP Accuracy under TD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FAA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F095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02130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58E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93F3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FE7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F3FC34" w14:textId="77777777" w:rsidR="00AD1F35" w:rsidRPr="00303311" w:rsidRDefault="00AD1F35" w:rsidP="00A851AF">
            <w:pPr>
              <w:pStyle w:val="TAL"/>
              <w:keepNext w:val="0"/>
              <w:keepLines w:val="0"/>
              <w:rPr>
                <w:sz w:val="16"/>
                <w:szCs w:val="16"/>
                <w:lang w:eastAsia="en-US"/>
              </w:rPr>
            </w:pPr>
            <w:r w:rsidRPr="00303311">
              <w:rPr>
                <w:sz w:val="16"/>
                <w:szCs w:val="16"/>
                <w:lang w:eastAsia="en-US"/>
              </w:rPr>
              <w:t>0899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1F38D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D3B9A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9.1.14.2 FDD Intra Frequency Relative RSRP Accuracy under TD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858A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2E1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72B135F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43A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61AB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EC3F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R5-140886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467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EC42B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C7981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to TC 9.1.15.1 TDD Intra Frequency Absolute RSRP Accuracy under TD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231D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3AF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5A8571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7137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6174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B8B1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89E5E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45C65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D7591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operating band groups to TS36.521-3,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80AA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6D7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16970B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6CE4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8CA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EAB3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0628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4F6B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CFFDD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WB-RSRQ measurement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49B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CDF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20EED7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B0B6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6833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8581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C59B2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DE4C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225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intra-band CA cell mapping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CD85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C8C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041E92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BD551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76D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AC69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4849D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4640B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2E2E9C"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on operating band configuration for inter-RAT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BEE6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B093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41008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EB7C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108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0FA1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A6A16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8B8B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838E7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TC 9.4.1 L2W CPICH Ec/No Absolute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FE1C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8F21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3977BC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152B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20EF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A15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14D15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AFE6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3AD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CA RRM TC 7.1.3 E-UTRAN FDD - UE Transmit Timing Accuracy Tests for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5577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D95A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680C8E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860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E911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5483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48A7A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554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DE906B"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Addition of new CA </w:t>
            </w:r>
            <w:r w:rsidRPr="00303311">
              <w:rPr>
                <w:sz w:val="16"/>
                <w:szCs w:val="16"/>
                <w:lang w:eastAsia="en-US"/>
              </w:rPr>
              <w:lastRenderedPageBreak/>
              <w:t>RRM TC 7.1.4 E-UTRAN TDD - UE Transmit Timing Accuracy Tests for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5735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A5D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527425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BF1F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2603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69A9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9C20E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A650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77768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Test2 of UE Transmit Timing Accuracy test cases 7.1.1 and 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0A3A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278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46117A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CB87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0720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6797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R5-141050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2B2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0866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187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61181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Test cases about UE Transmit Timing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E66F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3ECB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r>
      <w:tr w:rsidR="00AD1F35" w:rsidRPr="00303311" w14:paraId="79F0D4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858B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49D5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A017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R5-142167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A8B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7FF0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275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clause 9.2.7.1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47F4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881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7ED410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022D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8C69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CA3F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R5-142180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F8234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6F78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6AA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on PDSCH allocation in PRS subframe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6CB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116E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51DAB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8145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66DE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7DCA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R5-142212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BEC4F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97758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847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feICIC RRM test cases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43EC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DA91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E9168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3B16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D5AD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6FC3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R5-142222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BA576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B88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D5341E"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Cleanup of operating band groups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3D28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369F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4F4458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68E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16A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FE91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R5-142547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1758C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B4E4C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B9085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eICIC Intra-Frequency Event-Triggered Reporting test cases 8.1.7 and 8.2.5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118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A1D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3CEF72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F26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90A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19F4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R5-142550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C91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6972D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66BD0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eICIC RLM out-of-sync Test cases 7.3.9,7.3.10,7.3.13 and 7.3.14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6E8E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4E96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51910C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0F4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D97E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D439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R5-142553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A7E63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36B2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745E7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eICIC RLM In-sync Test cases 7.3.11,7.3.12,7.3.15 and 7.3.16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9F3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DD3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0445F8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8ADB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23E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0953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R5-142600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C5455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01E5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E0C40B"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Clean-up of eICIC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CDCF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9D9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697BC9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128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35A9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B70A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R5-142621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1E712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E7389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72A969"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Clean-up for E-UTRAN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D9E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C97A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296C5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E86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45BA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0AA6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R5-142623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A33361"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F6D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59CBA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 for CA RRM Inter frequency tests for Intra-band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E619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B97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B1825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256E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08C6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BB88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7967B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8BD18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F14AC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clause 9.2.8.1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CDC8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9EF4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62C827E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61AC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1EEB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4C5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B832E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84C9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39561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eICIC Absolute RSRP Test cases 9.1.8.1+9.1.9.1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A9DB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76B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0A4B8D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AF6F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52B6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393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765E7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13F5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B71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eICIC Absolute RSRQ Test cases 9.2.7.1+9.2.8.1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812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D84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5D210D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798A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C28F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F549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0C8ED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D092F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A2E4C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RRM Test case 9.1.10.1, 9.1.11.1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304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799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5609F2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1E5A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7E66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21A6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EA6B4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22406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0CD54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RRM Test case 9.1.10.2, 9.1.11.2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5EF1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5B7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7737CD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B627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0CB9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421C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534C8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ABA0B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40BBB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eICIC Absolute RSRQ with MBSFN ABS for chapter 9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6DEF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A94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30A7FFE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D184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C987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4EA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7AE881"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365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F6B14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CA RRM 8.16.x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FC0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0B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ABEFA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10C1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E56F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FE63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2C2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EAA2A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6EFF8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UL timing accuracy Tx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4D47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7EC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599EA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ABB3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18CC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5E2D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FB961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BAE5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11884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 for InterRAT with TDD-TD-SCDMA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A61E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DBC8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950DC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CF30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8272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7B50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CD495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84A4F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B88CD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8.2.6 E-UTRAN TDD-TDD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FEEA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7E6E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5642E5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1BF3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65F6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AB17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B71E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200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BA000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eICIC Relative RSRP Test cases 9.1.8.2+9.1.9.2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A057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394C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EDB9BA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6C3C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4EF1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91E9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B4BED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0AC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FEE84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9.2.13 FDD RSRQ under Time Domain Measurement Resource Restriction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2A7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7C83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725CEAE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EE9A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B1A0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7059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168671"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309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B75C3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9.2.14 TDD RSRQ under Time Domain Measurement Resource Restriction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5A79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E319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0A4BEE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AC46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13F1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357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5B8B2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F53EE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7B6D4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RLM test cases with non-MBSFN for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1B0C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C381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63CA6B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FA5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D43E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6A5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72F9E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E9BE9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41EFD1"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Cases 9.1.14.1, 9.1.14.2, 9.1.15.1, 9.1.15.2 for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99D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B6E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01D6DB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959E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E468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785E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D56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DC1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F3609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8.16.10 E-UTRAN TDD event triggered reporting under deactivated SCell in non-DRX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CEA5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C154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1C232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A621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604A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112C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D866C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EBD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69C3D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9.1.18 FDD RSRP Accuracy for E-UTRAN Carrier Aggregation for 10MHz + 5MHz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8A3D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77C4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6B7BF6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13E9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F60A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F2EC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6987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7C84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FD05F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9.1.19 TDD RSRP Accuracy for E-UTRAN Carrier Aggregation for 10MHz + 5MHz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DB0D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B324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8AEF1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A866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6EF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138E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3BE44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B15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E8E1C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9.2.21 FDD RSRQ Accuracy for E-UTRA Carrier Aggregation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2A3D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9859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07ADB0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7564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9C3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D9B7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5C939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9737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38874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9.2.22 TDD RSRQ Accuracy for E-UTRA Carrier Aggregation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A9C8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7B77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717EA1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5F5CD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79CA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60F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69A9E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A890F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CDF91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8.16.14 E-UTRAN TDD event triggered reporting under deactivated SCell in non-DRX for 5MHz+5MHz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DAE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F93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3F0C7B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FD2E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E90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5D3D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2011E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5C1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5F394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9.1.20 FDD RSRP Accuracy for E-UTRAN Carrier Aggregation for 5MHz + 5MHz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4A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936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2E3DE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EE20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5DF3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4E69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264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E2A5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EADE6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9.1.21 TDD RSRP Accuracy for E-UTRAN Carrier Aggregation for 5MHz + 5MHz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2A7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BFC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28FC95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D955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BA1D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1BF6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D14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DAE6D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D73D9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9.2.23 FDD RSRQ Accuracy for E-UTRAN Carrier Aggregation for 5MHz + 5MHz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62C8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B215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448AC92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1151A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75A3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028C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R5-143094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C1F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29060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D9468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9.2.24 TDD RSRQ Accuracy for E-UTRAN Carrier Aggregation for 5MHz + 5MHz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72CE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2A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45A909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543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DDE0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F0DB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1EDF2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64C7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538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TC 8.1.8 E-UTRAN FDD-FDD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63C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E2E6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w:t>
            </w:r>
            <w:r w:rsidRPr="00303311">
              <w:rPr>
                <w:sz w:val="16"/>
                <w:szCs w:val="16"/>
                <w:lang w:eastAsia="en-US"/>
              </w:rPr>
              <w:lastRenderedPageBreak/>
              <w:t>.0</w:t>
            </w:r>
          </w:p>
        </w:tc>
      </w:tr>
      <w:tr w:rsidR="00AD1F35" w:rsidRPr="00303311" w14:paraId="66D4C4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CB87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1C0B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E1FC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ACE1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581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F68DB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feICIC to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702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1D15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6CC9B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7776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1558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F627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5A163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13F8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34938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periodicity of ABS pattern in eICIC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0C26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DB1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2FF4B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6EF1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235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843D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31922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C11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7B6EF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Additions to TDD interruption requirements for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CF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A22F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688D82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0592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C08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9752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3FE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0949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0CF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5928F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event triggered reporting tests for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8698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8E92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761792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E2E5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8E31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103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138B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E8FB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07CD8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Intra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659F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9FD0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442039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5215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00C3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4CF7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BF165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C87CE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6C11A4" w14:textId="77777777" w:rsidR="00AD1F35" w:rsidRPr="00303311" w:rsidRDefault="00AD1F35" w:rsidP="00A851AF">
            <w:pPr>
              <w:pStyle w:val="TAL"/>
              <w:keepNext w:val="0"/>
              <w:keepLines w:val="0"/>
              <w:rPr>
                <w:sz w:val="16"/>
                <w:szCs w:val="16"/>
                <w:lang w:eastAsia="en-US"/>
              </w:rPr>
            </w:pPr>
            <w:r w:rsidRPr="00303311">
              <w:rPr>
                <w:sz w:val="16"/>
                <w:szCs w:val="16"/>
                <w:lang w:eastAsia="en-US"/>
              </w:rPr>
              <w:t>TC 7.3.19 FDD Radio Link Monitoring for In-sync under Time Domain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EDA0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2442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0C012C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4DA7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1074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42D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AF14F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C3417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B31286" w14:textId="77777777" w:rsidR="00AD1F35" w:rsidRPr="00303311" w:rsidRDefault="00AD1F35" w:rsidP="00A851AF">
            <w:pPr>
              <w:pStyle w:val="TAL"/>
              <w:keepNext w:val="0"/>
              <w:keepLines w:val="0"/>
              <w:rPr>
                <w:sz w:val="16"/>
                <w:szCs w:val="16"/>
                <w:lang w:eastAsia="en-US"/>
              </w:rPr>
            </w:pPr>
            <w:r w:rsidRPr="00303311">
              <w:rPr>
                <w:sz w:val="16"/>
                <w:szCs w:val="16"/>
                <w:lang w:eastAsia="en-US"/>
              </w:rPr>
              <w:t>TC 7.3.20 TDD Radio Link Monitoring for In-sync under Time Domain Measurement Resource Restriction with CRS assistance information and Non-MBSFN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DA83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F4E4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12C3F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0A8C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A9E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3D9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1833F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8D670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B5B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TC 7.3.21 FDD Radio Link Monitoring Test for In-sync under Time Domain Measurement Resource Restriction with CRS assistance information and 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078F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1914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6BE8BDA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81DC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FF6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71A7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37906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AB372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7093EF" w14:textId="77777777" w:rsidR="00AD1F35" w:rsidRPr="00303311" w:rsidRDefault="00AD1F35" w:rsidP="00A851AF">
            <w:pPr>
              <w:pStyle w:val="TAL"/>
              <w:keepNext w:val="0"/>
              <w:keepLines w:val="0"/>
              <w:rPr>
                <w:sz w:val="16"/>
                <w:szCs w:val="16"/>
                <w:lang w:eastAsia="en-US"/>
              </w:rPr>
            </w:pPr>
            <w:r w:rsidRPr="00303311">
              <w:rPr>
                <w:sz w:val="16"/>
                <w:szCs w:val="16"/>
                <w:lang w:eastAsia="en-US"/>
              </w:rPr>
              <w:t>TC 7.3.22 TDD Radio Link Monitoring Test for In-sync under Time Domain Measurement Resource Restriction with CRS assistance information and MBSFN ABS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E828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72B0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5ED9EC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C012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907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79F9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627C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57B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771EC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8.16.9 E-UTRAN FDD event triggered reporting under deactivated SCell in non-DRX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E3E6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07BC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49940B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4A45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5239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6EEE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ADCB6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60C78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D30D7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8.16.13 E-UTRAN FDD event triggered reporting under deactivated SCell in non-DRX for 5MHz+5MHz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B841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A3AF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48F155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9C1A4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AA3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9F5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82C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4757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05BB1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8.16.7 E-UTRA FDD event triggered reporting on deactivated SCell with PCell interruption in non-DRX for 20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6B1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EE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1CCA54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6FDF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E5D5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4727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R5-143191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D4B4C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28EB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D79FBF"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tracking area updating 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833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895D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301A61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1EA2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3A96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B509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R5-143209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2DF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A75C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9F0B8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9.6.2 GSM RSSI accuracy for E-UTRAN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AB7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81C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r>
      <w:tr w:rsidR="00AD1F35" w:rsidRPr="00303311" w14:paraId="3A0E7C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2C2E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F6FC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45985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F2B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7A541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F8774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misplaced Table F.3.2-1 entry of R5-142547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03D9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B5F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r>
      <w:tr w:rsidR="00AD1F35" w:rsidRPr="00303311" w14:paraId="572043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B98A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FA05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A3A6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2B92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A0E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E6F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Physical Cell Id (PCI) Configuration Conditions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503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2D0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B311EE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CF29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6B1A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E4B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378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0B92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FFD9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TCs 9.2.18.x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57E6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38CD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335BFD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7BC8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C035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C794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A120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7136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4FDE90"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C</w:t>
            </w:r>
            <w:r w:rsidRPr="00303311">
              <w:rPr>
                <w:sz w:val="16"/>
                <w:szCs w:val="16"/>
                <w:lang w:eastAsia="en-US"/>
              </w:rPr>
              <w:lastRenderedPageBreak/>
              <w:t>orrections to TCs 7.3.14 and 7.3.16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1A2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1045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3993B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0C825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F09C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AAAE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0523C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3A117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BCA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Removal of redundant (time limited) editor's notes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6E7F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22A8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30D48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8AAA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C871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A847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BF0A1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F333E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1A0D90"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 of wrong test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72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744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6073B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B00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FDCE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E9F8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EB409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19AB1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5C62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8.16.11 E-UTRAN FDD event triggered reporting on deactivating SCell with PCell interruption in non-DRX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7583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3DC6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884BA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74912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F113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8DC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R5-144202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8CEB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2CCAD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6F2F7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8.16.16 E-UTRA TDD event triggered reporting on deactivated SCell with PCell interruption in non-DRX for 5+5MHz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7DB8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2A9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BB829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0128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89A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E199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D5B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F1461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19E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Inter-frequency event triggered reporting test in 8.3.6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037F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4A5B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F0DD8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2BEB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E3D4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5AB5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E5079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61051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0D5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event triggered reporting test in 8.5.6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D120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D8E6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61105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26DB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C415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7375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6B208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CC5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08326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8303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29E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6A8F9A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022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E76E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963C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88D30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144CC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D2E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CQI reporting periodicity in RLM with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5E5B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D87F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BF219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7D87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BF71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78C0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869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B50B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8FA63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message exceptions for eICIC test cases with MBSFN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E955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6F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00634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C640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A6D5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4C56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9A314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618EE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B3A4D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TCs 8.16.7+8.16.8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C852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067D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5BA5B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0F9F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5DE4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26D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0705C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75E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235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TCs 8.16.5+8.16.6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720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92F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66EB5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5E4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EC3A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875C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FED5B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5AD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9B1E7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36.521-3 Test case 9.4.1, 9.4.2 and 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EBB0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E34F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72045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30F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0F2C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2450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41AE8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D13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869C1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Annex I of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1DF0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FCF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2EBB5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18C9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038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312E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C7C4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C6B95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C17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Antenna correlation for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FC5C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628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3247D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9A67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932F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9C6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EF67C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6CE3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553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event triggered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56EA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EF6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3D338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E1E8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9050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7A31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DAC6F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102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AE68A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CA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F2CB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7C9E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01993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1A8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306A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7C0B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DCF52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B609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8DB08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BAAB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55E4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7B680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2AF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5ED5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1FA8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98444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8042D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920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414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AD2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77C24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78FC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7D0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2103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9F7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BF4D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0CA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update for Test cases 8.3.3+8.4.3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6314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205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64B51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A273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2BD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4D9E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D3CD9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82DC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5C2CE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8.16.12 E-UTRAN TDD Event triggered reporting on deactivating Scells and interruption probability (0.5%) without DRX for 10MHz+5MHz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33B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9D30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2AD9B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94B9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9BD5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5311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DA838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F580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480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5MHz+5MHz and 10MHz+5MHz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3A0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9F5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51D662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2C13F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07DF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15FE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CC9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DBD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29ECF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8.16.15 E-UTRA FDD event triggere</w:t>
            </w:r>
            <w:r w:rsidRPr="00303311">
              <w:rPr>
                <w:sz w:val="16"/>
                <w:szCs w:val="16"/>
                <w:lang w:eastAsia="en-US"/>
              </w:rPr>
              <w:lastRenderedPageBreak/>
              <w:t>d reporting on deactivated SCell with PCell interruption in non-DRX for 5+5 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73F1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38A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7E0E1B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E487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240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341F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9D7BD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A47C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55E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test procedure for GSM carrier measurement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AB6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A227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53AD0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410B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5B0B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C1AE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5BEA5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397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57C50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FDD Intra Frequency Serving Cell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2F59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8FB5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5FB811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6244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F8E2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05B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11234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832A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F76E80"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FDD Intra Frequency Serving Cell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5712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64BE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B08E3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948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2EB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10D4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BB37D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599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1FE75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Intra Frequency Serving Cell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FBA3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C38D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1088B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FC5E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CD54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217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5E4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945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B195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Removable of editor's notes for maxReportCells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347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A438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B8299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E3EE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331F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5B0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3F5F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4D38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8C559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neighCellConfig of MeasObjectEUTRA in CGI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BDAA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308C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3E70A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51F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A99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71B9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DFCDD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E7AB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A6FB7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Intra Frequency Serving Cell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09B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1BA0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11AF1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9A49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1066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2A8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966E91"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1C7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400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Physical Cell Id (PCI) Configuration Conditions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10F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6D0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850E9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BAA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CFEB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774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6D038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2CB31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DF9F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TCs 9.2.18.x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ED13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14A0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603AD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1640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A3F8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7AA4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150B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6563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AD5AA2"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Corrections to TCs 7.3.14 and 7.3.16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7AC5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FD78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1CD6C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321D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AD2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9785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DBD0A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E08C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764C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Removal of redundant (time limited) editor's notes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6CBC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7F89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393EE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B8C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D8DE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D8E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C19B4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6E91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D41A83"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 of wrong test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09C0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1B54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466BC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2D44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996D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016D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D07A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FCCED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973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8.16.11 E-UTRAN FDD event triggered reporting on deactivating SCell with PCell interruption in non-DRX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04A7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ACAC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A3420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5A86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F6A7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9734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R5-144202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C1522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7A08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B05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8.16.16 E-UTRA TDD event triggered reporting on deactivated SCell with PCell interruption in non-DRX for 5+5MHz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159D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34E4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124DDF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D650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CFE6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C70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38C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3291A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0BDE1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Inter-frequency event triggered reporting test in 8.3.6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53C0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1EA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1A526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6431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C66E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7D0F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CD938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A1FF3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C95C1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event triggered reporting test in 8.5.6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DDC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F46A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13243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B4A4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0AD9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53ED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C11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DE49B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BE1F5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C5E3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AC6F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EBD32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414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D56D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D381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0F9D5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143E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B9B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CQI reporting periodicity in RLM with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5FF2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F18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76704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3B1D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D460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84A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2AA62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361B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C2956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message exceptions for eICIC test cases with MBSFN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EAFD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FA5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44E49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249C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85B0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CEC9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217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E9872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F3C5F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TCs 8.16.7+8.16.8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FDFE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0A0A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2F37B3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6B34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BA8D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C13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B1CC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0567C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6C1FB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TCs 8.16.5+8.16.6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091C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925C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8F96E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CB73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162E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F44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12B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10990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CB0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36.521-3 Test case 9.4.</w:t>
            </w:r>
            <w:r w:rsidRPr="00303311">
              <w:rPr>
                <w:sz w:val="16"/>
                <w:szCs w:val="16"/>
                <w:lang w:eastAsia="en-US"/>
              </w:rPr>
              <w:lastRenderedPageBreak/>
              <w:t>1, 9.4.2 and 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B00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84A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145E02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128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E74F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D10C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DF357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12E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EA273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Annex I of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EF8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1DEE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4695B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B502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2AC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932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6CF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F7D39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7CBC51" w14:textId="77777777" w:rsidR="00AD1F35" w:rsidRPr="00303311" w:rsidRDefault="00AD1F35" w:rsidP="00A851AF">
            <w:pPr>
              <w:pStyle w:val="TAL"/>
              <w:keepNext w:val="0"/>
              <w:keepLines w:val="0"/>
              <w:rPr>
                <w:sz w:val="16"/>
                <w:szCs w:val="16"/>
                <w:lang w:eastAsia="en-US"/>
              </w:rPr>
            </w:pPr>
            <w:r w:rsidRPr="00303311">
              <w:rPr>
                <w:sz w:val="16"/>
                <w:szCs w:val="16"/>
                <w:lang w:eastAsia="en-US"/>
              </w:rPr>
              <w:t>Antenna correlation for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155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5491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6C3CEA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D7FBA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DE63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A4AE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C8A10D"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D73D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4DE09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event triggered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AD8B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1D9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09632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DB29F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E4DD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15B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3E09A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04C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D86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CA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298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01F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C5844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2258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A48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168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EF62A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A9B31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49035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126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FE49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27A5E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487E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2212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272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9E796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A47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63CF0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99C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D32D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BD086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8999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D33E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0F25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141A68"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45D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49B55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update for Test cases 8.3.3+8.4.3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BDB1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561E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A361B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C4DA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08F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7BF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0E05D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030A0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A5AC1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8.16.12 E-UTRAN TDD Event triggered reporting on deactivating Scells and interruption probability (0.5%) without DRX for 10MHz+5MHz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C751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9A4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4D16A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B7F3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1676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CA7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B4C39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C0EB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0CC259"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5MHz+5MHz and 10MHz+5MHz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88A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45D3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1064F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DFD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8B9F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63DE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599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ED8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BC286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8.16.15 E-UTRA FDD event triggered reporting on deactivated SCell with PCell interruption in non-DRX for 5+5 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7D3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1CA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65C41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1F3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4667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03BB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2F8B3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FC210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8C134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test procedure for GSM carrier measurement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CBC5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6F7E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5FBDC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5794E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F81E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BE0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DF349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F267B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81BAEA"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FDD Intra Frequency Serving Cell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EC57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F542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931AF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39BF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82E0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FC85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96599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F7F74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D56D0E"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FDD Intra Frequency Serving Cell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C56F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62C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DC386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33F36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0D42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B0CC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9E88A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EC29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05041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Intra Frequency Serving Cell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7AA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F9D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6CB2F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1CD4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14AD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51D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2BF64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9493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FCE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Removable of editor's notes for maxReportCells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9224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8588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203A9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E8D0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8945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4664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844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6EF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183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neighCellConfig of MeasObjectEUTRA in CGI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E87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7E5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9C2FD9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8BBD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EAB0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7D5E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AF238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F1E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1CFB08"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Intra Frequency Serving Cell Absolute RSRQ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D71A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19D9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31487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87E3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3EB8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27F8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77490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38C1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5F2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Physical Cell Id (PCI) Configuration Conditions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36AC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408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4B5DE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9D54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AD06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DC6F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BC838B"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0F5AE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1FA0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TCs 9.2.18.x (5MHz)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667B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A76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CEF3C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173D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B17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1C33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03486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FE5D7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534204"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Corrections to TCs 7.3.14 and 7.3.16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1873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E7D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98C60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0336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4944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E372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B81C3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1FE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6CED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Removal of redundant (time limited) editor's notes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D11F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B3DF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B7557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7041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92F1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4C07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C2D01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B554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7A6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 of wrong test applicability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4AC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6889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0DAA5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AAE4A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13A1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27B7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C4951E"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9943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BEF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8.16.11 E-UTRAN FDD event triggered reporting on deactivating SCell with PCell interruption in non-DRX for 10MHz</w:t>
            </w:r>
            <w:r w:rsidRPr="00303311">
              <w:rPr>
                <w:sz w:val="16"/>
                <w:szCs w:val="16"/>
                <w:lang w:eastAsia="en-US"/>
              </w:rPr>
              <w:lastRenderedPageBreak/>
              <w:t>+5MHz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1532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C71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01CF9B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193C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3B0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437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R5-144202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42E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97B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27C7C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8.16.16 E-UTRA TDD event triggered reporting on deactivated SCell with PCell interruption in non-DRX for 5+5MHz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2812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6835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F8DBD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9FF42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6756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6259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063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A89B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5BDD2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Inter-frequency event triggered reporting test in 8.3.6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40F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F413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856E3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AC28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8B3B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6EA1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453BA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0F87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D14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InterRAT event triggered reporting test in 8.5.6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ABE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5015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09561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65ED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50C2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4B82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ECCB7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46B73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EEFBF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45F8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337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35F2C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C692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E54E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12D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0F4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C2C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66734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CQI reporting periodicity in RLM with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6246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2D4F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B6A90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3D23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7646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7E26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R5-144362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8E75F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4F485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97D8E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message exceptions for eICIC test cases with MBSFN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68C3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1FE3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C60F5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4252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65E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5ECD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0BC0B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EE1A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844C6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TCs 8.16.7+8.16.8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72F3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0427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D096F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C528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BA4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37D9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9E5A3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F6A08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78502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TCs 8.16.5+8.16.6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A6BE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B18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BAE96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196F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E8F5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1A48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6AB3E2"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83BE4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271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36.521-3 Test case 9.4.1, 9.4.2 and 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92AC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E06C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411201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C25B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4EBC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A101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R5-144788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CF679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C549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94D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Annex I of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023A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795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61710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C45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ED13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23DE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2139B4"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AF9F7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852904" w14:textId="77777777" w:rsidR="00AD1F35" w:rsidRPr="00303311" w:rsidRDefault="00AD1F35" w:rsidP="00A851AF">
            <w:pPr>
              <w:pStyle w:val="TAL"/>
              <w:keepNext w:val="0"/>
              <w:keepLines w:val="0"/>
              <w:rPr>
                <w:sz w:val="16"/>
                <w:szCs w:val="16"/>
                <w:lang w:eastAsia="en-US"/>
              </w:rPr>
            </w:pPr>
            <w:r w:rsidRPr="00303311">
              <w:rPr>
                <w:sz w:val="16"/>
                <w:szCs w:val="16"/>
                <w:lang w:eastAsia="en-US"/>
              </w:rPr>
              <w:t>Antenna correlation for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834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131B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62AA4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D76C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6EF5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DBF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627EDA"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A97CD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27F3F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event triggered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62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211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7954A2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F2D5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E6D2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362D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8AE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C0882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347CC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E-UTRAN CA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A326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F67E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D5747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F578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2ACF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568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92C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6236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D386C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E66C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CB9D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1F52EB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5C6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10A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62D5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96DA7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4880D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82AD7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466C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CA1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BFD28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11BF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E0EC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D651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1249B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A2E7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860EA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update for Test cases 8.3.3+8.4.3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EDC4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97A7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E851E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02D9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608E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3C19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9E238C" w14:textId="77777777" w:rsidR="00AD1F35" w:rsidRPr="00303311" w:rsidRDefault="00AD1F35" w:rsidP="00A851AF">
            <w:pPr>
              <w:pStyle w:val="TAL"/>
              <w:keepNext w:val="0"/>
              <w:keepLines w:val="0"/>
              <w:rPr>
                <w:sz w:val="16"/>
                <w:szCs w:val="16"/>
                <w:lang w:eastAsia="en-US"/>
              </w:rPr>
            </w:pPr>
            <w:r w:rsidRPr="00303311">
              <w:rPr>
                <w:sz w:val="16"/>
                <w:szCs w:val="16"/>
                <w:lang w:eastAsia="en-US"/>
              </w:rPr>
              <w:t>0989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C669D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D6DE2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8.16.12 E-UTRAN TDD Event triggered reporting on deactivating Scells and interruption probability (0.5%) without DRX for 10MHz+5MHz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156C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FD32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32985F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DE9C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13D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288E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FCEB61"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DECC3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4C5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5MHz+5MHz and 10MHz+5MHz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1189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E0F1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16ADF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A19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9991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5E75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D4E1B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E3CC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2DD0D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8.16.15 E-UTRA FDD event triggered reporting on deactivated SCell with PCell interruption in non-DRX for 5+5 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B2BE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2A8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50F2CA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0476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3AEA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3E1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251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4E6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F9F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test procedure for GSM carrier measurement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C482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D3EB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F7527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4BF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7E1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EBBB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770216"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97CDB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BB1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FDD Intra Frequency Serving Cell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AE72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6E31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1468B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7719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1D22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C52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7768B3"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F86B2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328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FDD Intra Frequency Serving Cell Absolute RSRQ A</w:t>
            </w:r>
            <w:r w:rsidRPr="00303311">
              <w:rPr>
                <w:sz w:val="16"/>
                <w:szCs w:val="16"/>
                <w:lang w:eastAsia="en-US"/>
              </w:rPr>
              <w:lastRenderedPageBreak/>
              <w:t>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106F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E39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2C90B8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6FAA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DE3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6900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R5-144910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376475"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15AE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CAA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Intra Frequency Serving Cell Absolute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7303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64B5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r>
      <w:tr w:rsidR="00AD1F35" w:rsidRPr="00303311" w14:paraId="651E71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0A2A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1046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6056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R5-145129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F3B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0A5A4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371044" w14:textId="77777777" w:rsidR="00AD1F35" w:rsidRPr="00303311" w:rsidRDefault="00AD1F35" w:rsidP="00A851AF">
            <w:pPr>
              <w:pStyle w:val="TAL"/>
              <w:keepNext w:val="0"/>
              <w:keepLines w:val="0"/>
              <w:rPr>
                <w:sz w:val="16"/>
                <w:szCs w:val="16"/>
                <w:lang w:eastAsia="en-US"/>
              </w:rPr>
            </w:pPr>
            <w:r w:rsidRPr="00303311">
              <w:rPr>
                <w:sz w:val="16"/>
                <w:szCs w:val="16"/>
                <w:lang w:eastAsia="en-US"/>
              </w:rPr>
              <w:t>CA-RRM: Corrections to TC 8.16.5 and 8.16.6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77E7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04B8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C375A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0688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B4BD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DFE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R5-145130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4A67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6F159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9D37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 to MBSFN subframes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7083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668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D8AB7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9979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D1A9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68D5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R5-145245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E208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5A047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6993CE"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eICIC-RRM: Missing uncertainties for TC 8.1.7 and 8.2.5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5832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9581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1C9448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9B78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7090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527C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R5-145299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7706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4585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2B28B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 8.5.3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C50D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B61D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2D1B45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9AFA9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8B93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9F9A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R5-145301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F1B9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55F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2BED3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feICIC RSRQ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383E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F41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2436C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3ED5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95FA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AA3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R5-145303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3CC9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104D4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7084B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9.2.21.1 and 9.2.22.1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9F4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F1E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E344A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9A20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DF23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60D4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R5-145305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D3F3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217F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1379A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9.2.21.2 and 9.2.22.2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2DC4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D9E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4DB11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11A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E4DE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31CD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R5-145457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B7AF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DAB6F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A91F8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7.1.7 E-UTRAN TDD - UE Transmit Timing Accuracy Tests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2A7D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1F0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5F968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4B94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7F7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A273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R5-145464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39CF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C7676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D7A96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RSRP and RSRQ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8B72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B43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356DF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24B5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6474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C51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R5-145477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D0CA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07A68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8C240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7.3.20 E-UTRAN TDD RL Monitoring Test for In-sync under for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4E96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E800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0F033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D820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6831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488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R5-145488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984D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E084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3BA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TC 8.1.8 E-UTRAN FDD-FDD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FBAB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ED62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32611B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F5E5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795F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4D39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R5-145489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AB4E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F394B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9CB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TC 8.2.6 E-UTRAN TDD-TDD Intra-Frequency Event-Triggered Reporting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E5E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7FF1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4B8E1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6195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9F9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714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R5-145493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0473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CF675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BC41C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to Annex F for feICIC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3472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2A66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57B5B1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B20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4621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7A7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R5-145501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3EA2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F6A4A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183D5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periodicity of ABS pattern in RRM for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F516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658B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EC00F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695F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8AB6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8CA7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R5-145512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F0E3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5D402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72A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Alignment of Annex 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D9D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3C6A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2708C2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109B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3AF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F906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8A66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9741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C37809"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removal of brackets from TC 7.3.15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E0DE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B6E1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250E7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0AA6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AAF4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655A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R5-145587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3C95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3CE4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1864A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feICIC Out-Of-Sync test cases with assistance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DAA2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A93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FE7B9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BD0A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4EB1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FEB5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R5-145639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8CC2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0BD7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4C505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RRM feICIC test cases in Clause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B30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3A7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01EC99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C7C18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583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985B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FF4A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D396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5448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Modification of test description to refer to State 2A-RF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654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AA8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5357C2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D40D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283F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135E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138F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648CD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7CE6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 cell configuration mapping for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A8A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42E4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0D83BB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C628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1E6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032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C34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48E4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773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RRM TC 7.1.3 and 7.1.4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14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95E5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46528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CAF2D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D1F4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8F2B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959E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FC1D6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00330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band group in 9.2.1.1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B2B2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563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3DBFFA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BCC9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89B3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C828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C565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C92F9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34C08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8.16.6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CADC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8386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w:t>
            </w:r>
            <w:r w:rsidRPr="00303311">
              <w:rPr>
                <w:sz w:val="16"/>
                <w:szCs w:val="16"/>
                <w:lang w:eastAsia="en-US"/>
              </w:rPr>
              <w:lastRenderedPageBreak/>
              <w:t>0</w:t>
            </w:r>
          </w:p>
        </w:tc>
      </w:tr>
      <w:tr w:rsidR="00AD1F35" w:rsidRPr="00303311" w14:paraId="7551B8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06D94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CB5E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0673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8642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B34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E5975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Phys Cell Id of MeasResult in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EB54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6A3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B4917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14503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567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26B7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5B1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35F7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605B3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feICIC Test cases 7.3.17, 7.3.18, 7.3.19, 7.3.20, 7.3.21, 7.3.22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984D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E75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16AF1B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1566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FBC1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2EB6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1202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EF0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60A86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feICIC test cases 9.1.14.1 and 9.1.15.1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2852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E09B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29B4A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D0B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5C18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3753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7D4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ED45E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9ED87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feICIC test cases 9.1.14.2 and 9.1.15.2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E29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8DE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3A1C8A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7D77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6B11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94D7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25D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594C2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CAE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TCs for activation and deactivation of 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1D70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331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7ECFE1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EA14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18E1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7D9F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R5-145878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5C3F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EC8C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D21C0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test procedure for LTE CA Event reporting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8970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AF22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2F1D0A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1D7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9991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766B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1326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B2A34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2EEC8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6.2.7 E-UTRAN FDD - Non-Contention Based Random Access Test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4D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EA8C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3BA93E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168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5B1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C83F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30E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DAB37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249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6.2.8 E-UTRAN TDD - Non-Contention Based Random Access Test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128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A64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37870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C769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2B5F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FBF6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2341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9D7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0AFDA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7.1.6 E-UTRAN FDD - UE Transmit Timing Accuracy Tests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B195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B8CC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BACD3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735D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E2BF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DED0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F42A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0703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248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7.2.4 E-UTRAN FDD - UE Timing Advance Adjustment Accuracy Test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931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380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3421440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27A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F2EB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3FF9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57DD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DFB69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6CDE8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7.2.5 E-UTRAN TDD - UE Timing Advance Adjustment Accuracy Test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A1BD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FB5C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1C1CFF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3CA9E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4F9E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8421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0EEE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D06BB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C19F1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CA TCs about 10+5MHz and 5+5MHz BW</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09A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2C8C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2996D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8545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BABD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F4DF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3376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45DA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E0DB2F"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9.1.12 for FDD RSRP Accuracy for CA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550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246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52FF45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102E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DAA3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AFB5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C630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481DF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B1A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9.2.11 for FDD RSRQ Accuracy for CA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570B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BF7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A9DB2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1519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7711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EE21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786A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907B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EA58E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measurement performance test cases 9.3.2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1E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4E30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00A973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C3D2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685F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2343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E55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3BD14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D8F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H for feICIC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C699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C87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65DD0D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AFA7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A82B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9450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CFB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C1265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E98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feICIC RLM In-sync test cases with assistance 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8228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5097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2F6673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5093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4123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F66E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0AEA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CC0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00C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test procedure in 9.6.1 and 9.6.2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0D26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80D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082AFB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6C70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21A4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B243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C18DC0" w14:textId="77777777" w:rsidR="00AD1F35" w:rsidRPr="00303311" w:rsidRDefault="00AD1F35" w:rsidP="00A851AF">
            <w:pPr>
              <w:pStyle w:val="TAL"/>
              <w:keepNext w:val="0"/>
              <w:keepLines w:val="0"/>
              <w:rPr>
                <w:sz w:val="16"/>
                <w:szCs w:val="16"/>
                <w:lang w:eastAsia="en-US"/>
              </w:rPr>
            </w:pPr>
            <w:r w:rsidRPr="00303311">
              <w:rPr>
                <w:sz w:val="16"/>
                <w:szCs w:val="16"/>
                <w:lang w:eastAsia="en-US"/>
              </w:rPr>
              <w:t>0999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67D9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0F68F9" w14:textId="77777777" w:rsidR="00AD1F35" w:rsidRPr="00303311" w:rsidRDefault="00AD1F35" w:rsidP="00A851AF">
            <w:pPr>
              <w:pStyle w:val="TAL"/>
              <w:keepNext w:val="0"/>
              <w:keepLines w:val="0"/>
              <w:rPr>
                <w:sz w:val="16"/>
                <w:szCs w:val="16"/>
                <w:lang w:eastAsia="en-US"/>
              </w:rPr>
            </w:pPr>
            <w:r w:rsidRPr="00303311">
              <w:rPr>
                <w:sz w:val="16"/>
                <w:szCs w:val="16"/>
                <w:lang w:eastAsia="en-US"/>
              </w:rPr>
              <w:t>CA-RRM: Review of test frequencies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3B0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733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409F93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FB7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2014-12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5DE0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87A5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R5-145982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F608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BDB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2EF20B"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mapping for some RRM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088D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238B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r>
      <w:tr w:rsidR="00AD1F35" w:rsidRPr="00303311" w14:paraId="1558C7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FB7D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2015-01</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183DA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03377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73C8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EAD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67F6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Re-implementation of R5-145927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5C1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0852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r>
      <w:tr w:rsidR="00AD1F35" w:rsidRPr="00303311" w14:paraId="3C0B11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E30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2015-01</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03A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51F2D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DE8A6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6FAE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8F5A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Re-implementation of R5-145911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0A8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D30F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r>
      <w:tr w:rsidR="00AD1F35" w:rsidRPr="00303311" w14:paraId="1A604E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A6FF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B2E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FF61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526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CB1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14AF6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w:t>
            </w:r>
            <w:r w:rsidRPr="00303311">
              <w:rPr>
                <w:sz w:val="16"/>
                <w:szCs w:val="16"/>
                <w:lang w:eastAsia="en-US"/>
              </w:rPr>
              <w:lastRenderedPageBreak/>
              <w:t>ctions to multicarrier handover from E-UTRA to UTRA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993D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D5B3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9215F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B5AA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64FC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27E4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8671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CA87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BEC70C"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4.3.1.3 E-UTRAN FDD - UTRAN FDD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6F2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E841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7F569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552C7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9685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8C5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FB96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D40FB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6A79AD"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for 4.3.4.3 EUTRA TDD-UTRA TDD cell reselection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AB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0806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19AD55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D1AC8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D3C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BAA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BF1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9C23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091D9D"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8.5.2 E-UTRAN FDD - UTRAN FDD SON ANR cell search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1EF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04FE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E1CA5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C45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F9F1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A4CA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FEE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72DE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E14F8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8.7.3 E-UTRAN TDD - UTRAN TDD SON ANR cell search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B4A9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E8E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52EE6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017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6A22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B079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400F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949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1C8F40"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8.9.1 E-UTRAN FDD - UTRAN TDD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B06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CB8E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34B78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427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C4AC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2CB3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F70C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9944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F7E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8.8.1+8.10.1 E-UTRAN - GSM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A73D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FA81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C1939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53A7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412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20CF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B72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48987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0E6B7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8.8.2+8.10.2 E-UTRAN - GSM event triggered reporting when DRX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3DAA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CFE8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9FD4B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AD5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4197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4E0F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C1A3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9E2F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875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to Annex F for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20F1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D96B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EBA602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571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6D89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51F3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015A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F6F89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AB8F6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 5.1.5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90E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BF1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1D464EA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07ABC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55FB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ADF4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966B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A2B74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5D97A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 5.1.6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903B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553E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B2A9F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442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A490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4E8A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326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BD75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4192A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 5.2.3, 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A4CD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986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AD41B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2AE7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F986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A47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R5-150256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D5E3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87F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2C66F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for RSRQ Accuracy for TDD-FDD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762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C190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3CD88F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21E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E7F6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F43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C84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43FA0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DAC9B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8.16.11+8.16.12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7A15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8B3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D0261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0DC6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8336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D6FD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D62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1767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FC965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8.16.15+8.16.16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209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CC3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D8C8C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5889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99D3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4C25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3891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3FC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2DE8D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9.1.18.2+9.1.19.2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4A1D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4873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DE1FE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0158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AC24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FB56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449D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4F620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71734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9.1.20.1+9.1.21.1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611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8B5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CAC94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FBFF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77D6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5F7A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E57C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E80D5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5537B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9.1.20.2+9.1.21.2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468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BA99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2055E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DB82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2F05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EA1D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76E3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0221E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DB9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event triggered tests without measurement gap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2B6D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20FF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E13FD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141A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4963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7794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964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ADB94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A8C1F6"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9.2.23.1+9.2.24.1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25E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58CF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FABFF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F01D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B1D5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5829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4E2D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3B8DA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B73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9.2.23.2+9.2.24.2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BC95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C24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1A93A9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653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C603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74B2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DED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0C41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360F3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TCs 9.1.6.2 and 9.1.7.2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39C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752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5EEF4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E607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BA6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1323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353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4CFE9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CF87C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cell mapping for some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7A0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F9E5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14AA0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38D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9970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8D04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E88C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60EE0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981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w:t>
            </w:r>
            <w:r w:rsidRPr="00303311">
              <w:rPr>
                <w:sz w:val="16"/>
                <w:szCs w:val="16"/>
                <w:lang w:eastAsia="en-US"/>
              </w:rPr>
              <w:lastRenderedPageBreak/>
              <w:t>e of Annex E and F for TCs 9.1.12 and 9.2.11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020D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C05A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9DD9E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0C6A8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5FB3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7088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R5-150390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2348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B149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56A27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procedure for LTE CA event reporting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A444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EEE5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CC439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0AA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5F49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9813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R5-150421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3125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70512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E68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message exceptions in eICIC MBSFN ABS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7A32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DE43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D8270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E23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3287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7460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R5-150423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B0B4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1069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FD7A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5A94A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feICIC common exceptions in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069F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30CF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3D1024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141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466D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EF90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R5-150424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860C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A52F8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1DC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on cl.7 and cl.8 feICIC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749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3B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6967E6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56ED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D944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31A3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R5-150425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63B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1B9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BCC803"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on cl.9 feICIC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51FB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1CB5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378421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08F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AEDA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062E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35A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53C78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1B1F54" w14:textId="77777777" w:rsidR="00AD1F35" w:rsidRPr="00303311" w:rsidRDefault="00AD1F35" w:rsidP="00A851AF">
            <w:pPr>
              <w:pStyle w:val="TAL"/>
              <w:keepNext w:val="0"/>
              <w:keepLines w:val="0"/>
              <w:rPr>
                <w:sz w:val="16"/>
                <w:szCs w:val="16"/>
                <w:lang w:eastAsia="en-US"/>
              </w:rPr>
            </w:pPr>
            <w:r w:rsidRPr="00303311">
              <w:rPr>
                <w:sz w:val="16"/>
                <w:szCs w:val="16"/>
                <w:lang w:eastAsia="en-US"/>
              </w:rPr>
              <w:t>Error correction to TDD Absolute RSRQ Accuracy for E-UTRA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8D88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B485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E89FC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F5FF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6A73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D1CF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23A3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433F0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D518B3"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Rel 12 and forward absolute RSRP accuracy RRM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2177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E7AA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E8D61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A465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DB17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1E46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829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1AC3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DD480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R8 intra frequency absolute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2118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AA26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131BEA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E21E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A8B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767A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4B23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A8E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2BB7F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R8 inter frequency absolute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3DDB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1C48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13228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FBBF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FD65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2001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D58A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3883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0FFB2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R9 inter frequency absolute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21E2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F752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6FEE26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5A9F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AB1F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E3A7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A81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2AF7F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76A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R10 intra frequency absolute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1FB5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736B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315A60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3A2D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F3AC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3668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R5-150531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5716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0684B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1E291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TDD RSRP Accuracy requirements for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1B0B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89BE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03E09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376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080E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1EB6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54E7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4E2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0DC972"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intra frequency absolute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F5F4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212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C50FC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0F9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AE7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352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CC73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8A5A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AD4D7D"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inter frequency absolute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8277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36C5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1DC78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E1B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08F6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F6DB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4768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6F56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5FB4AD"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RSRP absolute accuracy for E-UTRA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A342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2D2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1D6BB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14A08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5E4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6B87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4023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A96A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7213D6"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event triggered reporting under deactivated SCell in non-DRX for 20MHz+10MHz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6FAD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CAF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380F3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DA1B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6799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8ABD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9A5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A6C1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6B7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event triggered reporting on deactivated SCell with PCell interruption in non-DRX for 20MHz+10MHz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3F8D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291E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C98A64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0176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2853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1C94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69F8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8107E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19F40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RSRP Accuracy for E-UTRAN Carrier Aggregation for 20MHz + 10MHz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B37D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EAD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0158B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308D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A789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4CDE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0811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9271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0E68A2"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TDD RSRQ Accuracy for E-UTRAN Carrier Aggregation for 20MHz + 10MHz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D0C8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B8D6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0F80E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8FF8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499D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2D3A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2D2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47497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D95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on time to identify the target UTRA TDD cell for blind redirection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11D8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ACB0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3F351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5014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2F0C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F106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w:t>
            </w:r>
            <w:r w:rsidRPr="00303311">
              <w:rPr>
                <w:sz w:val="16"/>
                <w:szCs w:val="16"/>
                <w:lang w:eastAsia="en-US"/>
              </w:rPr>
              <w:lastRenderedPageBreak/>
              <w:t>0842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843B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FA338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97A78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TCs 9.1.12 for FDD RSRP Accuracy for CA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018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39A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98972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7FFF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6A6A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93ED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042E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7D365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9AAAB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TCs 9.2.11 for FDD RSRQ Accuracy for CA 20MHz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949C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5143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CAE79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FC67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0B84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F9E1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4C2A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1089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02F7B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E6534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eICIC Radio link monitoring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162B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7E8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7E1DF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880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A228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093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485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5E7C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E45F9D"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on cl.7 and cl.9 eICIC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34D4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CF5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31AD6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591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A6B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D45D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0EE9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2AD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CE9B1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R11 RSRP Accuracy for E-UTRA Carrier Aggregation for 10MHz+5MHz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048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836D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3D5AAE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92DE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7976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C895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0A94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E8F90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A5B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8.16.13+8.16.14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61D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D1A2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C4146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D2FA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E447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9BA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CE0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043D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A628B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8.16.9+8.16.10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48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AAA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59FBB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4660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F1A8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E3D7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C54B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E88FC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E024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Inter-frequency testing for Band 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E140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820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CDEBD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DDC0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3E90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3F0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CD20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657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F4A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20MHz +10MHz CA RRM new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60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2051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618BA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0A2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BA0A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27A8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7F62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F928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87B31F"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to 8.14.2 and 8.15.2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EF85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E166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60D8B8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AAA8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0E84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101B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083F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7ACC2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F6DC6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test cases in clauses 5 and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71DB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0131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553013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23A7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CEB3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B766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R5-150887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EE4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6D3F9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2C60E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9.1.18.1+9.1.19.1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DBB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65EC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7D2360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79EC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609C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5F45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R5-150901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F9B8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1099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26377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2BD88E"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 to test frequencies and Cell-IDs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F9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B537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0800D6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3AAA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99C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35CB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R5-150902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D4FF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65361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D9883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CA capability in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BA1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FB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34ACCB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2C62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DCC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A8B0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R5-150903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7586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B609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894A60" w14:textId="77777777" w:rsidR="00AD1F35" w:rsidRPr="00303311" w:rsidRDefault="00AD1F35" w:rsidP="00A851AF">
            <w:pPr>
              <w:pStyle w:val="TAL"/>
              <w:keepNext w:val="0"/>
              <w:keepLines w:val="0"/>
              <w:rPr>
                <w:sz w:val="16"/>
                <w:szCs w:val="16"/>
                <w:lang w:eastAsia="en-US"/>
              </w:rPr>
            </w:pPr>
            <w:r w:rsidRPr="00303311">
              <w:rPr>
                <w:sz w:val="16"/>
                <w:szCs w:val="16"/>
                <w:lang w:eastAsia="en-US"/>
              </w:rPr>
              <w:t>feICIC RRM: Corrections to Cell-IDs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F70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8F3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DE438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06732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7CF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4663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R5-150930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66BF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D69E7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8AD9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Consideration of unsent measurement reports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BF7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98B1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241DF99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451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152A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118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R5-150908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228B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4E254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F82F9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test procedures in activation and deactivation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598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F39E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r>
      <w:tr w:rsidR="00AD1F35" w:rsidRPr="00303311" w14:paraId="4875EB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FD5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2E3C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E42F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R5-151126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F004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FA34C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C72B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message configuration of TCs 9.3.2 and 9.4.2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D428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1310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7ADB0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D249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6B54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883F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R5-151127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FCAB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596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DBB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test procedures of TCs 9.3.x and 9.4.x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7BB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3581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6F41434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6A35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94D2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533A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R5-151128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E877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49899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30E2BD"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Corrections to TC 9.1.24.2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7747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0F0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F12B9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BF8F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0259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2810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R5-151133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119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F09BA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900073"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9.9.1.1 and 9.9.2.1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6E31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5F1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A3E36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64E5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D3E7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6879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R5-151135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0BE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926CB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622DA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9.9.1.2 and 9.9.2.2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7F4D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465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4B240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C92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EDD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D6DA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9742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D2AC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3B7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CPICH Ec/No to CPICH Ec/Io in EUTRA  FDD to UTRA FDD HO</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915B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6FA2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064AE6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590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AD4B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3C2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R5-151277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BC82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E82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6747F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test case 8.2.4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18E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FCE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39189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7124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840D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FC8B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R5-151278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798F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w:t>
            </w:r>
            <w:r w:rsidRPr="00303311">
              <w:rPr>
                <w:sz w:val="16"/>
                <w:szCs w:val="16"/>
                <w:lang w:eastAsia="en-US"/>
              </w:rPr>
              <w:lastRenderedPageBreak/>
              <w:t>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728D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BB24D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test case 8.11.4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806B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B547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3C1A3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53D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9EE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049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R5-151330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A5DD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29D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90E39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band 32 to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781F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569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45C56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9BAF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A600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72E9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R5-151464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623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0D9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5D606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applicability of TD-LTE to UTRA TDD periodic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482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505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87272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7999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F1B7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2AED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R5-151485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F46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81D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0FE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eICIC meas pattern for PCell, TC 8.2.5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EC5E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F001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11AA3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A19CE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0C68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03DF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90FB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1A6C8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C34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 8.16.21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09D1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A850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56B87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F4BF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751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DA10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BDE7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757D7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5B89E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 8.16.22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C597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5C0D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0B1B45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4686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ADC4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6203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4005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325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6BB88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9.1.24.1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9346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FE91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6540891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507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031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E74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D602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33E0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2A392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9.1.24.1_1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DFEA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2756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0695C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D91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4CF4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56EC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B526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8A9B5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76C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 9.1.24.2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C6A4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AA9D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4BA61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110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30AF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C615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421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8D4C9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C104D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 9.2.27.1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E2A1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5451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6449A9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3A0E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525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8BC2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R5-151554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BCA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A2223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069EA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 9.2.27.2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0203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4954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BCD92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F0FB4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E60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B69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1ED0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2AF7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5AC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Consideration of unsent measurement reports in recently added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18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EE1C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F454B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8C3A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B64E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E14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0C92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5DEE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92A96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8.3.1+8.3.2+8.14.1+8.14.2 inter-frequency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7950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E6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8BBCE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5C86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8F0B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B6D7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80AC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568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07AE0A"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8.4.1+8.4.2+8.15.1+8.15.2 inter-frequency event triggered reporting under fading propagation conditions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AC96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05DB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E7514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E26C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6BE2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CBCB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4582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BCBD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C382CF"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9.2.4A.1 Absolute Accuracy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7E17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5149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DE74D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9934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6CD6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64C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712E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000A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AF0E8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9.2.4A.2 Relative Accuracy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CCCC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CFF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C11D4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A73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5211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7E74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573F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3568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50898C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to Annex F for above 3GHz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D919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C09B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2B393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17C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2E14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D330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F1FB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43A6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4AC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Update Test Tolerances and Test requirements for TS 36.521-3 Test cases 4.2.3, 4.2.4, 4.2.5, 4.2.6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F7E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1FF2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E8A4E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33F8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D540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0DDC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DFFF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5128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8E6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Rel-12 Improved RSRP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A49E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60A4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8C108E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E796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913C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C012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A3CF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60A3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7FCE3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Uncerts and Test Tools for TCs 8.11.1+8.11.2 for frequencies above 3GHz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17F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E7A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C0EDE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7F8C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34DA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A8A9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71CE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040F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D29B4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Uncerts and Test Tools for TC 8.11.3 for frequencies above 3GHz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9CCC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6FDA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429E5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689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7996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8775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C37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57C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71C06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Uncerts and Test Tools for TC 8.11.4 for frequencies above 3GHz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EFB9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BD09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048049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64B8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F42B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3C44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1C7B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CA1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D0CE1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w:t>
            </w:r>
            <w:r w:rsidRPr="00303311">
              <w:rPr>
                <w:sz w:val="16"/>
                <w:szCs w:val="16"/>
                <w:lang w:eastAsia="en-US"/>
              </w:rPr>
              <w:lastRenderedPageBreak/>
              <w:t xml:space="preserve"> RRM TC 8.16.25 E-UTRAN TDD-FDD CA Event Triggered Reporting on Deactivated SCell with PCell interruption in Non-DRX with PCell in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7EDC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E9E1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8D458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8BD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5666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B36E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980B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F827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05C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8.16.26 E-UTRAN TDD-FDD CA Event Triggered Reporting on Deactivated SCell with PCell interruption in Non-DRX with PCell in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313A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8B51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9CF48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543C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A7D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5D06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C26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30D2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128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RRM test cases for Core Alignment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C0FD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BCB0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D48FB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12B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BC7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2B4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D517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036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07F48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TDD-TDD Inter-frequency event triggered reporting under fading propagation conditions in synchronous cells for 20 MHz +10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D92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1D90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12BE0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D93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24A1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55E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0A44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E8E8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1FBE2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to UTRAN TDD cell search under fading propagation conditions for 20 MHz + 20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F5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4F38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0BFA70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4FB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CCD9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C6FA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885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7169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DB3216"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to UTRAN TDD cell search under fading propagation conditions for 20 MHz + 10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1D7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66E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E8FEF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B511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60B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0F8F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10E1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9739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96B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Rel 12 and forward RSRP relative accuracy RRM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7F91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FFE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61E5DF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F249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EA6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E0FB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11D8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9B37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9DD75C"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Rel 12 and forward FDD absolute RSRP accuracy RRM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5BA2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661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E9489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BF7E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6B45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5C08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B3D2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A77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1F7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R12 RSRP accuracy in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2EC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DAB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50FA4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5D3E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3E5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34D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77A1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83A2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096A9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R12 RSRP accuracy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4AED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8E24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9F1E7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2692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CFF8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7258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BA36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D2BD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B858CE"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RSRP absolute accuracy for FDD E-UTRA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33A8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D45C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06980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4FB0E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4173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0114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770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866D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360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R12 inter frequency relative accuracy of RSRP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DB58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D88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75E0F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6840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71FC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E7D6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23B5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F57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0CF1E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R12 CA RSRP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847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BA1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C56A6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950C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FB2C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EFC0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BE7B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918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D7C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R12 RSRP inter frequency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E2D9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937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14215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44C8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CC19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ED10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9584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156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E46FF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R12 RSRP intra frequency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A81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0948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0EC0E4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394E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8AF7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56B6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B2F0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B74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91637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applicabilities for R8 inter frequency relative accuracy of RSRP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A17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28F1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6EF07C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03B5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4CDF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305C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4C46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29DF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64E1F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applicabilities for R9 inter frequency relative accuracy of RSRP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3CF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EDB2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AE987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0B29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368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57FB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54CE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775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AA234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applicabilities of R10 RSRP measurement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187D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91F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4E131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0B57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362F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CDB0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EA42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F577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03621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applicabilities of R11 RSRP measurement accuracy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64D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5946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5AB4E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2648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AFB9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7466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R5-151883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9B0D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71BD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8D00A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FDD CA RSRP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5DEF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B2A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1BF45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FEB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E9CE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91F9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w:t>
            </w:r>
            <w:r w:rsidRPr="00303311">
              <w:rPr>
                <w:sz w:val="16"/>
                <w:szCs w:val="16"/>
                <w:lang w:eastAsia="en-US"/>
              </w:rPr>
              <w:lastRenderedPageBreak/>
              <w:t>51904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1E63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E556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381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titles of 2UL 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0BE5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79E1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89504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EB38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DA8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EE47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3AB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8FF9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552AC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allowed CQI report delays in sCell Activation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7BC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EF5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3409D6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CF113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D51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B4A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E23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F36F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FFABE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feICIC Radio link monitoring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7201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BBE3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DE2C1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7EAA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4DCB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7D0D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6BBC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347D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CE8EDD"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Correction to test case 9.2.10.1 of 36.521-3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4B71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4E24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B4A87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3054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30D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D632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572E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9AAD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FB3FE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FeICIC measurement performance test cases and Annex H.3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D05C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76F9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6D6509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30FA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0EA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951D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A522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1E1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9F1CA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 9.1.5.1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A16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EA3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3C138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28C1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8B5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917F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D2A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C0997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CC356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 9.1.5.2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28D1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FC3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6A9A02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963B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64F8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8E0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F95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5F23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E48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8.16.23 E-UTRAN TDD-FDD CA Event Triggered Reporting Under Deactivated SCell in Non-DRX with PCell in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CE6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25D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9900AC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683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D286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702C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625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DA05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0D4B1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8.16.24 E-UTRAN TDD-FDD CA Event Triggered Reporting Under Deactivated SCell in Non-DRX with PCell in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0644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74A9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90DC49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F93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36C7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A25A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674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D79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6B2C7B" w14:textId="77777777" w:rsidR="00AD1F35" w:rsidRPr="00303311" w:rsidRDefault="00AD1F35" w:rsidP="00A851AF">
            <w:pPr>
              <w:pStyle w:val="TAL"/>
              <w:keepNext w:val="0"/>
              <w:keepLines w:val="0"/>
              <w:rPr>
                <w:sz w:val="16"/>
                <w:szCs w:val="16"/>
                <w:lang w:eastAsia="en-US"/>
              </w:rPr>
            </w:pPr>
            <w:r w:rsidRPr="00303311">
              <w:rPr>
                <w:sz w:val="16"/>
                <w:szCs w:val="16"/>
                <w:lang w:eastAsia="en-US"/>
              </w:rPr>
              <w:t>Applicability for newly added TDD-FDD 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642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8D7D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34321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3C0D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E0D0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AFCA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R5-151939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ED55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037D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E0B16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FDD-TDD RSRP accuracy test cases for FDD-TDD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020B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7143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C4632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71F2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6B44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2A32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R5-152010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ED75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CF80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86055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RLM test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88A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0AE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784632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14BA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3DCB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BBF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R5-152015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6F05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343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2A608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Derivation of Test Requirements for above 3GHz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71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0F5B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5FEC5C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0BE9B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12A2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FA3D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R5-152130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246E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B3D4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EEE1F3"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Corrections to cell configuration mapping table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5ED2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D1D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2B1219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B464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7037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0EC4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R5-152131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9564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4BC1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43EF0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Event Triggered Reporting test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35DE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B8B5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186ACA2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79B0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6D6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5FB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R5-152134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4F70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912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C7F9D8"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2DL CA RRM inter-frequency tests with smaller channels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8B7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318F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r>
      <w:tr w:rsidR="00AD1F35" w:rsidRPr="00303311" w14:paraId="4FD642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D9A1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1628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09B3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R5-153094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387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A5F68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EE99D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cell configuration mapping for RRM test cases 8.16.17 and 8.16.18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FB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760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01FC9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BD7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09D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F0E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R5-153095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CDFA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FD9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DA7B5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cell configuration mapping for RRM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BB4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A32D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768956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7062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8BD2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090C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R5-153096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32C7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24E9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2D6F9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RMC used in UE Timing Advance Adjustment Accuracy Test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1F1B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5C71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BBA06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D3A1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E3EF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721C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R5-153164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A91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0F3B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5FC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 UE Transmit Timing Accuracy Tests for SCell for 20MHz + 10MHz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FBC2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8DA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3BF57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8D6F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0BD2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8EDF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R5-153167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19BA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1A9A8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A6B1D6"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configuration mapping for newly introduced 20+20MHz and 20+10MHz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150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7C5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92B9C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9AF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4789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6ACE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R5-153176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902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3BA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26153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missing titles to clause 8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098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A1B1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71000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1593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B7FB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2E74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R5-153177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31AF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28A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065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w:t>
            </w:r>
            <w:r w:rsidRPr="00303311">
              <w:rPr>
                <w:sz w:val="16"/>
                <w:szCs w:val="16"/>
                <w:lang w:eastAsia="en-US"/>
              </w:rPr>
              <w:lastRenderedPageBreak/>
              <w:t>rements for Test case 4.3.1.1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42F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06C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AA920A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E7ED3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83A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C2B2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R5-153179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409D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E924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21B3F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Test case 4.3.4.1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014A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8BF0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3E2CA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55B0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7273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B7A7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R5-153181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AD7C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8D2AB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AC728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Test cases 5.1.3+5.1.4+5.1.7+5.1.8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B20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13C1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66C39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73C7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B053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728B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R5-153249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59F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C0E2B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C67692"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Clarification of PHICH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BFB5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9190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C32E3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E3CC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21D8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6868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R5-153250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6B5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FBF95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9888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Minor correction to TC 8.7.2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C5A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8F9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C54314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602E4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DC5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475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R5-153251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22DA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3232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C1EAF9"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TS 36.521-3 Test case 8.20.2B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605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A5FF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145FF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F3F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3686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E560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A342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4BF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6C848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L2G PSHO applicability for TS 36.521-3 spec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23E1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8995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EAA22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6958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6D75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506A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R5-153357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1FB1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D9AA4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664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RLM tests for 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CC0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4F77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310F5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F7B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427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D2B4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R5-153358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6E77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DB48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72A75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initial conditions in event triggered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A92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3115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3813D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B78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141A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4AF8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R5-153359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19DA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DFE53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698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RSRP and RSRQ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67B2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337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C3C19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22F5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3DBB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467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R5-153387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4C22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E01D1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C8D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applicability of feICIC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DB6E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2B4D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7D897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A37F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4D2A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644D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R5-153461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EF1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8B743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F61EA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8.20.2A for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038B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02A7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7320C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4560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97F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7DF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R5-153471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381C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BC926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48CB9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applicabilites for Rel-10 CA RSRP relative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B626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FD8D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5C120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1D445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D33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2071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R5-153473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C114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2C2D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C9AAF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applicabilites for Rel-11 CA RSRP relative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AF70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86A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4133E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0266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12B0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14C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R5-153475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0BCD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C787E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B58A9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 for RRM 9.1.6.2_1 and 9.1.7.2_1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93F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80DF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54820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587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3CC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5DA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R5-153532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E80D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6A94D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DDA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 5.2.7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6AA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804E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BE31C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02BB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E439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807C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R5-153544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3860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D485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140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cases 5.2.8 and 5.2.9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3FA0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FD6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82712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DBA3B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23CD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96B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R5-153547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77CC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ECA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A95DF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Uncertainties for Test case 5.2.10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867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6469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A69FD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0ACA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0F13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7AC3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R5-153553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B0D5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08F38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7321A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8.16.17 and 8.16.18 activation and deactivation of 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DF43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29E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7AE84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2532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1E99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F9EF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R5-153687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571C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DA1E9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D3702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7.1.3+7.1.4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833D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DA1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190D1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153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FBC1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2872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R5-153688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B69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24C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4653F6" w14:textId="77777777" w:rsidR="00AD1F35" w:rsidRPr="00303311" w:rsidRDefault="00AD1F35" w:rsidP="00A851AF">
            <w:pPr>
              <w:pStyle w:val="TAL"/>
              <w:keepNext w:val="0"/>
              <w:keepLines w:val="0"/>
              <w:rPr>
                <w:sz w:val="16"/>
                <w:szCs w:val="16"/>
                <w:lang w:eastAsia="en-US"/>
              </w:rPr>
            </w:pPr>
            <w:r w:rsidRPr="00303311">
              <w:rPr>
                <w:sz w:val="16"/>
                <w:szCs w:val="16"/>
                <w:lang w:eastAsia="en-US"/>
              </w:rPr>
              <w:t>Cell mapping for new RRM TCs 7.1.3_1+7.1.4_1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0FC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121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E41E0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CCF7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3B9C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E93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D6E8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9C57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DB7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activation and deactivation of known SCell in non-DRX for 20MHz +20MHz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BDE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01F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D65B5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4882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B911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E94B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0C35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6203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1DD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FDD Rel-12 CA RSRP relative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A420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25F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A8F7A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FC0A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3952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2A0A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DE68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4BFD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3FFB69"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TDD Rel-12 CA RSRP relative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9CBF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ED2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C25BA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6525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62C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4531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8988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406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C87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TCs 7.1.3_1+7.1.4_1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62D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3A50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68766E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5EB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C83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45D3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C25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19FC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ECC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descriptions for test c</w:t>
            </w:r>
            <w:r w:rsidRPr="00303311">
              <w:rPr>
                <w:sz w:val="16"/>
                <w:szCs w:val="16"/>
                <w:lang w:eastAsia="en-US"/>
              </w:rPr>
              <w:lastRenderedPageBreak/>
              <w:t>ases 8.16.18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E8FA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E266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88A2E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74D1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945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CE93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FC8A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493A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437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editor’s note for RRM test case 8.16.17 and 8.16.18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A2B3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D9E0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AE946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33BF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3CEF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C038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46D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6B52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4776E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3DL CA Event triggered reporting Test cases 8.16.27 and 8.16.28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91D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EA6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625DEF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4B08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A4AD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9A1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F2E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87A2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816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3DL CA RSRP accuracy Test cases 9.1.37 and 9.1.38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57A1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9D7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720E3E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C611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9456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D2DD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8E07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CDAC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4FFB2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3DL Pcell in FDD RSRQ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629F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9CEB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5F675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81D0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2405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F438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19EC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99A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89C2C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of 3DL FDD RSRP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02F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2AAB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6B3123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FB36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58CC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A1D1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F8A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04AE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9AEBE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of 3 DL FDD RSRQ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5A0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9C17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5CDB2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19F1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4DD9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9628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9311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1F4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0D9AD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RRM TCs 8.16.23, 8.16.24, 8.16.25 and 8.16.26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FA73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3F8B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3D8EB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42BE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919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640D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5A31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350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3F6B61"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9.1.40 and 9.1.40_1 TDD RSRP Accuracy for 3DL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070C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7A6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6F17AA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BD5C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8E0A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385D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5E54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E6A7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C76502"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TCs: 9.2.39 TDD RSRQ Accuracy for 3DL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7AD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AC7B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CD5E9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079B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E48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8224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CCFC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0F73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D0BA3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8.16.31 E-UTRAN TDD-FDD 3 DL CA Event Triggered Reporting on Deactivated SCell with PCell and SCell Interruptions in Non-DRX and with PCell in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83EA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919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98745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7DA6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790D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1A78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R5-153899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8CCA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4CAB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6CA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8.16.32 E-UTRAN TDD-FDD 3 DL CA Event Triggered Reporting on Deactivated SCell with PCell and SCell Interruptions in Non-DRX and with PCell in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9BD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5D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7467E1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8A2B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AA8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5D6E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66C8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38E9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6956E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8.16.33 E-UTRAN FDD 3DL CA Event Triggered Reporting on Deactivated SCell with PCell and SCell Interruptions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8D4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4036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668A5D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48A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4547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DB7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BC1D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CF30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811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TC 8.16.34 E-UTRAN TDD 3 DL CA Event Triggered Reporting on Deactivated SCell with PCell and SCell Interruptions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C94F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FA18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5252E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26A6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C98E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7979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255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B62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9C7466"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 UE Timing Advance Adjustment Accuracy Test for Scell in sTAG for 20 MHz +20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2A24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BE8C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C4ECA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69C8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3C8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EF6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664D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AF21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AE2933"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 UE Timing Advance Adjustment Accuracy Test for Scell in sTAG for 20 MHz +10 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6F6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CFA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77BB6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B352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7954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BA15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C961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A346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DD664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applicability of TD-LTE to UTRA TDD connected mode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A96C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B2CD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E36C3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173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CF82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CC78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470A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769F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D8D969"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 UE Transmit Timing Accuracy Tests for SCell in sTAG for 20MHz + 20MHz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196D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7B3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2FE91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01A8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96C1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861E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577F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B0F5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B3E974"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E-UTRAN TDD - UE Transmit Ti</w:t>
            </w:r>
            <w:r w:rsidRPr="00303311">
              <w:rPr>
                <w:sz w:val="16"/>
                <w:szCs w:val="16"/>
                <w:lang w:eastAsia="en-US"/>
              </w:rPr>
              <w:lastRenderedPageBreak/>
              <w:t>ming Accuracy Tests for SCell in sTAG for 20MHz + 10MHz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0FC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A7C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F8AD1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1A86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9A6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B375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AA32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1196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4ED8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C9985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cell mapping of eICIC Chapter 9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E6E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4DA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58EC56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A2FF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2087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0095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7980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3469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B65CC4"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neighbour cell frequency for intra-band non-contiguous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1C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BDF1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DBCAB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CDCD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3F76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BEBB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3742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02B7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58EE3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minimum requirements for relative RSRP Accuracy TC 9.1.6.2 and 9.1.7.2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B708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BE9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E5FC9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076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2518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234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R5-153943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CC6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C44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38555C"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3DL CA Test cases 8.16.30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2F86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36CC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05449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CFAD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4A6F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9AE0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AE66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1179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A4A9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12D97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8.16.38 3DL TDD CA activation and deactivation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2E7D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890A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E42BA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8EE2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915C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981E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D25F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1182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B71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6BA67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3 DL TDD Absolute/Relative RSRQ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DD20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258A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0DDEFA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FA36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179F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400B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10BA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CAFE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9A315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 for 3DL CA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62E4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E5E7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E9FAC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4B52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B9D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E62C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404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F662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378F8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3DL CA Test cases 8.16.29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8A33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DAB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2CF6DE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9B08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96EF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6E4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F94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15FE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D140B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relative measurement test cases of feICIC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AC08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DB0F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40B9FC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D06F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58D3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B5DF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5714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BD8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FA4F87"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Additions to cell mapping Table E-1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C9E2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F40D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168CB3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28C3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EF2F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RAN#69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0049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R5-154058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1E26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AF7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3C03CD" w14:textId="77777777" w:rsidR="00AD1F35" w:rsidRPr="00303311" w:rsidRDefault="00AD1F35" w:rsidP="00A851AF">
            <w:pPr>
              <w:pStyle w:val="TAL"/>
              <w:keepNext w:val="0"/>
              <w:keepLines w:val="0"/>
              <w:rPr>
                <w:sz w:val="16"/>
                <w:szCs w:val="16"/>
                <w:lang w:eastAsia="en-US"/>
              </w:rPr>
            </w:pPr>
            <w:r w:rsidRPr="00303311">
              <w:rPr>
                <w:sz w:val="16"/>
                <w:szCs w:val="16"/>
                <w:lang w:eastAsia="en-US"/>
              </w:rPr>
              <w:t>eICIC RRM: Corrections to cell mapping Table E-1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A72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A7B3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r>
      <w:tr w:rsidR="00AD1F35" w:rsidRPr="00303311" w14:paraId="358427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C624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7BB2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6AD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A15F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CF0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CBA70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procedure of inter-frequency autonomous gaps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D3D2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4A9D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57B8A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E7238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4ADE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53A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492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9D0A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A1889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E and F with newly introduced test cases for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00CC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478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C6F96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8288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ADF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6007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0C3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8DD74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87F52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RMCs for MTC to Annex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42A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7A50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53BBD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E2BA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06C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E001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B78A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4E7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D31C3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abbreviations and SS HD-FDD testing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ED4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5587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787C2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EEF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5A01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091C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A831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878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23E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4.3.2 and 4.3.4.2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04B7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EFBF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B8793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3BA0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8275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D833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3E56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98BBF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703A6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4.4.1 and 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DD1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CC59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91EE8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3D42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351E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EF55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A21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19D2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B7991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cases 4.5.1.1 and 4.5.2.1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782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BF0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E7F6A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C35E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0808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29B4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03A9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980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0A9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8.20.2A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A77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D821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5FA21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241A2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0BB8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BCCB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D66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9D2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EC611E"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8.20.4A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567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2F19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87EFBE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E5E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EEE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2C6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94A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4546F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C18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Test case 8.20.4B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7110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BBB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8AF7A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92EB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6E7A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70F4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5752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FA7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637D96"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Uncertainties and Test Tolerance for E-UTRAN TDD - UE Timing Advanced </w:t>
            </w:r>
            <w:r w:rsidRPr="00303311">
              <w:rPr>
                <w:sz w:val="16"/>
                <w:szCs w:val="16"/>
                <w:lang w:eastAsia="en-US"/>
              </w:rPr>
              <w:lastRenderedPageBreak/>
              <w:t>Adjustment Accuracy Test for SCell in sTAG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D5AC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4394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016E5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F488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22F2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C597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R5-155270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5EF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8F4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C0B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42BB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290E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A098C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7FD7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8561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ED05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R5-155399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E70B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AC4B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D1924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cell configuration mapping for newly introduced MTC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E493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0788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69EB3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6867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64FD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5BE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R5-155427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3EB3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74081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667C1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3DL FDD RSRP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B39F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0C8D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345BD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5B59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7CDA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E87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R5-155429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BD71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C8A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F8D4F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3DL PCell in FDD RSRQ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0FCF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96F5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5BF69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7E673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4B49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4DCD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R5-155437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C2D9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2E6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A1D9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Removable of wait time after activation of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1C22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604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8BA78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49E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D155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CAFC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R5-155574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3C05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B69E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D93A3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Incorrect Io values for eICIC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C7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63C6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3A0F8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AB8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9064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6778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R5-155680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8438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674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81858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RRM test case 8.16.35 for 3DL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ED61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BF0E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575C9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6181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B99B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9F9C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R5-155681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3661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53DD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70E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RRM test case 8.16.36 for 3DL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889B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D4C4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30B18A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B01E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8AD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07C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2778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375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646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9.1.41.1 - FD-FDD Intra Frequency Absolute RSRP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9581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89EB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B42D2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BEA5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E2D4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FEA2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A5CE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E72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B22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9.1.41.2 - FD-FDD Intra Frequency Relative RSRP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DDF7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074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F7BD0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863B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A583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A082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AEE1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20D1D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1E4B7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9.1.42.1 - HD-FDD Intra Frequency Absolute RSRP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2F1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30BA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F36A1F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FD596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5C2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AA2B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583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465B3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267D7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9.1.42.2 - HD-FDD Intra Frequency Relative RSRP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A702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191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89B93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F154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5314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4B68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E9C6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5F797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C30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9.1.43.1 - TDD Intra Frequency Absolute RSRP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2AA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FD0A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FAEA4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6EF9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71AE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32B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2220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510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B455E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9.1.43.2 - TDD Intra Frequency Relative RSRP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5077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0187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84F68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E8AA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DAE9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297D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R5-155776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BA52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F698D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5369D3"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cell configuration mapping for Intra Frequency RSRP Accuracy for UE category 0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0F69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577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C21D2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6342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0C40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16B2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C31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8238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CCD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minimum requirements for test case 8.1.1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E21E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C03E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53850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8EDB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8C4D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7EB4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EA11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AD77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D5C39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and aligning of RMC tables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DB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784D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88FE4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76922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D0C7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7770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334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E9F1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D71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6.1.8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ECA3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49E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3F5BD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2E10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400A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E8B4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6FC2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849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E08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8.1.12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714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FF0F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11C5C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6A88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0797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4320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4BB1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D22B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E0CF8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8.1.13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853F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E90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5862F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2288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CA8D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94F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AAD8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505B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CD7D6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8.1.17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520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045D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9E6BD2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EAB1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9EEF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69B3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2743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4691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390C3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8.1.18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96E3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B52F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51B97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F36E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D42C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B8F5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B176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15F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B55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handover test case 5.1.10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3DF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998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420D3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81B8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9EA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40BC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9E9E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378D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46F39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handover test case 5.1.11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FBE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1C63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7848D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5DC3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2EE4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0A64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CAF3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D94C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6ABD9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handover test case 5.1.12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F8B2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DF3F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99EEE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3380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C7DF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D95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DE61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579E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778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FD-FDD RLM test case for out-of-sync and definition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E46A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C9E6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5C5CB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258D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C16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F95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1A40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33D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B50B8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FD-FDD RLM test case for in-sync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8819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3E8D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8A2BD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1ABD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E90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4F26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84A4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AAEF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A56AC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FD-FDD RLM test case for out-of-sync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FE5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35AF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1CD8D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5340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D216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B9E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2149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0D04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70608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FD-FDD RLM test case for in-sync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350A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F1A1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ECE15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A717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314C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4810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A7BD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1FFC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2B729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HD-FDD RLM test case for out-of-sync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D918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823F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E2295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2B83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5644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89F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DB77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850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EDBAA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HD-FDD RLM test case for in-sync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1EA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1FEF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29BB7E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C09A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05A6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C34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7692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F11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6547D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HD-FDD RLM test case for out-of-sync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1CF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11D8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422AA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EB1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2CAC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D1BF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A5A1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1E72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2397A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HD-FDD RLM test case for in-sync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7E56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B671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0E5EF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F377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326C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80ED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21B6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6084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C8544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TDD RLM test case for out-of-sync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570F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F883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F4FF2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1EDD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3293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532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CD4E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57E0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39977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TDD RLM test case for in-sync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75DD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B0BD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6D696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0DA3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4516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6D9F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859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2E9B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20A4E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TDD RLM test case for out-of-sync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63B2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CB43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177BC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61C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8B2B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233B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B0D5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EA80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5C4F7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MTC TDD RLM test case for in-sync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60EF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C58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BCF45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8BEF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60EC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6650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1B8F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552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44F39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RSRP accuracy test cases for FDD-TDD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0C2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07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F022B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A992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64D9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E82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6CC5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DAAF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8CDEF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message contents for 3DL CA RSRP and RSRQ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21B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03FC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A9CEE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5844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552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C144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73AB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9028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7A5B0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applicability in 3DL 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03D0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75A7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6DA82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70D8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3AE0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BBFF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43ED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F31C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8BF010"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on frequency swapping and references to connection diagrams in 3DL 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858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506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4838C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CB66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15AB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5D6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B4E6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F46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E0D74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missing applicability release to test case 9.2.39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B09C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7E6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72D17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ABD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62E1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70E9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A96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1AA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DDFA2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3DL CA RRM test case TC 8.16.41 "3 DL FDD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D30A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5529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C1620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EE96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0BEC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813A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9BBC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A48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D7AAD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w:t>
            </w:r>
            <w:r w:rsidRPr="00303311">
              <w:rPr>
                <w:sz w:val="16"/>
                <w:szCs w:val="16"/>
                <w:lang w:eastAsia="en-US"/>
              </w:rPr>
              <w:lastRenderedPageBreak/>
              <w:t>g 3DL CA test cases 8.16.29 and 8.16.30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C244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EBA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BD1C6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D808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D7AE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3F8D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22D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7320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A459D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3DL CA Event Triggered Reporting under Deactivated SCells in Non-DRX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1794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B174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29982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A8BA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FCBE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2DA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0154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0CE5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BF92F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3DL E-UTRA for Carrier Aggregation RSRQ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769F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D28D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675DE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30D5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87A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ED41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0284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9C6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593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Uncerts and Test Tools for TCs 8.16.31+8.16.32+8.16.33+8.16.34 36.521-3 CR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791E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8A44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128F7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F7BDF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3E84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7FD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5AEB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05D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89934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to TC 7.1.4A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E439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8B3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19D31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B57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FBAF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88CB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E4A7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077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72F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RSRQ and reported values for serving cell Intra Frequency Absolute RSRQ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373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AFD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F60F6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77BAE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4AB2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B165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9A5B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C5B5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C1285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2DL CA activation and deactivation of known SCell in non-DRX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349A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58F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FA81F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EFBE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5C8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B7AA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0336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5533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AC9A3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8.1.19 E-UTRAN FD - FDD Intra-frequency identification of a new CGI of E-UTRA cell using autonomous gaps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A406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9CC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BEAE7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BC96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D870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68F8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14B5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89C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77EB2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8.1.20 E-UTRAN FDD - FDD Intra-frequency identification of a new CGI of E-UTRA cell using autonomous gaps with DRX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5F2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C7C5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51628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CCC3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8524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C30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66D2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93F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62F53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8.1.21 E-UTRAN HD - FDD Intra-frequency identification of a new CGI of E-UTRA cell using autonomous gaps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6726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369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FB3D3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212F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1F41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26B0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R5-155899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5D9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63D2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A02A3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8.1.22 E-UTRAN HD - FDD Intra-frequency identification of a new CGI of E-UTRA cell using autonomous gaps with DRX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8132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8CE8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6196B8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D4F8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472C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82BB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57AD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A2E4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2FD39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applicability for test case 7.1.7 and 7.2.5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D59A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82EB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2B870B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1F19B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2A89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EE9A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AE4A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6F1B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7B14E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UE transmit timing accuracy test case for PRoSe Direct discovery.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DD13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40B5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8D6A1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D64FF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C5C7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8A7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00A4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AF0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04380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3DL E-UTRA for Carrier Aggregation RSRP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E602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03E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7668BD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EB61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15D4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9044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A4F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2260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DBA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E for 3DL CA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FA89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8AF1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549CB5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4ACD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BC19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3E36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CE4C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676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AE463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3DL CA RSRP/RSRQ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C90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692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5A37C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DE4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B66D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822C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DF7A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63EE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D11BB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8.1.11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200D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10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4EA09C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F32D4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1CBF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E1FE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FE7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398743"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06F5E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6.1.6 E-UTRAN FD-FDD Intra-frequency RRC Re-establishment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153D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EE88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70730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84CC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AA6F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9425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7229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AB4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A9772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6.1.7 E-UTRAN HD-FDD Intra-frequency RRC Re-establishment for UE category 0category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C88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15E5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755B6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D85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52EB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1D9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00F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1D2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EDE62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8.22.1 E-UTRAN FDD-FDD intra-frequency event triggered reporting under fading propagation conditions in synchronous cells in DRX based on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A460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07CD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63AF6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35A7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64DB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5369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129A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C6F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7DB02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8.22.2 E-UTRAN TDD-TDD intra-frequency event triggered reporting under fading propagation conditions in synchronous cells in DRX based on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DB6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E1B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FC058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0CAF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B3D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8B14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91BA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B9C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53E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8.22.3 E-UTRAN FDD-FDD inter-frequency event triggered reporting under fading propagation conditions in DRX based on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716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DDDE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F9254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051A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DD8A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0BF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R5-156070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F208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2DB3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5497C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8.22.4 E-UTRAN TDD-TDD inter-frequency event triggered reporting under fading propagation conditions in DRX based on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5053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B00A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4035CC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AEC4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BEA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2545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R5-156128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F9B4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7D2D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4F9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message contents for RRM 3DL CA TC 9.2.41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F646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EBC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147288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E425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8990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7EC5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R5-156129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6BF5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B8F1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055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message contents for RRM 3DL CA TCs 8.16.27+8.16.28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BDDB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AA1E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3CC383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E6AF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2015-12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F61E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0B9D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R5-156137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9D1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E3C3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BFC77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applicabilities for R12 RRM cases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54A5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FCE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r>
      <w:tr w:rsidR="00AD1F35" w:rsidRPr="00303311" w14:paraId="0C7BC1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974C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67C6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3EAB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R5-160121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3D8B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30A1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A92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and Test Tolerances for 2DL FDD-TDD E-UTRA for Carrier Aggregation RSRP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5EB7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B7E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20E3F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AC94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D0C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C55C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R5-160191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6BAB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8D64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5CADC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and Test Tolerances for 2DL E-UTRA for Carrier Aggregation RSRQ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345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1768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94325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9659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FFD3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547C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39F6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A5D97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957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Band 66 update of 3DL E-UTRA for CA RSRP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5BDC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248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4CABCA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FADA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91F7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E0FC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3C72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F84F1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FE8AD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8.20.2B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20DB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9874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0050E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B540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79E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742E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163F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7C8E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704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8.16.17 and 8.16.18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227C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1D2A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54B01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058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0803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6DA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8F5F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4BEC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B05A8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TT for 8.16.23 and 8.16.24 TDD-FDD CA event triggered reporting under deactivated SCell in non-DRX with PCell in FDD/TDD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8ED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9F3F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74DB0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8FDC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015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460E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964F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808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3EEB8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w:t>
            </w:r>
            <w:r w:rsidRPr="00303311">
              <w:rPr>
                <w:sz w:val="16"/>
                <w:szCs w:val="16"/>
                <w:lang w:eastAsia="en-US"/>
              </w:rPr>
              <w:lastRenderedPageBreak/>
              <w:t>s and TT for 8.16.25 and 8.16.26 TDD-FDD CA event triggered reporting on deactivated SCell with PCell interruption in non-DRX with PCell in FDD/TDD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DE68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55C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9706E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6BC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0F4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7EF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A26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8466C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6818D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Condition definitions for discovery measurements and measurement accuracy requirements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8DD8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B9A1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BD186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4E54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1A9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4E9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48BF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D4244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80003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8.22.9 E-UTRAN FDD event triggered reporting under deactivated SCell in non-DRX based on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477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BB19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20589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26A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FABC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2C3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7571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8B151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B5DDF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8.22.10 E-UTRAN TDD event triggered reporting under deactivated SCell in non-DRX based on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1029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0DB5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03E75D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681F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80DE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E6EC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03B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E91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FD6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9.1.25 FDD intra-frequency absolute and relative RSRP accuracies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37E3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1536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32A8D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0982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E3AC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58D0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4AEC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6A0C9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71102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9.1.26 TDD intra-frequency absolute and relative RSRP accuracies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84D3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A446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67DC6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83864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C301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15A0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BEB4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2F831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C4325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9.1.27 FDD—FDD inter-frequency absolute and relative RSRP accuracies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CCF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578B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422F8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45C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5F0E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BAAE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C5DC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9B10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E4D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9.1.28 TDD—TDD inter-frequency absolute and relative RSRP accuracies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3C36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FCF3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31C95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A494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CFB3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29D3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9E8E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CB886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3C9AD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9.1.33 FDD absolute and relative RSRP accuracies for E-UTRAN Carrier Aggregation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0D89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59C6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A0F29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9708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2462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D389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4F1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3D491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2B138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9.1.34 TDD absolute and relative RSRP accuracies for E-UTRAN Carrier Aggregation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9950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B12C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4BEF0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C66C1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2D6F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1FE2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37B9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E73D8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3078B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9.2.28 FDD intra-frequency absolute RSRQ accuracy with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35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EDB1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A61C8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112A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A660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DBEC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0F3F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0706D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9EBD3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9.2.29 TDD intra-frequency absolute RSRQ accuracy with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CE2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BEE4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982BA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5192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6466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C236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B10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70C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9C6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9.2.30 FDD-FDD inter-frequency absolute and relative RSRQ accuracies with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E97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E530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7883D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3C80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2BEB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F780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0B40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C64AD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32014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9.2.31 TDD-TDD inter-frequency absolute and relative RSRQ accuracies with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680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AD4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A9C80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A4E5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F7E0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7C19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D8AE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AB74F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B2E30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9.2.32 FDD absolute and relative RSRQ accuracy for E-UTRAN Carrier Aggregation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BB4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3ECF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00B2A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05F6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C369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A8E0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R5-160272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C09B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0BF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01A72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9.2.33 TDD absolute and relative RSRQ accuracy for E-UTRAN Carrier Aggregation in CRS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658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200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6AB31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6F1F5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11C6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EED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59CA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C4C7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2559F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Dual Connectivity test case 8.23.1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F9B0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FBA3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9444B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968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C737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B8D9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84D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0D1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34C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Dual Connectivity test case 8.23.2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2CB4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08EB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062DA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18ABB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8088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EEB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F92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72541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10889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Dual Connectivity test case 8.23.3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53D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177E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0F8D9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6E20C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EB90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1C69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06ED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BFBD2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C816A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Dual Connectivity test case 8.23.4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1AA3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F93F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CE1C2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C528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BB53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72FE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9D38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9509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89831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Dual Connectivity test case 8.23.5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766F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F4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7181B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DEE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4A3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B3D8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84D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8F102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6BF44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Dual Connectivity test case 8.23.6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86F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2BE5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52660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D0F5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750C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7A10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CFA7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4FF6D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BDD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MTC test cases 8.1.11, 8.1.12, 8.1.13, 8.1.17, 8.1.18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ED02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7D0B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CA651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40F5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2269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3EDD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C4B5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719B8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67431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test cases 8.16.17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865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8AC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48E47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9378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78E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C149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34D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8CBB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0856F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event triggered tests without measurement gaps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FD96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34E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849EF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6310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8F0F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4703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R5-160498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5296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52E7A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8DF2C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RLM tests in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A748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870E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0116D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7477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083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552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R5-160556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18A8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F27C0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8D7C9F"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Inconsistent message contents in 3CC event triggered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F2DC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085E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411761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A234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C0D4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9E08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R5-160558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ABD3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DCCD3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B93496"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Missing message contents in 3CC TCs 9.1.37 and 9.1.38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2319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891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348D2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EC68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818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EECE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R5-160559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7958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3D0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507D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 of applicability of TCs 9.3.2 and 9.4.2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E08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9572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0CF53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C629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2011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4E81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R5-160572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B7C5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32CDA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086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TS36.521-3 clause 3.5.1 for band 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080E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2DE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FFFA9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B742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7AA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E560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R5-160574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A50A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93CC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05D5C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I with band group FDD_B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E6C2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B244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FF649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2046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2D35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6A26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R5-160610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621B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D01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2744C4" w14:textId="77777777" w:rsidR="00AD1F35" w:rsidRPr="00303311" w:rsidRDefault="00AD1F35" w:rsidP="00A851AF">
            <w:pPr>
              <w:pStyle w:val="TAL"/>
              <w:keepNext w:val="0"/>
              <w:keepLines w:val="0"/>
              <w:rPr>
                <w:sz w:val="16"/>
                <w:szCs w:val="16"/>
                <w:lang w:eastAsia="en-US"/>
              </w:rPr>
            </w:pPr>
            <w:r w:rsidRPr="00303311">
              <w:rPr>
                <w:sz w:val="16"/>
                <w:szCs w:val="16"/>
                <w:lang w:eastAsia="en-US"/>
              </w:rPr>
              <w:t>Antenna configuration principle for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8605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9825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94D1C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6BD7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42C1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020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R5-160702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898B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B5148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E073E7"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Introducing DC RRM test case 7.3.38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B3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701E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95449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45D5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1E84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C35E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R5-160703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005A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AF34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77A979"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Introducing DC RRM test case 7.3.39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AD65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2ABA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D5ECE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98CD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0B9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C627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R5-160704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E64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3200E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59CEF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Introducing DC RRM test case 7.3.40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660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654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03931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2163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F68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03ED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R5-160705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C88A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7DF24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C58F2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References, Definitions and Abbreviations for DC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1185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w:t>
            </w:r>
            <w:r w:rsidRPr="00303311">
              <w:rPr>
                <w:sz w:val="16"/>
                <w:szCs w:val="16"/>
                <w:lang w:eastAsia="en-US"/>
              </w:rPr>
              <w:lastRenderedPageBreak/>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39E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35C906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24D2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BCAF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A2E6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81F5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AF5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BF1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8.22.6 E-UTRAN TDD-TDD intra-frequency event triggered reporting in DRX based on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9D0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7D7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BE3D6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1CA6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1EB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FBC1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296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3762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D52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8.22.8 E-UTRAN TDD-TDD inter-frequency event triggered reporting under fading propagation condition in DRX based on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3323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D5F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7774C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B218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65D2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4E8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AF7C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53A5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F2C8F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8.22.11 E-UTRAN FDD event triggered reporting under deactivated SCell in non-DRX based on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148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8E55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A502F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C20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8ECC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3951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0A84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83D1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F5CD3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SCE-L1 RRM TC 8.22.12 E-UTRAN TDD event triggered reporting under deactivated SCell in non-DRX based on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CE4C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64A6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BC7A2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34A4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855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DB36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CC7C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DED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BDA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CA RRM: Ambiguous description of relative RSRQ measurements in 3CC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DEC9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E7B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0DEBFC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BCC2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7C8F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A9F1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A49D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3ABA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145E1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frequency configuration for 3DL CA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6B4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AC09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6445E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4368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0B51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3540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FE07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6C2F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612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case 7.1.4 and 7.1.4_1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2EB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EB5C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5AC15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F82BC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B3AB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D11C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2FD7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5CE3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A2E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F for E-UTRAN 3DL CA Activation and Deactivation of Known SCell in Non-DRX test cases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E89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BB76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005BAC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CB68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814D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76DD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24B3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0490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1CDD6D"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E-UTRAN UE Transmit Timing Accuracy Tests for SCell in sTAG in FDD/TDD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6783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391E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BD4F4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EF74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4F66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091D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B478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823B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3A1B5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test cases 7.1.3, 7.1.3_1, 7.1.4, 7.1.4_1, 7.1.4A for TT and Uncerts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38EC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D1B3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872BD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AB796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5DD8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34B24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A7F0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BBE2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FF01C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HO testcases for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35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21F9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D0FD9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CA95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C5E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BFEA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9467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63BB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26879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8.1.15 E-UTRAN HD-FDD intra-frequency event triggered reporting under fading propagation conditions in synchronous cells for UE category 0MTC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2DB4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7484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797A8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1F3B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408C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5AD6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E8A6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595E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7F5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LC MTC test case 8.1.14 E-UTRAN HD-FDD intra-frequency event triggered reporting under fading propagation conditions in asynchronous cells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CDC6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3969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6A853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2724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B482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F150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9CE7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65F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E2C1E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8.1.16 E-UTRAN HD-FDD intra-frequency event triggered reporting under fading propagation conditions in synchronous cells with DRX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34EA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214D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0B185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8691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8AD6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48E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251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05C0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B902D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8.2.7 E-UTRAN TDD Intra-frequency identification of a new CGI of E-UTR</w:t>
            </w:r>
            <w:r w:rsidRPr="00303311">
              <w:rPr>
                <w:sz w:val="16"/>
                <w:szCs w:val="16"/>
                <w:lang w:eastAsia="en-US"/>
              </w:rPr>
              <w:lastRenderedPageBreak/>
              <w:t>A cell using autonomous gaps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AEEA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6A7F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4168D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514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95B8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D6ED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53E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EA35F4"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248E0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8.2.8 E-UTRAN TDD Intra-frequency identification of a new CGI of E-UTRA cell using autonomous gaps with DRX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69B2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570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2991B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382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DA53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CD7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D99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893E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34DFA4"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9.2.42.1 FD-FDD Intra Frequency Absolute RSRQ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7443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558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88D16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BAEA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CE2F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0DE0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5D6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448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1F6A2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9.2.43.1 HD-FDD Intra Frequency Absolute RSRQ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3989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5DF5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C9AD7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9315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B0E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99F9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1816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2CE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1F1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TC 9.2.44.1 TDD Intra Frequency Absolute RSRQ Accuracy for UE category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61B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B1F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D6F27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3FC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A36A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28EC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R5-160894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176A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63D8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7BFAF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RLM testcases for 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72C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6A7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83679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5D6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1F85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52E9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C1BE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B441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540BE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RRC message exceptions for 3DL CA RSRP/RSRQ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5A89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660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FF017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EC35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D6AC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AACC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66B8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B57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17684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cases for transmission timing accuracy and Interruptions for D2D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7A6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907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18B3E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B2597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2020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9CCC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5EAD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2B8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487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8.22.5 E-UTRAN FDD-FDD intra-frequency event triggered reporting in DRX based on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099B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B0D9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0E036F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EA5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5488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0DC1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BF7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52E5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38907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RRM TC 8.22.7 E-UTRAN FDD-FDD inter-frequency event triggered reporting for DRS measurement based on CSI-RS with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B07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2A1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63DF60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E35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8FE3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1B00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DEF2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0A2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792B0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Correcting the applicability of test cases 9.5.1 and 9.5.2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73C5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7A9C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59282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7DA05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7C2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0DCD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9B74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C98C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15A09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test cases 8.16.17A and 8.16.18A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BF26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3DDE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48583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9CDC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B294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FE5B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19A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C14549"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8BF29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Event Triggered Reporting test under Deactivated SCells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642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7EEE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20F521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09353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4A9E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A5C3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5C60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DBEED1"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658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3DL CA with deactivated SCell with PCell and SCell interruptions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6CA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9E54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242B69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CDABE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488B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1A5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55AF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426E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A0685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RRM test case 8.16.35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D087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F409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702257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8BB8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4385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69C6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F02C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ED15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5BB08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RRM test case 8.16.36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FA1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1AF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184B0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8026F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62D6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D08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FE5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968E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F6EA4E"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8.16.39 E-UTRA TDD-FDD 3DL CA Activation and Deactivation of Unknown SCell in Non-DRX with PCell in 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766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794C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25934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86A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323A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096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R5-161099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E7D1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663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AFD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TC 8.16.40 E-UTRA TDD-FDD 3DL CA Activation and Deactivation of Unknown SCell in Non-DRX with PCell in 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F174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FC91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36E3B0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40E1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208F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3700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R5-161100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0EB9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E4E2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C1E45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for 3DL FDD CA activation and deactivation of known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61DD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8CDF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4F7C0D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DC52F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66AC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F9AE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R5-161106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B4A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213A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C4CE0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TC 8.16.38 3DL TDD CA acti</w:t>
            </w:r>
            <w:r w:rsidRPr="00303311">
              <w:rPr>
                <w:sz w:val="16"/>
                <w:szCs w:val="16"/>
                <w:lang w:eastAsia="en-US"/>
              </w:rPr>
              <w:lastRenderedPageBreak/>
              <w:t>vation and deactivation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2059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1E17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07FEEC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2ADE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A58F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881F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R5-161117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3E82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1D43B8"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BBB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FDD 2DL CA activation and deactivation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EA72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2F19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12B847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D227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4E39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0541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R5-161118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A279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170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912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9.1.15.1 and 9.1.15.2 RSRP tests for feICIC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BADE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E59C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5DB75D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9446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610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D793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R5-161122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47A5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AE0F1E" w14:textId="77777777" w:rsidR="00AD1F35" w:rsidRPr="00303311" w:rsidRDefault="00AD1F35" w:rsidP="00A851AF">
            <w:pPr>
              <w:pStyle w:val="TAL"/>
              <w:keepNext w:val="0"/>
              <w:keepLines w:val="0"/>
              <w:rPr>
                <w:sz w:val="16"/>
                <w:szCs w:val="16"/>
                <w:lang w:eastAsia="en-US"/>
              </w:rPr>
            </w:pPr>
            <w:r w:rsidRPr="00303311">
              <w:rPr>
                <w:sz w:val="16"/>
                <w:szCs w:val="16"/>
                <w:lang w:eastAsia="en-US"/>
              </w:rPr>
              <w:t>3</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86A20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test procedure for 3DL CA RRM test case TC 8.16.41 "3 DL FDD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01CB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3A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C1794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851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BBCC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9167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R5-161123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42F8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4D60E6" w14:textId="77777777" w:rsidR="00AD1F35" w:rsidRPr="00303311" w:rsidRDefault="00AD1F35" w:rsidP="00A851AF">
            <w:pPr>
              <w:pStyle w:val="TAL"/>
              <w:keepNext w:val="0"/>
              <w:keepLines w:val="0"/>
              <w:rPr>
                <w:sz w:val="16"/>
                <w:szCs w:val="16"/>
                <w:lang w:eastAsia="en-US"/>
              </w:rPr>
            </w:pPr>
            <w:r w:rsidRPr="00303311">
              <w:rPr>
                <w:sz w:val="16"/>
                <w:szCs w:val="16"/>
                <w:lang w:eastAsia="en-US"/>
              </w:rPr>
              <w:t>3</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8B2329"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3DL CA RRM test case TC 8.16.42 "3 DL TDD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D099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AE4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r>
      <w:tr w:rsidR="00AD1F35" w:rsidRPr="00303311" w14:paraId="350D0B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9A4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859D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EB9E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R5-162186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1AC5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192C2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BFB906"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uplink absolute power measurement in Annex F.1.2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29E1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87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40AD9FC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8800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9049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4E04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R5-162190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1B31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3FF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46FEE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tolerance for UE ProSe discovery transmission timing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EA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918B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684AC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D665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0F86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B4A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R5-162193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F5E9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0A913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719EA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Tolerance analyses for 7.5.1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E15F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2495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3317B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DA4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A25C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B1D2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R5-162278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D74E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F5D56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08913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Table number for using MAC-MainConfig-RBC message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B862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B4CD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8B2E5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4EDF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DAC1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389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R5-162286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BCE6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E3B77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01E01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RLM test cases for Cat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FFA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8A9C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18EF71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278C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3A2B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90EB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R5-162288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A97B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FE6F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00363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Annex F for Cat 0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2D7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8DD9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28A082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E34D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0F62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3A42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0FE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897AB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36D5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 to TCs 7.1.7A and 7.1.7B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A350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5186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373ACD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C5432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AE71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3DA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7DE1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3712E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DC88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Corrections to ri-ConfigIndex in 3CC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7F91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0260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29AFC0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EBA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2FC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F5DB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E750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FF8D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DDD2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Missing release applicability of inter-mode 3CC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CFB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264E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67C158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7800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B27C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5D16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21F0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057AE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47C4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RRM: Clarification of message content in TC 8.16.36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40E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BD9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0C8278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78DE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EF8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0F1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1BE1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B73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31859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test cases for SLSS initiation and cease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DE4E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D55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7F9DF4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5BD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ACE9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7FBF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DF0A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920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754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TDD intra frequency absolute and relative CSI-RSRP accuracies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FED0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9718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229BE5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B37E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1B20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C811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535D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3E508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A517B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3DL CA RRM test case 8.16.36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8C0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00F3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C47AB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B3F4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A91E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F0F6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3D2D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15AD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9D0B9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TDD-TDD inter frequency absolute and relative CSI-RSRP accuracies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D366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1D3A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17367B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8E3D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E6F1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DA8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4733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8EFC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844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TS 36.521-3 Test cases 9.1.6.1_1 and 9.1.12.1_1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474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9CF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77517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3161D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8388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1AE8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R5-162399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4848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1DC24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B2131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w:t>
            </w:r>
            <w:r w:rsidRPr="00303311">
              <w:rPr>
                <w:sz w:val="16"/>
                <w:szCs w:val="16"/>
                <w:lang w:eastAsia="en-US"/>
              </w:rPr>
              <w:lastRenderedPageBreak/>
              <w:t>r TS 36.521-3 Test cases 9.1.6.2_1 and 9.1.12.2_1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939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1FFE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727398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0CBC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A90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717F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R5-162430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4744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143DC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93B6D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test cases 9.1.1.1, 9.1.2.1, 9.1.16.1 to include band 65, 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D945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4BDD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E8E3A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9DD0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5DD9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7099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R5-162433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D08A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6F78C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791E5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test cases 9.1.1.1_1, 9.1.2.1_1, 9.1.16.1_1 to include band 65, 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8EDF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15AC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470089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569A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714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D601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R5-162436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0CD0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B8E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0439A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test cases 9.1.1.2, 9.1.2.2, 9.1.16.2 to include band 65, 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2547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BFA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CD125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B8B9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AD1F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91BF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R5-162439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7C4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DD855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51F9B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RRM test cases 9.1.3.1, 9.1.4.1, 9.1.17.1 to include band 65, 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E662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4D3A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63063A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A664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698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EC11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R5-162600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72DC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87D8F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9A9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applicability in 3DL CA activation and deactivation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16C2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3BCB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29540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F4E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CDE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393D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FD1F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9C20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99358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3DL CA activation and deactivation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A79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27A2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3DB246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D125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9BD4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2A2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F98D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C6B6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53706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applicability for EUTRA TDD to UTRA TDD Son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0C63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4993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4D29A8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59F8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AAC6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95FF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85D9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089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E70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FDD intra frequency absolute and relative CSI-RSRP accuracies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77FD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3A14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2BF3A9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2BD2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4400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D822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A62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6F1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C6A05B"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FDD-FDD inter frequency absolute and relative CSI-RSRP accuracies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0285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C35D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0AD9F4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C59C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0EC6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E60D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998A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57EC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15A48E"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FDD absolute and relative CSI-RSRP accuracies for E-UTRAN Carrier Aggregation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56B3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38CB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440824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97BA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C9E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C3F4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770C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2129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33309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TDD absolute and relative CSI-RSRP accuracies for E-UTRAN Carrier Aggregation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DD43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852C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1DAF87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76D1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43E6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EC6C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017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0AFC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9137B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ProSe cell selection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1328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14A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40F8EC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FD70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C25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AA72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F736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FD0C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C5B71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MTC RRM TC 8.1.11, 8.1.12, 8.1.13, 8.1.17 and 8.1.18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0E5E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3CD6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0EA257D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A627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5765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E473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3DD3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DC5D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03F7A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for MTC test cases in clause 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4037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9768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714293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11C9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7865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E9A5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72CF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856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077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8.22.1 and 8.22.2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E05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7B38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343425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333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EEB1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1822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R5-162897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EA5B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CD5B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49113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8.22.3 and 8.22.4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2610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5D37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3A2B84A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9BC6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20B4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BC8F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DF8C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286D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101F2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Dual Connectivity RRM test case 8.23.4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82D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F1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9753E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8DB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C3FD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E718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91C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0D52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1D8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Dual Connectivity RRM test case 8.23.5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F4C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w:t>
            </w:r>
            <w:r w:rsidRPr="00303311">
              <w:rPr>
                <w:sz w:val="16"/>
                <w:szCs w:val="16"/>
                <w:lang w:eastAsia="en-US"/>
              </w:rPr>
              <w:lastRenderedPageBreak/>
              <w:t>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820E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7E570F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DBF6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965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235A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5E60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AA0B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96C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Dual Connectivity RRM test case 8.23.6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256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2696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7C114D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098D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7C8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6BC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EEAE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99D2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33B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Added new clause for Synchronous and Asynchronous DC test principles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30EE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4250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047A15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CEB3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B6CE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178F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F50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90BA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551ED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Dual Connectivity RRM test case 8.23.2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8BE7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3767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D0B4B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9D78A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2AF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A566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675B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2312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817B7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Dual Connectivity RRM test case 8.23.3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A9B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DFA0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49F6A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5258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170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1AD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8B16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F704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83D59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DC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A569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A7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76F0EF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B6A4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D6F3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502F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300D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91FD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C58BF6"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Adding new RLM test case 7.3.41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9733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D05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22A87A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221B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77C2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694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7207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A00C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0E086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RLM test case 7.3.42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649A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7F67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21090C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5D79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03E3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2A66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R5-162966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B000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0E8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B4E87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RLM test case 7.3.43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469E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2EA8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AB418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38F6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52D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20A8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R5-163111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DCC6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A9C9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92517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Dual Connectivity RRM test case 8.23.1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4AF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EB15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16BBCE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23B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FAC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A2F7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R5-163128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F1BB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BB15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3C530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9.1.25 and 9.1.26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4A6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4720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16DCADC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FE3F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D5FB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2F37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R5-163197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6FFE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83D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80498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duration of T3 in 3 DL CA Event Triggered Reporting on Deactivated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918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DDE6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59CD06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025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0502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2FD9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R5-163134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B5D7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13C2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121B08"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on RRM test cases in chapter 7, 8,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A3BC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863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43C519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786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8695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13EF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R5-163135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E16D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3825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F2B3A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event triggered reporting under deactivated SCell(10MHz+5MHz and 20MHz+10MHz)</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E2C3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68F6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r>
      <w:tr w:rsidR="00AD1F35" w:rsidRPr="00303311" w14:paraId="61CA98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5D6E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6E43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0DE2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R5-165130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A887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6E49F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197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Parameter correction for TC 9.2.16.1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18A2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169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139625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59FE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80F5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5A11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R5-165166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6D64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A2E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A6C1A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9.1.3.1_1 and 9.1.4.1_1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605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8B00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70D2BA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2A19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283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803B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R5-165168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6C1B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5D31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4776E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9.1.3.2_1 and 9.1.4.2_1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A9CA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47B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5B90C0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38F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F16A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857C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R5-165296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F3F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922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FC20DA" w14:textId="77777777" w:rsidR="00AD1F35" w:rsidRPr="00303311" w:rsidRDefault="00AD1F35" w:rsidP="00A851AF">
            <w:pPr>
              <w:pStyle w:val="TAL"/>
              <w:keepNext w:val="0"/>
              <w:keepLines w:val="0"/>
              <w:rPr>
                <w:sz w:val="16"/>
                <w:szCs w:val="16"/>
                <w:lang w:eastAsia="en-US"/>
              </w:rPr>
            </w:pPr>
            <w:r w:rsidRPr="00303311">
              <w:rPr>
                <w:sz w:val="16"/>
                <w:szCs w:val="16"/>
                <w:lang w:eastAsia="en-US"/>
              </w:rPr>
              <w:t>Band 66 update of Inter-freq relative RSRP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8538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C79A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7B20E8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24E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C4B1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CC7F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R5-165389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435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673D8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B08D8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tolerance for UE ProSe direct communication transmission timing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326F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E4AF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6B19AC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81755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7F59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884E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R5-165428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41B5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C9A30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7F4DAD" w14:textId="77777777" w:rsidR="00AD1F35" w:rsidRPr="00303311" w:rsidRDefault="00AD1F35" w:rsidP="00A851AF">
            <w:pPr>
              <w:pStyle w:val="TAL"/>
              <w:keepNext w:val="0"/>
              <w:keepLines w:val="0"/>
              <w:rPr>
                <w:sz w:val="16"/>
                <w:szCs w:val="16"/>
                <w:lang w:eastAsia="en-US"/>
              </w:rPr>
            </w:pPr>
            <w:r w:rsidRPr="00303311">
              <w:rPr>
                <w:sz w:val="16"/>
                <w:szCs w:val="16"/>
                <w:lang w:eastAsia="en-US"/>
              </w:rPr>
              <w:t>Modification of measurement report configuration for TC 8.1.8 and 8.2.6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D3F0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C860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10A6C9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EF8E1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2B14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CB92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BCA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747F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51CCF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8.22.9 and 8.22.10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30C2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9127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FA9FB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8E05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6A68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368F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2BD5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992C5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47C10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9.2.28 and 9.2.29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C604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AE9C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841C2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1CB4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5178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958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138F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6A4C6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011AC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9.2.30 and 9.2.31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6E04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9FA3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2C919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BCE0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FF7D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8DEA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6433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1F112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E1932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Test requirements for TS 36.521-3 Test case 9.2.32 and 9.2.33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824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F486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628EE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E1CB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5864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15D3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5180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BA292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C9816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F for TS 36.521-3 Test case 9.1.27, 9.1.28, 9.1.33 and 9.1.34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771E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E256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7BAFF6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446B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D3CC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4C7D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8565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8153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6FF15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applicability for TDD-UTRAN TDD SON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896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F839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4813C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9A8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092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E16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35B3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43E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C79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parameters of 3DL CA event triggered report test cases for 8.16.31, 8.16.32, 8.16.33 and 8.16.34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3F7C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9043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2DF9AD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FD055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C237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C563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89F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E575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D5A65F"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test parameters for RRM asymmetric bandwidth 2CA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C3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80F3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5C842C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8C0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557B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7FDE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8F94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46AEC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ABAF2E"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test applicability for 2DL CA with intra-band non-contiguous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6C5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10E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62720A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A787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078E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E35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2EE4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00454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6ECBFF"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on CA RRM test cases 8.16.25 and 9.1.40_1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94E4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12E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106077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143B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4BBF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FC7C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3330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EB57C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93C03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cell configuration mappings for FDD/TDD 3CA band combination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1E4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D5EF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1A1AA5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C27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DA8A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F3E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8CEC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520D1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CCA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the test applicability for test cases 8.20.4, 8.20.4A and 8.20.4B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38AE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C07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CAD7D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4891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0A50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C7BB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R5-165670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618B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3234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0C3BCB" w14:textId="77777777" w:rsidR="00AD1F35" w:rsidRPr="00303311" w:rsidRDefault="00AD1F35" w:rsidP="00A851AF">
            <w:pPr>
              <w:pStyle w:val="TAL"/>
              <w:keepNext w:val="0"/>
              <w:keepLines w:val="0"/>
              <w:rPr>
                <w:sz w:val="16"/>
                <w:szCs w:val="16"/>
                <w:lang w:eastAsia="en-US"/>
              </w:rPr>
            </w:pPr>
            <w:r w:rsidRPr="00303311">
              <w:rPr>
                <w:sz w:val="16"/>
                <w:szCs w:val="16"/>
                <w:lang w:eastAsia="en-US"/>
              </w:rPr>
              <w:t>Clean up on RRM test cases 8.7.2 and 8.11.4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5EB6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98EC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3F4EDF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AF58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EA34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DD8C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755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E942A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AE81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Removing redundant Editor’s note from Clause 9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AA98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AAB0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133927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D78E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813A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AE47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F7BF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77785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51515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antenna connection diagram references to RRM DC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B44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7D91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7F8F72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B5D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761F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A0AF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73FB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795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61AC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E with DC RLM test cases 7.3.38 - 7.3.43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28C3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D2A1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3CC3E4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324B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7706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43F3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EA9E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D57CA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1CFD6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definitions for IncMon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31F1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19C5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729D48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31A5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9968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58B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R5-166024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DB08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D9D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0B5AF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triggering event for SCE test case 8.22.5 and 8.22.6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AE86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6BFB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3153A5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E01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2B73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F63A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R5-166025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1D57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AE75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D66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Introduce Cell configuration mapping for SCE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93A6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6218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35B407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F730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0074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7510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R5-166098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1077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B258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02989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tolerance for UE ProSe direct communication SLSS initiation and cease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A565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3873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0AE16E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91ED4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48CD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F43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238C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D0D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D9CB8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3DL CA Activation and Deactivation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61EE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0C8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6B7B6E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50C7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FE8E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BE62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E250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357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7BEB2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requirement for TS 36.521-3 Test case 9.1.27and 9.1.28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F7F3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4678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67B8AD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387C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FDB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E02A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BD3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31A5D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B41BE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requirement for TS 36.521-3 Test case 9.1.33 and 9.1.34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9F0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D4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1864F0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F23A2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AD6E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83E5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010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B5B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926F2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CQI reporting periodicity to MTC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BEFD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04FC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5C9E29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774F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33B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RAN3#73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B1E1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2AF5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0F5E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A78FE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intra frequency absolute and relative CSI-RSRP accuracies in CRI-RS based discovery signal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48B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7758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453224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B448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w:t>
            </w:r>
            <w:r w:rsidRPr="00303311">
              <w:rPr>
                <w:sz w:val="16"/>
                <w:szCs w:val="16"/>
                <w:lang w:eastAsia="en-US"/>
              </w:rPr>
              <w:lastRenderedPageBreak/>
              <w:t>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53CD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1239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4428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CC47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EA83A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note to cell mapping table in Annex E for band 66 high range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C92F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3304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r>
      <w:tr w:rsidR="00AD1F35" w:rsidRPr="00303311" w14:paraId="0DB607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B9C8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48DB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2501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R5-165385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B902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A46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788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FD-FDD RSRP Intra frequency case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A6FC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33BB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1D47D19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4D31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739D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6C6F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R5-165388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F17A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E9A52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70E27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HD-FDD RSRP Intra frequency case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ABE1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00F8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3374FA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40F6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4C1D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1C12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R5-165390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0CF3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EE93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964A1E"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TDD RSRP Intra frequency case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A623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AD1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464D8F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ADEA7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0781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041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D8A4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37E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5BE7F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Band 45 into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DE9F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9D01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65D7D1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7FD7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825C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2EBA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A74A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DEE12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719AA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requirement for TS 36.521-3 Test case 6.2.7 and 6.2.8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468C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7E50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4BC758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8D09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C364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E6F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5E6F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E4C51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69F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requirement for TS 36.521-3 Test case 7.2.4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D56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77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73BB4B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A396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C0AA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4763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R5-165572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B660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A65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C0EA5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F for TS 36.521-3 Test case 6.2.7, 6.2.8 and 7.2.4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EBB3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4395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0451EF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42C36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4FD2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5461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R5-165739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33C2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AB19C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0873B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Band 66 notes in E-UTRA band groups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4CAC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8701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3A525E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699D4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C3BF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8825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00BD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77A5B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1D9B0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test case 6.1.9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20A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E312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2824A9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F036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7520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6386B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3465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395B4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6F676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test case 6.1.10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E54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DBE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6B26C1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91CE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BDE9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A8DD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377E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F7DE5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1AD70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test case 6.1.11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B7EC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F222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511662C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DBC98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CF7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18A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5449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8D094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A8ED3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test case 7.1.10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A202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53EF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4D852E8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D734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FD10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76E1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AA15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001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B96F3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test case 7.1.11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ECAD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638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6429BF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57E5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1DE9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876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DD60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BB3F6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7CE48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RRM test cases to Annex E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5713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EE7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1CC718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96C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800F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F213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R5-165845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E9F1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F3B4C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6BAE7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RMCs to Annex A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1088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5B5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457D04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0BCB3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7FF9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99AB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R5-166089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6198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342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8860C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FDD-FDD intra-frequency event triggered reporting under fading propagation conditions in synchronous cells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F674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EB14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436E87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124D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4195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0528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R5-166090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01F7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7388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4B87C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FDD-FDD intra-frequency event triggered reporting under fading propagation conditions in synchronous cells for Cat-M1 UE in CEModeA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A5D5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F6F6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42E29D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3FE5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5708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F976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439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1E0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CDE10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eMTC RRM TC 4.2.12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3D7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A083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20B50C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B568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6848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BBBF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A5A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BFD3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2732FE"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eMTC RRM TC 4.2.13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DBE9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A45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72AE5A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AA4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3D11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E435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ED77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1A21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79B6E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FDD-FDD intra-frequency event triggered reporting under fading propagation conditions in asynchronous cells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6A16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E3A1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04E02F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CA7F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84A1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4788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507B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9AD0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47F1C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RLM test cases for FD-FDD CE 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1436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748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3F7CD1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7C86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3D55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FDEE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AD868E"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1523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0FA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9BF390"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7.3.50: E-UTRAN FD-FDD Radio Link Monitoring Test for Out-of-Sync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DBA4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51A6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34A949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73415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9F5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9E9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2387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137E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E0CFD3" w14:textId="77777777" w:rsidR="00AD1F35" w:rsidRPr="00303311" w:rsidRDefault="00AD1F35" w:rsidP="00A851AF">
            <w:pPr>
              <w:pStyle w:val="TAL"/>
              <w:keepNext w:val="0"/>
              <w:keepLines w:val="0"/>
              <w:rPr>
                <w:sz w:val="16"/>
                <w:szCs w:val="16"/>
                <w:lang w:eastAsia="en-US"/>
              </w:rPr>
            </w:pPr>
            <w:r w:rsidRPr="00303311">
              <w:rPr>
                <w:lang w:eastAsia="en-US"/>
              </w:rPr>
              <w:t>New test case: 7.3.51: E-UTRAN FD-FDD Radio Link Monitoring Test for In-sync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19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562A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5DEEAA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67BF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2767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C60D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11DB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0F34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55A511" w14:textId="77777777" w:rsidR="00AD1F35" w:rsidRPr="00303311" w:rsidRDefault="00AD1F35" w:rsidP="00A851AF">
            <w:pPr>
              <w:pStyle w:val="TAL"/>
              <w:keepNext w:val="0"/>
              <w:keepLines w:val="0"/>
              <w:rPr>
                <w:lang w:eastAsia="en-US"/>
              </w:rPr>
            </w:pPr>
            <w:r w:rsidRPr="00303311">
              <w:rPr>
                <w:lang w:eastAsia="en-US"/>
              </w:rPr>
              <w:t>New test case: 7.3.55: E-UTRAN HD-FDD Radio Link Monitoring Test for In-sync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AA61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5D14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5DBE14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065A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B98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9ABC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R5-166183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2E1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07BD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F80CA6" w14:textId="77777777" w:rsidR="00AD1F35" w:rsidRPr="00303311" w:rsidRDefault="00AD1F35" w:rsidP="00A851AF">
            <w:pPr>
              <w:pStyle w:val="TAL"/>
              <w:keepNext w:val="0"/>
              <w:keepLines w:val="0"/>
              <w:rPr>
                <w:lang w:eastAsia="en-US"/>
              </w:rPr>
            </w:pPr>
            <w:r w:rsidRPr="00303311">
              <w:rPr>
                <w:lang w:eastAsia="en-US"/>
              </w:rPr>
              <w:t>Addition of RLM test cases for HD-FDD CE 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0A05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8DB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7E1DC0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2F46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A1D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06A7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5AA0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C028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D339EB" w14:textId="77777777" w:rsidR="00AD1F35" w:rsidRPr="00303311" w:rsidRDefault="00AD1F35" w:rsidP="00A851AF">
            <w:pPr>
              <w:pStyle w:val="TAL"/>
              <w:keepNext w:val="0"/>
              <w:keepLines w:val="0"/>
              <w:rPr>
                <w:lang w:eastAsia="en-US"/>
              </w:rPr>
            </w:pPr>
            <w:r w:rsidRPr="00303311">
              <w:rPr>
                <w:lang w:eastAsia="en-US"/>
              </w:rPr>
              <w:t>New Test Case: 6.2.10: E-UTRAN FDD Contention Based Random Access Test for Cat-M1 UEs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61B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9967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78FFAA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813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4B5C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3A14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3AB2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ED7D97"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F7DC81" w14:textId="77777777" w:rsidR="00AD1F35" w:rsidRPr="00303311" w:rsidRDefault="00AD1F35" w:rsidP="00A851AF">
            <w:pPr>
              <w:pStyle w:val="TAL"/>
              <w:keepNext w:val="0"/>
              <w:keepLines w:val="0"/>
              <w:rPr>
                <w:lang w:eastAsia="en-US"/>
              </w:rPr>
            </w:pPr>
            <w:r w:rsidRPr="00303311">
              <w:rPr>
                <w:lang w:eastAsia="en-US"/>
              </w:rPr>
              <w:t>New Test Case: 6.2.11: E-UTRAN HD-FDD Contention Based Random Access Test for Cat-M1 UEs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D301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F708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7C9E5A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410D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B361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BDB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EF71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DCA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6BC2A5" w14:textId="77777777" w:rsidR="00AD1F35" w:rsidRPr="00303311" w:rsidRDefault="00AD1F35" w:rsidP="00A851AF">
            <w:pPr>
              <w:pStyle w:val="TAL"/>
              <w:keepNext w:val="0"/>
              <w:keepLines w:val="0"/>
              <w:rPr>
                <w:lang w:eastAsia="en-US"/>
              </w:rPr>
            </w:pPr>
            <w:r w:rsidRPr="00303311">
              <w:rPr>
                <w:lang w:eastAsia="en-US"/>
              </w:rPr>
              <w:t>Adding new OCNG pattern definitions for eMTC to Annex D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1705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211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3A7D02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0AEA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D72B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9E5D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R5-166333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6CD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7813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851CFD" w14:textId="77777777" w:rsidR="00AD1F35" w:rsidRPr="00303311" w:rsidRDefault="00AD1F35" w:rsidP="00A851AF">
            <w:pPr>
              <w:pStyle w:val="TAL"/>
              <w:keepNext w:val="0"/>
              <w:keepLines w:val="0"/>
              <w:rPr>
                <w:lang w:eastAsia="en-US"/>
              </w:rPr>
            </w:pPr>
            <w:r w:rsidRPr="00303311">
              <w:rPr>
                <w:lang w:eastAsia="en-US"/>
              </w:rPr>
              <w:t>New Test Case: 7.3.54: E-UTRAN HD-FDD Radio Link Monitoring Test for Out-of-sync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B5D5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12.1.00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D5F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r>
      <w:tr w:rsidR="00AD1F35" w:rsidRPr="00303311" w14:paraId="1B9D8D7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DB1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95C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0B89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R5-168061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A3D3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FFF6BF"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A9D07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Reference Channel for TS 37.571-1 RSTD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AFE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9921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F57691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49A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1F4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1E9F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C6F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F54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8EF93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E-UTRAN TDD Radio Link Monitoring Test for Out-of-sync for Cat-M1 UE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FB55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FB86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B924F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67F4D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28D9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311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99F5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78F9D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15AAE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E-UTRAN TDD Radio Link Monitoring Test for In-sync for Cat-M1 UE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4A8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F0B6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25829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06A9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9D0E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3420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BD28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C1B193"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C64D0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E-UTRAN TDD Radio Link Monitoring Test for Out-of-Sync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863D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E662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D1E1B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4D66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5D65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12F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CB3A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84723F"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1FABE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E-UTRAN TDD Radio Link Monitoring Test for In-Sync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11E4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77F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BDD22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0A6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B806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D71C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5C1B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9CC175"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B69AC4"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definitions for NB-IoT in Chapter 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5C35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75E4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48E0B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829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D821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7FB0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9E01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AE84B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266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Reference NPRACH Configurations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9A08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3C2C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C3AA0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6300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05FE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EEAC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6179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89803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097FC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OCNG pattern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7894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EB4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44119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26AD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E797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BF06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72C9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B911DD"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EF2ED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NPDCCH RMC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E5BD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A5F8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FE3E1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7B2B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53A4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E77F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1089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66E61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95811B"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inter frequency absolute and relative CSI-RSRP accuracies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86B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DB7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CE560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4BA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297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C265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BA5E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D2605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C5D87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FDD/TDD absolute and relative CSI-RSRP accuracies for E-UTRAN Carrier Aggregation in CSI-RS based discovery signal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0E53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AC02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6DF20B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BB4B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47A3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5288B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549A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C0597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33FA4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intra frequency absolute and relative RSRP accuracies of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622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46DE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3A384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F7D59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C8EC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26AA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5A22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F54E97"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D4BAF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HD-FDD RSRP Intra frequency case for Cat-M1 UE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1573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09DE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3BC04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165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C81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245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0A56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9DE30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1A49B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F by adding clause 6 test cases for eMTC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8B06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47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A2DE43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06E3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45DB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134EA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R5-168199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BCD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5926B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2FF02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F by adding clause 7 test cases for eMTC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1D24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FBA6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248F5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9818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E616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EDA3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ACE9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935D0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64CEC6"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Annex E by adding test cases 6.2.10 and 6.2.11, eMTC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5D7E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BB02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1B9E9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0967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E3BA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77639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34B1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99FC8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78B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Reference PRACH Configuration for eMTC into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3501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94BA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A18ED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4407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CD52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D3BE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310C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A6D91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E3D0F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eMTC RRM test case 7.1.10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D4DD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3FEA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52BDE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532E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1F8A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1CD0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7702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98B693"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A10D6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eMTC RRM test case 7.1.11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8C06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EBE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9B393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F5A3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7D2E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763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7BE9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CB4DA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6F8803"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eMTC RRM test cases to Annex E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C1D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09A9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540CB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24F41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B5CB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52E5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299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B49E7B"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30A54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eMTC RRM new test case 4.2.14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28C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0BA1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03A83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C339B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89C9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06A0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41C3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E2ED4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B6B169" w14:textId="77777777" w:rsidR="00AD1F35" w:rsidRPr="00303311" w:rsidRDefault="00AD1F35" w:rsidP="00A851AF">
            <w:pPr>
              <w:pStyle w:val="TAL"/>
              <w:keepNext w:val="0"/>
              <w:keepLines w:val="0"/>
              <w:rPr>
                <w:sz w:val="16"/>
                <w:szCs w:val="16"/>
                <w:lang w:eastAsia="en-US"/>
              </w:rPr>
            </w:pPr>
            <w:r w:rsidRPr="00303311">
              <w:rPr>
                <w:sz w:val="16"/>
                <w:szCs w:val="16"/>
                <w:lang w:eastAsia="en-US"/>
              </w:rPr>
              <w:t>HD-FDD Inter-frequency RRC Re-establishment for UE category NB1 In-Band mode under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C0EE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B5B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FAEBE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E2C9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629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6B76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A571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0C013F"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9888D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eMTC RRM test cases 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C71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F82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E9F6E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D9576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FA90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8B99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9EE0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1F9E9A"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1456C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eMTC RRM test case 8.1.29 for category M1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5212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9D46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A3506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643B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4D96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8D8D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R5-168297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6918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E9F5C0"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8588D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eMTC RRM test case 8.1.30 for category M1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DF5B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C6FF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EE131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3E7B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01C2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8DEE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R5-168306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FCCE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8ECBBA"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2A79F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to DC RRM inter-frequency event triggered reporting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9683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304C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4A2EBD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449D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4E7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7FDA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R5-168475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E1D2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5B367F"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467A3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Test Tolerances and RSRQ absolute accuracy requirements for MTC RRM TC 9.2.42.1, 9.2.43.1 and 9.2.44.1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B15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02C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53640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3F98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C5E7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54DB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R5-168504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7FCF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55124A"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ABA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NB-IoT TA adjustment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CBA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A6DB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15C4B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61D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1CDB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174D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R5-168505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F6D1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D274B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D3ECBE" w14:textId="77777777" w:rsidR="00AD1F35" w:rsidRPr="00303311" w:rsidRDefault="00AD1F35" w:rsidP="00A851AF">
            <w:pPr>
              <w:pStyle w:val="TAL"/>
              <w:keepNext w:val="0"/>
              <w:keepLines w:val="0"/>
              <w:rPr>
                <w:sz w:val="16"/>
                <w:szCs w:val="16"/>
                <w:lang w:eastAsia="en-US"/>
              </w:rPr>
            </w:pPr>
            <w:r w:rsidRPr="00303311">
              <w:rPr>
                <w:sz w:val="16"/>
                <w:szCs w:val="16"/>
                <w:lang w:eastAsia="en-US"/>
              </w:rPr>
              <w:t>HD-FDD Intra-frequency RRC Re-establishment for UE category NB1 under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2DF6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4B50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A159B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C6FB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9AFD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0057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2CF0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0E9FB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13021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CE Mode A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3B3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3AAD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852A9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F6F9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D67F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DE92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95D7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8601C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FF5C1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message contents for eMTC RRM TC 4.2.12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7C3F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AAB7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27F8A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4408B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0E6D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789F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7D4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26E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A199A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message contents for eMTC RRM TC 4.2</w:t>
            </w:r>
            <w:r w:rsidRPr="00303311">
              <w:rPr>
                <w:sz w:val="16"/>
                <w:szCs w:val="16"/>
                <w:lang w:eastAsia="en-US"/>
              </w:rPr>
              <w:lastRenderedPageBreak/>
              <w:t>.13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8FC4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6A9F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E38D9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F227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E5E8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081C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3EF4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3C6BE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056B51"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eMTC RRM TC 4.2.12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F2E4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409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388BE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0860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5C46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FEE5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A616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BD63CB"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AA1A6B"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eMTC RRM TC 4.2.13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C453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B63E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43847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F07E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4106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A48C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AD6A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E61AF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A4C12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Intra frequency handover Test case 5.1.13 for Cat-M1 UEs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1FB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C7E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6C097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2EBA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B302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6187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A6AB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1091A7"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B05B1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Intra frequency handover Test case 5.1.14 for Cat-M1 UEs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A2FC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CE4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BA0AC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71D7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53EB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770A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DB5B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50EB8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695BB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Intra frequency handover Test case 5.1.15 for Cat-M1 UEs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F026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0A0C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56973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F881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9EFD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6971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3360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FA151F"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08F3BD"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test parameters for RRM asymmetric bandwidth 2CA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7BA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4314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3A762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8CC3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2BAC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967D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6AE2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8A4CF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B7C92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TDD CA Activation and Deactivation of known SCell in Non-DRX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AC5E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AD12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15975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85BEC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F447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73A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889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24B6B0"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81619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figure group for timing adjustment 2CA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89CE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B192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9389E9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EC3E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2698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C79E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284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2B781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AAFB1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TDD FDD 2CA Event Triggered Report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70BC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F334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07974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2A28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5DE8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B3A0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R5-168682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1D05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7B260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6DDA9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Information Bit Payload for TDD PDSCH RMC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66BD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761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C5B7D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64AC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45E4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676C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R5-168710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B5B2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847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38FB7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7.3.44 DC RLM FDD-TDD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1394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5A8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F5EF3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F2DC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F0C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32A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R5-168711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6FC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55AE02"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0162E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7.3.45 DC RLM TDD-FDD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3D4D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CD7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3BD96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B6BA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1B5A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63AF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R5-168713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51EE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41A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B483E4"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7.3.46 DC RLM TDD-FDD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347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262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33EF1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4C1F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5EB2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E736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R5-168716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20D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F86847"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C51B4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7.3.47 DC RLM TDD-FDD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B512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972A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769B6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C04B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26A8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29154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R5-168718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2138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8DE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839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DC RLM TDD-FDD test cases into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0786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CE46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C11F4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9B8C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66DB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FC0C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R5-168732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6F13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5E02B0"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99DB8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cases for 4 Rx RRM RLM FDD testing 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8694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09DA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DCC7C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E8D1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BE1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0D54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7A7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B5F9D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3F5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DC RLM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9B35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54FF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72DB9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DB34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7F04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EF4B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2E90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66DBF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10978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DC RLM RRM test cases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92BE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E9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C776A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44E9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CBA9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254B6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C9BF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B13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E81C3F"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HD-FDD intra-frequency event triggered reporting under fading propagation conditions in asynchronous cells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05E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78B9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3A752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481A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3621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B0BD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718D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57C1E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B5F1B6"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HD-FDD intra-frequency event triggered reporting under fading propagation conditions in synchronous cells for Cat-M1 UE in CEModeA in 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06C1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3C98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D498E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0E927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15EE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70FC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9CE5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2CC9C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46931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test cases 9.1.6, 9.1.7, 9.1.12, 9.1.13 To include band group FDD_B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86B1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4320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9FA95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F43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76FE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1509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1333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A8D5FB"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25E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test cases 9.1.6.2, 9.1.7.2, 9.1.12.2, 9.1.13.2 To include band group FDD_B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589E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D031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831FF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456C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63E6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7D4A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A3D3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F6D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91C53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eMTC RRM test case 6.1.9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47FC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B4E1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FE2A4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202A9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0F0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67E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D0D1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FE653D"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7EA29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eMTC RRM test case 6.1.10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2F3A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D64A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73C12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DE86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D895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ED8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R5-168882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2B67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21D122"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60F08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eMTC RRM test case 6.1.11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F72E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C943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A9454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923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C89F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9B8D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R5-168938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9124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442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DAB50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intra frequency absolute and relative RSRP accuracies for UE category 0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5F42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7F7A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3121B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764E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BEC8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260C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R5-168971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A898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DD077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73CED9"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HD-FDD intra-frequency event triggered reporting under fading propagation conditions in synchronous cells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D32F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C985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047A5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C114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36F0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B737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C7C1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625AF2"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47B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TDD FDD 2CA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BB61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9ECD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42B55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AD9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9DFB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D13B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E412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AEA3F7"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D4F80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Cell configuration mapping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3BC7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73E5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C50ED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705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C5A4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50AF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6F8F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E7E346"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06CA5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9.1.44 4 DL CA PCell in FDD FDD-TDD RSRP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8D1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812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AEC79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AA7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614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5FF6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79CD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D46BE6"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3C084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9.2.45 4 DL CA PCell in FDD FDD-TDD RSRQ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1789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04D1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09763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EE5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8F1B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213F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8FCE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F99800"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48FA3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6.2.13: E-UTRAN FDD Contention Based Random Access Test for Cat-M1 UEs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B40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931B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FEA39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CB3D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F7C5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65DE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187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AD825A"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6EA584"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6.2.14: E-UTRAN HD-FDD Contention Based Random Access Test for Cat-M1 UEs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D085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96DE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7F23D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9D0CE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041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32EE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E9F0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CD77DD"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7C2E1B"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6.2.15: E-UTRAN TDD Contention Based Random Access Test for Cat-M1 UEs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018C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899A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0099B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394D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6C1A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485C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0EAB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E64CE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2147C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F Test Tolerance for E-UTRAN FDD-FDD and HD-FDD Radio Link Monitoring Test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CAB1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045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C45AF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90582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9318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2681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3E73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CFB900"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F8E63B"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7.2.6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525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AABD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512E94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79F3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7AAE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880B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21AC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D0F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19AF2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7.2.7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61C7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3EED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BCC6E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F74A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F7CD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8E9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D65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CB7DD7"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A761C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7.2.8 in 3GPP TS36.521-3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5E9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3BC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192C5E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AC60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F6AE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9355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5164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9BFAC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EF8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8.1.33 E-UTRAN HD-FDD intra-frequency event triggered reporting under fading propagation conditions in asynchronous cells for Cat-M1 UE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B9DE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AA73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3D1FB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37CC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BEDE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5FF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9050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69D17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94B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8.1.34 E-UTRAN HD-FDD intra-frequency event triggered reporting under fading propagat</w:t>
            </w:r>
            <w:r w:rsidRPr="00303311">
              <w:rPr>
                <w:sz w:val="16"/>
                <w:szCs w:val="16"/>
                <w:lang w:eastAsia="en-US"/>
              </w:rPr>
              <w:lastRenderedPageBreak/>
              <w:t>ion conditions in synchronous cells for Cat-M1 UE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ED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89C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431D0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9FE5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3206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23DC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C6EA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309E4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36065B"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8.1.35 E-UTRAN TDD intra-frequency event triggered reporting under fading propagation conditions in synchronous cells for Cat-M1 UE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9E99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7CC8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0D3BF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188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7FB7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9E1A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611F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F7CD2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86769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eMTC RRM TC 4.2.15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811A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F227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76ECAA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61D4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1DC6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4AD7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419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59C08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3AF0A7" w14:textId="77777777" w:rsidR="00AD1F35" w:rsidRPr="00303311" w:rsidRDefault="00AD1F35" w:rsidP="00A851AF">
            <w:pPr>
              <w:pStyle w:val="TAL"/>
              <w:keepNext w:val="0"/>
              <w:keepLines w:val="0"/>
              <w:rPr>
                <w:sz w:val="16"/>
                <w:szCs w:val="16"/>
                <w:lang w:eastAsia="en-US"/>
              </w:rPr>
            </w:pPr>
            <w:r w:rsidRPr="00303311">
              <w:rPr>
                <w:sz w:val="16"/>
                <w:szCs w:val="16"/>
                <w:lang w:eastAsia="en-US"/>
              </w:rPr>
              <w:t>eMTC RRM TC 6.2.10 prach-StartingSubframe and numRepetitionPerPreambleAttempt should match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2EFD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C79D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7166A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545B1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3857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782B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3769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CE4773"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97AFE9"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HD - FDD Intra-Frequency Case for Cat-M1 UE in Enhanced Coverage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4473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01B1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7F862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0F6B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A90E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8E73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E94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C22DF3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D9A4C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E-UTRAN TDD - TDD Intra-Frequency Case for Cat-M1 UE in Enhanced Coverage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9467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592B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DF4B3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E1AB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8F5F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5A13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AA4C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1660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4F0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C91C7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E-UTRAN DC intra-frequency event triggered reporting DC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550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2EFE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1307AD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9598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12B4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AE0F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9F5A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66401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B68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test tolerance for UE Initiation and Cease of SLSS for ProSe direct communication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08F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768D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D841D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E67D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6786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A7C2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R5-169599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E015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9F4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FB0A9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eMTC RRM test case 9.1.57 for category M1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D126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3D3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FA4EC0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79C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EB6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B59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332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BDB45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BCA09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a new test case 9.1.59 TDD RSRP Intra frequency case for Cat-M1 UE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6A58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C8E9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80869C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FEF2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99AB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581D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60CA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41C376"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F44AE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F for TS 36.521-3 Test case 9.1.57, 9.1.58 and 9.1.59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E958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F055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FB478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CE63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DAD3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F3C5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FF19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8A0154"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61E5C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triggering event for SCE test case 8.22.7 and 8.22.8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903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CAD0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066E63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7ED54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C919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EDB8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CB4F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C154BE"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DD051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Antenna connection configuration guide for 4 Rx RRM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193E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729F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D4FCF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D9B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466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CBB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A3C6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F336A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8547E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7.3.1_1 for 4 Rx RRM RLM FDD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24B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9A94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01C01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C794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A7E7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5EE5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851D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1643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CA91A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432DD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7.3.2_1 for 4 Rx RRM RLM FDD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2F1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29CF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22DE45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617D7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17BA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4CC4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202E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9B3E51"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B286F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NPDSCH RMC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EF7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1D15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9FE31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2B0E4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D039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35E1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R5-169698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1707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7CAE49"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36F02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in-sync RLM test cases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A8B7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8268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8CC06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B7B9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630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085E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R5-169711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2237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B33A42"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CEF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eMTC RRM new test case 6.2.12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9076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2BF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357A87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27D0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6F8E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B099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R5-169718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050B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A43090"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E7EF0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triggering event for SCE test case 8.22.11 and 8.22.12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C912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E0D5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BBD88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BFA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8EF0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BDB6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R5-169726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16BB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2432D5"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BEE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MTC RRM TCs 8.1.19,8.1.20,8.1.21 and 8.2.22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FD48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C93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6E4ABE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3D0F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8887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BC75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R5-169727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F7CD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1607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A07C7C"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D4708C"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MTC RRM TCs 8.2.7 and 8.2.8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EE7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13.0.0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CA8B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r>
      <w:tr w:rsidR="00AD1F35" w:rsidRPr="00303311" w14:paraId="4ACFEB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6CBD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2016-12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C0C6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7CF3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R5-168404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84C2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319878" w14:textId="77777777" w:rsidR="00AD1F35" w:rsidRPr="00303311" w:rsidRDefault="00AD1F35" w:rsidP="00A851AF">
            <w:pPr>
              <w:pStyle w:val="TAL"/>
              <w:keepNext w:val="0"/>
              <w:keepLines w:val="0"/>
              <w:rPr>
                <w:sz w:val="16"/>
                <w:szCs w:val="16"/>
                <w:lang w:eastAsia="en-US"/>
              </w:rPr>
            </w:pPr>
            <w:r w:rsidRPr="00303311">
              <w:rPr>
                <w:sz w:val="16"/>
                <w:szCs w:val="16"/>
                <w:lang w:eastAsia="en-US"/>
              </w:rPr>
              <w:t>F</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B332AC" w14:textId="77777777" w:rsidR="00AD1F35" w:rsidRPr="00303311" w:rsidRDefault="00AD1F35" w:rsidP="00A851AF">
            <w:pPr>
              <w:pStyle w:val="TAL"/>
              <w:keepNext w:val="0"/>
              <w:keepLines w:val="0"/>
              <w:rPr>
                <w:sz w:val="16"/>
                <w:szCs w:val="16"/>
                <w:lang w:eastAsia="en-US"/>
              </w:rPr>
            </w:pPr>
            <w:r w:rsidRPr="00303311">
              <w:rPr>
                <w:sz w:val="16"/>
                <w:szCs w:val="16"/>
                <w:lang w:eastAsia="en-US"/>
              </w:rPr>
              <w:t>Band 70 info</w:t>
            </w:r>
            <w:r w:rsidRPr="00303311">
              <w:rPr>
                <w:sz w:val="16"/>
                <w:szCs w:val="16"/>
                <w:lang w:eastAsia="en-US"/>
              </w:rPr>
              <w:lastRenderedPageBreak/>
              <w:t>rmation to E-UTRA band group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ABCC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13.1.0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D99F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14.0.0</w:t>
            </w:r>
          </w:p>
        </w:tc>
      </w:tr>
      <w:tr w:rsidR="00AD1F35" w:rsidRPr="00303311" w14:paraId="43B70C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8C0DB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2017-01</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F6CD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2D94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B43F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ED00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45A40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concerning the implementation of R5-168678, R5-168848, R5-169517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260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2580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r>
      <w:tr w:rsidR="00AD1F35" w:rsidRPr="00303311" w14:paraId="7B5FB8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54E8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6FB6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A8E6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R5-170588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A714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D5EA0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7F8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for HD-FDD Inter-frequency RRC Re-establishment for UE category NB1 In-Band mode under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F9AA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F50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F79DF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27B9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00A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4DB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R5-170589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CDB3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59F54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226CB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for HD-FDD Intra-frequency RRC Re-establishment for UE category NB1 under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B0B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7653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7373E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7E21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E7A7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FFD1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R5-170590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15BF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631F3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B1D01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for Timing Advance Adjustment Accuracy Test for NB-IoT UE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8891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53C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7C535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74F8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6E96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850F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R5-170598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BDD2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35A44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EB0E2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8.16.53 4 DL PCell in FDD CA Event Triggered Reporting with 3 Deactivated SCells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8AE5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8E9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CE92B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A583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A70E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F174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R5-170629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FEBD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ACD4C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6C61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Resubmission of R5-170023 Introduction of RRM Annex I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F0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4930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CE1169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426C2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3B16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D008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R5-170713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F0A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6A29B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D06592"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update to RRM spec for LAA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55C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39E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6ABF6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2D043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0765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CEEB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R5-170727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1C00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50EF3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F6C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8.16.63 4DL CA Activation/Deactivation PCell in FDD, unknown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2FE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7161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D36B2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22B6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C4A3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C4A9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R5-170795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1AE39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D4395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A83E6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the Test Cases 9.1.29 and 9.1.30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DF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3137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AAA022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5B68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BAA9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F251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R5-170821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35E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25D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5460E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Table H.3.1-2a for E-UTRAN intra frequency measurement configuration for Cat-M1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61E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91E2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A49BA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21E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9DC6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D75D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R5-170871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2513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7450B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4A8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of Cell mapping information in 36.521-3 Annex E  for RRM TC 9.2.25.1 and 9.2.25.2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7B1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4F17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55BDE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85946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99FD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A743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R5-170878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CEAB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A6AF1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96F55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SRS-Bandwidth for RRM TC 7.1.10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F06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B7C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5094D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7CFD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249F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FFD2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R5-170882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2ABD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B4C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CA285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eMTC RRM TC 6.2.10 and 6.2.10 prach-StartingSubframe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7A30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99EC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43196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F8E4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6847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886D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R5-170963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D20B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13F72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FC5AD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NPDSCH RMC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35F0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5C1F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5A64C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6FD8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C50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97D8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R5-170977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5126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4F846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982F2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9.1.60 FS3 absolute and relative CSI-RSRP accuracies for E-UTRAN Carrier Aggregation in CSI-RS based discovery signal with FDD Pcell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54BD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A9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B8DE7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CE8AB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ABC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4E96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R5-170978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E805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2E763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79266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test case 9.1.61 FS3 absolute and relative CSI-RSRP accuracies for E-UTRAN Carrier Aggregation in CSI-RS based discovery signal with TDD Pcell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3B0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7A7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9FA33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F4CF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D353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32F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R5-170990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4F6A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B4DD1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93284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Event triggered reporting on LAA deactivated SCell and E-U</w:t>
            </w:r>
            <w:r w:rsidRPr="00303311">
              <w:rPr>
                <w:sz w:val="16"/>
                <w:szCs w:val="16"/>
                <w:lang w:eastAsia="en-US"/>
              </w:rPr>
              <w:lastRenderedPageBreak/>
              <w:t>TRAN FDD PCell interruption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7D12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4D92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81FFF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9AAB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BFD5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73A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R5-170998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33D0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D4DE0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55C75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 test procedures to DC RRM TC 8.23.x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CC7F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F2A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677B1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8FEB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3E0E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C475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R5-170999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E189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5E9F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06BF6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A.2 for DC PCFICH/PDCCH/PHICH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E8D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061C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AA440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D8B05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F18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F810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9EA9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D80A7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16D8C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eMTC RRM TC 8.1.31 for category M1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86A7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C19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7B17A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3E4DA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358A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04E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ADAD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EA94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541B6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eMTC RRM TC 8.1.32 for category M1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AD4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96C2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F0BF9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B289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41AA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2A0E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8137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39DAE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9071F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eMTC RRM test cases into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70EF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A44C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6742A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7FB1D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D58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6987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8560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DA3B8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2AF88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NB-IoT and LTE Cell naming used in the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8DDD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73FB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80F7B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97C9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22F2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C03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76765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A7C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C45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4DL CA RRM TC 8.16.51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D9F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B2DE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B94B3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0A0EC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E670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7657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F79B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0A7DF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8F900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eMTC RRM test cases 6.1.12-14 and 7.1.14-16 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9421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81C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1A206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AA1F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87A2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7123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7A1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8580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9C384D"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updating of test cases 9.1.8.1, 9.1.9.1 To include band group FDD_B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28BA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9A4D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6AC29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DBF4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3D12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F9B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921D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90575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72827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9.1.45 4DL PCell in TDD RSRP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03C0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E9F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EF41A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D140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B146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E9B6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0644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82F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2FDBD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9.1.48 5DL PCell in FDD RSRP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08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1190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282F3A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A203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5E0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36781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AA60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33AE1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A95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9.1.49 5DL PCell in TDD RSRP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BD9F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A65E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25D5A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C9B0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82E5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A747A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75B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2B107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24B60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9.2.46 4DL PCell in TDD RSRQ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7CE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D12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52979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5EEF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274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AC6B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B49F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4CC51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31E17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9.2.47 5DL PCell in FDD RSRQ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371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44B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53286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18F6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B759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030A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C741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1A3B5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638D30"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the new TC 9.2.48 5DL PCell in TDD RSRQ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2C4B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60BC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CB566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6A0D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83E7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492E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88B2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338F9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198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Minor correction about RSRP/RSRQ for FDD-TDD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BA1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CA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02F9B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254B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D29E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1B48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R5-171074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AF6B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C2E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34113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clause 3A.4 Antenna principles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8456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ED99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FD0D9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7C1E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9B55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22BD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R5-171149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C574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24E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84203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Adding eMTC RRM test case 7.1.12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D475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ACD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B6D7C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359F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2B55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7F0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R5-171195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5153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EC42A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C724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Removal of editor’s note for TDD FDD 2CA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CCE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8C53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17A0E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5E2E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2B7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1DE7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R5-171281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345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CD380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EB076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Cell configuration mapping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8726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D146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CEFA2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9229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5CD8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E6CE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8ABB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56D0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87B59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Annex I.4 RRM requirement exception RRM TC 8.22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DB4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135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AB1200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4848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0CDB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42D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83B6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F154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4D476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neighbour cell config for autonomous gaps tes</w:t>
            </w:r>
            <w:r w:rsidRPr="00303311">
              <w:rPr>
                <w:sz w:val="16"/>
                <w:szCs w:val="16"/>
                <w:lang w:eastAsia="en-US"/>
              </w:rPr>
              <w:lastRenderedPageBreak/>
              <w:t>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B9E3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5F93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49017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2762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EFF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6CE4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98E8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108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424CC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HD-FDD UE Transmit Timing Accuracy Tests under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8927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450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37F29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F430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E63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3203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CDDF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0095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64540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HD-FDD Transmit Timing Accuracy Tests for Category NB1 UE In-Band mode under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F814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2F37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3F486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65E6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49F3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181E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4C9A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1689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CA1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4EDD8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Intra-frequency cell reselection under normal coverage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9523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779D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316C0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E00C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464F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724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1E1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5F05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53A078"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Test case 7.3.60 HD-FDD Radio Link Monitoring Test for Out-of-sync in DRX for UE category NB1 In-band mode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3FF6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D713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41937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F0310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94A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1909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7C6E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9D2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5D0E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Test case 7.3.61 HD-FDD Radio Link Monitoring Test for Out-of-sync in DRX for UE category NB1 In-band mode in extended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2C19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D694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E56D5D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6D4E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67EB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CBC0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B502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3F80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2E5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LAA:Update to common RRM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9988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0E72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771F4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57BD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FD8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04D1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D351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EE88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EE743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LAA SCell activation and deactivation of known SCell with E-UTRA FDD PCell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EC4D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5F3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A9A1D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C841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7DD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2CAB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B154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F4D5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AB5D0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LAA RRM test case 8.26.9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1BD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F97F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6805F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777F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559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A469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6E17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790E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2928C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LAA RRM test case 8.26.10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0D50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D8F6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95B1CF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E158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0B90D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BF75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102A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3A8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6F51F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LAA RRM test case 9.2.51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A927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6157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E9789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72F6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6BB8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8F34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D138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6404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11C9B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LAA RRM test case 9.2.52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741A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282E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0E191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8480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2F46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9F80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219E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CC3F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A40ECF"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for TS 36.521-3 Test case 8.22.5 and 8.22.6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D905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BE55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B11C9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91B2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66F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0A7A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1844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1748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3F6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 Addition of the new test case and test tolerances for FDD intra frequency absolute and relative RSRP accuracies for SCell with frame structure 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11C0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00CE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EBFE0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5FBA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84D9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958C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439D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EBBB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862DC4"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TS 36.521-3 Test Cases 4.2.15, 4.2.16, and 4.2.17 and Corresponding Core Specification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69E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4AAC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779A3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0A19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7BE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6B77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C217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1A6E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1594B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adding eMTC RRM test case 7.1.14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F6A8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B525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98F30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8697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635F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4872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666C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61A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3BFE7F"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adding eMTC RRM test case 7.1.15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9F0A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6C6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D50E6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5024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916D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31A2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2133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B994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8E13B3"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adding eMTC RRM test case 7.1.16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969F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79A8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87B40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B70E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C645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60E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5D45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312A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4695D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Updates in Test Case: 6.2.14: E-UTRAN HD-FDD Contention Based Random Access Test for Cat-M1 UEs in Enhanced Coverage and Other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EF11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EFA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076DF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5EAE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6001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25B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AD3C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E401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24FC1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w:t>
            </w:r>
            <w:r w:rsidRPr="00303311">
              <w:rPr>
                <w:sz w:val="16"/>
                <w:szCs w:val="16"/>
                <w:lang w:eastAsia="en-US"/>
              </w:rPr>
              <w:lastRenderedPageBreak/>
              <w:t>st Tolerances Updates in Test Case: 6.2.15: E-UTRAN TDD Contention Based Random Access Test for Cat-M1 UEs in Enhanced Coverage and Other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E805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2BB9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957FE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775F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95BF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D240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F62E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69C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C274C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and Uncertainties Updates in Annexes E and F for Test Cases 6.2.13-15, 7.3.50-51 and 7.3.54-55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0703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19A1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8A900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D626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A16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4C7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5CF0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7F37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717CD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parameters and test tolerance for RRM 2CA asymmetric bandwidth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CF3E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9386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13925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8EE8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82B7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BF0A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R5-171799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10D7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1C45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B24CE4"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E-UTRAN FDD-FDD Intra Frequency Handover for Cat-M1 UEs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3C93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F2A8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5B225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5BD3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C436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664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DC8D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373D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511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E-UTRAN HD-FDD Intra Frequency Handover for Cat-M1 UEs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9ABC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3E50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8C026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4AF9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477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A25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0851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34BD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63B673"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 E-UTRAN TDD Intra Frequency Handover for Cat-M1 UEs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5B2F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342D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4579B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84D22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7E10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51E0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22A9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DBAA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326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CE mode A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A5D1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715F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F887A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040F2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C74E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2E6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1B1C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285A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3487B9"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SIB1-BR-r13 and PRACH Config SIB default introduced for RRM TC 6.2.10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766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4643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2F243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D66C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18D2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4ADD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29EF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E0AE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845BF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Intra-frequency test cases for Cat-M1 UE in normal and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C7D2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D0B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87FC6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235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CE1D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46F0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7913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EAA9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6F5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OCNG pattern for Cat-M1 FD-FDD and HD-FDD re-establishment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0F9A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9404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551EC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FD72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2E58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FE14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6A4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363F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1DE60A" w14:textId="77777777" w:rsidR="00AD1F35" w:rsidRPr="00303311" w:rsidRDefault="00AD1F35" w:rsidP="00A851AF">
            <w:pPr>
              <w:pStyle w:val="TAL"/>
              <w:keepNext w:val="0"/>
              <w:keepLines w:val="0"/>
              <w:rPr>
                <w:sz w:val="16"/>
                <w:szCs w:val="16"/>
                <w:lang w:eastAsia="en-US"/>
              </w:rPr>
            </w:pPr>
            <w:r w:rsidRPr="00303311">
              <w:rPr>
                <w:sz w:val="16"/>
                <w:szCs w:val="16"/>
                <w:lang w:eastAsia="en-US"/>
              </w:rPr>
              <w:t>eMTC RRM TC 6.2.10 clarification on test 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0EBA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276B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4B46B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F730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0D3E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1BDD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112E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1780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2ABD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B2F7CB"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eMTC RRM test case 8.1.36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D8D9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18EF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17A9E9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9994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E225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BBD7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4DD0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318D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02F1C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eMTC RRM test case 8.1.37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37D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038E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01BE6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2308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009A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25A8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C884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7DE1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2F8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RRM test case 8.16.57 4DL FDD CA activation and deactivation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782E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CF1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9BE92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685C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ADC9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1A73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D1B0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5F1C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E01E57"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RRM test case 8.16.61 4DL FDD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F8C8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DED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4F0421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FDB9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B6E7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E814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5F53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0B3A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C14A84"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RRM test case 9.1.50 5DL FDD RSRP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549D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3C07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ED89F6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24BD5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8030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C642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E9CD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6C4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E3A06C"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RRM TC 8.16.55: E-UTRAN FDD 4 DL CA Event Triggered Reporting on Deactivated SCell with PCell and SCell Interruptions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8E48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03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56A08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67E7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167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1D53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0754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32C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03E19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Rel-13 CA RRM new test case 9.1.46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F2CD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D2D6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CE915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D19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E5A4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D73C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3E3C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A64A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76004C"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Rel-13 CA RRM new test case 9.1.47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F61B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8171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CB3C9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D86A7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78F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BC89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E182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4E87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AE209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8.3.7 for IncMon RRM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24F8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06A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A7254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52D5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E223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8AC7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237E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AA54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7CCD58"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Adding new </w:t>
            </w:r>
            <w:r w:rsidRPr="00303311">
              <w:rPr>
                <w:sz w:val="16"/>
                <w:szCs w:val="16"/>
                <w:lang w:eastAsia="en-US"/>
              </w:rPr>
              <w:lastRenderedPageBreak/>
              <w:t>test case 8.4.7 for IncMon RRM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DE9F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9FBF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933F9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191F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E24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E7B1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95F9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A1EF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78C11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RRM general clause 3 for V2X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939B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B678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ED5A8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FF1C2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E89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E19A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F645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CC2A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8E1B0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7.3.3_1 for 4 Rx RRM RLM TDD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B059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76A6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641C0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B653C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B948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0CC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4891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1756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13F1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1E7D2E"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new test case 7.3.4_1 for 4 Rx RRM RLM TDD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B54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8F51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FC47E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7DDE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C89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768D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R5-171899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2C41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C88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2F80C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8.16.59 4DL CA Activation/Deactivation PCell in FDD, 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C33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0B18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C3936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329C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BBD4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C470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2D87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AD30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24D0B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TS 36.521-3 with Addition of LTE Band 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66C6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C7EF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6DFB06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EFFA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640A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FBD4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26C4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59C7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4600E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HD-FDD RLM In-sync tests for category NB1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9CEA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AD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6633D4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7F43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5F78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9162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6BB6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53E9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2BCEBA"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Addition of new test case 8.26.5 E-UTRAN FDD-TDD intra-frequency event triggered reporting in non-DRX under FS3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695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CCD5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DF403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59B2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0FE4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BEE0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AB86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5E45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8FC03C"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Addition of new test case 8.26.6 E-UTRAN TDD-TDD intra-frequency event triggered reporting in non-DRX under FS3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CE9A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FDD5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FF5B3D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293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3D4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58ED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A7AC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1719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894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377F4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Update Annex F for test tolerance of test cases 8.26.5 and 8.26.6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1A26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4F4AC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FAC4C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018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5AB3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966C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DAB0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1671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B9A4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DA95C8"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Updates in Test Case: 6.2.13: E-UTRAN FDD Contention Based Random Access Test for Cat-M1 UEs in Enhanced Coverage and Other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B0B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F1F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519BC6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089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9A88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8313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82CE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3637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F01590"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DC RRM intra-frequency event triggered reporting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7809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0147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AE14A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5E7E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33A3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15C4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2F3D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6700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943E7B"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Addition of new test case 7.3.62 Radio Link Monitoring Test for In-sync with DRX under EC for Category NB1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2DDD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943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A1F41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00EB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5C4A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B3D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264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CA3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155537"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Addition of new test case 7.3.63 Radio Link Monitoring Test for In-sync with DRX under NC for Category NB1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72C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C192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6AE679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31D9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683B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B204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732B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67D473"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4DF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intra frequency handover test cases for Cat-M1 UEs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AD93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11F9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89623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C912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CF02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9B6C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A13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D703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B0D448"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the test cases 8.1.33, 8.1.34 and 8.1.35 for Cat-M1 UE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C72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48B0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14320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DEFA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2C45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67AC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4C5F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030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7CB357"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the Test Cases 8.1.23, 8.1.24, and 8.1.25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F8EE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E222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117B1C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41CA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0D01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06D5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3915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1736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E0310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A0DF35"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 for Cat M1 TC8.1.29 and 8.1.30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FA0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CD4F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B435C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0EA5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F2ABB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B2E8A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94C9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0CBE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F879A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Updating eMTC RRM test cases 6.1.9 - 11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5FCA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E820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27330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30C93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A3AA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CFFB4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E902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15C6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64873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adding eMTC RRM test case 6.1.12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A3C7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9E0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28C6C3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13F3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7ABF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1363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EC93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DF7AE8"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7B01BA"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adding e</w:t>
            </w:r>
            <w:r w:rsidRPr="00303311">
              <w:rPr>
                <w:sz w:val="16"/>
                <w:szCs w:val="16"/>
                <w:lang w:eastAsia="en-US"/>
              </w:rPr>
              <w:lastRenderedPageBreak/>
              <w:t>MTC RRM test case 6.1.13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FE28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662C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7C2F94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5484B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7470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150F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060D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1764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4A57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18ABD3"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adding eMTC RRM test case 6.1.14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8473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50CC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3D83E1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E23FB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B3DD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4349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69E9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1772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2C41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E25BA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MPDCCH and PDSCH Reference Channels for Cat-M1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E302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EDDE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54657D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7EDD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F5C5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A8A3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95C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1787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99CD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656741"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invalid RI-ConfigIndex in TC 8.16.38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36D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757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74DD93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8D4A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7211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10E6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5CA6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5DBA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C95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 9.1.18.2_1, 9.1.19.2_1 and 9.1.24.2_1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1633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BEDA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0B8DCB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6D1D4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0909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C341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R5-171987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B1C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1694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41DE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0BDDFF" w14:textId="77777777" w:rsidR="00AD1F35" w:rsidRPr="00303311" w:rsidRDefault="00AD1F35" w:rsidP="00A851AF">
            <w:pPr>
              <w:pStyle w:val="TAL"/>
              <w:keepNext w:val="0"/>
              <w:keepLines w:val="0"/>
              <w:rPr>
                <w:sz w:val="16"/>
                <w:szCs w:val="16"/>
                <w:lang w:eastAsia="en-US"/>
              </w:rPr>
            </w:pPr>
            <w:r w:rsidRPr="00303311">
              <w:rPr>
                <w:sz w:val="16"/>
                <w:szCs w:val="16"/>
                <w:lang w:eastAsia="en-US"/>
              </w:rPr>
              <w:t>Uncertainties and Test Tolerances for RRM TC 9.9.1.1_1 and 9.9.2.1_1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503C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2D01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r>
      <w:tr w:rsidR="00AD1F35" w:rsidRPr="00303311" w14:paraId="4D0582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D70C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07DD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C93E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R5-172197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626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71C12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0C966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test cases 8.16.57 and 8.16.61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F259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73E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9DEEF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60C6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A187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E73A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BA3A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7448C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18E59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5.1.16: E-UTRAN FDD-FDD Intra Frequency Handover for Cat-M1 UEs in CEModeB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2CAF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496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F7EBD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9CF1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DD09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C0E3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F624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D08A8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5EB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5.1.17: E-UTRAN HD-FDD Intra Frequency Handover for Cat-M1 UEs in CEModeB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3FA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1C4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A3F6E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2D35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5CF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19D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6D5F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F5CA6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63AD62"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5.1.18: E-UTRAN TDD Intra Frequency Handover for Cat-M1 UEs in CEModeB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FF77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9B7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AFE0C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7BE7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7755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2335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D39F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AA8E7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27C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System Uncertainties and Test Tolerances in Annex F for RRM Requirements of Test Cases 5.1.16, 5.1.17 and 5.1.18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D7F1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47E3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A1BBE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28C1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84E8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E0D8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E711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8592C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5C0C6C"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the Message contents about TDD FDD 4/5DL CA RSRP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554C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75C5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C4EF4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7B2B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4A7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34BD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60B5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187F0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CDF58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the Message contents about TDD FDD 4/5DL CA RSRQ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108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C1A7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AB58C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118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789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37B8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A112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3C7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7B2200"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message contents for RRM eMTC TC 4.2.12 and 4.2.15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D41D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82B7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48AD3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CA7AC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D51D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C67A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R5-172285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627A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011F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24C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of Test cases 8.16.59 and 8.16.63, 4 DL PCell in FDD CA Activation and Deactivation of Known /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907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31D3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ABBEA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E389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2241D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45B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R5-172329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86F8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F6A01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69128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9.1.7.1_1+9.1.13.1_1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F8EC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EAF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D8705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2B48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8B75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26E0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R5-172331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74E4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620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24C8A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9.1.7.2_1+9.1.13.2_1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32A7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601E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CFA9F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DCBB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028E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1F4F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R5-172384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2C7D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DD84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3E6B7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minimum conformance requirement to TC4.2.15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DD7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311B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32236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CE82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734F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B2AB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R5-172389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6462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1B1BA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01AC8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complete eMTC RRM 8.1.x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450B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CA2C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F29A5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7FAA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C35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5B35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R5-172390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317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00B64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5D08E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to eMTC RRM TC 8.1.31 and 8.1.32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2C24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8A7E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CBD2B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AC1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F6DD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8C11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R5-172391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9853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C4E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6C525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RMC for V2V Sidelink Communication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9F4C0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34E8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FB54A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3B67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F41B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BF7D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R5-172420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31CF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F575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B217F1" w14:textId="77777777" w:rsidR="00AD1F35" w:rsidRPr="00303311" w:rsidRDefault="00AD1F35" w:rsidP="00A851AF">
            <w:pPr>
              <w:pStyle w:val="TAL"/>
              <w:keepNext w:val="0"/>
              <w:keepLines w:val="0"/>
              <w:rPr>
                <w:sz w:val="16"/>
                <w:szCs w:val="16"/>
                <w:lang w:eastAsia="en-US"/>
              </w:rPr>
            </w:pPr>
            <w:r w:rsidRPr="00303311">
              <w:rPr>
                <w:sz w:val="16"/>
                <w:szCs w:val="16"/>
                <w:lang w:eastAsia="en-US"/>
              </w:rPr>
              <w:t>DC: Addition of Interruption test cases  for Dual Connectivity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4D5B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B4A89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D4EF4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F33FA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DEE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F3C5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R5-172538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F066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8B013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BB67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Reducing test time for eMTC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84AA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w:t>
            </w:r>
            <w:r w:rsidRPr="00303311">
              <w:rPr>
                <w:sz w:val="16"/>
                <w:szCs w:val="16"/>
                <w:lang w:eastAsia="en-US"/>
              </w:rPr>
              <w:lastRenderedPageBreak/>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99E7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D6B26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14C7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255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C1C5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R5-172545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BCCC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FAB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BE9FE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to update Annex F for LAA test cases 8.26.2, 8.26.4, 9.1.60 and 9.1.61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08C9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3139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67EFE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A07F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4CAC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87B3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R5-172631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057C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7D3D4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A4C14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4DL FDD CA Activation and Deactivation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98B8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ED1D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83ED3F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03569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1DF2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FFB1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R5-172660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51D5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6950E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51EE42"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of TDD-FDD 2CA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2E3E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1644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8B4B3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575C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769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E474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R5-172661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673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21A89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4CB1D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test parameters and test tolerance for RRM 2CA asymmetric bandwidth test case 8.16.22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5080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68C7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2B4E0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68F6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CA47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277D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R5-172671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F943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9867E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D6A47E" w14:textId="77777777" w:rsidR="00AD1F35" w:rsidRPr="00303311" w:rsidRDefault="00AD1F35" w:rsidP="00A851AF">
            <w:pPr>
              <w:pStyle w:val="TAL"/>
              <w:keepNext w:val="0"/>
              <w:keepLines w:val="0"/>
              <w:rPr>
                <w:sz w:val="16"/>
                <w:szCs w:val="16"/>
                <w:lang w:eastAsia="en-US"/>
              </w:rPr>
            </w:pPr>
            <w:r w:rsidRPr="00303311">
              <w:rPr>
                <w:sz w:val="16"/>
                <w:szCs w:val="16"/>
                <w:lang w:eastAsia="en-US"/>
              </w:rPr>
              <w:t>eMTC RRM: Correction to MPDCCH and PDSCH Reference Measurement Channels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149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2216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6BC82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2461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BB2B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7B0CD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R5-172688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A852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671E7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077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of test cases 8.26.9 and 8.26.10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868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DB28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D88EB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E65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E5FD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27F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4989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1E3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589FF1"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of test cases 9.2.51 and 9.2.52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FC9E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686F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0159C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C005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91F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9408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2703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B76CD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D6ED8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requirements addition and other updates for TS 36.521-3 Test case 8.22.11 and 8.22.12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6295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FC10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62685A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1C93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4E79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963E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D8E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51B3D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6C1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of TS 36.521-3 Test case 8.22.5 and 8.22.6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A82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E43D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10167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E32C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3848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39515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F23B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CEDC1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DD93A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test cases 7.1.10, 7.1.11 and 7.1.12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7643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153E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0CB21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E4D73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20C4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28D1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0ADC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B7EFB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73DAFC"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updating of test cases 9.1.8.2, 9.1.9.2 To include band group FDD_B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A49C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03D3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EB5FF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D10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D22B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E5A0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548F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03093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84D62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Adding RLM test cases for 4Rx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193E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7A2A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4A92E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0C33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31C4C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55BA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E8C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C5D5B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A5523B"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test cases in Clause 4 to cater for 4Rx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507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6F6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DB2403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71DF5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9139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581F9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BFFA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02B7D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53A02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band group table for NB-IoT operating bands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32D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74C4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4A707F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571CB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F611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FA93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R5-172757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F657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8A64D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4C508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two IncMon test cases 8.3.8 and 8.3.9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AD1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1019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5E3D4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E998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7BE8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9BB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C2F7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8ACB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BAAEDB"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Introducing transition period for legacy 2Rx test cases impacted by Rel-13 4Rx WI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D2C0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2D10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437CD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5139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091D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B9A2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9452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2AA2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AF651E"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 Test tolerance analysis for RSRP accuracy and addition of TDD-FS3 RSRP accuracy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718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00CF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76F749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E07C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03315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87FE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40A9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C5B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444CA9"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RRM LAA TCs 9.11.1 and 9.11.2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DDB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0CD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850B3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D8BE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FE6E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D97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B459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E72441"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66D6C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for the test cases 7.1.17 and 7.1.18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49C8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8FC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2E950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1487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ADC6B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AC22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BE37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68FC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A97CE7"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7.2.10 in CEModeB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297B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7169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9D822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BB9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BE8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1264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B935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34DF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7CADE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7.2.11 in CEModeB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2731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A7E3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150B6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A3D6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675C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6619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R5-173068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DA8B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29F1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1821F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cases 7.2.12 in CEModeB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B45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18C5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972BF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6F4E5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1E39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8442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FF8E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028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2ACB0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on Annex J</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BC2B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DAEA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A0D48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1E81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51D0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C598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72A3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EC4B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22C56A"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 TC title RRM 5DL CA testcases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FC43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8D1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CCD0A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A2FC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CB84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9891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0AEA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C58F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30E0C1"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Addition of SIB exceptions for RLM for UE category NB1 in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2B26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B71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A06EE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0F0B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3CB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6D07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CEA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2954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A919E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requirements addition and other updates for TS 36.521-3 Test case 8.22.7 and 8.22.8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332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D25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D36DD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FA57D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0790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2EBD4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205C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8C89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804D5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to RRM 4DL CA Event Triggered Reporting under Deactivated SCells in Non-DRX test cases and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241E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BCC0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D817D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E0DD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95AF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740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6678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1C1D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AA4CF5"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4DL CA RRM TC 8.16.52 with uncertainties and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5743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B8C5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BD559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C738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C587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DEBA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B26B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C56E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316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4DL CA RRM TC 8.16.54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00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24D3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195B6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C595A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0BB4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15F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678F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1789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094F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3C3B50"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 Test Tolerance analysis and test update of LAA Scell activation and deactivation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BC6D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BD5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18147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84DF9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83B70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120A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297A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48F0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2DCC2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addition of LAA test cases 8.26.2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FE05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26F4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84D3FB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9DF7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3BB0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F8CE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17F8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B439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122BE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8.26.7 E-UTRAN FDD-FS3 Intra-frequency event triggered reporting in DRX for CRS based discovery signal,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9F7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1951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002DA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92F53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D5809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B208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0691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192B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AD9259"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8.26.8 E-UTRAN TDD-FS3 Intra-frequency event triggered reporting in DRX for CRS based discovery signal,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D415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4DB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710BC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8FDB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E4F4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8695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1E2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6AE4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CE6CC1"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of LAA test cases 9.1..60 and 9.1.61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2F14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253F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8F56C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2B06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AA81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3C56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BD48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9317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E6B6FE"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CR, addition of LAA test cases 8.26.4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06ED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C440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83B22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3D43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499C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04F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92C5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AD2F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1499EC"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 Test Tolerance analysis and test update of LAA Scell event reporting for deactivated 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61D2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CC6B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FA3F8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B9E1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1B67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682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1F7E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3EA8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DA8D60"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for the test cases 6.1.15 and 6.1.16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6E9E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C278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FC9A5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925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5503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653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1937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83D5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8FEAB3"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for the test cases 7.2.9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2B8C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B048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45772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E658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D4B7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8F21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0EB4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31F5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965772"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for the test cases 7.3.62 and 7.3.63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A583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01D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8C23A2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DE3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8DC6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F8E6B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B70A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1C1B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60DFC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updates in Annex F for the test cases 6.1.15, 6.1.16, 7.1.17, 7.1.18, 7.2.9, 7.3.62 and 7.3.63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759F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278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88DEA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3DBB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5081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722EC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7A3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DF11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B45A9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NB-IoT In-Sync RLM test cases 7.3.64 and 7.3.65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03BA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1F5F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3F2FB8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7AA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58D1C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7489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BC5A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F05D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51BDD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 and default RRC message content exception for eMTC. Part 1: annex 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EDF8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62C3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EF415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A7AD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C08A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7BA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A7B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7FC8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42B007"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and update of test case E-UTRAN TDD Radio Link Monitoring Test for Out-of-sync for Cat-M1 UE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67B6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DE1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23E5B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F9F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62DE1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F018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DDBE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DCBB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0821F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and update of test case E-UTRAN TDD Radio Link Monitoring Test for In-sync for Cat-M1 UE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C2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7D12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2EA24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5A95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2924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77DA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070E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D3DE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0711FF"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w:t>
            </w:r>
            <w:r w:rsidRPr="00303311">
              <w:rPr>
                <w:sz w:val="16"/>
                <w:szCs w:val="16"/>
                <w:lang w:eastAsia="en-US"/>
              </w:rPr>
              <w:lastRenderedPageBreak/>
              <w:t>erance addition  and update of test case E-UTRAN TDD Radio Link Monitoring Test for Out-of-Sync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4A26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BB6A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7A593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9681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ECD52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B903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C3FA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6285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B37B9D"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and update of test case E-UTRAN TDD Radio Link Monitoring Test for In-Sync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99F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E79E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C3E57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19BC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5A6F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7665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18A5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1798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8DE1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1260C5"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E and Annex F Test Tolerance for TC7.3.56,7.3.57,7.3.58,7.3.59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174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EAFE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DE9BC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B6E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5DA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1B4D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7D1B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84E4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3BDD6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6.2.10: E-UTRAN FDD Contention Based Random Access Test for Cat-M1 UEs in Normal Coverage with Test Tolerance Values and Other Changes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A87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52CF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2B940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FC45F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159B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013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B326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E9A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FF304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Case 6.2.11: E-UTRAN HD-FDD Contention Based Random Access Test for Cat-M1 UEs in Normal Coverage with Test Tolerance Values and Other Changes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BC4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CCD9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A9A22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F607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8E70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7D77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4CDD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E6D9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2067D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 FFS in Test Cases 6.2.13, 6.2.14, 6.2.15 and Annex F 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3C60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4DD2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BB939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27AF5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7ED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1472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78F1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D143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24B06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9.1.8.1_1+9.1.9.1_1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912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DA38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9C85C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E9F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B429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B6D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0049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1B9F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D417C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9.1.10.1_1+9.1.11.1_1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9FFE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011D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1DD2B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85F4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F299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E4BC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1EF9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61D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44EFD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Updated to NB-IoT RRM TC 4.2.18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B2DF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3539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9BADB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D16A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EDB8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BB02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4B58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9249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19EF7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 TC title RRM LAA testcases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0484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6639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20BDE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78DC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C2DA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43A0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7910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733D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1B92C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RRM LAA TCs 9.12.1 and 9.12.2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AA2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960A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736BC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5CF4E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2D6C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A4CE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830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FAF5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ABAAB8"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 Annex E cell mapping for RRM TC 9.11.1, 9.11.2, 9.12.1 and 9.12.2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C136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4280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2A775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F7BA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AB7F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47B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867A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1F27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2D1D0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LAA test cases 8.26.9 and 8.26.10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BFF2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CFD1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DABF4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490BD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57DB7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8A81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R5-173287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A72E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C0E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B2D4C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LAA test cases 9.2.51 and 9.2.52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9AC1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0B61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6104A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C2B0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0BFF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51B5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B4CF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1835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94A6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BC5547"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Rel-13 CA 4DL RRM test cases into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204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C1E2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F07BB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FD2C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AC8D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AE66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AABB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E57F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69381B"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8.16.67 "5 DL PCell in FDD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9A46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1EB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0CB816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A567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928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CA09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DD3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E6EE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66E410"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Test Case 8.16.69 "E-UTRAN FDD 5DL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4807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DB3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B66F0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2F4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9487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1010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52A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7C85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27ED1C"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RRM test case 8.16.58 E-UTRAN TDD 4DL CA activation and deactivation of know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C041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8EA5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AD2C6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1AC8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9242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FFFA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3FAC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1851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CA01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9E97B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to RRM test case 8.16.60 E-UTRAN PCell in TDD FDD-TDD 4 DL CA activation and deactivation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2E3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240B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4BAB62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230A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59E6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E1E8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9BC8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5917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EDBCC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RRM 4DL FDD CA Event Triggere</w:t>
            </w:r>
            <w:r w:rsidRPr="00303311">
              <w:rPr>
                <w:sz w:val="16"/>
                <w:szCs w:val="16"/>
                <w:lang w:eastAsia="en-US"/>
              </w:rPr>
              <w:lastRenderedPageBreak/>
              <w:t>d Reporting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6F3C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7CC5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F76F9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FE69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1C59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B44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6361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1809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9D5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70633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RRM eMTC 6.2.x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9BD8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D72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34C9D6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3EE8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5D29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113E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94BA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D052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EB5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message contents for RRM eMTC HO TCs (5.1.13 and 5.1.15)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E13F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4561E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06A9C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300E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9E0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C7AE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73D4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A7DA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7D946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SRS BW and message contents for eMTC 7.1.X and 7.2.6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B27C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6D47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790E6D2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FE57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62878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F61D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E5C6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F5C9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309C6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OCNG pattern for all eMTC RRM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EDBA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2B815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99ABD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7E5C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C23E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E2111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B5DD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1824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F392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386EC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 reference of connection diagram in eMTC MISO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FE63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38D0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C6969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54BC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D232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EC45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3E3C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1867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9B97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121705" w14:textId="77777777" w:rsidR="00AD1F35" w:rsidRPr="00303311" w:rsidRDefault="00AD1F35" w:rsidP="00A851AF">
            <w:pPr>
              <w:pStyle w:val="TAL"/>
              <w:keepNext w:val="0"/>
              <w:keepLines w:val="0"/>
              <w:rPr>
                <w:sz w:val="16"/>
                <w:szCs w:val="16"/>
                <w:lang w:eastAsia="en-US"/>
              </w:rPr>
            </w:pPr>
            <w:r w:rsidRPr="00303311">
              <w:rPr>
                <w:sz w:val="16"/>
                <w:szCs w:val="16"/>
                <w:lang w:eastAsia="en-US"/>
              </w:rPr>
              <w:t>Clarification of Inter-band configuration for TDD Band 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0A25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480E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0E5F78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0450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93C9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B58D1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F293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22E7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128797"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test cases: Addition of TC7.4.3 E-UTRAN FDD-FDD Interruption at transitions between active and non-active during DRX in asynchronous DC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89D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EFE6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C2B0EE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AC88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FFA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8ACB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A635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6996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DC01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FDD-WLAN Event Triggered Reporting in non-DRX under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79AC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ED42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27EC44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E75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CD1E0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0544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11E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11F8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7EE8AF" w14:textId="77777777" w:rsidR="00AD1F35" w:rsidRPr="00303311" w:rsidRDefault="00AD1F35" w:rsidP="00A851AF">
            <w:pPr>
              <w:pStyle w:val="TAL"/>
              <w:keepNext w:val="0"/>
              <w:keepLines w:val="0"/>
              <w:rPr>
                <w:sz w:val="16"/>
                <w:szCs w:val="16"/>
                <w:lang w:eastAsia="en-US"/>
              </w:rPr>
            </w:pPr>
            <w:r w:rsidRPr="00303311">
              <w:rPr>
                <w:sz w:val="16"/>
                <w:szCs w:val="16"/>
                <w:lang w:eastAsia="en-US"/>
              </w:rPr>
              <w:t>E-UTRAN TDD-WLAN Event Triggered Reporting in non-DRX under AWGN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B14C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D0BC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12B19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1A93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9248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E5F6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R5-173398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3F28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1848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FC1C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E6D42E"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5DL TDD RSRP for E-UTRAN in Carrier Aggregation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669C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93E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5827D6A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8DA9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B62E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135E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R5-173407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2BC9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1816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EBDA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38E166" w14:textId="77777777" w:rsidR="00AD1F35" w:rsidRPr="00303311" w:rsidRDefault="00AD1F35" w:rsidP="00A851AF">
            <w:pPr>
              <w:pStyle w:val="TAL"/>
              <w:keepNext w:val="0"/>
              <w:keepLines w:val="0"/>
              <w:rPr>
                <w:sz w:val="16"/>
                <w:szCs w:val="16"/>
                <w:lang w:eastAsia="en-US"/>
              </w:rPr>
            </w:pPr>
            <w:r w:rsidRPr="00303311">
              <w:rPr>
                <w:sz w:val="16"/>
                <w:szCs w:val="16"/>
                <w:lang w:eastAsia="en-US"/>
              </w:rPr>
              <w:t>NCell configuration mapping correction for RRM NB-IOT TC 4.2.18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2BE2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AF1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1CD1D3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621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2EC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9FD2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R5-173425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4AF0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1881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EECC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20305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test cases 7.3.60 and 7.3.61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EA49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1099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r>
      <w:tr w:rsidR="00AD1F35" w:rsidRPr="00303311" w14:paraId="6E372B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ACBD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DBBCD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E81F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R5-173557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142A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9E3EB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D9C8D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Timing Advance Adjustment Accuracy Test for Cat-M1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FA43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017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3206F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8DB5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7714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4953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R5-173558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02E3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D5C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A4F244"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Annex H for Chapter 7 eMTC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EEFC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5BDC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14D09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5B20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E7E5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6264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R5-173560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C2E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9B3C5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67849E"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 to add CA Class B to cell config mapping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576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9042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FA5F9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79DD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35A6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3C41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R5-173561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B57D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AF19F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8313E3"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 to eMTC event triggered 8.1.24 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9E9D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FC78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7160C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5B056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EA7E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05F4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R5-173563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7D5B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3B49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811BCF"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Changes to eMTC UL Timing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14A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877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B8B01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EEA8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B193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613B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R5-173564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26D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90C0F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48A86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Cell 2 SNR for 7.3.38 and 7.3.38_1 (Editorial Change)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70CF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C903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C31E9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C581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14BB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56F18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R5-173614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7C8B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02935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DA3DE8"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8.16.64 4DL Pcell in TDD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8598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3BB2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1DCB22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C8C94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DEE7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71C3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71A1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48130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0DB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8.16.55+8.16.56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9521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3FC10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12AB2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ABA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D12D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CB0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DD5F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A5608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76042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cases 9.1.14.1_1+9.1.15.1_1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88FF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C30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C9C84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FCB3F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9133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7EBD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476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4D4FF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0234A9"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 of 7.4 Dual Connectivity clause to correct heading level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AB27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1996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76806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8B38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F388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D5B3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C482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2AFA5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D3083E"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to 4DL CA activation and deactivation test case 8.16.61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FF9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373E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36A62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DCE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9073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9ECB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E0A5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44F7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E036AC"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cell configuration mapping for 4DL CA RRM testing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E1C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B3A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34B63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545F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DB7B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1637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5188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E9E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9E5C49"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w:t>
            </w:r>
            <w:r w:rsidRPr="00303311">
              <w:rPr>
                <w:sz w:val="16"/>
                <w:szCs w:val="16"/>
                <w:lang w:eastAsia="en-US"/>
              </w:rPr>
              <w:lastRenderedPageBreak/>
              <w:t>n to references 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4717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686D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FDFBD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3D58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8255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08A0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F828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3345D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0B596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Initial condition for NB-IoT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231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E45D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66E70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7ED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39082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FB81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B680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598FF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F3C167"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to NB-IoT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F7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8B27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F0DDE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DF21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10BD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546E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R5-173799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2F09A8"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922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5F5645"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intra frequency case for Cat M1 UE in normal coverage including test tolerance update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7D61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1203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7591C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219D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9C676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3842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R5-173802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5DC4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3D0CCF"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212130"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to UE Cat M1 RSRP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030C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139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B0B0C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B449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76C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44F6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R5-173807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C210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09A57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1D888C"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to handover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0C0C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54A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EAA48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E3118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244D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AC99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R5-173812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89C3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0BC33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4D6044"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Updates of test cases 7.3.60 and 7.3.61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72BC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A958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EBDFB0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B37A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7AF5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3364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R5-173826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A740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57306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E8E8FD"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Updates of DC test cases 7.3.44 - 47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3EF8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C738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B38EF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5501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2C6A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FEE2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R5-173827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3405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D0C42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01C4BD"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removal of editor’s notes in DC test cases 7.3.41 - 43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E56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FF7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C08FA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43306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A5B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C23C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R5-173828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8E66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0B84F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F9E409"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Updates of 4Rx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ADE5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5D08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1C761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72C5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10879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2F550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R5-173934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DD89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F07718"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15C921"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NB-IoT test case 6.2.16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D1E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E59D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B1001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FDF5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AD74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5612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R5-173935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1BA4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88694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3B444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NB-IoT test case 6.2.17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B7F5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4C2A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0E623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2111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B5A0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C8CE0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R5-174064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9510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A7DC0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B1531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of RRM test case 8.16.58 E-UTRAN TDD 4DL CA activation and deactivation of know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CE2D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4B5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49A439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FAD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6FB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32BD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R5-174066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9027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41ECB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237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of RRM test case 8.16.60 E-UTRAN PCell in TDD FDD-TDD 4 DL CA activation and deactivation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A3EB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9198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8698D1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1FDA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155B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703E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1AFC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1959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52134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BB2B9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RRM test case 9.1.50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8335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9B5D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DDE4E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5741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7DFB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2956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DAD3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F1F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E549FD"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5DL CA RRM TC 8.16.65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546E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235E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43D43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75BD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FB16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9D0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C65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437D79"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315907"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5DL CA RRM TC 8.16.66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316C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C5C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6C1B3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58023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595DC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6E9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E19C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2F1A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1CF291"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5DL CA RRM TC 8.16.72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9296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A436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B3EA7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111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61F6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2773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861D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3360A7"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0FAC3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Corrected Test Applicability to 3DL CA tests required event A6 [TEI11]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E0F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C694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6258B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A689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F8A5A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F76B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D98A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A06931"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F03E5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Corrected Test Applicability to 3DL CA tests required event A6 [TEI12]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954D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BDA3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FAE7A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5673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87ED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A18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8D09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BCCB12"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C738B9"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 and default RRC message content exception for remaining eMTC tests - Chapter 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D7DA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75A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1FACB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8B65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B1C5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04B8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1969B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F9582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B7296D"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 and default RRC message content exception for remaining eMTC tests - Chapter 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BD3E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0F96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9F62B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5BF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0E7C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DD6AA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5218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916C1E"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EDA8D2"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of LAA TCs 8.26.x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7245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EA98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68389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F64E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3B2A3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CEEB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22DD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A59624"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7DA16B"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of LAA TC 9.1.60 and 9.1.61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A664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6A92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ED00D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49572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A083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F0F28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944A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0A6C6A"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EDF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 to TC 9.11.1 and 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44A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59CB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CFAA2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96C53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1A07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A974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DE7B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37574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51CCE7B"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Changes to TC 9.1.55 and 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2A36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7F62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0C996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476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0E08E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78C6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749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8789A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B81198"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E updates for LAA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87FD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08F5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F6240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AE207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1F355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4E1D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R5-174185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CDA7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90DCA0"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6CBED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and inclusion of Test Tolerances for Cat M1 test cases A.6.2.10/11/12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E21A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196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15A09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5289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73F8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01ED5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R5-174273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EFB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w:t>
            </w:r>
            <w:r w:rsidRPr="00303311">
              <w:rPr>
                <w:sz w:val="16"/>
                <w:szCs w:val="16"/>
                <w:lang w:eastAsia="en-US"/>
              </w:rPr>
              <w:lastRenderedPageBreak/>
              <w:t>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A1F5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584BD8"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36.521-3 related to intra/inter-frequency SI acquisition for HO (AP#75.22)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286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BE29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FF115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260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DE3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85E9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R5-174321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63BD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68499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DCB52C"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 and default RRC message content exception for remaining eMTC tests -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F28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528C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C58DA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C644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4764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DB96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R5-174322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3218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ECDDDC"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0825C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 and default RRC message content exception for remaining eMTC tests - Chapter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9E09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E514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09C19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D152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5A19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927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R5-174323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CE85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E39853"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577D6B"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RMCs for eMTC DRX test cases - Annex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366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3CE7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473BB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7F4F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1BE3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015C3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R5-174324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3C90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8F308D"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467421" w14:textId="77777777" w:rsidR="00AD1F35" w:rsidRPr="00303311" w:rsidRDefault="00AD1F35" w:rsidP="00A851AF">
            <w:pPr>
              <w:pStyle w:val="TAL"/>
              <w:keepNext w:val="0"/>
              <w:keepLines w:val="0"/>
              <w:rPr>
                <w:sz w:val="16"/>
                <w:szCs w:val="16"/>
                <w:lang w:eastAsia="en-US"/>
              </w:rPr>
            </w:pPr>
            <w:r w:rsidRPr="00303311">
              <w:rPr>
                <w:sz w:val="16"/>
                <w:szCs w:val="16"/>
                <w:lang w:eastAsia="en-US"/>
              </w:rPr>
              <w:t>New RMCs for eMTC DRX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E1E6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6179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07DDA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EAF2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6272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CF4F7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R5-174332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29A1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223706"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A5C104"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Change to update RMC for V2V Sidelink Communication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EA76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C32C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2B927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444E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7CA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0B68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R5-174368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A519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D66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BC8426"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new DC test cases 8.23.7 - 9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268F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5D13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EEF0B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2156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02FB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859C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C79E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0B68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A5AC2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8.16.56 4DL TDD CA Event Triggered Reporting on Deactivated SCell with PCell and SCell Interruptions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CA0D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772C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7DEB5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A409D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1A65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B6DA5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E423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351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94B539" w14:textId="77777777" w:rsidR="00AD1F35" w:rsidRPr="00303311" w:rsidRDefault="00AD1F35" w:rsidP="00A851AF">
            <w:pPr>
              <w:pStyle w:val="TAL"/>
              <w:keepNext w:val="0"/>
              <w:keepLines w:val="0"/>
              <w:rPr>
                <w:sz w:val="16"/>
                <w:szCs w:val="16"/>
                <w:lang w:eastAsia="en-US"/>
              </w:rPr>
            </w:pPr>
            <w:r w:rsidRPr="00303311">
              <w:rPr>
                <w:sz w:val="16"/>
                <w:szCs w:val="16"/>
                <w:lang w:eastAsia="en-US"/>
              </w:rPr>
              <w:t xml:space="preserve">Test tolerance and test case update for Interruption test cases with Dual Connectivity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F921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284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6FF82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DCAD3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ED39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C576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57EB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E6AF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F09F94"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5DL CA RRM TC 8.16.71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26DA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903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96C75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46C30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B3F3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9DC6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C801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FF35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AF479E"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of NB-IoT test case 7.3.67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5B44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60B7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69BCE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EF29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1F0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A80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6B4F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D7AE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4BC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of NB-IoT test case 7.3.66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FE18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0DB31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505FF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47FC2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A068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E87412"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B9BF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EC51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F8B605"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 addition of cell mapping and test uncertainty in Annex E and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6BA1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2A1F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31900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2F96A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B42F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800A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2D4A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91D8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30E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Updates of test cases 7.1.14, 7.1.15 and 7.1.16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4595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7C78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06E4B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4818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D7DC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3493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0373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6256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A3FC3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Undefined Parameters and Add Test Tolerance Values for Test Case 7.3.50 E-UTRAN FD-FDD Radio Link Monitoring Test for Out-of-sync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0FD4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4D6D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7FD02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664B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6E53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8E83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51CE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6988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9789D1"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Undefined Parameters and Add Test Tolerance Values for Test Case 7.3.51 E-UTRAN FD-FDD Radio Link Monitoring Test for In-sync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8EE3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AC38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3D7F5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5C0A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0C9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0AF9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0803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6A1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6FDF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Resubmit New Test Case: 7.3.54: E-UTRAN HD-FDD Radio Link Monitoring Test for Out-of-sync in DRX for UE Category M1 Configured in CEMode A with Parameters Updated and Test Tolerances Added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D36B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D650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47DF7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FCDC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A371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3E01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CB2D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9A0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FE626D"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Undefined Parameters and Add Test Tolerance Values for Test Case 7.3.55 E-UTRAN HD-FDD Radio Link Monitoring Test for In-sync in DRX for UE category M1 configured in CEMode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12D2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1130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46C588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82B2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3F792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BEC01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DBC5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3BC5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15CF1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 9.1.5.2_1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B699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3125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BA50C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8D5F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883DC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B6B0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950A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C67C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9DD180"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to the LAA test cases 8.26.3 and 8.26.4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7B13E9" w14:textId="77777777" w:rsidR="00AD1F35" w:rsidRPr="00303311" w:rsidRDefault="00AD1F35" w:rsidP="00A851AF">
            <w:pPr>
              <w:pStyle w:val="TAL"/>
              <w:keepNext w:val="0"/>
              <w:keepLines w:val="0"/>
              <w:rPr>
                <w:sz w:val="16"/>
                <w:szCs w:val="16"/>
                <w:lang w:eastAsia="en-US"/>
              </w:rPr>
            </w:pPr>
            <w:r w:rsidRPr="00303311">
              <w:rPr>
                <w:sz w:val="16"/>
                <w:szCs w:val="16"/>
                <w:lang w:eastAsia="en-US"/>
              </w:rPr>
              <w:lastRenderedPageBreak/>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B7A7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657835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DB3A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702A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1A73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D72F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4F5F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03CC77" w14:textId="77777777" w:rsidR="00AD1F35" w:rsidRPr="00303311" w:rsidRDefault="00AD1F35" w:rsidP="00A851AF">
            <w:pPr>
              <w:pStyle w:val="TAL"/>
              <w:keepNext w:val="0"/>
              <w:keepLines w:val="0"/>
              <w:rPr>
                <w:sz w:val="16"/>
                <w:szCs w:val="16"/>
                <w:lang w:eastAsia="en-US"/>
              </w:rPr>
            </w:pPr>
            <w:r w:rsidRPr="00303311">
              <w:rPr>
                <w:sz w:val="16"/>
                <w:szCs w:val="16"/>
                <w:lang w:eastAsia="en-US"/>
              </w:rPr>
              <w:t>LAA: Correction to event reporting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C7E0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EDFE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450B1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572B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3826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3BED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163F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9976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57A81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clause 6 RRM test cases to cater for 4Rx only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D84A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143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30AD9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B96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C9AF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5079C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5D8E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226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E17EBE"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clause 5 RRM test cases to cater for 4Rx only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C7E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4D85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5D585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4905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616B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6252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0754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4496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617753"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the message contents of RRM UL CA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2B77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5AC7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35740D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68C14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CBB1D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7322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FCCA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E4EF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C98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Annex E update for 3-DL CA deactivated SCELL measurement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5A19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A371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3646D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5FF9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F8A1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4B452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AA0B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1894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795F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4172A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of message contents for eMTC HO 5.1.13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D882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154E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F65B7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BC97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18B8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77E56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A762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79AA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90C0F6"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RLM test cases for Cat M1 in CE mode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4759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4B50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0776B1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3BD7F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D853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1986D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56BF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1984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05D8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61AE35"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SIB and default RRC message content exception for remaining eMTC tests - Chapter 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651AD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C49A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38288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54C6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5C42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6580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EDD8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A009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A97EF9"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and Test requirements for TS 36.521-3 Test case 9.1.5.1_1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78E0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5A1F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5EB1B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CD13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729A2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91877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R5-175098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07A9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0898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CF2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Addition of Conditions for V2X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240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C04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12F59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8493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1E46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7E67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52B4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DB3F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29331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RRM general clause 3 for V2X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99D5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9B2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40213B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86127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7F731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6E15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2CCD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CFE5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B62BDF"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Test case 8.16.62 4DL TDD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BDB6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0182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8380C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BBE3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06DA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FC90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4F8A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7A1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256FD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Added new Cell configuration mapping table for 5DL RRM test cases into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40CC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E397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5751BC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3DC2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5CA5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4C1E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3C34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C83D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EDF396"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RRM FDD 5DL CA TC 8.16.75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A67F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690E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82296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C1E0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BBFF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3FE9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FEE9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4A95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49F91A" w14:textId="77777777" w:rsidR="00AD1F35" w:rsidRPr="00303311" w:rsidRDefault="00AD1F35" w:rsidP="00A851AF">
            <w:pPr>
              <w:pStyle w:val="TAL"/>
              <w:keepNext w:val="0"/>
              <w:keepLines w:val="0"/>
              <w:rPr>
                <w:sz w:val="16"/>
                <w:szCs w:val="16"/>
                <w:lang w:eastAsia="en-US"/>
              </w:rPr>
            </w:pPr>
            <w:r w:rsidRPr="00303311">
              <w:rPr>
                <w:sz w:val="16"/>
                <w:szCs w:val="16"/>
                <w:lang w:eastAsia="en-US"/>
              </w:rPr>
              <w:t>Introduction of new RRM FDD 5DL CA TC 8.16.77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629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DE38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154D4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F46C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F895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9161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603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28D7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CEE2EA"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clause 8 RRM test cases to cater for 4Rx only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E419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A007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19FFC6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7622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11E1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F6273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4BF7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54BC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D977A4" w14:textId="77777777" w:rsidR="00AD1F35" w:rsidRPr="00303311" w:rsidRDefault="00AD1F35" w:rsidP="00A851AF">
            <w:pPr>
              <w:pStyle w:val="TAL"/>
              <w:keepNext w:val="0"/>
              <w:keepLines w:val="0"/>
              <w:rPr>
                <w:sz w:val="16"/>
                <w:szCs w:val="16"/>
                <w:lang w:eastAsia="en-US"/>
              </w:rPr>
            </w:pPr>
            <w:r w:rsidRPr="00303311">
              <w:rPr>
                <w:sz w:val="16"/>
                <w:szCs w:val="16"/>
                <w:lang w:eastAsia="en-US"/>
              </w:rPr>
              <w:t>Alignment of Antenna Config for NB-IOT Test Cases and addition of SIB1 In-Band Mode exceptions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CF89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DF77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7DEEA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7B5A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4BD62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62DD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D08B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8912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988EA0" w14:textId="77777777" w:rsidR="00AD1F35" w:rsidRPr="00303311" w:rsidRDefault="00AD1F35" w:rsidP="00A851AF">
            <w:pPr>
              <w:pStyle w:val="TAL"/>
              <w:keepNext w:val="0"/>
              <w:keepLines w:val="0"/>
              <w:rPr>
                <w:sz w:val="16"/>
                <w:szCs w:val="16"/>
                <w:lang w:eastAsia="en-US"/>
              </w:rPr>
            </w:pPr>
            <w:r w:rsidRPr="00303311">
              <w:rPr>
                <w:sz w:val="16"/>
                <w:szCs w:val="16"/>
                <w:lang w:eastAsia="en-US"/>
              </w:rPr>
              <w:t>Alignment of Annex E for NB-IOT and correction of Cell IDs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A45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E4640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A8940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C4642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424D8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A54A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335F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E896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DFC5DD" w14:textId="77777777" w:rsidR="00AD1F35" w:rsidRPr="00303311" w:rsidRDefault="00AD1F35" w:rsidP="00A851AF">
            <w:pPr>
              <w:pStyle w:val="TAL"/>
              <w:keepNext w:val="0"/>
              <w:keepLines w:val="0"/>
              <w:rPr>
                <w:sz w:val="16"/>
                <w:szCs w:val="16"/>
                <w:lang w:eastAsia="en-US"/>
              </w:rPr>
            </w:pPr>
            <w:r w:rsidRPr="00303311">
              <w:rPr>
                <w:sz w:val="16"/>
                <w:szCs w:val="16"/>
                <w:lang w:eastAsia="en-US"/>
              </w:rPr>
              <w:t>Completion of RRM NB-IOT TC 6.1.15 and 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B689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BA42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395964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8B396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26F9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32AA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C52C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49F9F4"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06E758"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cell configuration mapping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E615C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DE4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49BCF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B394D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629F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7C9B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6564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1922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CA59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DA59A7"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 to HD-FDD UE Timing Advance Adjustment Accuracy test case 7.2.9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E370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810B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44CA8E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83DAF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72F2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E0D0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BA93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C3B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5D8F9A"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NB-IoT test case 4.2.19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AB8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5B36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DA15F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F909B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F5F9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609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8A0F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1969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8878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7FDA5E" w14:textId="77777777" w:rsidR="00AD1F35" w:rsidRPr="00303311" w:rsidRDefault="00AD1F35" w:rsidP="00A851AF">
            <w:pPr>
              <w:pStyle w:val="TAL"/>
              <w:keepNext w:val="0"/>
              <w:keepLines w:val="0"/>
              <w:rPr>
                <w:sz w:val="16"/>
                <w:szCs w:val="16"/>
                <w:lang w:eastAsia="en-US"/>
              </w:rPr>
            </w:pPr>
            <w:r w:rsidRPr="00303311">
              <w:rPr>
                <w:sz w:val="16"/>
                <w:szCs w:val="16"/>
                <w:lang w:eastAsia="en-US"/>
              </w:rPr>
              <w:t>Corrections to TC 4.2.18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E8F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A15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030A1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CF5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47EBC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2D79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954A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62D9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47DD88" w14:textId="77777777" w:rsidR="00AD1F35" w:rsidRPr="00303311" w:rsidRDefault="00AD1F35" w:rsidP="00A851AF">
            <w:pPr>
              <w:pStyle w:val="TAL"/>
              <w:keepNext w:val="0"/>
              <w:keepLines w:val="0"/>
              <w:rPr>
                <w:sz w:val="16"/>
                <w:szCs w:val="16"/>
                <w:lang w:eastAsia="en-US"/>
              </w:rPr>
            </w:pPr>
            <w:r w:rsidRPr="00303311">
              <w:rPr>
                <w:sz w:val="16"/>
                <w:szCs w:val="16"/>
                <w:lang w:eastAsia="en-US"/>
              </w:rPr>
              <w:t>Alignment of NOCGN patterns with core spec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0A9B3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F2AF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C76A3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B10AD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FA8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EC92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B717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1979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125746"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AB05D3" w14:textId="77777777" w:rsidR="00AD1F35" w:rsidRPr="00303311" w:rsidRDefault="00AD1F35" w:rsidP="00A851AF">
            <w:pPr>
              <w:pStyle w:val="TAL"/>
              <w:keepNext w:val="0"/>
              <w:keepLines w:val="0"/>
              <w:rPr>
                <w:sz w:val="16"/>
                <w:szCs w:val="16"/>
                <w:lang w:eastAsia="en-US"/>
              </w:rPr>
            </w:pPr>
            <w:r w:rsidRPr="00303311">
              <w:rPr>
                <w:sz w:val="16"/>
                <w:szCs w:val="16"/>
                <w:lang w:eastAsia="en-US"/>
              </w:rPr>
              <w:t>Test Tolerances for TCs 8.1.26, 8.1.27 &amp; 8.1.28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0B5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2EAB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921B0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796F5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B121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5DA9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R5-175163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34A5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AAA3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3E1073"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of TCs 8.1.36 - 37 adding TCs 8.1.38-39 and 8.2.9-10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09E6B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E5CE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6B7440D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74DA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F7F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877B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w:t>
            </w:r>
            <w:r w:rsidRPr="00303311">
              <w:rPr>
                <w:sz w:val="16"/>
                <w:szCs w:val="16"/>
                <w:lang w:eastAsia="en-US"/>
              </w:rPr>
              <w:lastRenderedPageBreak/>
              <w:t>5173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A816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86E7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60F3C2"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 New TC of 8.16.73 for E-UTRAN FDD 5 DL CA Event Triggered Reporting on Deactivated SCell with PCell and SCell Interruptions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743DF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9A9D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322857D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E76AD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FB91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09C6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R5-175209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221E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E71D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9593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Editorial correction to NB-IoT RLM test cases 7.3.60 and 7.3.61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D5AF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C7D44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02CD12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BF23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CC847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0307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R5-175212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428D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1996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4B2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F00A67"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Updates to clause 9 RRM test cases to cater for 4Rx only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BD4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A8FB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43AE89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53C6A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F8DC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22625C"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R5-175213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246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39B5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F1C9FF"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Annex F Test Tolerances for TS 36.521-3 Test cases 9.12.1 and 9.12.2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DF2C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C892A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A47736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DFB64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5F68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35F9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R5-175214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BB71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1901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F8566B"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184714" w14:textId="77777777" w:rsidR="00AD1F35" w:rsidRPr="00303311" w:rsidRDefault="00AD1F35" w:rsidP="00A851AF">
            <w:pPr>
              <w:pStyle w:val="TAL"/>
              <w:keepNext w:val="0"/>
              <w:keepLines w:val="0"/>
              <w:rPr>
                <w:sz w:val="16"/>
                <w:szCs w:val="16"/>
                <w:lang w:eastAsia="en-US"/>
              </w:rPr>
            </w:pPr>
            <w:r w:rsidRPr="00303311">
              <w:rPr>
                <w:sz w:val="16"/>
                <w:szCs w:val="16"/>
                <w:lang w:eastAsia="en-US"/>
              </w:rPr>
              <w:t>Update Test Tolerances for TS 36.521-3 Test cases 9.12.1 and 9.12.2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6B8C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FCDA1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741CB8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2328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D3FC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78651F" w14:textId="77777777" w:rsidR="00AD1F35" w:rsidRPr="00303311" w:rsidRDefault="00AD1F35" w:rsidP="00A851AF">
            <w:pPr>
              <w:pStyle w:val="TAL"/>
              <w:keepNext w:val="0"/>
              <w:keepLines w:val="0"/>
              <w:rPr>
                <w:sz w:val="16"/>
                <w:szCs w:val="16"/>
                <w:lang w:eastAsia="en-US"/>
              </w:rPr>
            </w:pPr>
            <w:r w:rsidRPr="00303311">
              <w:rPr>
                <w:sz w:val="16"/>
                <w:szCs w:val="16"/>
                <w:lang w:eastAsia="en-US"/>
              </w:rPr>
              <w:t>R5-175216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CC22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1942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477F2C" w14:textId="77777777" w:rsidR="00AD1F35" w:rsidRPr="00303311" w:rsidRDefault="00AD1F35" w:rsidP="00A851AF">
            <w:pPr>
              <w:pStyle w:val="TAL"/>
              <w:keepNext w:val="0"/>
              <w:keepLines w:val="0"/>
              <w:rPr>
                <w:sz w:val="16"/>
                <w:szCs w:val="16"/>
                <w:lang w:eastAsia="en-US"/>
              </w:rPr>
            </w:pPr>
            <w:r w:rsidRPr="00303311">
              <w:rPr>
                <w:sz w:val="16"/>
                <w:szCs w:val="16"/>
                <w:lang w:eastAsia="en-US"/>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E6939F" w14:textId="77777777" w:rsidR="00AD1F35" w:rsidRPr="00303311" w:rsidRDefault="00AD1F35" w:rsidP="00A851AF">
            <w:pPr>
              <w:pStyle w:val="TAL"/>
              <w:keepNext w:val="0"/>
              <w:keepLines w:val="0"/>
              <w:rPr>
                <w:sz w:val="16"/>
                <w:szCs w:val="16"/>
                <w:lang w:eastAsia="en-US"/>
              </w:rPr>
            </w:pPr>
            <w:r w:rsidRPr="00303311">
              <w:rPr>
                <w:sz w:val="16"/>
                <w:szCs w:val="16"/>
                <w:lang w:eastAsia="en-US"/>
              </w:rPr>
              <w:t>Addition of NB-IoT test case 4.2.24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BA3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C58F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r>
      <w:tr w:rsidR="00AD1F35" w:rsidRPr="00303311" w14:paraId="296C24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D411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BD22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DA8CFC" w14:textId="77777777" w:rsidR="00AD1F35" w:rsidRPr="00303311" w:rsidRDefault="00AD1F35" w:rsidP="00A851AF">
            <w:pPr>
              <w:rPr>
                <w:rFonts w:ascii="Arial" w:hAnsi="Arial"/>
                <w:sz w:val="16"/>
                <w:szCs w:val="16"/>
              </w:rPr>
            </w:pPr>
            <w:r w:rsidRPr="00303311">
              <w:rPr>
                <w:rFonts w:ascii="Arial" w:hAnsi="Arial"/>
                <w:sz w:val="16"/>
                <w:szCs w:val="16"/>
              </w:rPr>
              <w:t>R5-176076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5FA0A5" w14:textId="77777777" w:rsidR="00AD1F35" w:rsidRPr="00303311" w:rsidRDefault="00AD1F35" w:rsidP="00A851AF">
            <w:pPr>
              <w:rPr>
                <w:rFonts w:ascii="Arial" w:hAnsi="Arial"/>
                <w:sz w:val="16"/>
                <w:szCs w:val="16"/>
              </w:rPr>
            </w:pPr>
            <w:r w:rsidRPr="00303311">
              <w:rPr>
                <w:rFonts w:ascii="Arial" w:hAnsi="Arial"/>
                <w:sz w:val="16"/>
                <w:szCs w:val="16"/>
              </w:rPr>
              <w:t>2000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A2D8F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699142" w14:textId="77777777" w:rsidR="00AD1F35" w:rsidRPr="00303311" w:rsidRDefault="00AD1F35" w:rsidP="00A851AF">
            <w:pPr>
              <w:rPr>
                <w:rFonts w:ascii="Arial" w:hAnsi="Arial"/>
                <w:sz w:val="16"/>
                <w:szCs w:val="16"/>
              </w:rPr>
            </w:pPr>
            <w:r w:rsidRPr="00303311">
              <w:rPr>
                <w:rFonts w:ascii="Arial" w:hAnsi="Arial"/>
                <w:sz w:val="16"/>
                <w:szCs w:val="16"/>
              </w:rPr>
              <w:t>Introduction of E-UTRAN FDD - FDD cell re-selection intra frequency case for UE configured with highSpeedEnhancedMeasFlag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F666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C8CC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20555B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B5BE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4BA6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376ED3" w14:textId="77777777" w:rsidR="00AD1F35" w:rsidRPr="00303311" w:rsidRDefault="00AD1F35" w:rsidP="00A851AF">
            <w:pPr>
              <w:rPr>
                <w:rFonts w:ascii="Arial" w:hAnsi="Arial"/>
                <w:sz w:val="16"/>
                <w:szCs w:val="16"/>
              </w:rPr>
            </w:pPr>
            <w:r w:rsidRPr="00303311">
              <w:rPr>
                <w:rFonts w:ascii="Arial" w:hAnsi="Arial"/>
                <w:sz w:val="16"/>
                <w:szCs w:val="16"/>
              </w:rPr>
              <w:t>R5-176077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A37DDA" w14:textId="77777777" w:rsidR="00AD1F35" w:rsidRPr="00303311" w:rsidRDefault="00AD1F35" w:rsidP="00A851AF">
            <w:pPr>
              <w:rPr>
                <w:rFonts w:ascii="Arial" w:hAnsi="Arial"/>
                <w:sz w:val="16"/>
                <w:szCs w:val="16"/>
              </w:rPr>
            </w:pPr>
            <w:r w:rsidRPr="00303311">
              <w:rPr>
                <w:rFonts w:ascii="Arial" w:hAnsi="Arial"/>
                <w:sz w:val="16"/>
                <w:szCs w:val="16"/>
              </w:rPr>
              <w:t>2001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1FEEF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1E1F65" w14:textId="77777777" w:rsidR="00AD1F35" w:rsidRPr="00303311" w:rsidRDefault="00AD1F35" w:rsidP="00A851AF">
            <w:pPr>
              <w:rPr>
                <w:rFonts w:ascii="Arial" w:hAnsi="Arial"/>
                <w:sz w:val="16"/>
                <w:szCs w:val="16"/>
              </w:rPr>
            </w:pPr>
            <w:r w:rsidRPr="00303311">
              <w:rPr>
                <w:rFonts w:ascii="Arial" w:hAnsi="Arial"/>
                <w:sz w:val="16"/>
                <w:szCs w:val="16"/>
              </w:rPr>
              <w:t>Introduction of E-UTRAN TDD - TDD cell re-selection intra frequency case for UE configured with highSpeedEnhancedMeasFlag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A70D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C2AC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B898C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A312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FE98F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3F9638" w14:textId="77777777" w:rsidR="00AD1F35" w:rsidRPr="00303311" w:rsidRDefault="00AD1F35" w:rsidP="00A851AF">
            <w:pPr>
              <w:rPr>
                <w:rFonts w:ascii="Arial" w:hAnsi="Arial"/>
                <w:sz w:val="16"/>
                <w:szCs w:val="16"/>
              </w:rPr>
            </w:pPr>
            <w:r w:rsidRPr="00303311">
              <w:rPr>
                <w:rFonts w:ascii="Arial" w:hAnsi="Arial"/>
                <w:sz w:val="16"/>
                <w:szCs w:val="16"/>
              </w:rPr>
              <w:t>R5-176078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72D5A9" w14:textId="77777777" w:rsidR="00AD1F35" w:rsidRPr="00303311" w:rsidRDefault="00AD1F35" w:rsidP="00A851AF">
            <w:pPr>
              <w:rPr>
                <w:rFonts w:ascii="Arial" w:hAnsi="Arial"/>
                <w:sz w:val="16"/>
                <w:szCs w:val="16"/>
              </w:rPr>
            </w:pPr>
            <w:r w:rsidRPr="00303311">
              <w:rPr>
                <w:rFonts w:ascii="Arial" w:hAnsi="Arial"/>
                <w:sz w:val="16"/>
                <w:szCs w:val="16"/>
              </w:rPr>
              <w:t>2002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7B7CC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6EA399" w14:textId="77777777" w:rsidR="00AD1F35" w:rsidRPr="00303311" w:rsidRDefault="00AD1F35" w:rsidP="00A851AF">
            <w:pPr>
              <w:rPr>
                <w:rFonts w:ascii="Arial" w:hAnsi="Arial"/>
                <w:sz w:val="16"/>
                <w:szCs w:val="16"/>
              </w:rPr>
            </w:pPr>
            <w:r w:rsidRPr="00303311">
              <w:rPr>
                <w:rFonts w:ascii="Arial" w:hAnsi="Arial"/>
                <w:sz w:val="16"/>
                <w:szCs w:val="16"/>
              </w:rPr>
              <w:t>Introduction of E-UTRAN TDD-TDD intra-frequency event triggered reporting for UE configured with highSpeedEnhancedMeasFlag in synchronous cells in 8.2.11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8725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B4E3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49998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EAAD3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0432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050930" w14:textId="77777777" w:rsidR="00AD1F35" w:rsidRPr="00303311" w:rsidRDefault="00AD1F35" w:rsidP="00A851AF">
            <w:pPr>
              <w:rPr>
                <w:rFonts w:ascii="Arial" w:hAnsi="Arial"/>
                <w:sz w:val="16"/>
                <w:szCs w:val="16"/>
              </w:rPr>
            </w:pPr>
            <w:r w:rsidRPr="00303311">
              <w:rPr>
                <w:rFonts w:ascii="Arial" w:hAnsi="Arial"/>
                <w:sz w:val="16"/>
                <w:szCs w:val="16"/>
              </w:rPr>
              <w:t>R5-176091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3E5C6B" w14:textId="77777777" w:rsidR="00AD1F35" w:rsidRPr="00303311" w:rsidRDefault="00AD1F35" w:rsidP="00A851AF">
            <w:pPr>
              <w:rPr>
                <w:rFonts w:ascii="Arial" w:hAnsi="Arial"/>
                <w:sz w:val="16"/>
                <w:szCs w:val="16"/>
              </w:rPr>
            </w:pPr>
            <w:r w:rsidRPr="00303311">
              <w:rPr>
                <w:rFonts w:ascii="Arial" w:hAnsi="Arial"/>
                <w:sz w:val="16"/>
                <w:szCs w:val="16"/>
              </w:rPr>
              <w:t>2003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6C309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90E1C8" w14:textId="77777777" w:rsidR="00AD1F35" w:rsidRPr="00303311" w:rsidRDefault="00AD1F35" w:rsidP="00A851AF">
            <w:pPr>
              <w:rPr>
                <w:rFonts w:ascii="Arial" w:hAnsi="Arial"/>
                <w:sz w:val="16"/>
                <w:szCs w:val="16"/>
              </w:rPr>
            </w:pPr>
            <w:r w:rsidRPr="00303311">
              <w:rPr>
                <w:rFonts w:ascii="Arial" w:hAnsi="Arial"/>
                <w:sz w:val="16"/>
                <w:szCs w:val="16"/>
              </w:rPr>
              <w:t>Editorial - Remove Editor Note in 9.12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326F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F503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123CE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8D6B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52D9E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7F4152" w14:textId="77777777" w:rsidR="00AD1F35" w:rsidRPr="00303311" w:rsidRDefault="00AD1F35" w:rsidP="00A851AF">
            <w:pPr>
              <w:rPr>
                <w:rFonts w:ascii="Arial" w:hAnsi="Arial"/>
                <w:sz w:val="16"/>
                <w:szCs w:val="16"/>
              </w:rPr>
            </w:pPr>
            <w:r w:rsidRPr="00303311">
              <w:rPr>
                <w:rFonts w:ascii="Arial" w:hAnsi="Arial"/>
                <w:sz w:val="16"/>
                <w:szCs w:val="16"/>
              </w:rPr>
              <w:t>R5-176092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F9DA07" w14:textId="77777777" w:rsidR="00AD1F35" w:rsidRPr="00303311" w:rsidRDefault="00AD1F35" w:rsidP="00A851AF">
            <w:pPr>
              <w:rPr>
                <w:rFonts w:ascii="Arial" w:hAnsi="Arial"/>
                <w:sz w:val="16"/>
                <w:szCs w:val="16"/>
              </w:rPr>
            </w:pPr>
            <w:r w:rsidRPr="00303311">
              <w:rPr>
                <w:rFonts w:ascii="Arial" w:hAnsi="Arial"/>
                <w:sz w:val="16"/>
                <w:szCs w:val="16"/>
              </w:rPr>
              <w:t>2004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2E267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86A0F7" w14:textId="77777777" w:rsidR="00AD1F35" w:rsidRPr="00303311" w:rsidRDefault="00AD1F35" w:rsidP="00A851AF">
            <w:pPr>
              <w:rPr>
                <w:rFonts w:ascii="Arial" w:hAnsi="Arial"/>
                <w:sz w:val="16"/>
                <w:szCs w:val="16"/>
              </w:rPr>
            </w:pPr>
            <w:r w:rsidRPr="00303311">
              <w:rPr>
                <w:rFonts w:ascii="Arial" w:hAnsi="Arial"/>
                <w:sz w:val="16"/>
                <w:szCs w:val="16"/>
              </w:rPr>
              <w:t>Editorial - Correction to 8.22.1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D9CF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F12B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F8B48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A5A22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4A26D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C168FC" w14:textId="77777777" w:rsidR="00AD1F35" w:rsidRPr="00303311" w:rsidRDefault="00AD1F35" w:rsidP="00A851AF">
            <w:pPr>
              <w:rPr>
                <w:rFonts w:ascii="Arial" w:hAnsi="Arial"/>
                <w:sz w:val="16"/>
                <w:szCs w:val="16"/>
              </w:rPr>
            </w:pPr>
            <w:r w:rsidRPr="00303311">
              <w:rPr>
                <w:rFonts w:ascii="Arial" w:hAnsi="Arial"/>
                <w:sz w:val="16"/>
                <w:szCs w:val="16"/>
              </w:rPr>
              <w:t>R5-176093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E58C0C" w14:textId="77777777" w:rsidR="00AD1F35" w:rsidRPr="00303311" w:rsidRDefault="00AD1F35" w:rsidP="00A851AF">
            <w:pPr>
              <w:rPr>
                <w:rFonts w:ascii="Arial" w:hAnsi="Arial"/>
                <w:sz w:val="16"/>
                <w:szCs w:val="16"/>
              </w:rPr>
            </w:pPr>
            <w:r w:rsidRPr="00303311">
              <w:rPr>
                <w:rFonts w:ascii="Arial" w:hAnsi="Arial"/>
                <w:sz w:val="16"/>
                <w:szCs w:val="16"/>
              </w:rPr>
              <w:t>2005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3A95F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988E21" w14:textId="77777777" w:rsidR="00AD1F35" w:rsidRPr="00303311" w:rsidRDefault="00AD1F35" w:rsidP="00A851AF">
            <w:pPr>
              <w:rPr>
                <w:rFonts w:ascii="Arial" w:hAnsi="Arial"/>
                <w:sz w:val="16"/>
                <w:szCs w:val="16"/>
              </w:rPr>
            </w:pPr>
            <w:r w:rsidRPr="00303311">
              <w:rPr>
                <w:rFonts w:ascii="Arial" w:hAnsi="Arial"/>
                <w:sz w:val="16"/>
                <w:szCs w:val="16"/>
              </w:rPr>
              <w:t>Editorial - Correction to 7.1.7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9180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0BBE2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50B600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709C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373B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EB5B2F" w14:textId="77777777" w:rsidR="00AD1F35" w:rsidRPr="00303311" w:rsidRDefault="00AD1F35" w:rsidP="00A851AF">
            <w:pPr>
              <w:rPr>
                <w:rFonts w:ascii="Arial" w:hAnsi="Arial"/>
                <w:sz w:val="16"/>
                <w:szCs w:val="16"/>
              </w:rPr>
            </w:pPr>
            <w:r w:rsidRPr="00303311">
              <w:rPr>
                <w:rFonts w:ascii="Arial" w:hAnsi="Arial"/>
                <w:sz w:val="16"/>
                <w:szCs w:val="16"/>
              </w:rPr>
              <w:t>R5-176094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15DBDE" w14:textId="77777777" w:rsidR="00AD1F35" w:rsidRPr="00303311" w:rsidRDefault="00AD1F35" w:rsidP="00A851AF">
            <w:pPr>
              <w:rPr>
                <w:rFonts w:ascii="Arial" w:hAnsi="Arial"/>
                <w:sz w:val="16"/>
                <w:szCs w:val="16"/>
              </w:rPr>
            </w:pPr>
            <w:r w:rsidRPr="00303311">
              <w:rPr>
                <w:rFonts w:ascii="Arial" w:hAnsi="Arial"/>
                <w:sz w:val="16"/>
                <w:szCs w:val="16"/>
              </w:rPr>
              <w:t>2006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EA0733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700AB3" w14:textId="77777777" w:rsidR="00AD1F35" w:rsidRPr="00303311" w:rsidRDefault="00AD1F35" w:rsidP="00A851AF">
            <w:pPr>
              <w:rPr>
                <w:rFonts w:ascii="Arial" w:hAnsi="Arial"/>
                <w:sz w:val="16"/>
                <w:szCs w:val="16"/>
              </w:rPr>
            </w:pPr>
            <w:r w:rsidRPr="00303311">
              <w:rPr>
                <w:rFonts w:ascii="Arial" w:hAnsi="Arial"/>
                <w:sz w:val="16"/>
                <w:szCs w:val="16"/>
              </w:rPr>
              <w:t>Correction of TC applicability in 36.521-3 for chapter 8 RRM eMTC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5749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AD55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0F3814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4EF7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8108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2F461A" w14:textId="77777777" w:rsidR="00AD1F35" w:rsidRPr="00303311" w:rsidRDefault="00AD1F35" w:rsidP="00A851AF">
            <w:pPr>
              <w:rPr>
                <w:rFonts w:ascii="Arial" w:hAnsi="Arial"/>
                <w:sz w:val="16"/>
                <w:szCs w:val="16"/>
              </w:rPr>
            </w:pPr>
            <w:r w:rsidRPr="00303311">
              <w:rPr>
                <w:rFonts w:ascii="Arial" w:hAnsi="Arial"/>
                <w:sz w:val="16"/>
                <w:szCs w:val="16"/>
              </w:rPr>
              <w:t>R5-176095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2A1312E" w14:textId="77777777" w:rsidR="00AD1F35" w:rsidRPr="00303311" w:rsidRDefault="00AD1F35" w:rsidP="00A851AF">
            <w:pPr>
              <w:rPr>
                <w:rFonts w:ascii="Arial" w:hAnsi="Arial"/>
                <w:sz w:val="16"/>
                <w:szCs w:val="16"/>
              </w:rPr>
            </w:pPr>
            <w:r w:rsidRPr="00303311">
              <w:rPr>
                <w:rFonts w:ascii="Arial" w:hAnsi="Arial"/>
                <w:sz w:val="16"/>
                <w:szCs w:val="16"/>
              </w:rPr>
              <w:t>2007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E8947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948281" w14:textId="77777777" w:rsidR="00AD1F35" w:rsidRPr="00303311" w:rsidRDefault="00AD1F35" w:rsidP="00A851AF">
            <w:pPr>
              <w:rPr>
                <w:rFonts w:ascii="Arial" w:hAnsi="Arial"/>
                <w:sz w:val="16"/>
                <w:szCs w:val="16"/>
              </w:rPr>
            </w:pPr>
            <w:r w:rsidRPr="00303311">
              <w:rPr>
                <w:rFonts w:ascii="Arial" w:hAnsi="Arial"/>
                <w:sz w:val="16"/>
                <w:szCs w:val="16"/>
              </w:rPr>
              <w:t>Correction of Connection Diagram for eMTC reselection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5F70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6E65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9DBF4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7FCC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D74B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6A58C0" w14:textId="77777777" w:rsidR="00AD1F35" w:rsidRPr="00303311" w:rsidRDefault="00AD1F35" w:rsidP="00A851AF">
            <w:pPr>
              <w:rPr>
                <w:rFonts w:ascii="Arial" w:hAnsi="Arial"/>
                <w:sz w:val="16"/>
                <w:szCs w:val="16"/>
              </w:rPr>
            </w:pPr>
            <w:r w:rsidRPr="00303311">
              <w:rPr>
                <w:rFonts w:ascii="Arial" w:hAnsi="Arial"/>
                <w:sz w:val="16"/>
                <w:szCs w:val="16"/>
              </w:rPr>
              <w:t>R5-176096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DBB231" w14:textId="77777777" w:rsidR="00AD1F35" w:rsidRPr="00303311" w:rsidRDefault="00AD1F35" w:rsidP="00A851AF">
            <w:pPr>
              <w:rPr>
                <w:rFonts w:ascii="Arial" w:hAnsi="Arial"/>
                <w:sz w:val="16"/>
                <w:szCs w:val="16"/>
              </w:rPr>
            </w:pPr>
            <w:r w:rsidRPr="00303311">
              <w:rPr>
                <w:rFonts w:ascii="Arial" w:hAnsi="Arial"/>
                <w:sz w:val="16"/>
                <w:szCs w:val="16"/>
              </w:rPr>
              <w:t>2008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4FBF9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76E49F" w14:textId="77777777" w:rsidR="00AD1F35" w:rsidRPr="00303311" w:rsidRDefault="00AD1F35" w:rsidP="00A851AF">
            <w:pPr>
              <w:rPr>
                <w:rFonts w:ascii="Arial" w:hAnsi="Arial"/>
                <w:sz w:val="16"/>
                <w:szCs w:val="16"/>
              </w:rPr>
            </w:pPr>
            <w:r w:rsidRPr="00303311">
              <w:rPr>
                <w:rFonts w:ascii="Arial" w:hAnsi="Arial"/>
                <w:sz w:val="16"/>
                <w:szCs w:val="16"/>
              </w:rPr>
              <w:t>Completion of eMTC 6.2.x series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2D78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75F2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9EDAD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2D2B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DA47C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0068E6" w14:textId="77777777" w:rsidR="00AD1F35" w:rsidRPr="00303311" w:rsidRDefault="00AD1F35" w:rsidP="00A851AF">
            <w:pPr>
              <w:rPr>
                <w:rFonts w:ascii="Arial" w:hAnsi="Arial"/>
                <w:sz w:val="16"/>
                <w:szCs w:val="16"/>
              </w:rPr>
            </w:pPr>
            <w:r w:rsidRPr="00303311">
              <w:rPr>
                <w:rFonts w:ascii="Arial" w:hAnsi="Arial"/>
                <w:sz w:val="16"/>
                <w:szCs w:val="16"/>
              </w:rPr>
              <w:t>R5-176097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C4FD99" w14:textId="77777777" w:rsidR="00AD1F35" w:rsidRPr="00303311" w:rsidRDefault="00AD1F35" w:rsidP="00A851AF">
            <w:pPr>
              <w:rPr>
                <w:rFonts w:ascii="Arial" w:hAnsi="Arial"/>
                <w:sz w:val="16"/>
                <w:szCs w:val="16"/>
              </w:rPr>
            </w:pPr>
            <w:r w:rsidRPr="00303311">
              <w:rPr>
                <w:rFonts w:ascii="Arial" w:hAnsi="Arial"/>
                <w:sz w:val="16"/>
                <w:szCs w:val="16"/>
              </w:rPr>
              <w:t>2009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41995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A498BE" w14:textId="77777777" w:rsidR="00AD1F35" w:rsidRPr="00303311" w:rsidRDefault="00AD1F35" w:rsidP="00A851AF">
            <w:pPr>
              <w:rPr>
                <w:rFonts w:ascii="Arial" w:hAnsi="Arial"/>
                <w:sz w:val="16"/>
                <w:szCs w:val="16"/>
              </w:rPr>
            </w:pPr>
            <w:r w:rsidRPr="00303311">
              <w:rPr>
                <w:rFonts w:ascii="Arial" w:hAnsi="Arial"/>
                <w:sz w:val="16"/>
                <w:szCs w:val="16"/>
              </w:rPr>
              <w:t>Correction of TC 8.26.1 test procedure to have only 1 SCC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8467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7D8F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18C32C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1B19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B9D3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E8EE07" w14:textId="77777777" w:rsidR="00AD1F35" w:rsidRPr="00303311" w:rsidRDefault="00AD1F35" w:rsidP="00A851AF">
            <w:pPr>
              <w:rPr>
                <w:rFonts w:ascii="Arial" w:hAnsi="Arial"/>
                <w:sz w:val="16"/>
                <w:szCs w:val="16"/>
              </w:rPr>
            </w:pPr>
            <w:r w:rsidRPr="00303311">
              <w:rPr>
                <w:rFonts w:ascii="Arial" w:hAnsi="Arial"/>
                <w:sz w:val="16"/>
                <w:szCs w:val="16"/>
              </w:rPr>
              <w:t>R5-176099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003E7C" w14:textId="77777777" w:rsidR="00AD1F35" w:rsidRPr="00303311" w:rsidRDefault="00AD1F35" w:rsidP="00A851AF">
            <w:pPr>
              <w:rPr>
                <w:rFonts w:ascii="Arial" w:hAnsi="Arial"/>
                <w:sz w:val="16"/>
                <w:szCs w:val="16"/>
              </w:rPr>
            </w:pPr>
            <w:r w:rsidRPr="00303311">
              <w:rPr>
                <w:rFonts w:ascii="Arial" w:hAnsi="Arial"/>
                <w:sz w:val="16"/>
                <w:szCs w:val="16"/>
              </w:rPr>
              <w:t>2011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6A00E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B06572" w14:textId="77777777" w:rsidR="00AD1F35" w:rsidRPr="00303311" w:rsidRDefault="00AD1F35" w:rsidP="00A851AF">
            <w:pPr>
              <w:rPr>
                <w:rFonts w:ascii="Arial" w:hAnsi="Arial"/>
                <w:sz w:val="16"/>
                <w:szCs w:val="16"/>
              </w:rPr>
            </w:pPr>
            <w:r w:rsidRPr="00303311">
              <w:rPr>
                <w:rFonts w:ascii="Arial" w:hAnsi="Arial"/>
                <w:sz w:val="16"/>
                <w:szCs w:val="16"/>
              </w:rPr>
              <w:t>Changes to Annex E for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3098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5B7C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69343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7E3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0B7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7F64B9" w14:textId="77777777" w:rsidR="00AD1F35" w:rsidRPr="00303311" w:rsidRDefault="00AD1F35" w:rsidP="00A851AF">
            <w:pPr>
              <w:rPr>
                <w:rFonts w:ascii="Arial" w:hAnsi="Arial"/>
                <w:sz w:val="16"/>
                <w:szCs w:val="16"/>
              </w:rPr>
            </w:pPr>
            <w:r w:rsidRPr="00303311">
              <w:rPr>
                <w:rFonts w:ascii="Arial" w:hAnsi="Arial"/>
                <w:sz w:val="16"/>
                <w:szCs w:val="16"/>
              </w:rPr>
              <w:t>R5-176100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47EED6" w14:textId="77777777" w:rsidR="00AD1F35" w:rsidRPr="00303311" w:rsidRDefault="00AD1F35" w:rsidP="00A851AF">
            <w:pPr>
              <w:rPr>
                <w:rFonts w:ascii="Arial" w:hAnsi="Arial"/>
                <w:sz w:val="16"/>
                <w:szCs w:val="16"/>
              </w:rPr>
            </w:pPr>
            <w:r w:rsidRPr="00303311">
              <w:rPr>
                <w:rFonts w:ascii="Arial" w:hAnsi="Arial"/>
                <w:sz w:val="16"/>
                <w:szCs w:val="16"/>
              </w:rPr>
              <w:t>2012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A27B9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6BD5EC" w14:textId="77777777" w:rsidR="00AD1F35" w:rsidRPr="00303311" w:rsidRDefault="00AD1F35" w:rsidP="00A851AF">
            <w:pPr>
              <w:rPr>
                <w:rFonts w:ascii="Arial" w:hAnsi="Arial"/>
                <w:sz w:val="16"/>
                <w:szCs w:val="16"/>
              </w:rPr>
            </w:pPr>
            <w:r w:rsidRPr="00303311">
              <w:rPr>
                <w:rFonts w:ascii="Arial" w:hAnsi="Arial"/>
                <w:sz w:val="16"/>
                <w:szCs w:val="16"/>
              </w:rPr>
              <w:t>Correction of Connection Diagram for NB-IOT reselection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FAB4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D821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66583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88B8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21EC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84D0D9" w14:textId="77777777" w:rsidR="00AD1F35" w:rsidRPr="00303311" w:rsidRDefault="00AD1F35" w:rsidP="00A851AF">
            <w:pPr>
              <w:rPr>
                <w:rFonts w:ascii="Arial" w:hAnsi="Arial"/>
                <w:sz w:val="16"/>
                <w:szCs w:val="16"/>
              </w:rPr>
            </w:pPr>
            <w:r w:rsidRPr="00303311">
              <w:rPr>
                <w:rFonts w:ascii="Arial" w:hAnsi="Arial"/>
                <w:sz w:val="16"/>
                <w:szCs w:val="16"/>
              </w:rPr>
              <w:t>R5-176101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4D1721" w14:textId="77777777" w:rsidR="00AD1F35" w:rsidRPr="00303311" w:rsidRDefault="00AD1F35" w:rsidP="00A851AF">
            <w:pPr>
              <w:rPr>
                <w:rFonts w:ascii="Arial" w:hAnsi="Arial"/>
                <w:sz w:val="16"/>
                <w:szCs w:val="16"/>
              </w:rPr>
            </w:pPr>
            <w:r w:rsidRPr="00303311">
              <w:rPr>
                <w:rFonts w:ascii="Arial" w:hAnsi="Arial"/>
                <w:sz w:val="16"/>
                <w:szCs w:val="16"/>
              </w:rPr>
              <w:t>2013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7D486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4F2AD3" w14:textId="77777777" w:rsidR="00AD1F35" w:rsidRPr="00303311" w:rsidRDefault="00AD1F35" w:rsidP="00A851AF">
            <w:pPr>
              <w:rPr>
                <w:rFonts w:ascii="Arial" w:hAnsi="Arial"/>
                <w:sz w:val="16"/>
                <w:szCs w:val="16"/>
              </w:rPr>
            </w:pPr>
            <w:r w:rsidRPr="00303311">
              <w:rPr>
                <w:rFonts w:ascii="Arial" w:hAnsi="Arial"/>
                <w:sz w:val="16"/>
                <w:szCs w:val="16"/>
              </w:rPr>
              <w:t>Correction of Connection Diagram for NB-IOT UL timing and RLM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2ABC3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8362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9626A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6A84B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729B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B32680" w14:textId="77777777" w:rsidR="00AD1F35" w:rsidRPr="00303311" w:rsidRDefault="00AD1F35" w:rsidP="00A851AF">
            <w:pPr>
              <w:rPr>
                <w:rFonts w:ascii="Arial" w:hAnsi="Arial"/>
                <w:sz w:val="16"/>
                <w:szCs w:val="16"/>
              </w:rPr>
            </w:pPr>
            <w:r w:rsidRPr="00303311">
              <w:rPr>
                <w:rFonts w:ascii="Arial" w:hAnsi="Arial"/>
                <w:sz w:val="16"/>
                <w:szCs w:val="16"/>
              </w:rPr>
              <w:t>R5-176237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D8E22D" w14:textId="77777777" w:rsidR="00AD1F35" w:rsidRPr="00303311" w:rsidRDefault="00AD1F35" w:rsidP="00A851AF">
            <w:pPr>
              <w:rPr>
                <w:rFonts w:ascii="Arial" w:hAnsi="Arial"/>
                <w:sz w:val="16"/>
                <w:szCs w:val="16"/>
              </w:rPr>
            </w:pPr>
            <w:r w:rsidRPr="00303311">
              <w:rPr>
                <w:rFonts w:ascii="Arial" w:hAnsi="Arial"/>
                <w:sz w:val="16"/>
                <w:szCs w:val="16"/>
              </w:rPr>
              <w:t>2019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569C4E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B44CC8" w14:textId="77777777" w:rsidR="00AD1F35" w:rsidRPr="00303311" w:rsidRDefault="00AD1F35" w:rsidP="00A851AF">
            <w:pPr>
              <w:rPr>
                <w:rFonts w:ascii="Arial" w:hAnsi="Arial"/>
                <w:sz w:val="16"/>
                <w:szCs w:val="16"/>
              </w:rPr>
            </w:pPr>
            <w:r w:rsidRPr="00303311">
              <w:rPr>
                <w:rFonts w:ascii="Arial" w:hAnsi="Arial"/>
                <w:sz w:val="16"/>
                <w:szCs w:val="16"/>
              </w:rPr>
              <w:t>Introduction of New TC 8.16.70 5DL TDD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F24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8989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2D81CF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8E82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20158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E77A1E" w14:textId="77777777" w:rsidR="00AD1F35" w:rsidRPr="00303311" w:rsidRDefault="00AD1F35" w:rsidP="00A851AF">
            <w:pPr>
              <w:rPr>
                <w:rFonts w:ascii="Arial" w:hAnsi="Arial"/>
                <w:sz w:val="16"/>
                <w:szCs w:val="16"/>
              </w:rPr>
            </w:pPr>
            <w:r w:rsidRPr="00303311">
              <w:rPr>
                <w:rFonts w:ascii="Arial" w:hAnsi="Arial"/>
                <w:sz w:val="16"/>
                <w:szCs w:val="16"/>
              </w:rPr>
              <w:t>R5-176238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44BE37" w14:textId="77777777" w:rsidR="00AD1F35" w:rsidRPr="00303311" w:rsidRDefault="00AD1F35" w:rsidP="00A851AF">
            <w:pPr>
              <w:rPr>
                <w:rFonts w:ascii="Arial" w:hAnsi="Arial"/>
                <w:sz w:val="16"/>
                <w:szCs w:val="16"/>
              </w:rPr>
            </w:pPr>
            <w:r w:rsidRPr="00303311">
              <w:rPr>
                <w:rFonts w:ascii="Arial" w:hAnsi="Arial"/>
                <w:sz w:val="16"/>
                <w:szCs w:val="16"/>
              </w:rPr>
              <w:t>2020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4244B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52AFFF" w14:textId="77777777" w:rsidR="00AD1F35" w:rsidRPr="00303311" w:rsidRDefault="00AD1F35" w:rsidP="00A851AF">
            <w:pPr>
              <w:rPr>
                <w:rFonts w:ascii="Arial" w:hAnsi="Arial"/>
                <w:sz w:val="16"/>
                <w:szCs w:val="16"/>
              </w:rPr>
            </w:pPr>
            <w:r w:rsidRPr="00303311">
              <w:rPr>
                <w:rFonts w:ascii="Arial" w:hAnsi="Arial"/>
                <w:sz w:val="16"/>
                <w:szCs w:val="16"/>
              </w:rPr>
              <w:t>Introduction of New TC 8.16.74 5DL TDD CA Event Triggered Reporting on Deactivated SCell with PCell and SCell Interruptions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366D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202D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B6C72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136B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1B7F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E7C3F0" w14:textId="77777777" w:rsidR="00AD1F35" w:rsidRPr="00303311" w:rsidRDefault="00AD1F35" w:rsidP="00A851AF">
            <w:pPr>
              <w:rPr>
                <w:rFonts w:ascii="Arial" w:hAnsi="Arial"/>
                <w:sz w:val="16"/>
                <w:szCs w:val="16"/>
              </w:rPr>
            </w:pPr>
            <w:r w:rsidRPr="00303311">
              <w:rPr>
                <w:rFonts w:ascii="Arial" w:hAnsi="Arial"/>
                <w:sz w:val="16"/>
                <w:szCs w:val="16"/>
              </w:rPr>
              <w:t>R5-176239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54B092" w14:textId="77777777" w:rsidR="00AD1F35" w:rsidRPr="00303311" w:rsidRDefault="00AD1F35" w:rsidP="00A851AF">
            <w:pPr>
              <w:rPr>
                <w:rFonts w:ascii="Arial" w:hAnsi="Arial"/>
                <w:sz w:val="16"/>
                <w:szCs w:val="16"/>
              </w:rPr>
            </w:pPr>
            <w:r w:rsidRPr="00303311">
              <w:rPr>
                <w:rFonts w:ascii="Arial" w:hAnsi="Arial"/>
                <w:sz w:val="16"/>
                <w:szCs w:val="16"/>
              </w:rPr>
              <w:t>202</w:t>
            </w:r>
            <w:r w:rsidRPr="00303311">
              <w:rPr>
                <w:rFonts w:ascii="Arial" w:hAnsi="Arial"/>
                <w:sz w:val="16"/>
                <w:szCs w:val="16"/>
              </w:rPr>
              <w:lastRenderedPageBreak/>
              <w:t>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06977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EDCCE7" w14:textId="77777777" w:rsidR="00AD1F35" w:rsidRPr="00303311" w:rsidRDefault="00AD1F35" w:rsidP="00A851AF">
            <w:pPr>
              <w:rPr>
                <w:rFonts w:ascii="Arial" w:hAnsi="Arial"/>
                <w:sz w:val="16"/>
                <w:szCs w:val="16"/>
              </w:rPr>
            </w:pPr>
            <w:r w:rsidRPr="00303311">
              <w:rPr>
                <w:rFonts w:ascii="Arial" w:hAnsi="Arial"/>
                <w:sz w:val="16"/>
                <w:szCs w:val="16"/>
              </w:rPr>
              <w:t>Update to applicability of the RRM test case 8.16.57 and 8.16.61 for 4DL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AB2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0C357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20F573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7DB2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372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DE8DA6" w14:textId="77777777" w:rsidR="00AD1F35" w:rsidRPr="00303311" w:rsidRDefault="00AD1F35" w:rsidP="00A851AF">
            <w:pPr>
              <w:rPr>
                <w:rFonts w:ascii="Arial" w:hAnsi="Arial"/>
                <w:sz w:val="16"/>
                <w:szCs w:val="16"/>
              </w:rPr>
            </w:pPr>
            <w:r w:rsidRPr="00303311">
              <w:rPr>
                <w:rFonts w:ascii="Arial" w:hAnsi="Arial"/>
                <w:sz w:val="16"/>
                <w:szCs w:val="16"/>
              </w:rPr>
              <w:t>R5-176309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ED002F" w14:textId="77777777" w:rsidR="00AD1F35" w:rsidRPr="00303311" w:rsidRDefault="00AD1F35" w:rsidP="00A851AF">
            <w:pPr>
              <w:rPr>
                <w:rFonts w:ascii="Arial" w:hAnsi="Arial"/>
                <w:sz w:val="16"/>
                <w:szCs w:val="16"/>
              </w:rPr>
            </w:pPr>
            <w:r w:rsidRPr="00303311">
              <w:rPr>
                <w:rFonts w:ascii="Arial" w:hAnsi="Arial"/>
                <w:sz w:val="16"/>
                <w:szCs w:val="16"/>
              </w:rPr>
              <w:t>2029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2CCD9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D8BEE6" w14:textId="77777777" w:rsidR="00AD1F35" w:rsidRPr="00303311" w:rsidRDefault="00AD1F35" w:rsidP="00A851AF">
            <w:pPr>
              <w:rPr>
                <w:rFonts w:ascii="Arial" w:hAnsi="Arial"/>
                <w:sz w:val="16"/>
                <w:szCs w:val="16"/>
              </w:rPr>
            </w:pPr>
            <w:r w:rsidRPr="00303311">
              <w:rPr>
                <w:rFonts w:ascii="Arial" w:hAnsi="Arial"/>
                <w:sz w:val="16"/>
                <w:szCs w:val="16"/>
              </w:rPr>
              <w:t>Added RMC for V2X Sidelink Communication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2066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0D1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38091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654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F28B37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79C641" w14:textId="77777777" w:rsidR="00AD1F35" w:rsidRPr="00303311" w:rsidRDefault="00AD1F35" w:rsidP="00A851AF">
            <w:pPr>
              <w:rPr>
                <w:rFonts w:ascii="Arial" w:hAnsi="Arial"/>
                <w:sz w:val="16"/>
                <w:szCs w:val="16"/>
              </w:rPr>
            </w:pPr>
            <w:r w:rsidRPr="00303311">
              <w:rPr>
                <w:rFonts w:ascii="Arial" w:hAnsi="Arial"/>
                <w:sz w:val="16"/>
                <w:szCs w:val="16"/>
              </w:rPr>
              <w:t>R5-176442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B78647" w14:textId="77777777" w:rsidR="00AD1F35" w:rsidRPr="00303311" w:rsidRDefault="00AD1F35" w:rsidP="00A851AF">
            <w:pPr>
              <w:rPr>
                <w:rFonts w:ascii="Arial" w:hAnsi="Arial"/>
                <w:sz w:val="16"/>
                <w:szCs w:val="16"/>
              </w:rPr>
            </w:pPr>
            <w:r w:rsidRPr="00303311">
              <w:rPr>
                <w:rFonts w:ascii="Arial" w:hAnsi="Arial"/>
                <w:sz w:val="16"/>
                <w:szCs w:val="16"/>
              </w:rPr>
              <w:t>2034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A7236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0585C0" w14:textId="77777777" w:rsidR="00AD1F35" w:rsidRPr="00303311" w:rsidRDefault="00AD1F35" w:rsidP="00A851AF">
            <w:pPr>
              <w:rPr>
                <w:rFonts w:ascii="Arial" w:hAnsi="Arial"/>
                <w:sz w:val="16"/>
                <w:szCs w:val="16"/>
              </w:rPr>
            </w:pPr>
            <w:r w:rsidRPr="00303311">
              <w:rPr>
                <w:rFonts w:ascii="Arial" w:hAnsi="Arial"/>
                <w:sz w:val="16"/>
                <w:szCs w:val="16"/>
              </w:rPr>
              <w:t>Test tolerance, update of 4.2.19 and 4.2.24 to add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E8E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432F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038E2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5B52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6644D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6C8ADB" w14:textId="77777777" w:rsidR="00AD1F35" w:rsidRPr="00303311" w:rsidRDefault="00AD1F35" w:rsidP="00A851AF">
            <w:pPr>
              <w:rPr>
                <w:rFonts w:ascii="Arial" w:hAnsi="Arial"/>
                <w:sz w:val="16"/>
                <w:szCs w:val="16"/>
              </w:rPr>
            </w:pPr>
            <w:r w:rsidRPr="00303311">
              <w:rPr>
                <w:rFonts w:ascii="Arial" w:hAnsi="Arial"/>
                <w:sz w:val="16"/>
                <w:szCs w:val="16"/>
              </w:rPr>
              <w:t>R5-176446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17D2B7" w14:textId="77777777" w:rsidR="00AD1F35" w:rsidRPr="00303311" w:rsidRDefault="00AD1F35" w:rsidP="00A851AF">
            <w:pPr>
              <w:rPr>
                <w:rFonts w:ascii="Arial" w:hAnsi="Arial"/>
                <w:sz w:val="16"/>
                <w:szCs w:val="16"/>
              </w:rPr>
            </w:pPr>
            <w:r w:rsidRPr="00303311">
              <w:rPr>
                <w:rFonts w:ascii="Arial" w:hAnsi="Arial"/>
                <w:sz w:val="16"/>
                <w:szCs w:val="16"/>
              </w:rPr>
              <w:t>2036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FBAA8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CA7E45" w14:textId="77777777" w:rsidR="00AD1F35" w:rsidRPr="00303311" w:rsidRDefault="00AD1F35" w:rsidP="00A851AF">
            <w:pPr>
              <w:rPr>
                <w:rFonts w:ascii="Arial" w:hAnsi="Arial"/>
                <w:sz w:val="16"/>
                <w:szCs w:val="16"/>
              </w:rPr>
            </w:pPr>
            <w:r w:rsidRPr="00303311">
              <w:rPr>
                <w:rFonts w:ascii="Arial" w:hAnsi="Arial"/>
                <w:sz w:val="16"/>
                <w:szCs w:val="16"/>
              </w:rPr>
              <w:t>Test tolerance, Addition of test case 8.4.6, TDD-TDD Inter-frequency event triggered reporting for TDD UL/DL configuration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5B0C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092E1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56C8C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6919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05B9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9F7D60" w14:textId="77777777" w:rsidR="00AD1F35" w:rsidRPr="00303311" w:rsidRDefault="00AD1F35" w:rsidP="00A851AF">
            <w:pPr>
              <w:rPr>
                <w:rFonts w:ascii="Arial" w:hAnsi="Arial"/>
                <w:sz w:val="16"/>
                <w:szCs w:val="16"/>
              </w:rPr>
            </w:pPr>
            <w:r w:rsidRPr="00303311">
              <w:rPr>
                <w:rFonts w:ascii="Arial" w:hAnsi="Arial"/>
                <w:sz w:val="16"/>
                <w:szCs w:val="16"/>
              </w:rPr>
              <w:t>R5-176489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999229" w14:textId="77777777" w:rsidR="00AD1F35" w:rsidRPr="00303311" w:rsidRDefault="00AD1F35" w:rsidP="00A851AF">
            <w:pPr>
              <w:rPr>
                <w:rFonts w:ascii="Arial" w:hAnsi="Arial"/>
                <w:sz w:val="16"/>
                <w:szCs w:val="16"/>
              </w:rPr>
            </w:pPr>
            <w:r w:rsidRPr="00303311">
              <w:rPr>
                <w:rFonts w:ascii="Arial" w:hAnsi="Arial"/>
                <w:sz w:val="16"/>
                <w:szCs w:val="16"/>
              </w:rPr>
              <w:t>2039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88F0E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8ECF18" w14:textId="77777777" w:rsidR="00AD1F35" w:rsidRPr="00303311" w:rsidRDefault="00AD1F35" w:rsidP="00A851AF">
            <w:pPr>
              <w:rPr>
                <w:rFonts w:ascii="Arial" w:hAnsi="Arial"/>
                <w:sz w:val="16"/>
                <w:szCs w:val="16"/>
              </w:rPr>
            </w:pPr>
            <w:r w:rsidRPr="00303311">
              <w:rPr>
                <w:rFonts w:ascii="Arial" w:hAnsi="Arial"/>
                <w:sz w:val="16"/>
                <w:szCs w:val="16"/>
              </w:rPr>
              <w:t>Correction to 4DL FDD-TDD CA RSRQ Test 9.2.45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ABAB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D5A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5DCEF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63FEC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32F17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671B47" w14:textId="77777777" w:rsidR="00AD1F35" w:rsidRPr="00303311" w:rsidRDefault="00AD1F35" w:rsidP="00A851AF">
            <w:pPr>
              <w:rPr>
                <w:rFonts w:ascii="Arial" w:hAnsi="Arial"/>
                <w:sz w:val="16"/>
                <w:szCs w:val="16"/>
              </w:rPr>
            </w:pPr>
            <w:r w:rsidRPr="00303311">
              <w:rPr>
                <w:rFonts w:ascii="Arial" w:hAnsi="Arial"/>
                <w:sz w:val="16"/>
                <w:szCs w:val="16"/>
              </w:rPr>
              <w:t>R5-176490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8E6F1A" w14:textId="77777777" w:rsidR="00AD1F35" w:rsidRPr="00303311" w:rsidRDefault="00AD1F35" w:rsidP="00A851AF">
            <w:pPr>
              <w:rPr>
                <w:rFonts w:ascii="Arial" w:hAnsi="Arial"/>
                <w:sz w:val="16"/>
                <w:szCs w:val="16"/>
              </w:rPr>
            </w:pPr>
            <w:r w:rsidRPr="00303311">
              <w:rPr>
                <w:rFonts w:ascii="Arial" w:hAnsi="Arial"/>
                <w:sz w:val="16"/>
                <w:szCs w:val="16"/>
              </w:rPr>
              <w:t>2040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48F91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8977A6" w14:textId="77777777" w:rsidR="00AD1F35" w:rsidRPr="00303311" w:rsidRDefault="00AD1F35" w:rsidP="00A851AF">
            <w:pPr>
              <w:rPr>
                <w:rFonts w:ascii="Arial" w:hAnsi="Arial"/>
                <w:sz w:val="16"/>
                <w:szCs w:val="16"/>
              </w:rPr>
            </w:pPr>
            <w:r w:rsidRPr="00303311">
              <w:rPr>
                <w:rFonts w:ascii="Arial" w:hAnsi="Arial"/>
                <w:sz w:val="16"/>
                <w:szCs w:val="16"/>
              </w:rPr>
              <w:t>Correction to 4CA and 5CA RSRP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BFD1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55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909E5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D5AE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81ED7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803E3C" w14:textId="77777777" w:rsidR="00AD1F35" w:rsidRPr="00303311" w:rsidRDefault="00AD1F35" w:rsidP="00A851AF">
            <w:pPr>
              <w:rPr>
                <w:rFonts w:ascii="Arial" w:hAnsi="Arial"/>
                <w:sz w:val="16"/>
                <w:szCs w:val="16"/>
              </w:rPr>
            </w:pPr>
            <w:r w:rsidRPr="00303311">
              <w:rPr>
                <w:rFonts w:ascii="Arial" w:hAnsi="Arial"/>
                <w:sz w:val="16"/>
                <w:szCs w:val="16"/>
              </w:rPr>
              <w:t>R5-176512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E04043" w14:textId="77777777" w:rsidR="00AD1F35" w:rsidRPr="00303311" w:rsidRDefault="00AD1F35" w:rsidP="00A851AF">
            <w:pPr>
              <w:rPr>
                <w:rFonts w:ascii="Arial" w:hAnsi="Arial"/>
                <w:sz w:val="16"/>
                <w:szCs w:val="16"/>
              </w:rPr>
            </w:pPr>
            <w:r w:rsidRPr="00303311">
              <w:rPr>
                <w:rFonts w:ascii="Arial" w:hAnsi="Arial"/>
                <w:sz w:val="16"/>
                <w:szCs w:val="16"/>
              </w:rPr>
              <w:t>2044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0E3A9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EA43B8" w14:textId="77777777" w:rsidR="00AD1F35" w:rsidRPr="00303311" w:rsidRDefault="00AD1F35" w:rsidP="00A851AF">
            <w:pPr>
              <w:rPr>
                <w:rFonts w:ascii="Arial" w:hAnsi="Arial"/>
                <w:sz w:val="16"/>
                <w:szCs w:val="16"/>
              </w:rPr>
            </w:pPr>
            <w:r w:rsidRPr="00303311">
              <w:rPr>
                <w:rFonts w:ascii="Arial" w:hAnsi="Arial"/>
                <w:sz w:val="16"/>
                <w:szCs w:val="16"/>
              </w:rPr>
              <w:t>Updates to clause 8 single carrier test cases for 4Rx only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3498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C38D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9F47D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B960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BC5EE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924F30" w14:textId="77777777" w:rsidR="00AD1F35" w:rsidRPr="00303311" w:rsidRDefault="00AD1F35" w:rsidP="00A851AF">
            <w:pPr>
              <w:rPr>
                <w:rFonts w:ascii="Arial" w:hAnsi="Arial"/>
                <w:sz w:val="16"/>
                <w:szCs w:val="16"/>
              </w:rPr>
            </w:pPr>
            <w:r w:rsidRPr="00303311">
              <w:rPr>
                <w:rFonts w:ascii="Arial" w:hAnsi="Arial"/>
                <w:sz w:val="16"/>
                <w:szCs w:val="16"/>
              </w:rPr>
              <w:t>R5-176513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F4BAE7" w14:textId="77777777" w:rsidR="00AD1F35" w:rsidRPr="00303311" w:rsidRDefault="00AD1F35" w:rsidP="00A851AF">
            <w:pPr>
              <w:rPr>
                <w:rFonts w:ascii="Arial" w:hAnsi="Arial"/>
                <w:sz w:val="16"/>
                <w:szCs w:val="16"/>
              </w:rPr>
            </w:pPr>
            <w:r w:rsidRPr="00303311">
              <w:rPr>
                <w:rFonts w:ascii="Arial" w:hAnsi="Arial"/>
                <w:sz w:val="16"/>
                <w:szCs w:val="16"/>
              </w:rPr>
              <w:t>2045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B3214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10C08A" w14:textId="77777777" w:rsidR="00AD1F35" w:rsidRPr="00303311" w:rsidRDefault="00AD1F35" w:rsidP="00A851AF">
            <w:pPr>
              <w:rPr>
                <w:rFonts w:ascii="Arial" w:hAnsi="Arial"/>
                <w:sz w:val="16"/>
                <w:szCs w:val="16"/>
              </w:rPr>
            </w:pPr>
            <w:r w:rsidRPr="00303311">
              <w:rPr>
                <w:rFonts w:ascii="Arial" w:hAnsi="Arial"/>
                <w:sz w:val="16"/>
                <w:szCs w:val="16"/>
              </w:rPr>
              <w:t>Updates to clause 9 single carrier test cases for 4Rx only UEs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B751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C5C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0CFA7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9086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7D2C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235C10" w14:textId="77777777" w:rsidR="00AD1F35" w:rsidRPr="00303311" w:rsidRDefault="00AD1F35" w:rsidP="00A851AF">
            <w:pPr>
              <w:rPr>
                <w:rFonts w:ascii="Arial" w:hAnsi="Arial"/>
                <w:sz w:val="16"/>
                <w:szCs w:val="16"/>
              </w:rPr>
            </w:pPr>
            <w:r w:rsidRPr="00303311">
              <w:rPr>
                <w:rFonts w:ascii="Arial" w:hAnsi="Arial"/>
                <w:sz w:val="16"/>
                <w:szCs w:val="16"/>
              </w:rPr>
              <w:t>R5-176514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8FC427" w14:textId="77777777" w:rsidR="00AD1F35" w:rsidRPr="00303311" w:rsidRDefault="00AD1F35" w:rsidP="00A851AF">
            <w:pPr>
              <w:rPr>
                <w:rFonts w:ascii="Arial" w:hAnsi="Arial"/>
                <w:sz w:val="16"/>
                <w:szCs w:val="16"/>
              </w:rPr>
            </w:pPr>
            <w:r w:rsidRPr="00303311">
              <w:rPr>
                <w:rFonts w:ascii="Arial" w:hAnsi="Arial"/>
                <w:sz w:val="16"/>
                <w:szCs w:val="16"/>
              </w:rPr>
              <w:t>2046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64ED3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EC9FFC" w14:textId="77777777" w:rsidR="00AD1F35" w:rsidRPr="00303311" w:rsidRDefault="00AD1F35" w:rsidP="00A851AF">
            <w:pPr>
              <w:rPr>
                <w:rFonts w:ascii="Arial" w:hAnsi="Arial"/>
                <w:sz w:val="16"/>
                <w:szCs w:val="16"/>
              </w:rPr>
            </w:pPr>
            <w:r w:rsidRPr="00303311">
              <w:rPr>
                <w:rFonts w:ascii="Arial" w:hAnsi="Arial"/>
                <w:sz w:val="16"/>
                <w:szCs w:val="16"/>
              </w:rPr>
              <w:t>Editorial correction to Test Parameters for FS3 Channel Occupancy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C253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1B5D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3DDAFF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6373E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612D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128231" w14:textId="77777777" w:rsidR="00AD1F35" w:rsidRPr="00303311" w:rsidRDefault="00AD1F35" w:rsidP="00A851AF">
            <w:pPr>
              <w:rPr>
                <w:rFonts w:ascii="Arial" w:hAnsi="Arial"/>
                <w:sz w:val="16"/>
                <w:szCs w:val="16"/>
              </w:rPr>
            </w:pPr>
            <w:r w:rsidRPr="00303311">
              <w:rPr>
                <w:rFonts w:ascii="Arial" w:hAnsi="Arial"/>
                <w:sz w:val="16"/>
                <w:szCs w:val="16"/>
              </w:rPr>
              <w:t>R5-176700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194846" w14:textId="77777777" w:rsidR="00AD1F35" w:rsidRPr="00303311" w:rsidRDefault="00AD1F35" w:rsidP="00A851AF">
            <w:pPr>
              <w:rPr>
                <w:rFonts w:ascii="Arial" w:hAnsi="Arial"/>
                <w:sz w:val="16"/>
                <w:szCs w:val="16"/>
              </w:rPr>
            </w:pPr>
            <w:r w:rsidRPr="00303311">
              <w:rPr>
                <w:rFonts w:ascii="Arial" w:hAnsi="Arial"/>
                <w:sz w:val="16"/>
                <w:szCs w:val="16"/>
              </w:rPr>
              <w:t>2052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F6814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CAE83E" w14:textId="77777777" w:rsidR="00AD1F35" w:rsidRPr="00303311" w:rsidRDefault="00AD1F35" w:rsidP="00A851AF">
            <w:pPr>
              <w:rPr>
                <w:rFonts w:ascii="Arial" w:hAnsi="Arial"/>
                <w:sz w:val="16"/>
                <w:szCs w:val="16"/>
              </w:rPr>
            </w:pPr>
            <w:r w:rsidRPr="00303311">
              <w:rPr>
                <w:rFonts w:ascii="Arial" w:hAnsi="Arial"/>
                <w:sz w:val="16"/>
                <w:szCs w:val="16"/>
              </w:rPr>
              <w:t>Changes to RRM Chapter 7 4Rx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C9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5715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5987473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B5828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5C89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22F9C5" w14:textId="77777777" w:rsidR="00AD1F35" w:rsidRPr="00303311" w:rsidRDefault="00AD1F35" w:rsidP="00A851AF">
            <w:pPr>
              <w:rPr>
                <w:rFonts w:ascii="Arial" w:hAnsi="Arial"/>
                <w:sz w:val="16"/>
                <w:szCs w:val="16"/>
              </w:rPr>
            </w:pPr>
            <w:r w:rsidRPr="00303311">
              <w:rPr>
                <w:rFonts w:ascii="Arial" w:hAnsi="Arial"/>
                <w:sz w:val="16"/>
                <w:szCs w:val="16"/>
              </w:rPr>
              <w:t>R5-176771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D4E3C3" w14:textId="77777777" w:rsidR="00AD1F35" w:rsidRPr="00303311" w:rsidRDefault="00AD1F35" w:rsidP="00A851AF">
            <w:pPr>
              <w:rPr>
                <w:rFonts w:ascii="Arial" w:hAnsi="Arial"/>
                <w:sz w:val="16"/>
                <w:szCs w:val="16"/>
              </w:rPr>
            </w:pPr>
            <w:r w:rsidRPr="00303311">
              <w:rPr>
                <w:rFonts w:ascii="Arial" w:hAnsi="Arial"/>
                <w:sz w:val="16"/>
                <w:szCs w:val="16"/>
              </w:rPr>
              <w:t>2054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32B0F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BAE632" w14:textId="77777777" w:rsidR="00AD1F35" w:rsidRPr="00303311" w:rsidRDefault="00AD1F35" w:rsidP="00A851AF">
            <w:pPr>
              <w:rPr>
                <w:rFonts w:ascii="Arial" w:hAnsi="Arial"/>
                <w:sz w:val="16"/>
                <w:szCs w:val="16"/>
              </w:rPr>
            </w:pPr>
            <w:r w:rsidRPr="00303311">
              <w:rPr>
                <w:rFonts w:ascii="Arial" w:hAnsi="Arial"/>
                <w:sz w:val="16"/>
                <w:szCs w:val="16"/>
              </w:rPr>
              <w:t>Alignment of NOCGN pattern 1 with TS 36.133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DB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150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542063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C34DA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864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232172" w14:textId="77777777" w:rsidR="00AD1F35" w:rsidRPr="00303311" w:rsidRDefault="00AD1F35" w:rsidP="00A851AF">
            <w:pPr>
              <w:rPr>
                <w:rFonts w:ascii="Arial" w:hAnsi="Arial"/>
                <w:sz w:val="16"/>
                <w:szCs w:val="16"/>
              </w:rPr>
            </w:pPr>
            <w:r w:rsidRPr="00303311">
              <w:rPr>
                <w:rFonts w:ascii="Arial" w:hAnsi="Arial"/>
                <w:sz w:val="16"/>
                <w:szCs w:val="16"/>
              </w:rPr>
              <w:t>R5-176862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C6F5FF" w14:textId="77777777" w:rsidR="00AD1F35" w:rsidRPr="00303311" w:rsidRDefault="00AD1F35" w:rsidP="00A851AF">
            <w:pPr>
              <w:rPr>
                <w:rFonts w:ascii="Arial" w:hAnsi="Arial"/>
                <w:sz w:val="16"/>
                <w:szCs w:val="16"/>
              </w:rPr>
            </w:pPr>
            <w:r w:rsidRPr="00303311">
              <w:rPr>
                <w:rFonts w:ascii="Arial" w:hAnsi="Arial"/>
                <w:sz w:val="16"/>
                <w:szCs w:val="16"/>
              </w:rPr>
              <w:t>2061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D7FA7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B0CEB1" w14:textId="77777777" w:rsidR="00AD1F35" w:rsidRPr="00303311" w:rsidRDefault="00AD1F35" w:rsidP="00A851AF">
            <w:pPr>
              <w:rPr>
                <w:rFonts w:ascii="Arial" w:hAnsi="Arial"/>
                <w:sz w:val="16"/>
                <w:szCs w:val="16"/>
              </w:rPr>
            </w:pPr>
            <w:r w:rsidRPr="00303311">
              <w:rPr>
                <w:rFonts w:ascii="Arial" w:hAnsi="Arial"/>
                <w:sz w:val="16"/>
                <w:szCs w:val="16"/>
              </w:rPr>
              <w:t>Alignment of 4DL and 5DL RRM tes case titles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F65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16B4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5BC18B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837EA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9F6D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41E32C" w14:textId="77777777" w:rsidR="00AD1F35" w:rsidRPr="00303311" w:rsidRDefault="00AD1F35" w:rsidP="00A851AF">
            <w:pPr>
              <w:rPr>
                <w:rFonts w:ascii="Arial" w:hAnsi="Arial"/>
                <w:sz w:val="16"/>
                <w:szCs w:val="16"/>
              </w:rPr>
            </w:pPr>
            <w:r w:rsidRPr="00303311">
              <w:rPr>
                <w:rFonts w:ascii="Arial" w:hAnsi="Arial"/>
                <w:sz w:val="16"/>
                <w:szCs w:val="16"/>
              </w:rPr>
              <w:t>R5-177088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B4DDF7" w14:textId="77777777" w:rsidR="00AD1F35" w:rsidRPr="00303311" w:rsidRDefault="00AD1F35" w:rsidP="00A851AF">
            <w:pPr>
              <w:rPr>
                <w:rFonts w:ascii="Arial" w:hAnsi="Arial"/>
                <w:sz w:val="16"/>
                <w:szCs w:val="16"/>
              </w:rPr>
            </w:pPr>
            <w:r w:rsidRPr="00303311">
              <w:rPr>
                <w:rFonts w:ascii="Arial" w:hAnsi="Arial"/>
                <w:sz w:val="16"/>
                <w:szCs w:val="16"/>
              </w:rPr>
              <w:t>2022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B3EB1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4E2767" w14:textId="77777777" w:rsidR="00AD1F35" w:rsidRPr="00303311" w:rsidRDefault="00AD1F35" w:rsidP="00A851AF">
            <w:pPr>
              <w:rPr>
                <w:rFonts w:ascii="Arial" w:hAnsi="Arial"/>
                <w:sz w:val="16"/>
                <w:szCs w:val="16"/>
              </w:rPr>
            </w:pPr>
            <w:r w:rsidRPr="00303311">
              <w:rPr>
                <w:rFonts w:ascii="Arial" w:hAnsi="Arial"/>
                <w:sz w:val="16"/>
                <w:szCs w:val="16"/>
              </w:rPr>
              <w:t>Update NB-IoT RLM Out-of-sync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4A49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BC3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17F667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0B8C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21B8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A24CB8" w14:textId="77777777" w:rsidR="00AD1F35" w:rsidRPr="00303311" w:rsidRDefault="00AD1F35" w:rsidP="00A851AF">
            <w:pPr>
              <w:rPr>
                <w:rFonts w:ascii="Arial" w:hAnsi="Arial"/>
                <w:sz w:val="16"/>
                <w:szCs w:val="16"/>
              </w:rPr>
            </w:pPr>
            <w:r w:rsidRPr="00303311">
              <w:rPr>
                <w:rFonts w:ascii="Arial" w:hAnsi="Arial"/>
                <w:sz w:val="16"/>
                <w:szCs w:val="16"/>
              </w:rPr>
              <w:t>R5-177105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65EA43" w14:textId="77777777" w:rsidR="00AD1F35" w:rsidRPr="00303311" w:rsidRDefault="00AD1F35" w:rsidP="00A851AF">
            <w:pPr>
              <w:rPr>
                <w:rFonts w:ascii="Arial" w:hAnsi="Arial"/>
                <w:sz w:val="16"/>
                <w:szCs w:val="16"/>
              </w:rPr>
            </w:pPr>
            <w:r w:rsidRPr="00303311">
              <w:rPr>
                <w:rFonts w:ascii="Arial" w:hAnsi="Arial"/>
                <w:sz w:val="16"/>
                <w:szCs w:val="16"/>
              </w:rPr>
              <w:t>2016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D8E7C1"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3FA1AA" w14:textId="77777777" w:rsidR="00AD1F35" w:rsidRPr="00303311" w:rsidRDefault="00AD1F35" w:rsidP="00A851AF">
            <w:pPr>
              <w:rPr>
                <w:rFonts w:ascii="Arial" w:hAnsi="Arial"/>
                <w:sz w:val="16"/>
                <w:szCs w:val="16"/>
              </w:rPr>
            </w:pPr>
            <w:r w:rsidRPr="00303311">
              <w:rPr>
                <w:rFonts w:ascii="Arial" w:hAnsi="Arial"/>
                <w:sz w:val="16"/>
                <w:szCs w:val="16"/>
              </w:rPr>
              <w:t>Update Test Tolerances and Test requirements for TS 36.521-3 Test cases  9.1.46+9.1.47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29EC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6A3E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064FE5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DA52A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A0A5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0C7090" w14:textId="77777777" w:rsidR="00AD1F35" w:rsidRPr="00303311" w:rsidRDefault="00AD1F35" w:rsidP="00A851AF">
            <w:pPr>
              <w:rPr>
                <w:rFonts w:ascii="Arial" w:hAnsi="Arial"/>
                <w:sz w:val="16"/>
                <w:szCs w:val="16"/>
              </w:rPr>
            </w:pPr>
            <w:r w:rsidRPr="00303311">
              <w:rPr>
                <w:rFonts w:ascii="Arial" w:hAnsi="Arial"/>
                <w:sz w:val="16"/>
                <w:szCs w:val="16"/>
              </w:rPr>
              <w:t>R5-177115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47312E" w14:textId="77777777" w:rsidR="00AD1F35" w:rsidRPr="00303311" w:rsidRDefault="00AD1F35" w:rsidP="00A851AF">
            <w:pPr>
              <w:rPr>
                <w:rFonts w:ascii="Arial" w:hAnsi="Arial"/>
                <w:sz w:val="16"/>
                <w:szCs w:val="16"/>
              </w:rPr>
            </w:pPr>
            <w:r w:rsidRPr="00303311">
              <w:rPr>
                <w:rFonts w:ascii="Arial" w:hAnsi="Arial"/>
                <w:sz w:val="16"/>
                <w:szCs w:val="16"/>
              </w:rPr>
              <w:t>2048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36AEFE"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E414BA" w14:textId="77777777" w:rsidR="00AD1F35" w:rsidRPr="00303311" w:rsidRDefault="00AD1F35" w:rsidP="00A851AF">
            <w:pPr>
              <w:rPr>
                <w:rFonts w:ascii="Arial" w:hAnsi="Arial"/>
                <w:sz w:val="16"/>
                <w:szCs w:val="16"/>
              </w:rPr>
            </w:pPr>
            <w:r w:rsidRPr="00303311">
              <w:rPr>
                <w:rFonts w:ascii="Arial" w:hAnsi="Arial"/>
                <w:sz w:val="16"/>
                <w:szCs w:val="16"/>
              </w:rPr>
              <w:t>Correction to 7.1.17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FBDD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7B4D4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1480B3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1E514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2142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F0A39A" w14:textId="77777777" w:rsidR="00AD1F35" w:rsidRPr="00303311" w:rsidRDefault="00AD1F35" w:rsidP="00A851AF">
            <w:pPr>
              <w:rPr>
                <w:rFonts w:ascii="Arial" w:hAnsi="Arial"/>
                <w:sz w:val="16"/>
                <w:szCs w:val="16"/>
              </w:rPr>
            </w:pPr>
            <w:r w:rsidRPr="00303311">
              <w:rPr>
                <w:rFonts w:ascii="Arial" w:hAnsi="Arial"/>
                <w:sz w:val="16"/>
                <w:szCs w:val="16"/>
              </w:rPr>
              <w:t>R5-177116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C11679" w14:textId="77777777" w:rsidR="00AD1F35" w:rsidRPr="00303311" w:rsidRDefault="00AD1F35" w:rsidP="00A851AF">
            <w:pPr>
              <w:rPr>
                <w:rFonts w:ascii="Arial" w:hAnsi="Arial"/>
                <w:sz w:val="16"/>
                <w:szCs w:val="16"/>
              </w:rPr>
            </w:pPr>
            <w:r w:rsidRPr="00303311">
              <w:rPr>
                <w:rFonts w:ascii="Arial" w:hAnsi="Arial"/>
                <w:sz w:val="16"/>
                <w:szCs w:val="16"/>
              </w:rPr>
              <w:t>2049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287FD6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10D293" w14:textId="77777777" w:rsidR="00AD1F35" w:rsidRPr="00303311" w:rsidRDefault="00AD1F35" w:rsidP="00A851AF">
            <w:pPr>
              <w:rPr>
                <w:rFonts w:ascii="Arial" w:hAnsi="Arial"/>
                <w:sz w:val="16"/>
                <w:szCs w:val="16"/>
              </w:rPr>
            </w:pPr>
            <w:r w:rsidRPr="00303311">
              <w:rPr>
                <w:rFonts w:ascii="Arial" w:hAnsi="Arial"/>
                <w:sz w:val="16"/>
                <w:szCs w:val="16"/>
              </w:rPr>
              <w:t>Correction to 7.1.18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6B24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6F86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9BB54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8492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F0349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1E0B74" w14:textId="77777777" w:rsidR="00AD1F35" w:rsidRPr="00303311" w:rsidRDefault="00AD1F35" w:rsidP="00A851AF">
            <w:pPr>
              <w:rPr>
                <w:rFonts w:ascii="Arial" w:hAnsi="Arial"/>
                <w:sz w:val="16"/>
                <w:szCs w:val="16"/>
              </w:rPr>
            </w:pPr>
            <w:r w:rsidRPr="00303311">
              <w:rPr>
                <w:rFonts w:ascii="Arial" w:hAnsi="Arial"/>
                <w:sz w:val="16"/>
                <w:szCs w:val="16"/>
              </w:rPr>
              <w:t>R5-177308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AA1406" w14:textId="77777777" w:rsidR="00AD1F35" w:rsidRPr="00303311" w:rsidRDefault="00AD1F35" w:rsidP="00A851AF">
            <w:pPr>
              <w:rPr>
                <w:rFonts w:ascii="Arial" w:hAnsi="Arial"/>
                <w:sz w:val="16"/>
                <w:szCs w:val="16"/>
              </w:rPr>
            </w:pPr>
            <w:r w:rsidRPr="00303311">
              <w:rPr>
                <w:rFonts w:ascii="Arial" w:hAnsi="Arial"/>
                <w:sz w:val="16"/>
                <w:szCs w:val="16"/>
              </w:rPr>
              <w:t>2014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CECF9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FF4FF4" w14:textId="77777777" w:rsidR="00AD1F35" w:rsidRPr="00303311" w:rsidRDefault="00AD1F35" w:rsidP="00A851AF">
            <w:pPr>
              <w:rPr>
                <w:rFonts w:ascii="Arial" w:hAnsi="Arial"/>
                <w:sz w:val="16"/>
                <w:szCs w:val="16"/>
              </w:rPr>
            </w:pPr>
            <w:r w:rsidRPr="00303311">
              <w:rPr>
                <w:rFonts w:ascii="Arial" w:hAnsi="Arial"/>
                <w:sz w:val="16"/>
                <w:szCs w:val="16"/>
              </w:rPr>
              <w:t>TC applicability an completion of RRM 4DL CA chapter 8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AB0F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781C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633A26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96B0A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04DC7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8A0E6D" w14:textId="77777777" w:rsidR="00AD1F35" w:rsidRPr="00303311" w:rsidRDefault="00AD1F35" w:rsidP="00A851AF">
            <w:pPr>
              <w:rPr>
                <w:rFonts w:ascii="Arial" w:hAnsi="Arial"/>
                <w:sz w:val="16"/>
                <w:szCs w:val="16"/>
              </w:rPr>
            </w:pPr>
            <w:r w:rsidRPr="00303311">
              <w:rPr>
                <w:rFonts w:ascii="Arial" w:hAnsi="Arial"/>
                <w:sz w:val="16"/>
                <w:szCs w:val="16"/>
              </w:rPr>
              <w:t>R5-177310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5865F6" w14:textId="77777777" w:rsidR="00AD1F35" w:rsidRPr="00303311" w:rsidRDefault="00AD1F35" w:rsidP="00A851AF">
            <w:pPr>
              <w:rPr>
                <w:rFonts w:ascii="Arial" w:hAnsi="Arial"/>
                <w:sz w:val="16"/>
                <w:szCs w:val="16"/>
              </w:rPr>
            </w:pPr>
            <w:r w:rsidRPr="00303311">
              <w:rPr>
                <w:rFonts w:ascii="Arial" w:hAnsi="Arial"/>
                <w:sz w:val="16"/>
                <w:szCs w:val="16"/>
              </w:rPr>
              <w:t>2015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4C335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59263A" w14:textId="77777777" w:rsidR="00AD1F35" w:rsidRPr="00303311" w:rsidRDefault="00AD1F35" w:rsidP="00A851AF">
            <w:pPr>
              <w:rPr>
                <w:rFonts w:ascii="Arial" w:hAnsi="Arial"/>
                <w:sz w:val="16"/>
                <w:szCs w:val="16"/>
              </w:rPr>
            </w:pPr>
            <w:r w:rsidRPr="00303311">
              <w:rPr>
                <w:rFonts w:ascii="Arial" w:hAnsi="Arial"/>
                <w:sz w:val="16"/>
                <w:szCs w:val="16"/>
              </w:rPr>
              <w:t>Update Test Tolerances and Test requirements for TS 36.521-3 Test cases  9.1.44+9.1.45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1C78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4E7D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E27BE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EA1FF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D8F26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D8A261" w14:textId="77777777" w:rsidR="00AD1F35" w:rsidRPr="00303311" w:rsidRDefault="00AD1F35" w:rsidP="00A851AF">
            <w:pPr>
              <w:rPr>
                <w:rFonts w:ascii="Arial" w:hAnsi="Arial"/>
                <w:sz w:val="16"/>
                <w:szCs w:val="16"/>
              </w:rPr>
            </w:pPr>
            <w:r w:rsidRPr="00303311">
              <w:rPr>
                <w:rFonts w:ascii="Arial" w:hAnsi="Arial"/>
                <w:sz w:val="16"/>
                <w:szCs w:val="16"/>
              </w:rPr>
              <w:t>R5-177312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DA1D02" w14:textId="77777777" w:rsidR="00AD1F35" w:rsidRPr="00303311" w:rsidRDefault="00AD1F35" w:rsidP="00A851AF">
            <w:pPr>
              <w:rPr>
                <w:rFonts w:ascii="Arial" w:hAnsi="Arial"/>
                <w:sz w:val="16"/>
                <w:szCs w:val="16"/>
              </w:rPr>
            </w:pPr>
            <w:r w:rsidRPr="00303311">
              <w:rPr>
                <w:rFonts w:ascii="Arial" w:hAnsi="Arial"/>
                <w:sz w:val="16"/>
                <w:szCs w:val="16"/>
              </w:rPr>
              <w:t>2017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97B14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793C5F" w14:textId="77777777" w:rsidR="00AD1F35" w:rsidRPr="00303311" w:rsidRDefault="00AD1F35" w:rsidP="00A851AF">
            <w:pPr>
              <w:rPr>
                <w:rFonts w:ascii="Arial" w:hAnsi="Arial"/>
                <w:sz w:val="16"/>
                <w:szCs w:val="16"/>
              </w:rPr>
            </w:pPr>
            <w:r w:rsidRPr="00303311">
              <w:rPr>
                <w:rFonts w:ascii="Arial" w:hAnsi="Arial"/>
                <w:sz w:val="16"/>
                <w:szCs w:val="16"/>
              </w:rPr>
              <w:t>Update Test Tolerances and Test requirements for TS 36.521-3 Test cases  9.2.45+9.2.46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0DF6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AE05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2D77A4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C24D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1C18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DE1F71" w14:textId="77777777" w:rsidR="00AD1F35" w:rsidRPr="00303311" w:rsidRDefault="00AD1F35" w:rsidP="00A851AF">
            <w:pPr>
              <w:rPr>
                <w:rFonts w:ascii="Arial" w:hAnsi="Arial"/>
                <w:sz w:val="16"/>
                <w:szCs w:val="16"/>
              </w:rPr>
            </w:pPr>
            <w:r w:rsidRPr="00303311">
              <w:rPr>
                <w:rFonts w:ascii="Arial" w:hAnsi="Arial"/>
                <w:sz w:val="16"/>
                <w:szCs w:val="16"/>
              </w:rPr>
              <w:t>R5-177314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68EC1F" w14:textId="77777777" w:rsidR="00AD1F35" w:rsidRPr="00303311" w:rsidRDefault="00AD1F35" w:rsidP="00A851AF">
            <w:pPr>
              <w:rPr>
                <w:rFonts w:ascii="Arial" w:hAnsi="Arial"/>
                <w:sz w:val="16"/>
                <w:szCs w:val="16"/>
              </w:rPr>
            </w:pPr>
            <w:r w:rsidRPr="00303311">
              <w:rPr>
                <w:rFonts w:ascii="Arial" w:hAnsi="Arial"/>
                <w:sz w:val="16"/>
                <w:szCs w:val="16"/>
              </w:rPr>
              <w:t>2032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37325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92EC40" w14:textId="77777777" w:rsidR="00AD1F35" w:rsidRPr="00303311" w:rsidRDefault="00AD1F35" w:rsidP="00A851AF">
            <w:pPr>
              <w:rPr>
                <w:rFonts w:ascii="Arial" w:hAnsi="Arial"/>
                <w:sz w:val="16"/>
                <w:szCs w:val="16"/>
              </w:rPr>
            </w:pPr>
            <w:r w:rsidRPr="00303311">
              <w:rPr>
                <w:rFonts w:ascii="Arial" w:hAnsi="Arial"/>
                <w:sz w:val="16"/>
                <w:szCs w:val="16"/>
              </w:rPr>
              <w:t>eLAA: Addition of 3-DL event reporting test case for deactivated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7E396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6C07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A7656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FCE03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31A8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0E4B53" w14:textId="77777777" w:rsidR="00AD1F35" w:rsidRPr="00303311" w:rsidRDefault="00AD1F35" w:rsidP="00A851AF">
            <w:pPr>
              <w:rPr>
                <w:rFonts w:ascii="Arial" w:hAnsi="Arial"/>
                <w:sz w:val="16"/>
                <w:szCs w:val="16"/>
              </w:rPr>
            </w:pPr>
            <w:r w:rsidRPr="00303311">
              <w:rPr>
                <w:rFonts w:ascii="Arial" w:hAnsi="Arial"/>
                <w:sz w:val="16"/>
                <w:szCs w:val="16"/>
              </w:rPr>
              <w:t>R5-177315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6C7BBC" w14:textId="77777777" w:rsidR="00AD1F35" w:rsidRPr="00303311" w:rsidRDefault="00AD1F35" w:rsidP="00A851AF">
            <w:pPr>
              <w:rPr>
                <w:rFonts w:ascii="Arial" w:hAnsi="Arial"/>
                <w:sz w:val="16"/>
                <w:szCs w:val="16"/>
              </w:rPr>
            </w:pPr>
            <w:r w:rsidRPr="00303311">
              <w:rPr>
                <w:rFonts w:ascii="Arial" w:hAnsi="Arial"/>
                <w:sz w:val="16"/>
                <w:szCs w:val="16"/>
              </w:rPr>
              <w:t>2059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D380D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026BA8" w14:textId="77777777" w:rsidR="00AD1F35" w:rsidRPr="00303311" w:rsidRDefault="00AD1F35" w:rsidP="00A851AF">
            <w:pPr>
              <w:rPr>
                <w:rFonts w:ascii="Arial" w:hAnsi="Arial"/>
                <w:sz w:val="16"/>
                <w:szCs w:val="16"/>
              </w:rPr>
            </w:pPr>
            <w:r w:rsidRPr="00303311">
              <w:rPr>
                <w:rFonts w:ascii="Arial" w:hAnsi="Arial"/>
                <w:sz w:val="16"/>
                <w:szCs w:val="16"/>
              </w:rPr>
              <w:t>eLAA: Addition of TDD FS3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E8F02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513BF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A3039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F3DC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6DB40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A12A6A" w14:textId="77777777" w:rsidR="00AD1F35" w:rsidRPr="00303311" w:rsidRDefault="00AD1F35" w:rsidP="00A851AF">
            <w:pPr>
              <w:rPr>
                <w:rFonts w:ascii="Arial" w:hAnsi="Arial"/>
                <w:sz w:val="16"/>
                <w:szCs w:val="16"/>
              </w:rPr>
            </w:pPr>
            <w:r w:rsidRPr="00303311">
              <w:rPr>
                <w:rFonts w:ascii="Arial" w:hAnsi="Arial"/>
                <w:sz w:val="16"/>
                <w:szCs w:val="16"/>
              </w:rPr>
              <w:t>R5-177322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E52097" w14:textId="77777777" w:rsidR="00AD1F35" w:rsidRPr="00303311" w:rsidRDefault="00AD1F35" w:rsidP="00A851AF">
            <w:pPr>
              <w:rPr>
                <w:rFonts w:ascii="Arial" w:hAnsi="Arial"/>
                <w:sz w:val="16"/>
                <w:szCs w:val="16"/>
              </w:rPr>
            </w:pPr>
            <w:r w:rsidRPr="00303311">
              <w:rPr>
                <w:rFonts w:ascii="Arial" w:hAnsi="Arial"/>
                <w:sz w:val="16"/>
                <w:szCs w:val="16"/>
              </w:rPr>
              <w:t>2056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2012E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81FDC9" w14:textId="77777777" w:rsidR="00AD1F35" w:rsidRPr="00303311" w:rsidRDefault="00AD1F35" w:rsidP="00A851AF">
            <w:pPr>
              <w:rPr>
                <w:rFonts w:ascii="Arial" w:hAnsi="Arial"/>
                <w:sz w:val="16"/>
                <w:szCs w:val="16"/>
              </w:rPr>
            </w:pPr>
            <w:r w:rsidRPr="00303311">
              <w:rPr>
                <w:rFonts w:ascii="Arial" w:hAnsi="Arial"/>
                <w:sz w:val="16"/>
                <w:szCs w:val="16"/>
              </w:rPr>
              <w:t>Correction to FDD_B requirements in 9.1.10.1 and 9.1.14.1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F1E8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5E3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6DA76F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2035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B233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710C00" w14:textId="77777777" w:rsidR="00AD1F35" w:rsidRPr="00303311" w:rsidRDefault="00AD1F35" w:rsidP="00A851AF">
            <w:pPr>
              <w:rPr>
                <w:rFonts w:ascii="Arial" w:hAnsi="Arial"/>
                <w:sz w:val="16"/>
                <w:szCs w:val="16"/>
              </w:rPr>
            </w:pPr>
            <w:r w:rsidRPr="00303311">
              <w:rPr>
                <w:rFonts w:ascii="Arial" w:hAnsi="Arial"/>
                <w:sz w:val="16"/>
                <w:szCs w:val="16"/>
              </w:rPr>
              <w:t>R5-177332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E66366" w14:textId="77777777" w:rsidR="00AD1F35" w:rsidRPr="00303311" w:rsidRDefault="00AD1F35" w:rsidP="00A851AF">
            <w:pPr>
              <w:rPr>
                <w:rFonts w:ascii="Arial" w:hAnsi="Arial"/>
                <w:sz w:val="16"/>
                <w:szCs w:val="16"/>
              </w:rPr>
            </w:pPr>
            <w:r w:rsidRPr="00303311">
              <w:rPr>
                <w:rFonts w:ascii="Arial" w:hAnsi="Arial"/>
                <w:sz w:val="16"/>
                <w:szCs w:val="16"/>
              </w:rPr>
              <w:t>2051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7FFC3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FBEB14" w14:textId="77777777" w:rsidR="00AD1F35" w:rsidRPr="00303311" w:rsidRDefault="00AD1F35" w:rsidP="00A851AF">
            <w:pPr>
              <w:rPr>
                <w:rFonts w:ascii="Arial" w:hAnsi="Arial"/>
                <w:sz w:val="16"/>
                <w:szCs w:val="16"/>
              </w:rPr>
            </w:pPr>
            <w:r w:rsidRPr="00303311">
              <w:rPr>
                <w:rFonts w:ascii="Arial" w:hAnsi="Arial"/>
                <w:sz w:val="16"/>
                <w:szCs w:val="16"/>
              </w:rPr>
              <w:t>Changes to RRM Chapter 4 4Rx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7625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9B94C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1D56CB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6E9B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3F629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B63A62" w14:textId="77777777" w:rsidR="00AD1F35" w:rsidRPr="00303311" w:rsidRDefault="00AD1F35" w:rsidP="00A851AF">
            <w:pPr>
              <w:rPr>
                <w:rFonts w:ascii="Arial" w:hAnsi="Arial"/>
                <w:sz w:val="16"/>
                <w:szCs w:val="16"/>
              </w:rPr>
            </w:pPr>
            <w:r w:rsidRPr="00303311">
              <w:rPr>
                <w:rFonts w:ascii="Arial" w:hAnsi="Arial"/>
                <w:sz w:val="16"/>
                <w:szCs w:val="16"/>
              </w:rPr>
              <w:t>R5-177350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EAA16F" w14:textId="77777777" w:rsidR="00AD1F35" w:rsidRPr="00303311" w:rsidRDefault="00AD1F35" w:rsidP="00A851AF">
            <w:pPr>
              <w:rPr>
                <w:rFonts w:ascii="Arial" w:hAnsi="Arial"/>
                <w:sz w:val="16"/>
                <w:szCs w:val="16"/>
              </w:rPr>
            </w:pPr>
            <w:r w:rsidRPr="00303311">
              <w:rPr>
                <w:rFonts w:ascii="Arial" w:hAnsi="Arial"/>
                <w:sz w:val="16"/>
                <w:szCs w:val="16"/>
              </w:rPr>
              <w:t>2062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40056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1B1D00" w14:textId="77777777" w:rsidR="00AD1F35" w:rsidRPr="00303311" w:rsidRDefault="00AD1F35" w:rsidP="00A851AF">
            <w:pPr>
              <w:rPr>
                <w:rFonts w:ascii="Arial" w:hAnsi="Arial"/>
                <w:sz w:val="16"/>
                <w:szCs w:val="16"/>
              </w:rPr>
            </w:pPr>
            <w:r w:rsidRPr="00303311">
              <w:rPr>
                <w:rFonts w:ascii="Arial" w:hAnsi="Arial"/>
                <w:sz w:val="16"/>
                <w:szCs w:val="16"/>
              </w:rPr>
              <w:t>Add New TC of 8.16.68 for 5DL Pcell in TD</w:t>
            </w:r>
            <w:r w:rsidRPr="00303311">
              <w:rPr>
                <w:rFonts w:ascii="Arial" w:hAnsi="Arial"/>
                <w:sz w:val="16"/>
                <w:szCs w:val="16"/>
              </w:rPr>
              <w:lastRenderedPageBreak/>
              <w:t>D CA activation and deactivation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345C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DAAE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27170F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C7119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0FA33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9E7187" w14:textId="77777777" w:rsidR="00AD1F35" w:rsidRPr="00303311" w:rsidRDefault="00AD1F35" w:rsidP="00A851AF">
            <w:pPr>
              <w:rPr>
                <w:rFonts w:ascii="Arial" w:hAnsi="Arial"/>
                <w:sz w:val="16"/>
                <w:szCs w:val="16"/>
              </w:rPr>
            </w:pPr>
            <w:r w:rsidRPr="00303311">
              <w:rPr>
                <w:rFonts w:ascii="Arial" w:hAnsi="Arial"/>
                <w:sz w:val="16"/>
                <w:szCs w:val="16"/>
              </w:rPr>
              <w:t>R5-177358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7652E2" w14:textId="77777777" w:rsidR="00AD1F35" w:rsidRPr="00303311" w:rsidRDefault="00AD1F35" w:rsidP="00A851AF">
            <w:pPr>
              <w:rPr>
                <w:rFonts w:ascii="Arial" w:hAnsi="Arial"/>
                <w:sz w:val="16"/>
                <w:szCs w:val="16"/>
              </w:rPr>
            </w:pPr>
            <w:r w:rsidRPr="00303311">
              <w:rPr>
                <w:rFonts w:ascii="Arial" w:hAnsi="Arial"/>
                <w:sz w:val="16"/>
                <w:szCs w:val="16"/>
              </w:rPr>
              <w:t>2028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56984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1C65B0" w14:textId="77777777" w:rsidR="00AD1F35" w:rsidRPr="00303311" w:rsidRDefault="00AD1F35" w:rsidP="00A851AF">
            <w:pPr>
              <w:rPr>
                <w:rFonts w:ascii="Arial" w:hAnsi="Arial"/>
                <w:sz w:val="16"/>
                <w:szCs w:val="16"/>
              </w:rPr>
            </w:pPr>
            <w:r w:rsidRPr="00303311">
              <w:rPr>
                <w:rFonts w:ascii="Arial" w:hAnsi="Arial"/>
                <w:sz w:val="16"/>
                <w:szCs w:val="16"/>
              </w:rPr>
              <w:t>Updated to RMC for V2V Sidelink Communication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75C3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DA69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21EA4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B71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3636D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E18043" w14:textId="77777777" w:rsidR="00AD1F35" w:rsidRPr="00303311" w:rsidRDefault="00AD1F35" w:rsidP="00A851AF">
            <w:pPr>
              <w:rPr>
                <w:rFonts w:ascii="Arial" w:hAnsi="Arial"/>
                <w:sz w:val="16"/>
                <w:szCs w:val="16"/>
              </w:rPr>
            </w:pPr>
            <w:r w:rsidRPr="00303311">
              <w:rPr>
                <w:rFonts w:ascii="Arial" w:hAnsi="Arial"/>
                <w:sz w:val="16"/>
                <w:szCs w:val="16"/>
              </w:rPr>
              <w:t>R5-177359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0254BF" w14:textId="77777777" w:rsidR="00AD1F35" w:rsidRPr="00303311" w:rsidRDefault="00AD1F35" w:rsidP="00A851AF">
            <w:pPr>
              <w:rPr>
                <w:rFonts w:ascii="Arial" w:hAnsi="Arial"/>
                <w:sz w:val="16"/>
                <w:szCs w:val="16"/>
              </w:rPr>
            </w:pPr>
            <w:r w:rsidRPr="00303311">
              <w:rPr>
                <w:rFonts w:ascii="Arial" w:hAnsi="Arial"/>
                <w:sz w:val="16"/>
                <w:szCs w:val="16"/>
              </w:rPr>
              <w:t>2030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79E50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53F584" w14:textId="77777777" w:rsidR="00AD1F35" w:rsidRPr="00303311" w:rsidRDefault="00AD1F35" w:rsidP="00A851AF">
            <w:pPr>
              <w:rPr>
                <w:rFonts w:ascii="Arial" w:hAnsi="Arial"/>
                <w:sz w:val="16"/>
                <w:szCs w:val="16"/>
              </w:rPr>
            </w:pPr>
            <w:r w:rsidRPr="00303311">
              <w:rPr>
                <w:rFonts w:ascii="Arial" w:hAnsi="Arial"/>
                <w:sz w:val="16"/>
                <w:szCs w:val="16"/>
              </w:rPr>
              <w:t>Introduction of RRM TC 11.1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FE96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E94C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FFE57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A790E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6F71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4FAB01" w14:textId="77777777" w:rsidR="00AD1F35" w:rsidRPr="00303311" w:rsidRDefault="00AD1F35" w:rsidP="00A851AF">
            <w:pPr>
              <w:rPr>
                <w:rFonts w:ascii="Arial" w:hAnsi="Arial"/>
                <w:sz w:val="16"/>
                <w:szCs w:val="16"/>
              </w:rPr>
            </w:pPr>
            <w:r w:rsidRPr="00303311">
              <w:rPr>
                <w:rFonts w:ascii="Arial" w:hAnsi="Arial"/>
                <w:sz w:val="16"/>
                <w:szCs w:val="16"/>
              </w:rPr>
              <w:t>R5-177360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600533" w14:textId="77777777" w:rsidR="00AD1F35" w:rsidRPr="00303311" w:rsidRDefault="00AD1F35" w:rsidP="00A851AF">
            <w:pPr>
              <w:rPr>
                <w:rFonts w:ascii="Arial" w:hAnsi="Arial"/>
                <w:sz w:val="16"/>
                <w:szCs w:val="16"/>
              </w:rPr>
            </w:pPr>
            <w:r w:rsidRPr="00303311">
              <w:rPr>
                <w:rFonts w:ascii="Arial" w:hAnsi="Arial"/>
                <w:sz w:val="16"/>
                <w:szCs w:val="16"/>
              </w:rPr>
              <w:t>2031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B46C7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B0E8A5" w14:textId="77777777" w:rsidR="00AD1F35" w:rsidRPr="00303311" w:rsidRDefault="00AD1F35" w:rsidP="00A851AF">
            <w:pPr>
              <w:rPr>
                <w:rFonts w:ascii="Arial" w:hAnsi="Arial"/>
                <w:sz w:val="16"/>
                <w:szCs w:val="16"/>
              </w:rPr>
            </w:pPr>
            <w:r w:rsidRPr="00303311">
              <w:rPr>
                <w:rFonts w:ascii="Arial" w:hAnsi="Arial"/>
                <w:sz w:val="16"/>
                <w:szCs w:val="16"/>
              </w:rPr>
              <w:t>Introduction of RRM TC 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D9C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D7C71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A37FD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73DE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34645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FAC848" w14:textId="77777777" w:rsidR="00AD1F35" w:rsidRPr="00303311" w:rsidRDefault="00AD1F35" w:rsidP="00A851AF">
            <w:pPr>
              <w:rPr>
                <w:rFonts w:ascii="Arial" w:hAnsi="Arial"/>
                <w:sz w:val="16"/>
                <w:szCs w:val="16"/>
              </w:rPr>
            </w:pPr>
            <w:r w:rsidRPr="00303311">
              <w:rPr>
                <w:rFonts w:ascii="Arial" w:hAnsi="Arial"/>
                <w:sz w:val="16"/>
                <w:szCs w:val="16"/>
              </w:rPr>
              <w:t>R5-177372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E2481A" w14:textId="77777777" w:rsidR="00AD1F35" w:rsidRPr="00303311" w:rsidRDefault="00AD1F35" w:rsidP="00A851AF">
            <w:pPr>
              <w:rPr>
                <w:rFonts w:ascii="Arial" w:hAnsi="Arial"/>
                <w:sz w:val="16"/>
                <w:szCs w:val="16"/>
              </w:rPr>
            </w:pPr>
            <w:r w:rsidRPr="00303311">
              <w:rPr>
                <w:rFonts w:ascii="Arial" w:hAnsi="Arial"/>
                <w:sz w:val="16"/>
                <w:szCs w:val="16"/>
              </w:rPr>
              <w:t>2057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F4CE0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90F8C7" w14:textId="77777777" w:rsidR="00AD1F35" w:rsidRPr="00303311" w:rsidRDefault="00AD1F35" w:rsidP="00A851AF">
            <w:pPr>
              <w:rPr>
                <w:rFonts w:ascii="Arial" w:hAnsi="Arial"/>
                <w:sz w:val="16"/>
                <w:szCs w:val="16"/>
              </w:rPr>
            </w:pPr>
            <w:r w:rsidRPr="00303311">
              <w:rPr>
                <w:rFonts w:ascii="Arial" w:hAnsi="Arial"/>
                <w:sz w:val="16"/>
                <w:szCs w:val="16"/>
              </w:rPr>
              <w:t>Addition of new TC for V2X_RRM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A4A5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5C33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00E8CC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F27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8B64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905A83" w14:textId="77777777" w:rsidR="00AD1F35" w:rsidRPr="00303311" w:rsidRDefault="00AD1F35" w:rsidP="00A851AF">
            <w:pPr>
              <w:rPr>
                <w:rFonts w:ascii="Arial" w:hAnsi="Arial"/>
                <w:sz w:val="16"/>
                <w:szCs w:val="16"/>
              </w:rPr>
            </w:pPr>
            <w:r w:rsidRPr="00303311">
              <w:rPr>
                <w:rFonts w:ascii="Arial" w:hAnsi="Arial"/>
                <w:sz w:val="16"/>
                <w:szCs w:val="16"/>
              </w:rPr>
              <w:t>R5-177382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ED26D7" w14:textId="77777777" w:rsidR="00AD1F35" w:rsidRPr="00303311" w:rsidRDefault="00AD1F35" w:rsidP="00A851AF">
            <w:pPr>
              <w:rPr>
                <w:rFonts w:ascii="Arial" w:hAnsi="Arial"/>
                <w:sz w:val="16"/>
                <w:szCs w:val="16"/>
              </w:rPr>
            </w:pPr>
            <w:r w:rsidRPr="00303311">
              <w:rPr>
                <w:rFonts w:ascii="Arial" w:hAnsi="Arial"/>
                <w:sz w:val="16"/>
                <w:szCs w:val="16"/>
              </w:rPr>
              <w:t>2010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F7B20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7507DC" w14:textId="77777777" w:rsidR="00AD1F35" w:rsidRPr="00303311" w:rsidRDefault="00AD1F35" w:rsidP="00A851AF">
            <w:pPr>
              <w:rPr>
                <w:rFonts w:ascii="Arial" w:hAnsi="Arial"/>
                <w:sz w:val="16"/>
                <w:szCs w:val="16"/>
              </w:rPr>
            </w:pPr>
            <w:r w:rsidRPr="00303311">
              <w:rPr>
                <w:rFonts w:ascii="Arial" w:hAnsi="Arial"/>
                <w:sz w:val="16"/>
                <w:szCs w:val="16"/>
              </w:rPr>
              <w:t>Completion of TC 7.3.49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BB7C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B39F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C0681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E9CA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0668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D833EF" w14:textId="77777777" w:rsidR="00AD1F35" w:rsidRPr="00303311" w:rsidRDefault="00AD1F35" w:rsidP="00A851AF">
            <w:pPr>
              <w:rPr>
                <w:rFonts w:ascii="Arial" w:hAnsi="Arial"/>
                <w:sz w:val="16"/>
                <w:szCs w:val="16"/>
              </w:rPr>
            </w:pPr>
            <w:r w:rsidRPr="00303311">
              <w:rPr>
                <w:rFonts w:ascii="Arial" w:hAnsi="Arial"/>
                <w:sz w:val="16"/>
                <w:szCs w:val="16"/>
              </w:rPr>
              <w:t>R5-177397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4D35A3" w14:textId="77777777" w:rsidR="00AD1F35" w:rsidRPr="00303311" w:rsidRDefault="00AD1F35" w:rsidP="00A851AF">
            <w:pPr>
              <w:rPr>
                <w:rFonts w:ascii="Arial" w:hAnsi="Arial"/>
                <w:sz w:val="16"/>
                <w:szCs w:val="16"/>
              </w:rPr>
            </w:pPr>
            <w:r w:rsidRPr="00303311">
              <w:rPr>
                <w:rFonts w:ascii="Arial" w:hAnsi="Arial"/>
                <w:sz w:val="16"/>
                <w:szCs w:val="16"/>
              </w:rPr>
              <w:t>2024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0F719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84F98D" w14:textId="77777777" w:rsidR="00AD1F35" w:rsidRPr="00303311" w:rsidRDefault="00AD1F35" w:rsidP="00A851AF">
            <w:pPr>
              <w:rPr>
                <w:rFonts w:ascii="Arial" w:hAnsi="Arial"/>
                <w:sz w:val="16"/>
                <w:szCs w:val="16"/>
              </w:rPr>
            </w:pPr>
            <w:r w:rsidRPr="00303311">
              <w:rPr>
                <w:rFonts w:ascii="Arial" w:hAnsi="Arial"/>
                <w:sz w:val="16"/>
                <w:szCs w:val="16"/>
              </w:rPr>
              <w:t>Introduction of RRM TC 4.2.20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69E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E1D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5843A2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9B33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23D3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74DAFD" w14:textId="77777777" w:rsidR="00AD1F35" w:rsidRPr="00303311" w:rsidRDefault="00AD1F35" w:rsidP="00A851AF">
            <w:pPr>
              <w:rPr>
                <w:rFonts w:ascii="Arial" w:hAnsi="Arial"/>
                <w:sz w:val="16"/>
                <w:szCs w:val="16"/>
              </w:rPr>
            </w:pPr>
            <w:r w:rsidRPr="00303311">
              <w:rPr>
                <w:rFonts w:ascii="Arial" w:hAnsi="Arial"/>
                <w:sz w:val="16"/>
                <w:szCs w:val="16"/>
              </w:rPr>
              <w:t>R5-177398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021CCA" w14:textId="77777777" w:rsidR="00AD1F35" w:rsidRPr="00303311" w:rsidRDefault="00AD1F35" w:rsidP="00A851AF">
            <w:pPr>
              <w:rPr>
                <w:rFonts w:ascii="Arial" w:hAnsi="Arial"/>
                <w:sz w:val="16"/>
                <w:szCs w:val="16"/>
              </w:rPr>
            </w:pPr>
            <w:r w:rsidRPr="00303311">
              <w:rPr>
                <w:rFonts w:ascii="Arial" w:hAnsi="Arial"/>
                <w:sz w:val="16"/>
                <w:szCs w:val="16"/>
              </w:rPr>
              <w:t>2025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17350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5AC1A9" w14:textId="77777777" w:rsidR="00AD1F35" w:rsidRPr="00303311" w:rsidRDefault="00AD1F35" w:rsidP="00A851AF">
            <w:pPr>
              <w:rPr>
                <w:rFonts w:ascii="Arial" w:hAnsi="Arial"/>
                <w:sz w:val="16"/>
                <w:szCs w:val="16"/>
              </w:rPr>
            </w:pPr>
            <w:r w:rsidRPr="00303311">
              <w:rPr>
                <w:rFonts w:ascii="Arial" w:hAnsi="Arial"/>
                <w:sz w:val="16"/>
                <w:szCs w:val="16"/>
              </w:rPr>
              <w:t>Introduction of RRM TC 4.2.21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C441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247F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02823B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AB18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D683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6FFED7" w14:textId="77777777" w:rsidR="00AD1F35" w:rsidRPr="00303311" w:rsidRDefault="00AD1F35" w:rsidP="00A851AF">
            <w:pPr>
              <w:rPr>
                <w:rFonts w:ascii="Arial" w:hAnsi="Arial"/>
                <w:sz w:val="16"/>
                <w:szCs w:val="16"/>
              </w:rPr>
            </w:pPr>
            <w:r w:rsidRPr="00303311">
              <w:rPr>
                <w:rFonts w:ascii="Arial" w:hAnsi="Arial"/>
                <w:sz w:val="16"/>
                <w:szCs w:val="16"/>
              </w:rPr>
              <w:t>R5-177399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90771D" w14:textId="77777777" w:rsidR="00AD1F35" w:rsidRPr="00303311" w:rsidRDefault="00AD1F35" w:rsidP="00A851AF">
            <w:pPr>
              <w:rPr>
                <w:rFonts w:ascii="Arial" w:hAnsi="Arial"/>
                <w:sz w:val="16"/>
                <w:szCs w:val="16"/>
              </w:rPr>
            </w:pPr>
            <w:r w:rsidRPr="00303311">
              <w:rPr>
                <w:rFonts w:ascii="Arial" w:hAnsi="Arial"/>
                <w:sz w:val="16"/>
                <w:szCs w:val="16"/>
              </w:rPr>
              <w:t>2026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367AC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115667" w14:textId="77777777" w:rsidR="00AD1F35" w:rsidRPr="00303311" w:rsidRDefault="00AD1F35" w:rsidP="00A851AF">
            <w:pPr>
              <w:rPr>
                <w:rFonts w:ascii="Arial" w:hAnsi="Arial"/>
                <w:sz w:val="16"/>
                <w:szCs w:val="16"/>
              </w:rPr>
            </w:pPr>
            <w:r w:rsidRPr="00303311">
              <w:rPr>
                <w:rFonts w:ascii="Arial" w:hAnsi="Arial"/>
                <w:sz w:val="16"/>
                <w:szCs w:val="16"/>
              </w:rPr>
              <w:t>Introduction of RRM TC 5.1.19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2C57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2F52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F611B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1ECF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04E9A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84096C" w14:textId="77777777" w:rsidR="00AD1F35" w:rsidRPr="00303311" w:rsidRDefault="00AD1F35" w:rsidP="00A851AF">
            <w:pPr>
              <w:rPr>
                <w:rFonts w:ascii="Arial" w:hAnsi="Arial"/>
                <w:sz w:val="16"/>
                <w:szCs w:val="16"/>
              </w:rPr>
            </w:pPr>
            <w:r w:rsidRPr="00303311">
              <w:rPr>
                <w:rFonts w:ascii="Arial" w:hAnsi="Arial"/>
                <w:sz w:val="16"/>
                <w:szCs w:val="16"/>
              </w:rPr>
              <w:t>R5-177400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6A740F" w14:textId="77777777" w:rsidR="00AD1F35" w:rsidRPr="00303311" w:rsidRDefault="00AD1F35" w:rsidP="00A851AF">
            <w:pPr>
              <w:rPr>
                <w:rFonts w:ascii="Arial" w:hAnsi="Arial"/>
                <w:sz w:val="16"/>
                <w:szCs w:val="16"/>
              </w:rPr>
            </w:pPr>
            <w:r w:rsidRPr="00303311">
              <w:rPr>
                <w:rFonts w:ascii="Arial" w:hAnsi="Arial"/>
                <w:sz w:val="16"/>
                <w:szCs w:val="16"/>
              </w:rPr>
              <w:t>2027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F35F2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96572C" w14:textId="77777777" w:rsidR="00AD1F35" w:rsidRPr="00303311" w:rsidRDefault="00AD1F35" w:rsidP="00A851AF">
            <w:pPr>
              <w:rPr>
                <w:rFonts w:ascii="Arial" w:hAnsi="Arial"/>
                <w:sz w:val="16"/>
                <w:szCs w:val="16"/>
              </w:rPr>
            </w:pPr>
            <w:r w:rsidRPr="00303311">
              <w:rPr>
                <w:rFonts w:ascii="Arial" w:hAnsi="Arial"/>
                <w:sz w:val="16"/>
                <w:szCs w:val="16"/>
              </w:rPr>
              <w:t>Introduction of RRM TC 5.1.20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9B24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D4237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3D56E5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5B13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0C38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D56913" w14:textId="77777777" w:rsidR="00AD1F35" w:rsidRPr="00303311" w:rsidRDefault="00AD1F35" w:rsidP="00A851AF">
            <w:pPr>
              <w:rPr>
                <w:rFonts w:ascii="Arial" w:hAnsi="Arial"/>
                <w:sz w:val="16"/>
                <w:szCs w:val="16"/>
              </w:rPr>
            </w:pPr>
            <w:r w:rsidRPr="00303311">
              <w:rPr>
                <w:rFonts w:ascii="Arial" w:hAnsi="Arial"/>
                <w:sz w:val="16"/>
                <w:szCs w:val="16"/>
              </w:rPr>
              <w:t>R5-177432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2CE89A" w14:textId="77777777" w:rsidR="00AD1F35" w:rsidRPr="00303311" w:rsidRDefault="00AD1F35" w:rsidP="00A851AF">
            <w:pPr>
              <w:rPr>
                <w:rFonts w:ascii="Arial" w:hAnsi="Arial"/>
                <w:sz w:val="16"/>
                <w:szCs w:val="16"/>
              </w:rPr>
            </w:pPr>
            <w:r w:rsidRPr="00303311">
              <w:rPr>
                <w:rFonts w:ascii="Arial" w:hAnsi="Arial"/>
                <w:sz w:val="16"/>
                <w:szCs w:val="16"/>
              </w:rPr>
              <w:t>2058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E4289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F64873" w14:textId="77777777" w:rsidR="00AD1F35" w:rsidRPr="00303311" w:rsidRDefault="00AD1F35" w:rsidP="00A851AF">
            <w:pPr>
              <w:rPr>
                <w:rFonts w:ascii="Arial" w:hAnsi="Arial"/>
                <w:sz w:val="16"/>
                <w:szCs w:val="16"/>
              </w:rPr>
            </w:pPr>
            <w:r w:rsidRPr="00303311">
              <w:rPr>
                <w:rFonts w:ascii="Arial" w:hAnsi="Arial"/>
                <w:sz w:val="16"/>
                <w:szCs w:val="16"/>
              </w:rPr>
              <w:t>eLAA: Addition of FDD FS3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65F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DB2C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FCFE9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B7C67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44CD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9B92CC" w14:textId="77777777" w:rsidR="00AD1F35" w:rsidRPr="00303311" w:rsidRDefault="00AD1F35" w:rsidP="00A851AF">
            <w:pPr>
              <w:rPr>
                <w:rFonts w:ascii="Arial" w:hAnsi="Arial"/>
                <w:sz w:val="16"/>
                <w:szCs w:val="16"/>
              </w:rPr>
            </w:pPr>
            <w:r w:rsidRPr="00303311">
              <w:rPr>
                <w:rFonts w:ascii="Arial" w:hAnsi="Arial"/>
                <w:sz w:val="16"/>
                <w:szCs w:val="16"/>
              </w:rPr>
              <w:t>R5-177448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5B7652" w14:textId="77777777" w:rsidR="00AD1F35" w:rsidRPr="00303311" w:rsidRDefault="00AD1F35" w:rsidP="00A851AF">
            <w:pPr>
              <w:rPr>
                <w:rFonts w:ascii="Arial" w:hAnsi="Arial"/>
                <w:sz w:val="16"/>
                <w:szCs w:val="16"/>
              </w:rPr>
            </w:pPr>
            <w:r w:rsidRPr="00303311">
              <w:rPr>
                <w:rFonts w:ascii="Arial" w:hAnsi="Arial"/>
                <w:sz w:val="16"/>
                <w:szCs w:val="16"/>
              </w:rPr>
              <w:t>2055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D71C4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65A11E" w14:textId="77777777" w:rsidR="00AD1F35" w:rsidRPr="00303311" w:rsidRDefault="00AD1F35" w:rsidP="00A851AF">
            <w:pPr>
              <w:rPr>
                <w:rFonts w:ascii="Arial" w:hAnsi="Arial"/>
                <w:sz w:val="16"/>
                <w:szCs w:val="16"/>
              </w:rPr>
            </w:pPr>
            <w:r w:rsidRPr="00303311">
              <w:rPr>
                <w:rFonts w:ascii="Arial" w:hAnsi="Arial"/>
                <w:sz w:val="16"/>
                <w:szCs w:val="16"/>
              </w:rPr>
              <w:t>Correction of Antenna Configuration in some RadioLinkMonitoring 4Rx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E2F2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7893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52DE0FD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3DBD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A817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A9C0FF" w14:textId="77777777" w:rsidR="00AD1F35" w:rsidRPr="00303311" w:rsidRDefault="00AD1F35" w:rsidP="00A851AF">
            <w:pPr>
              <w:rPr>
                <w:rFonts w:ascii="Arial" w:hAnsi="Arial"/>
                <w:sz w:val="16"/>
                <w:szCs w:val="16"/>
              </w:rPr>
            </w:pPr>
            <w:r w:rsidRPr="00303311">
              <w:rPr>
                <w:rFonts w:ascii="Arial" w:hAnsi="Arial"/>
                <w:sz w:val="16"/>
                <w:szCs w:val="16"/>
              </w:rPr>
              <w:t>R5-177450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5DECCD" w14:textId="77777777" w:rsidR="00AD1F35" w:rsidRPr="00303311" w:rsidRDefault="00AD1F35" w:rsidP="00A851AF">
            <w:pPr>
              <w:rPr>
                <w:rFonts w:ascii="Arial" w:hAnsi="Arial"/>
                <w:sz w:val="16"/>
                <w:szCs w:val="16"/>
              </w:rPr>
            </w:pPr>
            <w:r w:rsidRPr="00303311">
              <w:rPr>
                <w:rFonts w:ascii="Arial" w:hAnsi="Arial"/>
                <w:sz w:val="16"/>
                <w:szCs w:val="16"/>
              </w:rPr>
              <w:t>2037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52392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688934" w14:textId="77777777" w:rsidR="00AD1F35" w:rsidRPr="00303311" w:rsidRDefault="00AD1F35" w:rsidP="00A851AF">
            <w:pPr>
              <w:rPr>
                <w:rFonts w:ascii="Arial" w:hAnsi="Arial"/>
                <w:sz w:val="16"/>
                <w:szCs w:val="16"/>
              </w:rPr>
            </w:pPr>
            <w:r w:rsidRPr="00303311">
              <w:rPr>
                <w:rFonts w:ascii="Arial" w:hAnsi="Arial"/>
                <w:sz w:val="16"/>
                <w:szCs w:val="16"/>
              </w:rPr>
              <w:t>Update RRM test cases 9.1.4.1_1 and 9.1.4.2_1 to add test configurations for TDD UL/DL configuration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647485"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D6EA0E"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415811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C11EB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7E52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37A505" w14:textId="77777777" w:rsidR="00AD1F35" w:rsidRPr="00303311" w:rsidRDefault="00AD1F35" w:rsidP="00A851AF">
            <w:pPr>
              <w:rPr>
                <w:rFonts w:ascii="Arial" w:hAnsi="Arial"/>
                <w:sz w:val="16"/>
                <w:szCs w:val="16"/>
              </w:rPr>
            </w:pPr>
            <w:r w:rsidRPr="00303311">
              <w:rPr>
                <w:rFonts w:ascii="Arial" w:hAnsi="Arial"/>
                <w:sz w:val="16"/>
                <w:szCs w:val="16"/>
              </w:rPr>
              <w:t>R5-177451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C2A4A8" w14:textId="77777777" w:rsidR="00AD1F35" w:rsidRPr="00303311" w:rsidRDefault="00AD1F35" w:rsidP="00A851AF">
            <w:pPr>
              <w:rPr>
                <w:rFonts w:ascii="Arial" w:hAnsi="Arial"/>
                <w:sz w:val="16"/>
                <w:szCs w:val="16"/>
              </w:rPr>
            </w:pPr>
            <w:r w:rsidRPr="00303311">
              <w:rPr>
                <w:rFonts w:ascii="Arial" w:hAnsi="Arial"/>
                <w:sz w:val="16"/>
                <w:szCs w:val="16"/>
              </w:rPr>
              <w:t>2038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3393F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C0BA95" w14:textId="77777777" w:rsidR="00AD1F35" w:rsidRPr="00303311" w:rsidRDefault="00AD1F35" w:rsidP="00A851AF">
            <w:pPr>
              <w:rPr>
                <w:rFonts w:ascii="Arial" w:hAnsi="Arial"/>
                <w:sz w:val="16"/>
                <w:szCs w:val="16"/>
              </w:rPr>
            </w:pPr>
            <w:r w:rsidRPr="00303311">
              <w:rPr>
                <w:rFonts w:ascii="Arial" w:hAnsi="Arial"/>
                <w:sz w:val="16"/>
                <w:szCs w:val="16"/>
              </w:rPr>
              <w:t>Update RRM test cases 9.2.4.1_1 and 9.2.4.2_1 to add test configurations for TDD UL/DL configuration 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C2BB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8DA7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083103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B00E0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1849C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D48DC6" w14:textId="77777777" w:rsidR="00AD1F35" w:rsidRPr="00303311" w:rsidRDefault="00AD1F35" w:rsidP="00A851AF">
            <w:pPr>
              <w:rPr>
                <w:rFonts w:ascii="Arial" w:hAnsi="Arial"/>
                <w:sz w:val="16"/>
                <w:szCs w:val="16"/>
              </w:rPr>
            </w:pPr>
            <w:r w:rsidRPr="00303311">
              <w:rPr>
                <w:rFonts w:ascii="Arial" w:hAnsi="Arial"/>
                <w:sz w:val="16"/>
                <w:szCs w:val="16"/>
              </w:rPr>
              <w:t>R5-177456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4FBD45" w14:textId="77777777" w:rsidR="00AD1F35" w:rsidRPr="00303311" w:rsidRDefault="00AD1F35" w:rsidP="00A851AF">
            <w:pPr>
              <w:rPr>
                <w:rFonts w:ascii="Arial" w:hAnsi="Arial"/>
                <w:sz w:val="16"/>
                <w:szCs w:val="16"/>
              </w:rPr>
            </w:pPr>
            <w:r w:rsidRPr="00303311">
              <w:rPr>
                <w:rFonts w:ascii="Arial" w:hAnsi="Arial"/>
                <w:sz w:val="16"/>
                <w:szCs w:val="16"/>
              </w:rPr>
              <w:t>2023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1CDFD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C380BC" w14:textId="77777777" w:rsidR="00AD1F35" w:rsidRPr="00303311" w:rsidRDefault="00AD1F35" w:rsidP="00A851AF">
            <w:pPr>
              <w:rPr>
                <w:rFonts w:ascii="Arial" w:hAnsi="Arial"/>
                <w:sz w:val="16"/>
                <w:szCs w:val="16"/>
              </w:rPr>
            </w:pPr>
            <w:r w:rsidRPr="00303311">
              <w:rPr>
                <w:rFonts w:ascii="Arial" w:hAnsi="Arial"/>
                <w:sz w:val="16"/>
                <w:szCs w:val="16"/>
              </w:rPr>
              <w:t>Update NB-IoT RLM In-sync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2E99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BF7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F919D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56B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A5DB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EFD624" w14:textId="77777777" w:rsidR="00AD1F35" w:rsidRPr="00303311" w:rsidRDefault="00AD1F35" w:rsidP="00A851AF">
            <w:pPr>
              <w:rPr>
                <w:rFonts w:ascii="Arial" w:hAnsi="Arial"/>
                <w:sz w:val="16"/>
                <w:szCs w:val="16"/>
              </w:rPr>
            </w:pPr>
            <w:r w:rsidRPr="00303311">
              <w:rPr>
                <w:rFonts w:ascii="Arial" w:hAnsi="Arial"/>
                <w:sz w:val="16"/>
                <w:szCs w:val="16"/>
              </w:rPr>
              <w:t>R5-177457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F719C3" w14:textId="77777777" w:rsidR="00AD1F35" w:rsidRPr="00303311" w:rsidRDefault="00AD1F35" w:rsidP="00A851AF">
            <w:pPr>
              <w:rPr>
                <w:rFonts w:ascii="Arial" w:hAnsi="Arial"/>
                <w:sz w:val="16"/>
                <w:szCs w:val="16"/>
              </w:rPr>
            </w:pPr>
            <w:r w:rsidRPr="00303311">
              <w:rPr>
                <w:rFonts w:ascii="Arial" w:hAnsi="Arial"/>
                <w:sz w:val="16"/>
                <w:szCs w:val="16"/>
              </w:rPr>
              <w:t>2060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A44341"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B4E05E" w14:textId="77777777" w:rsidR="00AD1F35" w:rsidRPr="00303311" w:rsidRDefault="00AD1F35" w:rsidP="00A851AF">
            <w:pPr>
              <w:rPr>
                <w:rFonts w:ascii="Arial" w:hAnsi="Arial"/>
                <w:sz w:val="16"/>
                <w:szCs w:val="16"/>
              </w:rPr>
            </w:pPr>
            <w:r w:rsidRPr="00303311">
              <w:rPr>
                <w:rFonts w:ascii="Arial" w:hAnsi="Arial"/>
                <w:sz w:val="16"/>
                <w:szCs w:val="16"/>
              </w:rPr>
              <w:t>Cat1bis new test case: RSRP Measurement accuracy test case for CAT1bis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1042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5A681"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r>
      <w:tr w:rsidR="00AD1F35" w:rsidRPr="00303311" w14:paraId="7AC1D5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5D7E0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2017-12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B8C40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465468" w14:textId="77777777" w:rsidR="00AD1F35" w:rsidRPr="00303311" w:rsidRDefault="00AD1F35" w:rsidP="00A851AF">
            <w:pPr>
              <w:rPr>
                <w:rFonts w:ascii="Arial" w:hAnsi="Arial"/>
                <w:sz w:val="16"/>
                <w:szCs w:val="16"/>
              </w:rPr>
            </w:pPr>
            <w:r w:rsidRPr="00303311">
              <w:rPr>
                <w:rFonts w:ascii="Arial" w:hAnsi="Arial"/>
                <w:sz w:val="16"/>
                <w:szCs w:val="16"/>
              </w:rPr>
              <w:t>R5-176679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20F56A" w14:textId="77777777" w:rsidR="00AD1F35" w:rsidRPr="00303311" w:rsidRDefault="00AD1F35" w:rsidP="00A851AF">
            <w:pPr>
              <w:rPr>
                <w:rFonts w:ascii="Arial" w:hAnsi="Arial"/>
                <w:sz w:val="16"/>
                <w:szCs w:val="16"/>
              </w:rPr>
            </w:pPr>
            <w:r w:rsidRPr="00303311">
              <w:rPr>
                <w:rFonts w:ascii="Arial" w:hAnsi="Arial"/>
                <w:sz w:val="16"/>
                <w:szCs w:val="16"/>
              </w:rPr>
              <w:t>2047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73E95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CB253C" w14:textId="77777777" w:rsidR="00AD1F35" w:rsidRPr="00303311" w:rsidRDefault="00AD1F35" w:rsidP="00A851AF">
            <w:pPr>
              <w:rPr>
                <w:rFonts w:ascii="Arial" w:hAnsi="Arial"/>
                <w:sz w:val="16"/>
                <w:szCs w:val="16"/>
              </w:rPr>
            </w:pPr>
            <w:r w:rsidRPr="00303311">
              <w:rPr>
                <w:rFonts w:ascii="Arial" w:hAnsi="Arial"/>
                <w:sz w:val="16"/>
                <w:szCs w:val="16"/>
              </w:rPr>
              <w:t>Band 71 information to E-UTRA band group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607A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14.4.0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13C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r>
      <w:tr w:rsidR="00AD1F35" w:rsidRPr="00303311" w14:paraId="35214C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2673E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39E1C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E9850CF" w14:textId="77777777" w:rsidR="00AD1F35" w:rsidRPr="00303311" w:rsidRDefault="00AD1F35" w:rsidP="00A851AF">
            <w:pPr>
              <w:rPr>
                <w:rFonts w:ascii="Arial" w:hAnsi="Arial"/>
                <w:sz w:val="16"/>
                <w:szCs w:val="16"/>
              </w:rPr>
            </w:pPr>
            <w:r w:rsidRPr="00303311">
              <w:rPr>
                <w:rFonts w:ascii="Arial" w:hAnsi="Arial"/>
                <w:sz w:val="16"/>
                <w:szCs w:val="16"/>
              </w:rPr>
              <w:t>R5-180336</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6460FF25" w14:textId="77777777" w:rsidR="00AD1F35" w:rsidRPr="00303311" w:rsidRDefault="00AD1F35" w:rsidP="00A851AF">
            <w:pPr>
              <w:rPr>
                <w:rFonts w:ascii="Arial" w:hAnsi="Arial"/>
                <w:sz w:val="16"/>
                <w:szCs w:val="16"/>
              </w:rPr>
            </w:pPr>
            <w:r w:rsidRPr="00303311">
              <w:rPr>
                <w:rFonts w:ascii="Arial" w:hAnsi="Arial"/>
                <w:sz w:val="16"/>
                <w:szCs w:val="16"/>
              </w:rPr>
              <w:t>2069</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82928A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5E094BF5" w14:textId="77777777" w:rsidR="00AD1F35" w:rsidRPr="00303311" w:rsidRDefault="00AD1F35" w:rsidP="00A851AF">
            <w:pPr>
              <w:rPr>
                <w:rFonts w:ascii="Arial" w:hAnsi="Arial"/>
                <w:sz w:val="16"/>
                <w:szCs w:val="16"/>
              </w:rPr>
            </w:pPr>
            <w:r w:rsidRPr="00303311">
              <w:rPr>
                <w:rFonts w:ascii="Arial" w:hAnsi="Arial"/>
                <w:sz w:val="16"/>
                <w:szCs w:val="16"/>
              </w:rPr>
              <w:t>Band 72 information to E-UTRA band group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B3E6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97BC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52E40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8707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3D54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7D5A417" w14:textId="77777777" w:rsidR="00AD1F35" w:rsidRPr="00303311" w:rsidRDefault="00AD1F35" w:rsidP="00A851AF">
            <w:pPr>
              <w:rPr>
                <w:rFonts w:ascii="Arial" w:hAnsi="Arial"/>
                <w:sz w:val="16"/>
                <w:szCs w:val="16"/>
              </w:rPr>
            </w:pPr>
            <w:r w:rsidRPr="00303311">
              <w:rPr>
                <w:rFonts w:ascii="Arial" w:hAnsi="Arial"/>
                <w:sz w:val="16"/>
                <w:szCs w:val="16"/>
              </w:rPr>
              <w:t>R5-180337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6A04F0D4" w14:textId="77777777" w:rsidR="00AD1F35" w:rsidRPr="00303311" w:rsidRDefault="00AD1F35" w:rsidP="00A851AF">
            <w:pPr>
              <w:rPr>
                <w:rFonts w:ascii="Arial" w:hAnsi="Arial"/>
                <w:sz w:val="16"/>
                <w:szCs w:val="16"/>
              </w:rPr>
            </w:pPr>
            <w:r w:rsidRPr="00303311">
              <w:rPr>
                <w:rFonts w:ascii="Arial" w:hAnsi="Arial"/>
                <w:sz w:val="16"/>
                <w:szCs w:val="16"/>
              </w:rPr>
              <w:t>2070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A97D32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0D8B51DD" w14:textId="77777777" w:rsidR="00AD1F35" w:rsidRPr="00303311" w:rsidRDefault="00AD1F35" w:rsidP="00A851AF">
            <w:pPr>
              <w:rPr>
                <w:rFonts w:ascii="Arial" w:hAnsi="Arial"/>
                <w:sz w:val="16"/>
                <w:szCs w:val="16"/>
              </w:rPr>
            </w:pPr>
            <w:r w:rsidRPr="00303311">
              <w:rPr>
                <w:rFonts w:ascii="Arial" w:hAnsi="Arial"/>
                <w:sz w:val="16"/>
                <w:szCs w:val="16"/>
              </w:rPr>
              <w:t>Band 68 information to E-UTRA band group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039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3E39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2B3DB0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6E2F6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1DF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583A1ADB" w14:textId="77777777" w:rsidR="00AD1F35" w:rsidRPr="00303311" w:rsidRDefault="00AD1F35" w:rsidP="00A851AF">
            <w:pPr>
              <w:rPr>
                <w:rFonts w:ascii="Arial" w:hAnsi="Arial"/>
                <w:sz w:val="16"/>
                <w:szCs w:val="16"/>
              </w:rPr>
            </w:pPr>
            <w:r w:rsidRPr="00303311">
              <w:rPr>
                <w:rFonts w:ascii="Arial" w:hAnsi="Arial"/>
                <w:sz w:val="16"/>
                <w:szCs w:val="16"/>
              </w:rPr>
              <w:t>R5-180397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8253885" w14:textId="77777777" w:rsidR="00AD1F35" w:rsidRPr="00303311" w:rsidRDefault="00AD1F35" w:rsidP="00A851AF">
            <w:pPr>
              <w:rPr>
                <w:rFonts w:ascii="Arial" w:hAnsi="Arial"/>
                <w:sz w:val="16"/>
                <w:szCs w:val="16"/>
              </w:rPr>
            </w:pPr>
            <w:r w:rsidRPr="00303311">
              <w:rPr>
                <w:rFonts w:ascii="Arial" w:hAnsi="Arial"/>
                <w:sz w:val="16"/>
                <w:szCs w:val="16"/>
              </w:rPr>
              <w:t>2072</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6F634E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E58AC61" w14:textId="77777777" w:rsidR="00AD1F35" w:rsidRPr="00303311" w:rsidRDefault="00AD1F35" w:rsidP="00A851AF">
            <w:pPr>
              <w:rPr>
                <w:rFonts w:ascii="Arial" w:hAnsi="Arial"/>
                <w:sz w:val="16"/>
                <w:szCs w:val="16"/>
              </w:rPr>
            </w:pPr>
            <w:r w:rsidRPr="00303311">
              <w:rPr>
                <w:rFonts w:ascii="Arial" w:hAnsi="Arial"/>
                <w:sz w:val="16"/>
                <w:szCs w:val="16"/>
              </w:rPr>
              <w:t>Test tolerance, Addition of new test case 7.6.1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D9E7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A5E48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C6C66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AE5EF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7F00D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74F94AB" w14:textId="77777777" w:rsidR="00AD1F35" w:rsidRPr="00303311" w:rsidRDefault="00AD1F35" w:rsidP="00A851AF">
            <w:pPr>
              <w:rPr>
                <w:rFonts w:ascii="Arial" w:hAnsi="Arial"/>
                <w:sz w:val="16"/>
                <w:szCs w:val="16"/>
              </w:rPr>
            </w:pPr>
            <w:r w:rsidRPr="00303311">
              <w:rPr>
                <w:rFonts w:ascii="Arial" w:hAnsi="Arial"/>
                <w:sz w:val="16"/>
                <w:szCs w:val="16"/>
              </w:rPr>
              <w:t>R5-180398</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33071AD2" w14:textId="77777777" w:rsidR="00AD1F35" w:rsidRPr="00303311" w:rsidRDefault="00AD1F35" w:rsidP="00A851AF">
            <w:pPr>
              <w:rPr>
                <w:rFonts w:ascii="Arial" w:hAnsi="Arial"/>
                <w:sz w:val="16"/>
                <w:szCs w:val="16"/>
              </w:rPr>
            </w:pPr>
            <w:r w:rsidRPr="00303311">
              <w:rPr>
                <w:rFonts w:ascii="Arial" w:hAnsi="Arial"/>
                <w:sz w:val="16"/>
                <w:szCs w:val="16"/>
              </w:rPr>
              <w:t>2073</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29CB4B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40CCD24D" w14:textId="77777777" w:rsidR="00AD1F35" w:rsidRPr="00303311" w:rsidRDefault="00AD1F35" w:rsidP="00A851AF">
            <w:pPr>
              <w:rPr>
                <w:rFonts w:ascii="Arial" w:hAnsi="Arial"/>
                <w:sz w:val="16"/>
                <w:szCs w:val="16"/>
              </w:rPr>
            </w:pPr>
            <w:r w:rsidRPr="00303311">
              <w:rPr>
                <w:rFonts w:ascii="Arial" w:hAnsi="Arial"/>
                <w:sz w:val="16"/>
                <w:szCs w:val="16"/>
              </w:rPr>
              <w:t>Test tolerance, Addition of new test case 7.6.2 to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CB2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414E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4750BB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A9EC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EF5FA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54354CF4" w14:textId="77777777" w:rsidR="00AD1F35" w:rsidRPr="00303311" w:rsidRDefault="00AD1F35" w:rsidP="00A851AF">
            <w:pPr>
              <w:rPr>
                <w:rFonts w:ascii="Arial" w:hAnsi="Arial"/>
                <w:sz w:val="16"/>
                <w:szCs w:val="16"/>
              </w:rPr>
            </w:pPr>
            <w:r w:rsidRPr="00303311">
              <w:rPr>
                <w:rFonts w:ascii="Arial" w:hAnsi="Arial"/>
                <w:sz w:val="16"/>
                <w:szCs w:val="16"/>
              </w:rPr>
              <w:t>R5-180399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BD60AD4" w14:textId="77777777" w:rsidR="00AD1F35" w:rsidRPr="00303311" w:rsidRDefault="00AD1F35" w:rsidP="00A851AF">
            <w:pPr>
              <w:rPr>
                <w:rFonts w:ascii="Arial" w:hAnsi="Arial"/>
                <w:sz w:val="16"/>
                <w:szCs w:val="16"/>
              </w:rPr>
            </w:pPr>
            <w:r w:rsidRPr="00303311">
              <w:rPr>
                <w:rFonts w:ascii="Arial" w:hAnsi="Arial"/>
                <w:sz w:val="16"/>
                <w:szCs w:val="16"/>
              </w:rPr>
              <w:t>2074</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D6A26D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C61701B" w14:textId="77777777" w:rsidR="00AD1F35" w:rsidRPr="00303311" w:rsidRDefault="00AD1F35" w:rsidP="00A851AF">
            <w:pPr>
              <w:rPr>
                <w:rFonts w:ascii="Arial" w:hAnsi="Arial"/>
                <w:sz w:val="16"/>
                <w:szCs w:val="16"/>
              </w:rPr>
            </w:pPr>
            <w:r w:rsidRPr="00303311">
              <w:rPr>
                <w:rFonts w:ascii="Arial" w:hAnsi="Arial"/>
                <w:sz w:val="16"/>
                <w:szCs w:val="16"/>
              </w:rPr>
              <w:t>Test tolerance, Addition of cell mapping and test tolerance in 36.521-3 Annex E and F for RRM test cases 7.6.1 and 7.6.2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169F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FEC1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D48AD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2DBD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BF69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23F1A9C" w14:textId="77777777" w:rsidR="00AD1F35" w:rsidRPr="00303311" w:rsidRDefault="00AD1F35" w:rsidP="00A851AF">
            <w:pPr>
              <w:rPr>
                <w:rFonts w:ascii="Arial" w:hAnsi="Arial"/>
                <w:sz w:val="16"/>
                <w:szCs w:val="16"/>
              </w:rPr>
            </w:pPr>
            <w:r w:rsidRPr="00303311">
              <w:rPr>
                <w:rFonts w:ascii="Arial" w:hAnsi="Arial"/>
                <w:sz w:val="16"/>
                <w:szCs w:val="16"/>
              </w:rPr>
              <w:t>R5-180411</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9EC949C" w14:textId="77777777" w:rsidR="00AD1F35" w:rsidRPr="00303311" w:rsidRDefault="00AD1F35" w:rsidP="00A851AF">
            <w:pPr>
              <w:rPr>
                <w:rFonts w:ascii="Arial" w:hAnsi="Arial"/>
                <w:sz w:val="16"/>
                <w:szCs w:val="16"/>
              </w:rPr>
            </w:pPr>
            <w:r w:rsidRPr="00303311">
              <w:rPr>
                <w:rFonts w:ascii="Arial" w:hAnsi="Arial"/>
                <w:sz w:val="16"/>
                <w:szCs w:val="16"/>
              </w:rPr>
              <w:t>2077</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40DF88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703DA9C" w14:textId="77777777" w:rsidR="00AD1F35" w:rsidRPr="00303311" w:rsidRDefault="00AD1F35" w:rsidP="00A851AF">
            <w:pPr>
              <w:rPr>
                <w:rFonts w:ascii="Arial" w:hAnsi="Arial"/>
                <w:sz w:val="16"/>
                <w:szCs w:val="16"/>
              </w:rPr>
            </w:pPr>
            <w:r w:rsidRPr="00303311">
              <w:rPr>
                <w:rFonts w:ascii="Arial" w:hAnsi="Arial"/>
                <w:sz w:val="16"/>
                <w:szCs w:val="16"/>
              </w:rPr>
              <w:t>Test tolerance, Update of Annex F to add TT information for 6.2.16 and 6.2.17.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679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DA7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23BBC7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3026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308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321CE0B9" w14:textId="77777777" w:rsidR="00AD1F35" w:rsidRPr="00303311" w:rsidRDefault="00AD1F35" w:rsidP="00A851AF">
            <w:pPr>
              <w:rPr>
                <w:rFonts w:ascii="Arial" w:hAnsi="Arial"/>
                <w:sz w:val="16"/>
                <w:szCs w:val="16"/>
              </w:rPr>
            </w:pPr>
            <w:r w:rsidRPr="00303311">
              <w:rPr>
                <w:rFonts w:ascii="Arial" w:hAnsi="Arial"/>
                <w:sz w:val="16"/>
                <w:szCs w:val="16"/>
              </w:rPr>
              <w:t>R5-180589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8E5EC74" w14:textId="77777777" w:rsidR="00AD1F35" w:rsidRPr="00303311" w:rsidRDefault="00AD1F35" w:rsidP="00A851AF">
            <w:pPr>
              <w:rPr>
                <w:rFonts w:ascii="Arial" w:hAnsi="Arial"/>
                <w:sz w:val="16"/>
                <w:szCs w:val="16"/>
              </w:rPr>
            </w:pPr>
            <w:r w:rsidRPr="00303311">
              <w:rPr>
                <w:rFonts w:ascii="Arial" w:hAnsi="Arial"/>
                <w:sz w:val="16"/>
                <w:szCs w:val="16"/>
              </w:rPr>
              <w:t>2080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7ACF06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508FD6EB" w14:textId="77777777" w:rsidR="00AD1F35" w:rsidRPr="00303311" w:rsidRDefault="00AD1F35" w:rsidP="00A851AF">
            <w:pPr>
              <w:rPr>
                <w:rFonts w:ascii="Arial" w:hAnsi="Arial"/>
                <w:sz w:val="16"/>
                <w:szCs w:val="16"/>
              </w:rPr>
            </w:pPr>
            <w:r w:rsidRPr="00303311">
              <w:rPr>
                <w:rFonts w:ascii="Arial" w:hAnsi="Arial"/>
                <w:sz w:val="16"/>
                <w:szCs w:val="16"/>
              </w:rPr>
              <w:t>Correct RRM LAA test applicability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34C8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0F87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2D3F2E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DB76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6A602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EF7C0C3" w14:textId="77777777" w:rsidR="00AD1F35" w:rsidRPr="00303311" w:rsidRDefault="00AD1F35" w:rsidP="00A851AF">
            <w:pPr>
              <w:rPr>
                <w:rFonts w:ascii="Arial" w:hAnsi="Arial"/>
                <w:sz w:val="16"/>
                <w:szCs w:val="16"/>
              </w:rPr>
            </w:pPr>
            <w:r w:rsidRPr="00303311">
              <w:rPr>
                <w:rFonts w:ascii="Arial" w:hAnsi="Arial"/>
                <w:sz w:val="16"/>
                <w:szCs w:val="16"/>
              </w:rPr>
              <w:t>R5-180591</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71AAD7C5" w14:textId="77777777" w:rsidR="00AD1F35" w:rsidRPr="00303311" w:rsidRDefault="00AD1F35" w:rsidP="00A851AF">
            <w:pPr>
              <w:rPr>
                <w:rFonts w:ascii="Arial" w:hAnsi="Arial"/>
                <w:sz w:val="16"/>
                <w:szCs w:val="16"/>
              </w:rPr>
            </w:pPr>
            <w:r w:rsidRPr="00303311">
              <w:rPr>
                <w:rFonts w:ascii="Arial" w:hAnsi="Arial"/>
                <w:sz w:val="16"/>
                <w:szCs w:val="16"/>
              </w:rPr>
              <w:t>2082</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224A61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3048E36" w14:textId="77777777" w:rsidR="00AD1F35" w:rsidRPr="00303311" w:rsidRDefault="00AD1F35" w:rsidP="00A851AF">
            <w:pPr>
              <w:rPr>
                <w:rFonts w:ascii="Arial" w:hAnsi="Arial"/>
                <w:sz w:val="16"/>
                <w:szCs w:val="16"/>
              </w:rPr>
            </w:pPr>
            <w:r w:rsidRPr="00303311">
              <w:rPr>
                <w:rFonts w:ascii="Arial" w:hAnsi="Arial"/>
                <w:sz w:val="16"/>
                <w:szCs w:val="16"/>
              </w:rPr>
              <w:t>[Editorial] Correction of cell SNR for 7.3.3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D056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r w:rsidRPr="00303311">
              <w:rPr>
                <w:sz w:val="16"/>
                <w:szCs w:val="16"/>
                <w:lang w:eastAsia="en-US"/>
              </w:rPr>
              <w:lastRenderedPageBreak/>
              <w:t>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9459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18C9A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D9B4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ED9C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B909E91" w14:textId="77777777" w:rsidR="00AD1F35" w:rsidRPr="00303311" w:rsidRDefault="00AD1F35" w:rsidP="00A851AF">
            <w:pPr>
              <w:rPr>
                <w:rFonts w:ascii="Arial" w:hAnsi="Arial"/>
                <w:sz w:val="16"/>
                <w:szCs w:val="16"/>
              </w:rPr>
            </w:pPr>
            <w:r w:rsidRPr="00303311">
              <w:rPr>
                <w:rFonts w:ascii="Arial" w:hAnsi="Arial"/>
                <w:sz w:val="16"/>
                <w:szCs w:val="16"/>
              </w:rPr>
              <w:t>R5-180593</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061FED8E" w14:textId="77777777" w:rsidR="00AD1F35" w:rsidRPr="00303311" w:rsidRDefault="00AD1F35" w:rsidP="00A851AF">
            <w:pPr>
              <w:rPr>
                <w:rFonts w:ascii="Arial" w:hAnsi="Arial"/>
                <w:sz w:val="16"/>
                <w:szCs w:val="16"/>
              </w:rPr>
            </w:pPr>
            <w:r w:rsidRPr="00303311">
              <w:rPr>
                <w:rFonts w:ascii="Arial" w:hAnsi="Arial"/>
                <w:sz w:val="16"/>
                <w:szCs w:val="16"/>
              </w:rPr>
              <w:t>2084</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1E9220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7CA236E" w14:textId="77777777" w:rsidR="00AD1F35" w:rsidRPr="00303311" w:rsidRDefault="00AD1F35" w:rsidP="00A851AF">
            <w:pPr>
              <w:rPr>
                <w:rFonts w:ascii="Arial" w:hAnsi="Arial"/>
                <w:sz w:val="16"/>
                <w:szCs w:val="16"/>
              </w:rPr>
            </w:pPr>
            <w:r w:rsidRPr="00303311">
              <w:rPr>
                <w:rFonts w:ascii="Arial" w:hAnsi="Arial"/>
                <w:sz w:val="16"/>
                <w:szCs w:val="16"/>
              </w:rPr>
              <w:t>[Editorial] Correction of prach-StartingSubframe-r13 for 6.2.10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BE0D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0965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8C28F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0BE4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497A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EE9D04E" w14:textId="77777777" w:rsidR="00AD1F35" w:rsidRPr="00303311" w:rsidRDefault="00AD1F35" w:rsidP="00A851AF">
            <w:pPr>
              <w:rPr>
                <w:rFonts w:ascii="Arial" w:hAnsi="Arial"/>
                <w:sz w:val="16"/>
                <w:szCs w:val="16"/>
              </w:rPr>
            </w:pPr>
            <w:r w:rsidRPr="00303311">
              <w:rPr>
                <w:rFonts w:ascii="Arial" w:hAnsi="Arial"/>
                <w:sz w:val="16"/>
                <w:szCs w:val="16"/>
              </w:rPr>
              <w:t>R5-180594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7AE92915" w14:textId="77777777" w:rsidR="00AD1F35" w:rsidRPr="00303311" w:rsidRDefault="00AD1F35" w:rsidP="00A851AF">
            <w:pPr>
              <w:rPr>
                <w:rFonts w:ascii="Arial" w:hAnsi="Arial"/>
                <w:sz w:val="16"/>
                <w:szCs w:val="16"/>
              </w:rPr>
            </w:pPr>
            <w:r w:rsidRPr="00303311">
              <w:rPr>
                <w:rFonts w:ascii="Arial" w:hAnsi="Arial"/>
                <w:sz w:val="16"/>
                <w:szCs w:val="16"/>
              </w:rPr>
              <w:t>2085</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DDA084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07CA387" w14:textId="77777777" w:rsidR="00AD1F35" w:rsidRPr="00303311" w:rsidRDefault="00AD1F35" w:rsidP="00A851AF">
            <w:pPr>
              <w:rPr>
                <w:rFonts w:ascii="Arial" w:hAnsi="Arial"/>
                <w:sz w:val="16"/>
                <w:szCs w:val="16"/>
              </w:rPr>
            </w:pPr>
            <w:r w:rsidRPr="00303311">
              <w:rPr>
                <w:rFonts w:ascii="Arial" w:hAnsi="Arial"/>
                <w:sz w:val="16"/>
                <w:szCs w:val="16"/>
              </w:rPr>
              <w:t>Correction of 7.3.48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A1E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989CC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EA3F2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FE5C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3EA4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3D37686E" w14:textId="77777777" w:rsidR="00AD1F35" w:rsidRPr="00303311" w:rsidRDefault="00AD1F35" w:rsidP="00A851AF">
            <w:pPr>
              <w:rPr>
                <w:rFonts w:ascii="Arial" w:hAnsi="Arial"/>
                <w:sz w:val="16"/>
                <w:szCs w:val="16"/>
              </w:rPr>
            </w:pPr>
            <w:r w:rsidRPr="00303311">
              <w:rPr>
                <w:rFonts w:ascii="Arial" w:hAnsi="Arial"/>
                <w:sz w:val="16"/>
                <w:szCs w:val="16"/>
              </w:rPr>
              <w:t>R5-180595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1AE1496" w14:textId="77777777" w:rsidR="00AD1F35" w:rsidRPr="00303311" w:rsidRDefault="00AD1F35" w:rsidP="00A851AF">
            <w:pPr>
              <w:rPr>
                <w:rFonts w:ascii="Arial" w:hAnsi="Arial"/>
                <w:sz w:val="16"/>
                <w:szCs w:val="16"/>
              </w:rPr>
            </w:pPr>
            <w:r w:rsidRPr="00303311">
              <w:rPr>
                <w:rFonts w:ascii="Arial" w:hAnsi="Arial"/>
                <w:sz w:val="16"/>
                <w:szCs w:val="16"/>
              </w:rPr>
              <w:t>2086</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E58830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04A86B49" w14:textId="77777777" w:rsidR="00AD1F35" w:rsidRPr="00303311" w:rsidRDefault="00AD1F35" w:rsidP="00A851AF">
            <w:pPr>
              <w:rPr>
                <w:rFonts w:ascii="Arial" w:hAnsi="Arial"/>
                <w:sz w:val="16"/>
                <w:szCs w:val="16"/>
              </w:rPr>
            </w:pPr>
            <w:r w:rsidRPr="00303311">
              <w:rPr>
                <w:rFonts w:ascii="Arial" w:hAnsi="Arial"/>
                <w:sz w:val="16"/>
                <w:szCs w:val="16"/>
              </w:rPr>
              <w:t>Correction of 7.3.49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286FA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50A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98122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932E4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62CC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0531137" w14:textId="77777777" w:rsidR="00AD1F35" w:rsidRPr="00303311" w:rsidRDefault="00AD1F35" w:rsidP="00A851AF">
            <w:pPr>
              <w:rPr>
                <w:rFonts w:ascii="Arial" w:hAnsi="Arial"/>
                <w:sz w:val="16"/>
                <w:szCs w:val="16"/>
              </w:rPr>
            </w:pPr>
            <w:r w:rsidRPr="00303311">
              <w:rPr>
                <w:rFonts w:ascii="Arial" w:hAnsi="Arial"/>
                <w:sz w:val="16"/>
                <w:szCs w:val="16"/>
              </w:rPr>
              <w:t>R5-180596</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3DC85B4C" w14:textId="77777777" w:rsidR="00AD1F35" w:rsidRPr="00303311" w:rsidRDefault="00AD1F35" w:rsidP="00A851AF">
            <w:pPr>
              <w:rPr>
                <w:rFonts w:ascii="Arial" w:hAnsi="Arial"/>
                <w:sz w:val="16"/>
                <w:szCs w:val="16"/>
              </w:rPr>
            </w:pPr>
            <w:r w:rsidRPr="00303311">
              <w:rPr>
                <w:rFonts w:ascii="Arial" w:hAnsi="Arial"/>
                <w:sz w:val="16"/>
                <w:szCs w:val="16"/>
              </w:rPr>
              <w:t>2087</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A63573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01696D3"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2CC tests -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A50A6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8DA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3ABC3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1DD20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0E05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5FE34C3" w14:textId="77777777" w:rsidR="00AD1F35" w:rsidRPr="00303311" w:rsidRDefault="00AD1F35" w:rsidP="00A851AF">
            <w:pPr>
              <w:rPr>
                <w:rFonts w:ascii="Arial" w:hAnsi="Arial"/>
                <w:sz w:val="16"/>
                <w:szCs w:val="16"/>
              </w:rPr>
            </w:pPr>
            <w:r w:rsidRPr="00303311">
              <w:rPr>
                <w:rFonts w:ascii="Arial" w:hAnsi="Arial"/>
                <w:sz w:val="16"/>
                <w:szCs w:val="16"/>
              </w:rPr>
              <w:t>R5-180597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343B23A3" w14:textId="77777777" w:rsidR="00AD1F35" w:rsidRPr="00303311" w:rsidRDefault="00AD1F35" w:rsidP="00A851AF">
            <w:pPr>
              <w:rPr>
                <w:rFonts w:ascii="Arial" w:hAnsi="Arial"/>
                <w:sz w:val="16"/>
                <w:szCs w:val="16"/>
              </w:rPr>
            </w:pPr>
            <w:r w:rsidRPr="00303311">
              <w:rPr>
                <w:rFonts w:ascii="Arial" w:hAnsi="Arial"/>
                <w:sz w:val="16"/>
                <w:szCs w:val="16"/>
              </w:rPr>
              <w:t>2088</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BD2F55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471BBFC2"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2CC tests - Chapter 8 Inter-Frequency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860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BCCA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FCECC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711ED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B82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08AFB79" w14:textId="77777777" w:rsidR="00AD1F35" w:rsidRPr="00303311" w:rsidRDefault="00AD1F35" w:rsidP="00A851AF">
            <w:pPr>
              <w:rPr>
                <w:rFonts w:ascii="Arial" w:hAnsi="Arial"/>
                <w:sz w:val="16"/>
                <w:szCs w:val="16"/>
              </w:rPr>
            </w:pPr>
            <w:r w:rsidRPr="00303311">
              <w:rPr>
                <w:rFonts w:ascii="Arial" w:hAnsi="Arial"/>
                <w:sz w:val="16"/>
                <w:szCs w:val="16"/>
              </w:rPr>
              <w:t>R5-180598</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EDE3AAF" w14:textId="77777777" w:rsidR="00AD1F35" w:rsidRPr="00303311" w:rsidRDefault="00AD1F35" w:rsidP="00A851AF">
            <w:pPr>
              <w:rPr>
                <w:rFonts w:ascii="Arial" w:hAnsi="Arial"/>
                <w:sz w:val="16"/>
                <w:szCs w:val="16"/>
              </w:rPr>
            </w:pPr>
            <w:r w:rsidRPr="00303311">
              <w:rPr>
                <w:rFonts w:ascii="Arial" w:hAnsi="Arial"/>
                <w:sz w:val="16"/>
                <w:szCs w:val="16"/>
              </w:rPr>
              <w:t>2089</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E7E0A5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46073DD"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2CC tests - Chapter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49DC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9FAD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32B2B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7616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59D7D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DBA1BDD" w14:textId="77777777" w:rsidR="00AD1F35" w:rsidRPr="00303311" w:rsidRDefault="00AD1F35" w:rsidP="00A851AF">
            <w:pPr>
              <w:rPr>
                <w:rFonts w:ascii="Arial" w:hAnsi="Arial"/>
                <w:sz w:val="16"/>
                <w:szCs w:val="16"/>
              </w:rPr>
            </w:pPr>
            <w:r w:rsidRPr="00303311">
              <w:rPr>
                <w:rFonts w:ascii="Arial" w:hAnsi="Arial"/>
                <w:sz w:val="16"/>
                <w:szCs w:val="16"/>
              </w:rPr>
              <w:t>R5-180599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07CBAF27" w14:textId="77777777" w:rsidR="00AD1F35" w:rsidRPr="00303311" w:rsidRDefault="00AD1F35" w:rsidP="00A851AF">
            <w:pPr>
              <w:rPr>
                <w:rFonts w:ascii="Arial" w:hAnsi="Arial"/>
                <w:sz w:val="16"/>
                <w:szCs w:val="16"/>
              </w:rPr>
            </w:pPr>
            <w:r w:rsidRPr="00303311">
              <w:rPr>
                <w:rFonts w:ascii="Arial" w:hAnsi="Arial"/>
                <w:sz w:val="16"/>
                <w:szCs w:val="16"/>
              </w:rPr>
              <w:t>2090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2C0B11A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FB227FD"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2CC tests - Chapter 9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B4DE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C289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45A3F3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3348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823B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B36C03E" w14:textId="77777777" w:rsidR="00AD1F35" w:rsidRPr="00303311" w:rsidRDefault="00AD1F35" w:rsidP="00A851AF">
            <w:pPr>
              <w:rPr>
                <w:rFonts w:ascii="Arial" w:hAnsi="Arial"/>
                <w:sz w:val="16"/>
                <w:szCs w:val="16"/>
              </w:rPr>
            </w:pPr>
            <w:r w:rsidRPr="00303311">
              <w:rPr>
                <w:rFonts w:ascii="Arial" w:hAnsi="Arial"/>
                <w:sz w:val="16"/>
                <w:szCs w:val="16"/>
              </w:rPr>
              <w:t>R5-180602</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E79F72C" w14:textId="77777777" w:rsidR="00AD1F35" w:rsidRPr="00303311" w:rsidRDefault="00AD1F35" w:rsidP="00A851AF">
            <w:pPr>
              <w:rPr>
                <w:rFonts w:ascii="Arial" w:hAnsi="Arial"/>
                <w:sz w:val="16"/>
                <w:szCs w:val="16"/>
              </w:rPr>
            </w:pPr>
            <w:r w:rsidRPr="00303311">
              <w:rPr>
                <w:rFonts w:ascii="Arial" w:hAnsi="Arial"/>
                <w:sz w:val="16"/>
                <w:szCs w:val="16"/>
              </w:rPr>
              <w:t>2093</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80C152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22941531"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3CC tests - Chapter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FDD0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24F3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F3CE4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BBD1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70A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1EB8404" w14:textId="77777777" w:rsidR="00AD1F35" w:rsidRPr="00303311" w:rsidRDefault="00AD1F35" w:rsidP="00A851AF">
            <w:pPr>
              <w:rPr>
                <w:rFonts w:ascii="Arial" w:hAnsi="Arial"/>
                <w:sz w:val="16"/>
                <w:szCs w:val="16"/>
              </w:rPr>
            </w:pPr>
            <w:r w:rsidRPr="00303311">
              <w:rPr>
                <w:rFonts w:ascii="Arial" w:hAnsi="Arial"/>
                <w:sz w:val="16"/>
                <w:szCs w:val="16"/>
              </w:rPr>
              <w:t>R5-180603</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63345502" w14:textId="77777777" w:rsidR="00AD1F35" w:rsidRPr="00303311" w:rsidRDefault="00AD1F35" w:rsidP="00A851AF">
            <w:pPr>
              <w:rPr>
                <w:rFonts w:ascii="Arial" w:hAnsi="Arial"/>
                <w:sz w:val="16"/>
                <w:szCs w:val="16"/>
              </w:rPr>
            </w:pPr>
            <w:r w:rsidRPr="00303311">
              <w:rPr>
                <w:rFonts w:ascii="Arial" w:hAnsi="Arial"/>
                <w:sz w:val="16"/>
                <w:szCs w:val="16"/>
              </w:rPr>
              <w:t>2094</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69AE197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57141870"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3CC tests - Chapter 9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FA66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3E8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7FFC4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0DE9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B1BA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B3EAF93" w14:textId="77777777" w:rsidR="00AD1F35" w:rsidRPr="00303311" w:rsidRDefault="00AD1F35" w:rsidP="00A851AF">
            <w:pPr>
              <w:rPr>
                <w:rFonts w:ascii="Arial" w:hAnsi="Arial"/>
                <w:sz w:val="16"/>
                <w:szCs w:val="16"/>
              </w:rPr>
            </w:pPr>
            <w:r w:rsidRPr="00303311">
              <w:rPr>
                <w:rFonts w:ascii="Arial" w:hAnsi="Arial"/>
                <w:sz w:val="16"/>
                <w:szCs w:val="16"/>
              </w:rPr>
              <w:t>R5-180606</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EE27298" w14:textId="77777777" w:rsidR="00AD1F35" w:rsidRPr="00303311" w:rsidRDefault="00AD1F35" w:rsidP="00A851AF">
            <w:pPr>
              <w:rPr>
                <w:rFonts w:ascii="Arial" w:hAnsi="Arial"/>
                <w:sz w:val="16"/>
                <w:szCs w:val="16"/>
              </w:rPr>
            </w:pPr>
            <w:r w:rsidRPr="00303311">
              <w:rPr>
                <w:rFonts w:ascii="Arial" w:hAnsi="Arial"/>
                <w:sz w:val="16"/>
                <w:szCs w:val="16"/>
              </w:rPr>
              <w:t>2097</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053030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BA87DF6"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4CC tests - Chapter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F50C6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EA85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4DA53E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1C8F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AAD3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882B2C6" w14:textId="77777777" w:rsidR="00AD1F35" w:rsidRPr="00303311" w:rsidRDefault="00AD1F35" w:rsidP="00A851AF">
            <w:pPr>
              <w:rPr>
                <w:rFonts w:ascii="Arial" w:hAnsi="Arial"/>
                <w:sz w:val="16"/>
                <w:szCs w:val="16"/>
              </w:rPr>
            </w:pPr>
            <w:r w:rsidRPr="00303311">
              <w:rPr>
                <w:rFonts w:ascii="Arial" w:hAnsi="Arial"/>
                <w:sz w:val="16"/>
                <w:szCs w:val="16"/>
              </w:rPr>
              <w:t>R5-180607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91114A6" w14:textId="77777777" w:rsidR="00AD1F35" w:rsidRPr="00303311" w:rsidRDefault="00AD1F35" w:rsidP="00A851AF">
            <w:pPr>
              <w:rPr>
                <w:rFonts w:ascii="Arial" w:hAnsi="Arial"/>
                <w:sz w:val="16"/>
                <w:szCs w:val="16"/>
              </w:rPr>
            </w:pPr>
            <w:r w:rsidRPr="00303311">
              <w:rPr>
                <w:rFonts w:ascii="Arial" w:hAnsi="Arial"/>
                <w:sz w:val="16"/>
                <w:szCs w:val="16"/>
              </w:rPr>
              <w:t>2098</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F51D90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4200C321"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4CC tests - Chapter 9 RSRQ</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4AA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4405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1B8E3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520A9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6C5D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35481481" w14:textId="77777777" w:rsidR="00AD1F35" w:rsidRPr="00303311" w:rsidRDefault="00AD1F35" w:rsidP="00A851AF">
            <w:pPr>
              <w:rPr>
                <w:rFonts w:ascii="Arial" w:hAnsi="Arial"/>
                <w:sz w:val="16"/>
                <w:szCs w:val="16"/>
              </w:rPr>
            </w:pPr>
            <w:r w:rsidRPr="00303311">
              <w:rPr>
                <w:rFonts w:ascii="Arial" w:hAnsi="Arial"/>
                <w:sz w:val="16"/>
                <w:szCs w:val="16"/>
              </w:rPr>
              <w:t>R5-180744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9477BC6" w14:textId="77777777" w:rsidR="00AD1F35" w:rsidRPr="00303311" w:rsidRDefault="00AD1F35" w:rsidP="00A851AF">
            <w:pPr>
              <w:rPr>
                <w:rFonts w:ascii="Arial" w:hAnsi="Arial"/>
                <w:sz w:val="16"/>
                <w:szCs w:val="16"/>
              </w:rPr>
            </w:pPr>
            <w:r w:rsidRPr="00303311">
              <w:rPr>
                <w:rFonts w:ascii="Arial" w:hAnsi="Arial"/>
                <w:sz w:val="16"/>
                <w:szCs w:val="16"/>
              </w:rPr>
              <w:t>2100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66410E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7E9C91F" w14:textId="77777777" w:rsidR="00AD1F35" w:rsidRPr="00303311" w:rsidRDefault="00AD1F35" w:rsidP="00A851AF">
            <w:pPr>
              <w:rPr>
                <w:rFonts w:ascii="Arial" w:hAnsi="Arial"/>
                <w:sz w:val="16"/>
                <w:szCs w:val="16"/>
              </w:rPr>
            </w:pPr>
            <w:r w:rsidRPr="00303311">
              <w:rPr>
                <w:rFonts w:ascii="Arial" w:hAnsi="Arial"/>
                <w:sz w:val="16"/>
                <w:szCs w:val="16"/>
              </w:rPr>
              <w:t>Updated to Cat-1bis RRM TC 4.2.20 and 4.2.21 and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D57F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95D2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DA1DE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FD448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3BA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AF17368" w14:textId="77777777" w:rsidR="00AD1F35" w:rsidRPr="00303311" w:rsidRDefault="00AD1F35" w:rsidP="00A851AF">
            <w:pPr>
              <w:rPr>
                <w:rFonts w:ascii="Arial" w:hAnsi="Arial"/>
                <w:sz w:val="16"/>
                <w:szCs w:val="16"/>
              </w:rPr>
            </w:pPr>
            <w:r w:rsidRPr="00303311">
              <w:rPr>
                <w:rFonts w:ascii="Arial" w:hAnsi="Arial"/>
                <w:sz w:val="16"/>
                <w:szCs w:val="16"/>
              </w:rPr>
              <w:t>R5-180745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BE545FC" w14:textId="77777777" w:rsidR="00AD1F35" w:rsidRPr="00303311" w:rsidRDefault="00AD1F35" w:rsidP="00A851AF">
            <w:pPr>
              <w:rPr>
                <w:rFonts w:ascii="Arial" w:hAnsi="Arial"/>
                <w:sz w:val="16"/>
                <w:szCs w:val="16"/>
              </w:rPr>
            </w:pPr>
            <w:r w:rsidRPr="00303311">
              <w:rPr>
                <w:rFonts w:ascii="Arial" w:hAnsi="Arial"/>
                <w:sz w:val="16"/>
                <w:szCs w:val="16"/>
              </w:rPr>
              <w:t>2101</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5BA88E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20239E4D" w14:textId="77777777" w:rsidR="00AD1F35" w:rsidRPr="00303311" w:rsidRDefault="00AD1F35" w:rsidP="00A851AF">
            <w:pPr>
              <w:rPr>
                <w:rFonts w:ascii="Arial" w:hAnsi="Arial"/>
                <w:sz w:val="16"/>
                <w:szCs w:val="16"/>
              </w:rPr>
            </w:pPr>
            <w:r w:rsidRPr="00303311">
              <w:rPr>
                <w:rFonts w:ascii="Arial" w:hAnsi="Arial"/>
                <w:sz w:val="16"/>
                <w:szCs w:val="16"/>
              </w:rPr>
              <w:t>Updated to Cat-1bis RRM TC 5.1.19 and 5.1.20 and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CBE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9C56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5A496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CF6D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A912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E3C94BD" w14:textId="77777777" w:rsidR="00AD1F35" w:rsidRPr="00303311" w:rsidRDefault="00AD1F35" w:rsidP="00A851AF">
            <w:pPr>
              <w:rPr>
                <w:rFonts w:ascii="Arial" w:hAnsi="Arial"/>
                <w:sz w:val="16"/>
                <w:szCs w:val="16"/>
              </w:rPr>
            </w:pPr>
            <w:r w:rsidRPr="00303311">
              <w:rPr>
                <w:rFonts w:ascii="Arial" w:hAnsi="Arial"/>
                <w:sz w:val="16"/>
                <w:szCs w:val="16"/>
              </w:rPr>
              <w:t>R5-180912</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522DFDD" w14:textId="77777777" w:rsidR="00AD1F35" w:rsidRPr="00303311" w:rsidRDefault="00AD1F35" w:rsidP="00A851AF">
            <w:pPr>
              <w:rPr>
                <w:rFonts w:ascii="Arial" w:hAnsi="Arial"/>
                <w:sz w:val="16"/>
                <w:szCs w:val="16"/>
              </w:rPr>
            </w:pPr>
            <w:r w:rsidRPr="00303311">
              <w:rPr>
                <w:rFonts w:ascii="Arial" w:hAnsi="Arial"/>
                <w:sz w:val="16"/>
                <w:szCs w:val="16"/>
              </w:rPr>
              <w:t>2110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65F30CE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8420DA6" w14:textId="77777777" w:rsidR="00AD1F35" w:rsidRPr="00303311" w:rsidRDefault="00AD1F35" w:rsidP="00A851AF">
            <w:pPr>
              <w:rPr>
                <w:rFonts w:ascii="Arial" w:hAnsi="Arial"/>
                <w:sz w:val="16"/>
                <w:szCs w:val="16"/>
              </w:rPr>
            </w:pPr>
            <w:r w:rsidRPr="00303311">
              <w:rPr>
                <w:rFonts w:ascii="Arial" w:hAnsi="Arial"/>
                <w:sz w:val="16"/>
                <w:szCs w:val="16"/>
              </w:rPr>
              <w:t>Cat1bis: Addition of new CAT1-bis Intra-Frequency Event triggered reporting 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126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363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40095C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25E2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6D72F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5FE0BDCE" w14:textId="77777777" w:rsidR="00AD1F35" w:rsidRPr="00303311" w:rsidRDefault="00AD1F35" w:rsidP="00A851AF">
            <w:pPr>
              <w:rPr>
                <w:rFonts w:ascii="Arial" w:hAnsi="Arial"/>
                <w:sz w:val="16"/>
                <w:szCs w:val="16"/>
              </w:rPr>
            </w:pPr>
            <w:r w:rsidRPr="00303311">
              <w:rPr>
                <w:rFonts w:ascii="Arial" w:hAnsi="Arial"/>
                <w:sz w:val="16"/>
                <w:szCs w:val="16"/>
              </w:rPr>
              <w:t>R5-180937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BDE71B6" w14:textId="77777777" w:rsidR="00AD1F35" w:rsidRPr="00303311" w:rsidRDefault="00AD1F35" w:rsidP="00A851AF">
            <w:pPr>
              <w:rPr>
                <w:rFonts w:ascii="Arial" w:hAnsi="Arial"/>
                <w:sz w:val="16"/>
                <w:szCs w:val="16"/>
              </w:rPr>
            </w:pPr>
            <w:r w:rsidRPr="00303311">
              <w:rPr>
                <w:rFonts w:ascii="Arial" w:hAnsi="Arial"/>
                <w:sz w:val="16"/>
                <w:szCs w:val="16"/>
              </w:rPr>
              <w:t>2117</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2FBD1FD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057B7B50" w14:textId="77777777" w:rsidR="00AD1F35" w:rsidRPr="00303311" w:rsidRDefault="00AD1F35" w:rsidP="00A851AF">
            <w:pPr>
              <w:rPr>
                <w:rFonts w:ascii="Arial" w:hAnsi="Arial"/>
                <w:sz w:val="16"/>
                <w:szCs w:val="16"/>
              </w:rPr>
            </w:pPr>
            <w:r w:rsidRPr="00303311">
              <w:rPr>
                <w:rFonts w:ascii="Arial" w:hAnsi="Arial"/>
                <w:sz w:val="16"/>
                <w:szCs w:val="16"/>
              </w:rPr>
              <w:t>Editorial correction to a incorrect reference in 8.16.59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3657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C2B0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FBAB3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23A3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338B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069932B" w14:textId="77777777" w:rsidR="00AD1F35" w:rsidRPr="00303311" w:rsidRDefault="00AD1F35" w:rsidP="00A851AF">
            <w:pPr>
              <w:rPr>
                <w:rFonts w:ascii="Arial" w:hAnsi="Arial"/>
                <w:sz w:val="16"/>
                <w:szCs w:val="16"/>
              </w:rPr>
            </w:pPr>
            <w:r w:rsidRPr="00303311">
              <w:rPr>
                <w:rFonts w:ascii="Arial" w:hAnsi="Arial"/>
                <w:sz w:val="16"/>
                <w:szCs w:val="16"/>
              </w:rPr>
              <w:t>R5-180952</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3D3F8368" w14:textId="77777777" w:rsidR="00AD1F35" w:rsidRPr="00303311" w:rsidRDefault="00AD1F35" w:rsidP="00A851AF">
            <w:pPr>
              <w:rPr>
                <w:rFonts w:ascii="Arial" w:hAnsi="Arial"/>
                <w:sz w:val="16"/>
                <w:szCs w:val="16"/>
              </w:rPr>
            </w:pPr>
            <w:r w:rsidRPr="00303311">
              <w:rPr>
                <w:rFonts w:ascii="Arial" w:hAnsi="Arial"/>
                <w:sz w:val="16"/>
                <w:szCs w:val="16"/>
              </w:rPr>
              <w:t>2118</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8A0FBC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2E7062F" w14:textId="77777777" w:rsidR="00AD1F35" w:rsidRPr="00303311" w:rsidRDefault="00AD1F35" w:rsidP="00A851AF">
            <w:pPr>
              <w:rPr>
                <w:rFonts w:ascii="Arial" w:hAnsi="Arial"/>
                <w:sz w:val="16"/>
                <w:szCs w:val="16"/>
              </w:rPr>
            </w:pPr>
            <w:r w:rsidRPr="00303311">
              <w:rPr>
                <w:rFonts w:ascii="Arial" w:hAnsi="Arial"/>
                <w:sz w:val="16"/>
                <w:szCs w:val="16"/>
              </w:rPr>
              <w:t>Correction to clause 7.3 RRM 4Rx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E528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52274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2B406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71F4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C807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2D2B778" w14:textId="77777777" w:rsidR="00AD1F35" w:rsidRPr="00303311" w:rsidRDefault="00AD1F35" w:rsidP="00A851AF">
            <w:pPr>
              <w:rPr>
                <w:rFonts w:ascii="Arial" w:hAnsi="Arial"/>
                <w:sz w:val="16"/>
                <w:szCs w:val="16"/>
              </w:rPr>
            </w:pPr>
            <w:r w:rsidRPr="00303311">
              <w:rPr>
                <w:rFonts w:ascii="Arial" w:hAnsi="Arial"/>
                <w:sz w:val="16"/>
                <w:szCs w:val="16"/>
              </w:rPr>
              <w:t>R5-180955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8D557A1" w14:textId="77777777" w:rsidR="00AD1F35" w:rsidRPr="00303311" w:rsidRDefault="00AD1F35" w:rsidP="00A851AF">
            <w:pPr>
              <w:rPr>
                <w:rFonts w:ascii="Arial" w:hAnsi="Arial"/>
                <w:sz w:val="16"/>
                <w:szCs w:val="16"/>
              </w:rPr>
            </w:pPr>
            <w:r w:rsidRPr="00303311">
              <w:rPr>
                <w:rFonts w:ascii="Arial" w:hAnsi="Arial"/>
                <w:sz w:val="16"/>
                <w:szCs w:val="16"/>
              </w:rPr>
              <w:t>2121</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B8F779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9EB5C87" w14:textId="77777777" w:rsidR="00AD1F35" w:rsidRPr="00303311" w:rsidRDefault="00AD1F35" w:rsidP="00A851AF">
            <w:pPr>
              <w:rPr>
                <w:rFonts w:ascii="Arial" w:hAnsi="Arial"/>
                <w:sz w:val="16"/>
                <w:szCs w:val="16"/>
              </w:rPr>
            </w:pPr>
            <w:r w:rsidRPr="00303311">
              <w:rPr>
                <w:rFonts w:ascii="Arial" w:hAnsi="Arial"/>
                <w:sz w:val="16"/>
                <w:szCs w:val="16"/>
              </w:rPr>
              <w:t>Correction to channel bandwidth to be tested for LAA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4999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8865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B5415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75221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A89FD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F0A029A" w14:textId="77777777" w:rsidR="00AD1F35" w:rsidRPr="00303311" w:rsidRDefault="00AD1F35" w:rsidP="00A851AF">
            <w:pPr>
              <w:rPr>
                <w:rFonts w:ascii="Arial" w:hAnsi="Arial"/>
                <w:sz w:val="16"/>
                <w:szCs w:val="16"/>
              </w:rPr>
            </w:pPr>
            <w:r w:rsidRPr="00303311">
              <w:rPr>
                <w:rFonts w:ascii="Arial" w:hAnsi="Arial"/>
                <w:sz w:val="16"/>
                <w:szCs w:val="16"/>
              </w:rPr>
              <w:t>R5-180956</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3E12D0EC" w14:textId="77777777" w:rsidR="00AD1F35" w:rsidRPr="00303311" w:rsidRDefault="00AD1F35" w:rsidP="00A851AF">
            <w:pPr>
              <w:rPr>
                <w:rFonts w:ascii="Arial" w:hAnsi="Arial"/>
                <w:sz w:val="16"/>
                <w:szCs w:val="16"/>
              </w:rPr>
            </w:pPr>
            <w:r w:rsidRPr="00303311">
              <w:rPr>
                <w:rFonts w:ascii="Arial" w:hAnsi="Arial"/>
                <w:sz w:val="16"/>
                <w:szCs w:val="16"/>
              </w:rPr>
              <w:t>2122</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2E5B4B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151C4A9" w14:textId="77777777" w:rsidR="00AD1F35" w:rsidRPr="00303311" w:rsidRDefault="00AD1F35" w:rsidP="00A851AF">
            <w:pPr>
              <w:rPr>
                <w:rFonts w:ascii="Arial" w:hAnsi="Arial"/>
                <w:sz w:val="16"/>
                <w:szCs w:val="16"/>
              </w:rPr>
            </w:pPr>
            <w:r w:rsidRPr="00303311">
              <w:rPr>
                <w:rFonts w:ascii="Arial" w:hAnsi="Arial"/>
                <w:sz w:val="16"/>
                <w:szCs w:val="16"/>
              </w:rPr>
              <w:t>Correction to successful report rate threshold for LAA channel occupancy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F289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A4C6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01E20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C4D9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EAC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37DF0E06" w14:textId="77777777" w:rsidR="00AD1F35" w:rsidRPr="00303311" w:rsidRDefault="00AD1F35" w:rsidP="00A851AF">
            <w:pPr>
              <w:rPr>
                <w:rFonts w:ascii="Arial" w:hAnsi="Arial"/>
                <w:sz w:val="16"/>
                <w:szCs w:val="16"/>
              </w:rPr>
            </w:pPr>
            <w:r w:rsidRPr="00303311">
              <w:rPr>
                <w:rFonts w:ascii="Arial" w:hAnsi="Arial"/>
                <w:sz w:val="16"/>
                <w:szCs w:val="16"/>
              </w:rPr>
              <w:t>R5-180957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0329DE0A" w14:textId="77777777" w:rsidR="00AD1F35" w:rsidRPr="00303311" w:rsidRDefault="00AD1F35" w:rsidP="00A851AF">
            <w:pPr>
              <w:rPr>
                <w:rFonts w:ascii="Arial" w:hAnsi="Arial"/>
                <w:sz w:val="16"/>
                <w:szCs w:val="16"/>
              </w:rPr>
            </w:pPr>
            <w:r w:rsidRPr="00303311">
              <w:rPr>
                <w:rFonts w:ascii="Arial" w:hAnsi="Arial"/>
                <w:sz w:val="16"/>
                <w:szCs w:val="16"/>
              </w:rPr>
              <w:t>2123</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837E1A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2D88A1B" w14:textId="77777777" w:rsidR="00AD1F35" w:rsidRPr="00303311" w:rsidRDefault="00AD1F35" w:rsidP="00A851AF">
            <w:pPr>
              <w:rPr>
                <w:rFonts w:ascii="Arial" w:hAnsi="Arial"/>
                <w:sz w:val="16"/>
                <w:szCs w:val="16"/>
              </w:rPr>
            </w:pPr>
            <w:r w:rsidRPr="00303311">
              <w:rPr>
                <w:rFonts w:ascii="Arial" w:hAnsi="Arial"/>
                <w:sz w:val="16"/>
                <w:szCs w:val="16"/>
              </w:rPr>
              <w:t>Correction to LAA CSI-RSRP measurement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36EE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67686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72325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E2CD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FAA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4882120" w14:textId="77777777" w:rsidR="00AD1F35" w:rsidRPr="00303311" w:rsidRDefault="00AD1F35" w:rsidP="00A851AF">
            <w:pPr>
              <w:rPr>
                <w:rFonts w:ascii="Arial" w:hAnsi="Arial"/>
                <w:sz w:val="16"/>
                <w:szCs w:val="16"/>
              </w:rPr>
            </w:pPr>
            <w:r w:rsidRPr="00303311">
              <w:rPr>
                <w:rFonts w:ascii="Arial" w:hAnsi="Arial"/>
                <w:sz w:val="16"/>
                <w:szCs w:val="16"/>
              </w:rPr>
              <w:t>R5-180959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756B738E" w14:textId="77777777" w:rsidR="00AD1F35" w:rsidRPr="00303311" w:rsidRDefault="00AD1F35" w:rsidP="00A851AF">
            <w:pPr>
              <w:rPr>
                <w:rFonts w:ascii="Arial" w:hAnsi="Arial"/>
                <w:sz w:val="16"/>
                <w:szCs w:val="16"/>
              </w:rPr>
            </w:pPr>
            <w:r w:rsidRPr="00303311">
              <w:rPr>
                <w:rFonts w:ascii="Arial" w:hAnsi="Arial"/>
                <w:sz w:val="16"/>
                <w:szCs w:val="16"/>
              </w:rPr>
              <w:t>2125</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63D11D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5FE307C0" w14:textId="77777777" w:rsidR="00AD1F35" w:rsidRPr="00303311" w:rsidRDefault="00AD1F35" w:rsidP="00A851AF">
            <w:pPr>
              <w:rPr>
                <w:rFonts w:ascii="Arial" w:hAnsi="Arial"/>
                <w:sz w:val="16"/>
                <w:szCs w:val="16"/>
              </w:rPr>
            </w:pPr>
            <w:r w:rsidRPr="00303311">
              <w:rPr>
                <w:rFonts w:ascii="Arial" w:hAnsi="Arial"/>
                <w:sz w:val="16"/>
                <w:szCs w:val="16"/>
              </w:rPr>
              <w:t>Correction to LAA RSSI measurement and channel occupancy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AD40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A32D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35347CB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6BB52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1260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9056BD2" w14:textId="77777777" w:rsidR="00AD1F35" w:rsidRPr="00303311" w:rsidRDefault="00AD1F35" w:rsidP="00A851AF">
            <w:pPr>
              <w:rPr>
                <w:rFonts w:ascii="Arial" w:hAnsi="Arial"/>
                <w:sz w:val="16"/>
                <w:szCs w:val="16"/>
              </w:rPr>
            </w:pPr>
            <w:r w:rsidRPr="00303311">
              <w:rPr>
                <w:rFonts w:ascii="Arial" w:hAnsi="Arial"/>
                <w:sz w:val="16"/>
                <w:szCs w:val="16"/>
              </w:rPr>
              <w:t>R5-181004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0064F41" w14:textId="77777777" w:rsidR="00AD1F35" w:rsidRPr="00303311" w:rsidRDefault="00AD1F35" w:rsidP="00A851AF">
            <w:pPr>
              <w:rPr>
                <w:rFonts w:ascii="Arial" w:hAnsi="Arial"/>
                <w:sz w:val="16"/>
                <w:szCs w:val="16"/>
              </w:rPr>
            </w:pPr>
            <w:r w:rsidRPr="00303311">
              <w:rPr>
                <w:rFonts w:ascii="Arial" w:hAnsi="Arial"/>
                <w:sz w:val="16"/>
                <w:szCs w:val="16"/>
              </w:rPr>
              <w:t>2127</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D1B1CA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427C4D4" w14:textId="77777777" w:rsidR="00AD1F35" w:rsidRPr="00303311" w:rsidRDefault="00AD1F35" w:rsidP="00A851AF">
            <w:pPr>
              <w:rPr>
                <w:rFonts w:ascii="Arial" w:hAnsi="Arial"/>
                <w:sz w:val="16"/>
                <w:szCs w:val="16"/>
              </w:rPr>
            </w:pPr>
            <w:r w:rsidRPr="00303311">
              <w:rPr>
                <w:rFonts w:ascii="Arial" w:hAnsi="Arial"/>
                <w:sz w:val="16"/>
                <w:szCs w:val="16"/>
              </w:rPr>
              <w:t>Introduction to the new 5DL CA test case 8.16.76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B6EA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58E4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2724A4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A036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518F9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DFF0BA5" w14:textId="77777777" w:rsidR="00AD1F35" w:rsidRPr="00303311" w:rsidRDefault="00AD1F35" w:rsidP="00A851AF">
            <w:pPr>
              <w:rPr>
                <w:rFonts w:ascii="Arial" w:hAnsi="Arial"/>
                <w:sz w:val="16"/>
                <w:szCs w:val="16"/>
              </w:rPr>
            </w:pPr>
            <w:r w:rsidRPr="00303311">
              <w:rPr>
                <w:rFonts w:ascii="Arial" w:hAnsi="Arial"/>
                <w:sz w:val="16"/>
                <w:szCs w:val="16"/>
              </w:rPr>
              <w:t>R5-181087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5C6E86B7" w14:textId="77777777" w:rsidR="00AD1F35" w:rsidRPr="00303311" w:rsidRDefault="00AD1F35" w:rsidP="00A851AF">
            <w:pPr>
              <w:rPr>
                <w:rFonts w:ascii="Arial" w:hAnsi="Arial"/>
                <w:sz w:val="16"/>
                <w:szCs w:val="16"/>
              </w:rPr>
            </w:pPr>
            <w:r w:rsidRPr="00303311">
              <w:rPr>
                <w:rFonts w:ascii="Arial" w:hAnsi="Arial"/>
                <w:sz w:val="16"/>
                <w:szCs w:val="16"/>
              </w:rPr>
              <w:t>2129</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733092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BF2DB83" w14:textId="77777777" w:rsidR="00AD1F35" w:rsidRPr="00303311" w:rsidRDefault="00AD1F35" w:rsidP="00A851AF">
            <w:pPr>
              <w:rPr>
                <w:rFonts w:ascii="Arial" w:hAnsi="Arial"/>
                <w:sz w:val="16"/>
                <w:szCs w:val="16"/>
              </w:rPr>
            </w:pPr>
            <w:r w:rsidRPr="00303311">
              <w:rPr>
                <w:rFonts w:ascii="Arial" w:hAnsi="Arial"/>
                <w:sz w:val="16"/>
                <w:szCs w:val="16"/>
              </w:rPr>
              <w:t>Update of Incmon RRM test cases 8.3.7, 8.3.8, 8.3.9 and 8.4.7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DBE8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1299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0A2B10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BD04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722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8894EC1" w14:textId="77777777" w:rsidR="00AD1F35" w:rsidRPr="00303311" w:rsidRDefault="00AD1F35" w:rsidP="00A851AF">
            <w:pPr>
              <w:rPr>
                <w:rFonts w:ascii="Arial" w:hAnsi="Arial"/>
                <w:sz w:val="16"/>
                <w:szCs w:val="16"/>
              </w:rPr>
            </w:pPr>
            <w:r w:rsidRPr="00303311">
              <w:rPr>
                <w:rFonts w:ascii="Arial" w:hAnsi="Arial"/>
                <w:sz w:val="16"/>
                <w:szCs w:val="16"/>
              </w:rPr>
              <w:t>R5-181104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569F27CA" w14:textId="77777777" w:rsidR="00AD1F35" w:rsidRPr="00303311" w:rsidRDefault="00AD1F35" w:rsidP="00A851AF">
            <w:pPr>
              <w:rPr>
                <w:rFonts w:ascii="Arial" w:hAnsi="Arial"/>
                <w:sz w:val="16"/>
                <w:szCs w:val="16"/>
              </w:rPr>
            </w:pPr>
            <w:r w:rsidRPr="00303311">
              <w:rPr>
                <w:rFonts w:ascii="Arial" w:hAnsi="Arial"/>
                <w:sz w:val="16"/>
                <w:szCs w:val="16"/>
              </w:rPr>
              <w:t>2130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2C65CE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EE5FE2C" w14:textId="77777777" w:rsidR="00AD1F35" w:rsidRPr="00303311" w:rsidRDefault="00AD1F35" w:rsidP="00A851AF">
            <w:pPr>
              <w:rPr>
                <w:rFonts w:ascii="Arial" w:hAnsi="Arial"/>
                <w:sz w:val="16"/>
                <w:szCs w:val="16"/>
              </w:rPr>
            </w:pPr>
            <w:r w:rsidRPr="00303311">
              <w:rPr>
                <w:rFonts w:ascii="Arial" w:hAnsi="Arial"/>
                <w:sz w:val="16"/>
                <w:szCs w:val="16"/>
              </w:rPr>
              <w:t xml:space="preserve">Update of </w:t>
            </w:r>
            <w:r w:rsidRPr="00303311">
              <w:rPr>
                <w:rFonts w:ascii="Arial" w:hAnsi="Arial"/>
                <w:sz w:val="16"/>
                <w:szCs w:val="16"/>
              </w:rPr>
              <w:lastRenderedPageBreak/>
              <w:t>NPRACH Test cases 6.2.16 and 6.2.17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54E7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3E39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097F757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326F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E31E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21CBBAD" w14:textId="77777777" w:rsidR="00AD1F35" w:rsidRPr="00303311" w:rsidRDefault="00AD1F35" w:rsidP="00A851AF">
            <w:pPr>
              <w:rPr>
                <w:rFonts w:ascii="Arial" w:hAnsi="Arial"/>
                <w:sz w:val="16"/>
                <w:szCs w:val="16"/>
              </w:rPr>
            </w:pPr>
            <w:r w:rsidRPr="00303311">
              <w:rPr>
                <w:rFonts w:ascii="Arial" w:hAnsi="Arial"/>
                <w:sz w:val="16"/>
                <w:szCs w:val="16"/>
              </w:rPr>
              <w:t>R5-181344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35893D2" w14:textId="77777777" w:rsidR="00AD1F35" w:rsidRPr="00303311" w:rsidRDefault="00AD1F35" w:rsidP="00A851AF">
            <w:pPr>
              <w:rPr>
                <w:rFonts w:ascii="Arial" w:hAnsi="Arial"/>
                <w:sz w:val="16"/>
                <w:szCs w:val="16"/>
              </w:rPr>
            </w:pPr>
            <w:r w:rsidRPr="00303311">
              <w:rPr>
                <w:rFonts w:ascii="Arial" w:hAnsi="Arial"/>
                <w:sz w:val="16"/>
                <w:szCs w:val="16"/>
              </w:rPr>
              <w:t>2124</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182BAD1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5E9B447C" w14:textId="77777777" w:rsidR="00AD1F35" w:rsidRPr="00303311" w:rsidRDefault="00AD1F35" w:rsidP="00A851AF">
            <w:pPr>
              <w:rPr>
                <w:rFonts w:ascii="Arial" w:hAnsi="Arial"/>
                <w:sz w:val="16"/>
                <w:szCs w:val="16"/>
              </w:rPr>
            </w:pPr>
            <w:r w:rsidRPr="00303311">
              <w:rPr>
                <w:rFonts w:ascii="Arial" w:hAnsi="Arial"/>
                <w:sz w:val="16"/>
                <w:szCs w:val="16"/>
              </w:rPr>
              <w:t>Correction to LAA RSRP/RSRQ measurement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9F24B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4F2D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8FA29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CAC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3D4F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22E3AFD" w14:textId="77777777" w:rsidR="00AD1F35" w:rsidRPr="00303311" w:rsidRDefault="00AD1F35" w:rsidP="00A851AF">
            <w:pPr>
              <w:rPr>
                <w:rFonts w:ascii="Arial" w:hAnsi="Arial"/>
                <w:sz w:val="16"/>
                <w:szCs w:val="16"/>
              </w:rPr>
            </w:pPr>
            <w:r w:rsidRPr="00303311">
              <w:rPr>
                <w:rFonts w:ascii="Arial" w:hAnsi="Arial"/>
                <w:sz w:val="16"/>
                <w:szCs w:val="16"/>
              </w:rPr>
              <w:t>R5-181358</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299C412" w14:textId="77777777" w:rsidR="00AD1F35" w:rsidRPr="00303311" w:rsidRDefault="00AD1F35" w:rsidP="00A851AF">
            <w:pPr>
              <w:rPr>
                <w:rFonts w:ascii="Arial" w:hAnsi="Arial"/>
                <w:sz w:val="16"/>
                <w:szCs w:val="16"/>
              </w:rPr>
            </w:pPr>
            <w:r w:rsidRPr="00303311">
              <w:rPr>
                <w:rFonts w:ascii="Arial" w:hAnsi="Arial"/>
                <w:sz w:val="16"/>
                <w:szCs w:val="16"/>
              </w:rPr>
              <w:t>2075</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00396F2"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4C2826E" w14:textId="77777777" w:rsidR="00AD1F35" w:rsidRPr="00303311" w:rsidRDefault="00AD1F35" w:rsidP="00A851AF">
            <w:pPr>
              <w:rPr>
                <w:rFonts w:ascii="Arial" w:hAnsi="Arial"/>
                <w:sz w:val="16"/>
                <w:szCs w:val="16"/>
              </w:rPr>
            </w:pPr>
            <w:r w:rsidRPr="00303311">
              <w:rPr>
                <w:rFonts w:ascii="Arial" w:hAnsi="Arial"/>
                <w:sz w:val="16"/>
                <w:szCs w:val="16"/>
              </w:rPr>
              <w:t>Test tolerance, Update of test case 6.2.16 to add TT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1278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A585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4C3784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23C3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118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74059E4" w14:textId="77777777" w:rsidR="00AD1F35" w:rsidRPr="00303311" w:rsidRDefault="00AD1F35" w:rsidP="00A851AF">
            <w:pPr>
              <w:rPr>
                <w:rFonts w:ascii="Arial" w:hAnsi="Arial"/>
                <w:sz w:val="16"/>
                <w:szCs w:val="16"/>
              </w:rPr>
            </w:pPr>
            <w:r w:rsidRPr="00303311">
              <w:rPr>
                <w:rFonts w:ascii="Arial" w:hAnsi="Arial"/>
                <w:sz w:val="16"/>
                <w:szCs w:val="16"/>
              </w:rPr>
              <w:t>R5-181359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AC5333B" w14:textId="77777777" w:rsidR="00AD1F35" w:rsidRPr="00303311" w:rsidRDefault="00AD1F35" w:rsidP="00A851AF">
            <w:pPr>
              <w:rPr>
                <w:rFonts w:ascii="Arial" w:hAnsi="Arial"/>
                <w:sz w:val="16"/>
                <w:szCs w:val="16"/>
              </w:rPr>
            </w:pPr>
            <w:r w:rsidRPr="00303311">
              <w:rPr>
                <w:rFonts w:ascii="Arial" w:hAnsi="Arial"/>
                <w:sz w:val="16"/>
                <w:szCs w:val="16"/>
              </w:rPr>
              <w:t>2076</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0A4B2924"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0076013B" w14:textId="77777777" w:rsidR="00AD1F35" w:rsidRPr="00303311" w:rsidRDefault="00AD1F35" w:rsidP="00A851AF">
            <w:pPr>
              <w:rPr>
                <w:rFonts w:ascii="Arial" w:hAnsi="Arial"/>
                <w:sz w:val="16"/>
                <w:szCs w:val="16"/>
              </w:rPr>
            </w:pPr>
            <w:r w:rsidRPr="00303311">
              <w:rPr>
                <w:rFonts w:ascii="Arial" w:hAnsi="Arial"/>
                <w:sz w:val="16"/>
                <w:szCs w:val="16"/>
              </w:rPr>
              <w:t>Test tolerance, Update of test case 6.2.17 to add TT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19DB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16BC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0A1723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ED76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F8112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FB6E1B3" w14:textId="77777777" w:rsidR="00AD1F35" w:rsidRPr="00303311" w:rsidRDefault="00AD1F35" w:rsidP="00A851AF">
            <w:pPr>
              <w:rPr>
                <w:rFonts w:ascii="Arial" w:hAnsi="Arial"/>
                <w:sz w:val="16"/>
                <w:szCs w:val="16"/>
              </w:rPr>
            </w:pPr>
            <w:r w:rsidRPr="00303311">
              <w:rPr>
                <w:rFonts w:ascii="Arial" w:hAnsi="Arial"/>
                <w:sz w:val="16"/>
                <w:szCs w:val="16"/>
              </w:rPr>
              <w:t>R5-181363</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5FD9CBF" w14:textId="77777777" w:rsidR="00AD1F35" w:rsidRPr="00303311" w:rsidRDefault="00AD1F35" w:rsidP="00A851AF">
            <w:pPr>
              <w:rPr>
                <w:rFonts w:ascii="Arial" w:hAnsi="Arial"/>
                <w:sz w:val="16"/>
                <w:szCs w:val="16"/>
              </w:rPr>
            </w:pPr>
            <w:r w:rsidRPr="00303311">
              <w:rPr>
                <w:rFonts w:ascii="Arial" w:hAnsi="Arial"/>
                <w:sz w:val="16"/>
                <w:szCs w:val="16"/>
              </w:rPr>
              <w:t>2126</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0D7303A9"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0602DAF" w14:textId="77777777" w:rsidR="00AD1F35" w:rsidRPr="00303311" w:rsidRDefault="00AD1F35" w:rsidP="00A851AF">
            <w:pPr>
              <w:rPr>
                <w:rFonts w:ascii="Arial" w:hAnsi="Arial"/>
                <w:sz w:val="16"/>
                <w:szCs w:val="16"/>
              </w:rPr>
            </w:pPr>
            <w:r w:rsidRPr="00303311">
              <w:rPr>
                <w:rFonts w:ascii="Arial" w:hAnsi="Arial"/>
                <w:sz w:val="16"/>
                <w:szCs w:val="16"/>
              </w:rPr>
              <w:t>Correction to CatNB1 HD-FDD Transmit Timing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C54A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C3E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D0D06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C2E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2285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870839E" w14:textId="77777777" w:rsidR="00AD1F35" w:rsidRPr="00303311" w:rsidRDefault="00AD1F35" w:rsidP="00A851AF">
            <w:pPr>
              <w:rPr>
                <w:rFonts w:ascii="Arial" w:hAnsi="Arial"/>
                <w:sz w:val="16"/>
                <w:szCs w:val="16"/>
              </w:rPr>
            </w:pPr>
            <w:r w:rsidRPr="00303311">
              <w:rPr>
                <w:rFonts w:ascii="Arial" w:hAnsi="Arial"/>
                <w:sz w:val="16"/>
                <w:szCs w:val="16"/>
              </w:rPr>
              <w:t>R5-181514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5F75F879" w14:textId="77777777" w:rsidR="00AD1F35" w:rsidRPr="00303311" w:rsidRDefault="00AD1F35" w:rsidP="00A851AF">
            <w:pPr>
              <w:rPr>
                <w:rFonts w:ascii="Arial" w:hAnsi="Arial"/>
                <w:sz w:val="16"/>
                <w:szCs w:val="16"/>
              </w:rPr>
            </w:pPr>
            <w:r w:rsidRPr="00303311">
              <w:rPr>
                <w:rFonts w:ascii="Arial" w:hAnsi="Arial"/>
                <w:sz w:val="16"/>
                <w:szCs w:val="16"/>
              </w:rPr>
              <w:t>2078</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BCA1D0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23C7DAE0" w14:textId="77777777" w:rsidR="00AD1F35" w:rsidRPr="00303311" w:rsidRDefault="00AD1F35" w:rsidP="00A851AF">
            <w:pPr>
              <w:rPr>
                <w:rFonts w:ascii="Arial" w:hAnsi="Arial"/>
                <w:sz w:val="16"/>
                <w:szCs w:val="16"/>
              </w:rPr>
            </w:pPr>
            <w:r w:rsidRPr="00303311">
              <w:rPr>
                <w:rFonts w:ascii="Arial" w:hAnsi="Arial"/>
                <w:sz w:val="16"/>
                <w:szCs w:val="16"/>
              </w:rPr>
              <w:t>Insertion of test tolerance statements for HST test cases 4.2.22&amp;4.2.23&amp;8.2.11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2494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6587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1042AA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C43E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990A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02AB6A1" w14:textId="77777777" w:rsidR="00AD1F35" w:rsidRPr="00303311" w:rsidRDefault="00AD1F35" w:rsidP="00A851AF">
            <w:pPr>
              <w:rPr>
                <w:rFonts w:ascii="Arial" w:hAnsi="Arial"/>
                <w:sz w:val="16"/>
                <w:szCs w:val="16"/>
              </w:rPr>
            </w:pPr>
            <w:r w:rsidRPr="00303311">
              <w:rPr>
                <w:rFonts w:ascii="Arial" w:hAnsi="Arial"/>
                <w:sz w:val="16"/>
                <w:szCs w:val="16"/>
              </w:rPr>
              <w:t>R5-181515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51AD0A9D" w14:textId="77777777" w:rsidR="00AD1F35" w:rsidRPr="00303311" w:rsidRDefault="00AD1F35" w:rsidP="00A851AF">
            <w:pPr>
              <w:rPr>
                <w:rFonts w:ascii="Arial" w:hAnsi="Arial"/>
                <w:sz w:val="16"/>
                <w:szCs w:val="16"/>
              </w:rPr>
            </w:pPr>
            <w:r w:rsidRPr="00303311">
              <w:rPr>
                <w:rFonts w:ascii="Arial" w:hAnsi="Arial"/>
                <w:sz w:val="16"/>
                <w:szCs w:val="16"/>
              </w:rPr>
              <w:t>2079</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67D17D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808F8D6" w14:textId="77777777" w:rsidR="00AD1F35" w:rsidRPr="00303311" w:rsidRDefault="00AD1F35" w:rsidP="00A851AF">
            <w:pPr>
              <w:rPr>
                <w:rFonts w:ascii="Arial" w:hAnsi="Arial"/>
                <w:sz w:val="16"/>
                <w:szCs w:val="16"/>
              </w:rPr>
            </w:pPr>
            <w:r w:rsidRPr="00303311">
              <w:rPr>
                <w:rFonts w:ascii="Arial" w:hAnsi="Arial"/>
                <w:sz w:val="16"/>
                <w:szCs w:val="16"/>
              </w:rPr>
              <w:t>Update the HST test cases in line with the test tolerance analysis in 4.2.22,4.2.23 and 8.2.11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F00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FAC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2F2A2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E5EC9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B22A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0063211" w14:textId="77777777" w:rsidR="00AD1F35" w:rsidRPr="00303311" w:rsidRDefault="00AD1F35" w:rsidP="00A851AF">
            <w:pPr>
              <w:rPr>
                <w:rFonts w:ascii="Arial" w:hAnsi="Arial"/>
                <w:sz w:val="16"/>
                <w:szCs w:val="16"/>
              </w:rPr>
            </w:pPr>
            <w:r w:rsidRPr="00303311">
              <w:rPr>
                <w:rFonts w:ascii="Arial" w:hAnsi="Arial"/>
                <w:sz w:val="16"/>
                <w:szCs w:val="16"/>
              </w:rPr>
              <w:t>R5-181528</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8BB6B27" w14:textId="77777777" w:rsidR="00AD1F35" w:rsidRPr="00303311" w:rsidRDefault="00AD1F35" w:rsidP="00A851AF">
            <w:pPr>
              <w:rPr>
                <w:rFonts w:ascii="Arial" w:hAnsi="Arial"/>
                <w:sz w:val="16"/>
                <w:szCs w:val="16"/>
              </w:rPr>
            </w:pPr>
            <w:r w:rsidRPr="00303311">
              <w:rPr>
                <w:rFonts w:ascii="Arial" w:hAnsi="Arial"/>
                <w:sz w:val="16"/>
                <w:szCs w:val="16"/>
              </w:rPr>
              <w:t>2083</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90A7AC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21411CE" w14:textId="77777777" w:rsidR="00AD1F35" w:rsidRPr="00303311" w:rsidRDefault="00AD1F35" w:rsidP="00A851AF">
            <w:pPr>
              <w:rPr>
                <w:rFonts w:ascii="Arial" w:hAnsi="Arial"/>
                <w:sz w:val="16"/>
                <w:szCs w:val="16"/>
              </w:rPr>
            </w:pPr>
            <w:r w:rsidRPr="00303311">
              <w:rPr>
                <w:rFonts w:ascii="Arial" w:hAnsi="Arial"/>
                <w:sz w:val="16"/>
                <w:szCs w:val="16"/>
              </w:rPr>
              <w:t>Cell mapping correction for 4DL CA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FC07E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C89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40AC47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5A0C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A9A3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4EAE630" w14:textId="77777777" w:rsidR="00AD1F35" w:rsidRPr="00303311" w:rsidRDefault="00AD1F35" w:rsidP="00A851AF">
            <w:pPr>
              <w:rPr>
                <w:rFonts w:ascii="Arial" w:hAnsi="Arial"/>
                <w:sz w:val="16"/>
                <w:szCs w:val="16"/>
              </w:rPr>
            </w:pPr>
            <w:r w:rsidRPr="00303311">
              <w:rPr>
                <w:rFonts w:ascii="Arial" w:hAnsi="Arial"/>
                <w:sz w:val="16"/>
                <w:szCs w:val="16"/>
              </w:rPr>
              <w:t>R5-181541</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28DB8C0" w14:textId="77777777" w:rsidR="00AD1F35" w:rsidRPr="00303311" w:rsidRDefault="00AD1F35" w:rsidP="00A851AF">
            <w:pPr>
              <w:rPr>
                <w:rFonts w:ascii="Arial" w:hAnsi="Arial"/>
                <w:sz w:val="16"/>
                <w:szCs w:val="16"/>
              </w:rPr>
            </w:pPr>
            <w:r w:rsidRPr="00303311">
              <w:rPr>
                <w:rFonts w:ascii="Arial" w:hAnsi="Arial"/>
                <w:sz w:val="16"/>
                <w:szCs w:val="16"/>
              </w:rPr>
              <w:t>2114</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1F5542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2BAA0AB3" w14:textId="77777777" w:rsidR="00AD1F35" w:rsidRPr="00303311" w:rsidRDefault="00AD1F35" w:rsidP="00A851AF">
            <w:pPr>
              <w:rPr>
                <w:rFonts w:ascii="Arial" w:hAnsi="Arial"/>
                <w:sz w:val="16"/>
                <w:szCs w:val="16"/>
              </w:rPr>
            </w:pPr>
            <w:r w:rsidRPr="00303311">
              <w:rPr>
                <w:rFonts w:ascii="Arial" w:hAnsi="Arial"/>
                <w:sz w:val="16"/>
                <w:szCs w:val="16"/>
              </w:rPr>
              <w:t>eLAA: Addition of 3-DL event reporting test case for deactivated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6947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DB59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E180A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1EF10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125CF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D841529" w14:textId="77777777" w:rsidR="00AD1F35" w:rsidRPr="00303311" w:rsidRDefault="00AD1F35" w:rsidP="00A851AF">
            <w:pPr>
              <w:rPr>
                <w:rFonts w:ascii="Arial" w:hAnsi="Arial"/>
                <w:sz w:val="16"/>
                <w:szCs w:val="16"/>
              </w:rPr>
            </w:pPr>
            <w:r w:rsidRPr="00303311">
              <w:rPr>
                <w:rFonts w:ascii="Arial" w:hAnsi="Arial"/>
                <w:sz w:val="16"/>
                <w:szCs w:val="16"/>
              </w:rPr>
              <w:t>R5-181556</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F2CCC04" w14:textId="77777777" w:rsidR="00AD1F35" w:rsidRPr="00303311" w:rsidRDefault="00AD1F35" w:rsidP="00A851AF">
            <w:pPr>
              <w:rPr>
                <w:rFonts w:ascii="Arial" w:hAnsi="Arial"/>
                <w:sz w:val="16"/>
                <w:szCs w:val="16"/>
              </w:rPr>
            </w:pPr>
            <w:r w:rsidRPr="00303311">
              <w:rPr>
                <w:rFonts w:ascii="Arial" w:hAnsi="Arial"/>
                <w:sz w:val="16"/>
                <w:szCs w:val="16"/>
              </w:rPr>
              <w:t>2120</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049B94B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5FA3F89B" w14:textId="77777777" w:rsidR="00AD1F35" w:rsidRPr="00303311" w:rsidRDefault="00AD1F35" w:rsidP="00A851AF">
            <w:pPr>
              <w:rPr>
                <w:rFonts w:ascii="Arial" w:hAnsi="Arial"/>
                <w:sz w:val="16"/>
                <w:szCs w:val="16"/>
              </w:rPr>
            </w:pPr>
            <w:r w:rsidRPr="00303311">
              <w:rPr>
                <w:rFonts w:ascii="Arial" w:hAnsi="Arial"/>
                <w:sz w:val="16"/>
                <w:szCs w:val="16"/>
              </w:rPr>
              <w:t>Correction to test applicability of LAA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8535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712E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2D20A6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5782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3E0D3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028E621C" w14:textId="77777777" w:rsidR="00AD1F35" w:rsidRPr="00303311" w:rsidRDefault="00AD1F35" w:rsidP="00A851AF">
            <w:pPr>
              <w:rPr>
                <w:rFonts w:ascii="Arial" w:hAnsi="Arial"/>
                <w:sz w:val="16"/>
                <w:szCs w:val="16"/>
              </w:rPr>
            </w:pPr>
            <w:r w:rsidRPr="00303311">
              <w:rPr>
                <w:rFonts w:ascii="Arial" w:hAnsi="Arial"/>
                <w:sz w:val="16"/>
                <w:szCs w:val="16"/>
              </w:rPr>
              <w:t>R5-181589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B567F33" w14:textId="77777777" w:rsidR="00AD1F35" w:rsidRPr="00303311" w:rsidRDefault="00AD1F35" w:rsidP="00A851AF">
            <w:pPr>
              <w:rPr>
                <w:rFonts w:ascii="Arial" w:hAnsi="Arial"/>
                <w:sz w:val="16"/>
                <w:szCs w:val="16"/>
              </w:rPr>
            </w:pPr>
            <w:r w:rsidRPr="00303311">
              <w:rPr>
                <w:rFonts w:ascii="Arial" w:hAnsi="Arial"/>
                <w:sz w:val="16"/>
                <w:szCs w:val="16"/>
              </w:rPr>
              <w:t>2107</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05A95C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E2FEFDF" w14:textId="77777777" w:rsidR="00AD1F35" w:rsidRPr="00303311" w:rsidRDefault="00AD1F35" w:rsidP="00A851AF">
            <w:pPr>
              <w:rPr>
                <w:rFonts w:ascii="Arial" w:hAnsi="Arial"/>
                <w:sz w:val="16"/>
                <w:szCs w:val="16"/>
              </w:rPr>
            </w:pPr>
            <w:r w:rsidRPr="00303311">
              <w:rPr>
                <w:rFonts w:ascii="Arial" w:hAnsi="Arial"/>
                <w:sz w:val="16"/>
                <w:szCs w:val="16"/>
              </w:rPr>
              <w:t>Cat1bis RRM RSRQ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1200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BA3F7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07656A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A024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B10EC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D902875" w14:textId="77777777" w:rsidR="00AD1F35" w:rsidRPr="00303311" w:rsidRDefault="00AD1F35" w:rsidP="00A851AF">
            <w:pPr>
              <w:rPr>
                <w:rFonts w:ascii="Arial" w:hAnsi="Arial"/>
                <w:sz w:val="16"/>
                <w:szCs w:val="16"/>
              </w:rPr>
            </w:pPr>
            <w:r w:rsidRPr="00303311">
              <w:rPr>
                <w:rFonts w:ascii="Arial" w:hAnsi="Arial"/>
                <w:sz w:val="16"/>
                <w:szCs w:val="16"/>
              </w:rPr>
              <w:t>R5-181590</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0E6CCD46" w14:textId="77777777" w:rsidR="00AD1F35" w:rsidRPr="00303311" w:rsidRDefault="00AD1F35" w:rsidP="00A851AF">
            <w:pPr>
              <w:rPr>
                <w:rFonts w:ascii="Arial" w:hAnsi="Arial"/>
                <w:sz w:val="16"/>
                <w:szCs w:val="16"/>
              </w:rPr>
            </w:pPr>
            <w:r w:rsidRPr="00303311">
              <w:rPr>
                <w:rFonts w:ascii="Arial" w:hAnsi="Arial"/>
                <w:sz w:val="16"/>
                <w:szCs w:val="16"/>
              </w:rPr>
              <w:t>2108</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7F0BB5D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F4B0663" w14:textId="77777777" w:rsidR="00AD1F35" w:rsidRPr="00303311" w:rsidRDefault="00AD1F35" w:rsidP="00A851AF">
            <w:pPr>
              <w:rPr>
                <w:rFonts w:ascii="Arial" w:hAnsi="Arial"/>
                <w:sz w:val="16"/>
                <w:szCs w:val="16"/>
              </w:rPr>
            </w:pPr>
            <w:r w:rsidRPr="00303311">
              <w:rPr>
                <w:rFonts w:ascii="Arial" w:hAnsi="Arial"/>
                <w:sz w:val="16"/>
                <w:szCs w:val="16"/>
              </w:rPr>
              <w:t>Cat1bis RRM RSRQ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4100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C57D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1B5AE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B7C8D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A20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C6386B0" w14:textId="77777777" w:rsidR="00AD1F35" w:rsidRPr="00303311" w:rsidRDefault="00AD1F35" w:rsidP="00A851AF">
            <w:pPr>
              <w:rPr>
                <w:rFonts w:ascii="Arial" w:hAnsi="Arial"/>
                <w:sz w:val="16"/>
                <w:szCs w:val="16"/>
              </w:rPr>
            </w:pPr>
            <w:r w:rsidRPr="00303311">
              <w:rPr>
                <w:rFonts w:ascii="Arial" w:hAnsi="Arial"/>
                <w:sz w:val="16"/>
                <w:szCs w:val="16"/>
              </w:rPr>
              <w:t>R5-181591</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132F39E" w14:textId="77777777" w:rsidR="00AD1F35" w:rsidRPr="00303311" w:rsidRDefault="00AD1F35" w:rsidP="00A851AF">
            <w:pPr>
              <w:rPr>
                <w:rFonts w:ascii="Arial" w:hAnsi="Arial"/>
                <w:sz w:val="16"/>
                <w:szCs w:val="16"/>
              </w:rPr>
            </w:pPr>
            <w:r w:rsidRPr="00303311">
              <w:rPr>
                <w:rFonts w:ascii="Arial" w:hAnsi="Arial"/>
                <w:sz w:val="16"/>
                <w:szCs w:val="16"/>
              </w:rPr>
              <w:t>2109</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AB8BA9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BDBADB6" w14:textId="77777777" w:rsidR="00AD1F35" w:rsidRPr="00303311" w:rsidRDefault="00AD1F35" w:rsidP="00A851AF">
            <w:pPr>
              <w:rPr>
                <w:rFonts w:ascii="Arial" w:hAnsi="Arial"/>
                <w:sz w:val="16"/>
                <w:szCs w:val="16"/>
              </w:rPr>
            </w:pPr>
            <w:r w:rsidRPr="00303311">
              <w:rPr>
                <w:rFonts w:ascii="Arial" w:hAnsi="Arial"/>
                <w:sz w:val="16"/>
                <w:szCs w:val="16"/>
              </w:rPr>
              <w:t>Addition of Cat1bis CGI Reading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A424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15D5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AC351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FBA0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3723A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7609CB5" w14:textId="77777777" w:rsidR="00AD1F35" w:rsidRPr="00303311" w:rsidRDefault="00AD1F35" w:rsidP="00A851AF">
            <w:pPr>
              <w:rPr>
                <w:rFonts w:ascii="Arial" w:hAnsi="Arial"/>
                <w:sz w:val="16"/>
                <w:szCs w:val="16"/>
              </w:rPr>
            </w:pPr>
            <w:r w:rsidRPr="00303311">
              <w:rPr>
                <w:rFonts w:ascii="Arial" w:hAnsi="Arial"/>
                <w:sz w:val="16"/>
                <w:szCs w:val="16"/>
              </w:rPr>
              <w:t>R5-181592</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6068A524" w14:textId="77777777" w:rsidR="00AD1F35" w:rsidRPr="00303311" w:rsidRDefault="00AD1F35" w:rsidP="00A851AF">
            <w:pPr>
              <w:rPr>
                <w:rFonts w:ascii="Arial" w:hAnsi="Arial"/>
                <w:sz w:val="16"/>
                <w:szCs w:val="16"/>
              </w:rPr>
            </w:pPr>
            <w:r w:rsidRPr="00303311">
              <w:rPr>
                <w:rFonts w:ascii="Arial" w:hAnsi="Arial"/>
                <w:sz w:val="16"/>
                <w:szCs w:val="16"/>
              </w:rPr>
              <w:t>2111</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29944AA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9014DE0" w14:textId="77777777" w:rsidR="00AD1F35" w:rsidRPr="00303311" w:rsidRDefault="00AD1F35" w:rsidP="00A851AF">
            <w:pPr>
              <w:rPr>
                <w:rFonts w:ascii="Arial" w:hAnsi="Arial"/>
                <w:sz w:val="16"/>
                <w:szCs w:val="16"/>
              </w:rPr>
            </w:pPr>
            <w:r w:rsidRPr="00303311">
              <w:rPr>
                <w:rFonts w:ascii="Arial" w:hAnsi="Arial"/>
                <w:sz w:val="16"/>
                <w:szCs w:val="16"/>
              </w:rPr>
              <w:t>Cat1bis: Addition of new CAT1-bis RSRQ Measurement accuracy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1556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9E9B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442B2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124A2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B3B9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3E4E179" w14:textId="77777777" w:rsidR="00AD1F35" w:rsidRPr="00303311" w:rsidRDefault="00AD1F35" w:rsidP="00A851AF">
            <w:pPr>
              <w:rPr>
                <w:rFonts w:ascii="Arial" w:hAnsi="Arial"/>
                <w:sz w:val="16"/>
                <w:szCs w:val="16"/>
              </w:rPr>
            </w:pPr>
            <w:r w:rsidRPr="00303311">
              <w:rPr>
                <w:rFonts w:ascii="Arial" w:hAnsi="Arial"/>
                <w:sz w:val="16"/>
                <w:szCs w:val="16"/>
              </w:rPr>
              <w:t>R5-181593</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EAAE18F" w14:textId="77777777" w:rsidR="00AD1F35" w:rsidRPr="00303311" w:rsidRDefault="00AD1F35" w:rsidP="00A851AF">
            <w:pPr>
              <w:rPr>
                <w:rFonts w:ascii="Arial" w:hAnsi="Arial"/>
                <w:sz w:val="16"/>
                <w:szCs w:val="16"/>
              </w:rPr>
            </w:pPr>
            <w:r w:rsidRPr="00303311">
              <w:rPr>
                <w:rFonts w:ascii="Arial" w:hAnsi="Arial"/>
                <w:sz w:val="16"/>
                <w:szCs w:val="16"/>
              </w:rPr>
              <w:t>2112</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6C9BF58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6262570" w14:textId="77777777" w:rsidR="00AD1F35" w:rsidRPr="00303311" w:rsidRDefault="00AD1F35" w:rsidP="00A851AF">
            <w:pPr>
              <w:rPr>
                <w:rFonts w:ascii="Arial" w:hAnsi="Arial"/>
                <w:sz w:val="16"/>
                <w:szCs w:val="16"/>
              </w:rPr>
            </w:pPr>
            <w:r w:rsidRPr="00303311">
              <w:rPr>
                <w:rFonts w:ascii="Arial" w:hAnsi="Arial"/>
                <w:sz w:val="16"/>
                <w:szCs w:val="16"/>
              </w:rPr>
              <w:t>Cat1bis: Addition of new CAT1-bis Transmit timing accuracy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70F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AAF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8966B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BDCB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2B02F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E1E41E1" w14:textId="77777777" w:rsidR="00AD1F35" w:rsidRPr="00303311" w:rsidRDefault="00AD1F35" w:rsidP="00A851AF">
            <w:pPr>
              <w:rPr>
                <w:rFonts w:ascii="Arial" w:hAnsi="Arial"/>
                <w:sz w:val="16"/>
                <w:szCs w:val="16"/>
              </w:rPr>
            </w:pPr>
            <w:r w:rsidRPr="00303311">
              <w:rPr>
                <w:rFonts w:ascii="Arial" w:hAnsi="Arial"/>
                <w:sz w:val="16"/>
                <w:szCs w:val="16"/>
              </w:rPr>
              <w:t>R5-181594</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9D247C2" w14:textId="77777777" w:rsidR="00AD1F35" w:rsidRPr="00303311" w:rsidRDefault="00AD1F35" w:rsidP="00A851AF">
            <w:pPr>
              <w:rPr>
                <w:rFonts w:ascii="Arial" w:hAnsi="Arial"/>
                <w:sz w:val="16"/>
                <w:szCs w:val="16"/>
              </w:rPr>
            </w:pPr>
            <w:r w:rsidRPr="00303311">
              <w:rPr>
                <w:rFonts w:ascii="Arial" w:hAnsi="Arial"/>
                <w:sz w:val="16"/>
                <w:szCs w:val="16"/>
              </w:rPr>
              <w:t>2113</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3178A0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29183E36" w14:textId="77777777" w:rsidR="00AD1F35" w:rsidRPr="00303311" w:rsidRDefault="00AD1F35" w:rsidP="00A851AF">
            <w:pPr>
              <w:rPr>
                <w:rFonts w:ascii="Arial" w:hAnsi="Arial"/>
                <w:sz w:val="16"/>
                <w:szCs w:val="16"/>
              </w:rPr>
            </w:pPr>
            <w:r w:rsidRPr="00303311">
              <w:rPr>
                <w:rFonts w:ascii="Arial" w:hAnsi="Arial"/>
                <w:sz w:val="16"/>
                <w:szCs w:val="16"/>
              </w:rPr>
              <w:t>Cat1bis: Addition of new CAT1-bis Timing advance accuracy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1772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90D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E0665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B84B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3841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533EA289" w14:textId="77777777" w:rsidR="00AD1F35" w:rsidRPr="00303311" w:rsidRDefault="00AD1F35" w:rsidP="00A851AF">
            <w:pPr>
              <w:rPr>
                <w:rFonts w:ascii="Arial" w:hAnsi="Arial"/>
                <w:sz w:val="16"/>
                <w:szCs w:val="16"/>
              </w:rPr>
            </w:pPr>
            <w:r w:rsidRPr="00303311">
              <w:rPr>
                <w:rFonts w:ascii="Arial" w:hAnsi="Arial"/>
                <w:sz w:val="16"/>
                <w:szCs w:val="16"/>
              </w:rPr>
              <w:t>R5-181595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24EE486C" w14:textId="77777777" w:rsidR="00AD1F35" w:rsidRPr="00303311" w:rsidRDefault="00AD1F35" w:rsidP="00A851AF">
            <w:pPr>
              <w:rPr>
                <w:rFonts w:ascii="Arial" w:hAnsi="Arial"/>
                <w:sz w:val="16"/>
                <w:szCs w:val="16"/>
              </w:rPr>
            </w:pPr>
            <w:r w:rsidRPr="00303311">
              <w:rPr>
                <w:rFonts w:ascii="Arial" w:hAnsi="Arial"/>
                <w:sz w:val="16"/>
                <w:szCs w:val="16"/>
              </w:rPr>
              <w:t>2116</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645D2B3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655041A9" w14:textId="77777777" w:rsidR="00AD1F35" w:rsidRPr="00303311" w:rsidRDefault="00AD1F35" w:rsidP="00A851AF">
            <w:pPr>
              <w:rPr>
                <w:rFonts w:ascii="Arial" w:hAnsi="Arial"/>
                <w:sz w:val="16"/>
                <w:szCs w:val="16"/>
              </w:rPr>
            </w:pPr>
            <w:r w:rsidRPr="00303311">
              <w:rPr>
                <w:rFonts w:ascii="Arial" w:hAnsi="Arial"/>
                <w:sz w:val="16"/>
                <w:szCs w:val="16"/>
              </w:rPr>
              <w:t>Updates to Cat1bis RSRP Measurement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F3D8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BE99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A91E3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6DF4F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5B97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BBCAAB8" w14:textId="77777777" w:rsidR="00AD1F35" w:rsidRPr="00303311" w:rsidRDefault="00AD1F35" w:rsidP="00A851AF">
            <w:pPr>
              <w:rPr>
                <w:rFonts w:ascii="Arial" w:hAnsi="Arial"/>
                <w:sz w:val="16"/>
                <w:szCs w:val="16"/>
              </w:rPr>
            </w:pPr>
            <w:r w:rsidRPr="00303311">
              <w:rPr>
                <w:rFonts w:ascii="Arial" w:hAnsi="Arial"/>
                <w:sz w:val="16"/>
                <w:szCs w:val="16"/>
              </w:rPr>
              <w:t>R5-181598</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0FEE5F3D" w14:textId="77777777" w:rsidR="00AD1F35" w:rsidRPr="00303311" w:rsidRDefault="00AD1F35" w:rsidP="00A851AF">
            <w:pPr>
              <w:rPr>
                <w:rFonts w:ascii="Arial" w:hAnsi="Arial"/>
                <w:sz w:val="16"/>
                <w:szCs w:val="16"/>
              </w:rPr>
            </w:pPr>
            <w:r w:rsidRPr="00303311">
              <w:rPr>
                <w:rFonts w:ascii="Arial" w:hAnsi="Arial"/>
                <w:sz w:val="16"/>
                <w:szCs w:val="16"/>
              </w:rPr>
              <w:t>2115</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6C86D8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21E504D" w14:textId="77777777" w:rsidR="00AD1F35" w:rsidRPr="00303311" w:rsidRDefault="00AD1F35" w:rsidP="00A851AF">
            <w:pPr>
              <w:rPr>
                <w:rFonts w:ascii="Arial" w:hAnsi="Arial"/>
                <w:sz w:val="16"/>
                <w:szCs w:val="16"/>
              </w:rPr>
            </w:pPr>
            <w:r w:rsidRPr="00303311">
              <w:rPr>
                <w:rFonts w:ascii="Arial" w:hAnsi="Arial"/>
                <w:sz w:val="16"/>
                <w:szCs w:val="16"/>
              </w:rPr>
              <w:t>Cat1bis: Addition of new radio link monitoring test cases for CAT1-bis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FB4A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5E4B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95326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DB6E5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2479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4C4BE224" w14:textId="77777777" w:rsidR="00AD1F35" w:rsidRPr="00303311" w:rsidRDefault="00AD1F35" w:rsidP="00A851AF">
            <w:pPr>
              <w:rPr>
                <w:rFonts w:ascii="Arial" w:hAnsi="Arial"/>
                <w:sz w:val="16"/>
                <w:szCs w:val="16"/>
              </w:rPr>
            </w:pPr>
            <w:r w:rsidRPr="00303311">
              <w:rPr>
                <w:rFonts w:ascii="Arial" w:hAnsi="Arial"/>
                <w:sz w:val="16"/>
                <w:szCs w:val="16"/>
              </w:rPr>
              <w:t>R5-181611</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62F55C6" w14:textId="77777777" w:rsidR="00AD1F35" w:rsidRPr="00303311" w:rsidRDefault="00AD1F35" w:rsidP="00A851AF">
            <w:pPr>
              <w:rPr>
                <w:rFonts w:ascii="Arial" w:hAnsi="Arial"/>
                <w:sz w:val="16"/>
                <w:szCs w:val="16"/>
              </w:rPr>
            </w:pPr>
            <w:r w:rsidRPr="00303311">
              <w:rPr>
                <w:rFonts w:ascii="Arial" w:hAnsi="Arial"/>
                <w:sz w:val="16"/>
                <w:szCs w:val="16"/>
              </w:rPr>
              <w:t>2128</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30FA5D7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0FE0F547" w14:textId="77777777" w:rsidR="00AD1F35" w:rsidRPr="00303311" w:rsidRDefault="00AD1F35" w:rsidP="00A851AF">
            <w:pPr>
              <w:rPr>
                <w:rFonts w:ascii="Arial" w:hAnsi="Arial"/>
                <w:sz w:val="16"/>
                <w:szCs w:val="16"/>
              </w:rPr>
            </w:pPr>
            <w:r w:rsidRPr="00303311">
              <w:rPr>
                <w:rFonts w:ascii="Arial" w:hAnsi="Arial"/>
                <w:sz w:val="16"/>
                <w:szCs w:val="16"/>
              </w:rPr>
              <w:t>Addition of the Band 74 information into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2E64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C34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3F0148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035CF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130E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3819A41A" w14:textId="77777777" w:rsidR="00AD1F35" w:rsidRPr="00303311" w:rsidRDefault="00AD1F35" w:rsidP="00A851AF">
            <w:pPr>
              <w:rPr>
                <w:rFonts w:ascii="Arial" w:hAnsi="Arial"/>
                <w:sz w:val="16"/>
                <w:szCs w:val="16"/>
              </w:rPr>
            </w:pPr>
            <w:r w:rsidRPr="00303311">
              <w:rPr>
                <w:rFonts w:ascii="Arial" w:hAnsi="Arial"/>
                <w:sz w:val="16"/>
                <w:szCs w:val="16"/>
              </w:rPr>
              <w:t>R5-181635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AB94F63" w14:textId="77777777" w:rsidR="00AD1F35" w:rsidRPr="00303311" w:rsidRDefault="00AD1F35" w:rsidP="00A851AF">
            <w:pPr>
              <w:rPr>
                <w:rFonts w:ascii="Arial" w:hAnsi="Arial"/>
                <w:sz w:val="16"/>
                <w:szCs w:val="16"/>
              </w:rPr>
            </w:pPr>
            <w:r w:rsidRPr="00303311">
              <w:rPr>
                <w:rFonts w:ascii="Arial" w:hAnsi="Arial"/>
                <w:sz w:val="16"/>
                <w:szCs w:val="16"/>
              </w:rPr>
              <w:t>2131</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2276FE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DFD53DF" w14:textId="77777777" w:rsidR="00AD1F35" w:rsidRPr="00303311" w:rsidRDefault="00AD1F35" w:rsidP="00A851AF">
            <w:pPr>
              <w:rPr>
                <w:rFonts w:ascii="Arial" w:hAnsi="Arial"/>
                <w:sz w:val="16"/>
                <w:szCs w:val="16"/>
              </w:rPr>
            </w:pPr>
            <w:r w:rsidRPr="00303311">
              <w:rPr>
                <w:rFonts w:ascii="Arial" w:hAnsi="Arial"/>
                <w:sz w:val="16"/>
                <w:szCs w:val="16"/>
              </w:rPr>
              <w:t>Update of V2V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8799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17ED1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2EEC36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505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6ED3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26AC6020" w14:textId="77777777" w:rsidR="00AD1F35" w:rsidRPr="00303311" w:rsidRDefault="00AD1F35" w:rsidP="00A851AF">
            <w:pPr>
              <w:rPr>
                <w:rFonts w:ascii="Arial" w:hAnsi="Arial"/>
                <w:sz w:val="16"/>
                <w:szCs w:val="16"/>
              </w:rPr>
            </w:pPr>
            <w:r w:rsidRPr="00303311">
              <w:rPr>
                <w:rFonts w:ascii="Arial" w:hAnsi="Arial"/>
                <w:sz w:val="16"/>
                <w:szCs w:val="16"/>
              </w:rPr>
              <w:t>R5-181655</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3DF085D7" w14:textId="77777777" w:rsidR="00AD1F35" w:rsidRPr="00303311" w:rsidRDefault="00AD1F35" w:rsidP="00A851AF">
            <w:pPr>
              <w:rPr>
                <w:rFonts w:ascii="Arial" w:hAnsi="Arial"/>
                <w:sz w:val="16"/>
                <w:szCs w:val="16"/>
              </w:rPr>
            </w:pPr>
            <w:r w:rsidRPr="00303311">
              <w:rPr>
                <w:rFonts w:ascii="Arial" w:hAnsi="Arial"/>
                <w:sz w:val="16"/>
                <w:szCs w:val="16"/>
              </w:rPr>
              <w:t>2091</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F4B574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185F43C3"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3CC tests - Chapter 8 unknown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75F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85A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03B258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FB81A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A939C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C1A9941" w14:textId="77777777" w:rsidR="00AD1F35" w:rsidRPr="00303311" w:rsidRDefault="00AD1F35" w:rsidP="00A851AF">
            <w:pPr>
              <w:rPr>
                <w:rFonts w:ascii="Arial" w:hAnsi="Arial"/>
                <w:sz w:val="16"/>
                <w:szCs w:val="16"/>
              </w:rPr>
            </w:pPr>
            <w:r w:rsidRPr="00303311">
              <w:rPr>
                <w:rFonts w:ascii="Arial" w:hAnsi="Arial"/>
                <w:sz w:val="16"/>
                <w:szCs w:val="16"/>
              </w:rPr>
              <w:t>R5-181656</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43762629" w14:textId="77777777" w:rsidR="00AD1F35" w:rsidRPr="00303311" w:rsidRDefault="00AD1F35" w:rsidP="00A851AF">
            <w:pPr>
              <w:rPr>
                <w:rFonts w:ascii="Arial" w:hAnsi="Arial"/>
                <w:sz w:val="16"/>
                <w:szCs w:val="16"/>
              </w:rPr>
            </w:pPr>
            <w:r w:rsidRPr="00303311">
              <w:rPr>
                <w:rFonts w:ascii="Arial" w:hAnsi="Arial"/>
                <w:sz w:val="16"/>
                <w:szCs w:val="16"/>
              </w:rPr>
              <w:t>2092</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26A2BAA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4BE05923"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3CC tests - Chapter 8 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C868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6A9A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1B475F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F3727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7B4B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160382A4" w14:textId="77777777" w:rsidR="00AD1F35" w:rsidRPr="00303311" w:rsidRDefault="00AD1F35" w:rsidP="00A851AF">
            <w:pPr>
              <w:rPr>
                <w:rFonts w:ascii="Arial" w:hAnsi="Arial"/>
                <w:sz w:val="16"/>
                <w:szCs w:val="16"/>
              </w:rPr>
            </w:pPr>
            <w:r w:rsidRPr="00303311">
              <w:rPr>
                <w:rFonts w:ascii="Arial" w:hAnsi="Arial"/>
                <w:sz w:val="16"/>
                <w:szCs w:val="16"/>
              </w:rPr>
              <w:t>R5-181657</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FB788B3" w14:textId="77777777" w:rsidR="00AD1F35" w:rsidRPr="00303311" w:rsidRDefault="00AD1F35" w:rsidP="00A851AF">
            <w:pPr>
              <w:rPr>
                <w:rFonts w:ascii="Arial" w:hAnsi="Arial"/>
                <w:sz w:val="16"/>
                <w:szCs w:val="16"/>
              </w:rPr>
            </w:pPr>
            <w:r w:rsidRPr="00303311">
              <w:rPr>
                <w:rFonts w:ascii="Arial" w:hAnsi="Arial"/>
                <w:sz w:val="16"/>
                <w:szCs w:val="16"/>
              </w:rPr>
              <w:t>2095</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F03FA9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36B067B7"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4CC tests - Chapter 8 unknown</w:t>
            </w:r>
            <w:r w:rsidRPr="00303311">
              <w:rPr>
                <w:rFonts w:ascii="Arial" w:hAnsi="Arial"/>
                <w:sz w:val="16"/>
                <w:szCs w:val="16"/>
              </w:rPr>
              <w:lastRenderedPageBreak/>
              <w:t xml:space="preserve">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87A5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E71CC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754D4B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24925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0FFB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7A384D9B" w14:textId="77777777" w:rsidR="00AD1F35" w:rsidRPr="00303311" w:rsidRDefault="00AD1F35" w:rsidP="00A851AF">
            <w:pPr>
              <w:rPr>
                <w:rFonts w:ascii="Arial" w:hAnsi="Arial"/>
                <w:sz w:val="16"/>
                <w:szCs w:val="16"/>
              </w:rPr>
            </w:pPr>
            <w:r w:rsidRPr="00303311">
              <w:rPr>
                <w:rFonts w:ascii="Arial" w:hAnsi="Arial"/>
                <w:sz w:val="16"/>
                <w:szCs w:val="16"/>
              </w:rPr>
              <w:t>R5-181658</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5D062101" w14:textId="77777777" w:rsidR="00AD1F35" w:rsidRPr="00303311" w:rsidRDefault="00AD1F35" w:rsidP="00A851AF">
            <w:pPr>
              <w:rPr>
                <w:rFonts w:ascii="Arial" w:hAnsi="Arial"/>
                <w:sz w:val="16"/>
                <w:szCs w:val="16"/>
              </w:rPr>
            </w:pPr>
            <w:r w:rsidRPr="00303311">
              <w:rPr>
                <w:rFonts w:ascii="Arial" w:hAnsi="Arial"/>
                <w:sz w:val="16"/>
                <w:szCs w:val="16"/>
              </w:rPr>
              <w:t>2096</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4F2CFA3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0B878ABD" w14:textId="77777777" w:rsidR="00AD1F35" w:rsidRPr="00303311" w:rsidRDefault="00AD1F35" w:rsidP="00A851AF">
            <w:pPr>
              <w:rPr>
                <w:rFonts w:ascii="Arial" w:hAnsi="Arial"/>
                <w:sz w:val="16"/>
                <w:szCs w:val="16"/>
              </w:rPr>
            </w:pPr>
            <w:r w:rsidRPr="00303311">
              <w:rPr>
                <w:rFonts w:ascii="Arial" w:hAnsi="Arial"/>
                <w:sz w:val="16"/>
                <w:szCs w:val="16"/>
              </w:rPr>
              <w:t>Correct test equipment connections for RRM 4CC tests - Chapter 8 known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233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CE45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6118FA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5219E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B7FC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RAN#79</w:t>
            </w:r>
          </w:p>
        </w:tc>
        <w:tc>
          <w:tcPr>
            <w:tcW w:w="990" w:type="dxa"/>
            <w:tcBorders>
              <w:top w:val="single" w:sz="4" w:space="0" w:color="auto"/>
              <w:left w:val="single" w:sz="4" w:space="0" w:color="auto"/>
              <w:bottom w:val="single" w:sz="4" w:space="0" w:color="auto"/>
              <w:right w:val="single" w:sz="4" w:space="0" w:color="auto"/>
            </w:tcBorders>
            <w:shd w:val="solid" w:color="FFFFFF" w:fill="auto"/>
            <w:vAlign w:val="bottom"/>
          </w:tcPr>
          <w:p w14:paraId="6E56B97C" w14:textId="77777777" w:rsidR="00AD1F35" w:rsidRPr="00303311" w:rsidRDefault="00AD1F35" w:rsidP="00A851AF">
            <w:pPr>
              <w:rPr>
                <w:rFonts w:ascii="Arial" w:hAnsi="Arial"/>
                <w:sz w:val="16"/>
                <w:szCs w:val="16"/>
              </w:rPr>
            </w:pPr>
            <w:r w:rsidRPr="00303311">
              <w:rPr>
                <w:rFonts w:ascii="Arial" w:hAnsi="Arial"/>
                <w:sz w:val="16"/>
                <w:szCs w:val="16"/>
              </w:rPr>
              <w:t>R5-181659</w:t>
            </w:r>
          </w:p>
        </w:tc>
        <w:tc>
          <w:tcPr>
            <w:tcW w:w="612" w:type="dxa"/>
            <w:tcBorders>
              <w:top w:val="single" w:sz="4" w:space="0" w:color="auto"/>
              <w:left w:val="single" w:sz="4" w:space="0" w:color="auto"/>
              <w:bottom w:val="single" w:sz="4" w:space="0" w:color="auto"/>
              <w:right w:val="single" w:sz="4" w:space="0" w:color="auto"/>
            </w:tcBorders>
            <w:shd w:val="solid" w:color="FFFFFF" w:fill="auto"/>
            <w:vAlign w:val="bottom"/>
          </w:tcPr>
          <w:p w14:paraId="1016CE00" w14:textId="77777777" w:rsidR="00AD1F35" w:rsidRPr="00303311" w:rsidRDefault="00AD1F35" w:rsidP="00A851AF">
            <w:pPr>
              <w:rPr>
                <w:rFonts w:ascii="Arial" w:hAnsi="Arial"/>
                <w:sz w:val="16"/>
                <w:szCs w:val="16"/>
              </w:rPr>
            </w:pPr>
            <w:r w:rsidRPr="00303311">
              <w:rPr>
                <w:rFonts w:ascii="Arial" w:hAnsi="Arial"/>
                <w:sz w:val="16"/>
                <w:szCs w:val="16"/>
              </w:rPr>
              <w:t>2119</w:t>
            </w:r>
          </w:p>
        </w:tc>
        <w:tc>
          <w:tcPr>
            <w:tcW w:w="526" w:type="dxa"/>
            <w:tcBorders>
              <w:top w:val="single" w:sz="4" w:space="0" w:color="auto"/>
              <w:left w:val="single" w:sz="4" w:space="0" w:color="auto"/>
              <w:bottom w:val="single" w:sz="4" w:space="0" w:color="auto"/>
              <w:right w:val="single" w:sz="4" w:space="0" w:color="auto"/>
            </w:tcBorders>
            <w:shd w:val="solid" w:color="FFFFFF" w:fill="auto"/>
            <w:vAlign w:val="bottom"/>
          </w:tcPr>
          <w:p w14:paraId="55E9848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vAlign w:val="bottom"/>
          </w:tcPr>
          <w:p w14:paraId="7A8E2786" w14:textId="77777777" w:rsidR="00AD1F35" w:rsidRPr="00303311" w:rsidRDefault="00AD1F35" w:rsidP="00A851AF">
            <w:pPr>
              <w:rPr>
                <w:rFonts w:ascii="Arial" w:hAnsi="Arial"/>
                <w:sz w:val="16"/>
                <w:szCs w:val="16"/>
              </w:rPr>
            </w:pPr>
            <w:r w:rsidRPr="00303311">
              <w:rPr>
                <w:rFonts w:ascii="Arial" w:hAnsi="Arial"/>
                <w:sz w:val="16"/>
                <w:szCs w:val="16"/>
              </w:rPr>
              <w:t>Correction to LAA RRM tests 8.26.x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8F42E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058D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r>
      <w:tr w:rsidR="00AD1F35" w:rsidRPr="00303311" w14:paraId="522671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5AFD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A95B2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1B5CDB" w14:textId="77777777" w:rsidR="00AD1F35" w:rsidRPr="00303311" w:rsidRDefault="00AD1F35" w:rsidP="00A851AF">
            <w:pPr>
              <w:rPr>
                <w:rFonts w:ascii="Arial" w:hAnsi="Arial"/>
                <w:sz w:val="16"/>
                <w:szCs w:val="16"/>
              </w:rPr>
            </w:pPr>
            <w:r w:rsidRPr="00303311">
              <w:rPr>
                <w:rFonts w:ascii="Arial" w:hAnsi="Arial"/>
                <w:sz w:val="16"/>
                <w:szCs w:val="16"/>
              </w:rPr>
              <w:t>R5-182193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C62E67" w14:textId="77777777" w:rsidR="00AD1F35" w:rsidRPr="00303311" w:rsidRDefault="00AD1F35" w:rsidP="00A851AF">
            <w:pPr>
              <w:rPr>
                <w:rFonts w:ascii="Arial" w:hAnsi="Arial"/>
                <w:sz w:val="16"/>
                <w:szCs w:val="16"/>
              </w:rPr>
            </w:pPr>
            <w:r w:rsidRPr="00303311">
              <w:rPr>
                <w:rFonts w:ascii="Arial" w:hAnsi="Arial"/>
                <w:sz w:val="16"/>
                <w:szCs w:val="16"/>
              </w:rPr>
              <w:t>2132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EEEE2D"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33F622" w14:textId="77777777" w:rsidR="00AD1F35" w:rsidRPr="00303311" w:rsidRDefault="00AD1F35" w:rsidP="00A851AF">
            <w:pPr>
              <w:rPr>
                <w:rFonts w:ascii="Arial" w:hAnsi="Arial"/>
                <w:sz w:val="16"/>
                <w:szCs w:val="16"/>
              </w:rPr>
            </w:pPr>
            <w:r w:rsidRPr="00303311">
              <w:rPr>
                <w:rFonts w:ascii="Arial" w:hAnsi="Arial"/>
                <w:sz w:val="16"/>
                <w:szCs w:val="16"/>
              </w:rPr>
              <w:t>Completion of RRM TC 9.2.4.1_1 and 9.2.4.2_1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76629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B259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980A1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DB26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5E72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5A795A" w14:textId="77777777" w:rsidR="00AD1F35" w:rsidRPr="00303311" w:rsidRDefault="00AD1F35" w:rsidP="00A851AF">
            <w:pPr>
              <w:rPr>
                <w:rFonts w:ascii="Arial" w:hAnsi="Arial"/>
                <w:sz w:val="16"/>
                <w:szCs w:val="16"/>
              </w:rPr>
            </w:pPr>
            <w:r w:rsidRPr="00303311">
              <w:rPr>
                <w:rFonts w:ascii="Arial" w:hAnsi="Arial"/>
                <w:sz w:val="16"/>
                <w:szCs w:val="16"/>
              </w:rPr>
              <w:t>R5-182194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EE5306" w14:textId="77777777" w:rsidR="00AD1F35" w:rsidRPr="00303311" w:rsidRDefault="00AD1F35" w:rsidP="00A851AF">
            <w:pPr>
              <w:rPr>
                <w:rFonts w:ascii="Arial" w:hAnsi="Arial"/>
                <w:sz w:val="16"/>
                <w:szCs w:val="16"/>
              </w:rPr>
            </w:pPr>
            <w:r w:rsidRPr="00303311">
              <w:rPr>
                <w:rFonts w:ascii="Arial" w:hAnsi="Arial"/>
                <w:sz w:val="16"/>
                <w:szCs w:val="16"/>
              </w:rPr>
              <w:t>2133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F40B83"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6A5D82" w14:textId="77777777" w:rsidR="00AD1F35" w:rsidRPr="00303311" w:rsidRDefault="00AD1F35" w:rsidP="00A851AF">
            <w:pPr>
              <w:rPr>
                <w:rFonts w:ascii="Arial" w:hAnsi="Arial"/>
                <w:sz w:val="16"/>
                <w:szCs w:val="16"/>
              </w:rPr>
            </w:pPr>
            <w:r w:rsidRPr="00303311">
              <w:rPr>
                <w:rFonts w:ascii="Arial" w:hAnsi="Arial"/>
                <w:sz w:val="16"/>
                <w:szCs w:val="16"/>
              </w:rPr>
              <w:t>TC 9.2.4.1_1 and 9.2.4.2_1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92118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B839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D3B92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BFC8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6B32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8EA15E" w14:textId="77777777" w:rsidR="00AD1F35" w:rsidRPr="00303311" w:rsidRDefault="00AD1F35" w:rsidP="00A851AF">
            <w:pPr>
              <w:rPr>
                <w:rFonts w:ascii="Arial" w:hAnsi="Arial"/>
                <w:sz w:val="16"/>
                <w:szCs w:val="16"/>
              </w:rPr>
            </w:pPr>
            <w:r w:rsidRPr="00303311">
              <w:rPr>
                <w:rFonts w:ascii="Arial" w:hAnsi="Arial"/>
                <w:sz w:val="16"/>
                <w:szCs w:val="16"/>
              </w:rPr>
              <w:t>R5-182196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D16E1C" w14:textId="77777777" w:rsidR="00AD1F35" w:rsidRPr="00303311" w:rsidRDefault="00AD1F35" w:rsidP="00A851AF">
            <w:pPr>
              <w:rPr>
                <w:rFonts w:ascii="Arial" w:hAnsi="Arial"/>
                <w:sz w:val="16"/>
                <w:szCs w:val="16"/>
              </w:rPr>
            </w:pPr>
            <w:r w:rsidRPr="00303311">
              <w:rPr>
                <w:rFonts w:ascii="Arial" w:hAnsi="Arial"/>
                <w:sz w:val="16"/>
                <w:szCs w:val="16"/>
              </w:rPr>
              <w:t>2135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7A15A5"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9D1CE1" w14:textId="77777777" w:rsidR="00AD1F35" w:rsidRPr="00303311" w:rsidRDefault="00AD1F35" w:rsidP="00A851AF">
            <w:pPr>
              <w:rPr>
                <w:rFonts w:ascii="Arial" w:hAnsi="Arial"/>
                <w:sz w:val="16"/>
                <w:szCs w:val="16"/>
              </w:rPr>
            </w:pPr>
            <w:r w:rsidRPr="00303311">
              <w:rPr>
                <w:rFonts w:ascii="Arial" w:hAnsi="Arial"/>
                <w:sz w:val="16"/>
                <w:szCs w:val="16"/>
              </w:rPr>
              <w:t>Editorial correction of RRM TC 8.16.55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69B7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4B2C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47312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7C7F4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2B530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1C3E81" w14:textId="77777777" w:rsidR="00AD1F35" w:rsidRPr="00303311" w:rsidRDefault="00AD1F35" w:rsidP="00A851AF">
            <w:pPr>
              <w:rPr>
                <w:rFonts w:ascii="Arial" w:hAnsi="Arial"/>
                <w:sz w:val="16"/>
                <w:szCs w:val="16"/>
              </w:rPr>
            </w:pPr>
            <w:r w:rsidRPr="00303311">
              <w:rPr>
                <w:rFonts w:ascii="Arial" w:hAnsi="Arial"/>
                <w:sz w:val="16"/>
                <w:szCs w:val="16"/>
              </w:rPr>
              <w:t>R5-182198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96BF7E" w14:textId="77777777" w:rsidR="00AD1F35" w:rsidRPr="00303311" w:rsidRDefault="00AD1F35" w:rsidP="00A851AF">
            <w:pPr>
              <w:rPr>
                <w:rFonts w:ascii="Arial" w:hAnsi="Arial"/>
                <w:sz w:val="16"/>
                <w:szCs w:val="16"/>
              </w:rPr>
            </w:pPr>
            <w:r w:rsidRPr="00303311">
              <w:rPr>
                <w:rFonts w:ascii="Arial" w:hAnsi="Arial"/>
                <w:sz w:val="16"/>
                <w:szCs w:val="16"/>
              </w:rPr>
              <w:t>2137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3D1C71"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78E275" w14:textId="77777777" w:rsidR="00AD1F35" w:rsidRPr="00303311" w:rsidRDefault="00AD1F35" w:rsidP="00A851AF">
            <w:pPr>
              <w:rPr>
                <w:rFonts w:ascii="Arial" w:hAnsi="Arial"/>
                <w:sz w:val="16"/>
                <w:szCs w:val="16"/>
              </w:rPr>
            </w:pPr>
            <w:r w:rsidRPr="00303311">
              <w:rPr>
                <w:rFonts w:ascii="Arial" w:hAnsi="Arial"/>
                <w:sz w:val="16"/>
                <w:szCs w:val="16"/>
              </w:rPr>
              <w:t>Completion of RRM TC 8.16.68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480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0B66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C3F82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8D041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E1D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1F8C85" w14:textId="77777777" w:rsidR="00AD1F35" w:rsidRPr="00303311" w:rsidRDefault="00AD1F35" w:rsidP="00A851AF">
            <w:pPr>
              <w:rPr>
                <w:rFonts w:ascii="Arial" w:hAnsi="Arial"/>
                <w:sz w:val="16"/>
                <w:szCs w:val="16"/>
              </w:rPr>
            </w:pPr>
            <w:r w:rsidRPr="00303311">
              <w:rPr>
                <w:rFonts w:ascii="Arial" w:hAnsi="Arial"/>
                <w:sz w:val="16"/>
                <w:szCs w:val="16"/>
              </w:rPr>
              <w:t>R5-182200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5E7506" w14:textId="77777777" w:rsidR="00AD1F35" w:rsidRPr="00303311" w:rsidRDefault="00AD1F35" w:rsidP="00A851AF">
            <w:pPr>
              <w:rPr>
                <w:rFonts w:ascii="Arial" w:hAnsi="Arial"/>
                <w:sz w:val="16"/>
                <w:szCs w:val="16"/>
              </w:rPr>
            </w:pPr>
            <w:r w:rsidRPr="00303311">
              <w:rPr>
                <w:rFonts w:ascii="Arial" w:hAnsi="Arial"/>
                <w:sz w:val="16"/>
                <w:szCs w:val="16"/>
              </w:rPr>
              <w:t>2139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BC558C"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2AE20F" w14:textId="77777777" w:rsidR="00AD1F35" w:rsidRPr="00303311" w:rsidRDefault="00AD1F35" w:rsidP="00A851AF">
            <w:pPr>
              <w:rPr>
                <w:rFonts w:ascii="Arial" w:hAnsi="Arial"/>
                <w:sz w:val="16"/>
                <w:szCs w:val="16"/>
              </w:rPr>
            </w:pPr>
            <w:r w:rsidRPr="00303311">
              <w:rPr>
                <w:rFonts w:ascii="Arial" w:hAnsi="Arial"/>
                <w:sz w:val="16"/>
                <w:szCs w:val="16"/>
              </w:rPr>
              <w:t>Applicability for RRM TC 8.16.70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2F19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E71C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B06F87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71C54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AAE3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E3BF3D" w14:textId="77777777" w:rsidR="00AD1F35" w:rsidRPr="00303311" w:rsidRDefault="00AD1F35" w:rsidP="00A851AF">
            <w:pPr>
              <w:rPr>
                <w:rFonts w:ascii="Arial" w:hAnsi="Arial"/>
                <w:sz w:val="16"/>
                <w:szCs w:val="16"/>
              </w:rPr>
            </w:pPr>
            <w:r w:rsidRPr="00303311">
              <w:rPr>
                <w:rFonts w:ascii="Arial" w:hAnsi="Arial"/>
                <w:sz w:val="16"/>
                <w:szCs w:val="16"/>
              </w:rPr>
              <w:t>R5-182201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2C5D8E" w14:textId="77777777" w:rsidR="00AD1F35" w:rsidRPr="00303311" w:rsidRDefault="00AD1F35" w:rsidP="00A851AF">
            <w:pPr>
              <w:rPr>
                <w:rFonts w:ascii="Arial" w:hAnsi="Arial"/>
                <w:sz w:val="16"/>
                <w:szCs w:val="16"/>
              </w:rPr>
            </w:pPr>
            <w:r w:rsidRPr="00303311">
              <w:rPr>
                <w:rFonts w:ascii="Arial" w:hAnsi="Arial"/>
                <w:sz w:val="16"/>
                <w:szCs w:val="16"/>
              </w:rPr>
              <w:t>2140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0DD4A0"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A2AEE8" w14:textId="77777777" w:rsidR="00AD1F35" w:rsidRPr="00303311" w:rsidRDefault="00AD1F35" w:rsidP="00A851AF">
            <w:pPr>
              <w:rPr>
                <w:rFonts w:ascii="Arial" w:hAnsi="Arial"/>
                <w:sz w:val="16"/>
                <w:szCs w:val="16"/>
              </w:rPr>
            </w:pPr>
            <w:r w:rsidRPr="00303311">
              <w:rPr>
                <w:rFonts w:ascii="Arial" w:hAnsi="Arial"/>
                <w:sz w:val="16"/>
                <w:szCs w:val="16"/>
              </w:rPr>
              <w:t>Corrections to RRM TC 8.16.71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1CB74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AFD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393B93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76785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F2B72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6868EB" w14:textId="77777777" w:rsidR="00AD1F35" w:rsidRPr="00303311" w:rsidRDefault="00AD1F35" w:rsidP="00A851AF">
            <w:pPr>
              <w:rPr>
                <w:rFonts w:ascii="Arial" w:hAnsi="Arial"/>
                <w:sz w:val="16"/>
                <w:szCs w:val="16"/>
              </w:rPr>
            </w:pPr>
            <w:r w:rsidRPr="00303311">
              <w:rPr>
                <w:rFonts w:ascii="Arial" w:hAnsi="Arial"/>
                <w:sz w:val="16"/>
                <w:szCs w:val="16"/>
              </w:rPr>
              <w:t>R5-182202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8DE9D7" w14:textId="77777777" w:rsidR="00AD1F35" w:rsidRPr="00303311" w:rsidRDefault="00AD1F35" w:rsidP="00A851AF">
            <w:pPr>
              <w:rPr>
                <w:rFonts w:ascii="Arial" w:hAnsi="Arial"/>
                <w:sz w:val="16"/>
                <w:szCs w:val="16"/>
              </w:rPr>
            </w:pPr>
            <w:r w:rsidRPr="00303311">
              <w:rPr>
                <w:rFonts w:ascii="Arial" w:hAnsi="Arial"/>
                <w:sz w:val="16"/>
                <w:szCs w:val="16"/>
              </w:rPr>
              <w:t>2141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50E195"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EACA00" w14:textId="77777777" w:rsidR="00AD1F35" w:rsidRPr="00303311" w:rsidRDefault="00AD1F35" w:rsidP="00A851AF">
            <w:pPr>
              <w:rPr>
                <w:rFonts w:ascii="Arial" w:hAnsi="Arial"/>
                <w:sz w:val="16"/>
                <w:szCs w:val="16"/>
              </w:rPr>
            </w:pPr>
            <w:r w:rsidRPr="00303311">
              <w:rPr>
                <w:rFonts w:ascii="Arial" w:hAnsi="Arial"/>
                <w:sz w:val="16"/>
                <w:szCs w:val="16"/>
              </w:rPr>
              <w:t>Completion of RRM TC 8.16.73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5436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C221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EADA7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35C0C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329D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DB3680" w14:textId="77777777" w:rsidR="00AD1F35" w:rsidRPr="00303311" w:rsidRDefault="00AD1F35" w:rsidP="00A851AF">
            <w:pPr>
              <w:rPr>
                <w:rFonts w:ascii="Arial" w:hAnsi="Arial"/>
                <w:sz w:val="16"/>
                <w:szCs w:val="16"/>
              </w:rPr>
            </w:pPr>
            <w:r w:rsidRPr="00303311">
              <w:rPr>
                <w:rFonts w:ascii="Arial" w:hAnsi="Arial"/>
                <w:sz w:val="16"/>
                <w:szCs w:val="16"/>
              </w:rPr>
              <w:t>R5-182205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C6C596" w14:textId="77777777" w:rsidR="00AD1F35" w:rsidRPr="00303311" w:rsidRDefault="00AD1F35" w:rsidP="00A851AF">
            <w:pPr>
              <w:rPr>
                <w:rFonts w:ascii="Arial" w:hAnsi="Arial"/>
                <w:sz w:val="16"/>
                <w:szCs w:val="16"/>
              </w:rPr>
            </w:pPr>
            <w:r w:rsidRPr="00303311">
              <w:rPr>
                <w:rFonts w:ascii="Arial" w:hAnsi="Arial"/>
                <w:sz w:val="16"/>
                <w:szCs w:val="16"/>
              </w:rPr>
              <w:t>2144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96D358"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36DE98" w14:textId="77777777" w:rsidR="00AD1F35" w:rsidRPr="00303311" w:rsidRDefault="00AD1F35" w:rsidP="00A851AF">
            <w:pPr>
              <w:rPr>
                <w:rFonts w:ascii="Arial" w:hAnsi="Arial"/>
                <w:sz w:val="16"/>
                <w:szCs w:val="16"/>
              </w:rPr>
            </w:pPr>
            <w:r w:rsidRPr="00303311">
              <w:rPr>
                <w:rFonts w:ascii="Arial" w:hAnsi="Arial"/>
                <w:sz w:val="16"/>
                <w:szCs w:val="16"/>
              </w:rPr>
              <w:t>Editorial correction of RRM TC 9.1.46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06180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D3AD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B0AF1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F8978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DB073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B0A0A5" w14:textId="77777777" w:rsidR="00AD1F35" w:rsidRPr="00303311" w:rsidRDefault="00AD1F35" w:rsidP="00A851AF">
            <w:pPr>
              <w:rPr>
                <w:rFonts w:ascii="Arial" w:hAnsi="Arial"/>
                <w:sz w:val="16"/>
                <w:szCs w:val="16"/>
              </w:rPr>
            </w:pPr>
            <w:r w:rsidRPr="00303311">
              <w:rPr>
                <w:rFonts w:ascii="Arial" w:hAnsi="Arial"/>
                <w:sz w:val="16"/>
                <w:szCs w:val="16"/>
              </w:rPr>
              <w:t>R5-182206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0FC7B5" w14:textId="77777777" w:rsidR="00AD1F35" w:rsidRPr="00303311" w:rsidRDefault="00AD1F35" w:rsidP="00A851AF">
            <w:pPr>
              <w:rPr>
                <w:rFonts w:ascii="Arial" w:hAnsi="Arial"/>
                <w:sz w:val="16"/>
                <w:szCs w:val="16"/>
              </w:rPr>
            </w:pPr>
            <w:r w:rsidRPr="00303311">
              <w:rPr>
                <w:rFonts w:ascii="Arial" w:hAnsi="Arial"/>
                <w:sz w:val="16"/>
                <w:szCs w:val="16"/>
              </w:rPr>
              <w:t>2145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6D6F00"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4843C4" w14:textId="77777777" w:rsidR="00AD1F35" w:rsidRPr="00303311" w:rsidRDefault="00AD1F35" w:rsidP="00A851AF">
            <w:pPr>
              <w:rPr>
                <w:rFonts w:ascii="Arial" w:hAnsi="Arial"/>
                <w:sz w:val="16"/>
                <w:szCs w:val="16"/>
              </w:rPr>
            </w:pPr>
            <w:r w:rsidRPr="00303311">
              <w:rPr>
                <w:rFonts w:ascii="Arial" w:hAnsi="Arial"/>
                <w:sz w:val="16"/>
                <w:szCs w:val="16"/>
              </w:rPr>
              <w:t>Completion of RRM TC 9.1.48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5C9E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2E0F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C0E6E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EFBA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C29F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646279" w14:textId="77777777" w:rsidR="00AD1F35" w:rsidRPr="00303311" w:rsidRDefault="00AD1F35" w:rsidP="00A851AF">
            <w:pPr>
              <w:rPr>
                <w:rFonts w:ascii="Arial" w:hAnsi="Arial"/>
                <w:sz w:val="16"/>
                <w:szCs w:val="16"/>
              </w:rPr>
            </w:pPr>
            <w:r w:rsidRPr="00303311">
              <w:rPr>
                <w:rFonts w:ascii="Arial" w:hAnsi="Arial"/>
                <w:sz w:val="16"/>
                <w:szCs w:val="16"/>
              </w:rPr>
              <w:t>R5-182207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2277F9" w14:textId="77777777" w:rsidR="00AD1F35" w:rsidRPr="00303311" w:rsidRDefault="00AD1F35" w:rsidP="00A851AF">
            <w:pPr>
              <w:rPr>
                <w:rFonts w:ascii="Arial" w:hAnsi="Arial"/>
                <w:sz w:val="16"/>
                <w:szCs w:val="16"/>
              </w:rPr>
            </w:pPr>
            <w:r w:rsidRPr="00303311">
              <w:rPr>
                <w:rFonts w:ascii="Arial" w:hAnsi="Arial"/>
                <w:sz w:val="16"/>
                <w:szCs w:val="16"/>
              </w:rPr>
              <w:t>2146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617842"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4F2591" w14:textId="77777777" w:rsidR="00AD1F35" w:rsidRPr="00303311" w:rsidRDefault="00AD1F35" w:rsidP="00A851AF">
            <w:pPr>
              <w:rPr>
                <w:rFonts w:ascii="Arial" w:hAnsi="Arial"/>
                <w:sz w:val="16"/>
                <w:szCs w:val="16"/>
              </w:rPr>
            </w:pPr>
            <w:r w:rsidRPr="00303311">
              <w:rPr>
                <w:rFonts w:ascii="Arial" w:hAnsi="Arial"/>
                <w:sz w:val="16"/>
                <w:szCs w:val="16"/>
              </w:rPr>
              <w:t>Completion of RRM TC 9.1.49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60D7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46D9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0C4279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A2ABB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A193B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ADD630" w14:textId="77777777" w:rsidR="00AD1F35" w:rsidRPr="00303311" w:rsidRDefault="00AD1F35" w:rsidP="00A851AF">
            <w:pPr>
              <w:rPr>
                <w:rFonts w:ascii="Arial" w:hAnsi="Arial"/>
                <w:sz w:val="16"/>
                <w:szCs w:val="16"/>
              </w:rPr>
            </w:pPr>
            <w:r w:rsidRPr="00303311">
              <w:rPr>
                <w:rFonts w:ascii="Arial" w:hAnsi="Arial"/>
                <w:sz w:val="16"/>
                <w:szCs w:val="16"/>
              </w:rPr>
              <w:t>R5-182208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FEB412" w14:textId="77777777" w:rsidR="00AD1F35" w:rsidRPr="00303311" w:rsidRDefault="00AD1F35" w:rsidP="00A851AF">
            <w:pPr>
              <w:rPr>
                <w:rFonts w:ascii="Arial" w:hAnsi="Arial"/>
                <w:sz w:val="16"/>
                <w:szCs w:val="16"/>
              </w:rPr>
            </w:pPr>
            <w:r w:rsidRPr="00303311">
              <w:rPr>
                <w:rFonts w:ascii="Arial" w:hAnsi="Arial"/>
                <w:sz w:val="16"/>
                <w:szCs w:val="16"/>
              </w:rPr>
              <w:t>2147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4EFF11"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9BF190" w14:textId="77777777" w:rsidR="00AD1F35" w:rsidRPr="00303311" w:rsidRDefault="00AD1F35" w:rsidP="00A851AF">
            <w:pPr>
              <w:rPr>
                <w:rFonts w:ascii="Arial" w:hAnsi="Arial"/>
                <w:sz w:val="16"/>
                <w:szCs w:val="16"/>
              </w:rPr>
            </w:pPr>
            <w:r w:rsidRPr="00303311">
              <w:rPr>
                <w:rFonts w:ascii="Arial" w:hAnsi="Arial"/>
                <w:sz w:val="16"/>
                <w:szCs w:val="16"/>
              </w:rPr>
              <w:t>Completion of RRM TC 9.1.50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8EF8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41D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CDC08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30F47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1F6F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18395D" w14:textId="77777777" w:rsidR="00AD1F35" w:rsidRPr="00303311" w:rsidRDefault="00AD1F35" w:rsidP="00A851AF">
            <w:pPr>
              <w:rPr>
                <w:rFonts w:ascii="Arial" w:hAnsi="Arial"/>
                <w:sz w:val="16"/>
                <w:szCs w:val="16"/>
              </w:rPr>
            </w:pPr>
            <w:r w:rsidRPr="00303311">
              <w:rPr>
                <w:rFonts w:ascii="Arial" w:hAnsi="Arial"/>
                <w:sz w:val="16"/>
                <w:szCs w:val="16"/>
              </w:rPr>
              <w:t>R5-182209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5D99AD" w14:textId="77777777" w:rsidR="00AD1F35" w:rsidRPr="00303311" w:rsidRDefault="00AD1F35" w:rsidP="00A851AF">
            <w:pPr>
              <w:rPr>
                <w:rFonts w:ascii="Arial" w:hAnsi="Arial"/>
                <w:sz w:val="16"/>
                <w:szCs w:val="16"/>
              </w:rPr>
            </w:pPr>
            <w:r w:rsidRPr="00303311">
              <w:rPr>
                <w:rFonts w:ascii="Arial" w:hAnsi="Arial"/>
                <w:sz w:val="16"/>
                <w:szCs w:val="16"/>
              </w:rPr>
              <w:t>2148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DD431C"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646B08" w14:textId="77777777" w:rsidR="00AD1F35" w:rsidRPr="00303311" w:rsidRDefault="00AD1F35" w:rsidP="00A851AF">
            <w:pPr>
              <w:rPr>
                <w:rFonts w:ascii="Arial" w:hAnsi="Arial"/>
                <w:sz w:val="16"/>
                <w:szCs w:val="16"/>
              </w:rPr>
            </w:pPr>
            <w:r w:rsidRPr="00303311">
              <w:rPr>
                <w:rFonts w:ascii="Arial" w:hAnsi="Arial"/>
                <w:sz w:val="16"/>
                <w:szCs w:val="16"/>
              </w:rPr>
              <w:t>Completion of RRM TC 9.1.51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6ACDE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6AC3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574C9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395D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CCA9B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D97BDD4" w14:textId="77777777" w:rsidR="00AD1F35" w:rsidRPr="00303311" w:rsidRDefault="00AD1F35" w:rsidP="00A851AF">
            <w:pPr>
              <w:rPr>
                <w:rFonts w:ascii="Arial" w:hAnsi="Arial"/>
                <w:sz w:val="16"/>
                <w:szCs w:val="16"/>
              </w:rPr>
            </w:pPr>
            <w:r w:rsidRPr="00303311">
              <w:rPr>
                <w:rFonts w:ascii="Arial" w:hAnsi="Arial"/>
                <w:sz w:val="16"/>
                <w:szCs w:val="16"/>
              </w:rPr>
              <w:t>R5-182211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5A3A84" w14:textId="77777777" w:rsidR="00AD1F35" w:rsidRPr="00303311" w:rsidRDefault="00AD1F35" w:rsidP="00A851AF">
            <w:pPr>
              <w:rPr>
                <w:rFonts w:ascii="Arial" w:hAnsi="Arial"/>
                <w:sz w:val="16"/>
                <w:szCs w:val="16"/>
              </w:rPr>
            </w:pPr>
            <w:r w:rsidRPr="00303311">
              <w:rPr>
                <w:rFonts w:ascii="Arial" w:hAnsi="Arial"/>
                <w:sz w:val="16"/>
                <w:szCs w:val="16"/>
              </w:rPr>
              <w:t>2150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83C540"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330649" w14:textId="77777777" w:rsidR="00AD1F35" w:rsidRPr="00303311" w:rsidRDefault="00AD1F35" w:rsidP="00A851AF">
            <w:pPr>
              <w:rPr>
                <w:rFonts w:ascii="Arial" w:hAnsi="Arial"/>
                <w:sz w:val="16"/>
                <w:szCs w:val="16"/>
              </w:rPr>
            </w:pPr>
            <w:r w:rsidRPr="00303311">
              <w:rPr>
                <w:rFonts w:ascii="Arial" w:hAnsi="Arial"/>
                <w:sz w:val="16"/>
                <w:szCs w:val="16"/>
              </w:rPr>
              <w:t>Corrections to Annex F for 5DL CA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84F6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FC5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30F334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624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64D4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4A4558" w14:textId="77777777" w:rsidR="00AD1F35" w:rsidRPr="00303311" w:rsidRDefault="00AD1F35" w:rsidP="00A851AF">
            <w:pPr>
              <w:rPr>
                <w:rFonts w:ascii="Arial" w:hAnsi="Arial"/>
                <w:sz w:val="16"/>
                <w:szCs w:val="16"/>
              </w:rPr>
            </w:pPr>
            <w:r w:rsidRPr="00303311">
              <w:rPr>
                <w:rFonts w:ascii="Arial" w:hAnsi="Arial"/>
                <w:sz w:val="16"/>
                <w:szCs w:val="16"/>
              </w:rPr>
              <w:t>R5-182277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531D82" w14:textId="77777777" w:rsidR="00AD1F35" w:rsidRPr="00303311" w:rsidRDefault="00AD1F35" w:rsidP="00A851AF">
            <w:pPr>
              <w:rPr>
                <w:rFonts w:ascii="Arial" w:hAnsi="Arial"/>
                <w:sz w:val="16"/>
                <w:szCs w:val="16"/>
              </w:rPr>
            </w:pPr>
            <w:r w:rsidRPr="00303311">
              <w:rPr>
                <w:rFonts w:ascii="Arial" w:hAnsi="Arial"/>
                <w:sz w:val="16"/>
                <w:szCs w:val="16"/>
              </w:rPr>
              <w:t>2167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9FC437"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375078" w14:textId="77777777" w:rsidR="00AD1F35" w:rsidRPr="00303311" w:rsidRDefault="00AD1F35" w:rsidP="00A851AF">
            <w:pPr>
              <w:rPr>
                <w:rFonts w:ascii="Arial" w:hAnsi="Arial"/>
                <w:sz w:val="16"/>
                <w:szCs w:val="16"/>
              </w:rPr>
            </w:pPr>
            <w:r w:rsidRPr="00303311">
              <w:rPr>
                <w:rFonts w:ascii="Arial" w:hAnsi="Arial"/>
                <w:sz w:val="16"/>
                <w:szCs w:val="16"/>
              </w:rPr>
              <w:t>Annex E RRM Cat1bis 6.2.x and 6.3.x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16C0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F4C3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628D7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2EDC0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BB92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F49955" w14:textId="77777777" w:rsidR="00AD1F35" w:rsidRPr="00303311" w:rsidRDefault="00AD1F35" w:rsidP="00A851AF">
            <w:pPr>
              <w:rPr>
                <w:rFonts w:ascii="Arial" w:hAnsi="Arial"/>
                <w:sz w:val="16"/>
                <w:szCs w:val="16"/>
              </w:rPr>
            </w:pPr>
            <w:r w:rsidRPr="00303311">
              <w:rPr>
                <w:rFonts w:ascii="Arial" w:hAnsi="Arial"/>
                <w:sz w:val="16"/>
                <w:szCs w:val="16"/>
              </w:rPr>
              <w:t>R5-182278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AB14DE" w14:textId="77777777" w:rsidR="00AD1F35" w:rsidRPr="00303311" w:rsidRDefault="00AD1F35" w:rsidP="00A851AF">
            <w:pPr>
              <w:rPr>
                <w:rFonts w:ascii="Arial" w:hAnsi="Arial"/>
                <w:sz w:val="16"/>
                <w:szCs w:val="16"/>
              </w:rPr>
            </w:pPr>
            <w:r w:rsidRPr="00303311">
              <w:rPr>
                <w:rFonts w:ascii="Arial" w:hAnsi="Arial"/>
                <w:sz w:val="16"/>
                <w:szCs w:val="16"/>
              </w:rPr>
              <w:t>2168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4C4AF6"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E48FB0" w14:textId="77777777" w:rsidR="00AD1F35" w:rsidRPr="00303311" w:rsidRDefault="00AD1F35" w:rsidP="00A851AF">
            <w:pPr>
              <w:rPr>
                <w:rFonts w:ascii="Arial" w:hAnsi="Arial"/>
                <w:sz w:val="16"/>
                <w:szCs w:val="16"/>
              </w:rPr>
            </w:pPr>
            <w:r w:rsidRPr="00303311">
              <w:rPr>
                <w:rFonts w:ascii="Arial" w:hAnsi="Arial"/>
                <w:sz w:val="16"/>
                <w:szCs w:val="16"/>
              </w:rPr>
              <w:t>Annex F RRM Cat1bis 6.2.x and 6.3.x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9485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0970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2F5CC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EEDE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CB85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DEBACD" w14:textId="77777777" w:rsidR="00AD1F35" w:rsidRPr="00303311" w:rsidRDefault="00AD1F35" w:rsidP="00A851AF">
            <w:pPr>
              <w:rPr>
                <w:rFonts w:ascii="Arial" w:hAnsi="Arial"/>
                <w:sz w:val="16"/>
                <w:szCs w:val="16"/>
              </w:rPr>
            </w:pPr>
            <w:r w:rsidRPr="00303311">
              <w:rPr>
                <w:rFonts w:ascii="Arial" w:hAnsi="Arial"/>
                <w:sz w:val="16"/>
                <w:szCs w:val="16"/>
              </w:rPr>
              <w:t>R5-182719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B15086" w14:textId="77777777" w:rsidR="00AD1F35" w:rsidRPr="00303311" w:rsidRDefault="00AD1F35" w:rsidP="00A851AF">
            <w:pPr>
              <w:rPr>
                <w:rFonts w:ascii="Arial" w:hAnsi="Arial"/>
                <w:sz w:val="16"/>
                <w:szCs w:val="16"/>
              </w:rPr>
            </w:pPr>
            <w:r w:rsidRPr="00303311">
              <w:rPr>
                <w:rFonts w:ascii="Arial" w:hAnsi="Arial"/>
                <w:sz w:val="16"/>
                <w:szCs w:val="16"/>
              </w:rPr>
              <w:t>2182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6AED6F"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023A379" w14:textId="77777777" w:rsidR="00AD1F35" w:rsidRPr="00303311" w:rsidRDefault="00AD1F35" w:rsidP="00A851AF">
            <w:pPr>
              <w:rPr>
                <w:rFonts w:ascii="Arial" w:hAnsi="Arial"/>
                <w:sz w:val="16"/>
                <w:szCs w:val="16"/>
              </w:rPr>
            </w:pPr>
            <w:r w:rsidRPr="00303311">
              <w:rPr>
                <w:rFonts w:ascii="Arial" w:hAnsi="Arial"/>
                <w:sz w:val="16"/>
                <w:szCs w:val="16"/>
              </w:rPr>
              <w:t>Introduction of TC 8.16.78 5DL TDD CA activation and deactivation of know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4345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C3AD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BEAF88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A5AB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B2AFE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1280BE" w14:textId="77777777" w:rsidR="00AD1F35" w:rsidRPr="00303311" w:rsidRDefault="00AD1F35" w:rsidP="00A851AF">
            <w:pPr>
              <w:rPr>
                <w:rFonts w:ascii="Arial" w:hAnsi="Arial"/>
                <w:sz w:val="16"/>
                <w:szCs w:val="16"/>
              </w:rPr>
            </w:pPr>
            <w:r w:rsidRPr="00303311">
              <w:rPr>
                <w:rFonts w:ascii="Arial" w:hAnsi="Arial"/>
                <w:sz w:val="16"/>
                <w:szCs w:val="16"/>
              </w:rPr>
              <w:t>R5-182728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E1B45F" w14:textId="77777777" w:rsidR="00AD1F35" w:rsidRPr="00303311" w:rsidRDefault="00AD1F35" w:rsidP="00A851AF">
            <w:pPr>
              <w:rPr>
                <w:rFonts w:ascii="Arial" w:hAnsi="Arial"/>
                <w:sz w:val="16"/>
                <w:szCs w:val="16"/>
              </w:rPr>
            </w:pPr>
            <w:r w:rsidRPr="00303311">
              <w:rPr>
                <w:rFonts w:ascii="Arial" w:hAnsi="Arial"/>
                <w:sz w:val="16"/>
                <w:szCs w:val="16"/>
              </w:rPr>
              <w:t>2183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D14E99"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C0EBE4" w14:textId="77777777" w:rsidR="00AD1F35" w:rsidRPr="00303311" w:rsidRDefault="00AD1F35" w:rsidP="00A851AF">
            <w:pPr>
              <w:rPr>
                <w:rFonts w:ascii="Arial" w:hAnsi="Arial"/>
                <w:sz w:val="16"/>
                <w:szCs w:val="16"/>
              </w:rPr>
            </w:pPr>
            <w:r w:rsidRPr="00303311">
              <w:rPr>
                <w:rFonts w:ascii="Arial" w:hAnsi="Arial"/>
                <w:sz w:val="16"/>
                <w:szCs w:val="16"/>
              </w:rPr>
              <w:t>Correction to applicability of LAA clause 9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267F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F1F9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DF39F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4E1A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69110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BF5911" w14:textId="77777777" w:rsidR="00AD1F35" w:rsidRPr="00303311" w:rsidRDefault="00AD1F35" w:rsidP="00A851AF">
            <w:pPr>
              <w:rPr>
                <w:rFonts w:ascii="Arial" w:hAnsi="Arial"/>
                <w:sz w:val="16"/>
                <w:szCs w:val="16"/>
              </w:rPr>
            </w:pPr>
            <w:r w:rsidRPr="00303311">
              <w:rPr>
                <w:rFonts w:ascii="Arial" w:hAnsi="Arial"/>
                <w:sz w:val="16"/>
                <w:szCs w:val="16"/>
              </w:rPr>
              <w:t>R5-182740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C8B013" w14:textId="77777777" w:rsidR="00AD1F35" w:rsidRPr="00303311" w:rsidRDefault="00AD1F35" w:rsidP="00A851AF">
            <w:pPr>
              <w:rPr>
                <w:rFonts w:ascii="Arial" w:hAnsi="Arial"/>
                <w:sz w:val="16"/>
                <w:szCs w:val="16"/>
              </w:rPr>
            </w:pPr>
            <w:r w:rsidRPr="00303311">
              <w:rPr>
                <w:rFonts w:ascii="Arial" w:hAnsi="Arial"/>
                <w:sz w:val="16"/>
                <w:szCs w:val="16"/>
              </w:rPr>
              <w:t>2186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17AD03"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54F2F9" w14:textId="77777777" w:rsidR="00AD1F35" w:rsidRPr="00303311" w:rsidRDefault="00AD1F35" w:rsidP="00A851AF">
            <w:pPr>
              <w:rPr>
                <w:rFonts w:ascii="Arial" w:hAnsi="Arial"/>
                <w:sz w:val="16"/>
                <w:szCs w:val="16"/>
              </w:rPr>
            </w:pPr>
            <w:r w:rsidRPr="00303311">
              <w:rPr>
                <w:rFonts w:ascii="Arial" w:hAnsi="Arial"/>
                <w:sz w:val="16"/>
                <w:szCs w:val="16"/>
              </w:rPr>
              <w:t>Correction to 5DL CA TDD-FDD RSRQ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FA4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38C5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FAE18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2EA8B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0C2C4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0AB266" w14:textId="77777777" w:rsidR="00AD1F35" w:rsidRPr="00303311" w:rsidRDefault="00AD1F35" w:rsidP="00A851AF">
            <w:pPr>
              <w:rPr>
                <w:rFonts w:ascii="Arial" w:hAnsi="Arial"/>
                <w:sz w:val="16"/>
                <w:szCs w:val="16"/>
              </w:rPr>
            </w:pPr>
            <w:r w:rsidRPr="00303311">
              <w:rPr>
                <w:rFonts w:ascii="Arial" w:hAnsi="Arial"/>
                <w:sz w:val="16"/>
                <w:szCs w:val="16"/>
              </w:rPr>
              <w:t>R5-182754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6AC567" w14:textId="77777777" w:rsidR="00AD1F35" w:rsidRPr="00303311" w:rsidRDefault="00AD1F35" w:rsidP="00A851AF">
            <w:pPr>
              <w:rPr>
                <w:rFonts w:ascii="Arial" w:hAnsi="Arial"/>
                <w:sz w:val="16"/>
                <w:szCs w:val="16"/>
              </w:rPr>
            </w:pPr>
            <w:r w:rsidRPr="00303311">
              <w:rPr>
                <w:rFonts w:ascii="Arial" w:hAnsi="Arial"/>
                <w:sz w:val="16"/>
                <w:szCs w:val="16"/>
              </w:rPr>
              <w:t>2190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23CBCB"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4E209B" w14:textId="77777777" w:rsidR="00AD1F35" w:rsidRPr="00303311" w:rsidRDefault="00AD1F35" w:rsidP="00A851AF">
            <w:pPr>
              <w:rPr>
                <w:rFonts w:ascii="Arial" w:hAnsi="Arial"/>
                <w:sz w:val="16"/>
                <w:szCs w:val="16"/>
              </w:rPr>
            </w:pPr>
            <w:r w:rsidRPr="00303311">
              <w:rPr>
                <w:rFonts w:ascii="Arial" w:hAnsi="Arial"/>
                <w:sz w:val="16"/>
                <w:szCs w:val="16"/>
              </w:rPr>
              <w:t>Correction to FS3 event trigger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45CF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4477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A52563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E55B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EEF2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D05792" w14:textId="77777777" w:rsidR="00AD1F35" w:rsidRPr="00303311" w:rsidRDefault="00AD1F35" w:rsidP="00A851AF">
            <w:pPr>
              <w:rPr>
                <w:rFonts w:ascii="Arial" w:hAnsi="Arial"/>
                <w:sz w:val="16"/>
                <w:szCs w:val="16"/>
              </w:rPr>
            </w:pPr>
            <w:r w:rsidRPr="00303311">
              <w:rPr>
                <w:rFonts w:ascii="Arial" w:hAnsi="Arial"/>
                <w:sz w:val="16"/>
                <w:szCs w:val="16"/>
              </w:rPr>
              <w:t>R5-182755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BC391B" w14:textId="77777777" w:rsidR="00AD1F35" w:rsidRPr="00303311" w:rsidRDefault="00AD1F35" w:rsidP="00A851AF">
            <w:pPr>
              <w:rPr>
                <w:rFonts w:ascii="Arial" w:hAnsi="Arial"/>
                <w:sz w:val="16"/>
                <w:szCs w:val="16"/>
              </w:rPr>
            </w:pPr>
            <w:r w:rsidRPr="00303311">
              <w:rPr>
                <w:rFonts w:ascii="Arial" w:hAnsi="Arial"/>
                <w:sz w:val="16"/>
                <w:szCs w:val="16"/>
              </w:rPr>
              <w:t>2191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E79C13"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5B4186" w14:textId="77777777" w:rsidR="00AD1F35" w:rsidRPr="00303311" w:rsidRDefault="00AD1F35" w:rsidP="00A851AF">
            <w:pPr>
              <w:rPr>
                <w:rFonts w:ascii="Arial" w:hAnsi="Arial"/>
                <w:sz w:val="16"/>
                <w:szCs w:val="16"/>
              </w:rPr>
            </w:pPr>
            <w:r w:rsidRPr="00303311">
              <w:rPr>
                <w:rFonts w:ascii="Arial" w:hAnsi="Arial"/>
                <w:sz w:val="16"/>
                <w:szCs w:val="16"/>
              </w:rPr>
              <w:t>Correction to FS3 channel occupancy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D63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00E4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F6B96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C2FFE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E0456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D2EC90" w14:textId="77777777" w:rsidR="00AD1F35" w:rsidRPr="00303311" w:rsidRDefault="00AD1F35" w:rsidP="00A851AF">
            <w:pPr>
              <w:rPr>
                <w:rFonts w:ascii="Arial" w:hAnsi="Arial"/>
                <w:sz w:val="16"/>
                <w:szCs w:val="16"/>
              </w:rPr>
            </w:pPr>
            <w:r w:rsidRPr="00303311">
              <w:rPr>
                <w:rFonts w:ascii="Arial" w:hAnsi="Arial"/>
                <w:sz w:val="16"/>
                <w:szCs w:val="16"/>
              </w:rPr>
              <w:t>R5-182764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CA24FC" w14:textId="77777777" w:rsidR="00AD1F35" w:rsidRPr="00303311" w:rsidRDefault="00AD1F35" w:rsidP="00A851AF">
            <w:pPr>
              <w:rPr>
                <w:rFonts w:ascii="Arial" w:hAnsi="Arial"/>
                <w:sz w:val="16"/>
                <w:szCs w:val="16"/>
              </w:rPr>
            </w:pPr>
            <w:r w:rsidRPr="00303311">
              <w:rPr>
                <w:rFonts w:ascii="Arial" w:hAnsi="Arial"/>
                <w:sz w:val="16"/>
                <w:szCs w:val="16"/>
              </w:rPr>
              <w:t>2192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F994C4"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CCE60A" w14:textId="77777777" w:rsidR="00AD1F35" w:rsidRPr="00303311" w:rsidRDefault="00AD1F35" w:rsidP="00A851AF">
            <w:pPr>
              <w:rPr>
                <w:rFonts w:ascii="Arial" w:hAnsi="Arial"/>
                <w:sz w:val="16"/>
                <w:szCs w:val="16"/>
              </w:rPr>
            </w:pPr>
            <w:r w:rsidRPr="00303311">
              <w:rPr>
                <w:rFonts w:ascii="Arial" w:hAnsi="Arial"/>
                <w:sz w:val="16"/>
                <w:szCs w:val="16"/>
              </w:rPr>
              <w:t>Correction connection diagram used for Cat-1bis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A1E8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5C5D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234AB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7C0B6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CE0FE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453EE7" w14:textId="77777777" w:rsidR="00AD1F35" w:rsidRPr="00303311" w:rsidRDefault="00AD1F35" w:rsidP="00A851AF">
            <w:pPr>
              <w:rPr>
                <w:rFonts w:ascii="Arial" w:hAnsi="Arial"/>
                <w:sz w:val="16"/>
                <w:szCs w:val="16"/>
              </w:rPr>
            </w:pPr>
            <w:r w:rsidRPr="00303311">
              <w:rPr>
                <w:rFonts w:ascii="Arial" w:hAnsi="Arial"/>
                <w:sz w:val="16"/>
                <w:szCs w:val="16"/>
              </w:rPr>
              <w:t>R5-182766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8AF4EB" w14:textId="77777777" w:rsidR="00AD1F35" w:rsidRPr="00303311" w:rsidRDefault="00AD1F35" w:rsidP="00A851AF">
            <w:pPr>
              <w:rPr>
                <w:rFonts w:ascii="Arial" w:hAnsi="Arial"/>
                <w:sz w:val="16"/>
                <w:szCs w:val="16"/>
              </w:rPr>
            </w:pPr>
            <w:r w:rsidRPr="00303311">
              <w:rPr>
                <w:rFonts w:ascii="Arial" w:hAnsi="Arial"/>
                <w:sz w:val="16"/>
                <w:szCs w:val="16"/>
              </w:rPr>
              <w:t>2193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E29C69"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973518" w14:textId="77777777" w:rsidR="00AD1F35" w:rsidRPr="00303311" w:rsidRDefault="00AD1F35" w:rsidP="00A851AF">
            <w:pPr>
              <w:rPr>
                <w:rFonts w:ascii="Arial" w:hAnsi="Arial"/>
                <w:sz w:val="16"/>
                <w:szCs w:val="16"/>
              </w:rPr>
            </w:pPr>
            <w:r w:rsidRPr="00303311">
              <w:rPr>
                <w:rFonts w:ascii="Arial" w:hAnsi="Arial"/>
                <w:sz w:val="16"/>
                <w:szCs w:val="16"/>
              </w:rPr>
              <w:t>Adding MPDCCH information for category M2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DCD3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B0E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443B4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AF36E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D92F0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EEF357" w14:textId="77777777" w:rsidR="00AD1F35" w:rsidRPr="00303311" w:rsidRDefault="00AD1F35" w:rsidP="00A851AF">
            <w:pPr>
              <w:rPr>
                <w:rFonts w:ascii="Arial" w:hAnsi="Arial"/>
                <w:sz w:val="16"/>
                <w:szCs w:val="16"/>
              </w:rPr>
            </w:pPr>
            <w:r w:rsidRPr="00303311">
              <w:rPr>
                <w:rFonts w:ascii="Arial" w:hAnsi="Arial"/>
                <w:sz w:val="16"/>
                <w:szCs w:val="16"/>
              </w:rPr>
              <w:t>R5-182767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FA46D8" w14:textId="77777777" w:rsidR="00AD1F35" w:rsidRPr="00303311" w:rsidRDefault="00AD1F35" w:rsidP="00A851AF">
            <w:pPr>
              <w:rPr>
                <w:rFonts w:ascii="Arial" w:hAnsi="Arial"/>
                <w:sz w:val="16"/>
                <w:szCs w:val="16"/>
              </w:rPr>
            </w:pPr>
            <w:r w:rsidRPr="00303311">
              <w:rPr>
                <w:rFonts w:ascii="Arial" w:hAnsi="Arial"/>
                <w:sz w:val="16"/>
                <w:szCs w:val="16"/>
              </w:rPr>
              <w:t>2194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7C983A"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E88EB0" w14:textId="77777777" w:rsidR="00AD1F35" w:rsidRPr="00303311" w:rsidRDefault="00AD1F35" w:rsidP="00A851AF">
            <w:pPr>
              <w:rPr>
                <w:rFonts w:ascii="Arial" w:hAnsi="Arial"/>
                <w:sz w:val="16"/>
                <w:szCs w:val="16"/>
              </w:rPr>
            </w:pPr>
            <w:r w:rsidRPr="00303311">
              <w:rPr>
                <w:rFonts w:ascii="Arial" w:hAnsi="Arial"/>
                <w:sz w:val="16"/>
                <w:szCs w:val="16"/>
              </w:rPr>
              <w:t>Adding OCNG patter for V2X Sidelink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6B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9C4D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952AD3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7CCD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ED5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7EF517" w14:textId="77777777" w:rsidR="00AD1F35" w:rsidRPr="00303311" w:rsidRDefault="00AD1F35" w:rsidP="00A851AF">
            <w:pPr>
              <w:rPr>
                <w:rFonts w:ascii="Arial" w:hAnsi="Arial"/>
                <w:sz w:val="16"/>
                <w:szCs w:val="16"/>
              </w:rPr>
            </w:pPr>
            <w:r w:rsidRPr="00303311">
              <w:rPr>
                <w:rFonts w:ascii="Arial" w:hAnsi="Arial"/>
                <w:sz w:val="16"/>
                <w:szCs w:val="16"/>
              </w:rPr>
              <w:t>R5-182787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8D15E6" w14:textId="77777777" w:rsidR="00AD1F35" w:rsidRPr="00303311" w:rsidRDefault="00AD1F35" w:rsidP="00A851AF">
            <w:pPr>
              <w:rPr>
                <w:rFonts w:ascii="Arial" w:hAnsi="Arial"/>
                <w:sz w:val="16"/>
                <w:szCs w:val="16"/>
              </w:rPr>
            </w:pPr>
            <w:r w:rsidRPr="00303311">
              <w:rPr>
                <w:rFonts w:ascii="Arial" w:hAnsi="Arial"/>
                <w:sz w:val="16"/>
                <w:szCs w:val="16"/>
              </w:rPr>
              <w:t>2195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8DE847"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14CFD2" w14:textId="77777777" w:rsidR="00AD1F35" w:rsidRPr="00303311" w:rsidRDefault="00AD1F35" w:rsidP="00A851AF">
            <w:pPr>
              <w:rPr>
                <w:rFonts w:ascii="Arial" w:hAnsi="Arial"/>
                <w:sz w:val="16"/>
                <w:szCs w:val="16"/>
              </w:rPr>
            </w:pPr>
            <w:r w:rsidRPr="00303311">
              <w:rPr>
                <w:rFonts w:ascii="Arial" w:hAnsi="Arial"/>
                <w:sz w:val="16"/>
                <w:szCs w:val="16"/>
              </w:rPr>
              <w:t>Addition of Cell configuration Mapping for HST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7598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5574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659E9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CC905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CA46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044CFB" w14:textId="77777777" w:rsidR="00AD1F35" w:rsidRPr="00303311" w:rsidRDefault="00AD1F35" w:rsidP="00A851AF">
            <w:pPr>
              <w:rPr>
                <w:rFonts w:ascii="Arial" w:hAnsi="Arial"/>
                <w:sz w:val="16"/>
                <w:szCs w:val="16"/>
              </w:rPr>
            </w:pPr>
            <w:r w:rsidRPr="00303311">
              <w:rPr>
                <w:rFonts w:ascii="Arial" w:hAnsi="Arial"/>
                <w:sz w:val="16"/>
                <w:szCs w:val="16"/>
              </w:rPr>
              <w:t>R5-182895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09FF64" w14:textId="77777777" w:rsidR="00AD1F35" w:rsidRPr="00303311" w:rsidRDefault="00AD1F35" w:rsidP="00A851AF">
            <w:pPr>
              <w:rPr>
                <w:rFonts w:ascii="Arial" w:hAnsi="Arial"/>
                <w:sz w:val="16"/>
                <w:szCs w:val="16"/>
              </w:rPr>
            </w:pPr>
            <w:r w:rsidRPr="00303311">
              <w:rPr>
                <w:rFonts w:ascii="Arial" w:hAnsi="Arial"/>
                <w:sz w:val="16"/>
                <w:szCs w:val="16"/>
              </w:rPr>
              <w:t>2199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9780BB"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328B3C" w14:textId="77777777" w:rsidR="00AD1F35" w:rsidRPr="00303311" w:rsidRDefault="00AD1F35" w:rsidP="00A851AF">
            <w:pPr>
              <w:rPr>
                <w:rFonts w:ascii="Arial" w:hAnsi="Arial"/>
                <w:sz w:val="16"/>
                <w:szCs w:val="16"/>
              </w:rPr>
            </w:pPr>
            <w:r w:rsidRPr="00303311">
              <w:rPr>
                <w:rFonts w:ascii="Arial" w:hAnsi="Arial"/>
                <w:sz w:val="16"/>
                <w:szCs w:val="16"/>
              </w:rPr>
              <w:t>Editorial correction to CAT-M1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1435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BB5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05C17A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716B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38746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D6DF27" w14:textId="77777777" w:rsidR="00AD1F35" w:rsidRPr="00303311" w:rsidRDefault="00AD1F35" w:rsidP="00A851AF">
            <w:pPr>
              <w:rPr>
                <w:rFonts w:ascii="Arial" w:hAnsi="Arial"/>
                <w:sz w:val="16"/>
                <w:szCs w:val="16"/>
              </w:rPr>
            </w:pPr>
            <w:r w:rsidRPr="00303311">
              <w:rPr>
                <w:rFonts w:ascii="Arial" w:hAnsi="Arial"/>
                <w:sz w:val="16"/>
                <w:szCs w:val="16"/>
              </w:rPr>
              <w:t>R5-183032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3B8A13" w14:textId="77777777" w:rsidR="00AD1F35" w:rsidRPr="00303311" w:rsidRDefault="00AD1F35" w:rsidP="00A851AF">
            <w:pPr>
              <w:rPr>
                <w:rFonts w:ascii="Arial" w:hAnsi="Arial"/>
                <w:sz w:val="16"/>
                <w:szCs w:val="16"/>
              </w:rPr>
            </w:pPr>
            <w:r w:rsidRPr="00303311">
              <w:rPr>
                <w:rFonts w:ascii="Arial" w:hAnsi="Arial"/>
                <w:sz w:val="16"/>
                <w:szCs w:val="16"/>
              </w:rPr>
              <w:t>2204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2CC982"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3B2218" w14:textId="77777777" w:rsidR="00AD1F35" w:rsidRPr="00303311" w:rsidRDefault="00AD1F35" w:rsidP="00A851AF">
            <w:pPr>
              <w:rPr>
                <w:rFonts w:ascii="Arial" w:hAnsi="Arial"/>
                <w:sz w:val="16"/>
                <w:szCs w:val="16"/>
              </w:rPr>
            </w:pPr>
            <w:r w:rsidRPr="00303311">
              <w:rPr>
                <w:rFonts w:ascii="Arial" w:hAnsi="Arial"/>
                <w:sz w:val="16"/>
                <w:szCs w:val="16"/>
              </w:rPr>
              <w:t xml:space="preserve">Updates of Band Group B (Band 74) information about </w:t>
            </w:r>
            <w:r w:rsidRPr="00303311">
              <w:rPr>
                <w:rFonts w:ascii="Arial" w:hAnsi="Arial"/>
                <w:sz w:val="16"/>
                <w:szCs w:val="16"/>
              </w:rPr>
              <w:lastRenderedPageBreak/>
              <w:t>RSRP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97D0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24E0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F14D4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89BB2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DDAE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8613B5" w14:textId="77777777" w:rsidR="00AD1F35" w:rsidRPr="00303311" w:rsidRDefault="00AD1F35" w:rsidP="00A851AF">
            <w:pPr>
              <w:rPr>
                <w:rFonts w:ascii="Arial" w:hAnsi="Arial"/>
                <w:sz w:val="16"/>
                <w:szCs w:val="16"/>
              </w:rPr>
            </w:pPr>
            <w:r w:rsidRPr="00303311">
              <w:rPr>
                <w:rFonts w:ascii="Arial" w:hAnsi="Arial"/>
                <w:sz w:val="16"/>
                <w:szCs w:val="16"/>
              </w:rPr>
              <w:t>R5-183262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AEC852" w14:textId="77777777" w:rsidR="00AD1F35" w:rsidRPr="00303311" w:rsidRDefault="00AD1F35" w:rsidP="00A851AF">
            <w:pPr>
              <w:rPr>
                <w:rFonts w:ascii="Arial" w:hAnsi="Arial"/>
                <w:sz w:val="16"/>
                <w:szCs w:val="16"/>
              </w:rPr>
            </w:pPr>
            <w:r w:rsidRPr="00303311">
              <w:rPr>
                <w:rFonts w:ascii="Arial" w:hAnsi="Arial"/>
                <w:sz w:val="16"/>
                <w:szCs w:val="16"/>
              </w:rPr>
              <w:t>2164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47A2C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3D17A5" w14:textId="77777777" w:rsidR="00AD1F35" w:rsidRPr="00303311" w:rsidRDefault="00AD1F35" w:rsidP="00A851AF">
            <w:pPr>
              <w:rPr>
                <w:rFonts w:ascii="Arial" w:hAnsi="Arial"/>
                <w:sz w:val="16"/>
                <w:szCs w:val="16"/>
              </w:rPr>
            </w:pPr>
            <w:r w:rsidRPr="00303311">
              <w:rPr>
                <w:rFonts w:ascii="Arial" w:hAnsi="Arial"/>
                <w:sz w:val="16"/>
                <w:szCs w:val="16"/>
              </w:rPr>
              <w:t>Test tolerance, Addition of eNB-IoT test case 6.2.18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C0DCE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63F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061E3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17450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C0A6C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CB6D85" w14:textId="77777777" w:rsidR="00AD1F35" w:rsidRPr="00303311" w:rsidRDefault="00AD1F35" w:rsidP="00A851AF">
            <w:pPr>
              <w:rPr>
                <w:rFonts w:ascii="Arial" w:hAnsi="Arial"/>
                <w:sz w:val="16"/>
                <w:szCs w:val="16"/>
              </w:rPr>
            </w:pPr>
            <w:r w:rsidRPr="00303311">
              <w:rPr>
                <w:rFonts w:ascii="Arial" w:hAnsi="Arial"/>
                <w:sz w:val="16"/>
                <w:szCs w:val="16"/>
              </w:rPr>
              <w:t>R5-183716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3574DD" w14:textId="77777777" w:rsidR="00AD1F35" w:rsidRPr="00303311" w:rsidRDefault="00AD1F35" w:rsidP="00A851AF">
            <w:pPr>
              <w:rPr>
                <w:rFonts w:ascii="Arial" w:hAnsi="Arial"/>
                <w:sz w:val="16"/>
                <w:szCs w:val="16"/>
              </w:rPr>
            </w:pPr>
            <w:r w:rsidRPr="00303311">
              <w:rPr>
                <w:rFonts w:ascii="Arial" w:hAnsi="Arial"/>
                <w:sz w:val="16"/>
                <w:szCs w:val="16"/>
              </w:rPr>
              <w:t>2151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D10B3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A72686" w14:textId="77777777" w:rsidR="00AD1F35" w:rsidRPr="00303311" w:rsidRDefault="00AD1F35" w:rsidP="00A851AF">
            <w:pPr>
              <w:rPr>
                <w:rFonts w:ascii="Arial" w:hAnsi="Arial"/>
                <w:sz w:val="16"/>
                <w:szCs w:val="16"/>
              </w:rPr>
            </w:pPr>
            <w:r w:rsidRPr="00303311">
              <w:rPr>
                <w:rFonts w:ascii="Arial" w:hAnsi="Arial"/>
                <w:sz w:val="16"/>
                <w:szCs w:val="16"/>
              </w:rPr>
              <w:t>Update of test case 11.1 and 11.2 to add test tolerance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DC6B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3CFA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41AFA3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5CB7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F9DE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DBDAFB" w14:textId="77777777" w:rsidR="00AD1F35" w:rsidRPr="00303311" w:rsidRDefault="00AD1F35" w:rsidP="00A851AF">
            <w:pPr>
              <w:rPr>
                <w:rFonts w:ascii="Arial" w:hAnsi="Arial"/>
                <w:sz w:val="16"/>
                <w:szCs w:val="16"/>
              </w:rPr>
            </w:pPr>
            <w:r w:rsidRPr="00303311">
              <w:rPr>
                <w:rFonts w:ascii="Arial" w:hAnsi="Arial"/>
                <w:sz w:val="16"/>
                <w:szCs w:val="16"/>
              </w:rPr>
              <w:t>R5-183719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6CB084" w14:textId="77777777" w:rsidR="00AD1F35" w:rsidRPr="00303311" w:rsidRDefault="00AD1F35" w:rsidP="00A851AF">
            <w:pPr>
              <w:rPr>
                <w:rFonts w:ascii="Arial" w:hAnsi="Arial"/>
                <w:sz w:val="16"/>
                <w:szCs w:val="16"/>
              </w:rPr>
            </w:pPr>
            <w:r w:rsidRPr="00303311">
              <w:rPr>
                <w:rFonts w:ascii="Arial" w:hAnsi="Arial"/>
                <w:sz w:val="16"/>
                <w:szCs w:val="16"/>
              </w:rPr>
              <w:t>2156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BC8FE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EA0DA6" w14:textId="77777777" w:rsidR="00AD1F35" w:rsidRPr="00303311" w:rsidRDefault="00AD1F35" w:rsidP="00A851AF">
            <w:pPr>
              <w:rPr>
                <w:rFonts w:ascii="Arial" w:hAnsi="Arial"/>
                <w:sz w:val="16"/>
                <w:szCs w:val="16"/>
              </w:rPr>
            </w:pPr>
            <w:r w:rsidRPr="00303311">
              <w:rPr>
                <w:rFonts w:ascii="Arial" w:hAnsi="Arial"/>
                <w:sz w:val="16"/>
                <w:szCs w:val="16"/>
              </w:rPr>
              <w:t>Introduction of RRM TC 5.1.3_2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1A8CF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9FD78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AFC9D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FD794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2271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5DE4FB" w14:textId="77777777" w:rsidR="00AD1F35" w:rsidRPr="00303311" w:rsidRDefault="00AD1F35" w:rsidP="00A851AF">
            <w:pPr>
              <w:rPr>
                <w:rFonts w:ascii="Arial" w:hAnsi="Arial"/>
                <w:sz w:val="16"/>
                <w:szCs w:val="16"/>
              </w:rPr>
            </w:pPr>
            <w:r w:rsidRPr="00303311">
              <w:rPr>
                <w:rFonts w:ascii="Arial" w:hAnsi="Arial"/>
                <w:sz w:val="16"/>
                <w:szCs w:val="16"/>
              </w:rPr>
              <w:t>R5-183720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264C26" w14:textId="77777777" w:rsidR="00AD1F35" w:rsidRPr="00303311" w:rsidRDefault="00AD1F35" w:rsidP="00A851AF">
            <w:pPr>
              <w:rPr>
                <w:rFonts w:ascii="Arial" w:hAnsi="Arial"/>
                <w:sz w:val="16"/>
                <w:szCs w:val="16"/>
              </w:rPr>
            </w:pPr>
            <w:r w:rsidRPr="00303311">
              <w:rPr>
                <w:rFonts w:ascii="Arial" w:hAnsi="Arial"/>
                <w:sz w:val="16"/>
                <w:szCs w:val="16"/>
              </w:rPr>
              <w:t>2157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4414E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E316F1" w14:textId="77777777" w:rsidR="00AD1F35" w:rsidRPr="00303311" w:rsidRDefault="00AD1F35" w:rsidP="00A851AF">
            <w:pPr>
              <w:rPr>
                <w:rFonts w:ascii="Arial" w:hAnsi="Arial"/>
                <w:sz w:val="16"/>
                <w:szCs w:val="16"/>
              </w:rPr>
            </w:pPr>
            <w:r w:rsidRPr="00303311">
              <w:rPr>
                <w:rFonts w:ascii="Arial" w:hAnsi="Arial"/>
                <w:sz w:val="16"/>
                <w:szCs w:val="16"/>
              </w:rPr>
              <w:t>Introduction of RRM TC 5.1.4_2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F415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F3973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1AEC6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20E80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72A10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98317B" w14:textId="77777777" w:rsidR="00AD1F35" w:rsidRPr="00303311" w:rsidRDefault="00AD1F35" w:rsidP="00A851AF">
            <w:pPr>
              <w:rPr>
                <w:rFonts w:ascii="Arial" w:hAnsi="Arial"/>
                <w:sz w:val="16"/>
                <w:szCs w:val="16"/>
              </w:rPr>
            </w:pPr>
            <w:r w:rsidRPr="00303311">
              <w:rPr>
                <w:rFonts w:ascii="Arial" w:hAnsi="Arial"/>
                <w:sz w:val="16"/>
                <w:szCs w:val="16"/>
              </w:rPr>
              <w:t>R5-183721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AF0E67" w14:textId="77777777" w:rsidR="00AD1F35" w:rsidRPr="00303311" w:rsidRDefault="00AD1F35" w:rsidP="00A851AF">
            <w:pPr>
              <w:rPr>
                <w:rFonts w:ascii="Arial" w:hAnsi="Arial"/>
                <w:sz w:val="16"/>
                <w:szCs w:val="16"/>
              </w:rPr>
            </w:pPr>
            <w:r w:rsidRPr="00303311">
              <w:rPr>
                <w:rFonts w:ascii="Arial" w:hAnsi="Arial"/>
                <w:sz w:val="16"/>
                <w:szCs w:val="16"/>
              </w:rPr>
              <w:t>2158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C873A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09158C" w14:textId="77777777" w:rsidR="00AD1F35" w:rsidRPr="00303311" w:rsidRDefault="00AD1F35" w:rsidP="00A851AF">
            <w:pPr>
              <w:rPr>
                <w:rFonts w:ascii="Arial" w:hAnsi="Arial"/>
                <w:sz w:val="16"/>
                <w:szCs w:val="16"/>
              </w:rPr>
            </w:pPr>
            <w:r w:rsidRPr="00303311">
              <w:rPr>
                <w:rFonts w:ascii="Arial" w:hAnsi="Arial"/>
                <w:sz w:val="16"/>
                <w:szCs w:val="16"/>
              </w:rPr>
              <w:t>Introduction of RRM TC 5.1.7_2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8C73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448E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18E786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F48B0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86629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81D70E" w14:textId="77777777" w:rsidR="00AD1F35" w:rsidRPr="00303311" w:rsidRDefault="00AD1F35" w:rsidP="00A851AF">
            <w:pPr>
              <w:rPr>
                <w:rFonts w:ascii="Arial" w:hAnsi="Arial"/>
                <w:sz w:val="16"/>
                <w:szCs w:val="16"/>
              </w:rPr>
            </w:pPr>
            <w:r w:rsidRPr="00303311">
              <w:rPr>
                <w:rFonts w:ascii="Arial" w:hAnsi="Arial"/>
                <w:sz w:val="16"/>
                <w:szCs w:val="16"/>
              </w:rPr>
              <w:t>R5-183722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2432DD" w14:textId="77777777" w:rsidR="00AD1F35" w:rsidRPr="00303311" w:rsidRDefault="00AD1F35" w:rsidP="00A851AF">
            <w:pPr>
              <w:rPr>
                <w:rFonts w:ascii="Arial" w:hAnsi="Arial"/>
                <w:sz w:val="16"/>
                <w:szCs w:val="16"/>
              </w:rPr>
            </w:pPr>
            <w:r w:rsidRPr="00303311">
              <w:rPr>
                <w:rFonts w:ascii="Arial" w:hAnsi="Arial"/>
                <w:sz w:val="16"/>
                <w:szCs w:val="16"/>
              </w:rPr>
              <w:t>2159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C02F0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D86121" w14:textId="77777777" w:rsidR="00AD1F35" w:rsidRPr="00303311" w:rsidRDefault="00AD1F35" w:rsidP="00A851AF">
            <w:pPr>
              <w:rPr>
                <w:rFonts w:ascii="Arial" w:hAnsi="Arial"/>
                <w:sz w:val="16"/>
                <w:szCs w:val="16"/>
              </w:rPr>
            </w:pPr>
            <w:r w:rsidRPr="00303311">
              <w:rPr>
                <w:rFonts w:ascii="Arial" w:hAnsi="Arial"/>
                <w:sz w:val="16"/>
                <w:szCs w:val="16"/>
              </w:rPr>
              <w:t>Introduction of RRM TC 5.1.8_2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12FD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8612D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62A04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AD281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E8923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3E0BDD" w14:textId="77777777" w:rsidR="00AD1F35" w:rsidRPr="00303311" w:rsidRDefault="00AD1F35" w:rsidP="00A851AF">
            <w:pPr>
              <w:rPr>
                <w:rFonts w:ascii="Arial" w:hAnsi="Arial"/>
                <w:sz w:val="16"/>
                <w:szCs w:val="16"/>
              </w:rPr>
            </w:pPr>
            <w:r w:rsidRPr="00303311">
              <w:rPr>
                <w:rFonts w:ascii="Arial" w:hAnsi="Arial"/>
                <w:sz w:val="16"/>
                <w:szCs w:val="16"/>
              </w:rPr>
              <w:t>R5-183723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5A0CDC" w14:textId="77777777" w:rsidR="00AD1F35" w:rsidRPr="00303311" w:rsidRDefault="00AD1F35" w:rsidP="00A851AF">
            <w:pPr>
              <w:rPr>
                <w:rFonts w:ascii="Arial" w:hAnsi="Arial"/>
                <w:sz w:val="16"/>
                <w:szCs w:val="16"/>
              </w:rPr>
            </w:pPr>
            <w:r w:rsidRPr="00303311">
              <w:rPr>
                <w:rFonts w:ascii="Arial" w:hAnsi="Arial"/>
                <w:sz w:val="16"/>
                <w:szCs w:val="16"/>
              </w:rPr>
              <w:t>2160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ABF2C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8E294C" w14:textId="77777777" w:rsidR="00AD1F35" w:rsidRPr="00303311" w:rsidRDefault="00AD1F35" w:rsidP="00A851AF">
            <w:pPr>
              <w:rPr>
                <w:rFonts w:ascii="Arial" w:hAnsi="Arial"/>
                <w:sz w:val="16"/>
                <w:szCs w:val="16"/>
              </w:rPr>
            </w:pPr>
            <w:r w:rsidRPr="00303311">
              <w:rPr>
                <w:rFonts w:ascii="Arial" w:hAnsi="Arial"/>
                <w:sz w:val="16"/>
                <w:szCs w:val="16"/>
              </w:rPr>
              <w:t>Introduction of RRM TC 5.1.5_2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D301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DB61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844DB2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0C05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387D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267CF1" w14:textId="77777777" w:rsidR="00AD1F35" w:rsidRPr="00303311" w:rsidRDefault="00AD1F35" w:rsidP="00A851AF">
            <w:pPr>
              <w:rPr>
                <w:rFonts w:ascii="Arial" w:hAnsi="Arial"/>
                <w:sz w:val="16"/>
                <w:szCs w:val="16"/>
              </w:rPr>
            </w:pPr>
            <w:r w:rsidRPr="00303311">
              <w:rPr>
                <w:rFonts w:ascii="Arial" w:hAnsi="Arial"/>
                <w:sz w:val="16"/>
                <w:szCs w:val="16"/>
              </w:rPr>
              <w:t>R5-183724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93E484" w14:textId="77777777" w:rsidR="00AD1F35" w:rsidRPr="00303311" w:rsidRDefault="00AD1F35" w:rsidP="00A851AF">
            <w:pPr>
              <w:rPr>
                <w:rFonts w:ascii="Arial" w:hAnsi="Arial"/>
                <w:sz w:val="16"/>
                <w:szCs w:val="16"/>
              </w:rPr>
            </w:pPr>
            <w:r w:rsidRPr="00303311">
              <w:rPr>
                <w:rFonts w:ascii="Arial" w:hAnsi="Arial"/>
                <w:sz w:val="16"/>
                <w:szCs w:val="16"/>
              </w:rPr>
              <w:t>2161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B29A4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D59F70" w14:textId="77777777" w:rsidR="00AD1F35" w:rsidRPr="00303311" w:rsidRDefault="00AD1F35" w:rsidP="00A851AF">
            <w:pPr>
              <w:rPr>
                <w:rFonts w:ascii="Arial" w:hAnsi="Arial"/>
                <w:sz w:val="16"/>
                <w:szCs w:val="16"/>
              </w:rPr>
            </w:pPr>
            <w:r w:rsidRPr="00303311">
              <w:rPr>
                <w:rFonts w:ascii="Arial" w:hAnsi="Arial"/>
                <w:sz w:val="16"/>
                <w:szCs w:val="16"/>
              </w:rPr>
              <w:t>Introduction of RRM TC 5.1.6_2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52590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2DB35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BB6CB6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975D6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E6044B"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3F719B" w14:textId="77777777" w:rsidR="00AD1F35" w:rsidRPr="00303311" w:rsidRDefault="00AD1F35" w:rsidP="00A851AF">
            <w:pPr>
              <w:rPr>
                <w:rFonts w:ascii="Arial" w:hAnsi="Arial"/>
                <w:sz w:val="16"/>
                <w:szCs w:val="16"/>
              </w:rPr>
            </w:pPr>
            <w:r w:rsidRPr="00303311">
              <w:rPr>
                <w:rFonts w:ascii="Arial" w:hAnsi="Arial"/>
                <w:sz w:val="16"/>
                <w:szCs w:val="16"/>
              </w:rPr>
              <w:t>R5-183725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8F648A2" w14:textId="77777777" w:rsidR="00AD1F35" w:rsidRPr="00303311" w:rsidRDefault="00AD1F35" w:rsidP="00A851AF">
            <w:pPr>
              <w:rPr>
                <w:rFonts w:ascii="Arial" w:hAnsi="Arial"/>
                <w:sz w:val="16"/>
                <w:szCs w:val="16"/>
              </w:rPr>
            </w:pPr>
            <w:r w:rsidRPr="00303311">
              <w:rPr>
                <w:rFonts w:ascii="Arial" w:hAnsi="Arial"/>
                <w:sz w:val="16"/>
                <w:szCs w:val="16"/>
              </w:rPr>
              <w:t>2163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4D5C7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E15DD4" w14:textId="77777777" w:rsidR="00AD1F35" w:rsidRPr="00303311" w:rsidRDefault="00AD1F35" w:rsidP="00A851AF">
            <w:pPr>
              <w:rPr>
                <w:rFonts w:ascii="Arial" w:hAnsi="Arial"/>
                <w:sz w:val="16"/>
                <w:szCs w:val="16"/>
              </w:rPr>
            </w:pPr>
            <w:r w:rsidRPr="00303311">
              <w:rPr>
                <w:rFonts w:ascii="Arial" w:hAnsi="Arial"/>
                <w:sz w:val="16"/>
                <w:szCs w:val="16"/>
              </w:rPr>
              <w:t>Insertion of test tolerance statements for Cat-1bis RRM test cases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D980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15645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66BD79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A5DC9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0BC90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2C9C6F" w14:textId="77777777" w:rsidR="00AD1F35" w:rsidRPr="00303311" w:rsidRDefault="00AD1F35" w:rsidP="00A851AF">
            <w:pPr>
              <w:rPr>
                <w:rFonts w:ascii="Arial" w:hAnsi="Arial"/>
                <w:sz w:val="16"/>
                <w:szCs w:val="16"/>
              </w:rPr>
            </w:pPr>
            <w:r w:rsidRPr="00303311">
              <w:rPr>
                <w:rFonts w:ascii="Arial" w:hAnsi="Arial"/>
                <w:sz w:val="16"/>
                <w:szCs w:val="16"/>
              </w:rPr>
              <w:t>R5-183726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7A4EAC" w14:textId="77777777" w:rsidR="00AD1F35" w:rsidRPr="00303311" w:rsidRDefault="00AD1F35" w:rsidP="00A851AF">
            <w:pPr>
              <w:rPr>
                <w:rFonts w:ascii="Arial" w:hAnsi="Arial"/>
                <w:sz w:val="16"/>
                <w:szCs w:val="16"/>
              </w:rPr>
            </w:pPr>
            <w:r w:rsidRPr="00303311">
              <w:rPr>
                <w:rFonts w:ascii="Arial" w:hAnsi="Arial"/>
                <w:sz w:val="16"/>
                <w:szCs w:val="16"/>
              </w:rPr>
              <w:t>2176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29228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1E9399" w14:textId="77777777" w:rsidR="00AD1F35" w:rsidRPr="00303311" w:rsidRDefault="00AD1F35" w:rsidP="00A851AF">
            <w:pPr>
              <w:rPr>
                <w:rFonts w:ascii="Arial" w:hAnsi="Arial"/>
                <w:sz w:val="16"/>
                <w:szCs w:val="16"/>
              </w:rPr>
            </w:pPr>
            <w:r w:rsidRPr="00303311">
              <w:rPr>
                <w:rFonts w:ascii="Arial" w:hAnsi="Arial"/>
                <w:sz w:val="16"/>
                <w:szCs w:val="16"/>
              </w:rPr>
              <w:t>Test Tolerance: Updates to Annex F and other details for Cat1bis Tx Timing and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1126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FB24B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CFE10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E5FE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4EA46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054800" w14:textId="77777777" w:rsidR="00AD1F35" w:rsidRPr="00303311" w:rsidRDefault="00AD1F35" w:rsidP="00A851AF">
            <w:pPr>
              <w:rPr>
                <w:rFonts w:ascii="Arial" w:hAnsi="Arial"/>
                <w:sz w:val="16"/>
                <w:szCs w:val="16"/>
              </w:rPr>
            </w:pPr>
            <w:r w:rsidRPr="00303311">
              <w:rPr>
                <w:rFonts w:ascii="Arial" w:hAnsi="Arial"/>
                <w:sz w:val="16"/>
                <w:szCs w:val="16"/>
              </w:rPr>
              <w:t>R5-183729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A80045" w14:textId="77777777" w:rsidR="00AD1F35" w:rsidRPr="00303311" w:rsidRDefault="00AD1F35" w:rsidP="00A851AF">
            <w:pPr>
              <w:rPr>
                <w:rFonts w:ascii="Arial" w:hAnsi="Arial"/>
                <w:sz w:val="16"/>
                <w:szCs w:val="16"/>
              </w:rPr>
            </w:pPr>
            <w:r w:rsidRPr="00303311">
              <w:rPr>
                <w:rFonts w:ascii="Arial" w:hAnsi="Arial"/>
                <w:sz w:val="16"/>
                <w:szCs w:val="16"/>
              </w:rPr>
              <w:t>2180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1F097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BC09FA" w14:textId="77777777" w:rsidR="00AD1F35" w:rsidRPr="00303311" w:rsidRDefault="00AD1F35" w:rsidP="00A851AF">
            <w:pPr>
              <w:rPr>
                <w:rFonts w:ascii="Arial" w:hAnsi="Arial"/>
                <w:sz w:val="16"/>
                <w:szCs w:val="16"/>
              </w:rPr>
            </w:pPr>
            <w:r w:rsidRPr="00303311">
              <w:rPr>
                <w:rFonts w:ascii="Arial" w:hAnsi="Arial"/>
                <w:sz w:val="16"/>
                <w:szCs w:val="16"/>
              </w:rPr>
              <w:t>Correction to NB-IoT Tx Timing Test cases 7.1.17 and 7.1.18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D7A88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9A5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9B914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BEE2B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0D517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FA1B4A" w14:textId="77777777" w:rsidR="00AD1F35" w:rsidRPr="00303311" w:rsidRDefault="00AD1F35" w:rsidP="00A851AF">
            <w:pPr>
              <w:rPr>
                <w:rFonts w:ascii="Arial" w:hAnsi="Arial"/>
                <w:sz w:val="16"/>
                <w:szCs w:val="16"/>
              </w:rPr>
            </w:pPr>
            <w:r w:rsidRPr="00303311">
              <w:rPr>
                <w:rFonts w:ascii="Arial" w:hAnsi="Arial"/>
                <w:sz w:val="16"/>
                <w:szCs w:val="16"/>
              </w:rPr>
              <w:t>R5-183730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DF5CB69" w14:textId="77777777" w:rsidR="00AD1F35" w:rsidRPr="00303311" w:rsidRDefault="00AD1F35" w:rsidP="00A851AF">
            <w:pPr>
              <w:rPr>
                <w:rFonts w:ascii="Arial" w:hAnsi="Arial"/>
                <w:sz w:val="16"/>
                <w:szCs w:val="16"/>
              </w:rPr>
            </w:pPr>
            <w:r w:rsidRPr="00303311">
              <w:rPr>
                <w:rFonts w:ascii="Arial" w:hAnsi="Arial"/>
                <w:sz w:val="16"/>
                <w:szCs w:val="16"/>
              </w:rPr>
              <w:t>2179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8959B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433112" w14:textId="77777777" w:rsidR="00AD1F35" w:rsidRPr="00303311" w:rsidRDefault="00AD1F35" w:rsidP="00A851AF">
            <w:pPr>
              <w:rPr>
                <w:rFonts w:ascii="Arial" w:hAnsi="Arial"/>
                <w:sz w:val="16"/>
                <w:szCs w:val="16"/>
              </w:rPr>
            </w:pPr>
            <w:r w:rsidRPr="00303311">
              <w:rPr>
                <w:rFonts w:ascii="Arial" w:hAnsi="Arial"/>
                <w:sz w:val="16"/>
                <w:szCs w:val="16"/>
              </w:rPr>
              <w:t>Add 5MHz eCell Channel BW scenario to NB-IoT Test cases 4.2.18, 6.1.15 and 6.1.16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BE61D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BC81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102D1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B299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561E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D64C04" w14:textId="77777777" w:rsidR="00AD1F35" w:rsidRPr="00303311" w:rsidRDefault="00AD1F35" w:rsidP="00A851AF">
            <w:pPr>
              <w:rPr>
                <w:rFonts w:ascii="Arial" w:hAnsi="Arial"/>
                <w:sz w:val="16"/>
                <w:szCs w:val="16"/>
              </w:rPr>
            </w:pPr>
            <w:r w:rsidRPr="00303311">
              <w:rPr>
                <w:rFonts w:ascii="Arial" w:hAnsi="Arial"/>
                <w:sz w:val="16"/>
                <w:szCs w:val="16"/>
              </w:rPr>
              <w:t>R5-183738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2F0495" w14:textId="77777777" w:rsidR="00AD1F35" w:rsidRPr="00303311" w:rsidRDefault="00AD1F35" w:rsidP="00A851AF">
            <w:pPr>
              <w:rPr>
                <w:rFonts w:ascii="Arial" w:hAnsi="Arial"/>
                <w:sz w:val="16"/>
                <w:szCs w:val="16"/>
              </w:rPr>
            </w:pPr>
            <w:r w:rsidRPr="00303311">
              <w:rPr>
                <w:rFonts w:ascii="Arial" w:hAnsi="Arial"/>
                <w:sz w:val="16"/>
                <w:szCs w:val="16"/>
              </w:rPr>
              <w:t>2171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0CF746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B1C766" w14:textId="77777777" w:rsidR="00AD1F35" w:rsidRPr="00303311" w:rsidRDefault="00AD1F35" w:rsidP="00A851AF">
            <w:pPr>
              <w:rPr>
                <w:rFonts w:ascii="Arial" w:hAnsi="Arial"/>
                <w:sz w:val="16"/>
                <w:szCs w:val="16"/>
              </w:rPr>
            </w:pPr>
            <w:r w:rsidRPr="00303311">
              <w:rPr>
                <w:rFonts w:ascii="Arial" w:hAnsi="Arial"/>
                <w:sz w:val="16"/>
                <w:szCs w:val="16"/>
              </w:rPr>
              <w:t>Update and correction of message content for 5DL CA RRM test case 8.16.67.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3B53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EEA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FBC2C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3820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42FB8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B94D80" w14:textId="77777777" w:rsidR="00AD1F35" w:rsidRPr="00303311" w:rsidRDefault="00AD1F35" w:rsidP="00A851AF">
            <w:pPr>
              <w:rPr>
                <w:rFonts w:ascii="Arial" w:hAnsi="Arial"/>
                <w:sz w:val="16"/>
                <w:szCs w:val="16"/>
              </w:rPr>
            </w:pPr>
            <w:r w:rsidRPr="00303311">
              <w:rPr>
                <w:rFonts w:ascii="Arial" w:hAnsi="Arial"/>
                <w:sz w:val="16"/>
                <w:szCs w:val="16"/>
              </w:rPr>
              <w:t>R5-183739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DF1C50" w14:textId="77777777" w:rsidR="00AD1F35" w:rsidRPr="00303311" w:rsidRDefault="00AD1F35" w:rsidP="00A851AF">
            <w:pPr>
              <w:rPr>
                <w:rFonts w:ascii="Arial" w:hAnsi="Arial"/>
                <w:sz w:val="16"/>
                <w:szCs w:val="16"/>
              </w:rPr>
            </w:pPr>
            <w:r w:rsidRPr="00303311">
              <w:rPr>
                <w:rFonts w:ascii="Arial" w:hAnsi="Arial"/>
                <w:sz w:val="16"/>
                <w:szCs w:val="16"/>
              </w:rPr>
              <w:t>2138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4E09B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D7BDD2" w14:textId="77777777" w:rsidR="00AD1F35" w:rsidRPr="00303311" w:rsidRDefault="00AD1F35" w:rsidP="00A851AF">
            <w:pPr>
              <w:rPr>
                <w:rFonts w:ascii="Arial" w:hAnsi="Arial"/>
                <w:sz w:val="16"/>
                <w:szCs w:val="16"/>
              </w:rPr>
            </w:pPr>
            <w:r w:rsidRPr="00303311">
              <w:rPr>
                <w:rFonts w:ascii="Arial" w:hAnsi="Arial"/>
                <w:sz w:val="16"/>
                <w:szCs w:val="16"/>
              </w:rPr>
              <w:t>Completion of RRM TC 8.16.69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9A03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7D44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0042B1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1211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304ED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4E2B5C" w14:textId="77777777" w:rsidR="00AD1F35" w:rsidRPr="00303311" w:rsidRDefault="00AD1F35" w:rsidP="00A851AF">
            <w:pPr>
              <w:rPr>
                <w:rFonts w:ascii="Arial" w:hAnsi="Arial"/>
                <w:sz w:val="16"/>
                <w:szCs w:val="16"/>
              </w:rPr>
            </w:pPr>
            <w:r w:rsidRPr="00303311">
              <w:rPr>
                <w:rFonts w:ascii="Arial" w:hAnsi="Arial"/>
                <w:sz w:val="16"/>
                <w:szCs w:val="16"/>
              </w:rPr>
              <w:t>R5-183740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E22F4D" w14:textId="77777777" w:rsidR="00AD1F35" w:rsidRPr="00303311" w:rsidRDefault="00AD1F35" w:rsidP="00A851AF">
            <w:pPr>
              <w:rPr>
                <w:rFonts w:ascii="Arial" w:hAnsi="Arial"/>
                <w:sz w:val="16"/>
                <w:szCs w:val="16"/>
              </w:rPr>
            </w:pPr>
            <w:r w:rsidRPr="00303311">
              <w:rPr>
                <w:rFonts w:ascii="Arial" w:hAnsi="Arial"/>
                <w:sz w:val="16"/>
                <w:szCs w:val="16"/>
              </w:rPr>
              <w:t>2142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3D96B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CC6437" w14:textId="77777777" w:rsidR="00AD1F35" w:rsidRPr="00303311" w:rsidRDefault="00AD1F35" w:rsidP="00A851AF">
            <w:pPr>
              <w:rPr>
                <w:rFonts w:ascii="Arial" w:hAnsi="Arial"/>
                <w:sz w:val="16"/>
                <w:szCs w:val="16"/>
              </w:rPr>
            </w:pPr>
            <w:r w:rsidRPr="00303311">
              <w:rPr>
                <w:rFonts w:ascii="Arial" w:hAnsi="Arial"/>
                <w:sz w:val="16"/>
                <w:szCs w:val="16"/>
              </w:rPr>
              <w:t>Completion of RRM TC 8.16.75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2D7B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E6EDE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4AC85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AFE11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5AA74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CFAC3C" w14:textId="77777777" w:rsidR="00AD1F35" w:rsidRPr="00303311" w:rsidRDefault="00AD1F35" w:rsidP="00A851AF">
            <w:pPr>
              <w:rPr>
                <w:rFonts w:ascii="Arial" w:hAnsi="Arial"/>
                <w:sz w:val="16"/>
                <w:szCs w:val="16"/>
              </w:rPr>
            </w:pPr>
            <w:r w:rsidRPr="00303311">
              <w:rPr>
                <w:rFonts w:ascii="Arial" w:hAnsi="Arial"/>
                <w:sz w:val="16"/>
                <w:szCs w:val="16"/>
              </w:rPr>
              <w:t>R5-183741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0F3F3C" w14:textId="77777777" w:rsidR="00AD1F35" w:rsidRPr="00303311" w:rsidRDefault="00AD1F35" w:rsidP="00A851AF">
            <w:pPr>
              <w:rPr>
                <w:rFonts w:ascii="Arial" w:hAnsi="Arial"/>
                <w:sz w:val="16"/>
                <w:szCs w:val="16"/>
              </w:rPr>
            </w:pPr>
            <w:r w:rsidRPr="00303311">
              <w:rPr>
                <w:rFonts w:ascii="Arial" w:hAnsi="Arial"/>
                <w:sz w:val="16"/>
                <w:szCs w:val="16"/>
              </w:rPr>
              <w:t>2174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F9D11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D82A16" w14:textId="77777777" w:rsidR="00AD1F35" w:rsidRPr="00303311" w:rsidRDefault="00AD1F35" w:rsidP="00A851AF">
            <w:pPr>
              <w:rPr>
                <w:rFonts w:ascii="Arial" w:hAnsi="Arial"/>
                <w:sz w:val="16"/>
                <w:szCs w:val="16"/>
              </w:rPr>
            </w:pPr>
            <w:r w:rsidRPr="00303311">
              <w:rPr>
                <w:rFonts w:ascii="Arial" w:hAnsi="Arial"/>
                <w:sz w:val="16"/>
                <w:szCs w:val="16"/>
              </w:rPr>
              <w:t>Update and correction of erroneous message content for 5DL CA RRM test cases 8.16.77 "5DL FDD CA activation and deactivation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D385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A435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A190E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8443B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2730B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844613" w14:textId="77777777" w:rsidR="00AD1F35" w:rsidRPr="00303311" w:rsidRDefault="00AD1F35" w:rsidP="00A851AF">
            <w:pPr>
              <w:rPr>
                <w:rFonts w:ascii="Arial" w:hAnsi="Arial"/>
                <w:sz w:val="16"/>
                <w:szCs w:val="16"/>
              </w:rPr>
            </w:pPr>
            <w:r w:rsidRPr="00303311">
              <w:rPr>
                <w:rFonts w:ascii="Arial" w:hAnsi="Arial"/>
                <w:sz w:val="16"/>
                <w:szCs w:val="16"/>
              </w:rPr>
              <w:t>R5-183742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813B32" w14:textId="77777777" w:rsidR="00AD1F35" w:rsidRPr="00303311" w:rsidRDefault="00AD1F35" w:rsidP="00A851AF">
            <w:pPr>
              <w:rPr>
                <w:rFonts w:ascii="Arial" w:hAnsi="Arial"/>
                <w:sz w:val="16"/>
                <w:szCs w:val="16"/>
              </w:rPr>
            </w:pPr>
            <w:r w:rsidRPr="00303311">
              <w:rPr>
                <w:rFonts w:ascii="Arial" w:hAnsi="Arial"/>
                <w:sz w:val="16"/>
                <w:szCs w:val="16"/>
              </w:rPr>
              <w:t>2185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C89D0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3D8B76" w14:textId="77777777" w:rsidR="00AD1F35" w:rsidRPr="00303311" w:rsidRDefault="00AD1F35" w:rsidP="00A851AF">
            <w:pPr>
              <w:rPr>
                <w:rFonts w:ascii="Arial" w:hAnsi="Arial"/>
                <w:sz w:val="16"/>
                <w:szCs w:val="16"/>
              </w:rPr>
            </w:pPr>
            <w:r w:rsidRPr="00303311">
              <w:rPr>
                <w:rFonts w:ascii="Arial" w:hAnsi="Arial"/>
                <w:sz w:val="16"/>
                <w:szCs w:val="16"/>
              </w:rPr>
              <w:t>Correction to 5DL 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1BE6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75751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789CA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5C9F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67D80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D6F5A3" w14:textId="77777777" w:rsidR="00AD1F35" w:rsidRPr="00303311" w:rsidRDefault="00AD1F35" w:rsidP="00A851AF">
            <w:pPr>
              <w:rPr>
                <w:rFonts w:ascii="Arial" w:hAnsi="Arial"/>
                <w:sz w:val="16"/>
                <w:szCs w:val="16"/>
              </w:rPr>
            </w:pPr>
            <w:r w:rsidRPr="00303311">
              <w:rPr>
                <w:rFonts w:ascii="Arial" w:hAnsi="Arial"/>
                <w:sz w:val="16"/>
                <w:szCs w:val="16"/>
              </w:rPr>
              <w:t>R5-183743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9A1C26" w14:textId="77777777" w:rsidR="00AD1F35" w:rsidRPr="00303311" w:rsidRDefault="00AD1F35" w:rsidP="00A851AF">
            <w:pPr>
              <w:rPr>
                <w:rFonts w:ascii="Arial" w:hAnsi="Arial"/>
                <w:sz w:val="16"/>
                <w:szCs w:val="16"/>
              </w:rPr>
            </w:pPr>
            <w:r w:rsidRPr="00303311">
              <w:rPr>
                <w:rFonts w:ascii="Arial" w:hAnsi="Arial"/>
                <w:sz w:val="16"/>
                <w:szCs w:val="16"/>
              </w:rPr>
              <w:t>2149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369E8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6D11F0" w14:textId="77777777" w:rsidR="00AD1F35" w:rsidRPr="00303311" w:rsidRDefault="00AD1F35" w:rsidP="00A851AF">
            <w:pPr>
              <w:rPr>
                <w:rFonts w:ascii="Arial" w:hAnsi="Arial"/>
                <w:sz w:val="16"/>
                <w:szCs w:val="16"/>
              </w:rPr>
            </w:pPr>
            <w:r w:rsidRPr="00303311">
              <w:rPr>
                <w:rFonts w:ascii="Arial" w:hAnsi="Arial"/>
                <w:sz w:val="16"/>
                <w:szCs w:val="16"/>
              </w:rPr>
              <w:t>Corrections to Annex E for 5DL CA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55FD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D9C5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D643DA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35971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F2AA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885813" w14:textId="77777777" w:rsidR="00AD1F35" w:rsidRPr="00303311" w:rsidRDefault="00AD1F35" w:rsidP="00A851AF">
            <w:pPr>
              <w:rPr>
                <w:rFonts w:ascii="Arial" w:hAnsi="Arial"/>
                <w:sz w:val="16"/>
                <w:szCs w:val="16"/>
              </w:rPr>
            </w:pPr>
            <w:r w:rsidRPr="00303311">
              <w:rPr>
                <w:rFonts w:ascii="Arial" w:hAnsi="Arial"/>
                <w:sz w:val="16"/>
                <w:szCs w:val="16"/>
              </w:rPr>
              <w:t>R5-183756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A7A13A" w14:textId="77777777" w:rsidR="00AD1F35" w:rsidRPr="00303311" w:rsidRDefault="00AD1F35" w:rsidP="00A851AF">
            <w:pPr>
              <w:rPr>
                <w:rFonts w:ascii="Arial" w:hAnsi="Arial"/>
                <w:sz w:val="16"/>
                <w:szCs w:val="16"/>
              </w:rPr>
            </w:pPr>
            <w:r w:rsidRPr="00303311">
              <w:rPr>
                <w:rFonts w:ascii="Arial" w:hAnsi="Arial"/>
                <w:sz w:val="16"/>
                <w:szCs w:val="16"/>
              </w:rPr>
              <w:t>2187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E0FD1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5B59F0" w14:textId="77777777" w:rsidR="00AD1F35" w:rsidRPr="00303311" w:rsidRDefault="00AD1F35" w:rsidP="00A851AF">
            <w:pPr>
              <w:rPr>
                <w:rFonts w:ascii="Arial" w:hAnsi="Arial"/>
                <w:sz w:val="16"/>
                <w:szCs w:val="16"/>
              </w:rPr>
            </w:pPr>
            <w:r w:rsidRPr="00303311">
              <w:rPr>
                <w:rFonts w:ascii="Arial" w:hAnsi="Arial"/>
                <w:sz w:val="16"/>
                <w:szCs w:val="16"/>
              </w:rPr>
              <w:t>Correction of connection figure for RRM 2Rx 2CC tests without neighbour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963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E4E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94DDDE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9E2B1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E757F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264CF6" w14:textId="77777777" w:rsidR="00AD1F35" w:rsidRPr="00303311" w:rsidRDefault="00AD1F35" w:rsidP="00A851AF">
            <w:pPr>
              <w:rPr>
                <w:rFonts w:ascii="Arial" w:hAnsi="Arial"/>
                <w:sz w:val="16"/>
                <w:szCs w:val="16"/>
              </w:rPr>
            </w:pPr>
            <w:r w:rsidRPr="00303311">
              <w:rPr>
                <w:rFonts w:ascii="Arial" w:hAnsi="Arial"/>
                <w:sz w:val="16"/>
                <w:szCs w:val="16"/>
              </w:rPr>
              <w:t>R5-183757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6355FC" w14:textId="77777777" w:rsidR="00AD1F35" w:rsidRPr="00303311" w:rsidRDefault="00AD1F35" w:rsidP="00A851AF">
            <w:pPr>
              <w:rPr>
                <w:rFonts w:ascii="Arial" w:hAnsi="Arial"/>
                <w:sz w:val="16"/>
                <w:szCs w:val="16"/>
              </w:rPr>
            </w:pPr>
            <w:r w:rsidRPr="00303311">
              <w:rPr>
                <w:rFonts w:ascii="Arial" w:hAnsi="Arial"/>
                <w:sz w:val="16"/>
                <w:szCs w:val="16"/>
              </w:rPr>
              <w:t>2188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AE6452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F75071" w14:textId="77777777" w:rsidR="00AD1F35" w:rsidRPr="00303311" w:rsidRDefault="00AD1F35" w:rsidP="00A851AF">
            <w:pPr>
              <w:rPr>
                <w:rFonts w:ascii="Arial" w:hAnsi="Arial"/>
                <w:sz w:val="16"/>
                <w:szCs w:val="16"/>
              </w:rPr>
            </w:pPr>
            <w:r w:rsidRPr="00303311">
              <w:rPr>
                <w:rFonts w:ascii="Arial" w:hAnsi="Arial"/>
                <w:sz w:val="16"/>
                <w:szCs w:val="16"/>
              </w:rPr>
              <w:t>Correction of connection figure for RRM 2Rx 3CC/4CC tests without neighbour 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D5E6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FC7CD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52406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45F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614D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EBD1FC" w14:textId="77777777" w:rsidR="00AD1F35" w:rsidRPr="00303311" w:rsidRDefault="00AD1F35" w:rsidP="00A851AF">
            <w:pPr>
              <w:rPr>
                <w:rFonts w:ascii="Arial" w:hAnsi="Arial"/>
                <w:sz w:val="16"/>
                <w:szCs w:val="16"/>
              </w:rPr>
            </w:pPr>
            <w:r w:rsidRPr="00303311">
              <w:rPr>
                <w:rFonts w:ascii="Arial" w:hAnsi="Arial"/>
                <w:sz w:val="16"/>
                <w:szCs w:val="16"/>
              </w:rPr>
              <w:t>R5-183758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E388BD" w14:textId="77777777" w:rsidR="00AD1F35" w:rsidRPr="00303311" w:rsidRDefault="00AD1F35" w:rsidP="00A851AF">
            <w:pPr>
              <w:rPr>
                <w:rFonts w:ascii="Arial" w:hAnsi="Arial"/>
                <w:sz w:val="16"/>
                <w:szCs w:val="16"/>
              </w:rPr>
            </w:pPr>
            <w:r w:rsidRPr="00303311">
              <w:rPr>
                <w:rFonts w:ascii="Arial" w:hAnsi="Arial"/>
                <w:sz w:val="16"/>
                <w:szCs w:val="16"/>
              </w:rPr>
              <w:t>2189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018C7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773202" w14:textId="77777777" w:rsidR="00AD1F35" w:rsidRPr="00303311" w:rsidRDefault="00AD1F35" w:rsidP="00A851AF">
            <w:pPr>
              <w:rPr>
                <w:rFonts w:ascii="Arial" w:hAnsi="Arial"/>
                <w:sz w:val="16"/>
                <w:szCs w:val="16"/>
              </w:rPr>
            </w:pPr>
            <w:r w:rsidRPr="00303311">
              <w:rPr>
                <w:rFonts w:ascii="Arial" w:hAnsi="Arial"/>
                <w:sz w:val="16"/>
                <w:szCs w:val="16"/>
              </w:rPr>
              <w:t>Correction to FDD-FS3 Activation and Deactivation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663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D39C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768642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22788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76384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5A7501" w14:textId="77777777" w:rsidR="00AD1F35" w:rsidRPr="00303311" w:rsidRDefault="00AD1F35" w:rsidP="00A851AF">
            <w:pPr>
              <w:rPr>
                <w:rFonts w:ascii="Arial" w:hAnsi="Arial"/>
                <w:sz w:val="16"/>
                <w:szCs w:val="16"/>
              </w:rPr>
            </w:pPr>
            <w:r w:rsidRPr="00303311">
              <w:rPr>
                <w:rFonts w:ascii="Arial" w:hAnsi="Arial"/>
                <w:sz w:val="16"/>
                <w:szCs w:val="16"/>
              </w:rPr>
              <w:t>R5-183771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A479D87" w14:textId="77777777" w:rsidR="00AD1F35" w:rsidRPr="00303311" w:rsidRDefault="00AD1F35" w:rsidP="00A851AF">
            <w:pPr>
              <w:rPr>
                <w:rFonts w:ascii="Arial" w:hAnsi="Arial"/>
                <w:sz w:val="16"/>
                <w:szCs w:val="16"/>
              </w:rPr>
            </w:pPr>
            <w:r w:rsidRPr="00303311">
              <w:rPr>
                <w:rFonts w:ascii="Arial" w:hAnsi="Arial"/>
                <w:sz w:val="16"/>
                <w:szCs w:val="16"/>
              </w:rPr>
              <w:t>2177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7308C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239D3F" w14:textId="77777777" w:rsidR="00AD1F35" w:rsidRPr="00303311" w:rsidRDefault="00AD1F35" w:rsidP="00A851AF">
            <w:pPr>
              <w:rPr>
                <w:rFonts w:ascii="Arial" w:hAnsi="Arial"/>
                <w:sz w:val="16"/>
                <w:szCs w:val="16"/>
              </w:rPr>
            </w:pPr>
            <w:r w:rsidRPr="00303311">
              <w:rPr>
                <w:rFonts w:ascii="Arial" w:hAnsi="Arial"/>
                <w:sz w:val="16"/>
                <w:szCs w:val="16"/>
              </w:rPr>
              <w:t>Update to RRM test case 8.16.70 and 8.16.74 for 5DL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438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FB07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D8DF6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D6E3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E6E7C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55E2B4" w14:textId="77777777" w:rsidR="00AD1F35" w:rsidRPr="00303311" w:rsidRDefault="00AD1F35" w:rsidP="00A851AF">
            <w:pPr>
              <w:rPr>
                <w:rFonts w:ascii="Arial" w:hAnsi="Arial"/>
                <w:sz w:val="16"/>
                <w:szCs w:val="16"/>
              </w:rPr>
            </w:pPr>
            <w:r w:rsidRPr="00303311">
              <w:rPr>
                <w:rFonts w:ascii="Arial" w:hAnsi="Arial"/>
                <w:sz w:val="16"/>
                <w:szCs w:val="16"/>
              </w:rPr>
              <w:t>R5-183780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AE6FC70" w14:textId="77777777" w:rsidR="00AD1F35" w:rsidRPr="00303311" w:rsidRDefault="00AD1F35" w:rsidP="00A851AF">
            <w:pPr>
              <w:rPr>
                <w:rFonts w:ascii="Arial" w:hAnsi="Arial"/>
                <w:sz w:val="16"/>
                <w:szCs w:val="16"/>
              </w:rPr>
            </w:pPr>
            <w:r w:rsidRPr="00303311">
              <w:rPr>
                <w:rFonts w:ascii="Arial" w:hAnsi="Arial"/>
                <w:sz w:val="16"/>
                <w:szCs w:val="16"/>
              </w:rPr>
              <w:t>2205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6F47DA"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245701" w14:textId="77777777" w:rsidR="00AD1F35" w:rsidRPr="00303311" w:rsidRDefault="00AD1F35" w:rsidP="00A851AF">
            <w:pPr>
              <w:rPr>
                <w:rFonts w:ascii="Arial" w:hAnsi="Arial"/>
                <w:sz w:val="16"/>
                <w:szCs w:val="16"/>
              </w:rPr>
            </w:pPr>
            <w:r w:rsidRPr="00303311">
              <w:rPr>
                <w:rFonts w:ascii="Arial" w:hAnsi="Arial"/>
                <w:sz w:val="16"/>
                <w:szCs w:val="16"/>
              </w:rPr>
              <w:t>Clarify frame structure in 4Rx test principles clause of RRM spec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2A8E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980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02FBFF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41421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91CB6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3597E4" w14:textId="77777777" w:rsidR="00AD1F35" w:rsidRPr="00303311" w:rsidRDefault="00AD1F35" w:rsidP="00A851AF">
            <w:pPr>
              <w:rPr>
                <w:rFonts w:ascii="Arial" w:hAnsi="Arial"/>
                <w:sz w:val="16"/>
                <w:szCs w:val="16"/>
              </w:rPr>
            </w:pPr>
            <w:r w:rsidRPr="00303311">
              <w:rPr>
                <w:rFonts w:ascii="Arial" w:hAnsi="Arial"/>
                <w:sz w:val="16"/>
                <w:szCs w:val="16"/>
              </w:rPr>
              <w:t>R5-183781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1105BA" w14:textId="77777777" w:rsidR="00AD1F35" w:rsidRPr="00303311" w:rsidRDefault="00AD1F35" w:rsidP="00A851AF">
            <w:pPr>
              <w:rPr>
                <w:rFonts w:ascii="Arial" w:hAnsi="Arial"/>
                <w:sz w:val="16"/>
                <w:szCs w:val="16"/>
              </w:rPr>
            </w:pPr>
            <w:r w:rsidRPr="00303311">
              <w:rPr>
                <w:rFonts w:ascii="Arial" w:hAnsi="Arial"/>
                <w:sz w:val="16"/>
                <w:szCs w:val="16"/>
              </w:rPr>
              <w:t>2206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15B319"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8489BE" w14:textId="77777777" w:rsidR="00AD1F35" w:rsidRPr="00303311" w:rsidRDefault="00AD1F35" w:rsidP="00A851AF">
            <w:pPr>
              <w:rPr>
                <w:rFonts w:ascii="Arial" w:hAnsi="Arial"/>
                <w:sz w:val="16"/>
                <w:szCs w:val="16"/>
              </w:rPr>
            </w:pPr>
            <w:r w:rsidRPr="00303311">
              <w:rPr>
                <w:rFonts w:ascii="Arial" w:hAnsi="Arial"/>
                <w:sz w:val="16"/>
                <w:szCs w:val="16"/>
              </w:rPr>
              <w:t>Introduction of RRM TC</w:t>
            </w:r>
            <w:r w:rsidRPr="00303311">
              <w:rPr>
                <w:rFonts w:ascii="Arial" w:hAnsi="Arial"/>
                <w:sz w:val="16"/>
                <w:szCs w:val="16"/>
              </w:rPr>
              <w:lastRenderedPageBreak/>
              <w:t xml:space="preserve"> for E-UTRAN FDD-FDD Inter frequency case for UE Category 1bis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A518B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B0E9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CB08B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79CD2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BFF6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544F93" w14:textId="77777777" w:rsidR="00AD1F35" w:rsidRPr="00303311" w:rsidRDefault="00AD1F35" w:rsidP="00A851AF">
            <w:pPr>
              <w:rPr>
                <w:rFonts w:ascii="Arial" w:hAnsi="Arial"/>
                <w:sz w:val="16"/>
                <w:szCs w:val="16"/>
              </w:rPr>
            </w:pPr>
            <w:r w:rsidRPr="00303311">
              <w:rPr>
                <w:rFonts w:ascii="Arial" w:hAnsi="Arial"/>
                <w:sz w:val="16"/>
                <w:szCs w:val="16"/>
              </w:rPr>
              <w:t>R5-183782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7DA6D3" w14:textId="77777777" w:rsidR="00AD1F35" w:rsidRPr="00303311" w:rsidRDefault="00AD1F35" w:rsidP="00A851AF">
            <w:pPr>
              <w:rPr>
                <w:rFonts w:ascii="Arial" w:hAnsi="Arial"/>
                <w:sz w:val="16"/>
                <w:szCs w:val="16"/>
              </w:rPr>
            </w:pPr>
            <w:r w:rsidRPr="00303311">
              <w:rPr>
                <w:rFonts w:ascii="Arial" w:hAnsi="Arial"/>
                <w:sz w:val="16"/>
                <w:szCs w:val="16"/>
              </w:rPr>
              <w:t>2207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75C020"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584C70" w14:textId="77777777" w:rsidR="00AD1F35" w:rsidRPr="00303311" w:rsidRDefault="00AD1F35" w:rsidP="00A851AF">
            <w:pPr>
              <w:rPr>
                <w:rFonts w:ascii="Arial" w:hAnsi="Arial"/>
                <w:sz w:val="16"/>
                <w:szCs w:val="16"/>
              </w:rPr>
            </w:pPr>
            <w:r w:rsidRPr="00303311">
              <w:rPr>
                <w:rFonts w:ascii="Arial" w:hAnsi="Arial"/>
                <w:sz w:val="16"/>
                <w:szCs w:val="16"/>
              </w:rPr>
              <w:t>Introduction of RRM TC for E-UTRAN FDD-TDD Inter frequency case for UE Category 1bis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7943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0FEA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88B08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D908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2BFD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A8CD26" w14:textId="77777777" w:rsidR="00AD1F35" w:rsidRPr="00303311" w:rsidRDefault="00AD1F35" w:rsidP="00A851AF">
            <w:pPr>
              <w:rPr>
                <w:rFonts w:ascii="Arial" w:hAnsi="Arial"/>
                <w:sz w:val="16"/>
                <w:szCs w:val="16"/>
              </w:rPr>
            </w:pPr>
            <w:r w:rsidRPr="00303311">
              <w:rPr>
                <w:rFonts w:ascii="Arial" w:hAnsi="Arial"/>
                <w:sz w:val="16"/>
                <w:szCs w:val="16"/>
              </w:rPr>
              <w:t>R5-183783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0D306BF" w14:textId="77777777" w:rsidR="00AD1F35" w:rsidRPr="00303311" w:rsidRDefault="00AD1F35" w:rsidP="00A851AF">
            <w:pPr>
              <w:rPr>
                <w:rFonts w:ascii="Arial" w:hAnsi="Arial"/>
                <w:sz w:val="16"/>
                <w:szCs w:val="16"/>
              </w:rPr>
            </w:pPr>
            <w:r w:rsidRPr="00303311">
              <w:rPr>
                <w:rFonts w:ascii="Arial" w:hAnsi="Arial"/>
                <w:sz w:val="16"/>
                <w:szCs w:val="16"/>
              </w:rPr>
              <w:t>2208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B67BFE"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BF985E" w14:textId="77777777" w:rsidR="00AD1F35" w:rsidRPr="00303311" w:rsidRDefault="00AD1F35" w:rsidP="00A851AF">
            <w:pPr>
              <w:rPr>
                <w:rFonts w:ascii="Arial" w:hAnsi="Arial"/>
                <w:sz w:val="16"/>
                <w:szCs w:val="16"/>
              </w:rPr>
            </w:pPr>
            <w:r w:rsidRPr="00303311">
              <w:rPr>
                <w:rFonts w:ascii="Arial" w:hAnsi="Arial"/>
                <w:sz w:val="16"/>
                <w:szCs w:val="16"/>
              </w:rPr>
              <w:t>Introduction of RRM TC for E-UTRAN TDD-FDD Inter frequency case for UE Category 1bis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450B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E8D6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A1524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CE7FB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061B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55C6F7" w14:textId="77777777" w:rsidR="00AD1F35" w:rsidRPr="00303311" w:rsidRDefault="00AD1F35" w:rsidP="00A851AF">
            <w:pPr>
              <w:rPr>
                <w:rFonts w:ascii="Arial" w:hAnsi="Arial"/>
                <w:sz w:val="16"/>
                <w:szCs w:val="16"/>
              </w:rPr>
            </w:pPr>
            <w:r w:rsidRPr="00303311">
              <w:rPr>
                <w:rFonts w:ascii="Arial" w:hAnsi="Arial"/>
                <w:sz w:val="16"/>
                <w:szCs w:val="16"/>
              </w:rPr>
              <w:t>R5-183784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BE9A1E" w14:textId="77777777" w:rsidR="00AD1F35" w:rsidRPr="00303311" w:rsidRDefault="00AD1F35" w:rsidP="00A851AF">
            <w:pPr>
              <w:rPr>
                <w:rFonts w:ascii="Arial" w:hAnsi="Arial"/>
                <w:sz w:val="16"/>
                <w:szCs w:val="16"/>
              </w:rPr>
            </w:pPr>
            <w:r w:rsidRPr="00303311">
              <w:rPr>
                <w:rFonts w:ascii="Arial" w:hAnsi="Arial"/>
                <w:sz w:val="16"/>
                <w:szCs w:val="16"/>
              </w:rPr>
              <w:t>2209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2B4710"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522CAC" w14:textId="77777777" w:rsidR="00AD1F35" w:rsidRPr="00303311" w:rsidRDefault="00AD1F35" w:rsidP="00A851AF">
            <w:pPr>
              <w:rPr>
                <w:rFonts w:ascii="Arial" w:hAnsi="Arial"/>
                <w:sz w:val="16"/>
                <w:szCs w:val="16"/>
              </w:rPr>
            </w:pPr>
            <w:r w:rsidRPr="00303311">
              <w:rPr>
                <w:rFonts w:ascii="Arial" w:hAnsi="Arial"/>
                <w:sz w:val="16"/>
                <w:szCs w:val="16"/>
              </w:rPr>
              <w:t>Introduction of RRM TC for E-UTRAN TDD-TDD Inter frequency case for UE Category 1bis with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87F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94FF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947FB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836238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FF1D2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0D88AE" w14:textId="77777777" w:rsidR="00AD1F35" w:rsidRPr="00303311" w:rsidRDefault="00AD1F35" w:rsidP="00A851AF">
            <w:pPr>
              <w:rPr>
                <w:rFonts w:ascii="Arial" w:hAnsi="Arial"/>
                <w:sz w:val="16"/>
                <w:szCs w:val="16"/>
              </w:rPr>
            </w:pPr>
            <w:r w:rsidRPr="00303311">
              <w:rPr>
                <w:rFonts w:ascii="Arial" w:hAnsi="Arial"/>
                <w:sz w:val="16"/>
                <w:szCs w:val="16"/>
              </w:rPr>
              <w:t>R5-183799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414131" w14:textId="77777777" w:rsidR="00AD1F35" w:rsidRPr="00303311" w:rsidRDefault="00AD1F35" w:rsidP="00A851AF">
            <w:pPr>
              <w:rPr>
                <w:rFonts w:ascii="Arial" w:hAnsi="Arial"/>
                <w:sz w:val="16"/>
                <w:szCs w:val="16"/>
              </w:rPr>
            </w:pPr>
            <w:r w:rsidRPr="00303311">
              <w:rPr>
                <w:rFonts w:ascii="Arial" w:hAnsi="Arial"/>
                <w:sz w:val="16"/>
                <w:szCs w:val="16"/>
              </w:rPr>
              <w:t>2197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6EE7A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BA500E" w14:textId="77777777" w:rsidR="00AD1F35" w:rsidRPr="00303311" w:rsidRDefault="00AD1F35" w:rsidP="00A851AF">
            <w:pPr>
              <w:rPr>
                <w:rFonts w:ascii="Arial" w:hAnsi="Arial"/>
                <w:sz w:val="16"/>
                <w:szCs w:val="16"/>
              </w:rPr>
            </w:pPr>
            <w:r w:rsidRPr="00303311">
              <w:rPr>
                <w:rFonts w:ascii="Arial" w:hAnsi="Arial"/>
                <w:sz w:val="16"/>
                <w:szCs w:val="16"/>
              </w:rPr>
              <w:t>update of V2V RRM TC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9E071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8408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2B0908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94FD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D129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3F5940" w14:textId="77777777" w:rsidR="00AD1F35" w:rsidRPr="00303311" w:rsidRDefault="00AD1F35" w:rsidP="00A851AF">
            <w:pPr>
              <w:rPr>
                <w:rFonts w:ascii="Arial" w:hAnsi="Arial"/>
                <w:sz w:val="16"/>
                <w:szCs w:val="16"/>
              </w:rPr>
            </w:pPr>
            <w:r w:rsidRPr="00303311">
              <w:rPr>
                <w:rFonts w:ascii="Arial" w:hAnsi="Arial"/>
                <w:sz w:val="16"/>
                <w:szCs w:val="16"/>
              </w:rPr>
              <w:t>R5-183807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4FC9EA" w14:textId="77777777" w:rsidR="00AD1F35" w:rsidRPr="00303311" w:rsidRDefault="00AD1F35" w:rsidP="00A851AF">
            <w:pPr>
              <w:rPr>
                <w:rFonts w:ascii="Arial" w:hAnsi="Arial"/>
                <w:sz w:val="16"/>
                <w:szCs w:val="16"/>
              </w:rPr>
            </w:pPr>
            <w:r w:rsidRPr="00303311">
              <w:rPr>
                <w:rFonts w:ascii="Arial" w:hAnsi="Arial"/>
                <w:sz w:val="16"/>
                <w:szCs w:val="16"/>
              </w:rPr>
              <w:t>2162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01CB6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E6285B" w14:textId="77777777" w:rsidR="00AD1F35" w:rsidRPr="00303311" w:rsidRDefault="00AD1F35" w:rsidP="00A851AF">
            <w:pPr>
              <w:rPr>
                <w:rFonts w:ascii="Arial" w:hAnsi="Arial"/>
                <w:sz w:val="16"/>
                <w:szCs w:val="16"/>
              </w:rPr>
            </w:pPr>
            <w:r w:rsidRPr="00303311">
              <w:rPr>
                <w:rFonts w:ascii="Arial" w:hAnsi="Arial"/>
                <w:sz w:val="16"/>
                <w:szCs w:val="16"/>
              </w:rPr>
              <w:t>Introduction of Cat 1bis RRM test cases to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A70C6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93304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FC6D5B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A5585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3BF95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DA8893" w14:textId="77777777" w:rsidR="00AD1F35" w:rsidRPr="00303311" w:rsidRDefault="00AD1F35" w:rsidP="00A851AF">
            <w:pPr>
              <w:rPr>
                <w:rFonts w:ascii="Arial" w:hAnsi="Arial"/>
                <w:sz w:val="16"/>
                <w:szCs w:val="16"/>
              </w:rPr>
            </w:pPr>
            <w:r w:rsidRPr="00303311">
              <w:rPr>
                <w:rFonts w:ascii="Arial" w:hAnsi="Arial"/>
                <w:sz w:val="16"/>
                <w:szCs w:val="16"/>
              </w:rPr>
              <w:t>R5-183810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B67227" w14:textId="77777777" w:rsidR="00AD1F35" w:rsidRPr="00303311" w:rsidRDefault="00AD1F35" w:rsidP="00A851AF">
            <w:pPr>
              <w:rPr>
                <w:rFonts w:ascii="Arial" w:hAnsi="Arial"/>
                <w:sz w:val="16"/>
                <w:szCs w:val="16"/>
              </w:rPr>
            </w:pPr>
            <w:r w:rsidRPr="00303311">
              <w:rPr>
                <w:rFonts w:ascii="Arial" w:hAnsi="Arial"/>
                <w:sz w:val="16"/>
                <w:szCs w:val="16"/>
              </w:rPr>
              <w:t>2181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461AA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798CBA" w14:textId="77777777" w:rsidR="00AD1F35" w:rsidRPr="00303311" w:rsidRDefault="00AD1F35" w:rsidP="00A851AF">
            <w:pPr>
              <w:rPr>
                <w:rFonts w:ascii="Arial" w:hAnsi="Arial"/>
                <w:sz w:val="16"/>
                <w:szCs w:val="16"/>
              </w:rPr>
            </w:pPr>
            <w:r w:rsidRPr="00303311">
              <w:rPr>
                <w:rFonts w:ascii="Arial" w:hAnsi="Arial"/>
                <w:sz w:val="16"/>
                <w:szCs w:val="16"/>
              </w:rPr>
              <w:t>V2X: Update to timing accuracy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1892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B5B3F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4F877A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00A6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01E1A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3AEEF4" w14:textId="77777777" w:rsidR="00AD1F35" w:rsidRPr="00303311" w:rsidRDefault="00AD1F35" w:rsidP="00A851AF">
            <w:pPr>
              <w:rPr>
                <w:rFonts w:ascii="Arial" w:hAnsi="Arial"/>
                <w:sz w:val="16"/>
                <w:szCs w:val="16"/>
              </w:rPr>
            </w:pPr>
            <w:r w:rsidRPr="00303311">
              <w:rPr>
                <w:rFonts w:ascii="Arial" w:hAnsi="Arial"/>
                <w:sz w:val="16"/>
                <w:szCs w:val="16"/>
              </w:rPr>
              <w:t>R5-183811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EDE979" w14:textId="77777777" w:rsidR="00AD1F35" w:rsidRPr="00303311" w:rsidRDefault="00AD1F35" w:rsidP="00A851AF">
            <w:pPr>
              <w:rPr>
                <w:rFonts w:ascii="Arial" w:hAnsi="Arial"/>
                <w:sz w:val="16"/>
                <w:szCs w:val="16"/>
              </w:rPr>
            </w:pPr>
            <w:r w:rsidRPr="00303311">
              <w:rPr>
                <w:rFonts w:ascii="Arial" w:hAnsi="Arial"/>
                <w:sz w:val="16"/>
                <w:szCs w:val="16"/>
              </w:rPr>
              <w:t>2196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2290D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1B3F54" w14:textId="77777777" w:rsidR="00AD1F35" w:rsidRPr="00303311" w:rsidRDefault="00AD1F35" w:rsidP="00A851AF">
            <w:pPr>
              <w:rPr>
                <w:rFonts w:ascii="Arial" w:hAnsi="Arial"/>
                <w:sz w:val="16"/>
                <w:szCs w:val="16"/>
              </w:rPr>
            </w:pPr>
            <w:r w:rsidRPr="00303311">
              <w:rPr>
                <w:rFonts w:ascii="Arial" w:hAnsi="Arial"/>
                <w:sz w:val="16"/>
                <w:szCs w:val="16"/>
              </w:rPr>
              <w:t>Introduction of V2X RRM TC12.4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594E5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1F04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7FA5CB8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12F6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929B4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5B7185" w14:textId="77777777" w:rsidR="00AD1F35" w:rsidRPr="00303311" w:rsidRDefault="00AD1F35" w:rsidP="00A851AF">
            <w:pPr>
              <w:rPr>
                <w:rFonts w:ascii="Arial" w:hAnsi="Arial"/>
                <w:sz w:val="16"/>
                <w:szCs w:val="16"/>
              </w:rPr>
            </w:pPr>
            <w:r w:rsidRPr="00303311">
              <w:rPr>
                <w:rFonts w:ascii="Arial" w:hAnsi="Arial"/>
                <w:sz w:val="16"/>
                <w:szCs w:val="16"/>
              </w:rPr>
              <w:t>R5-183827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1ED1DB" w14:textId="77777777" w:rsidR="00AD1F35" w:rsidRPr="00303311" w:rsidRDefault="00AD1F35" w:rsidP="00A851AF">
            <w:pPr>
              <w:rPr>
                <w:rFonts w:ascii="Arial" w:hAnsi="Arial"/>
                <w:sz w:val="16"/>
                <w:szCs w:val="16"/>
              </w:rPr>
            </w:pPr>
            <w:r w:rsidRPr="00303311">
              <w:rPr>
                <w:rFonts w:ascii="Arial" w:hAnsi="Arial"/>
                <w:sz w:val="16"/>
                <w:szCs w:val="16"/>
              </w:rPr>
              <w:t>2165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65B6E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263E3E" w14:textId="77777777" w:rsidR="00AD1F35" w:rsidRPr="00303311" w:rsidRDefault="00AD1F35" w:rsidP="00A851AF">
            <w:pPr>
              <w:rPr>
                <w:rFonts w:ascii="Arial" w:hAnsi="Arial"/>
                <w:sz w:val="16"/>
                <w:szCs w:val="16"/>
              </w:rPr>
            </w:pPr>
            <w:r w:rsidRPr="00303311">
              <w:rPr>
                <w:rFonts w:ascii="Arial" w:hAnsi="Arial"/>
                <w:sz w:val="16"/>
                <w:szCs w:val="16"/>
              </w:rPr>
              <w:t>New RRM Cat1bis 6.2.x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2E9C3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2B3BE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35DED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7F01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59CEF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6573A9" w14:textId="77777777" w:rsidR="00AD1F35" w:rsidRPr="00303311" w:rsidRDefault="00AD1F35" w:rsidP="00A851AF">
            <w:pPr>
              <w:rPr>
                <w:rFonts w:ascii="Arial" w:hAnsi="Arial"/>
                <w:sz w:val="16"/>
                <w:szCs w:val="16"/>
              </w:rPr>
            </w:pPr>
            <w:r w:rsidRPr="00303311">
              <w:rPr>
                <w:rFonts w:ascii="Arial" w:hAnsi="Arial"/>
                <w:sz w:val="16"/>
                <w:szCs w:val="16"/>
              </w:rPr>
              <w:t>R5-183828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12C808" w14:textId="77777777" w:rsidR="00AD1F35" w:rsidRPr="00303311" w:rsidRDefault="00AD1F35" w:rsidP="00A851AF">
            <w:pPr>
              <w:rPr>
                <w:rFonts w:ascii="Arial" w:hAnsi="Arial"/>
                <w:sz w:val="16"/>
                <w:szCs w:val="16"/>
              </w:rPr>
            </w:pPr>
            <w:r w:rsidRPr="00303311">
              <w:rPr>
                <w:rFonts w:ascii="Arial" w:hAnsi="Arial"/>
                <w:sz w:val="16"/>
                <w:szCs w:val="16"/>
              </w:rPr>
              <w:t>2166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907FC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82907D" w14:textId="77777777" w:rsidR="00AD1F35" w:rsidRPr="00303311" w:rsidRDefault="00AD1F35" w:rsidP="00A851AF">
            <w:pPr>
              <w:rPr>
                <w:rFonts w:ascii="Arial" w:hAnsi="Arial"/>
                <w:sz w:val="16"/>
                <w:szCs w:val="16"/>
              </w:rPr>
            </w:pPr>
            <w:r w:rsidRPr="00303311">
              <w:rPr>
                <w:rFonts w:ascii="Arial" w:hAnsi="Arial"/>
                <w:sz w:val="16"/>
                <w:szCs w:val="16"/>
              </w:rPr>
              <w:t>New RRM Cat1bis 6.3.x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EE09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E17B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49F9C9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76C6F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8BC31B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CB6172" w14:textId="77777777" w:rsidR="00AD1F35" w:rsidRPr="00303311" w:rsidRDefault="00AD1F35" w:rsidP="00A851AF">
            <w:pPr>
              <w:rPr>
                <w:rFonts w:ascii="Arial" w:hAnsi="Arial"/>
                <w:sz w:val="16"/>
                <w:szCs w:val="16"/>
              </w:rPr>
            </w:pPr>
            <w:r w:rsidRPr="00303311">
              <w:rPr>
                <w:rFonts w:ascii="Arial" w:hAnsi="Arial"/>
                <w:sz w:val="16"/>
                <w:szCs w:val="16"/>
              </w:rPr>
              <w:t>R5-183829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65F57B" w14:textId="77777777" w:rsidR="00AD1F35" w:rsidRPr="00303311" w:rsidRDefault="00AD1F35" w:rsidP="00A851AF">
            <w:pPr>
              <w:rPr>
                <w:rFonts w:ascii="Arial" w:hAnsi="Arial"/>
                <w:sz w:val="16"/>
                <w:szCs w:val="16"/>
              </w:rPr>
            </w:pPr>
            <w:r w:rsidRPr="00303311">
              <w:rPr>
                <w:rFonts w:ascii="Arial" w:hAnsi="Arial"/>
                <w:sz w:val="16"/>
                <w:szCs w:val="16"/>
              </w:rPr>
              <w:t>2200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8749D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27EAD6" w14:textId="77777777" w:rsidR="00AD1F35" w:rsidRPr="00303311" w:rsidRDefault="00AD1F35" w:rsidP="00A851AF">
            <w:pPr>
              <w:rPr>
                <w:rFonts w:ascii="Arial" w:hAnsi="Arial"/>
                <w:sz w:val="16"/>
                <w:szCs w:val="16"/>
              </w:rPr>
            </w:pPr>
            <w:r w:rsidRPr="00303311">
              <w:rPr>
                <w:rFonts w:ascii="Arial" w:hAnsi="Arial"/>
                <w:sz w:val="16"/>
                <w:szCs w:val="16"/>
              </w:rPr>
              <w:t>Updates to Cat1bis Chapter 7 - RLM TC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68DC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E59C0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480BFF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4679B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B716F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F84317" w14:textId="77777777" w:rsidR="00AD1F35" w:rsidRPr="00303311" w:rsidRDefault="00AD1F35" w:rsidP="00A851AF">
            <w:pPr>
              <w:rPr>
                <w:rFonts w:ascii="Arial" w:hAnsi="Arial"/>
                <w:sz w:val="16"/>
                <w:szCs w:val="16"/>
              </w:rPr>
            </w:pPr>
            <w:r w:rsidRPr="00303311">
              <w:rPr>
                <w:rFonts w:ascii="Arial" w:hAnsi="Arial"/>
                <w:sz w:val="16"/>
                <w:szCs w:val="16"/>
              </w:rPr>
              <w:t>R5-183830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32A8E3" w14:textId="77777777" w:rsidR="00AD1F35" w:rsidRPr="00303311" w:rsidRDefault="00AD1F35" w:rsidP="00A851AF">
            <w:pPr>
              <w:rPr>
                <w:rFonts w:ascii="Arial" w:hAnsi="Arial"/>
                <w:sz w:val="16"/>
                <w:szCs w:val="16"/>
              </w:rPr>
            </w:pPr>
            <w:r w:rsidRPr="00303311">
              <w:rPr>
                <w:rFonts w:ascii="Arial" w:hAnsi="Arial"/>
                <w:sz w:val="16"/>
                <w:szCs w:val="16"/>
              </w:rPr>
              <w:t>2201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85FD0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4808F8" w14:textId="77777777" w:rsidR="00AD1F35" w:rsidRPr="00303311" w:rsidRDefault="00AD1F35" w:rsidP="00A851AF">
            <w:pPr>
              <w:rPr>
                <w:rFonts w:ascii="Arial" w:hAnsi="Arial"/>
                <w:sz w:val="16"/>
                <w:szCs w:val="16"/>
              </w:rPr>
            </w:pPr>
            <w:r w:rsidRPr="00303311">
              <w:rPr>
                <w:rFonts w:ascii="Arial" w:hAnsi="Arial"/>
                <w:sz w:val="16"/>
                <w:szCs w:val="16"/>
              </w:rPr>
              <w:t>Addition of new CAT1bis Ch8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8D0AB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16C7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32E9B94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4F266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807AE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F6FE8D" w14:textId="77777777" w:rsidR="00AD1F35" w:rsidRPr="00303311" w:rsidRDefault="00AD1F35" w:rsidP="00A851AF">
            <w:pPr>
              <w:rPr>
                <w:rFonts w:ascii="Arial" w:hAnsi="Arial"/>
                <w:sz w:val="16"/>
                <w:szCs w:val="16"/>
              </w:rPr>
            </w:pPr>
            <w:r w:rsidRPr="00303311">
              <w:rPr>
                <w:rFonts w:ascii="Arial" w:hAnsi="Arial"/>
                <w:sz w:val="16"/>
                <w:szCs w:val="16"/>
              </w:rPr>
              <w:t>R5-183865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9047E1" w14:textId="77777777" w:rsidR="00AD1F35" w:rsidRPr="00303311" w:rsidRDefault="00AD1F35" w:rsidP="00A851AF">
            <w:pPr>
              <w:rPr>
                <w:rFonts w:ascii="Arial" w:hAnsi="Arial"/>
                <w:sz w:val="16"/>
                <w:szCs w:val="16"/>
              </w:rPr>
            </w:pPr>
            <w:r w:rsidRPr="00303311">
              <w:rPr>
                <w:rFonts w:ascii="Arial" w:hAnsi="Arial"/>
                <w:sz w:val="16"/>
                <w:szCs w:val="16"/>
              </w:rPr>
              <w:t>2178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52268B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18167D" w14:textId="77777777" w:rsidR="00AD1F35" w:rsidRPr="00303311" w:rsidRDefault="00AD1F35" w:rsidP="00A851AF">
            <w:pPr>
              <w:rPr>
                <w:rFonts w:ascii="Arial" w:hAnsi="Arial"/>
                <w:sz w:val="16"/>
                <w:szCs w:val="16"/>
              </w:rPr>
            </w:pPr>
            <w:r w:rsidRPr="00303311">
              <w:rPr>
                <w:rFonts w:ascii="Arial" w:hAnsi="Arial"/>
                <w:sz w:val="16"/>
                <w:szCs w:val="16"/>
              </w:rPr>
              <w:t>Correction to IncMon RRM Test Cases 8.3.7, 8.3.8, 8.3.9, 8.4.7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3835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736B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7FD5B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76B0D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6BEB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3EDF16" w14:textId="77777777" w:rsidR="00AD1F35" w:rsidRPr="00303311" w:rsidRDefault="00AD1F35" w:rsidP="00A851AF">
            <w:pPr>
              <w:rPr>
                <w:rFonts w:ascii="Arial" w:hAnsi="Arial"/>
                <w:sz w:val="16"/>
                <w:szCs w:val="16"/>
              </w:rPr>
            </w:pPr>
            <w:r w:rsidRPr="00303311">
              <w:rPr>
                <w:rFonts w:ascii="Arial" w:hAnsi="Arial"/>
                <w:sz w:val="16"/>
                <w:szCs w:val="16"/>
              </w:rPr>
              <w:t>R5-183866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0148C0" w14:textId="77777777" w:rsidR="00AD1F35" w:rsidRPr="00303311" w:rsidRDefault="00AD1F35" w:rsidP="00A851AF">
            <w:pPr>
              <w:rPr>
                <w:rFonts w:ascii="Arial" w:hAnsi="Arial"/>
                <w:sz w:val="16"/>
                <w:szCs w:val="16"/>
              </w:rPr>
            </w:pPr>
            <w:r w:rsidRPr="00303311">
              <w:rPr>
                <w:rFonts w:ascii="Arial" w:hAnsi="Arial"/>
                <w:sz w:val="16"/>
                <w:szCs w:val="16"/>
              </w:rPr>
              <w:t>2203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50CE0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FCF268" w14:textId="77777777" w:rsidR="00AD1F35" w:rsidRPr="00303311" w:rsidRDefault="00AD1F35" w:rsidP="00A851AF">
            <w:pPr>
              <w:rPr>
                <w:rFonts w:ascii="Arial" w:hAnsi="Arial"/>
                <w:sz w:val="16"/>
                <w:szCs w:val="16"/>
              </w:rPr>
            </w:pPr>
            <w:r w:rsidRPr="00303311">
              <w:rPr>
                <w:rFonts w:ascii="Arial" w:hAnsi="Arial"/>
                <w:sz w:val="16"/>
                <w:szCs w:val="16"/>
              </w:rPr>
              <w:t>Updates of Band Group B (Band 74) information about RSRQ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EC50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C70A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127F8E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DB419D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4FA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32A713" w14:textId="77777777" w:rsidR="00AD1F35" w:rsidRPr="00303311" w:rsidRDefault="00AD1F35" w:rsidP="00A851AF">
            <w:pPr>
              <w:rPr>
                <w:rFonts w:ascii="Arial" w:hAnsi="Arial"/>
                <w:sz w:val="16"/>
                <w:szCs w:val="16"/>
              </w:rPr>
            </w:pPr>
            <w:r w:rsidRPr="00303311">
              <w:rPr>
                <w:rFonts w:ascii="Arial" w:hAnsi="Arial"/>
                <w:sz w:val="16"/>
                <w:szCs w:val="16"/>
              </w:rPr>
              <w:t>R5-183883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403549" w14:textId="77777777" w:rsidR="00AD1F35" w:rsidRPr="00303311" w:rsidRDefault="00AD1F35" w:rsidP="00A851AF">
            <w:pPr>
              <w:rPr>
                <w:rFonts w:ascii="Arial" w:hAnsi="Arial"/>
                <w:sz w:val="16"/>
                <w:szCs w:val="16"/>
              </w:rPr>
            </w:pPr>
            <w:r w:rsidRPr="00303311">
              <w:rPr>
                <w:rFonts w:ascii="Arial" w:hAnsi="Arial"/>
                <w:sz w:val="16"/>
                <w:szCs w:val="16"/>
              </w:rPr>
              <w:t>2170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48D98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CE1018" w14:textId="77777777" w:rsidR="00AD1F35" w:rsidRPr="00303311" w:rsidRDefault="00AD1F35" w:rsidP="00A851AF">
            <w:pPr>
              <w:rPr>
                <w:rFonts w:ascii="Arial" w:hAnsi="Arial"/>
                <w:sz w:val="16"/>
                <w:szCs w:val="16"/>
              </w:rPr>
            </w:pPr>
            <w:r w:rsidRPr="00303311">
              <w:rPr>
                <w:rFonts w:ascii="Arial" w:hAnsi="Arial"/>
                <w:sz w:val="16"/>
                <w:szCs w:val="16"/>
              </w:rPr>
              <w:t>High_Speed_Test: Addition of Intra-frequency event reporting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4C52E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14DD6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2BAA48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838C9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B594E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1D9100" w14:textId="77777777" w:rsidR="00AD1F35" w:rsidRPr="00303311" w:rsidRDefault="00AD1F35" w:rsidP="00A851AF">
            <w:pPr>
              <w:rPr>
                <w:rFonts w:ascii="Arial" w:hAnsi="Arial"/>
                <w:sz w:val="16"/>
                <w:szCs w:val="16"/>
              </w:rPr>
            </w:pPr>
            <w:r w:rsidRPr="00303311">
              <w:rPr>
                <w:rFonts w:ascii="Arial" w:hAnsi="Arial"/>
                <w:sz w:val="16"/>
                <w:szCs w:val="16"/>
              </w:rPr>
              <w:t>R5-183899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5059E1" w14:textId="77777777" w:rsidR="00AD1F35" w:rsidRPr="00303311" w:rsidRDefault="00AD1F35" w:rsidP="00A851AF">
            <w:pPr>
              <w:rPr>
                <w:rFonts w:ascii="Arial" w:hAnsi="Arial"/>
                <w:sz w:val="16"/>
                <w:szCs w:val="16"/>
              </w:rPr>
            </w:pPr>
            <w:r w:rsidRPr="00303311">
              <w:rPr>
                <w:rFonts w:ascii="Arial" w:hAnsi="Arial"/>
                <w:sz w:val="16"/>
                <w:szCs w:val="16"/>
              </w:rPr>
              <w:t>2134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95055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FBF849" w14:textId="77777777" w:rsidR="00AD1F35" w:rsidRPr="00303311" w:rsidRDefault="00AD1F35" w:rsidP="00A851AF">
            <w:pPr>
              <w:rPr>
                <w:rFonts w:ascii="Arial" w:hAnsi="Arial"/>
                <w:sz w:val="16"/>
                <w:szCs w:val="16"/>
              </w:rPr>
            </w:pPr>
            <w:r w:rsidRPr="00303311">
              <w:rPr>
                <w:rFonts w:ascii="Arial" w:hAnsi="Arial"/>
                <w:sz w:val="16"/>
                <w:szCs w:val="16"/>
              </w:rPr>
              <w:t>Corrections to 9.1.10.1 and 2 for band FDD_B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70DC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BCFF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r>
      <w:tr w:rsidR="00AD1F35" w:rsidRPr="00303311" w14:paraId="517212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9BD6C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8B23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DFA5DA" w14:textId="77777777" w:rsidR="00AD1F35" w:rsidRPr="00303311" w:rsidRDefault="00AD1F35" w:rsidP="00A851AF">
            <w:pPr>
              <w:rPr>
                <w:rFonts w:ascii="Arial" w:hAnsi="Arial"/>
                <w:sz w:val="16"/>
                <w:szCs w:val="16"/>
              </w:rPr>
            </w:pPr>
            <w:r w:rsidRPr="00303311">
              <w:rPr>
                <w:rFonts w:ascii="Arial" w:hAnsi="Arial"/>
                <w:sz w:val="16"/>
                <w:szCs w:val="16"/>
              </w:rPr>
              <w:t>R5-183830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EA5690" w14:textId="77777777" w:rsidR="00AD1F35" w:rsidRPr="00303311" w:rsidRDefault="00AD1F35" w:rsidP="00A851AF">
            <w:pPr>
              <w:rPr>
                <w:rFonts w:ascii="Arial" w:hAnsi="Arial"/>
                <w:sz w:val="16"/>
                <w:szCs w:val="16"/>
              </w:rPr>
            </w:pPr>
            <w:r w:rsidRPr="00303311">
              <w:rPr>
                <w:rFonts w:ascii="Arial" w:hAnsi="Arial"/>
                <w:sz w:val="16"/>
                <w:szCs w:val="16"/>
              </w:rPr>
              <w:t>2201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07BF4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4124DD" w14:textId="77777777" w:rsidR="00AD1F35" w:rsidRPr="00303311" w:rsidRDefault="00AD1F35" w:rsidP="00A851AF">
            <w:pPr>
              <w:rPr>
                <w:rFonts w:ascii="Arial" w:hAnsi="Arial"/>
                <w:sz w:val="16"/>
                <w:szCs w:val="16"/>
              </w:rPr>
            </w:pPr>
            <w:r w:rsidRPr="00303311">
              <w:rPr>
                <w:rFonts w:ascii="Arial" w:hAnsi="Arial"/>
                <w:sz w:val="16"/>
                <w:szCs w:val="16"/>
              </w:rPr>
              <w:t>implementation of missing new test cases of R5-183830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2FFC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AF4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r>
      <w:tr w:rsidR="00AD1F35" w:rsidRPr="00303311" w14:paraId="4427F7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447E2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A7595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1AE532" w14:textId="77777777" w:rsidR="00AD1F35" w:rsidRPr="00303311" w:rsidRDefault="00AD1F35" w:rsidP="00A851AF">
            <w:pPr>
              <w:rPr>
                <w:rFonts w:ascii="Arial" w:hAnsi="Arial"/>
                <w:sz w:val="16"/>
                <w:szCs w:val="16"/>
              </w:rPr>
            </w:pPr>
            <w:r w:rsidRPr="00303311">
              <w:rPr>
                <w:rFonts w:ascii="Arial" w:hAnsi="Arial"/>
                <w:sz w:val="16"/>
                <w:szCs w:val="16"/>
              </w:rPr>
              <w:t>R5-184040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D7AEC5" w14:textId="77777777" w:rsidR="00AD1F35" w:rsidRPr="00303311" w:rsidRDefault="00AD1F35" w:rsidP="00A851AF">
            <w:pPr>
              <w:rPr>
                <w:rFonts w:ascii="Arial" w:hAnsi="Arial"/>
                <w:sz w:val="16"/>
                <w:szCs w:val="16"/>
              </w:rPr>
            </w:pPr>
            <w:r w:rsidRPr="00303311">
              <w:rPr>
                <w:rFonts w:ascii="Arial" w:hAnsi="Arial"/>
                <w:sz w:val="16"/>
                <w:szCs w:val="16"/>
              </w:rPr>
              <w:t>2213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587BE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97346C" w14:textId="77777777" w:rsidR="00AD1F35" w:rsidRPr="00303311" w:rsidRDefault="00AD1F35" w:rsidP="00A851AF">
            <w:pPr>
              <w:rPr>
                <w:rFonts w:ascii="Arial" w:hAnsi="Arial"/>
                <w:sz w:val="16"/>
                <w:szCs w:val="16"/>
              </w:rPr>
            </w:pPr>
            <w:r w:rsidRPr="00303311">
              <w:rPr>
                <w:rFonts w:ascii="Arial" w:hAnsi="Arial"/>
                <w:sz w:val="16"/>
                <w:szCs w:val="16"/>
              </w:rPr>
              <w:t>Deletion of Conditions for GNSS Reliability Requirements for V2X from Annex I.6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C300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FEE1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6592A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3C33F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A33B1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1EB473" w14:textId="77777777" w:rsidR="00AD1F35" w:rsidRPr="00303311" w:rsidRDefault="00AD1F35" w:rsidP="00A851AF">
            <w:pPr>
              <w:rPr>
                <w:rFonts w:ascii="Arial" w:hAnsi="Arial"/>
                <w:sz w:val="16"/>
                <w:szCs w:val="16"/>
              </w:rPr>
            </w:pPr>
            <w:r w:rsidRPr="00303311">
              <w:rPr>
                <w:rFonts w:ascii="Arial" w:hAnsi="Arial"/>
                <w:sz w:val="16"/>
                <w:szCs w:val="16"/>
              </w:rPr>
              <w:t>R5-184102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FD8A79" w14:textId="77777777" w:rsidR="00AD1F35" w:rsidRPr="00303311" w:rsidRDefault="00AD1F35" w:rsidP="00A851AF">
            <w:pPr>
              <w:rPr>
                <w:rFonts w:ascii="Arial" w:hAnsi="Arial"/>
                <w:sz w:val="16"/>
                <w:szCs w:val="16"/>
              </w:rPr>
            </w:pPr>
            <w:r w:rsidRPr="00303311">
              <w:rPr>
                <w:rFonts w:ascii="Arial" w:hAnsi="Arial"/>
                <w:sz w:val="16"/>
                <w:szCs w:val="16"/>
              </w:rPr>
              <w:t>2216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B636F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67C168" w14:textId="77777777" w:rsidR="00AD1F35" w:rsidRPr="00303311" w:rsidRDefault="00AD1F35" w:rsidP="00A851AF">
            <w:pPr>
              <w:rPr>
                <w:rFonts w:ascii="Arial" w:hAnsi="Arial"/>
                <w:sz w:val="16"/>
                <w:szCs w:val="16"/>
              </w:rPr>
            </w:pPr>
            <w:r w:rsidRPr="00303311">
              <w:rPr>
                <w:rFonts w:ascii="Arial" w:hAnsi="Arial"/>
                <w:sz w:val="16"/>
                <w:szCs w:val="16"/>
              </w:rPr>
              <w:t>Editorial corrections 8.16.73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7369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96F59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CFB11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C8FF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F4563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9C8FD0" w14:textId="77777777" w:rsidR="00AD1F35" w:rsidRPr="00303311" w:rsidRDefault="00AD1F35" w:rsidP="00A851AF">
            <w:pPr>
              <w:rPr>
                <w:rFonts w:ascii="Arial" w:hAnsi="Arial"/>
                <w:sz w:val="16"/>
                <w:szCs w:val="16"/>
              </w:rPr>
            </w:pPr>
            <w:r w:rsidRPr="00303311">
              <w:rPr>
                <w:rFonts w:ascii="Arial" w:hAnsi="Arial"/>
                <w:sz w:val="16"/>
                <w:szCs w:val="16"/>
              </w:rPr>
              <w:t>R5-184105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4606DC" w14:textId="77777777" w:rsidR="00AD1F35" w:rsidRPr="00303311" w:rsidRDefault="00AD1F35" w:rsidP="00A851AF">
            <w:pPr>
              <w:rPr>
                <w:rFonts w:ascii="Arial" w:hAnsi="Arial"/>
                <w:sz w:val="16"/>
                <w:szCs w:val="16"/>
              </w:rPr>
            </w:pPr>
            <w:r w:rsidRPr="00303311">
              <w:rPr>
                <w:rFonts w:ascii="Arial" w:hAnsi="Arial"/>
                <w:sz w:val="16"/>
                <w:szCs w:val="16"/>
              </w:rPr>
              <w:t>2219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82202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1775B7" w14:textId="77777777" w:rsidR="00AD1F35" w:rsidRPr="00303311" w:rsidRDefault="00AD1F35" w:rsidP="00A851AF">
            <w:pPr>
              <w:rPr>
                <w:rFonts w:ascii="Arial" w:hAnsi="Arial"/>
                <w:sz w:val="16"/>
                <w:szCs w:val="16"/>
              </w:rPr>
            </w:pPr>
            <w:r w:rsidRPr="00303311">
              <w:rPr>
                <w:rFonts w:ascii="Arial" w:hAnsi="Arial"/>
                <w:sz w:val="16"/>
                <w:szCs w:val="16"/>
              </w:rPr>
              <w:t>Editorial corrections 7.3.49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0BE4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4E54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ABE80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D1834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A5985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D19314" w14:textId="77777777" w:rsidR="00AD1F35" w:rsidRPr="00303311" w:rsidRDefault="00AD1F35" w:rsidP="00A851AF">
            <w:pPr>
              <w:rPr>
                <w:rFonts w:ascii="Arial" w:hAnsi="Arial"/>
                <w:sz w:val="16"/>
                <w:szCs w:val="16"/>
              </w:rPr>
            </w:pPr>
            <w:r w:rsidRPr="00303311">
              <w:rPr>
                <w:rFonts w:ascii="Arial" w:hAnsi="Arial"/>
                <w:sz w:val="16"/>
                <w:szCs w:val="16"/>
              </w:rPr>
              <w:t>R5-184106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042189" w14:textId="77777777" w:rsidR="00AD1F35" w:rsidRPr="00303311" w:rsidRDefault="00AD1F35" w:rsidP="00A851AF">
            <w:pPr>
              <w:rPr>
                <w:rFonts w:ascii="Arial" w:hAnsi="Arial"/>
                <w:sz w:val="16"/>
                <w:szCs w:val="16"/>
              </w:rPr>
            </w:pPr>
            <w:r w:rsidRPr="00303311">
              <w:rPr>
                <w:rFonts w:ascii="Arial" w:hAnsi="Arial"/>
                <w:sz w:val="16"/>
                <w:szCs w:val="16"/>
              </w:rPr>
              <w:t>2220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987523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6B0DAE" w14:textId="77777777" w:rsidR="00AD1F35" w:rsidRPr="00303311" w:rsidRDefault="00AD1F35" w:rsidP="00A851AF">
            <w:pPr>
              <w:rPr>
                <w:rFonts w:ascii="Arial" w:hAnsi="Arial"/>
                <w:sz w:val="16"/>
                <w:szCs w:val="16"/>
              </w:rPr>
            </w:pPr>
            <w:r w:rsidRPr="00303311">
              <w:rPr>
                <w:rFonts w:ascii="Arial" w:hAnsi="Arial"/>
                <w:sz w:val="16"/>
                <w:szCs w:val="16"/>
              </w:rPr>
              <w:t>RMC correction 8.1.12_1 (core spec alignment)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F8C1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2043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374E0E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47FBD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962BF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229FE5" w14:textId="77777777" w:rsidR="00AD1F35" w:rsidRPr="00303311" w:rsidRDefault="00AD1F35" w:rsidP="00A851AF">
            <w:pPr>
              <w:rPr>
                <w:rFonts w:ascii="Arial" w:hAnsi="Arial"/>
                <w:sz w:val="16"/>
                <w:szCs w:val="16"/>
              </w:rPr>
            </w:pPr>
            <w:r w:rsidRPr="00303311">
              <w:rPr>
                <w:rFonts w:ascii="Arial" w:hAnsi="Arial"/>
                <w:sz w:val="16"/>
                <w:szCs w:val="16"/>
              </w:rPr>
              <w:t>R5-184107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5CC7F7" w14:textId="77777777" w:rsidR="00AD1F35" w:rsidRPr="00303311" w:rsidRDefault="00AD1F35" w:rsidP="00A851AF">
            <w:pPr>
              <w:rPr>
                <w:rFonts w:ascii="Arial" w:hAnsi="Arial"/>
                <w:sz w:val="16"/>
                <w:szCs w:val="16"/>
              </w:rPr>
            </w:pPr>
            <w:r w:rsidRPr="00303311">
              <w:rPr>
                <w:rFonts w:ascii="Arial" w:hAnsi="Arial"/>
                <w:sz w:val="16"/>
                <w:szCs w:val="16"/>
              </w:rPr>
              <w:t>2221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703C4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C538D9" w14:textId="77777777" w:rsidR="00AD1F35" w:rsidRPr="00303311" w:rsidRDefault="00AD1F35" w:rsidP="00A851AF">
            <w:pPr>
              <w:rPr>
                <w:rFonts w:ascii="Arial" w:hAnsi="Arial"/>
                <w:sz w:val="16"/>
                <w:szCs w:val="16"/>
              </w:rPr>
            </w:pPr>
            <w:r w:rsidRPr="00303311">
              <w:rPr>
                <w:rFonts w:ascii="Arial" w:hAnsi="Arial"/>
                <w:sz w:val="16"/>
                <w:szCs w:val="16"/>
              </w:rPr>
              <w:t>New generic CA RSRP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22BA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594F9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72B90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8927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B5A3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5F2EC3" w14:textId="77777777" w:rsidR="00AD1F35" w:rsidRPr="00303311" w:rsidRDefault="00AD1F35" w:rsidP="00A851AF">
            <w:pPr>
              <w:rPr>
                <w:rFonts w:ascii="Arial" w:hAnsi="Arial"/>
                <w:sz w:val="16"/>
                <w:szCs w:val="16"/>
              </w:rPr>
            </w:pPr>
            <w:r w:rsidRPr="00303311">
              <w:rPr>
                <w:rFonts w:ascii="Arial" w:hAnsi="Arial"/>
                <w:sz w:val="16"/>
                <w:szCs w:val="16"/>
              </w:rPr>
              <w:t>R5-184108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91E35A" w14:textId="77777777" w:rsidR="00AD1F35" w:rsidRPr="00303311" w:rsidRDefault="00AD1F35" w:rsidP="00A851AF">
            <w:pPr>
              <w:rPr>
                <w:rFonts w:ascii="Arial" w:hAnsi="Arial"/>
                <w:sz w:val="16"/>
                <w:szCs w:val="16"/>
              </w:rPr>
            </w:pPr>
            <w:r w:rsidRPr="00303311">
              <w:rPr>
                <w:rFonts w:ascii="Arial" w:hAnsi="Arial"/>
                <w:sz w:val="16"/>
                <w:szCs w:val="16"/>
              </w:rPr>
              <w:t>2222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CBDED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30D492" w14:textId="77777777" w:rsidR="00AD1F35" w:rsidRPr="00303311" w:rsidRDefault="00AD1F35" w:rsidP="00A851AF">
            <w:pPr>
              <w:rPr>
                <w:rFonts w:ascii="Arial" w:hAnsi="Arial"/>
                <w:sz w:val="16"/>
                <w:szCs w:val="16"/>
              </w:rPr>
            </w:pPr>
            <w:r w:rsidRPr="00303311">
              <w:rPr>
                <w:rFonts w:ascii="Arial" w:hAnsi="Arial"/>
                <w:sz w:val="16"/>
                <w:szCs w:val="16"/>
              </w:rPr>
              <w:t>New generic CA RSRQ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579F3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82A61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AC421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5E383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9FCE4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BA59E1" w14:textId="77777777" w:rsidR="00AD1F35" w:rsidRPr="00303311" w:rsidRDefault="00AD1F35" w:rsidP="00A851AF">
            <w:pPr>
              <w:rPr>
                <w:rFonts w:ascii="Arial" w:hAnsi="Arial"/>
                <w:sz w:val="16"/>
                <w:szCs w:val="16"/>
              </w:rPr>
            </w:pPr>
            <w:r w:rsidRPr="00303311">
              <w:rPr>
                <w:rFonts w:ascii="Arial" w:hAnsi="Arial"/>
                <w:sz w:val="16"/>
                <w:szCs w:val="16"/>
              </w:rPr>
              <w:t>R5-184129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16FAF5" w14:textId="77777777" w:rsidR="00AD1F35" w:rsidRPr="00303311" w:rsidRDefault="00AD1F35" w:rsidP="00A851AF">
            <w:pPr>
              <w:rPr>
                <w:rFonts w:ascii="Arial" w:hAnsi="Arial"/>
                <w:sz w:val="16"/>
                <w:szCs w:val="16"/>
              </w:rPr>
            </w:pPr>
            <w:r w:rsidRPr="00303311">
              <w:rPr>
                <w:rFonts w:ascii="Arial" w:hAnsi="Arial"/>
                <w:sz w:val="16"/>
                <w:szCs w:val="16"/>
              </w:rPr>
              <w:t>2223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A66A5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4A3D36" w14:textId="77777777" w:rsidR="00AD1F35" w:rsidRPr="00303311" w:rsidRDefault="00AD1F35" w:rsidP="00A851AF">
            <w:pPr>
              <w:rPr>
                <w:rFonts w:ascii="Arial" w:hAnsi="Arial"/>
                <w:sz w:val="16"/>
                <w:szCs w:val="16"/>
              </w:rPr>
            </w:pPr>
            <w:r w:rsidRPr="00303311">
              <w:rPr>
                <w:rFonts w:ascii="Arial" w:hAnsi="Arial"/>
                <w:sz w:val="16"/>
                <w:szCs w:val="16"/>
              </w:rPr>
              <w:t>Editorial Correction to note 7 in Table E-1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1AFD8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7D3E1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6048B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3391C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6CA5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06FBE3" w14:textId="77777777" w:rsidR="00AD1F35" w:rsidRPr="00303311" w:rsidRDefault="00AD1F35" w:rsidP="00A851AF">
            <w:pPr>
              <w:rPr>
                <w:rFonts w:ascii="Arial" w:hAnsi="Arial"/>
                <w:sz w:val="16"/>
                <w:szCs w:val="16"/>
              </w:rPr>
            </w:pPr>
            <w:r w:rsidRPr="00303311">
              <w:rPr>
                <w:rFonts w:ascii="Arial" w:hAnsi="Arial"/>
                <w:sz w:val="16"/>
                <w:szCs w:val="16"/>
              </w:rPr>
              <w:t>R5-184140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FA0FB3" w14:textId="77777777" w:rsidR="00AD1F35" w:rsidRPr="00303311" w:rsidRDefault="00AD1F35" w:rsidP="00A851AF">
            <w:pPr>
              <w:rPr>
                <w:rFonts w:ascii="Arial" w:hAnsi="Arial"/>
                <w:sz w:val="16"/>
                <w:szCs w:val="16"/>
              </w:rPr>
            </w:pPr>
            <w:r w:rsidRPr="00303311">
              <w:rPr>
                <w:rFonts w:ascii="Arial" w:hAnsi="Arial"/>
                <w:sz w:val="16"/>
                <w:szCs w:val="16"/>
              </w:rPr>
              <w:t>2224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3936D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FAD1C5" w14:textId="77777777" w:rsidR="00AD1F35" w:rsidRPr="00303311" w:rsidRDefault="00AD1F35" w:rsidP="00A851AF">
            <w:pPr>
              <w:rPr>
                <w:rFonts w:ascii="Arial" w:hAnsi="Arial"/>
                <w:sz w:val="16"/>
                <w:szCs w:val="16"/>
              </w:rPr>
            </w:pPr>
            <w:r w:rsidRPr="00303311">
              <w:rPr>
                <w:rFonts w:ascii="Arial" w:hAnsi="Arial"/>
                <w:sz w:val="16"/>
                <w:szCs w:val="16"/>
              </w:rPr>
              <w:t>Removal of technical content in 36.521-3 v14.4.0 and substitution with pointer to the next Release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4E345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3B4CF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2DBAB3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6D688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507A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6B2C51" w14:textId="77777777" w:rsidR="00AD1F35" w:rsidRPr="00303311" w:rsidRDefault="00AD1F35" w:rsidP="00A851AF">
            <w:pPr>
              <w:rPr>
                <w:rFonts w:ascii="Arial" w:hAnsi="Arial"/>
                <w:sz w:val="16"/>
                <w:szCs w:val="16"/>
              </w:rPr>
            </w:pPr>
            <w:r w:rsidRPr="00303311">
              <w:rPr>
                <w:rFonts w:ascii="Arial" w:hAnsi="Arial"/>
                <w:sz w:val="16"/>
                <w:szCs w:val="16"/>
              </w:rPr>
              <w:t>R5-184151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900CD3" w14:textId="77777777" w:rsidR="00AD1F35" w:rsidRPr="00303311" w:rsidRDefault="00AD1F35" w:rsidP="00A851AF">
            <w:pPr>
              <w:rPr>
                <w:rFonts w:ascii="Arial" w:hAnsi="Arial"/>
                <w:sz w:val="16"/>
                <w:szCs w:val="16"/>
              </w:rPr>
            </w:pPr>
            <w:r w:rsidRPr="00303311">
              <w:rPr>
                <w:rFonts w:ascii="Arial" w:hAnsi="Arial"/>
                <w:sz w:val="16"/>
                <w:szCs w:val="16"/>
              </w:rPr>
              <w:t>2226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48B59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6C6CBB" w14:textId="77777777" w:rsidR="00AD1F35" w:rsidRPr="00303311" w:rsidRDefault="00AD1F35" w:rsidP="00A851AF">
            <w:pPr>
              <w:rPr>
                <w:rFonts w:ascii="Arial" w:hAnsi="Arial"/>
                <w:sz w:val="16"/>
                <w:szCs w:val="16"/>
              </w:rPr>
            </w:pPr>
            <w:r w:rsidRPr="00303311">
              <w:rPr>
                <w:rFonts w:ascii="Arial" w:hAnsi="Arial"/>
                <w:sz w:val="16"/>
                <w:szCs w:val="16"/>
              </w:rPr>
              <w:t>Test tolerance update of eHST FDD e</w:t>
            </w:r>
            <w:r w:rsidRPr="00303311">
              <w:rPr>
                <w:rFonts w:ascii="Arial" w:hAnsi="Arial"/>
                <w:sz w:val="16"/>
                <w:szCs w:val="16"/>
              </w:rPr>
              <w:lastRenderedPageBreak/>
              <w:t>vent reporting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93FE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AA7E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4A0E3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83E8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756B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A757B8" w14:textId="77777777" w:rsidR="00AD1F35" w:rsidRPr="00303311" w:rsidRDefault="00AD1F35" w:rsidP="00A851AF">
            <w:pPr>
              <w:rPr>
                <w:rFonts w:ascii="Arial" w:hAnsi="Arial"/>
                <w:sz w:val="16"/>
                <w:szCs w:val="16"/>
              </w:rPr>
            </w:pPr>
            <w:r w:rsidRPr="00303311">
              <w:rPr>
                <w:rFonts w:ascii="Arial" w:hAnsi="Arial"/>
                <w:sz w:val="16"/>
                <w:szCs w:val="16"/>
              </w:rPr>
              <w:t>R5-184203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DCF1E0" w14:textId="77777777" w:rsidR="00AD1F35" w:rsidRPr="00303311" w:rsidRDefault="00AD1F35" w:rsidP="00A851AF">
            <w:pPr>
              <w:rPr>
                <w:rFonts w:ascii="Arial" w:hAnsi="Arial"/>
                <w:sz w:val="16"/>
                <w:szCs w:val="16"/>
              </w:rPr>
            </w:pPr>
            <w:r w:rsidRPr="00303311">
              <w:rPr>
                <w:rFonts w:ascii="Arial" w:hAnsi="Arial"/>
                <w:sz w:val="16"/>
                <w:szCs w:val="16"/>
              </w:rPr>
              <w:t>2233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381BE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926A2C"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chapter 8 inter-frequency event triggered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FFCE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B0971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43981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559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BF70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40168A" w14:textId="77777777" w:rsidR="00AD1F35" w:rsidRPr="00303311" w:rsidRDefault="00AD1F35" w:rsidP="00A851AF">
            <w:pPr>
              <w:rPr>
                <w:rFonts w:ascii="Arial" w:hAnsi="Arial"/>
                <w:sz w:val="16"/>
                <w:szCs w:val="16"/>
              </w:rPr>
            </w:pPr>
            <w:r w:rsidRPr="00303311">
              <w:rPr>
                <w:rFonts w:ascii="Arial" w:hAnsi="Arial"/>
                <w:sz w:val="16"/>
                <w:szCs w:val="16"/>
              </w:rPr>
              <w:t>R5-184205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AD8705" w14:textId="77777777" w:rsidR="00AD1F35" w:rsidRPr="00303311" w:rsidRDefault="00AD1F35" w:rsidP="00A851AF">
            <w:pPr>
              <w:rPr>
                <w:rFonts w:ascii="Arial" w:hAnsi="Arial"/>
                <w:sz w:val="16"/>
                <w:szCs w:val="16"/>
              </w:rPr>
            </w:pPr>
            <w:r w:rsidRPr="00303311">
              <w:rPr>
                <w:rFonts w:ascii="Arial" w:hAnsi="Arial"/>
                <w:sz w:val="16"/>
                <w:szCs w:val="16"/>
              </w:rPr>
              <w:t>2234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21B15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9C5CD9"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Event triggered reporting tests under AWGN propagation conditions in asynchronous cells with DRX when L3 filtering is used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A2C4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51A52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59542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1EEFB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DF76C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DBAF57" w14:textId="77777777" w:rsidR="00AD1F35" w:rsidRPr="00303311" w:rsidRDefault="00AD1F35" w:rsidP="00A851AF">
            <w:pPr>
              <w:rPr>
                <w:rFonts w:ascii="Arial" w:hAnsi="Arial"/>
                <w:sz w:val="16"/>
                <w:szCs w:val="16"/>
              </w:rPr>
            </w:pPr>
            <w:r w:rsidRPr="00303311">
              <w:rPr>
                <w:rFonts w:ascii="Arial" w:hAnsi="Arial"/>
                <w:sz w:val="16"/>
                <w:szCs w:val="16"/>
              </w:rPr>
              <w:t>R5-184207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E285A8" w14:textId="77777777" w:rsidR="00AD1F35" w:rsidRPr="00303311" w:rsidRDefault="00AD1F35" w:rsidP="00A851AF">
            <w:pPr>
              <w:rPr>
                <w:rFonts w:ascii="Arial" w:hAnsi="Arial"/>
                <w:sz w:val="16"/>
                <w:szCs w:val="16"/>
              </w:rPr>
            </w:pPr>
            <w:r w:rsidRPr="00303311">
              <w:rPr>
                <w:rFonts w:ascii="Arial" w:hAnsi="Arial"/>
                <w:sz w:val="16"/>
                <w:szCs w:val="16"/>
              </w:rPr>
              <w:t>2235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2E4AD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F9AE2F"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Event triggered reporting tests with fading, Annex E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9C34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A9A7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A430C5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24E2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11EC3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EA0D2A6" w14:textId="77777777" w:rsidR="00AD1F35" w:rsidRPr="00303311" w:rsidRDefault="00AD1F35" w:rsidP="00A851AF">
            <w:pPr>
              <w:rPr>
                <w:rFonts w:ascii="Arial" w:hAnsi="Arial"/>
                <w:sz w:val="16"/>
                <w:szCs w:val="16"/>
              </w:rPr>
            </w:pPr>
            <w:r w:rsidRPr="00303311">
              <w:rPr>
                <w:rFonts w:ascii="Arial" w:hAnsi="Arial"/>
                <w:sz w:val="16"/>
                <w:szCs w:val="16"/>
              </w:rPr>
              <w:t>R5-184209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BE191F" w14:textId="77777777" w:rsidR="00AD1F35" w:rsidRPr="00303311" w:rsidRDefault="00AD1F35" w:rsidP="00A851AF">
            <w:pPr>
              <w:rPr>
                <w:rFonts w:ascii="Arial" w:hAnsi="Arial"/>
                <w:sz w:val="16"/>
                <w:szCs w:val="16"/>
              </w:rPr>
            </w:pPr>
            <w:r w:rsidRPr="00303311">
              <w:rPr>
                <w:rFonts w:ascii="Arial" w:hAnsi="Arial"/>
                <w:sz w:val="16"/>
                <w:szCs w:val="16"/>
              </w:rPr>
              <w:t>2236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D6ACF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B6D041"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intra-frequency Event triggered reporting tests, Annex E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603A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BEDD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EE0CB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3E99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186B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EBEAD9" w14:textId="77777777" w:rsidR="00AD1F35" w:rsidRPr="00303311" w:rsidRDefault="00AD1F35" w:rsidP="00A851AF">
            <w:pPr>
              <w:rPr>
                <w:rFonts w:ascii="Arial" w:hAnsi="Arial"/>
                <w:sz w:val="16"/>
                <w:szCs w:val="16"/>
              </w:rPr>
            </w:pPr>
            <w:r w:rsidRPr="00303311">
              <w:rPr>
                <w:rFonts w:ascii="Arial" w:hAnsi="Arial"/>
                <w:sz w:val="16"/>
                <w:szCs w:val="16"/>
              </w:rPr>
              <w:t>R5-184255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9D5A3B" w14:textId="77777777" w:rsidR="00AD1F35" w:rsidRPr="00303311" w:rsidRDefault="00AD1F35" w:rsidP="00A851AF">
            <w:pPr>
              <w:rPr>
                <w:rFonts w:ascii="Arial" w:hAnsi="Arial"/>
                <w:sz w:val="16"/>
                <w:szCs w:val="16"/>
              </w:rPr>
            </w:pPr>
            <w:r w:rsidRPr="00303311">
              <w:rPr>
                <w:rFonts w:ascii="Arial" w:hAnsi="Arial"/>
                <w:sz w:val="16"/>
                <w:szCs w:val="16"/>
              </w:rPr>
              <w:t>2238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9B434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70DD54" w14:textId="77777777" w:rsidR="00AD1F35" w:rsidRPr="00303311" w:rsidRDefault="00AD1F35" w:rsidP="00A851AF">
            <w:pPr>
              <w:rPr>
                <w:rFonts w:ascii="Arial" w:hAnsi="Arial"/>
                <w:sz w:val="16"/>
                <w:szCs w:val="16"/>
              </w:rPr>
            </w:pPr>
            <w:r w:rsidRPr="00303311">
              <w:rPr>
                <w:rFonts w:ascii="Arial" w:hAnsi="Arial"/>
                <w:sz w:val="16"/>
                <w:szCs w:val="16"/>
              </w:rPr>
              <w:t>Editorial correction to Reference NPRACH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E78D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2FF54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890431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DF744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7BEB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16EF24" w14:textId="77777777" w:rsidR="00AD1F35" w:rsidRPr="00303311" w:rsidRDefault="00AD1F35" w:rsidP="00A851AF">
            <w:pPr>
              <w:rPr>
                <w:rFonts w:ascii="Arial" w:hAnsi="Arial"/>
                <w:sz w:val="16"/>
                <w:szCs w:val="16"/>
              </w:rPr>
            </w:pPr>
            <w:r w:rsidRPr="00303311">
              <w:rPr>
                <w:rFonts w:ascii="Arial" w:hAnsi="Arial"/>
                <w:sz w:val="16"/>
                <w:szCs w:val="16"/>
              </w:rPr>
              <w:t>R5-184256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E0FE37" w14:textId="77777777" w:rsidR="00AD1F35" w:rsidRPr="00303311" w:rsidRDefault="00AD1F35" w:rsidP="00A851AF">
            <w:pPr>
              <w:rPr>
                <w:rFonts w:ascii="Arial" w:hAnsi="Arial"/>
                <w:sz w:val="16"/>
                <w:szCs w:val="16"/>
              </w:rPr>
            </w:pPr>
            <w:r w:rsidRPr="00303311">
              <w:rPr>
                <w:rFonts w:ascii="Arial" w:hAnsi="Arial"/>
                <w:sz w:val="16"/>
                <w:szCs w:val="16"/>
              </w:rPr>
              <w:t>2239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85380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C45423" w14:textId="77777777" w:rsidR="00AD1F35" w:rsidRPr="00303311" w:rsidRDefault="00AD1F35" w:rsidP="00A851AF">
            <w:pPr>
              <w:rPr>
                <w:rFonts w:ascii="Arial" w:hAnsi="Arial"/>
                <w:sz w:val="16"/>
                <w:szCs w:val="16"/>
              </w:rPr>
            </w:pPr>
            <w:r w:rsidRPr="00303311">
              <w:rPr>
                <w:rFonts w:ascii="Arial" w:hAnsi="Arial"/>
                <w:sz w:val="16"/>
                <w:szCs w:val="16"/>
              </w:rPr>
              <w:t>Correction to 5CA FDD-TDD Chapter 8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DCC7D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EC3A9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21551D0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6B995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E63E0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E56408" w14:textId="77777777" w:rsidR="00AD1F35" w:rsidRPr="00303311" w:rsidRDefault="00AD1F35" w:rsidP="00A851AF">
            <w:pPr>
              <w:rPr>
                <w:rFonts w:ascii="Arial" w:hAnsi="Arial"/>
                <w:sz w:val="16"/>
                <w:szCs w:val="16"/>
              </w:rPr>
            </w:pPr>
            <w:r w:rsidRPr="00303311">
              <w:rPr>
                <w:rFonts w:ascii="Arial" w:hAnsi="Arial"/>
                <w:sz w:val="16"/>
                <w:szCs w:val="16"/>
              </w:rPr>
              <w:t>R5-184258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3B858A" w14:textId="77777777" w:rsidR="00AD1F35" w:rsidRPr="00303311" w:rsidRDefault="00AD1F35" w:rsidP="00A851AF">
            <w:pPr>
              <w:rPr>
                <w:rFonts w:ascii="Arial" w:hAnsi="Arial"/>
                <w:sz w:val="16"/>
                <w:szCs w:val="16"/>
              </w:rPr>
            </w:pPr>
            <w:r w:rsidRPr="00303311">
              <w:rPr>
                <w:rFonts w:ascii="Arial" w:hAnsi="Arial"/>
                <w:sz w:val="16"/>
                <w:szCs w:val="16"/>
              </w:rPr>
              <w:t>2241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7EB18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6E9E27" w14:textId="77777777" w:rsidR="00AD1F35" w:rsidRPr="00303311" w:rsidRDefault="00AD1F35" w:rsidP="00A851AF">
            <w:pPr>
              <w:rPr>
                <w:rFonts w:ascii="Arial" w:hAnsi="Arial"/>
                <w:sz w:val="16"/>
                <w:szCs w:val="16"/>
              </w:rPr>
            </w:pPr>
            <w:r w:rsidRPr="00303311">
              <w:rPr>
                <w:rFonts w:ascii="Arial" w:hAnsi="Arial"/>
                <w:sz w:val="16"/>
                <w:szCs w:val="16"/>
              </w:rPr>
              <w:t>Editorial correction to LAA Listen-before-talk model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62AE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9835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74AF6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47F6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C78B1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3023AF" w14:textId="77777777" w:rsidR="00AD1F35" w:rsidRPr="00303311" w:rsidRDefault="00AD1F35" w:rsidP="00A851AF">
            <w:pPr>
              <w:rPr>
                <w:rFonts w:ascii="Arial" w:hAnsi="Arial"/>
                <w:sz w:val="16"/>
                <w:szCs w:val="16"/>
              </w:rPr>
            </w:pPr>
            <w:r w:rsidRPr="00303311">
              <w:rPr>
                <w:rFonts w:ascii="Arial" w:hAnsi="Arial"/>
                <w:sz w:val="16"/>
                <w:szCs w:val="16"/>
              </w:rPr>
              <w:t>R5-184259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D5D61B" w14:textId="77777777" w:rsidR="00AD1F35" w:rsidRPr="00303311" w:rsidRDefault="00AD1F35" w:rsidP="00A851AF">
            <w:pPr>
              <w:rPr>
                <w:rFonts w:ascii="Arial" w:hAnsi="Arial"/>
                <w:sz w:val="16"/>
                <w:szCs w:val="16"/>
              </w:rPr>
            </w:pPr>
            <w:r w:rsidRPr="00303311">
              <w:rPr>
                <w:rFonts w:ascii="Arial" w:hAnsi="Arial"/>
                <w:sz w:val="16"/>
                <w:szCs w:val="16"/>
              </w:rPr>
              <w:t>2242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83820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1F430A" w14:textId="77777777" w:rsidR="00AD1F35" w:rsidRPr="00303311" w:rsidRDefault="00AD1F35" w:rsidP="00A851AF">
            <w:pPr>
              <w:rPr>
                <w:rFonts w:ascii="Arial" w:hAnsi="Arial"/>
                <w:sz w:val="16"/>
                <w:szCs w:val="16"/>
              </w:rPr>
            </w:pPr>
            <w:r w:rsidRPr="00303311">
              <w:rPr>
                <w:rFonts w:ascii="Arial" w:hAnsi="Arial"/>
                <w:sz w:val="16"/>
                <w:szCs w:val="16"/>
              </w:rPr>
              <w:t>Correction to connection figure for 4 DL and 5 DL CA Event Triggered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5BDF4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9272C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12AD76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E104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7DDE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BE898D" w14:textId="77777777" w:rsidR="00AD1F35" w:rsidRPr="00303311" w:rsidRDefault="00AD1F35" w:rsidP="00A851AF">
            <w:pPr>
              <w:rPr>
                <w:rFonts w:ascii="Arial" w:hAnsi="Arial"/>
                <w:sz w:val="16"/>
                <w:szCs w:val="16"/>
              </w:rPr>
            </w:pPr>
            <w:r w:rsidRPr="00303311">
              <w:rPr>
                <w:rFonts w:ascii="Arial" w:hAnsi="Arial"/>
                <w:sz w:val="16"/>
                <w:szCs w:val="16"/>
              </w:rPr>
              <w:t>R5-184260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AFB498" w14:textId="77777777" w:rsidR="00AD1F35" w:rsidRPr="00303311" w:rsidRDefault="00AD1F35" w:rsidP="00A851AF">
            <w:pPr>
              <w:rPr>
                <w:rFonts w:ascii="Arial" w:hAnsi="Arial"/>
                <w:sz w:val="16"/>
                <w:szCs w:val="16"/>
              </w:rPr>
            </w:pPr>
            <w:r w:rsidRPr="00303311">
              <w:rPr>
                <w:rFonts w:ascii="Arial" w:hAnsi="Arial"/>
                <w:sz w:val="16"/>
                <w:szCs w:val="16"/>
              </w:rPr>
              <w:t>2243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B02B4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78E03E" w14:textId="77777777" w:rsidR="00AD1F35" w:rsidRPr="00303311" w:rsidRDefault="00AD1F35" w:rsidP="00A851AF">
            <w:pPr>
              <w:rPr>
                <w:rFonts w:ascii="Arial" w:hAnsi="Arial"/>
                <w:sz w:val="16"/>
                <w:szCs w:val="16"/>
              </w:rPr>
            </w:pPr>
            <w:r w:rsidRPr="00303311">
              <w:rPr>
                <w:rFonts w:ascii="Arial" w:hAnsi="Arial"/>
                <w:sz w:val="16"/>
                <w:szCs w:val="16"/>
              </w:rPr>
              <w:t>Correction to cell configuration mapping table for 8.16.70 and 8.16.78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F6C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C3E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41A09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96A96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EE324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0BC7C7" w14:textId="77777777" w:rsidR="00AD1F35" w:rsidRPr="00303311" w:rsidRDefault="00AD1F35" w:rsidP="00A851AF">
            <w:pPr>
              <w:rPr>
                <w:rFonts w:ascii="Arial" w:hAnsi="Arial"/>
                <w:sz w:val="16"/>
                <w:szCs w:val="16"/>
              </w:rPr>
            </w:pPr>
            <w:r w:rsidRPr="00303311">
              <w:rPr>
                <w:rFonts w:ascii="Arial" w:hAnsi="Arial"/>
                <w:sz w:val="16"/>
                <w:szCs w:val="16"/>
              </w:rPr>
              <w:t>R5-184261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FBEC0B" w14:textId="77777777" w:rsidR="00AD1F35" w:rsidRPr="00303311" w:rsidRDefault="00AD1F35" w:rsidP="00A851AF">
            <w:pPr>
              <w:rPr>
                <w:rFonts w:ascii="Arial" w:hAnsi="Arial"/>
                <w:sz w:val="16"/>
                <w:szCs w:val="16"/>
              </w:rPr>
            </w:pPr>
            <w:r w:rsidRPr="00303311">
              <w:rPr>
                <w:rFonts w:ascii="Arial" w:hAnsi="Arial"/>
                <w:sz w:val="16"/>
                <w:szCs w:val="16"/>
              </w:rPr>
              <w:t>2244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9B382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C678C0" w14:textId="77777777" w:rsidR="00AD1F35" w:rsidRPr="00303311" w:rsidRDefault="00AD1F35" w:rsidP="00A851AF">
            <w:pPr>
              <w:rPr>
                <w:rFonts w:ascii="Arial" w:hAnsi="Arial"/>
                <w:sz w:val="16"/>
                <w:szCs w:val="16"/>
              </w:rPr>
            </w:pPr>
            <w:r w:rsidRPr="00303311">
              <w:rPr>
                <w:rFonts w:ascii="Arial" w:hAnsi="Arial"/>
                <w:sz w:val="16"/>
                <w:szCs w:val="16"/>
              </w:rPr>
              <w:t>Correction to cell configuration mapping for 8.26.3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3414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BB3CD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58CDB1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E4B3B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CEF89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2306BA" w14:textId="77777777" w:rsidR="00AD1F35" w:rsidRPr="00303311" w:rsidRDefault="00AD1F35" w:rsidP="00A851AF">
            <w:pPr>
              <w:rPr>
                <w:rFonts w:ascii="Arial" w:hAnsi="Arial"/>
                <w:sz w:val="16"/>
                <w:szCs w:val="16"/>
              </w:rPr>
            </w:pPr>
            <w:r w:rsidRPr="00303311">
              <w:rPr>
                <w:rFonts w:ascii="Arial" w:hAnsi="Arial"/>
                <w:sz w:val="16"/>
                <w:szCs w:val="16"/>
              </w:rPr>
              <w:t>R5-184262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C5F9EB" w14:textId="77777777" w:rsidR="00AD1F35" w:rsidRPr="00303311" w:rsidRDefault="00AD1F35" w:rsidP="00A851AF">
            <w:pPr>
              <w:rPr>
                <w:rFonts w:ascii="Arial" w:hAnsi="Arial"/>
                <w:sz w:val="16"/>
                <w:szCs w:val="16"/>
              </w:rPr>
            </w:pPr>
            <w:r w:rsidRPr="00303311">
              <w:rPr>
                <w:rFonts w:ascii="Arial" w:hAnsi="Arial"/>
                <w:sz w:val="16"/>
                <w:szCs w:val="16"/>
              </w:rPr>
              <w:t>2245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1178E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56EE50" w14:textId="77777777" w:rsidR="00AD1F35" w:rsidRPr="00303311" w:rsidRDefault="00AD1F35" w:rsidP="00A851AF">
            <w:pPr>
              <w:rPr>
                <w:rFonts w:ascii="Arial" w:hAnsi="Arial"/>
                <w:sz w:val="16"/>
                <w:szCs w:val="16"/>
              </w:rPr>
            </w:pPr>
            <w:r w:rsidRPr="00303311">
              <w:rPr>
                <w:rFonts w:ascii="Arial" w:hAnsi="Arial"/>
                <w:sz w:val="16"/>
                <w:szCs w:val="16"/>
              </w:rPr>
              <w:t>Correction to test procedure for FS3 event triggered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012A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D1468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284CD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BE57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35680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E49D87" w14:textId="77777777" w:rsidR="00AD1F35" w:rsidRPr="00303311" w:rsidRDefault="00AD1F35" w:rsidP="00A851AF">
            <w:pPr>
              <w:rPr>
                <w:rFonts w:ascii="Arial" w:hAnsi="Arial"/>
                <w:sz w:val="16"/>
                <w:szCs w:val="16"/>
              </w:rPr>
            </w:pPr>
            <w:r w:rsidRPr="00303311">
              <w:rPr>
                <w:rFonts w:ascii="Arial" w:hAnsi="Arial"/>
                <w:sz w:val="16"/>
                <w:szCs w:val="16"/>
              </w:rPr>
              <w:t>R5-184263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7BF45F" w14:textId="77777777" w:rsidR="00AD1F35" w:rsidRPr="00303311" w:rsidRDefault="00AD1F35" w:rsidP="00A851AF">
            <w:pPr>
              <w:rPr>
                <w:rFonts w:ascii="Arial" w:hAnsi="Arial"/>
                <w:sz w:val="16"/>
                <w:szCs w:val="16"/>
              </w:rPr>
            </w:pPr>
            <w:r w:rsidRPr="00303311">
              <w:rPr>
                <w:rFonts w:ascii="Arial" w:hAnsi="Arial"/>
                <w:sz w:val="16"/>
                <w:szCs w:val="16"/>
              </w:rPr>
              <w:t>2246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5AC06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94B5E4" w14:textId="77777777" w:rsidR="00AD1F35" w:rsidRPr="00303311" w:rsidRDefault="00AD1F35" w:rsidP="00A851AF">
            <w:pPr>
              <w:rPr>
                <w:rFonts w:ascii="Arial" w:hAnsi="Arial"/>
                <w:sz w:val="16"/>
                <w:szCs w:val="16"/>
              </w:rPr>
            </w:pPr>
            <w:r w:rsidRPr="00303311">
              <w:rPr>
                <w:rFonts w:ascii="Arial" w:hAnsi="Arial"/>
                <w:sz w:val="16"/>
                <w:szCs w:val="16"/>
              </w:rPr>
              <w:t>Correction to test requirement of FS3 event triggered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12D0A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DC8FC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A8463E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BE9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B1916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2543C3" w14:textId="77777777" w:rsidR="00AD1F35" w:rsidRPr="00303311" w:rsidRDefault="00AD1F35" w:rsidP="00A851AF">
            <w:pPr>
              <w:rPr>
                <w:rFonts w:ascii="Arial" w:hAnsi="Arial"/>
                <w:sz w:val="16"/>
                <w:szCs w:val="16"/>
              </w:rPr>
            </w:pPr>
            <w:r w:rsidRPr="00303311">
              <w:rPr>
                <w:rFonts w:ascii="Arial" w:hAnsi="Arial"/>
                <w:sz w:val="16"/>
                <w:szCs w:val="16"/>
              </w:rPr>
              <w:t>R5-184264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A57404" w14:textId="77777777" w:rsidR="00AD1F35" w:rsidRPr="00303311" w:rsidRDefault="00AD1F35" w:rsidP="00A851AF">
            <w:pPr>
              <w:rPr>
                <w:rFonts w:ascii="Arial" w:hAnsi="Arial"/>
                <w:sz w:val="16"/>
                <w:szCs w:val="16"/>
              </w:rPr>
            </w:pPr>
            <w:r w:rsidRPr="00303311">
              <w:rPr>
                <w:rFonts w:ascii="Arial" w:hAnsi="Arial"/>
                <w:sz w:val="16"/>
                <w:szCs w:val="16"/>
              </w:rPr>
              <w:t>2247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60B80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811166" w14:textId="77777777" w:rsidR="00AD1F35" w:rsidRPr="00303311" w:rsidRDefault="00AD1F35" w:rsidP="00A851AF">
            <w:pPr>
              <w:rPr>
                <w:rFonts w:ascii="Arial" w:hAnsi="Arial"/>
                <w:sz w:val="16"/>
                <w:szCs w:val="16"/>
              </w:rPr>
            </w:pPr>
            <w:r w:rsidRPr="00303311">
              <w:rPr>
                <w:rFonts w:ascii="Arial" w:hAnsi="Arial"/>
                <w:sz w:val="16"/>
                <w:szCs w:val="16"/>
              </w:rPr>
              <w:t>Correction to minimum conformance requirements for FDD_B1 and FDD_B2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8577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58B0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F0AF5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FA23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2A628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137990" w14:textId="77777777" w:rsidR="00AD1F35" w:rsidRPr="00303311" w:rsidRDefault="00AD1F35" w:rsidP="00A851AF">
            <w:pPr>
              <w:rPr>
                <w:rFonts w:ascii="Arial" w:hAnsi="Arial"/>
                <w:sz w:val="16"/>
                <w:szCs w:val="16"/>
              </w:rPr>
            </w:pPr>
            <w:r w:rsidRPr="00303311">
              <w:rPr>
                <w:rFonts w:ascii="Arial" w:hAnsi="Arial"/>
                <w:sz w:val="16"/>
                <w:szCs w:val="16"/>
              </w:rPr>
              <w:t>R5-184265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2B67F2" w14:textId="77777777" w:rsidR="00AD1F35" w:rsidRPr="00303311" w:rsidRDefault="00AD1F35" w:rsidP="00A851AF">
            <w:pPr>
              <w:rPr>
                <w:rFonts w:ascii="Arial" w:hAnsi="Arial"/>
                <w:sz w:val="16"/>
                <w:szCs w:val="16"/>
              </w:rPr>
            </w:pPr>
            <w:r w:rsidRPr="00303311">
              <w:rPr>
                <w:rFonts w:ascii="Arial" w:hAnsi="Arial"/>
                <w:sz w:val="16"/>
                <w:szCs w:val="16"/>
              </w:rPr>
              <w:t>2248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3F98A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CF8A5F" w14:textId="77777777" w:rsidR="00AD1F35" w:rsidRPr="00303311" w:rsidRDefault="00AD1F35" w:rsidP="00A851AF">
            <w:pPr>
              <w:rPr>
                <w:rFonts w:ascii="Arial" w:hAnsi="Arial"/>
                <w:sz w:val="16"/>
                <w:szCs w:val="16"/>
              </w:rPr>
            </w:pPr>
            <w:r w:rsidRPr="00303311">
              <w:rPr>
                <w:rFonts w:ascii="Arial" w:hAnsi="Arial"/>
                <w:sz w:val="16"/>
                <w:szCs w:val="16"/>
              </w:rPr>
              <w:t>Editorial correction to Noc for Cell2 on FDD_B1 or FDD_B2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FC1A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871A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CC43A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78B3E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9B33B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1B91FA" w14:textId="77777777" w:rsidR="00AD1F35" w:rsidRPr="00303311" w:rsidRDefault="00AD1F35" w:rsidP="00A851AF">
            <w:pPr>
              <w:rPr>
                <w:rFonts w:ascii="Arial" w:hAnsi="Arial"/>
                <w:sz w:val="16"/>
                <w:szCs w:val="16"/>
              </w:rPr>
            </w:pPr>
            <w:r w:rsidRPr="00303311">
              <w:rPr>
                <w:rFonts w:ascii="Arial" w:hAnsi="Arial"/>
                <w:sz w:val="16"/>
                <w:szCs w:val="16"/>
              </w:rPr>
              <w:t>R5-184273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BBFAE3" w14:textId="77777777" w:rsidR="00AD1F35" w:rsidRPr="00303311" w:rsidRDefault="00AD1F35" w:rsidP="00A851AF">
            <w:pPr>
              <w:rPr>
                <w:rFonts w:ascii="Arial" w:hAnsi="Arial"/>
                <w:sz w:val="16"/>
                <w:szCs w:val="16"/>
              </w:rPr>
            </w:pPr>
            <w:r w:rsidRPr="00303311">
              <w:rPr>
                <w:rFonts w:ascii="Arial" w:hAnsi="Arial"/>
                <w:sz w:val="16"/>
                <w:szCs w:val="16"/>
              </w:rPr>
              <w:t>2249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94B2D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9E2D9C" w14:textId="77777777" w:rsidR="00AD1F35" w:rsidRPr="00303311" w:rsidRDefault="00AD1F35" w:rsidP="00A851AF">
            <w:pPr>
              <w:rPr>
                <w:rFonts w:ascii="Arial" w:hAnsi="Arial"/>
                <w:sz w:val="16"/>
                <w:szCs w:val="16"/>
              </w:rPr>
            </w:pPr>
            <w:r w:rsidRPr="00303311">
              <w:rPr>
                <w:rFonts w:ascii="Arial" w:hAnsi="Arial"/>
                <w:sz w:val="16"/>
                <w:szCs w:val="16"/>
              </w:rPr>
              <w:t>Addition of V2X new TC 12.2.1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8A06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3E44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F50FA5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15580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DF309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577967" w14:textId="77777777" w:rsidR="00AD1F35" w:rsidRPr="00303311" w:rsidRDefault="00AD1F35" w:rsidP="00A851AF">
            <w:pPr>
              <w:rPr>
                <w:rFonts w:ascii="Arial" w:hAnsi="Arial"/>
                <w:sz w:val="16"/>
                <w:szCs w:val="16"/>
              </w:rPr>
            </w:pPr>
            <w:r w:rsidRPr="00303311">
              <w:rPr>
                <w:rFonts w:ascii="Arial" w:hAnsi="Arial"/>
                <w:sz w:val="16"/>
                <w:szCs w:val="16"/>
              </w:rPr>
              <w:t>R5-184276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D943DF" w14:textId="77777777" w:rsidR="00AD1F35" w:rsidRPr="00303311" w:rsidRDefault="00AD1F35" w:rsidP="00A851AF">
            <w:pPr>
              <w:rPr>
                <w:rFonts w:ascii="Arial" w:hAnsi="Arial"/>
                <w:sz w:val="16"/>
                <w:szCs w:val="16"/>
              </w:rPr>
            </w:pPr>
            <w:r w:rsidRPr="00303311">
              <w:rPr>
                <w:rFonts w:ascii="Arial" w:hAnsi="Arial"/>
                <w:sz w:val="16"/>
                <w:szCs w:val="16"/>
              </w:rPr>
              <w:t>2252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0DD1F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3C2E92" w14:textId="77777777" w:rsidR="00AD1F35" w:rsidRPr="00303311" w:rsidRDefault="00AD1F35" w:rsidP="00A851AF">
            <w:pPr>
              <w:rPr>
                <w:rFonts w:ascii="Arial" w:hAnsi="Arial"/>
                <w:sz w:val="16"/>
                <w:szCs w:val="16"/>
              </w:rPr>
            </w:pPr>
            <w:r w:rsidRPr="00303311">
              <w:rPr>
                <w:rFonts w:ascii="Arial" w:hAnsi="Arial"/>
                <w:sz w:val="16"/>
                <w:szCs w:val="16"/>
              </w:rPr>
              <w:t>Update of Annex F for TC 12.2.1, 12.2.2 and 12.4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361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6233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60CFD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A1BF8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3CFCD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BCFF20" w14:textId="77777777" w:rsidR="00AD1F35" w:rsidRPr="00303311" w:rsidRDefault="00AD1F35" w:rsidP="00A851AF">
            <w:pPr>
              <w:rPr>
                <w:rFonts w:ascii="Arial" w:hAnsi="Arial"/>
                <w:sz w:val="16"/>
                <w:szCs w:val="16"/>
              </w:rPr>
            </w:pPr>
            <w:r w:rsidRPr="00303311">
              <w:rPr>
                <w:rFonts w:ascii="Arial" w:hAnsi="Arial"/>
                <w:sz w:val="16"/>
                <w:szCs w:val="16"/>
              </w:rPr>
              <w:t>R5-184289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9456D9" w14:textId="77777777" w:rsidR="00AD1F35" w:rsidRPr="00303311" w:rsidRDefault="00AD1F35" w:rsidP="00A851AF">
            <w:pPr>
              <w:rPr>
                <w:rFonts w:ascii="Arial" w:hAnsi="Arial"/>
                <w:sz w:val="16"/>
                <w:szCs w:val="16"/>
              </w:rPr>
            </w:pPr>
            <w:r w:rsidRPr="00303311">
              <w:rPr>
                <w:rFonts w:ascii="Arial" w:hAnsi="Arial"/>
                <w:sz w:val="16"/>
                <w:szCs w:val="16"/>
              </w:rPr>
              <w:t>2254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D4B61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59B876" w14:textId="77777777" w:rsidR="00AD1F35" w:rsidRPr="00303311" w:rsidRDefault="00AD1F35" w:rsidP="00A851AF">
            <w:pPr>
              <w:rPr>
                <w:rFonts w:ascii="Arial" w:hAnsi="Arial"/>
                <w:sz w:val="16"/>
                <w:szCs w:val="16"/>
              </w:rPr>
            </w:pPr>
            <w:r w:rsidRPr="00303311">
              <w:rPr>
                <w:rFonts w:ascii="Arial" w:hAnsi="Arial"/>
                <w:sz w:val="16"/>
                <w:szCs w:val="16"/>
              </w:rPr>
              <w:t>Addition of Rel-13 B5C new TC 8.16.47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0684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19B3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DEA4A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606C3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236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76FB3A" w14:textId="77777777" w:rsidR="00AD1F35" w:rsidRPr="00303311" w:rsidRDefault="00AD1F35" w:rsidP="00A851AF">
            <w:pPr>
              <w:rPr>
                <w:rFonts w:ascii="Arial" w:hAnsi="Arial"/>
                <w:sz w:val="16"/>
                <w:szCs w:val="16"/>
              </w:rPr>
            </w:pPr>
            <w:r w:rsidRPr="00303311">
              <w:rPr>
                <w:rFonts w:ascii="Arial" w:hAnsi="Arial"/>
                <w:sz w:val="16"/>
                <w:szCs w:val="16"/>
              </w:rPr>
              <w:t>R5-184290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9083F7" w14:textId="77777777" w:rsidR="00AD1F35" w:rsidRPr="00303311" w:rsidRDefault="00AD1F35" w:rsidP="00A851AF">
            <w:pPr>
              <w:rPr>
                <w:rFonts w:ascii="Arial" w:hAnsi="Arial"/>
                <w:sz w:val="16"/>
                <w:szCs w:val="16"/>
              </w:rPr>
            </w:pPr>
            <w:r w:rsidRPr="00303311">
              <w:rPr>
                <w:rFonts w:ascii="Arial" w:hAnsi="Arial"/>
                <w:sz w:val="16"/>
                <w:szCs w:val="16"/>
              </w:rPr>
              <w:t>2255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234E6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84B889" w14:textId="77777777" w:rsidR="00AD1F35" w:rsidRPr="00303311" w:rsidRDefault="00AD1F35" w:rsidP="00A851AF">
            <w:pPr>
              <w:rPr>
                <w:rFonts w:ascii="Arial" w:hAnsi="Arial"/>
                <w:sz w:val="16"/>
                <w:szCs w:val="16"/>
              </w:rPr>
            </w:pPr>
            <w:r w:rsidRPr="00303311">
              <w:rPr>
                <w:rFonts w:ascii="Arial" w:hAnsi="Arial"/>
                <w:sz w:val="16"/>
                <w:szCs w:val="16"/>
              </w:rPr>
              <w:t>Addition of Rel-13 B5C new TC 8.16.48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A8533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DFB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C4FD69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045CAE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08523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EAE13F3" w14:textId="77777777" w:rsidR="00AD1F35" w:rsidRPr="00303311" w:rsidRDefault="00AD1F35" w:rsidP="00A851AF">
            <w:pPr>
              <w:rPr>
                <w:rFonts w:ascii="Arial" w:hAnsi="Arial"/>
                <w:sz w:val="16"/>
                <w:szCs w:val="16"/>
              </w:rPr>
            </w:pPr>
            <w:r w:rsidRPr="00303311">
              <w:rPr>
                <w:rFonts w:ascii="Arial" w:hAnsi="Arial"/>
                <w:sz w:val="16"/>
                <w:szCs w:val="16"/>
              </w:rPr>
              <w:t>R5-184291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401FF5" w14:textId="77777777" w:rsidR="00AD1F35" w:rsidRPr="00303311" w:rsidRDefault="00AD1F35" w:rsidP="00A851AF">
            <w:pPr>
              <w:rPr>
                <w:rFonts w:ascii="Arial" w:hAnsi="Arial"/>
                <w:sz w:val="16"/>
                <w:szCs w:val="16"/>
              </w:rPr>
            </w:pPr>
            <w:r w:rsidRPr="00303311">
              <w:rPr>
                <w:rFonts w:ascii="Arial" w:hAnsi="Arial"/>
                <w:sz w:val="16"/>
                <w:szCs w:val="16"/>
              </w:rPr>
              <w:t>2256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16A2D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71EBB7" w14:textId="77777777" w:rsidR="00AD1F35" w:rsidRPr="00303311" w:rsidRDefault="00AD1F35" w:rsidP="00A851AF">
            <w:pPr>
              <w:rPr>
                <w:rFonts w:ascii="Arial" w:hAnsi="Arial"/>
                <w:sz w:val="16"/>
                <w:szCs w:val="16"/>
              </w:rPr>
            </w:pPr>
            <w:r w:rsidRPr="00303311">
              <w:rPr>
                <w:rFonts w:ascii="Arial" w:hAnsi="Arial"/>
                <w:sz w:val="16"/>
                <w:szCs w:val="16"/>
              </w:rPr>
              <w:t>Addition of Rel-13 B5C new TC 8.16.49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6CD4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333A4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52403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E8310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AEA39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C729A8" w14:textId="77777777" w:rsidR="00AD1F35" w:rsidRPr="00303311" w:rsidRDefault="00AD1F35" w:rsidP="00A851AF">
            <w:pPr>
              <w:rPr>
                <w:rFonts w:ascii="Arial" w:hAnsi="Arial"/>
                <w:sz w:val="16"/>
                <w:szCs w:val="16"/>
              </w:rPr>
            </w:pPr>
            <w:r w:rsidRPr="00303311">
              <w:rPr>
                <w:rFonts w:ascii="Arial" w:hAnsi="Arial"/>
                <w:sz w:val="16"/>
                <w:szCs w:val="16"/>
              </w:rPr>
              <w:t>R5-184292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95DC4A" w14:textId="77777777" w:rsidR="00AD1F35" w:rsidRPr="00303311" w:rsidRDefault="00AD1F35" w:rsidP="00A851AF">
            <w:pPr>
              <w:rPr>
                <w:rFonts w:ascii="Arial" w:hAnsi="Arial"/>
                <w:sz w:val="16"/>
                <w:szCs w:val="16"/>
              </w:rPr>
            </w:pPr>
            <w:r w:rsidRPr="00303311">
              <w:rPr>
                <w:rFonts w:ascii="Arial" w:hAnsi="Arial"/>
                <w:sz w:val="16"/>
                <w:szCs w:val="16"/>
              </w:rPr>
              <w:t>2257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30B69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D958B4" w14:textId="77777777" w:rsidR="00AD1F35" w:rsidRPr="00303311" w:rsidRDefault="00AD1F35" w:rsidP="00A851AF">
            <w:pPr>
              <w:rPr>
                <w:rFonts w:ascii="Arial" w:hAnsi="Arial"/>
                <w:sz w:val="16"/>
                <w:szCs w:val="16"/>
              </w:rPr>
            </w:pPr>
            <w:r w:rsidRPr="00303311">
              <w:rPr>
                <w:rFonts w:ascii="Arial" w:hAnsi="Arial"/>
                <w:sz w:val="16"/>
                <w:szCs w:val="16"/>
              </w:rPr>
              <w:t>Addition of Rel-13 B5C new TC 8.16.50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2CE4D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547BF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6B83B0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ADDA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B6FF5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6E87DF" w14:textId="77777777" w:rsidR="00AD1F35" w:rsidRPr="00303311" w:rsidRDefault="00AD1F35" w:rsidP="00A851AF">
            <w:pPr>
              <w:rPr>
                <w:rFonts w:ascii="Arial" w:hAnsi="Arial"/>
                <w:sz w:val="16"/>
                <w:szCs w:val="16"/>
              </w:rPr>
            </w:pPr>
            <w:r w:rsidRPr="00303311">
              <w:rPr>
                <w:rFonts w:ascii="Arial" w:hAnsi="Arial"/>
                <w:sz w:val="16"/>
                <w:szCs w:val="16"/>
              </w:rPr>
              <w:t>R5-184293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5F49A0" w14:textId="77777777" w:rsidR="00AD1F35" w:rsidRPr="00303311" w:rsidRDefault="00AD1F35" w:rsidP="00A851AF">
            <w:pPr>
              <w:rPr>
                <w:rFonts w:ascii="Arial" w:hAnsi="Arial"/>
                <w:sz w:val="16"/>
                <w:szCs w:val="16"/>
              </w:rPr>
            </w:pPr>
            <w:r w:rsidRPr="00303311">
              <w:rPr>
                <w:rFonts w:ascii="Arial" w:hAnsi="Arial"/>
                <w:sz w:val="16"/>
                <w:szCs w:val="16"/>
              </w:rPr>
              <w:t>2258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983E9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A5FAEE" w14:textId="77777777" w:rsidR="00AD1F35" w:rsidRPr="00303311" w:rsidRDefault="00AD1F35" w:rsidP="00A851AF">
            <w:pPr>
              <w:rPr>
                <w:rFonts w:ascii="Arial" w:hAnsi="Arial"/>
                <w:sz w:val="16"/>
                <w:szCs w:val="16"/>
              </w:rPr>
            </w:pPr>
            <w:r w:rsidRPr="00303311">
              <w:rPr>
                <w:rFonts w:ascii="Arial" w:hAnsi="Arial"/>
                <w:sz w:val="16"/>
                <w:szCs w:val="16"/>
              </w:rPr>
              <w:t>Update of Annex E and Annex F to add cell mapping and TT for 8.16.47-50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98284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EA90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52124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BC62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22E5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BE2CF6" w14:textId="77777777" w:rsidR="00AD1F35" w:rsidRPr="00303311" w:rsidRDefault="00AD1F35" w:rsidP="00A851AF">
            <w:pPr>
              <w:rPr>
                <w:rFonts w:ascii="Arial" w:hAnsi="Arial"/>
                <w:sz w:val="16"/>
                <w:szCs w:val="16"/>
              </w:rPr>
            </w:pPr>
            <w:r w:rsidRPr="00303311">
              <w:rPr>
                <w:rFonts w:ascii="Arial" w:hAnsi="Arial"/>
                <w:sz w:val="16"/>
                <w:szCs w:val="16"/>
              </w:rPr>
              <w:t>R5-184375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CFB5C0" w14:textId="77777777" w:rsidR="00AD1F35" w:rsidRPr="00303311" w:rsidRDefault="00AD1F35" w:rsidP="00A851AF">
            <w:pPr>
              <w:rPr>
                <w:rFonts w:ascii="Arial" w:hAnsi="Arial"/>
                <w:sz w:val="16"/>
                <w:szCs w:val="16"/>
              </w:rPr>
            </w:pPr>
            <w:r w:rsidRPr="00303311">
              <w:rPr>
                <w:rFonts w:ascii="Arial" w:hAnsi="Arial"/>
                <w:sz w:val="16"/>
                <w:szCs w:val="16"/>
              </w:rPr>
              <w:t>2259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7C858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1B72C6" w14:textId="77777777" w:rsidR="00AD1F35" w:rsidRPr="00303311" w:rsidRDefault="00AD1F35" w:rsidP="00A851AF">
            <w:pPr>
              <w:rPr>
                <w:rFonts w:ascii="Arial" w:hAnsi="Arial"/>
                <w:sz w:val="16"/>
                <w:szCs w:val="16"/>
              </w:rPr>
            </w:pPr>
            <w:r w:rsidRPr="00303311">
              <w:rPr>
                <w:rFonts w:ascii="Arial" w:hAnsi="Arial"/>
                <w:sz w:val="16"/>
                <w:szCs w:val="16"/>
              </w:rPr>
              <w:t>Introduction of TC 6.1.1_2 E-UTRAN FDD Intra-frequency RRC Re-establishment for UE Category 1bis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0ECA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7F6A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99D6F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75550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4C758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451FB8" w14:textId="77777777" w:rsidR="00AD1F35" w:rsidRPr="00303311" w:rsidRDefault="00AD1F35" w:rsidP="00A851AF">
            <w:pPr>
              <w:rPr>
                <w:rFonts w:ascii="Arial" w:hAnsi="Arial"/>
                <w:sz w:val="16"/>
                <w:szCs w:val="16"/>
              </w:rPr>
            </w:pPr>
            <w:r w:rsidRPr="00303311">
              <w:rPr>
                <w:rFonts w:ascii="Arial" w:hAnsi="Arial"/>
                <w:sz w:val="16"/>
                <w:szCs w:val="16"/>
              </w:rPr>
              <w:t>R5-184376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DEBCB8" w14:textId="77777777" w:rsidR="00AD1F35" w:rsidRPr="00303311" w:rsidRDefault="00AD1F35" w:rsidP="00A851AF">
            <w:pPr>
              <w:rPr>
                <w:rFonts w:ascii="Arial" w:hAnsi="Arial"/>
                <w:sz w:val="16"/>
                <w:szCs w:val="16"/>
              </w:rPr>
            </w:pPr>
            <w:r w:rsidRPr="00303311">
              <w:rPr>
                <w:rFonts w:ascii="Arial" w:hAnsi="Arial"/>
                <w:sz w:val="16"/>
                <w:szCs w:val="16"/>
              </w:rPr>
              <w:t>2260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FAC7D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D08920" w14:textId="77777777" w:rsidR="00AD1F35" w:rsidRPr="00303311" w:rsidRDefault="00AD1F35" w:rsidP="00A851AF">
            <w:pPr>
              <w:rPr>
                <w:rFonts w:ascii="Arial" w:hAnsi="Arial"/>
                <w:sz w:val="16"/>
                <w:szCs w:val="16"/>
              </w:rPr>
            </w:pPr>
            <w:r w:rsidRPr="00303311">
              <w:rPr>
                <w:rFonts w:ascii="Arial" w:hAnsi="Arial"/>
                <w:sz w:val="16"/>
                <w:szCs w:val="16"/>
              </w:rPr>
              <w:t>Introduction of TC 6.1.2_2 E-UTRAN FDD Inter-frequency RRC Re-establishment for UE Category 1bis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294F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CFD7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0D759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BC3E1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A7E08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5DC73A" w14:textId="77777777" w:rsidR="00AD1F35" w:rsidRPr="00303311" w:rsidRDefault="00AD1F35" w:rsidP="00A851AF">
            <w:pPr>
              <w:rPr>
                <w:rFonts w:ascii="Arial" w:hAnsi="Arial"/>
                <w:sz w:val="16"/>
                <w:szCs w:val="16"/>
              </w:rPr>
            </w:pPr>
            <w:r w:rsidRPr="00303311">
              <w:rPr>
                <w:rFonts w:ascii="Arial" w:hAnsi="Arial"/>
                <w:sz w:val="16"/>
                <w:szCs w:val="16"/>
              </w:rPr>
              <w:t>R5-1</w:t>
            </w:r>
            <w:r w:rsidRPr="00303311">
              <w:rPr>
                <w:rFonts w:ascii="Arial" w:hAnsi="Arial"/>
                <w:sz w:val="16"/>
                <w:szCs w:val="16"/>
              </w:rPr>
              <w:lastRenderedPageBreak/>
              <w:t>84377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B0E5CC" w14:textId="77777777" w:rsidR="00AD1F35" w:rsidRPr="00303311" w:rsidRDefault="00AD1F35" w:rsidP="00A851AF">
            <w:pPr>
              <w:rPr>
                <w:rFonts w:ascii="Arial" w:hAnsi="Arial"/>
                <w:sz w:val="16"/>
                <w:szCs w:val="16"/>
              </w:rPr>
            </w:pPr>
            <w:r w:rsidRPr="00303311">
              <w:rPr>
                <w:rFonts w:ascii="Arial" w:hAnsi="Arial"/>
                <w:sz w:val="16"/>
                <w:szCs w:val="16"/>
              </w:rPr>
              <w:t>2261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6C81F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C31683" w14:textId="77777777" w:rsidR="00AD1F35" w:rsidRPr="00303311" w:rsidRDefault="00AD1F35" w:rsidP="00A851AF">
            <w:pPr>
              <w:rPr>
                <w:rFonts w:ascii="Arial" w:hAnsi="Arial"/>
                <w:sz w:val="16"/>
                <w:szCs w:val="16"/>
              </w:rPr>
            </w:pPr>
            <w:r w:rsidRPr="00303311">
              <w:rPr>
                <w:rFonts w:ascii="Arial" w:hAnsi="Arial"/>
                <w:sz w:val="16"/>
                <w:szCs w:val="16"/>
              </w:rPr>
              <w:t>Introduction of TC 6.1.3_2 E-UTRAN TDD Intra-frequency RRC Re-establishment for UE Category 1bis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3460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25B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E0919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879FA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0494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BCDE05" w14:textId="77777777" w:rsidR="00AD1F35" w:rsidRPr="00303311" w:rsidRDefault="00AD1F35" w:rsidP="00A851AF">
            <w:pPr>
              <w:rPr>
                <w:rFonts w:ascii="Arial" w:hAnsi="Arial"/>
                <w:sz w:val="16"/>
                <w:szCs w:val="16"/>
              </w:rPr>
            </w:pPr>
            <w:r w:rsidRPr="00303311">
              <w:rPr>
                <w:rFonts w:ascii="Arial" w:hAnsi="Arial"/>
                <w:sz w:val="16"/>
                <w:szCs w:val="16"/>
              </w:rPr>
              <w:t>R5-184378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9E5A08" w14:textId="77777777" w:rsidR="00AD1F35" w:rsidRPr="00303311" w:rsidRDefault="00AD1F35" w:rsidP="00A851AF">
            <w:pPr>
              <w:rPr>
                <w:rFonts w:ascii="Arial" w:hAnsi="Arial"/>
                <w:sz w:val="16"/>
                <w:szCs w:val="16"/>
              </w:rPr>
            </w:pPr>
            <w:r w:rsidRPr="00303311">
              <w:rPr>
                <w:rFonts w:ascii="Arial" w:hAnsi="Arial"/>
                <w:sz w:val="16"/>
                <w:szCs w:val="16"/>
              </w:rPr>
              <w:t>2262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F0B44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40092A" w14:textId="77777777" w:rsidR="00AD1F35" w:rsidRPr="00303311" w:rsidRDefault="00AD1F35" w:rsidP="00A851AF">
            <w:pPr>
              <w:rPr>
                <w:rFonts w:ascii="Arial" w:hAnsi="Arial"/>
                <w:sz w:val="16"/>
                <w:szCs w:val="16"/>
              </w:rPr>
            </w:pPr>
            <w:r w:rsidRPr="00303311">
              <w:rPr>
                <w:rFonts w:ascii="Arial" w:hAnsi="Arial"/>
                <w:sz w:val="16"/>
                <w:szCs w:val="16"/>
              </w:rPr>
              <w:t>Introduction of TC 6.1.4_2 E-UTRAN TDD Inter-frequency RRC Re-establishment for UE Category 1bis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C6B2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9750F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8C2C6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3638E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32C3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7A32D7" w14:textId="77777777" w:rsidR="00AD1F35" w:rsidRPr="00303311" w:rsidRDefault="00AD1F35" w:rsidP="00A851AF">
            <w:pPr>
              <w:rPr>
                <w:rFonts w:ascii="Arial" w:hAnsi="Arial"/>
                <w:sz w:val="16"/>
                <w:szCs w:val="16"/>
              </w:rPr>
            </w:pPr>
            <w:r w:rsidRPr="00303311">
              <w:rPr>
                <w:rFonts w:ascii="Arial" w:hAnsi="Arial"/>
                <w:sz w:val="16"/>
                <w:szCs w:val="16"/>
              </w:rPr>
              <w:t>R5-184379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FD36D9" w14:textId="77777777" w:rsidR="00AD1F35" w:rsidRPr="00303311" w:rsidRDefault="00AD1F35" w:rsidP="00A851AF">
            <w:pPr>
              <w:rPr>
                <w:rFonts w:ascii="Arial" w:hAnsi="Arial"/>
                <w:sz w:val="16"/>
                <w:szCs w:val="16"/>
              </w:rPr>
            </w:pPr>
            <w:r w:rsidRPr="00303311">
              <w:rPr>
                <w:rFonts w:ascii="Arial" w:hAnsi="Arial"/>
                <w:sz w:val="16"/>
                <w:szCs w:val="16"/>
              </w:rPr>
              <w:t>2263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2E0D6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C42777" w14:textId="77777777" w:rsidR="00AD1F35" w:rsidRPr="00303311" w:rsidRDefault="00AD1F35" w:rsidP="00A851AF">
            <w:pPr>
              <w:rPr>
                <w:rFonts w:ascii="Arial" w:hAnsi="Arial"/>
                <w:sz w:val="16"/>
                <w:szCs w:val="16"/>
              </w:rPr>
            </w:pPr>
            <w:r w:rsidRPr="00303311">
              <w:rPr>
                <w:rFonts w:ascii="Arial" w:hAnsi="Arial"/>
                <w:sz w:val="16"/>
                <w:szCs w:val="16"/>
              </w:rPr>
              <w:t>Annex E,F RRM Cat1bis 6.1.x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2AE9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43C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5192A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47F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70FDB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C1CC69" w14:textId="77777777" w:rsidR="00AD1F35" w:rsidRPr="00303311" w:rsidRDefault="00AD1F35" w:rsidP="00A851AF">
            <w:pPr>
              <w:rPr>
                <w:rFonts w:ascii="Arial" w:hAnsi="Arial"/>
                <w:sz w:val="16"/>
                <w:szCs w:val="16"/>
              </w:rPr>
            </w:pPr>
            <w:r w:rsidRPr="00303311">
              <w:rPr>
                <w:rFonts w:ascii="Arial" w:hAnsi="Arial"/>
                <w:sz w:val="16"/>
                <w:szCs w:val="16"/>
              </w:rPr>
              <w:t>R5-184421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CBD92C" w14:textId="77777777" w:rsidR="00AD1F35" w:rsidRPr="00303311" w:rsidRDefault="00AD1F35" w:rsidP="00A851AF">
            <w:pPr>
              <w:rPr>
                <w:rFonts w:ascii="Arial" w:hAnsi="Arial"/>
                <w:sz w:val="16"/>
                <w:szCs w:val="16"/>
              </w:rPr>
            </w:pPr>
            <w:r w:rsidRPr="00303311">
              <w:rPr>
                <w:rFonts w:ascii="Arial" w:hAnsi="Arial"/>
                <w:sz w:val="16"/>
                <w:szCs w:val="16"/>
              </w:rPr>
              <w:t>2264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573EB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0E6C4B" w14:textId="77777777" w:rsidR="00AD1F35" w:rsidRPr="00303311" w:rsidRDefault="00AD1F35" w:rsidP="00A851AF">
            <w:pPr>
              <w:rPr>
                <w:rFonts w:ascii="Arial" w:hAnsi="Arial"/>
                <w:sz w:val="16"/>
                <w:szCs w:val="16"/>
              </w:rPr>
            </w:pPr>
            <w:r w:rsidRPr="00303311">
              <w:rPr>
                <w:rFonts w:ascii="Arial" w:hAnsi="Arial"/>
                <w:sz w:val="16"/>
                <w:szCs w:val="16"/>
              </w:rPr>
              <w:t>Update to RRM test case 8.16.70 and 8.16.74 for 5DL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5D43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ED9FD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8D894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7140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C5320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1D8FE9" w14:textId="77777777" w:rsidR="00AD1F35" w:rsidRPr="00303311" w:rsidRDefault="00AD1F35" w:rsidP="00A851AF">
            <w:pPr>
              <w:rPr>
                <w:rFonts w:ascii="Arial" w:hAnsi="Arial"/>
                <w:sz w:val="16"/>
                <w:szCs w:val="16"/>
              </w:rPr>
            </w:pPr>
            <w:r w:rsidRPr="00303311">
              <w:rPr>
                <w:rFonts w:ascii="Arial" w:hAnsi="Arial"/>
                <w:sz w:val="16"/>
                <w:szCs w:val="16"/>
              </w:rPr>
              <w:t>R5-184570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26C0C7" w14:textId="77777777" w:rsidR="00AD1F35" w:rsidRPr="00303311" w:rsidRDefault="00AD1F35" w:rsidP="00A851AF">
            <w:pPr>
              <w:rPr>
                <w:rFonts w:ascii="Arial" w:hAnsi="Arial"/>
                <w:sz w:val="16"/>
                <w:szCs w:val="16"/>
              </w:rPr>
            </w:pPr>
            <w:r w:rsidRPr="00303311">
              <w:rPr>
                <w:rFonts w:ascii="Arial" w:hAnsi="Arial"/>
                <w:sz w:val="16"/>
                <w:szCs w:val="16"/>
              </w:rPr>
              <w:t>2265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BE51A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5073AE" w14:textId="77777777" w:rsidR="00AD1F35" w:rsidRPr="00303311" w:rsidRDefault="00AD1F35" w:rsidP="00A851AF">
            <w:pPr>
              <w:rPr>
                <w:rFonts w:ascii="Arial" w:hAnsi="Arial"/>
                <w:sz w:val="16"/>
                <w:szCs w:val="16"/>
              </w:rPr>
            </w:pPr>
            <w:r w:rsidRPr="00303311">
              <w:rPr>
                <w:rFonts w:ascii="Arial" w:hAnsi="Arial"/>
                <w:sz w:val="16"/>
                <w:szCs w:val="16"/>
              </w:rPr>
              <w:t>Corrections for 5MHz Channel BW in 4.2.19, 6.x.y and 7.3.x NB-IoT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7295A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E31C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2721D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7C4B58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74F88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6E151A" w14:textId="77777777" w:rsidR="00AD1F35" w:rsidRPr="00303311" w:rsidRDefault="00AD1F35" w:rsidP="00A851AF">
            <w:pPr>
              <w:rPr>
                <w:rFonts w:ascii="Arial" w:hAnsi="Arial"/>
                <w:sz w:val="16"/>
                <w:szCs w:val="16"/>
              </w:rPr>
            </w:pPr>
            <w:r w:rsidRPr="00303311">
              <w:rPr>
                <w:rFonts w:ascii="Arial" w:hAnsi="Arial"/>
                <w:sz w:val="16"/>
                <w:szCs w:val="16"/>
              </w:rPr>
              <w:t>R5-184667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2C4EAD" w14:textId="77777777" w:rsidR="00AD1F35" w:rsidRPr="00303311" w:rsidRDefault="00AD1F35" w:rsidP="00A851AF">
            <w:pPr>
              <w:rPr>
                <w:rFonts w:ascii="Arial" w:hAnsi="Arial"/>
                <w:sz w:val="16"/>
                <w:szCs w:val="16"/>
              </w:rPr>
            </w:pPr>
            <w:r w:rsidRPr="00303311">
              <w:rPr>
                <w:rFonts w:ascii="Arial" w:hAnsi="Arial"/>
                <w:sz w:val="16"/>
                <w:szCs w:val="16"/>
              </w:rPr>
              <w:t>2268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D3209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895D6E3" w14:textId="77777777" w:rsidR="00AD1F35" w:rsidRPr="00303311" w:rsidRDefault="00AD1F35" w:rsidP="00A851AF">
            <w:pPr>
              <w:rPr>
                <w:rFonts w:ascii="Arial" w:hAnsi="Arial"/>
                <w:sz w:val="16"/>
                <w:szCs w:val="16"/>
              </w:rPr>
            </w:pPr>
            <w:r w:rsidRPr="00303311">
              <w:rPr>
                <w:rFonts w:ascii="Arial" w:hAnsi="Arial"/>
                <w:sz w:val="16"/>
                <w:szCs w:val="16"/>
              </w:rPr>
              <w:t>Correction to LAA inter-frequency event-triggered reporting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6185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C55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08AC4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DCFB7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A88C3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177DA8" w14:textId="77777777" w:rsidR="00AD1F35" w:rsidRPr="00303311" w:rsidRDefault="00AD1F35" w:rsidP="00A851AF">
            <w:pPr>
              <w:rPr>
                <w:rFonts w:ascii="Arial" w:hAnsi="Arial"/>
                <w:sz w:val="16"/>
                <w:szCs w:val="16"/>
              </w:rPr>
            </w:pPr>
            <w:r w:rsidRPr="00303311">
              <w:rPr>
                <w:rFonts w:ascii="Arial" w:hAnsi="Arial"/>
                <w:sz w:val="16"/>
                <w:szCs w:val="16"/>
              </w:rPr>
              <w:t>R5-184917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3C7CE8" w14:textId="77777777" w:rsidR="00AD1F35" w:rsidRPr="00303311" w:rsidRDefault="00AD1F35" w:rsidP="00A851AF">
            <w:pPr>
              <w:rPr>
                <w:rFonts w:ascii="Arial" w:hAnsi="Arial"/>
                <w:sz w:val="16"/>
                <w:szCs w:val="16"/>
              </w:rPr>
            </w:pPr>
            <w:r w:rsidRPr="00303311">
              <w:rPr>
                <w:rFonts w:ascii="Arial" w:hAnsi="Arial"/>
                <w:sz w:val="16"/>
                <w:szCs w:val="16"/>
              </w:rPr>
              <w:t>2284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90B92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1CFEF0" w14:textId="77777777" w:rsidR="00AD1F35" w:rsidRPr="00303311" w:rsidRDefault="00AD1F35" w:rsidP="00A851AF">
            <w:pPr>
              <w:rPr>
                <w:rFonts w:ascii="Arial" w:hAnsi="Arial"/>
                <w:sz w:val="16"/>
                <w:szCs w:val="16"/>
              </w:rPr>
            </w:pPr>
            <w:r w:rsidRPr="00303311">
              <w:rPr>
                <w:rFonts w:ascii="Arial" w:hAnsi="Arial"/>
                <w:sz w:val="16"/>
                <w:szCs w:val="16"/>
              </w:rPr>
              <w:t>Correction on 4Rx RLM TC in-sync parameters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6D26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60BE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F47D5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94BFE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392B4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1C83F5" w14:textId="77777777" w:rsidR="00AD1F35" w:rsidRPr="00303311" w:rsidRDefault="00AD1F35" w:rsidP="00A851AF">
            <w:pPr>
              <w:rPr>
                <w:rFonts w:ascii="Arial" w:hAnsi="Arial"/>
                <w:sz w:val="16"/>
                <w:szCs w:val="16"/>
              </w:rPr>
            </w:pPr>
            <w:r w:rsidRPr="00303311">
              <w:rPr>
                <w:rFonts w:ascii="Arial" w:hAnsi="Arial"/>
                <w:sz w:val="16"/>
                <w:szCs w:val="16"/>
              </w:rPr>
              <w:t>R5-185184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FF23A7" w14:textId="77777777" w:rsidR="00AD1F35" w:rsidRPr="00303311" w:rsidRDefault="00AD1F35" w:rsidP="00A851AF">
            <w:pPr>
              <w:rPr>
                <w:rFonts w:ascii="Arial" w:hAnsi="Arial"/>
                <w:sz w:val="16"/>
                <w:szCs w:val="16"/>
              </w:rPr>
            </w:pPr>
            <w:r w:rsidRPr="00303311">
              <w:rPr>
                <w:rFonts w:ascii="Arial" w:hAnsi="Arial"/>
                <w:sz w:val="16"/>
                <w:szCs w:val="16"/>
              </w:rPr>
              <w:t>2250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07626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562398" w14:textId="77777777" w:rsidR="00AD1F35" w:rsidRPr="00303311" w:rsidRDefault="00AD1F35" w:rsidP="00A851AF">
            <w:pPr>
              <w:rPr>
                <w:rFonts w:ascii="Arial" w:hAnsi="Arial"/>
                <w:sz w:val="16"/>
                <w:szCs w:val="16"/>
              </w:rPr>
            </w:pPr>
            <w:r w:rsidRPr="00303311">
              <w:rPr>
                <w:rFonts w:ascii="Arial" w:hAnsi="Arial"/>
                <w:sz w:val="16"/>
                <w:szCs w:val="16"/>
              </w:rPr>
              <w:t>Addition of V2X new TC 12.2.2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A037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7CA16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735677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CB63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BC466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E6CE97" w14:textId="77777777" w:rsidR="00AD1F35" w:rsidRPr="00303311" w:rsidRDefault="00AD1F35" w:rsidP="00A851AF">
            <w:pPr>
              <w:rPr>
                <w:rFonts w:ascii="Arial" w:hAnsi="Arial"/>
                <w:sz w:val="16"/>
                <w:szCs w:val="16"/>
              </w:rPr>
            </w:pPr>
            <w:r w:rsidRPr="00303311">
              <w:rPr>
                <w:rFonts w:ascii="Arial" w:hAnsi="Arial"/>
                <w:sz w:val="16"/>
                <w:szCs w:val="16"/>
              </w:rPr>
              <w:t>R5-185337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904E85" w14:textId="77777777" w:rsidR="00AD1F35" w:rsidRPr="00303311" w:rsidRDefault="00AD1F35" w:rsidP="00A851AF">
            <w:pPr>
              <w:rPr>
                <w:rFonts w:ascii="Arial" w:hAnsi="Arial"/>
                <w:sz w:val="16"/>
                <w:szCs w:val="16"/>
              </w:rPr>
            </w:pPr>
            <w:r w:rsidRPr="00303311">
              <w:rPr>
                <w:rFonts w:ascii="Arial" w:hAnsi="Arial"/>
                <w:sz w:val="16"/>
                <w:szCs w:val="16"/>
              </w:rPr>
              <w:t>2237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21321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8B53E0"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intra-frequency CGI Event triggered reporting tests, Annex E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1DA92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EB2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B12B6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CF569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3A8DB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5B86AA" w14:textId="77777777" w:rsidR="00AD1F35" w:rsidRPr="00303311" w:rsidRDefault="00AD1F35" w:rsidP="00A851AF">
            <w:pPr>
              <w:rPr>
                <w:rFonts w:ascii="Arial" w:hAnsi="Arial"/>
                <w:sz w:val="16"/>
                <w:szCs w:val="16"/>
              </w:rPr>
            </w:pPr>
            <w:r w:rsidRPr="00303311">
              <w:rPr>
                <w:rFonts w:ascii="Arial" w:hAnsi="Arial"/>
                <w:sz w:val="16"/>
                <w:szCs w:val="16"/>
              </w:rPr>
              <w:t>R5-185342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49F1C9" w14:textId="77777777" w:rsidR="00AD1F35" w:rsidRPr="00303311" w:rsidRDefault="00AD1F35" w:rsidP="00A851AF">
            <w:pPr>
              <w:rPr>
                <w:rFonts w:ascii="Arial" w:hAnsi="Arial"/>
                <w:sz w:val="16"/>
                <w:szCs w:val="16"/>
              </w:rPr>
            </w:pPr>
            <w:r w:rsidRPr="00303311">
              <w:rPr>
                <w:rFonts w:ascii="Arial" w:hAnsi="Arial"/>
                <w:sz w:val="16"/>
                <w:szCs w:val="16"/>
              </w:rPr>
              <w:t>2253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CD978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3B7C25" w14:textId="77777777" w:rsidR="00AD1F35" w:rsidRPr="00303311" w:rsidRDefault="00AD1F35" w:rsidP="00A851AF">
            <w:pPr>
              <w:rPr>
                <w:rFonts w:ascii="Arial" w:hAnsi="Arial"/>
                <w:sz w:val="16"/>
                <w:szCs w:val="16"/>
              </w:rPr>
            </w:pPr>
            <w:r w:rsidRPr="00303311">
              <w:rPr>
                <w:rFonts w:ascii="Arial" w:hAnsi="Arial"/>
                <w:sz w:val="16"/>
                <w:szCs w:val="16"/>
              </w:rPr>
              <w:t>Editorial cleaning up of Rel-14 CA 5DL RSRP measurement TC 9.1.51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1690A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B912C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4F2894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E9CAC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13E2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E4E533" w14:textId="77777777" w:rsidR="00AD1F35" w:rsidRPr="00303311" w:rsidRDefault="00AD1F35" w:rsidP="00A851AF">
            <w:pPr>
              <w:rPr>
                <w:rFonts w:ascii="Arial" w:hAnsi="Arial"/>
                <w:sz w:val="16"/>
                <w:szCs w:val="16"/>
              </w:rPr>
            </w:pPr>
            <w:r w:rsidRPr="00303311">
              <w:rPr>
                <w:rFonts w:ascii="Arial" w:hAnsi="Arial"/>
                <w:sz w:val="16"/>
                <w:szCs w:val="16"/>
              </w:rPr>
              <w:t>R5-185373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399ECF" w14:textId="77777777" w:rsidR="00AD1F35" w:rsidRPr="00303311" w:rsidRDefault="00AD1F35" w:rsidP="00A851AF">
            <w:pPr>
              <w:rPr>
                <w:rFonts w:ascii="Arial" w:hAnsi="Arial"/>
                <w:sz w:val="16"/>
                <w:szCs w:val="16"/>
              </w:rPr>
            </w:pPr>
            <w:r w:rsidRPr="00303311">
              <w:rPr>
                <w:rFonts w:ascii="Arial" w:hAnsi="Arial"/>
                <w:sz w:val="16"/>
                <w:szCs w:val="16"/>
              </w:rPr>
              <w:t>2279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8E376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F039D8" w14:textId="77777777" w:rsidR="00AD1F35" w:rsidRPr="00303311" w:rsidRDefault="00AD1F35" w:rsidP="00A851AF">
            <w:pPr>
              <w:rPr>
                <w:rFonts w:ascii="Arial" w:hAnsi="Arial"/>
                <w:sz w:val="16"/>
                <w:szCs w:val="16"/>
              </w:rPr>
            </w:pPr>
            <w:r w:rsidRPr="00303311">
              <w:rPr>
                <w:rFonts w:ascii="Arial" w:hAnsi="Arial"/>
                <w:sz w:val="16"/>
                <w:szCs w:val="16"/>
              </w:rPr>
              <w:t>Update of V2X RRM</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E7DBA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E15FE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D409B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DDA64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414A1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C4FD39" w14:textId="77777777" w:rsidR="00AD1F35" w:rsidRPr="00303311" w:rsidRDefault="00AD1F35" w:rsidP="00A851AF">
            <w:pPr>
              <w:rPr>
                <w:rFonts w:ascii="Arial" w:hAnsi="Arial"/>
                <w:sz w:val="16"/>
                <w:szCs w:val="16"/>
              </w:rPr>
            </w:pPr>
            <w:r w:rsidRPr="00303311">
              <w:rPr>
                <w:rFonts w:ascii="Arial" w:hAnsi="Arial"/>
                <w:sz w:val="16"/>
                <w:szCs w:val="16"/>
              </w:rPr>
              <w:t>R5-185386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3340A8" w14:textId="77777777" w:rsidR="00AD1F35" w:rsidRPr="00303311" w:rsidRDefault="00AD1F35" w:rsidP="00A851AF">
            <w:pPr>
              <w:rPr>
                <w:rFonts w:ascii="Arial" w:hAnsi="Arial"/>
                <w:sz w:val="16"/>
                <w:szCs w:val="16"/>
              </w:rPr>
            </w:pPr>
            <w:r w:rsidRPr="00303311">
              <w:rPr>
                <w:rFonts w:ascii="Arial" w:hAnsi="Arial"/>
                <w:sz w:val="16"/>
                <w:szCs w:val="16"/>
              </w:rPr>
              <w:t>2232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445BC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81A69B" w14:textId="77777777" w:rsidR="00AD1F35" w:rsidRPr="00303311" w:rsidRDefault="00AD1F35" w:rsidP="00A851AF">
            <w:pPr>
              <w:rPr>
                <w:rFonts w:ascii="Arial" w:hAnsi="Arial"/>
                <w:sz w:val="16"/>
                <w:szCs w:val="16"/>
              </w:rPr>
            </w:pPr>
            <w:r w:rsidRPr="00303311">
              <w:rPr>
                <w:rFonts w:ascii="Arial" w:hAnsi="Arial"/>
                <w:sz w:val="16"/>
                <w:szCs w:val="16"/>
              </w:rPr>
              <w:t>Completion of Chapter 7 RRM cat 1bis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E13C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D93E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2B579B2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A240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8B8F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01241E" w14:textId="77777777" w:rsidR="00AD1F35" w:rsidRPr="00303311" w:rsidRDefault="00AD1F35" w:rsidP="00A851AF">
            <w:pPr>
              <w:rPr>
                <w:rFonts w:ascii="Arial" w:hAnsi="Arial"/>
                <w:sz w:val="16"/>
                <w:szCs w:val="16"/>
              </w:rPr>
            </w:pPr>
            <w:r w:rsidRPr="00303311">
              <w:rPr>
                <w:rFonts w:ascii="Arial" w:hAnsi="Arial"/>
                <w:sz w:val="16"/>
                <w:szCs w:val="16"/>
              </w:rPr>
              <w:t>R5-185391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D35A29" w14:textId="77777777" w:rsidR="00AD1F35" w:rsidRPr="00303311" w:rsidRDefault="00AD1F35" w:rsidP="00A851AF">
            <w:pPr>
              <w:rPr>
                <w:rFonts w:ascii="Arial" w:hAnsi="Arial"/>
                <w:sz w:val="16"/>
                <w:szCs w:val="16"/>
              </w:rPr>
            </w:pPr>
            <w:r w:rsidRPr="00303311">
              <w:rPr>
                <w:rFonts w:ascii="Arial" w:hAnsi="Arial"/>
                <w:sz w:val="16"/>
                <w:szCs w:val="16"/>
              </w:rPr>
              <w:t>2227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36806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E8E162"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inter frequency RSRP accuracy tests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1B51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FF7C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8E639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AE9108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2CA6B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04D535" w14:textId="77777777" w:rsidR="00AD1F35" w:rsidRPr="00303311" w:rsidRDefault="00AD1F35" w:rsidP="00A851AF">
            <w:pPr>
              <w:rPr>
                <w:rFonts w:ascii="Arial" w:hAnsi="Arial"/>
                <w:sz w:val="16"/>
                <w:szCs w:val="16"/>
              </w:rPr>
            </w:pPr>
            <w:r w:rsidRPr="00303311">
              <w:rPr>
                <w:rFonts w:ascii="Arial" w:hAnsi="Arial"/>
                <w:sz w:val="16"/>
                <w:szCs w:val="16"/>
              </w:rPr>
              <w:t>R5-185392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742F76" w14:textId="77777777" w:rsidR="00AD1F35" w:rsidRPr="00303311" w:rsidRDefault="00AD1F35" w:rsidP="00A851AF">
            <w:pPr>
              <w:rPr>
                <w:rFonts w:ascii="Arial" w:hAnsi="Arial"/>
                <w:sz w:val="16"/>
                <w:szCs w:val="16"/>
              </w:rPr>
            </w:pPr>
            <w:r w:rsidRPr="00303311">
              <w:rPr>
                <w:rFonts w:ascii="Arial" w:hAnsi="Arial"/>
                <w:sz w:val="16"/>
                <w:szCs w:val="16"/>
              </w:rPr>
              <w:t>2228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4DC09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E180DE"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inter frequency RSRQ accuracy tests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19D11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763B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3D153B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4A48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D37C3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519351" w14:textId="77777777" w:rsidR="00AD1F35" w:rsidRPr="00303311" w:rsidRDefault="00AD1F35" w:rsidP="00A851AF">
            <w:pPr>
              <w:rPr>
                <w:rFonts w:ascii="Arial" w:hAnsi="Arial"/>
                <w:sz w:val="16"/>
                <w:szCs w:val="16"/>
              </w:rPr>
            </w:pPr>
            <w:r w:rsidRPr="00303311">
              <w:rPr>
                <w:rFonts w:ascii="Arial" w:hAnsi="Arial"/>
                <w:sz w:val="16"/>
                <w:szCs w:val="16"/>
              </w:rPr>
              <w:t>R5-185393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8D4086" w14:textId="77777777" w:rsidR="00AD1F35" w:rsidRPr="00303311" w:rsidRDefault="00AD1F35" w:rsidP="00A851AF">
            <w:pPr>
              <w:rPr>
                <w:rFonts w:ascii="Arial" w:hAnsi="Arial"/>
                <w:sz w:val="16"/>
                <w:szCs w:val="16"/>
              </w:rPr>
            </w:pPr>
            <w:r w:rsidRPr="00303311">
              <w:rPr>
                <w:rFonts w:ascii="Arial" w:hAnsi="Arial"/>
                <w:sz w:val="16"/>
                <w:szCs w:val="16"/>
              </w:rPr>
              <w:t>2229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F1341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67436C"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intra frequency RSRP accuracy tests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2588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A37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90476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A54F7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E76AF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FE7532" w14:textId="77777777" w:rsidR="00AD1F35" w:rsidRPr="00303311" w:rsidRDefault="00AD1F35" w:rsidP="00A851AF">
            <w:pPr>
              <w:rPr>
                <w:rFonts w:ascii="Arial" w:hAnsi="Arial"/>
                <w:sz w:val="16"/>
                <w:szCs w:val="16"/>
              </w:rPr>
            </w:pPr>
            <w:r w:rsidRPr="00303311">
              <w:rPr>
                <w:rFonts w:ascii="Arial" w:hAnsi="Arial"/>
                <w:sz w:val="16"/>
                <w:szCs w:val="16"/>
              </w:rPr>
              <w:t>R5-185394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E2CA3D" w14:textId="77777777" w:rsidR="00AD1F35" w:rsidRPr="00303311" w:rsidRDefault="00AD1F35" w:rsidP="00A851AF">
            <w:pPr>
              <w:rPr>
                <w:rFonts w:ascii="Arial" w:hAnsi="Arial"/>
                <w:sz w:val="16"/>
                <w:szCs w:val="16"/>
              </w:rPr>
            </w:pPr>
            <w:r w:rsidRPr="00303311">
              <w:rPr>
                <w:rFonts w:ascii="Arial" w:hAnsi="Arial"/>
                <w:sz w:val="16"/>
                <w:szCs w:val="16"/>
              </w:rPr>
              <w:t>2230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75868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B62F47" w14:textId="77777777" w:rsidR="00AD1F35" w:rsidRPr="00303311" w:rsidRDefault="00AD1F35" w:rsidP="00A851AF">
            <w:pPr>
              <w:rPr>
                <w:rFonts w:ascii="Arial" w:hAnsi="Arial"/>
                <w:sz w:val="16"/>
                <w:szCs w:val="16"/>
              </w:rPr>
            </w:pPr>
            <w:r w:rsidRPr="00303311">
              <w:rPr>
                <w:rFonts w:ascii="Arial" w:hAnsi="Arial"/>
                <w:sz w:val="16"/>
                <w:szCs w:val="16"/>
              </w:rPr>
              <w:t>Test Tolerance: Updates to Cat1bis intra frequency RSRQ accuracy tests and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4068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F78D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0977E9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30CE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6EC3F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60AECC" w14:textId="77777777" w:rsidR="00AD1F35" w:rsidRPr="00303311" w:rsidRDefault="00AD1F35" w:rsidP="00A851AF">
            <w:pPr>
              <w:rPr>
                <w:rFonts w:ascii="Arial" w:hAnsi="Arial"/>
                <w:sz w:val="16"/>
                <w:szCs w:val="16"/>
              </w:rPr>
            </w:pPr>
            <w:r w:rsidRPr="00303311">
              <w:rPr>
                <w:rFonts w:ascii="Arial" w:hAnsi="Arial"/>
                <w:sz w:val="16"/>
                <w:szCs w:val="16"/>
              </w:rPr>
              <w:t>R5-185457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1EC0AC" w14:textId="77777777" w:rsidR="00AD1F35" w:rsidRPr="00303311" w:rsidRDefault="00AD1F35" w:rsidP="00A851AF">
            <w:pPr>
              <w:rPr>
                <w:rFonts w:ascii="Arial" w:hAnsi="Arial"/>
                <w:sz w:val="16"/>
                <w:szCs w:val="16"/>
              </w:rPr>
            </w:pPr>
            <w:r w:rsidRPr="00303311">
              <w:rPr>
                <w:rFonts w:ascii="Arial" w:hAnsi="Arial"/>
                <w:sz w:val="16"/>
                <w:szCs w:val="16"/>
              </w:rPr>
              <w:t>2266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4D243E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84B2D8"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8.4.8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CDB07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F838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358F49F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E108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0865D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36AF5B" w14:textId="77777777" w:rsidR="00AD1F35" w:rsidRPr="00303311" w:rsidRDefault="00AD1F35" w:rsidP="00A851AF">
            <w:pPr>
              <w:rPr>
                <w:rFonts w:ascii="Arial" w:hAnsi="Arial"/>
                <w:sz w:val="16"/>
                <w:szCs w:val="16"/>
              </w:rPr>
            </w:pPr>
            <w:r w:rsidRPr="00303311">
              <w:rPr>
                <w:rFonts w:ascii="Arial" w:hAnsi="Arial"/>
                <w:sz w:val="16"/>
                <w:szCs w:val="16"/>
              </w:rPr>
              <w:t>R5-185458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FF22B3E" w14:textId="77777777" w:rsidR="00AD1F35" w:rsidRPr="00303311" w:rsidRDefault="00AD1F35" w:rsidP="00A851AF">
            <w:pPr>
              <w:rPr>
                <w:rFonts w:ascii="Arial" w:hAnsi="Arial"/>
                <w:sz w:val="16"/>
                <w:szCs w:val="16"/>
              </w:rPr>
            </w:pPr>
            <w:r w:rsidRPr="00303311">
              <w:rPr>
                <w:rFonts w:ascii="Arial" w:hAnsi="Arial"/>
                <w:sz w:val="16"/>
                <w:szCs w:val="16"/>
              </w:rPr>
              <w:t>2267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71ED0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9ED0A1"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8.4.9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B674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B24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93906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16457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73451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2F3870" w14:textId="77777777" w:rsidR="00AD1F35" w:rsidRPr="00303311" w:rsidRDefault="00AD1F35" w:rsidP="00A851AF">
            <w:pPr>
              <w:rPr>
                <w:rFonts w:ascii="Arial" w:hAnsi="Arial"/>
                <w:sz w:val="16"/>
                <w:szCs w:val="16"/>
              </w:rPr>
            </w:pPr>
            <w:r w:rsidRPr="00303311">
              <w:rPr>
                <w:rFonts w:ascii="Arial" w:hAnsi="Arial"/>
                <w:sz w:val="16"/>
                <w:szCs w:val="16"/>
              </w:rPr>
              <w:t>R5-185459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94DE6E" w14:textId="77777777" w:rsidR="00AD1F35" w:rsidRPr="00303311" w:rsidRDefault="00AD1F35" w:rsidP="00A851AF">
            <w:pPr>
              <w:rPr>
                <w:rFonts w:ascii="Arial" w:hAnsi="Arial"/>
                <w:sz w:val="16"/>
                <w:szCs w:val="16"/>
              </w:rPr>
            </w:pPr>
            <w:r w:rsidRPr="00303311">
              <w:rPr>
                <w:rFonts w:ascii="Arial" w:hAnsi="Arial"/>
                <w:sz w:val="16"/>
                <w:szCs w:val="16"/>
              </w:rPr>
              <w:t>2269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25EF3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156CEDF"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8.5.8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B1C3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85AC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1B834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AAB59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F04F53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3F0709" w14:textId="77777777" w:rsidR="00AD1F35" w:rsidRPr="00303311" w:rsidRDefault="00AD1F35" w:rsidP="00A851AF">
            <w:pPr>
              <w:rPr>
                <w:rFonts w:ascii="Arial" w:hAnsi="Arial"/>
                <w:sz w:val="16"/>
                <w:szCs w:val="16"/>
              </w:rPr>
            </w:pPr>
            <w:r w:rsidRPr="00303311">
              <w:rPr>
                <w:rFonts w:ascii="Arial" w:hAnsi="Arial"/>
                <w:sz w:val="16"/>
                <w:szCs w:val="16"/>
              </w:rPr>
              <w:t>R5-185460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FD9A85" w14:textId="77777777" w:rsidR="00AD1F35" w:rsidRPr="00303311" w:rsidRDefault="00AD1F35" w:rsidP="00A851AF">
            <w:pPr>
              <w:rPr>
                <w:rFonts w:ascii="Arial" w:hAnsi="Arial"/>
                <w:sz w:val="16"/>
                <w:szCs w:val="16"/>
              </w:rPr>
            </w:pPr>
            <w:r w:rsidRPr="00303311">
              <w:rPr>
                <w:rFonts w:ascii="Arial" w:hAnsi="Arial"/>
                <w:sz w:val="16"/>
                <w:szCs w:val="16"/>
              </w:rPr>
              <w:t>2270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1DA74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0A702CB"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8.6.3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2301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0FEB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D8C6F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B570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973DF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3117E1" w14:textId="77777777" w:rsidR="00AD1F35" w:rsidRPr="00303311" w:rsidRDefault="00AD1F35" w:rsidP="00A851AF">
            <w:pPr>
              <w:rPr>
                <w:rFonts w:ascii="Arial" w:hAnsi="Arial"/>
                <w:sz w:val="16"/>
                <w:szCs w:val="16"/>
              </w:rPr>
            </w:pPr>
            <w:r w:rsidRPr="00303311">
              <w:rPr>
                <w:rFonts w:ascii="Arial" w:hAnsi="Arial"/>
                <w:sz w:val="16"/>
                <w:szCs w:val="16"/>
              </w:rPr>
              <w:t>R5-185461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6DE2D7" w14:textId="77777777" w:rsidR="00AD1F35" w:rsidRPr="00303311" w:rsidRDefault="00AD1F35" w:rsidP="00A851AF">
            <w:pPr>
              <w:rPr>
                <w:rFonts w:ascii="Arial" w:hAnsi="Arial"/>
                <w:sz w:val="16"/>
                <w:szCs w:val="16"/>
              </w:rPr>
            </w:pPr>
            <w:r w:rsidRPr="00303311">
              <w:rPr>
                <w:rFonts w:ascii="Arial" w:hAnsi="Arial"/>
                <w:sz w:val="16"/>
                <w:szCs w:val="16"/>
              </w:rPr>
              <w:t>2271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A40C4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76CB4A"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8.7.5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61C0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14A1B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D3C66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AEA2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9911F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526A85" w14:textId="77777777" w:rsidR="00AD1F35" w:rsidRPr="00303311" w:rsidRDefault="00AD1F35" w:rsidP="00A851AF">
            <w:pPr>
              <w:rPr>
                <w:rFonts w:ascii="Arial" w:hAnsi="Arial"/>
                <w:sz w:val="16"/>
                <w:szCs w:val="16"/>
              </w:rPr>
            </w:pPr>
            <w:r w:rsidRPr="00303311">
              <w:rPr>
                <w:rFonts w:ascii="Arial" w:hAnsi="Arial"/>
                <w:sz w:val="16"/>
                <w:szCs w:val="16"/>
              </w:rPr>
              <w:t>R5-185462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CD68F3" w14:textId="77777777" w:rsidR="00AD1F35" w:rsidRPr="00303311" w:rsidRDefault="00AD1F35" w:rsidP="00A851AF">
            <w:pPr>
              <w:rPr>
                <w:rFonts w:ascii="Arial" w:hAnsi="Arial"/>
                <w:sz w:val="16"/>
                <w:szCs w:val="16"/>
              </w:rPr>
            </w:pPr>
            <w:r w:rsidRPr="00303311">
              <w:rPr>
                <w:rFonts w:ascii="Arial" w:hAnsi="Arial"/>
                <w:sz w:val="16"/>
                <w:szCs w:val="16"/>
              </w:rPr>
              <w:t>2272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401D0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A74F58"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8.7A.1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9BB1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FDB60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D0987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3845A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D43A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C5167D" w14:textId="77777777" w:rsidR="00AD1F35" w:rsidRPr="00303311" w:rsidRDefault="00AD1F35" w:rsidP="00A851AF">
            <w:pPr>
              <w:rPr>
                <w:rFonts w:ascii="Arial" w:hAnsi="Arial"/>
                <w:sz w:val="16"/>
                <w:szCs w:val="16"/>
              </w:rPr>
            </w:pPr>
            <w:r w:rsidRPr="00303311">
              <w:rPr>
                <w:rFonts w:ascii="Arial" w:hAnsi="Arial"/>
                <w:sz w:val="16"/>
                <w:szCs w:val="16"/>
              </w:rPr>
              <w:t>R5-185463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FC919A" w14:textId="77777777" w:rsidR="00AD1F35" w:rsidRPr="00303311" w:rsidRDefault="00AD1F35" w:rsidP="00A851AF">
            <w:pPr>
              <w:rPr>
                <w:rFonts w:ascii="Arial" w:hAnsi="Arial"/>
                <w:sz w:val="16"/>
                <w:szCs w:val="16"/>
              </w:rPr>
            </w:pPr>
            <w:r w:rsidRPr="00303311">
              <w:rPr>
                <w:rFonts w:ascii="Arial" w:hAnsi="Arial"/>
                <w:sz w:val="16"/>
                <w:szCs w:val="16"/>
              </w:rPr>
              <w:t>2273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6A92C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8D5088"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Cases 4.2.1 and 4.2.11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57376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4C3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0F9D72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98E61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C025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65A01F" w14:textId="77777777" w:rsidR="00AD1F35" w:rsidRPr="00303311" w:rsidRDefault="00AD1F35" w:rsidP="00A851AF">
            <w:pPr>
              <w:rPr>
                <w:rFonts w:ascii="Arial" w:hAnsi="Arial"/>
                <w:sz w:val="16"/>
                <w:szCs w:val="16"/>
              </w:rPr>
            </w:pPr>
            <w:r w:rsidRPr="00303311">
              <w:rPr>
                <w:rFonts w:ascii="Arial" w:hAnsi="Arial"/>
                <w:sz w:val="16"/>
                <w:szCs w:val="16"/>
              </w:rPr>
              <w:t>R5-185464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BCA877" w14:textId="77777777" w:rsidR="00AD1F35" w:rsidRPr="00303311" w:rsidRDefault="00AD1F35" w:rsidP="00A851AF">
            <w:pPr>
              <w:rPr>
                <w:rFonts w:ascii="Arial" w:hAnsi="Arial"/>
                <w:sz w:val="16"/>
                <w:szCs w:val="16"/>
              </w:rPr>
            </w:pPr>
            <w:r w:rsidRPr="00303311">
              <w:rPr>
                <w:rFonts w:ascii="Arial" w:hAnsi="Arial"/>
                <w:sz w:val="16"/>
                <w:szCs w:val="16"/>
              </w:rPr>
              <w:t>2274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97C9F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2B5E9E"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4.3.1.5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D9D09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2491C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9FB423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C0257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6B5EA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1B7E64" w14:textId="77777777" w:rsidR="00AD1F35" w:rsidRPr="00303311" w:rsidRDefault="00AD1F35" w:rsidP="00A851AF">
            <w:pPr>
              <w:rPr>
                <w:rFonts w:ascii="Arial" w:hAnsi="Arial"/>
                <w:sz w:val="16"/>
                <w:szCs w:val="16"/>
              </w:rPr>
            </w:pPr>
            <w:r w:rsidRPr="00303311">
              <w:rPr>
                <w:rFonts w:ascii="Arial" w:hAnsi="Arial"/>
                <w:sz w:val="16"/>
                <w:szCs w:val="16"/>
              </w:rPr>
              <w:t>R5-185465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CCABFB" w14:textId="77777777" w:rsidR="00AD1F35" w:rsidRPr="00303311" w:rsidRDefault="00AD1F35" w:rsidP="00A851AF">
            <w:pPr>
              <w:rPr>
                <w:rFonts w:ascii="Arial" w:hAnsi="Arial"/>
                <w:sz w:val="16"/>
                <w:szCs w:val="16"/>
              </w:rPr>
            </w:pPr>
            <w:r w:rsidRPr="00303311">
              <w:rPr>
                <w:rFonts w:ascii="Arial" w:hAnsi="Arial"/>
                <w:sz w:val="16"/>
                <w:szCs w:val="16"/>
              </w:rPr>
              <w:t>2275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EE740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E53091"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4.3.2A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84FB3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A69D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CEF3C0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2858C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E29C7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9A4B37" w14:textId="77777777" w:rsidR="00AD1F35" w:rsidRPr="00303311" w:rsidRDefault="00AD1F35" w:rsidP="00A851AF">
            <w:pPr>
              <w:rPr>
                <w:rFonts w:ascii="Arial" w:hAnsi="Arial"/>
                <w:sz w:val="16"/>
                <w:szCs w:val="16"/>
              </w:rPr>
            </w:pPr>
            <w:r w:rsidRPr="00303311">
              <w:rPr>
                <w:rFonts w:ascii="Arial" w:hAnsi="Arial"/>
                <w:sz w:val="16"/>
                <w:szCs w:val="16"/>
              </w:rPr>
              <w:t>R5-185466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4454B8" w14:textId="77777777" w:rsidR="00AD1F35" w:rsidRPr="00303311" w:rsidRDefault="00AD1F35" w:rsidP="00A851AF">
            <w:pPr>
              <w:rPr>
                <w:rFonts w:ascii="Arial" w:hAnsi="Arial"/>
                <w:sz w:val="16"/>
                <w:szCs w:val="16"/>
              </w:rPr>
            </w:pPr>
            <w:r w:rsidRPr="00303311">
              <w:rPr>
                <w:rFonts w:ascii="Arial" w:hAnsi="Arial"/>
                <w:sz w:val="16"/>
                <w:szCs w:val="16"/>
              </w:rPr>
              <w:t>2276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730B9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902CD2"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4.3.3A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14380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B61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B35BB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DF1E6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9F30C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1F6C27" w14:textId="77777777" w:rsidR="00AD1F35" w:rsidRPr="00303311" w:rsidRDefault="00AD1F35" w:rsidP="00A851AF">
            <w:pPr>
              <w:rPr>
                <w:rFonts w:ascii="Arial" w:hAnsi="Arial"/>
                <w:sz w:val="16"/>
                <w:szCs w:val="16"/>
              </w:rPr>
            </w:pPr>
            <w:r w:rsidRPr="00303311">
              <w:rPr>
                <w:rFonts w:ascii="Arial" w:hAnsi="Arial"/>
                <w:sz w:val="16"/>
                <w:szCs w:val="16"/>
              </w:rPr>
              <w:t>R5-185467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850BE7" w14:textId="77777777" w:rsidR="00AD1F35" w:rsidRPr="00303311" w:rsidRDefault="00AD1F35" w:rsidP="00A851AF">
            <w:pPr>
              <w:rPr>
                <w:rFonts w:ascii="Arial" w:hAnsi="Arial"/>
                <w:sz w:val="16"/>
                <w:szCs w:val="16"/>
              </w:rPr>
            </w:pPr>
            <w:r w:rsidRPr="00303311">
              <w:rPr>
                <w:rFonts w:ascii="Arial" w:hAnsi="Arial"/>
                <w:sz w:val="16"/>
                <w:szCs w:val="16"/>
              </w:rPr>
              <w:t>2277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2680F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2DB090" w14:textId="77777777" w:rsidR="00AD1F35" w:rsidRPr="00303311" w:rsidRDefault="00AD1F35" w:rsidP="00A851AF">
            <w:pPr>
              <w:rPr>
                <w:rFonts w:ascii="Arial" w:hAnsi="Arial"/>
                <w:sz w:val="16"/>
                <w:szCs w:val="16"/>
              </w:rPr>
            </w:pPr>
            <w:r w:rsidRPr="00303311">
              <w:rPr>
                <w:rFonts w:ascii="Arial" w:hAnsi="Arial"/>
                <w:sz w:val="16"/>
                <w:szCs w:val="16"/>
              </w:rPr>
              <w:t>Addition of RRM IncMon new Test Case 4.3.4.4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DB4652"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r w:rsidRPr="00303311">
              <w:rPr>
                <w:sz w:val="16"/>
                <w:szCs w:val="16"/>
                <w:lang w:eastAsia="en-US"/>
              </w:rPr>
              <w:lastRenderedPageBreak/>
              <w:t>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25B8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234CBA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5DE9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E2565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17669A" w14:textId="77777777" w:rsidR="00AD1F35" w:rsidRPr="00303311" w:rsidRDefault="00AD1F35" w:rsidP="00A851AF">
            <w:pPr>
              <w:rPr>
                <w:rFonts w:ascii="Arial" w:hAnsi="Arial"/>
                <w:sz w:val="16"/>
                <w:szCs w:val="16"/>
              </w:rPr>
            </w:pPr>
            <w:r w:rsidRPr="00303311">
              <w:rPr>
                <w:rFonts w:ascii="Arial" w:hAnsi="Arial"/>
                <w:sz w:val="16"/>
                <w:szCs w:val="16"/>
              </w:rPr>
              <w:t>R5-185483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C80CB8" w14:textId="77777777" w:rsidR="00AD1F35" w:rsidRPr="00303311" w:rsidRDefault="00AD1F35" w:rsidP="00A851AF">
            <w:pPr>
              <w:rPr>
                <w:rFonts w:ascii="Arial" w:hAnsi="Arial"/>
                <w:sz w:val="16"/>
                <w:szCs w:val="16"/>
              </w:rPr>
            </w:pPr>
            <w:r w:rsidRPr="00303311">
              <w:rPr>
                <w:rFonts w:ascii="Arial" w:hAnsi="Arial"/>
                <w:sz w:val="16"/>
                <w:szCs w:val="16"/>
              </w:rPr>
              <w:t>2217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9CC27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BDD1DFC" w14:textId="77777777" w:rsidR="00AD1F35" w:rsidRPr="00303311" w:rsidRDefault="00AD1F35" w:rsidP="00A851AF">
            <w:pPr>
              <w:rPr>
                <w:rFonts w:ascii="Arial" w:hAnsi="Arial"/>
                <w:sz w:val="16"/>
                <w:szCs w:val="16"/>
              </w:rPr>
            </w:pPr>
            <w:r w:rsidRPr="00303311">
              <w:rPr>
                <w:rFonts w:ascii="Arial" w:hAnsi="Arial"/>
                <w:sz w:val="16"/>
                <w:szCs w:val="16"/>
              </w:rPr>
              <w:t>Editorial corrections 9.1.46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CD3FC5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84DE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7E215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AC91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61848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259426" w14:textId="77777777" w:rsidR="00AD1F35" w:rsidRPr="00303311" w:rsidRDefault="00AD1F35" w:rsidP="00A851AF">
            <w:pPr>
              <w:rPr>
                <w:rFonts w:ascii="Arial" w:hAnsi="Arial"/>
                <w:sz w:val="16"/>
                <w:szCs w:val="16"/>
              </w:rPr>
            </w:pPr>
            <w:r w:rsidRPr="00303311">
              <w:rPr>
                <w:rFonts w:ascii="Arial" w:hAnsi="Arial"/>
                <w:sz w:val="16"/>
                <w:szCs w:val="16"/>
              </w:rPr>
              <w:t>R5-185484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B12144" w14:textId="77777777" w:rsidR="00AD1F35" w:rsidRPr="00303311" w:rsidRDefault="00AD1F35" w:rsidP="00A851AF">
            <w:pPr>
              <w:rPr>
                <w:rFonts w:ascii="Arial" w:hAnsi="Arial"/>
                <w:sz w:val="16"/>
                <w:szCs w:val="16"/>
              </w:rPr>
            </w:pPr>
            <w:r w:rsidRPr="00303311">
              <w:rPr>
                <w:rFonts w:ascii="Arial" w:hAnsi="Arial"/>
                <w:sz w:val="16"/>
                <w:szCs w:val="16"/>
              </w:rPr>
              <w:t>2218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55EEA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B1DC1B" w14:textId="77777777" w:rsidR="00AD1F35" w:rsidRPr="00303311" w:rsidRDefault="00AD1F35" w:rsidP="00A851AF">
            <w:pPr>
              <w:rPr>
                <w:rFonts w:ascii="Arial" w:hAnsi="Arial"/>
                <w:sz w:val="16"/>
                <w:szCs w:val="16"/>
              </w:rPr>
            </w:pPr>
            <w:r w:rsidRPr="00303311">
              <w:rPr>
                <w:rFonts w:ascii="Arial" w:hAnsi="Arial"/>
                <w:sz w:val="16"/>
                <w:szCs w:val="16"/>
              </w:rPr>
              <w:t>Editorial corrections 9.1.50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55C45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58F5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7FB407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663FB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8A8818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7E6E56" w14:textId="77777777" w:rsidR="00AD1F35" w:rsidRPr="00303311" w:rsidRDefault="00AD1F35" w:rsidP="00A851AF">
            <w:pPr>
              <w:rPr>
                <w:rFonts w:ascii="Arial" w:hAnsi="Arial"/>
                <w:sz w:val="16"/>
                <w:szCs w:val="16"/>
              </w:rPr>
            </w:pPr>
            <w:r w:rsidRPr="00303311">
              <w:rPr>
                <w:rFonts w:ascii="Arial" w:hAnsi="Arial"/>
                <w:sz w:val="16"/>
                <w:szCs w:val="16"/>
              </w:rPr>
              <w:t>R5-185485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45BC5F7" w14:textId="77777777" w:rsidR="00AD1F35" w:rsidRPr="00303311" w:rsidRDefault="00AD1F35" w:rsidP="00A851AF">
            <w:pPr>
              <w:rPr>
                <w:rFonts w:ascii="Arial" w:hAnsi="Arial"/>
                <w:sz w:val="16"/>
                <w:szCs w:val="16"/>
              </w:rPr>
            </w:pPr>
            <w:r w:rsidRPr="00303311">
              <w:rPr>
                <w:rFonts w:ascii="Arial" w:hAnsi="Arial"/>
                <w:sz w:val="16"/>
                <w:szCs w:val="16"/>
              </w:rPr>
              <w:t>2231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C65DB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05E5CF" w14:textId="77777777" w:rsidR="00AD1F35" w:rsidRPr="00303311" w:rsidRDefault="00AD1F35" w:rsidP="00A851AF">
            <w:pPr>
              <w:rPr>
                <w:rFonts w:ascii="Arial" w:hAnsi="Arial"/>
                <w:sz w:val="16"/>
                <w:szCs w:val="16"/>
              </w:rPr>
            </w:pPr>
            <w:r w:rsidRPr="00303311">
              <w:rPr>
                <w:rFonts w:ascii="Arial" w:hAnsi="Arial"/>
                <w:sz w:val="16"/>
                <w:szCs w:val="16"/>
              </w:rPr>
              <w:t>Update of RRM IncMon test cases 8.3.7, 8.3.8, 8.3.9, 8.4.7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4E161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B2F6D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E11EA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9EBC3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A791D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92318F" w14:textId="77777777" w:rsidR="00AD1F35" w:rsidRPr="00303311" w:rsidRDefault="00AD1F35" w:rsidP="00A851AF">
            <w:pPr>
              <w:rPr>
                <w:rFonts w:ascii="Arial" w:hAnsi="Arial"/>
                <w:sz w:val="16"/>
                <w:szCs w:val="16"/>
              </w:rPr>
            </w:pPr>
            <w:r w:rsidRPr="00303311">
              <w:rPr>
                <w:rFonts w:ascii="Arial" w:hAnsi="Arial"/>
                <w:sz w:val="16"/>
                <w:szCs w:val="16"/>
              </w:rPr>
              <w:t>R5-185536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83EFA0" w14:textId="77777777" w:rsidR="00AD1F35" w:rsidRPr="00303311" w:rsidRDefault="00AD1F35" w:rsidP="00A851AF">
            <w:pPr>
              <w:rPr>
                <w:rFonts w:ascii="Arial" w:hAnsi="Arial"/>
                <w:sz w:val="16"/>
                <w:szCs w:val="16"/>
              </w:rPr>
            </w:pPr>
            <w:r w:rsidRPr="00303311">
              <w:rPr>
                <w:rFonts w:ascii="Arial" w:hAnsi="Arial"/>
                <w:sz w:val="16"/>
                <w:szCs w:val="16"/>
              </w:rPr>
              <w:t>2212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8C9B3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2AD7B4" w14:textId="77777777" w:rsidR="00AD1F35" w:rsidRPr="00303311" w:rsidRDefault="00AD1F35" w:rsidP="00A851AF">
            <w:pPr>
              <w:rPr>
                <w:rFonts w:ascii="Arial" w:hAnsi="Arial"/>
                <w:sz w:val="16"/>
                <w:szCs w:val="16"/>
              </w:rPr>
            </w:pPr>
            <w:r w:rsidRPr="00303311">
              <w:rPr>
                <w:rFonts w:ascii="Arial" w:hAnsi="Arial"/>
                <w:sz w:val="16"/>
                <w:szCs w:val="16"/>
              </w:rPr>
              <w:t>Correction of GNSS information for V2X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A20EF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54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1347D2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5AE35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D1399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9C47DB" w14:textId="77777777" w:rsidR="00AD1F35" w:rsidRPr="00303311" w:rsidRDefault="00AD1F35" w:rsidP="00A851AF">
            <w:pPr>
              <w:rPr>
                <w:rFonts w:ascii="Arial" w:hAnsi="Arial"/>
                <w:sz w:val="16"/>
                <w:szCs w:val="16"/>
              </w:rPr>
            </w:pPr>
            <w:r w:rsidRPr="00303311">
              <w:rPr>
                <w:rFonts w:ascii="Arial" w:hAnsi="Arial"/>
                <w:sz w:val="16"/>
                <w:szCs w:val="16"/>
              </w:rPr>
              <w:t>R5-185544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7D4DCA" w14:textId="77777777" w:rsidR="00AD1F35" w:rsidRPr="00303311" w:rsidRDefault="00AD1F35" w:rsidP="00A851AF">
            <w:pPr>
              <w:rPr>
                <w:rFonts w:ascii="Arial" w:hAnsi="Arial"/>
                <w:sz w:val="16"/>
                <w:szCs w:val="16"/>
              </w:rPr>
            </w:pPr>
            <w:r w:rsidRPr="00303311">
              <w:rPr>
                <w:rFonts w:ascii="Arial" w:hAnsi="Arial"/>
                <w:sz w:val="16"/>
                <w:szCs w:val="16"/>
              </w:rPr>
              <w:t>2280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1DFED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C5A039" w14:textId="77777777" w:rsidR="00AD1F35" w:rsidRPr="00303311" w:rsidRDefault="00AD1F35" w:rsidP="00A851AF">
            <w:pPr>
              <w:rPr>
                <w:rFonts w:ascii="Arial" w:hAnsi="Arial"/>
                <w:sz w:val="16"/>
                <w:szCs w:val="16"/>
              </w:rPr>
            </w:pPr>
            <w:r w:rsidRPr="00303311">
              <w:rPr>
                <w:rFonts w:ascii="Arial" w:hAnsi="Arial"/>
                <w:sz w:val="16"/>
                <w:szCs w:val="16"/>
              </w:rPr>
              <w:t>New TC 8.16.83: 3 DL CA Event Triggered Reporting under Deactivated SCells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A06D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9D07F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0AE76C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55A47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94417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9FC427" w14:textId="77777777" w:rsidR="00AD1F35" w:rsidRPr="00303311" w:rsidRDefault="00AD1F35" w:rsidP="00A851AF">
            <w:pPr>
              <w:rPr>
                <w:rFonts w:ascii="Arial" w:hAnsi="Arial"/>
                <w:sz w:val="16"/>
                <w:szCs w:val="16"/>
              </w:rPr>
            </w:pPr>
            <w:r w:rsidRPr="00303311">
              <w:rPr>
                <w:rFonts w:ascii="Arial" w:hAnsi="Arial"/>
                <w:sz w:val="16"/>
                <w:szCs w:val="16"/>
              </w:rPr>
              <w:t>R5-185545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34CAD0" w14:textId="77777777" w:rsidR="00AD1F35" w:rsidRPr="00303311" w:rsidRDefault="00AD1F35" w:rsidP="00A851AF">
            <w:pPr>
              <w:rPr>
                <w:rFonts w:ascii="Arial" w:hAnsi="Arial"/>
                <w:sz w:val="16"/>
                <w:szCs w:val="16"/>
              </w:rPr>
            </w:pPr>
            <w:r w:rsidRPr="00303311">
              <w:rPr>
                <w:rFonts w:ascii="Arial" w:hAnsi="Arial"/>
                <w:sz w:val="16"/>
                <w:szCs w:val="16"/>
              </w:rPr>
              <w:t>2281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5546D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8BB449" w14:textId="77777777" w:rsidR="00AD1F35" w:rsidRPr="00303311" w:rsidRDefault="00AD1F35" w:rsidP="00A851AF">
            <w:pPr>
              <w:rPr>
                <w:rFonts w:ascii="Arial" w:hAnsi="Arial"/>
                <w:sz w:val="16"/>
                <w:szCs w:val="16"/>
              </w:rPr>
            </w:pPr>
            <w:r w:rsidRPr="00303311">
              <w:rPr>
                <w:rFonts w:ascii="Arial" w:hAnsi="Arial"/>
                <w:sz w:val="16"/>
                <w:szCs w:val="16"/>
              </w:rPr>
              <w:t>New TC 8.16.84: 3 DL CA Event Triggered Reporting on Deactivated SCell with PCell and SCell Interruptions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900E3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7E28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5E1B2BC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279C6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A8428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0C5176" w14:textId="77777777" w:rsidR="00AD1F35" w:rsidRPr="00303311" w:rsidRDefault="00AD1F35" w:rsidP="00A851AF">
            <w:pPr>
              <w:rPr>
                <w:rFonts w:ascii="Arial" w:hAnsi="Arial"/>
                <w:sz w:val="16"/>
                <w:szCs w:val="16"/>
              </w:rPr>
            </w:pPr>
            <w:r w:rsidRPr="00303311">
              <w:rPr>
                <w:rFonts w:ascii="Arial" w:hAnsi="Arial"/>
                <w:sz w:val="16"/>
                <w:szCs w:val="16"/>
              </w:rPr>
              <w:t>R5-185546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9E0CB6" w14:textId="77777777" w:rsidR="00AD1F35" w:rsidRPr="00303311" w:rsidRDefault="00AD1F35" w:rsidP="00A851AF">
            <w:pPr>
              <w:rPr>
                <w:rFonts w:ascii="Arial" w:hAnsi="Arial"/>
                <w:sz w:val="16"/>
                <w:szCs w:val="16"/>
              </w:rPr>
            </w:pPr>
            <w:r w:rsidRPr="00303311">
              <w:rPr>
                <w:rFonts w:ascii="Arial" w:hAnsi="Arial"/>
                <w:sz w:val="16"/>
                <w:szCs w:val="16"/>
              </w:rPr>
              <w:t>2282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5A6AE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C2D52A" w14:textId="77777777" w:rsidR="00AD1F35" w:rsidRPr="00303311" w:rsidRDefault="00AD1F35" w:rsidP="00A851AF">
            <w:pPr>
              <w:rPr>
                <w:rFonts w:ascii="Arial" w:hAnsi="Arial"/>
                <w:sz w:val="16"/>
                <w:szCs w:val="16"/>
              </w:rPr>
            </w:pPr>
            <w:r w:rsidRPr="00303311">
              <w:rPr>
                <w:rFonts w:ascii="Arial" w:hAnsi="Arial"/>
                <w:sz w:val="16"/>
                <w:szCs w:val="16"/>
              </w:rPr>
              <w:t>New TC 8.16.85: 3 DL CA Activation and Deactivation of Known SCell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7872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0AF8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6E2442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6A772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6A36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C877E3" w14:textId="77777777" w:rsidR="00AD1F35" w:rsidRPr="00303311" w:rsidRDefault="00AD1F35" w:rsidP="00A851AF">
            <w:pPr>
              <w:rPr>
                <w:rFonts w:ascii="Arial" w:hAnsi="Arial"/>
                <w:sz w:val="16"/>
                <w:szCs w:val="16"/>
              </w:rPr>
            </w:pPr>
            <w:r w:rsidRPr="00303311">
              <w:rPr>
                <w:rFonts w:ascii="Arial" w:hAnsi="Arial"/>
                <w:sz w:val="16"/>
                <w:szCs w:val="16"/>
              </w:rPr>
              <w:t>R5-185547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ABF5A3" w14:textId="77777777" w:rsidR="00AD1F35" w:rsidRPr="00303311" w:rsidRDefault="00AD1F35" w:rsidP="00A851AF">
            <w:pPr>
              <w:rPr>
                <w:rFonts w:ascii="Arial" w:hAnsi="Arial"/>
                <w:sz w:val="16"/>
                <w:szCs w:val="16"/>
              </w:rPr>
            </w:pPr>
            <w:r w:rsidRPr="00303311">
              <w:rPr>
                <w:rFonts w:ascii="Arial" w:hAnsi="Arial"/>
                <w:sz w:val="16"/>
                <w:szCs w:val="16"/>
              </w:rPr>
              <w:t>2283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BFB549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E81D2A" w14:textId="77777777" w:rsidR="00AD1F35" w:rsidRPr="00303311" w:rsidRDefault="00AD1F35" w:rsidP="00A851AF">
            <w:pPr>
              <w:rPr>
                <w:rFonts w:ascii="Arial" w:hAnsi="Arial"/>
                <w:sz w:val="16"/>
                <w:szCs w:val="16"/>
              </w:rPr>
            </w:pPr>
            <w:r w:rsidRPr="00303311">
              <w:rPr>
                <w:rFonts w:ascii="Arial" w:hAnsi="Arial"/>
                <w:sz w:val="16"/>
                <w:szCs w:val="16"/>
              </w:rPr>
              <w:t>New TC 8.16.86: 3 DL CA Activation and Deactivation of Unknown SCell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B3899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B2E5B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269BD0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24773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FE357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5546A8" w14:textId="77777777" w:rsidR="00AD1F35" w:rsidRPr="00303311" w:rsidRDefault="00AD1F35" w:rsidP="00A851AF">
            <w:pPr>
              <w:rPr>
                <w:rFonts w:ascii="Arial" w:hAnsi="Arial"/>
                <w:sz w:val="16"/>
                <w:szCs w:val="16"/>
              </w:rPr>
            </w:pPr>
            <w:r w:rsidRPr="00303311">
              <w:rPr>
                <w:rFonts w:ascii="Arial" w:hAnsi="Arial"/>
                <w:sz w:val="16"/>
                <w:szCs w:val="16"/>
              </w:rPr>
              <w:t>R5-185554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8486FC" w14:textId="77777777" w:rsidR="00AD1F35" w:rsidRPr="00303311" w:rsidRDefault="00AD1F35" w:rsidP="00A851AF">
            <w:pPr>
              <w:rPr>
                <w:rFonts w:ascii="Arial" w:hAnsi="Arial"/>
                <w:sz w:val="16"/>
                <w:szCs w:val="16"/>
              </w:rPr>
            </w:pPr>
            <w:r w:rsidRPr="00303311">
              <w:rPr>
                <w:rFonts w:ascii="Arial" w:hAnsi="Arial"/>
                <w:sz w:val="16"/>
                <w:szCs w:val="16"/>
              </w:rPr>
              <w:t>2225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3B496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7D2A01" w14:textId="77777777" w:rsidR="00AD1F35" w:rsidRPr="00303311" w:rsidRDefault="00AD1F35" w:rsidP="00A851AF">
            <w:pPr>
              <w:rPr>
                <w:rFonts w:ascii="Arial" w:hAnsi="Arial"/>
                <w:sz w:val="16"/>
                <w:szCs w:val="16"/>
              </w:rPr>
            </w:pPr>
            <w:r w:rsidRPr="00303311">
              <w:rPr>
                <w:rFonts w:ascii="Arial" w:hAnsi="Arial"/>
                <w:sz w:val="16"/>
                <w:szCs w:val="16"/>
              </w:rPr>
              <w:t>Test tolerance update of V2X uplink timing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C1137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13E74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r>
      <w:tr w:rsidR="00AD1F35" w:rsidRPr="00303311" w14:paraId="35DC6E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8A67D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2BE24A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91F9EE" w14:textId="77777777" w:rsidR="00AD1F35" w:rsidRPr="00303311" w:rsidRDefault="00AD1F35" w:rsidP="00A851AF">
            <w:pPr>
              <w:rPr>
                <w:rFonts w:ascii="Arial" w:hAnsi="Arial"/>
                <w:sz w:val="16"/>
                <w:szCs w:val="16"/>
              </w:rPr>
            </w:pPr>
            <w:r w:rsidRPr="00303311">
              <w:rPr>
                <w:rFonts w:ascii="Arial" w:hAnsi="Arial"/>
                <w:sz w:val="16"/>
                <w:szCs w:val="16"/>
              </w:rPr>
              <w:t>R5-186478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2E0DAD" w14:textId="77777777" w:rsidR="00AD1F35" w:rsidRPr="00303311" w:rsidRDefault="00AD1F35" w:rsidP="00A851AF">
            <w:pPr>
              <w:rPr>
                <w:rFonts w:ascii="Arial" w:hAnsi="Arial"/>
                <w:sz w:val="16"/>
                <w:szCs w:val="16"/>
              </w:rPr>
            </w:pPr>
            <w:r w:rsidRPr="00303311">
              <w:rPr>
                <w:rFonts w:ascii="Arial" w:hAnsi="Arial"/>
                <w:sz w:val="16"/>
                <w:szCs w:val="16"/>
              </w:rPr>
              <w:t>2293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CFAD7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3EA5BE" w14:textId="77777777" w:rsidR="00AD1F35" w:rsidRPr="00303311" w:rsidRDefault="00AD1F35" w:rsidP="00A851AF">
            <w:pPr>
              <w:rPr>
                <w:rFonts w:ascii="Arial" w:hAnsi="Arial"/>
                <w:sz w:val="16"/>
                <w:szCs w:val="16"/>
              </w:rPr>
            </w:pPr>
            <w:r w:rsidRPr="00303311">
              <w:rPr>
                <w:rFonts w:ascii="Arial" w:hAnsi="Arial"/>
                <w:sz w:val="16"/>
                <w:szCs w:val="16"/>
              </w:rPr>
              <w:t>Alignment NPRACH configuration (Editorial)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69391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F599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0A857B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7A19B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397B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567214" w14:textId="77777777" w:rsidR="00AD1F35" w:rsidRPr="00303311" w:rsidRDefault="00AD1F35" w:rsidP="00A851AF">
            <w:pPr>
              <w:rPr>
                <w:rFonts w:ascii="Arial" w:hAnsi="Arial"/>
                <w:sz w:val="16"/>
                <w:szCs w:val="16"/>
              </w:rPr>
            </w:pPr>
            <w:r w:rsidRPr="00303311">
              <w:rPr>
                <w:rFonts w:ascii="Arial" w:hAnsi="Arial"/>
                <w:sz w:val="16"/>
                <w:szCs w:val="16"/>
              </w:rPr>
              <w:t>R5-186479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632296" w14:textId="77777777" w:rsidR="00AD1F35" w:rsidRPr="00303311" w:rsidRDefault="00AD1F35" w:rsidP="00A851AF">
            <w:pPr>
              <w:rPr>
                <w:rFonts w:ascii="Arial" w:hAnsi="Arial"/>
                <w:sz w:val="16"/>
                <w:szCs w:val="16"/>
              </w:rPr>
            </w:pPr>
            <w:r w:rsidRPr="00303311">
              <w:rPr>
                <w:rFonts w:ascii="Arial" w:hAnsi="Arial"/>
                <w:sz w:val="16"/>
                <w:szCs w:val="16"/>
              </w:rPr>
              <w:t>2294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32AC9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14A787" w14:textId="77777777" w:rsidR="00AD1F35" w:rsidRPr="00303311" w:rsidRDefault="00AD1F35" w:rsidP="00A851AF">
            <w:pPr>
              <w:rPr>
                <w:rFonts w:ascii="Arial" w:hAnsi="Arial"/>
                <w:sz w:val="16"/>
                <w:szCs w:val="16"/>
              </w:rPr>
            </w:pPr>
            <w:r w:rsidRPr="00303311">
              <w:rPr>
                <w:rFonts w:ascii="Arial" w:hAnsi="Arial"/>
                <w:sz w:val="16"/>
                <w:szCs w:val="16"/>
              </w:rPr>
              <w:t>Correction for 4.2.19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6BAB2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90D69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77771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E3D9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2C332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B39278" w14:textId="77777777" w:rsidR="00AD1F35" w:rsidRPr="00303311" w:rsidRDefault="00AD1F35" w:rsidP="00A851AF">
            <w:pPr>
              <w:rPr>
                <w:rFonts w:ascii="Arial" w:hAnsi="Arial"/>
                <w:sz w:val="16"/>
                <w:szCs w:val="16"/>
              </w:rPr>
            </w:pPr>
            <w:r w:rsidRPr="00303311">
              <w:rPr>
                <w:rFonts w:ascii="Arial" w:hAnsi="Arial"/>
                <w:sz w:val="16"/>
                <w:szCs w:val="16"/>
              </w:rPr>
              <w:t>R5-186480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06F8FD" w14:textId="77777777" w:rsidR="00AD1F35" w:rsidRPr="00303311" w:rsidRDefault="00AD1F35" w:rsidP="00A851AF">
            <w:pPr>
              <w:rPr>
                <w:rFonts w:ascii="Arial" w:hAnsi="Arial"/>
                <w:sz w:val="16"/>
                <w:szCs w:val="16"/>
              </w:rPr>
            </w:pPr>
            <w:r w:rsidRPr="00303311">
              <w:rPr>
                <w:rFonts w:ascii="Arial" w:hAnsi="Arial"/>
                <w:sz w:val="16"/>
                <w:szCs w:val="16"/>
              </w:rPr>
              <w:t>2295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8AAAE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CAFABE" w14:textId="77777777" w:rsidR="00AD1F35" w:rsidRPr="00303311" w:rsidRDefault="00AD1F35" w:rsidP="00A851AF">
            <w:pPr>
              <w:rPr>
                <w:rFonts w:ascii="Arial" w:hAnsi="Arial"/>
                <w:sz w:val="16"/>
                <w:szCs w:val="16"/>
              </w:rPr>
            </w:pPr>
            <w:r w:rsidRPr="00303311">
              <w:rPr>
                <w:rFonts w:ascii="Arial" w:hAnsi="Arial"/>
                <w:sz w:val="16"/>
                <w:szCs w:val="16"/>
              </w:rPr>
              <w:t>Correction for 4.2.24 Cell ID selection procedure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0225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75422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ACD10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C57FEC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D5304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AA8297" w14:textId="77777777" w:rsidR="00AD1F35" w:rsidRPr="00303311" w:rsidRDefault="00AD1F35" w:rsidP="00A851AF">
            <w:pPr>
              <w:rPr>
                <w:rFonts w:ascii="Arial" w:hAnsi="Arial"/>
                <w:sz w:val="16"/>
                <w:szCs w:val="16"/>
              </w:rPr>
            </w:pPr>
            <w:r w:rsidRPr="00303311">
              <w:rPr>
                <w:rFonts w:ascii="Arial" w:hAnsi="Arial"/>
                <w:sz w:val="16"/>
                <w:szCs w:val="16"/>
              </w:rPr>
              <w:t>R5-186481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60B06D" w14:textId="77777777" w:rsidR="00AD1F35" w:rsidRPr="00303311" w:rsidRDefault="00AD1F35" w:rsidP="00A851AF">
            <w:pPr>
              <w:rPr>
                <w:rFonts w:ascii="Arial" w:hAnsi="Arial"/>
                <w:sz w:val="16"/>
                <w:szCs w:val="16"/>
              </w:rPr>
            </w:pPr>
            <w:r w:rsidRPr="00303311">
              <w:rPr>
                <w:rFonts w:ascii="Arial" w:hAnsi="Arial"/>
                <w:sz w:val="16"/>
                <w:szCs w:val="16"/>
              </w:rPr>
              <w:t>2296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5D09B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4A42DD" w14:textId="77777777" w:rsidR="00AD1F35" w:rsidRPr="00303311" w:rsidRDefault="00AD1F35" w:rsidP="00A851AF">
            <w:pPr>
              <w:rPr>
                <w:rFonts w:ascii="Arial" w:hAnsi="Arial"/>
                <w:sz w:val="16"/>
                <w:szCs w:val="16"/>
              </w:rPr>
            </w:pPr>
            <w:r w:rsidRPr="00303311">
              <w:rPr>
                <w:rFonts w:ascii="Arial" w:hAnsi="Arial"/>
                <w:sz w:val="16"/>
                <w:szCs w:val="16"/>
              </w:rPr>
              <w:t>Core spec alignment 4.2.24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F3F7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6B7DF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12410D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F084D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246D6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856DE5" w14:textId="77777777" w:rsidR="00AD1F35" w:rsidRPr="00303311" w:rsidRDefault="00AD1F35" w:rsidP="00A851AF">
            <w:pPr>
              <w:rPr>
                <w:rFonts w:ascii="Arial" w:hAnsi="Arial"/>
                <w:sz w:val="16"/>
                <w:szCs w:val="16"/>
              </w:rPr>
            </w:pPr>
            <w:r w:rsidRPr="00303311">
              <w:rPr>
                <w:rFonts w:ascii="Arial" w:hAnsi="Arial"/>
                <w:sz w:val="16"/>
                <w:szCs w:val="16"/>
              </w:rPr>
              <w:t>R5-186483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D5B87D" w14:textId="77777777" w:rsidR="00AD1F35" w:rsidRPr="00303311" w:rsidRDefault="00AD1F35" w:rsidP="00A851AF">
            <w:pPr>
              <w:rPr>
                <w:rFonts w:ascii="Arial" w:hAnsi="Arial"/>
                <w:sz w:val="16"/>
                <w:szCs w:val="16"/>
              </w:rPr>
            </w:pPr>
            <w:r w:rsidRPr="00303311">
              <w:rPr>
                <w:rFonts w:ascii="Arial" w:hAnsi="Arial"/>
                <w:sz w:val="16"/>
                <w:szCs w:val="16"/>
              </w:rPr>
              <w:t>2298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138C7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01ABFE" w14:textId="77777777" w:rsidR="00AD1F35" w:rsidRPr="00303311" w:rsidRDefault="00AD1F35" w:rsidP="00A851AF">
            <w:pPr>
              <w:rPr>
                <w:rFonts w:ascii="Arial" w:hAnsi="Arial"/>
                <w:sz w:val="16"/>
                <w:szCs w:val="16"/>
              </w:rPr>
            </w:pPr>
            <w:r w:rsidRPr="00303311">
              <w:rPr>
                <w:rFonts w:ascii="Arial" w:hAnsi="Arial"/>
                <w:sz w:val="16"/>
                <w:szCs w:val="16"/>
              </w:rPr>
              <w:t>Correction for 7.3.50 and 7.3.51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30108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F7026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060AD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A6153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189B3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C79096" w14:textId="77777777" w:rsidR="00AD1F35" w:rsidRPr="00303311" w:rsidRDefault="00AD1F35" w:rsidP="00A851AF">
            <w:pPr>
              <w:rPr>
                <w:rFonts w:ascii="Arial" w:hAnsi="Arial"/>
                <w:sz w:val="16"/>
                <w:szCs w:val="16"/>
              </w:rPr>
            </w:pPr>
            <w:r w:rsidRPr="00303311">
              <w:rPr>
                <w:rFonts w:ascii="Arial" w:hAnsi="Arial"/>
                <w:sz w:val="16"/>
                <w:szCs w:val="16"/>
              </w:rPr>
              <w:t>R5-186484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02CB5E" w14:textId="77777777" w:rsidR="00AD1F35" w:rsidRPr="00303311" w:rsidRDefault="00AD1F35" w:rsidP="00A851AF">
            <w:pPr>
              <w:rPr>
                <w:rFonts w:ascii="Arial" w:hAnsi="Arial"/>
                <w:sz w:val="16"/>
                <w:szCs w:val="16"/>
              </w:rPr>
            </w:pPr>
            <w:r w:rsidRPr="00303311">
              <w:rPr>
                <w:rFonts w:ascii="Arial" w:hAnsi="Arial"/>
                <w:sz w:val="16"/>
                <w:szCs w:val="16"/>
              </w:rPr>
              <w:t>2299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40BF2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9F2D5A6" w14:textId="77777777" w:rsidR="00AD1F35" w:rsidRPr="00303311" w:rsidRDefault="00AD1F35" w:rsidP="00A851AF">
            <w:pPr>
              <w:rPr>
                <w:rFonts w:ascii="Arial" w:hAnsi="Arial"/>
                <w:sz w:val="16"/>
                <w:szCs w:val="16"/>
              </w:rPr>
            </w:pPr>
            <w:r w:rsidRPr="00303311">
              <w:rPr>
                <w:rFonts w:ascii="Arial" w:hAnsi="Arial"/>
                <w:sz w:val="16"/>
                <w:szCs w:val="16"/>
              </w:rPr>
              <w:t>Correction for 8.1.28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FB12E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10FA5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13B1D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FE350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44D05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F8828D" w14:textId="77777777" w:rsidR="00AD1F35" w:rsidRPr="00303311" w:rsidRDefault="00AD1F35" w:rsidP="00A851AF">
            <w:pPr>
              <w:rPr>
                <w:rFonts w:ascii="Arial" w:hAnsi="Arial"/>
                <w:sz w:val="16"/>
                <w:szCs w:val="16"/>
              </w:rPr>
            </w:pPr>
            <w:r w:rsidRPr="00303311">
              <w:rPr>
                <w:rFonts w:ascii="Arial" w:hAnsi="Arial"/>
                <w:sz w:val="16"/>
                <w:szCs w:val="16"/>
              </w:rPr>
              <w:t>R5-186485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B52DDE" w14:textId="77777777" w:rsidR="00AD1F35" w:rsidRPr="00303311" w:rsidRDefault="00AD1F35" w:rsidP="00A851AF">
            <w:pPr>
              <w:rPr>
                <w:rFonts w:ascii="Arial" w:hAnsi="Arial"/>
                <w:sz w:val="16"/>
                <w:szCs w:val="16"/>
              </w:rPr>
            </w:pPr>
            <w:r w:rsidRPr="00303311">
              <w:rPr>
                <w:rFonts w:ascii="Arial" w:hAnsi="Arial"/>
                <w:sz w:val="16"/>
                <w:szCs w:val="16"/>
              </w:rPr>
              <w:t>2300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AD84E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D05114" w14:textId="77777777" w:rsidR="00AD1F35" w:rsidRPr="00303311" w:rsidRDefault="00AD1F35" w:rsidP="00A851AF">
            <w:pPr>
              <w:rPr>
                <w:rFonts w:ascii="Arial" w:hAnsi="Arial"/>
                <w:sz w:val="16"/>
                <w:szCs w:val="16"/>
              </w:rPr>
            </w:pPr>
            <w:r w:rsidRPr="00303311">
              <w:rPr>
                <w:rFonts w:ascii="Arial" w:hAnsi="Arial"/>
                <w:sz w:val="16"/>
                <w:szCs w:val="16"/>
              </w:rPr>
              <w:t>Removal of reference to H.7.1-2 for RRM 7.3.5x series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C3713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DA21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0A34EE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F8C18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243D9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5CA260" w14:textId="77777777" w:rsidR="00AD1F35" w:rsidRPr="00303311" w:rsidRDefault="00AD1F35" w:rsidP="00A851AF">
            <w:pPr>
              <w:rPr>
                <w:rFonts w:ascii="Arial" w:hAnsi="Arial"/>
                <w:sz w:val="16"/>
                <w:szCs w:val="16"/>
              </w:rPr>
            </w:pPr>
            <w:r w:rsidRPr="00303311">
              <w:rPr>
                <w:rFonts w:ascii="Arial" w:hAnsi="Arial"/>
                <w:sz w:val="16"/>
                <w:szCs w:val="16"/>
              </w:rPr>
              <w:t>R5-186486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CE1DC3" w14:textId="77777777" w:rsidR="00AD1F35" w:rsidRPr="00303311" w:rsidRDefault="00AD1F35" w:rsidP="00A851AF">
            <w:pPr>
              <w:rPr>
                <w:rFonts w:ascii="Arial" w:hAnsi="Arial"/>
                <w:sz w:val="16"/>
                <w:szCs w:val="16"/>
              </w:rPr>
            </w:pPr>
            <w:r w:rsidRPr="00303311">
              <w:rPr>
                <w:rFonts w:ascii="Arial" w:hAnsi="Arial"/>
                <w:sz w:val="16"/>
                <w:szCs w:val="16"/>
              </w:rPr>
              <w:t>2301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586FF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CD5F48" w14:textId="77777777" w:rsidR="00AD1F35" w:rsidRPr="00303311" w:rsidRDefault="00AD1F35" w:rsidP="00A851AF">
            <w:pPr>
              <w:rPr>
                <w:rFonts w:ascii="Arial" w:hAnsi="Arial"/>
                <w:sz w:val="16"/>
                <w:szCs w:val="16"/>
              </w:rPr>
            </w:pPr>
            <w:r w:rsidRPr="00303311">
              <w:rPr>
                <w:rFonts w:ascii="Arial" w:hAnsi="Arial"/>
                <w:sz w:val="16"/>
                <w:szCs w:val="16"/>
              </w:rPr>
              <w:t>Add band group FDD B1 and B2 to RSRQ tests - Rel8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CD2F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9A081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1B1848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9DACE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FE487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2F12C9" w14:textId="77777777" w:rsidR="00AD1F35" w:rsidRPr="00303311" w:rsidRDefault="00AD1F35" w:rsidP="00A851AF">
            <w:pPr>
              <w:rPr>
                <w:rFonts w:ascii="Arial" w:hAnsi="Arial"/>
                <w:sz w:val="16"/>
                <w:szCs w:val="16"/>
              </w:rPr>
            </w:pPr>
            <w:r w:rsidRPr="00303311">
              <w:rPr>
                <w:rFonts w:ascii="Arial" w:hAnsi="Arial"/>
                <w:sz w:val="16"/>
                <w:szCs w:val="16"/>
              </w:rPr>
              <w:t>R5-187043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F09823" w14:textId="77777777" w:rsidR="00AD1F35" w:rsidRPr="00303311" w:rsidRDefault="00AD1F35" w:rsidP="00A851AF">
            <w:pPr>
              <w:rPr>
                <w:rFonts w:ascii="Arial" w:hAnsi="Arial"/>
                <w:sz w:val="16"/>
                <w:szCs w:val="16"/>
              </w:rPr>
            </w:pPr>
            <w:r w:rsidRPr="00303311">
              <w:rPr>
                <w:rFonts w:ascii="Arial" w:hAnsi="Arial"/>
                <w:sz w:val="16"/>
                <w:szCs w:val="16"/>
              </w:rPr>
              <w:t>2322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095ED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8930B5" w14:textId="77777777" w:rsidR="00AD1F35" w:rsidRPr="00303311" w:rsidRDefault="00AD1F35" w:rsidP="00A851AF">
            <w:pPr>
              <w:rPr>
                <w:rFonts w:ascii="Arial" w:hAnsi="Arial"/>
                <w:sz w:val="16"/>
                <w:szCs w:val="16"/>
              </w:rPr>
            </w:pPr>
            <w:r w:rsidRPr="00303311">
              <w:rPr>
                <w:rFonts w:ascii="Arial" w:hAnsi="Arial"/>
                <w:sz w:val="16"/>
                <w:szCs w:val="16"/>
              </w:rPr>
              <w:t>Editorial correction to LAA Event Trigger Reporting Test 8.26.7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1E633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168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0DDDA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356A5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63D29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6B1FAF" w14:textId="77777777" w:rsidR="00AD1F35" w:rsidRPr="00303311" w:rsidRDefault="00AD1F35" w:rsidP="00A851AF">
            <w:pPr>
              <w:rPr>
                <w:rFonts w:ascii="Arial" w:hAnsi="Arial"/>
                <w:sz w:val="16"/>
                <w:szCs w:val="16"/>
              </w:rPr>
            </w:pPr>
            <w:r w:rsidRPr="00303311">
              <w:rPr>
                <w:rFonts w:ascii="Arial" w:hAnsi="Arial"/>
                <w:sz w:val="16"/>
                <w:szCs w:val="16"/>
              </w:rPr>
              <w:t>R5-187044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AB21F7" w14:textId="77777777" w:rsidR="00AD1F35" w:rsidRPr="00303311" w:rsidRDefault="00AD1F35" w:rsidP="00A851AF">
            <w:pPr>
              <w:rPr>
                <w:rFonts w:ascii="Arial" w:hAnsi="Arial"/>
                <w:sz w:val="16"/>
                <w:szCs w:val="16"/>
              </w:rPr>
            </w:pPr>
            <w:r w:rsidRPr="00303311">
              <w:rPr>
                <w:rFonts w:ascii="Arial" w:hAnsi="Arial"/>
                <w:sz w:val="16"/>
                <w:szCs w:val="16"/>
              </w:rPr>
              <w:t>2323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42CCB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B41CA3" w14:textId="77777777" w:rsidR="00AD1F35" w:rsidRPr="00303311" w:rsidRDefault="00AD1F35" w:rsidP="00A851AF">
            <w:pPr>
              <w:rPr>
                <w:rFonts w:ascii="Arial" w:hAnsi="Arial"/>
                <w:sz w:val="16"/>
                <w:szCs w:val="16"/>
              </w:rPr>
            </w:pPr>
            <w:r w:rsidRPr="00303311">
              <w:rPr>
                <w:rFonts w:ascii="Arial" w:hAnsi="Arial"/>
                <w:sz w:val="16"/>
                <w:szCs w:val="16"/>
              </w:rPr>
              <w:t>Editorial correction to the E-UTRA operating band group for Cat-M1 Clause 9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BB6D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6D9A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CED8CF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192C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CC23E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8B329C" w14:textId="77777777" w:rsidR="00AD1F35" w:rsidRPr="00303311" w:rsidRDefault="00AD1F35" w:rsidP="00A851AF">
            <w:pPr>
              <w:rPr>
                <w:rFonts w:ascii="Arial" w:hAnsi="Arial"/>
                <w:sz w:val="16"/>
                <w:szCs w:val="16"/>
              </w:rPr>
            </w:pPr>
            <w:r w:rsidRPr="00303311">
              <w:rPr>
                <w:rFonts w:ascii="Arial" w:hAnsi="Arial"/>
                <w:sz w:val="16"/>
                <w:szCs w:val="16"/>
              </w:rPr>
              <w:t>R5-187045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32159A6" w14:textId="77777777" w:rsidR="00AD1F35" w:rsidRPr="00303311" w:rsidRDefault="00AD1F35" w:rsidP="00A851AF">
            <w:pPr>
              <w:rPr>
                <w:rFonts w:ascii="Arial" w:hAnsi="Arial"/>
                <w:sz w:val="16"/>
                <w:szCs w:val="16"/>
              </w:rPr>
            </w:pPr>
            <w:r w:rsidRPr="00303311">
              <w:rPr>
                <w:rFonts w:ascii="Arial" w:hAnsi="Arial"/>
                <w:sz w:val="16"/>
                <w:szCs w:val="16"/>
              </w:rPr>
              <w:t>2324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78FA0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1C3496" w14:textId="77777777" w:rsidR="00AD1F35" w:rsidRPr="00303311" w:rsidRDefault="00AD1F35" w:rsidP="00A851AF">
            <w:pPr>
              <w:rPr>
                <w:rFonts w:ascii="Arial" w:hAnsi="Arial"/>
                <w:sz w:val="16"/>
                <w:szCs w:val="16"/>
              </w:rPr>
            </w:pPr>
            <w:r w:rsidRPr="00303311">
              <w:rPr>
                <w:rFonts w:ascii="Arial" w:hAnsi="Arial"/>
                <w:sz w:val="16"/>
                <w:szCs w:val="16"/>
              </w:rPr>
              <w:t>Editorial correction to 9.1.10.1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1A1C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CE21A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6494C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4580E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6FC97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91552A" w14:textId="77777777" w:rsidR="00AD1F35" w:rsidRPr="00303311" w:rsidRDefault="00AD1F35" w:rsidP="00A851AF">
            <w:pPr>
              <w:rPr>
                <w:rFonts w:ascii="Arial" w:hAnsi="Arial"/>
                <w:sz w:val="16"/>
                <w:szCs w:val="16"/>
              </w:rPr>
            </w:pPr>
            <w:r w:rsidRPr="00303311">
              <w:rPr>
                <w:rFonts w:ascii="Arial" w:hAnsi="Arial"/>
                <w:sz w:val="16"/>
                <w:szCs w:val="16"/>
              </w:rPr>
              <w:t>R5-187046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7D123C" w14:textId="77777777" w:rsidR="00AD1F35" w:rsidRPr="00303311" w:rsidRDefault="00AD1F35" w:rsidP="00A851AF">
            <w:pPr>
              <w:rPr>
                <w:rFonts w:ascii="Arial" w:hAnsi="Arial"/>
                <w:sz w:val="16"/>
                <w:szCs w:val="16"/>
              </w:rPr>
            </w:pPr>
            <w:r w:rsidRPr="00303311">
              <w:rPr>
                <w:rFonts w:ascii="Arial" w:hAnsi="Arial"/>
                <w:sz w:val="16"/>
                <w:szCs w:val="16"/>
              </w:rPr>
              <w:t>2325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3169C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B4CDCB" w14:textId="77777777" w:rsidR="00AD1F35" w:rsidRPr="00303311" w:rsidRDefault="00AD1F35" w:rsidP="00A851AF">
            <w:pPr>
              <w:rPr>
                <w:rFonts w:ascii="Arial" w:hAnsi="Arial"/>
                <w:sz w:val="16"/>
                <w:szCs w:val="16"/>
              </w:rPr>
            </w:pPr>
            <w:r w:rsidRPr="00303311">
              <w:rPr>
                <w:rFonts w:ascii="Arial" w:hAnsi="Arial"/>
                <w:sz w:val="16"/>
                <w:szCs w:val="16"/>
              </w:rPr>
              <w:t>Correction to Cat-M1 intra-frequency event triggered reporting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47A2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42A1E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A68ED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1B89B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7ED1F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4B1D65" w14:textId="77777777" w:rsidR="00AD1F35" w:rsidRPr="00303311" w:rsidRDefault="00AD1F35" w:rsidP="00A851AF">
            <w:pPr>
              <w:rPr>
                <w:rFonts w:ascii="Arial" w:hAnsi="Arial"/>
                <w:sz w:val="16"/>
                <w:szCs w:val="16"/>
              </w:rPr>
            </w:pPr>
            <w:r w:rsidRPr="00303311">
              <w:rPr>
                <w:rFonts w:ascii="Arial" w:hAnsi="Arial"/>
                <w:sz w:val="16"/>
                <w:szCs w:val="16"/>
              </w:rPr>
              <w:t>R5-187061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B38BF9" w14:textId="77777777" w:rsidR="00AD1F35" w:rsidRPr="00303311" w:rsidRDefault="00AD1F35" w:rsidP="00A851AF">
            <w:pPr>
              <w:rPr>
                <w:rFonts w:ascii="Arial" w:hAnsi="Arial"/>
                <w:sz w:val="16"/>
                <w:szCs w:val="16"/>
              </w:rPr>
            </w:pPr>
            <w:r w:rsidRPr="00303311">
              <w:rPr>
                <w:rFonts w:ascii="Arial" w:hAnsi="Arial"/>
                <w:sz w:val="16"/>
                <w:szCs w:val="16"/>
              </w:rPr>
              <w:t>2328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0DB8F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7D5F41" w14:textId="77777777" w:rsidR="00AD1F35" w:rsidRPr="00303311" w:rsidRDefault="00AD1F35" w:rsidP="00A851AF">
            <w:pPr>
              <w:rPr>
                <w:rFonts w:ascii="Arial" w:hAnsi="Arial"/>
                <w:sz w:val="16"/>
                <w:szCs w:val="16"/>
              </w:rPr>
            </w:pPr>
            <w:r w:rsidRPr="00303311">
              <w:rPr>
                <w:rFonts w:ascii="Arial" w:hAnsi="Arial"/>
                <w:sz w:val="16"/>
                <w:szCs w:val="16"/>
              </w:rPr>
              <w:t>Correction to 6.1.9 FDD Intra-frequency RRC Re-establishment for Cat-M1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BC08B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A6647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2E8C8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7A1FCF"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2330F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F19B192" w14:textId="77777777" w:rsidR="00AD1F35" w:rsidRPr="00303311" w:rsidRDefault="00AD1F35" w:rsidP="00A851AF">
            <w:pPr>
              <w:rPr>
                <w:rFonts w:ascii="Arial" w:hAnsi="Arial"/>
                <w:sz w:val="16"/>
                <w:szCs w:val="16"/>
              </w:rPr>
            </w:pPr>
            <w:r w:rsidRPr="00303311">
              <w:rPr>
                <w:rFonts w:ascii="Arial" w:hAnsi="Arial"/>
                <w:sz w:val="16"/>
                <w:szCs w:val="16"/>
              </w:rPr>
              <w:t>R5-187067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BDF90B" w14:textId="77777777" w:rsidR="00AD1F35" w:rsidRPr="00303311" w:rsidRDefault="00AD1F35" w:rsidP="00A851AF">
            <w:pPr>
              <w:rPr>
                <w:rFonts w:ascii="Arial" w:hAnsi="Arial"/>
                <w:sz w:val="16"/>
                <w:szCs w:val="16"/>
              </w:rPr>
            </w:pPr>
            <w:r w:rsidRPr="00303311">
              <w:rPr>
                <w:rFonts w:ascii="Arial" w:hAnsi="Arial"/>
                <w:sz w:val="16"/>
                <w:szCs w:val="16"/>
              </w:rPr>
              <w:t>2331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07EE0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42F330" w14:textId="77777777" w:rsidR="00AD1F35" w:rsidRPr="00303311" w:rsidRDefault="00AD1F35" w:rsidP="00A851AF">
            <w:pPr>
              <w:rPr>
                <w:rFonts w:ascii="Arial" w:hAnsi="Arial"/>
                <w:sz w:val="16"/>
                <w:szCs w:val="16"/>
              </w:rPr>
            </w:pPr>
            <w:r w:rsidRPr="00303311">
              <w:rPr>
                <w:rFonts w:ascii="Arial" w:hAnsi="Arial"/>
                <w:sz w:val="16"/>
                <w:szCs w:val="16"/>
              </w:rPr>
              <w:t>Correction to FS3 CSI-RSRP accuracy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7822D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DDB15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1FCAE1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5A23C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1B890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63EFB1" w14:textId="77777777" w:rsidR="00AD1F35" w:rsidRPr="00303311" w:rsidRDefault="00AD1F35" w:rsidP="00A851AF">
            <w:pPr>
              <w:rPr>
                <w:rFonts w:ascii="Arial" w:hAnsi="Arial"/>
                <w:sz w:val="16"/>
                <w:szCs w:val="16"/>
              </w:rPr>
            </w:pPr>
            <w:r w:rsidRPr="00303311">
              <w:rPr>
                <w:rFonts w:ascii="Arial" w:hAnsi="Arial"/>
                <w:sz w:val="16"/>
                <w:szCs w:val="16"/>
              </w:rPr>
              <w:t>R5-187334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EF043B" w14:textId="77777777" w:rsidR="00AD1F35" w:rsidRPr="00303311" w:rsidRDefault="00AD1F35" w:rsidP="00A851AF">
            <w:pPr>
              <w:rPr>
                <w:rFonts w:ascii="Arial" w:hAnsi="Arial"/>
                <w:sz w:val="16"/>
                <w:szCs w:val="16"/>
              </w:rPr>
            </w:pPr>
            <w:r w:rsidRPr="00303311">
              <w:rPr>
                <w:rFonts w:ascii="Arial" w:hAnsi="Arial"/>
                <w:sz w:val="16"/>
                <w:szCs w:val="16"/>
              </w:rPr>
              <w:t>2341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824EB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125895" w14:textId="77777777" w:rsidR="00AD1F35" w:rsidRPr="00303311" w:rsidRDefault="00AD1F35" w:rsidP="00A851AF">
            <w:pPr>
              <w:rPr>
                <w:rFonts w:ascii="Arial" w:hAnsi="Arial"/>
                <w:sz w:val="16"/>
                <w:szCs w:val="16"/>
              </w:rPr>
            </w:pPr>
            <w:r w:rsidRPr="00303311">
              <w:rPr>
                <w:rFonts w:ascii="Arial" w:hAnsi="Arial"/>
                <w:sz w:val="16"/>
                <w:szCs w:val="16"/>
              </w:rPr>
              <w:t>Changing the cell configuration mapping tables to cater for RRM generic duplex mode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D3C5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61E64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1582A4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3F39D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9B41E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3C0F5D" w14:textId="77777777" w:rsidR="00AD1F35" w:rsidRPr="00303311" w:rsidRDefault="00AD1F35" w:rsidP="00A851AF">
            <w:pPr>
              <w:rPr>
                <w:rFonts w:ascii="Arial" w:hAnsi="Arial"/>
                <w:sz w:val="16"/>
                <w:szCs w:val="16"/>
              </w:rPr>
            </w:pPr>
            <w:r w:rsidRPr="00303311">
              <w:rPr>
                <w:rFonts w:ascii="Arial" w:hAnsi="Arial"/>
                <w:sz w:val="16"/>
                <w:szCs w:val="16"/>
              </w:rPr>
              <w:t>R5-187393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263176" w14:textId="77777777" w:rsidR="00AD1F35" w:rsidRPr="00303311" w:rsidRDefault="00AD1F35" w:rsidP="00A851AF">
            <w:pPr>
              <w:rPr>
                <w:rFonts w:ascii="Arial" w:hAnsi="Arial"/>
                <w:sz w:val="16"/>
                <w:szCs w:val="16"/>
              </w:rPr>
            </w:pPr>
            <w:r w:rsidRPr="00303311">
              <w:rPr>
                <w:rFonts w:ascii="Arial" w:hAnsi="Arial"/>
                <w:sz w:val="16"/>
                <w:szCs w:val="16"/>
              </w:rPr>
              <w:t>2342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444B1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00A4CB" w14:textId="77777777" w:rsidR="00AD1F35" w:rsidRPr="00303311" w:rsidRDefault="00AD1F35" w:rsidP="00A851AF">
            <w:pPr>
              <w:rPr>
                <w:rFonts w:ascii="Arial" w:hAnsi="Arial"/>
                <w:sz w:val="16"/>
                <w:szCs w:val="16"/>
              </w:rPr>
            </w:pPr>
            <w:r w:rsidRPr="00303311">
              <w:rPr>
                <w:rFonts w:ascii="Arial" w:hAnsi="Arial"/>
                <w:sz w:val="16"/>
                <w:szCs w:val="16"/>
              </w:rPr>
              <w:t>Addition of Cat. M2 Support to RRM CE tests -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EBC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52D35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3E54E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DD1CD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A8E0F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CC252D" w14:textId="77777777" w:rsidR="00AD1F35" w:rsidRPr="00303311" w:rsidRDefault="00AD1F35" w:rsidP="00A851AF">
            <w:pPr>
              <w:rPr>
                <w:rFonts w:ascii="Arial" w:hAnsi="Arial"/>
                <w:sz w:val="16"/>
                <w:szCs w:val="16"/>
              </w:rPr>
            </w:pPr>
            <w:r w:rsidRPr="00303311">
              <w:rPr>
                <w:rFonts w:ascii="Arial" w:hAnsi="Arial"/>
                <w:sz w:val="16"/>
                <w:szCs w:val="16"/>
              </w:rPr>
              <w:t>R5-187394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BAEC1D" w14:textId="77777777" w:rsidR="00AD1F35" w:rsidRPr="00303311" w:rsidRDefault="00AD1F35" w:rsidP="00A851AF">
            <w:pPr>
              <w:rPr>
                <w:rFonts w:ascii="Arial" w:hAnsi="Arial"/>
                <w:sz w:val="16"/>
                <w:szCs w:val="16"/>
              </w:rPr>
            </w:pPr>
            <w:r w:rsidRPr="00303311">
              <w:rPr>
                <w:rFonts w:ascii="Arial" w:hAnsi="Arial"/>
                <w:sz w:val="16"/>
                <w:szCs w:val="16"/>
              </w:rPr>
              <w:t>2343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00FA4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8EB5FB" w14:textId="77777777" w:rsidR="00AD1F35" w:rsidRPr="00303311" w:rsidRDefault="00AD1F35" w:rsidP="00A851AF">
            <w:pPr>
              <w:rPr>
                <w:rFonts w:ascii="Arial" w:hAnsi="Arial"/>
                <w:sz w:val="16"/>
                <w:szCs w:val="16"/>
              </w:rPr>
            </w:pPr>
            <w:r w:rsidRPr="00303311">
              <w:rPr>
                <w:rFonts w:ascii="Arial" w:hAnsi="Arial"/>
                <w:sz w:val="16"/>
                <w:szCs w:val="16"/>
              </w:rPr>
              <w:t>Addition of Cat. M2 Support to RRM CE tests - Chapter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E85AD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2B3B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55B0D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0AB20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5BA82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4FC20D" w14:textId="77777777" w:rsidR="00AD1F35" w:rsidRPr="00303311" w:rsidRDefault="00AD1F35" w:rsidP="00A851AF">
            <w:pPr>
              <w:rPr>
                <w:rFonts w:ascii="Arial" w:hAnsi="Arial"/>
                <w:sz w:val="16"/>
                <w:szCs w:val="16"/>
              </w:rPr>
            </w:pPr>
            <w:r w:rsidRPr="00303311">
              <w:rPr>
                <w:rFonts w:ascii="Arial" w:hAnsi="Arial"/>
                <w:sz w:val="16"/>
                <w:szCs w:val="16"/>
              </w:rPr>
              <w:t>R5-187444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D468BA" w14:textId="77777777" w:rsidR="00AD1F35" w:rsidRPr="00303311" w:rsidRDefault="00AD1F35" w:rsidP="00A851AF">
            <w:pPr>
              <w:rPr>
                <w:rFonts w:ascii="Arial" w:hAnsi="Arial"/>
                <w:sz w:val="16"/>
                <w:szCs w:val="16"/>
              </w:rPr>
            </w:pPr>
            <w:r w:rsidRPr="00303311">
              <w:rPr>
                <w:rFonts w:ascii="Arial" w:hAnsi="Arial"/>
                <w:sz w:val="16"/>
                <w:szCs w:val="16"/>
              </w:rPr>
              <w:t>2344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C2991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77C1F3" w14:textId="77777777" w:rsidR="00AD1F35" w:rsidRPr="00303311" w:rsidRDefault="00AD1F35" w:rsidP="00A851AF">
            <w:pPr>
              <w:rPr>
                <w:rFonts w:ascii="Arial" w:hAnsi="Arial"/>
                <w:sz w:val="16"/>
                <w:szCs w:val="16"/>
              </w:rPr>
            </w:pPr>
            <w:r w:rsidRPr="00303311">
              <w:rPr>
                <w:rFonts w:ascii="Arial" w:hAnsi="Arial"/>
                <w:sz w:val="16"/>
                <w:szCs w:val="16"/>
              </w:rPr>
              <w:t>In</w:t>
            </w:r>
            <w:r w:rsidRPr="00303311">
              <w:rPr>
                <w:rFonts w:ascii="Arial" w:hAnsi="Arial"/>
                <w:sz w:val="16"/>
                <w:szCs w:val="16"/>
              </w:rPr>
              <w:lastRenderedPageBreak/>
              <w:t>troduction of RRM TC 4.2.25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5862C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D1CAB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2E354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0F75A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212C4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ADA5B8" w14:textId="77777777" w:rsidR="00AD1F35" w:rsidRPr="00303311" w:rsidRDefault="00AD1F35" w:rsidP="00A851AF">
            <w:pPr>
              <w:rPr>
                <w:rFonts w:ascii="Arial" w:hAnsi="Arial"/>
                <w:sz w:val="16"/>
                <w:szCs w:val="16"/>
              </w:rPr>
            </w:pPr>
            <w:r w:rsidRPr="00303311">
              <w:rPr>
                <w:rFonts w:ascii="Arial" w:hAnsi="Arial"/>
                <w:sz w:val="16"/>
                <w:szCs w:val="16"/>
              </w:rPr>
              <w:t>R5-187445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BB6792" w14:textId="77777777" w:rsidR="00AD1F35" w:rsidRPr="00303311" w:rsidRDefault="00AD1F35" w:rsidP="00A851AF">
            <w:pPr>
              <w:rPr>
                <w:rFonts w:ascii="Arial" w:hAnsi="Arial"/>
                <w:sz w:val="16"/>
                <w:szCs w:val="16"/>
              </w:rPr>
            </w:pPr>
            <w:r w:rsidRPr="00303311">
              <w:rPr>
                <w:rFonts w:ascii="Arial" w:hAnsi="Arial"/>
                <w:sz w:val="16"/>
                <w:szCs w:val="16"/>
              </w:rPr>
              <w:t>2345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81432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1FAE7FF" w14:textId="77777777" w:rsidR="00AD1F35" w:rsidRPr="00303311" w:rsidRDefault="00AD1F35" w:rsidP="00A851AF">
            <w:pPr>
              <w:rPr>
                <w:rFonts w:ascii="Arial" w:hAnsi="Arial"/>
                <w:sz w:val="16"/>
                <w:szCs w:val="16"/>
              </w:rPr>
            </w:pPr>
            <w:r w:rsidRPr="00303311">
              <w:rPr>
                <w:rFonts w:ascii="Arial" w:hAnsi="Arial"/>
                <w:sz w:val="16"/>
                <w:szCs w:val="16"/>
              </w:rPr>
              <w:t>Introduction of RRM TC 4.2.26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A2E28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D9140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F9993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1D217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998D6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D3551B" w14:textId="77777777" w:rsidR="00AD1F35" w:rsidRPr="00303311" w:rsidRDefault="00AD1F35" w:rsidP="00A851AF">
            <w:pPr>
              <w:rPr>
                <w:rFonts w:ascii="Arial" w:hAnsi="Arial"/>
                <w:sz w:val="16"/>
                <w:szCs w:val="16"/>
              </w:rPr>
            </w:pPr>
            <w:r w:rsidRPr="00303311">
              <w:rPr>
                <w:rFonts w:ascii="Arial" w:hAnsi="Arial"/>
                <w:sz w:val="16"/>
                <w:szCs w:val="16"/>
              </w:rPr>
              <w:t>R5-187446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74C3BA" w14:textId="77777777" w:rsidR="00AD1F35" w:rsidRPr="00303311" w:rsidRDefault="00AD1F35" w:rsidP="00A851AF">
            <w:pPr>
              <w:rPr>
                <w:rFonts w:ascii="Arial" w:hAnsi="Arial"/>
                <w:sz w:val="16"/>
                <w:szCs w:val="16"/>
              </w:rPr>
            </w:pPr>
            <w:r w:rsidRPr="00303311">
              <w:rPr>
                <w:rFonts w:ascii="Arial" w:hAnsi="Arial"/>
                <w:sz w:val="16"/>
                <w:szCs w:val="16"/>
              </w:rPr>
              <w:t>2346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85850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4CF17A" w14:textId="77777777" w:rsidR="00AD1F35" w:rsidRPr="00303311" w:rsidRDefault="00AD1F35" w:rsidP="00A851AF">
            <w:pPr>
              <w:rPr>
                <w:rFonts w:ascii="Arial" w:hAnsi="Arial"/>
                <w:sz w:val="16"/>
                <w:szCs w:val="16"/>
              </w:rPr>
            </w:pPr>
            <w:r w:rsidRPr="00303311">
              <w:rPr>
                <w:rFonts w:ascii="Arial" w:hAnsi="Arial"/>
                <w:sz w:val="16"/>
                <w:szCs w:val="16"/>
              </w:rPr>
              <w:t>Introduction of RRM TC 4.2.27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D894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D676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1A0EEB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B6088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713AE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5ED2A99" w14:textId="77777777" w:rsidR="00AD1F35" w:rsidRPr="00303311" w:rsidRDefault="00AD1F35" w:rsidP="00A851AF">
            <w:pPr>
              <w:rPr>
                <w:rFonts w:ascii="Arial" w:hAnsi="Arial"/>
                <w:sz w:val="16"/>
                <w:szCs w:val="16"/>
              </w:rPr>
            </w:pPr>
            <w:r w:rsidRPr="00303311">
              <w:rPr>
                <w:rFonts w:ascii="Arial" w:hAnsi="Arial"/>
                <w:sz w:val="16"/>
                <w:szCs w:val="16"/>
              </w:rPr>
              <w:t>R5-187470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882466" w14:textId="77777777" w:rsidR="00AD1F35" w:rsidRPr="00303311" w:rsidRDefault="00AD1F35" w:rsidP="00A851AF">
            <w:pPr>
              <w:rPr>
                <w:rFonts w:ascii="Arial" w:hAnsi="Arial"/>
                <w:sz w:val="16"/>
                <w:szCs w:val="16"/>
              </w:rPr>
            </w:pPr>
            <w:r w:rsidRPr="00303311">
              <w:rPr>
                <w:rFonts w:ascii="Arial" w:hAnsi="Arial"/>
                <w:sz w:val="16"/>
                <w:szCs w:val="16"/>
              </w:rPr>
              <w:t>2347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E9176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34772E" w14:textId="77777777" w:rsidR="00AD1F35" w:rsidRPr="00303311" w:rsidRDefault="00AD1F35" w:rsidP="00A851AF">
            <w:pPr>
              <w:rPr>
                <w:rFonts w:ascii="Arial" w:hAnsi="Arial"/>
                <w:sz w:val="16"/>
                <w:szCs w:val="16"/>
              </w:rPr>
            </w:pPr>
            <w:r w:rsidRPr="00303311">
              <w:rPr>
                <w:rFonts w:ascii="Arial" w:hAnsi="Arial"/>
                <w:sz w:val="16"/>
                <w:szCs w:val="16"/>
              </w:rPr>
              <w:t>Correction of TC 8.16.83, 8.16.84, 8.16.85 and 8.16.86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CCFD9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29A0E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7BCE32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742E4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2133B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CAA57D" w14:textId="77777777" w:rsidR="00AD1F35" w:rsidRPr="00303311" w:rsidRDefault="00AD1F35" w:rsidP="00A851AF">
            <w:pPr>
              <w:rPr>
                <w:rFonts w:ascii="Arial" w:hAnsi="Arial"/>
                <w:sz w:val="16"/>
                <w:szCs w:val="16"/>
              </w:rPr>
            </w:pPr>
            <w:r w:rsidRPr="00303311">
              <w:rPr>
                <w:rFonts w:ascii="Arial" w:hAnsi="Arial"/>
                <w:sz w:val="16"/>
                <w:szCs w:val="16"/>
              </w:rPr>
              <w:t>R5-187472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3B7F5B" w14:textId="77777777" w:rsidR="00AD1F35" w:rsidRPr="00303311" w:rsidRDefault="00AD1F35" w:rsidP="00A851AF">
            <w:pPr>
              <w:rPr>
                <w:rFonts w:ascii="Arial" w:hAnsi="Arial"/>
                <w:sz w:val="16"/>
                <w:szCs w:val="16"/>
              </w:rPr>
            </w:pPr>
            <w:r w:rsidRPr="00303311">
              <w:rPr>
                <w:rFonts w:ascii="Arial" w:hAnsi="Arial"/>
                <w:sz w:val="16"/>
                <w:szCs w:val="16"/>
              </w:rPr>
              <w:t>2348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91A2D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20272E" w14:textId="77777777" w:rsidR="00AD1F35" w:rsidRPr="00303311" w:rsidRDefault="00AD1F35" w:rsidP="00A851AF">
            <w:pPr>
              <w:rPr>
                <w:rFonts w:ascii="Arial" w:hAnsi="Arial"/>
                <w:sz w:val="16"/>
                <w:szCs w:val="16"/>
              </w:rPr>
            </w:pPr>
            <w:r w:rsidRPr="00303311">
              <w:rPr>
                <w:rFonts w:ascii="Arial" w:hAnsi="Arial"/>
                <w:sz w:val="16"/>
                <w:szCs w:val="16"/>
              </w:rPr>
              <w:t>RRM Generic 3DL CA tests -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8C083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2342F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C40DF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82167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A38B8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2D50ED" w14:textId="77777777" w:rsidR="00AD1F35" w:rsidRPr="00303311" w:rsidRDefault="00AD1F35" w:rsidP="00A851AF">
            <w:pPr>
              <w:rPr>
                <w:rFonts w:ascii="Arial" w:hAnsi="Arial"/>
                <w:sz w:val="16"/>
                <w:szCs w:val="16"/>
              </w:rPr>
            </w:pPr>
            <w:r w:rsidRPr="00303311">
              <w:rPr>
                <w:rFonts w:ascii="Arial" w:hAnsi="Arial"/>
                <w:sz w:val="16"/>
                <w:szCs w:val="16"/>
              </w:rPr>
              <w:t>R5-187850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86707B" w14:textId="77777777" w:rsidR="00AD1F35" w:rsidRPr="00303311" w:rsidRDefault="00AD1F35" w:rsidP="00A851AF">
            <w:pPr>
              <w:rPr>
                <w:rFonts w:ascii="Arial" w:hAnsi="Arial"/>
                <w:sz w:val="16"/>
                <w:szCs w:val="16"/>
              </w:rPr>
            </w:pPr>
            <w:r w:rsidRPr="00303311">
              <w:rPr>
                <w:rFonts w:ascii="Arial" w:hAnsi="Arial"/>
                <w:sz w:val="16"/>
                <w:szCs w:val="16"/>
              </w:rPr>
              <w:t>2290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961D7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F51E99" w14:textId="77777777" w:rsidR="00AD1F35" w:rsidRPr="00303311" w:rsidRDefault="00AD1F35" w:rsidP="00A851AF">
            <w:pPr>
              <w:rPr>
                <w:rFonts w:ascii="Arial" w:hAnsi="Arial"/>
                <w:sz w:val="16"/>
                <w:szCs w:val="16"/>
              </w:rPr>
            </w:pPr>
            <w:r w:rsidRPr="00303311">
              <w:rPr>
                <w:rFonts w:ascii="Arial" w:hAnsi="Arial"/>
                <w:sz w:val="16"/>
                <w:szCs w:val="16"/>
              </w:rPr>
              <w:t>Completion of TC 9.1.69 and 9.1.70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A388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AC3A2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1E3176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B849F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F9398E"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321CD5D" w14:textId="77777777" w:rsidR="00AD1F35" w:rsidRPr="00303311" w:rsidRDefault="00AD1F35" w:rsidP="00A851AF">
            <w:pPr>
              <w:rPr>
                <w:rFonts w:ascii="Arial" w:hAnsi="Arial"/>
                <w:sz w:val="16"/>
                <w:szCs w:val="16"/>
              </w:rPr>
            </w:pPr>
            <w:r w:rsidRPr="00303311">
              <w:rPr>
                <w:rFonts w:ascii="Arial" w:hAnsi="Arial"/>
                <w:sz w:val="16"/>
                <w:szCs w:val="16"/>
              </w:rPr>
              <w:t>R5-187851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D014EC" w14:textId="77777777" w:rsidR="00AD1F35" w:rsidRPr="00303311" w:rsidRDefault="00AD1F35" w:rsidP="00A851AF">
            <w:pPr>
              <w:rPr>
                <w:rFonts w:ascii="Arial" w:hAnsi="Arial"/>
                <w:sz w:val="16"/>
                <w:szCs w:val="16"/>
              </w:rPr>
            </w:pPr>
            <w:r w:rsidRPr="00303311">
              <w:rPr>
                <w:rFonts w:ascii="Arial" w:hAnsi="Arial"/>
                <w:sz w:val="16"/>
                <w:szCs w:val="16"/>
              </w:rPr>
              <w:t>2291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BF54A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20AB31" w14:textId="77777777" w:rsidR="00AD1F35" w:rsidRPr="00303311" w:rsidRDefault="00AD1F35" w:rsidP="00A851AF">
            <w:pPr>
              <w:rPr>
                <w:rFonts w:ascii="Arial" w:hAnsi="Arial"/>
                <w:sz w:val="16"/>
                <w:szCs w:val="16"/>
              </w:rPr>
            </w:pPr>
            <w:r w:rsidRPr="00303311">
              <w:rPr>
                <w:rFonts w:ascii="Arial" w:hAnsi="Arial"/>
                <w:sz w:val="16"/>
                <w:szCs w:val="16"/>
              </w:rPr>
              <w:t>Completion of TC 9.2.56 and 9.2.57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546D0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E7E46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EED08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895F4D"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1A03BC"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0E1951" w14:textId="77777777" w:rsidR="00AD1F35" w:rsidRPr="00303311" w:rsidRDefault="00AD1F35" w:rsidP="00A851AF">
            <w:pPr>
              <w:rPr>
                <w:rFonts w:ascii="Arial" w:hAnsi="Arial"/>
                <w:sz w:val="16"/>
                <w:szCs w:val="16"/>
              </w:rPr>
            </w:pPr>
            <w:r w:rsidRPr="00303311">
              <w:rPr>
                <w:rFonts w:ascii="Arial" w:hAnsi="Arial"/>
                <w:sz w:val="16"/>
                <w:szCs w:val="16"/>
              </w:rPr>
              <w:t>R5-187853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EDFFFC" w14:textId="77777777" w:rsidR="00AD1F35" w:rsidRPr="00303311" w:rsidRDefault="00AD1F35" w:rsidP="00A851AF">
            <w:pPr>
              <w:rPr>
                <w:rFonts w:ascii="Arial" w:hAnsi="Arial"/>
                <w:sz w:val="16"/>
                <w:szCs w:val="16"/>
              </w:rPr>
            </w:pPr>
            <w:r w:rsidRPr="00303311">
              <w:rPr>
                <w:rFonts w:ascii="Arial" w:hAnsi="Arial"/>
                <w:sz w:val="16"/>
                <w:szCs w:val="16"/>
              </w:rPr>
              <w:t>2349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822BE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DC2AF2" w14:textId="77777777" w:rsidR="00AD1F35" w:rsidRPr="00303311" w:rsidRDefault="00AD1F35" w:rsidP="00A851AF">
            <w:pPr>
              <w:rPr>
                <w:rFonts w:ascii="Arial" w:hAnsi="Arial"/>
                <w:sz w:val="16"/>
                <w:szCs w:val="16"/>
              </w:rPr>
            </w:pPr>
            <w:r w:rsidRPr="00303311">
              <w:rPr>
                <w:rFonts w:ascii="Arial" w:hAnsi="Arial"/>
                <w:sz w:val="16"/>
                <w:szCs w:val="16"/>
              </w:rPr>
              <w:t>Addition of Test Case selection criteria for RRM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68457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3D4E2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BADAD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76EB5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B2F979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D64E2D" w14:textId="77777777" w:rsidR="00AD1F35" w:rsidRPr="00303311" w:rsidRDefault="00AD1F35" w:rsidP="00A851AF">
            <w:pPr>
              <w:rPr>
                <w:rFonts w:ascii="Arial" w:hAnsi="Arial"/>
                <w:sz w:val="16"/>
                <w:szCs w:val="16"/>
              </w:rPr>
            </w:pPr>
            <w:r w:rsidRPr="00303311">
              <w:rPr>
                <w:rFonts w:ascii="Arial" w:hAnsi="Arial"/>
                <w:sz w:val="16"/>
                <w:szCs w:val="16"/>
              </w:rPr>
              <w:t>R5-187854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81C654" w14:textId="77777777" w:rsidR="00AD1F35" w:rsidRPr="00303311" w:rsidRDefault="00AD1F35" w:rsidP="00A851AF">
            <w:pPr>
              <w:rPr>
                <w:rFonts w:ascii="Arial" w:hAnsi="Arial"/>
                <w:sz w:val="16"/>
                <w:szCs w:val="16"/>
              </w:rPr>
            </w:pPr>
            <w:r w:rsidRPr="00303311">
              <w:rPr>
                <w:rFonts w:ascii="Arial" w:hAnsi="Arial"/>
                <w:sz w:val="16"/>
                <w:szCs w:val="16"/>
              </w:rPr>
              <w:t>2350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A23DE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32DF2BB" w14:textId="77777777" w:rsidR="00AD1F35" w:rsidRPr="00303311" w:rsidRDefault="00AD1F35" w:rsidP="00A851AF">
            <w:pPr>
              <w:rPr>
                <w:rFonts w:ascii="Arial" w:hAnsi="Arial"/>
                <w:sz w:val="16"/>
                <w:szCs w:val="16"/>
              </w:rPr>
            </w:pPr>
            <w:r w:rsidRPr="00303311">
              <w:rPr>
                <w:rFonts w:ascii="Arial" w:hAnsi="Arial"/>
                <w:sz w:val="16"/>
                <w:szCs w:val="16"/>
              </w:rPr>
              <w:t>Update on Applicability and Procedure for generic duplex mode RRM test case 8.16.86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C5B6A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FD839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0668F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DAF8C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862C4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5C842B" w14:textId="77777777" w:rsidR="00AD1F35" w:rsidRPr="00303311" w:rsidRDefault="00AD1F35" w:rsidP="00A851AF">
            <w:pPr>
              <w:rPr>
                <w:rFonts w:ascii="Arial" w:hAnsi="Arial"/>
                <w:sz w:val="16"/>
                <w:szCs w:val="16"/>
              </w:rPr>
            </w:pPr>
            <w:r w:rsidRPr="00303311">
              <w:rPr>
                <w:rFonts w:ascii="Arial" w:hAnsi="Arial"/>
                <w:sz w:val="16"/>
                <w:szCs w:val="16"/>
              </w:rPr>
              <w:t>R5-187855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473533" w14:textId="77777777" w:rsidR="00AD1F35" w:rsidRPr="00303311" w:rsidRDefault="00AD1F35" w:rsidP="00A851AF">
            <w:pPr>
              <w:rPr>
                <w:rFonts w:ascii="Arial" w:hAnsi="Arial"/>
                <w:sz w:val="16"/>
                <w:szCs w:val="16"/>
              </w:rPr>
            </w:pPr>
            <w:r w:rsidRPr="00303311">
              <w:rPr>
                <w:rFonts w:ascii="Arial" w:hAnsi="Arial"/>
                <w:sz w:val="16"/>
                <w:szCs w:val="16"/>
              </w:rPr>
              <w:t>2292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D0954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FAD380" w14:textId="77777777" w:rsidR="00AD1F35" w:rsidRPr="00303311" w:rsidRDefault="00AD1F35" w:rsidP="00A851AF">
            <w:pPr>
              <w:rPr>
                <w:rFonts w:ascii="Arial" w:hAnsi="Arial"/>
                <w:sz w:val="16"/>
                <w:szCs w:val="16"/>
              </w:rPr>
            </w:pPr>
            <w:r w:rsidRPr="00303311">
              <w:rPr>
                <w:rFonts w:ascii="Arial" w:hAnsi="Arial"/>
                <w:sz w:val="16"/>
                <w:szCs w:val="16"/>
              </w:rPr>
              <w:t>Chapter 9 RRM Generic CA tests - Annexes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90BD2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B4567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A30A2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8B459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FA41A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B44355" w14:textId="77777777" w:rsidR="00AD1F35" w:rsidRPr="00303311" w:rsidRDefault="00AD1F35" w:rsidP="00A851AF">
            <w:pPr>
              <w:rPr>
                <w:rFonts w:ascii="Arial" w:hAnsi="Arial"/>
                <w:sz w:val="16"/>
                <w:szCs w:val="16"/>
              </w:rPr>
            </w:pPr>
            <w:r w:rsidRPr="00303311">
              <w:rPr>
                <w:rFonts w:ascii="Arial" w:hAnsi="Arial"/>
                <w:sz w:val="16"/>
                <w:szCs w:val="16"/>
              </w:rPr>
              <w:t>R5-187856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87F429" w14:textId="77777777" w:rsidR="00AD1F35" w:rsidRPr="00303311" w:rsidRDefault="00AD1F35" w:rsidP="00A851AF">
            <w:pPr>
              <w:rPr>
                <w:rFonts w:ascii="Arial" w:hAnsi="Arial"/>
                <w:sz w:val="16"/>
                <w:szCs w:val="16"/>
              </w:rPr>
            </w:pPr>
            <w:r w:rsidRPr="00303311">
              <w:rPr>
                <w:rFonts w:ascii="Arial" w:hAnsi="Arial"/>
                <w:sz w:val="16"/>
                <w:szCs w:val="16"/>
              </w:rPr>
              <w:t>2327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AEB26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FE9CF1" w14:textId="77777777" w:rsidR="00AD1F35" w:rsidRPr="00303311" w:rsidRDefault="00AD1F35" w:rsidP="00A851AF">
            <w:pPr>
              <w:rPr>
                <w:rFonts w:ascii="Arial" w:hAnsi="Arial"/>
                <w:sz w:val="16"/>
                <w:szCs w:val="16"/>
              </w:rPr>
            </w:pPr>
            <w:r w:rsidRPr="00303311">
              <w:rPr>
                <w:rFonts w:ascii="Arial" w:hAnsi="Arial"/>
                <w:sz w:val="16"/>
                <w:szCs w:val="16"/>
              </w:rPr>
              <w:t>Correction to 3DL CA clause 8 generic duplex mode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D791A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FAC3A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76FAF47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CF4C8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B68C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B47B7C1" w14:textId="77777777" w:rsidR="00AD1F35" w:rsidRPr="00303311" w:rsidRDefault="00AD1F35" w:rsidP="00A851AF">
            <w:pPr>
              <w:rPr>
                <w:rFonts w:ascii="Arial" w:hAnsi="Arial"/>
                <w:sz w:val="16"/>
                <w:szCs w:val="16"/>
              </w:rPr>
            </w:pPr>
            <w:r w:rsidRPr="00303311">
              <w:rPr>
                <w:rFonts w:ascii="Arial" w:hAnsi="Arial"/>
                <w:sz w:val="16"/>
                <w:szCs w:val="16"/>
              </w:rPr>
              <w:t>R5-187857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615867" w14:textId="77777777" w:rsidR="00AD1F35" w:rsidRPr="00303311" w:rsidRDefault="00AD1F35" w:rsidP="00A851AF">
            <w:pPr>
              <w:rPr>
                <w:rFonts w:ascii="Arial" w:hAnsi="Arial"/>
                <w:sz w:val="16"/>
                <w:szCs w:val="16"/>
              </w:rPr>
            </w:pPr>
            <w:r w:rsidRPr="00303311">
              <w:rPr>
                <w:rFonts w:ascii="Arial" w:hAnsi="Arial"/>
                <w:sz w:val="16"/>
                <w:szCs w:val="16"/>
              </w:rPr>
              <w:t>2336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8959D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E48283A" w14:textId="77777777" w:rsidR="00AD1F35" w:rsidRPr="00303311" w:rsidRDefault="00AD1F35" w:rsidP="00A851AF">
            <w:pPr>
              <w:rPr>
                <w:rFonts w:ascii="Arial" w:hAnsi="Arial"/>
                <w:sz w:val="16"/>
                <w:szCs w:val="16"/>
              </w:rPr>
            </w:pPr>
            <w:r w:rsidRPr="00303311">
              <w:rPr>
                <w:rFonts w:ascii="Arial" w:hAnsi="Arial"/>
                <w:sz w:val="16"/>
                <w:szCs w:val="16"/>
              </w:rPr>
              <w:t>Introduction of 4 DL CA Activation and Deactivation of Known SCell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3C2F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03D47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5BC6C6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81FA50"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6C8A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0F2BD7" w14:textId="77777777" w:rsidR="00AD1F35" w:rsidRPr="00303311" w:rsidRDefault="00AD1F35" w:rsidP="00A851AF">
            <w:pPr>
              <w:rPr>
                <w:rFonts w:ascii="Arial" w:hAnsi="Arial"/>
                <w:sz w:val="16"/>
                <w:szCs w:val="16"/>
              </w:rPr>
            </w:pPr>
            <w:r w:rsidRPr="00303311">
              <w:rPr>
                <w:rFonts w:ascii="Arial" w:hAnsi="Arial"/>
                <w:sz w:val="16"/>
                <w:szCs w:val="16"/>
              </w:rPr>
              <w:t>R5-187858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11996B" w14:textId="77777777" w:rsidR="00AD1F35" w:rsidRPr="00303311" w:rsidRDefault="00AD1F35" w:rsidP="00A851AF">
            <w:pPr>
              <w:rPr>
                <w:rFonts w:ascii="Arial" w:hAnsi="Arial"/>
                <w:sz w:val="16"/>
                <w:szCs w:val="16"/>
              </w:rPr>
            </w:pPr>
            <w:r w:rsidRPr="00303311">
              <w:rPr>
                <w:rFonts w:ascii="Arial" w:hAnsi="Arial"/>
                <w:sz w:val="16"/>
                <w:szCs w:val="16"/>
              </w:rPr>
              <w:t>2337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376E3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8B4337" w14:textId="77777777" w:rsidR="00AD1F35" w:rsidRPr="00303311" w:rsidRDefault="00AD1F35" w:rsidP="00A851AF">
            <w:pPr>
              <w:rPr>
                <w:rFonts w:ascii="Arial" w:hAnsi="Arial"/>
                <w:sz w:val="16"/>
                <w:szCs w:val="16"/>
              </w:rPr>
            </w:pPr>
            <w:r w:rsidRPr="00303311">
              <w:rPr>
                <w:rFonts w:ascii="Arial" w:hAnsi="Arial"/>
                <w:sz w:val="16"/>
                <w:szCs w:val="16"/>
              </w:rPr>
              <w:t>Introduction of 4 DL CA Activation and Deactivation of Unknown SCell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9E60A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EEF86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1A9D88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983F6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C4456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A7601A" w14:textId="77777777" w:rsidR="00AD1F35" w:rsidRPr="00303311" w:rsidRDefault="00AD1F35" w:rsidP="00A851AF">
            <w:pPr>
              <w:rPr>
                <w:rFonts w:ascii="Arial" w:hAnsi="Arial"/>
                <w:sz w:val="16"/>
                <w:szCs w:val="16"/>
              </w:rPr>
            </w:pPr>
            <w:r w:rsidRPr="00303311">
              <w:rPr>
                <w:rFonts w:ascii="Arial" w:hAnsi="Arial"/>
                <w:sz w:val="16"/>
                <w:szCs w:val="16"/>
              </w:rPr>
              <w:t>R5-187859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1E9D90" w14:textId="77777777" w:rsidR="00AD1F35" w:rsidRPr="00303311" w:rsidRDefault="00AD1F35" w:rsidP="00A851AF">
            <w:pPr>
              <w:rPr>
                <w:rFonts w:ascii="Arial" w:hAnsi="Arial"/>
                <w:sz w:val="16"/>
                <w:szCs w:val="16"/>
              </w:rPr>
            </w:pPr>
            <w:r w:rsidRPr="00303311">
              <w:rPr>
                <w:rFonts w:ascii="Arial" w:hAnsi="Arial"/>
                <w:sz w:val="16"/>
                <w:szCs w:val="16"/>
              </w:rPr>
              <w:t>2338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8F682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9BFEB5" w14:textId="77777777" w:rsidR="00AD1F35" w:rsidRPr="00303311" w:rsidRDefault="00AD1F35" w:rsidP="00A851AF">
            <w:pPr>
              <w:rPr>
                <w:rFonts w:ascii="Arial" w:hAnsi="Arial"/>
                <w:sz w:val="16"/>
                <w:szCs w:val="16"/>
              </w:rPr>
            </w:pPr>
            <w:r w:rsidRPr="00303311">
              <w:rPr>
                <w:rFonts w:ascii="Arial" w:hAnsi="Arial"/>
                <w:sz w:val="16"/>
                <w:szCs w:val="16"/>
              </w:rPr>
              <w:t>Introduction of 5 DL CA Activation and Deactivation of Known SCell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872B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9D1E8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22D39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E4433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F3EA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8769DF" w14:textId="77777777" w:rsidR="00AD1F35" w:rsidRPr="00303311" w:rsidRDefault="00AD1F35" w:rsidP="00A851AF">
            <w:pPr>
              <w:rPr>
                <w:rFonts w:ascii="Arial" w:hAnsi="Arial"/>
                <w:sz w:val="16"/>
                <w:szCs w:val="16"/>
              </w:rPr>
            </w:pPr>
            <w:r w:rsidRPr="00303311">
              <w:rPr>
                <w:rFonts w:ascii="Arial" w:hAnsi="Arial"/>
                <w:sz w:val="16"/>
                <w:szCs w:val="16"/>
              </w:rPr>
              <w:t>R5-187860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F574A4" w14:textId="77777777" w:rsidR="00AD1F35" w:rsidRPr="00303311" w:rsidRDefault="00AD1F35" w:rsidP="00A851AF">
            <w:pPr>
              <w:rPr>
                <w:rFonts w:ascii="Arial" w:hAnsi="Arial"/>
                <w:sz w:val="16"/>
                <w:szCs w:val="16"/>
              </w:rPr>
            </w:pPr>
            <w:r w:rsidRPr="00303311">
              <w:rPr>
                <w:rFonts w:ascii="Arial" w:hAnsi="Arial"/>
                <w:sz w:val="16"/>
                <w:szCs w:val="16"/>
              </w:rPr>
              <w:t>2339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888F5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EF0B29" w14:textId="77777777" w:rsidR="00AD1F35" w:rsidRPr="00303311" w:rsidRDefault="00AD1F35" w:rsidP="00A851AF">
            <w:pPr>
              <w:rPr>
                <w:rFonts w:ascii="Arial" w:hAnsi="Arial"/>
                <w:sz w:val="16"/>
                <w:szCs w:val="16"/>
              </w:rPr>
            </w:pPr>
            <w:r w:rsidRPr="00303311">
              <w:rPr>
                <w:rFonts w:ascii="Arial" w:hAnsi="Arial"/>
                <w:sz w:val="16"/>
                <w:szCs w:val="16"/>
              </w:rPr>
              <w:t>Introduction of 5 DL CA Activation and Deactivation of Unknown SCell in Non-DRX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8C241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51A4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7AC08E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FEE1F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30265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3A9385" w14:textId="77777777" w:rsidR="00AD1F35" w:rsidRPr="00303311" w:rsidRDefault="00AD1F35" w:rsidP="00A851AF">
            <w:pPr>
              <w:rPr>
                <w:rFonts w:ascii="Arial" w:hAnsi="Arial"/>
                <w:sz w:val="16"/>
                <w:szCs w:val="16"/>
              </w:rPr>
            </w:pPr>
            <w:r w:rsidRPr="00303311">
              <w:rPr>
                <w:rFonts w:ascii="Arial" w:hAnsi="Arial"/>
                <w:sz w:val="16"/>
                <w:szCs w:val="16"/>
              </w:rPr>
              <w:t>R5-187863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3A2198" w14:textId="77777777" w:rsidR="00AD1F35" w:rsidRPr="00303311" w:rsidRDefault="00AD1F35" w:rsidP="00A851AF">
            <w:pPr>
              <w:rPr>
                <w:rFonts w:ascii="Arial" w:hAnsi="Arial"/>
                <w:sz w:val="16"/>
                <w:szCs w:val="16"/>
              </w:rPr>
            </w:pPr>
            <w:r w:rsidRPr="00303311">
              <w:rPr>
                <w:rFonts w:ascii="Arial" w:hAnsi="Arial"/>
                <w:sz w:val="16"/>
                <w:szCs w:val="16"/>
              </w:rPr>
              <w:t>2332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9279A9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633D11" w14:textId="77777777" w:rsidR="00AD1F35" w:rsidRPr="00303311" w:rsidRDefault="00AD1F35" w:rsidP="00A851AF">
            <w:pPr>
              <w:rPr>
                <w:rFonts w:ascii="Arial" w:hAnsi="Arial"/>
                <w:sz w:val="16"/>
                <w:szCs w:val="16"/>
              </w:rPr>
            </w:pPr>
            <w:r w:rsidRPr="00303311">
              <w:rPr>
                <w:rFonts w:ascii="Arial" w:hAnsi="Arial"/>
                <w:sz w:val="16"/>
                <w:szCs w:val="16"/>
              </w:rPr>
              <w:t>Updated RRM clause 4 tests to cover Cat-M2 requirement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2AB2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15A0A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3F4A6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34B11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7A70E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496A69" w14:textId="77777777" w:rsidR="00AD1F35" w:rsidRPr="00303311" w:rsidRDefault="00AD1F35" w:rsidP="00A851AF">
            <w:pPr>
              <w:rPr>
                <w:rFonts w:ascii="Arial" w:hAnsi="Arial"/>
                <w:sz w:val="16"/>
                <w:szCs w:val="16"/>
              </w:rPr>
            </w:pPr>
            <w:r w:rsidRPr="00303311">
              <w:rPr>
                <w:rFonts w:ascii="Arial" w:hAnsi="Arial"/>
                <w:sz w:val="16"/>
                <w:szCs w:val="16"/>
              </w:rPr>
              <w:t>R5-187869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8435F5" w14:textId="77777777" w:rsidR="00AD1F35" w:rsidRPr="00303311" w:rsidRDefault="00AD1F35" w:rsidP="00A851AF">
            <w:pPr>
              <w:rPr>
                <w:rFonts w:ascii="Arial" w:hAnsi="Arial"/>
                <w:sz w:val="16"/>
                <w:szCs w:val="16"/>
              </w:rPr>
            </w:pPr>
            <w:r w:rsidRPr="00303311">
              <w:rPr>
                <w:rFonts w:ascii="Arial" w:hAnsi="Arial"/>
                <w:sz w:val="16"/>
                <w:szCs w:val="16"/>
              </w:rPr>
              <w:t>2302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16BC9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4CC1E0" w14:textId="77777777" w:rsidR="00AD1F35" w:rsidRPr="00303311" w:rsidRDefault="00AD1F35" w:rsidP="00A851AF">
            <w:pPr>
              <w:rPr>
                <w:rFonts w:ascii="Arial" w:hAnsi="Arial"/>
                <w:sz w:val="16"/>
                <w:szCs w:val="16"/>
              </w:rPr>
            </w:pPr>
            <w:r w:rsidRPr="00303311">
              <w:rPr>
                <w:rFonts w:ascii="Arial" w:hAnsi="Arial"/>
                <w:sz w:val="16"/>
                <w:szCs w:val="16"/>
              </w:rPr>
              <w:t>Add band group FDD B1 and B2 to RSRQ tests - Rel11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B64E8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EF1B3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7C1DEA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AF4CA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F1B8DA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157530" w14:textId="77777777" w:rsidR="00AD1F35" w:rsidRPr="00303311" w:rsidRDefault="00AD1F35" w:rsidP="00A851AF">
            <w:pPr>
              <w:rPr>
                <w:rFonts w:ascii="Arial" w:hAnsi="Arial"/>
                <w:sz w:val="16"/>
                <w:szCs w:val="16"/>
              </w:rPr>
            </w:pPr>
            <w:r w:rsidRPr="00303311">
              <w:rPr>
                <w:rFonts w:ascii="Arial" w:hAnsi="Arial"/>
                <w:sz w:val="16"/>
                <w:szCs w:val="16"/>
              </w:rPr>
              <w:t>R5-187870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3D9D83" w14:textId="77777777" w:rsidR="00AD1F35" w:rsidRPr="00303311" w:rsidRDefault="00AD1F35" w:rsidP="00A851AF">
            <w:pPr>
              <w:rPr>
                <w:rFonts w:ascii="Arial" w:hAnsi="Arial"/>
                <w:sz w:val="16"/>
                <w:szCs w:val="16"/>
              </w:rPr>
            </w:pPr>
            <w:r w:rsidRPr="00303311">
              <w:rPr>
                <w:rFonts w:ascii="Arial" w:hAnsi="Arial"/>
                <w:sz w:val="16"/>
                <w:szCs w:val="16"/>
              </w:rPr>
              <w:t>2303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D073C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2F71E58" w14:textId="77777777" w:rsidR="00AD1F35" w:rsidRPr="00303311" w:rsidRDefault="00AD1F35" w:rsidP="00A851AF">
            <w:pPr>
              <w:rPr>
                <w:rFonts w:ascii="Arial" w:hAnsi="Arial"/>
                <w:sz w:val="16"/>
                <w:szCs w:val="16"/>
              </w:rPr>
            </w:pPr>
            <w:r w:rsidRPr="00303311">
              <w:rPr>
                <w:rFonts w:ascii="Arial" w:hAnsi="Arial"/>
                <w:sz w:val="16"/>
                <w:szCs w:val="16"/>
              </w:rPr>
              <w:t>Add band group FDD B1 and B2 to RSRQ tests - Rel12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53E98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3234B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57D2D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2C3115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07D88A1"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EF67A5" w14:textId="77777777" w:rsidR="00AD1F35" w:rsidRPr="00303311" w:rsidRDefault="00AD1F35" w:rsidP="00A851AF">
            <w:pPr>
              <w:rPr>
                <w:rFonts w:ascii="Arial" w:hAnsi="Arial"/>
                <w:sz w:val="16"/>
                <w:szCs w:val="16"/>
              </w:rPr>
            </w:pPr>
            <w:r w:rsidRPr="00303311">
              <w:rPr>
                <w:rFonts w:ascii="Arial" w:hAnsi="Arial"/>
                <w:sz w:val="16"/>
                <w:szCs w:val="16"/>
              </w:rPr>
              <w:t>R5-187926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D681902" w14:textId="77777777" w:rsidR="00AD1F35" w:rsidRPr="00303311" w:rsidRDefault="00AD1F35" w:rsidP="00A851AF">
            <w:pPr>
              <w:rPr>
                <w:rFonts w:ascii="Arial" w:hAnsi="Arial"/>
                <w:sz w:val="16"/>
                <w:szCs w:val="16"/>
              </w:rPr>
            </w:pPr>
            <w:r w:rsidRPr="00303311">
              <w:rPr>
                <w:rFonts w:ascii="Arial" w:hAnsi="Arial"/>
                <w:sz w:val="16"/>
                <w:szCs w:val="16"/>
              </w:rPr>
              <w:t>2304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94231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1205A4"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4.2.10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6F1C7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A43B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E9DF5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441FD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8636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F4ED72" w14:textId="77777777" w:rsidR="00AD1F35" w:rsidRPr="00303311" w:rsidRDefault="00AD1F35" w:rsidP="00A851AF">
            <w:pPr>
              <w:rPr>
                <w:rFonts w:ascii="Arial" w:hAnsi="Arial"/>
                <w:sz w:val="16"/>
                <w:szCs w:val="16"/>
              </w:rPr>
            </w:pPr>
            <w:r w:rsidRPr="00303311">
              <w:rPr>
                <w:rFonts w:ascii="Arial" w:hAnsi="Arial"/>
                <w:sz w:val="16"/>
                <w:szCs w:val="16"/>
              </w:rPr>
              <w:t>R5-187927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460ABA" w14:textId="77777777" w:rsidR="00AD1F35" w:rsidRPr="00303311" w:rsidRDefault="00AD1F35" w:rsidP="00A851AF">
            <w:pPr>
              <w:rPr>
                <w:rFonts w:ascii="Arial" w:hAnsi="Arial"/>
                <w:sz w:val="16"/>
                <w:szCs w:val="16"/>
              </w:rPr>
            </w:pPr>
            <w:r w:rsidRPr="00303311">
              <w:rPr>
                <w:rFonts w:ascii="Arial" w:hAnsi="Arial"/>
                <w:sz w:val="16"/>
                <w:szCs w:val="16"/>
              </w:rPr>
              <w:t>2305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16530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7BAB4E"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4.2.11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67839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2EF5F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465F2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D06BB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C0345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A52C60" w14:textId="77777777" w:rsidR="00AD1F35" w:rsidRPr="00303311" w:rsidRDefault="00AD1F35" w:rsidP="00A851AF">
            <w:pPr>
              <w:rPr>
                <w:rFonts w:ascii="Arial" w:hAnsi="Arial"/>
                <w:sz w:val="16"/>
                <w:szCs w:val="16"/>
              </w:rPr>
            </w:pPr>
            <w:r w:rsidRPr="00303311">
              <w:rPr>
                <w:rFonts w:ascii="Arial" w:hAnsi="Arial"/>
                <w:sz w:val="16"/>
                <w:szCs w:val="16"/>
              </w:rPr>
              <w:t>R5-187928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A423E2" w14:textId="77777777" w:rsidR="00AD1F35" w:rsidRPr="00303311" w:rsidRDefault="00AD1F35" w:rsidP="00A851AF">
            <w:pPr>
              <w:rPr>
                <w:rFonts w:ascii="Arial" w:hAnsi="Arial"/>
                <w:sz w:val="16"/>
                <w:szCs w:val="16"/>
              </w:rPr>
            </w:pPr>
            <w:r w:rsidRPr="00303311">
              <w:rPr>
                <w:rFonts w:ascii="Arial" w:hAnsi="Arial"/>
                <w:sz w:val="16"/>
                <w:szCs w:val="16"/>
              </w:rPr>
              <w:t>2306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017A1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B631F3"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A736C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EE5C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96EDF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086AF5"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FC253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2BFA74" w14:textId="77777777" w:rsidR="00AD1F35" w:rsidRPr="00303311" w:rsidRDefault="00AD1F35" w:rsidP="00A851AF">
            <w:pPr>
              <w:rPr>
                <w:rFonts w:ascii="Arial" w:hAnsi="Arial"/>
                <w:sz w:val="16"/>
                <w:szCs w:val="16"/>
              </w:rPr>
            </w:pPr>
            <w:r w:rsidRPr="00303311">
              <w:rPr>
                <w:rFonts w:ascii="Arial" w:hAnsi="Arial"/>
                <w:sz w:val="16"/>
                <w:szCs w:val="16"/>
              </w:rPr>
              <w:t>R5-187929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3427AE" w14:textId="77777777" w:rsidR="00AD1F35" w:rsidRPr="00303311" w:rsidRDefault="00AD1F35" w:rsidP="00A851AF">
            <w:pPr>
              <w:rPr>
                <w:rFonts w:ascii="Arial" w:hAnsi="Arial"/>
                <w:sz w:val="16"/>
                <w:szCs w:val="16"/>
              </w:rPr>
            </w:pPr>
            <w:r w:rsidRPr="00303311">
              <w:rPr>
                <w:rFonts w:ascii="Arial" w:hAnsi="Arial"/>
                <w:sz w:val="16"/>
                <w:szCs w:val="16"/>
              </w:rPr>
              <w:t>2307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E31B7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A2B672"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4.3.2A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3E0F0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D4452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049B9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7E8A7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934C6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E6DC57" w14:textId="77777777" w:rsidR="00AD1F35" w:rsidRPr="00303311" w:rsidRDefault="00AD1F35" w:rsidP="00A851AF">
            <w:pPr>
              <w:rPr>
                <w:rFonts w:ascii="Arial" w:hAnsi="Arial"/>
                <w:sz w:val="16"/>
                <w:szCs w:val="16"/>
              </w:rPr>
            </w:pPr>
            <w:r w:rsidRPr="00303311">
              <w:rPr>
                <w:rFonts w:ascii="Arial" w:hAnsi="Arial"/>
                <w:sz w:val="16"/>
                <w:szCs w:val="16"/>
              </w:rPr>
              <w:t>R5-187930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69FD60A" w14:textId="77777777" w:rsidR="00AD1F35" w:rsidRPr="00303311" w:rsidRDefault="00AD1F35" w:rsidP="00A851AF">
            <w:pPr>
              <w:rPr>
                <w:rFonts w:ascii="Arial" w:hAnsi="Arial"/>
                <w:sz w:val="16"/>
                <w:szCs w:val="16"/>
              </w:rPr>
            </w:pPr>
            <w:r w:rsidRPr="00303311">
              <w:rPr>
                <w:rFonts w:ascii="Arial" w:hAnsi="Arial"/>
                <w:sz w:val="16"/>
                <w:szCs w:val="16"/>
              </w:rPr>
              <w:t>2308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E30EB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B7FDC3"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4.3.3A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EEAA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CD913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BEFCCF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56F7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E73D0FD"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256953" w14:textId="77777777" w:rsidR="00AD1F35" w:rsidRPr="00303311" w:rsidRDefault="00AD1F35" w:rsidP="00A851AF">
            <w:pPr>
              <w:rPr>
                <w:rFonts w:ascii="Arial" w:hAnsi="Arial"/>
                <w:sz w:val="16"/>
                <w:szCs w:val="16"/>
              </w:rPr>
            </w:pPr>
            <w:r w:rsidRPr="00303311">
              <w:rPr>
                <w:rFonts w:ascii="Arial" w:hAnsi="Arial"/>
                <w:sz w:val="16"/>
                <w:szCs w:val="16"/>
              </w:rPr>
              <w:t>R5-187931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469940" w14:textId="77777777" w:rsidR="00AD1F35" w:rsidRPr="00303311" w:rsidRDefault="00AD1F35" w:rsidP="00A851AF">
            <w:pPr>
              <w:rPr>
                <w:rFonts w:ascii="Arial" w:hAnsi="Arial"/>
                <w:sz w:val="16"/>
                <w:szCs w:val="16"/>
              </w:rPr>
            </w:pPr>
            <w:r w:rsidRPr="00303311">
              <w:rPr>
                <w:rFonts w:ascii="Arial" w:hAnsi="Arial"/>
                <w:sz w:val="16"/>
                <w:szCs w:val="16"/>
              </w:rPr>
              <w:t>2309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720F1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B96295"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07D2AF"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2A544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7826CE9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96B071"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FBA5E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199539" w14:textId="77777777" w:rsidR="00AD1F35" w:rsidRPr="00303311" w:rsidRDefault="00AD1F35" w:rsidP="00A851AF">
            <w:pPr>
              <w:rPr>
                <w:rFonts w:ascii="Arial" w:hAnsi="Arial"/>
                <w:sz w:val="16"/>
                <w:szCs w:val="16"/>
              </w:rPr>
            </w:pPr>
            <w:r w:rsidRPr="00303311">
              <w:rPr>
                <w:rFonts w:ascii="Arial" w:hAnsi="Arial"/>
                <w:sz w:val="16"/>
                <w:szCs w:val="16"/>
              </w:rPr>
              <w:t>R5-187932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7E658D" w14:textId="77777777" w:rsidR="00AD1F35" w:rsidRPr="00303311" w:rsidRDefault="00AD1F35" w:rsidP="00A851AF">
            <w:pPr>
              <w:rPr>
                <w:rFonts w:ascii="Arial" w:hAnsi="Arial"/>
                <w:sz w:val="16"/>
                <w:szCs w:val="16"/>
              </w:rPr>
            </w:pPr>
            <w:r w:rsidRPr="00303311">
              <w:rPr>
                <w:rFonts w:ascii="Arial" w:hAnsi="Arial"/>
                <w:sz w:val="16"/>
                <w:szCs w:val="16"/>
              </w:rPr>
              <w:t>2310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0AB4C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C5247C"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1570C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936F7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7BA162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CF50F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361E7E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09558B" w14:textId="77777777" w:rsidR="00AD1F35" w:rsidRPr="00303311" w:rsidRDefault="00AD1F35" w:rsidP="00A851AF">
            <w:pPr>
              <w:rPr>
                <w:rFonts w:ascii="Arial" w:hAnsi="Arial"/>
                <w:sz w:val="16"/>
                <w:szCs w:val="16"/>
              </w:rPr>
            </w:pPr>
            <w:r w:rsidRPr="00303311">
              <w:rPr>
                <w:rFonts w:ascii="Arial" w:hAnsi="Arial"/>
                <w:sz w:val="16"/>
                <w:szCs w:val="16"/>
              </w:rPr>
              <w:t>R5-187933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236ED0" w14:textId="77777777" w:rsidR="00AD1F35" w:rsidRPr="00303311" w:rsidRDefault="00AD1F35" w:rsidP="00A851AF">
            <w:pPr>
              <w:rPr>
                <w:rFonts w:ascii="Arial" w:hAnsi="Arial"/>
                <w:sz w:val="16"/>
                <w:szCs w:val="16"/>
              </w:rPr>
            </w:pPr>
            <w:r w:rsidRPr="00303311">
              <w:rPr>
                <w:rFonts w:ascii="Arial" w:hAnsi="Arial"/>
                <w:sz w:val="16"/>
                <w:szCs w:val="16"/>
              </w:rPr>
              <w:t>2311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5F200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5D10DA"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5C404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1ACF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72715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942249B"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98350E8"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C3C533" w14:textId="77777777" w:rsidR="00AD1F35" w:rsidRPr="00303311" w:rsidRDefault="00AD1F35" w:rsidP="00A851AF">
            <w:pPr>
              <w:rPr>
                <w:rFonts w:ascii="Arial" w:hAnsi="Arial"/>
                <w:sz w:val="16"/>
                <w:szCs w:val="16"/>
              </w:rPr>
            </w:pPr>
            <w:r w:rsidRPr="00303311">
              <w:rPr>
                <w:rFonts w:ascii="Arial" w:hAnsi="Arial"/>
                <w:sz w:val="16"/>
                <w:szCs w:val="16"/>
              </w:rPr>
              <w:t>R5-187934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A71052E" w14:textId="77777777" w:rsidR="00AD1F35" w:rsidRPr="00303311" w:rsidRDefault="00AD1F35" w:rsidP="00A851AF">
            <w:pPr>
              <w:rPr>
                <w:rFonts w:ascii="Arial" w:hAnsi="Arial"/>
                <w:sz w:val="16"/>
                <w:szCs w:val="16"/>
              </w:rPr>
            </w:pPr>
            <w:r w:rsidRPr="00303311">
              <w:rPr>
                <w:rFonts w:ascii="Arial" w:hAnsi="Arial"/>
                <w:sz w:val="16"/>
                <w:szCs w:val="16"/>
              </w:rPr>
              <w:t>2312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E06C6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ABC28C"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535CF0" w14:textId="77777777" w:rsidR="00AD1F35" w:rsidRPr="00303311" w:rsidRDefault="00AD1F35" w:rsidP="00A851AF">
            <w:pPr>
              <w:pStyle w:val="TAL"/>
              <w:keepNext w:val="0"/>
              <w:keepLines w:val="0"/>
              <w:rPr>
                <w:sz w:val="16"/>
                <w:szCs w:val="16"/>
                <w:lang w:eastAsia="en-US"/>
              </w:rPr>
            </w:pPr>
            <w:r w:rsidRPr="00303311">
              <w:rPr>
                <w:sz w:val="16"/>
                <w:szCs w:val="16"/>
                <w:lang w:eastAsia="en-US"/>
              </w:rPr>
              <w:t>1</w:t>
            </w:r>
            <w:r w:rsidRPr="00303311">
              <w:rPr>
                <w:sz w:val="16"/>
                <w:szCs w:val="16"/>
                <w:lang w:eastAsia="en-US"/>
              </w:rPr>
              <w:lastRenderedPageBreak/>
              <w:t>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212221"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EB231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7631F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689B2A"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157573" w14:textId="77777777" w:rsidR="00AD1F35" w:rsidRPr="00303311" w:rsidRDefault="00AD1F35" w:rsidP="00A851AF">
            <w:pPr>
              <w:rPr>
                <w:rFonts w:ascii="Arial" w:hAnsi="Arial"/>
                <w:sz w:val="16"/>
                <w:szCs w:val="16"/>
              </w:rPr>
            </w:pPr>
            <w:r w:rsidRPr="00303311">
              <w:rPr>
                <w:rFonts w:ascii="Arial" w:hAnsi="Arial"/>
                <w:sz w:val="16"/>
                <w:szCs w:val="16"/>
              </w:rPr>
              <w:t>R5-187935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47726D" w14:textId="77777777" w:rsidR="00AD1F35" w:rsidRPr="00303311" w:rsidRDefault="00AD1F35" w:rsidP="00A851AF">
            <w:pPr>
              <w:rPr>
                <w:rFonts w:ascii="Arial" w:hAnsi="Arial"/>
                <w:sz w:val="16"/>
                <w:szCs w:val="16"/>
              </w:rPr>
            </w:pPr>
            <w:r w:rsidRPr="00303311">
              <w:rPr>
                <w:rFonts w:ascii="Arial" w:hAnsi="Arial"/>
                <w:sz w:val="16"/>
                <w:szCs w:val="16"/>
              </w:rPr>
              <w:t>2313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FD9B8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744ABBD"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7D4AC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A9807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DF6A94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209313"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B708A9"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D3FD2F" w14:textId="77777777" w:rsidR="00AD1F35" w:rsidRPr="00303311" w:rsidRDefault="00AD1F35" w:rsidP="00A851AF">
            <w:pPr>
              <w:rPr>
                <w:rFonts w:ascii="Arial" w:hAnsi="Arial"/>
                <w:sz w:val="16"/>
                <w:szCs w:val="16"/>
              </w:rPr>
            </w:pPr>
            <w:r w:rsidRPr="00303311">
              <w:rPr>
                <w:rFonts w:ascii="Arial" w:hAnsi="Arial"/>
                <w:sz w:val="16"/>
                <w:szCs w:val="16"/>
              </w:rPr>
              <w:t>R5-187936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A4B9FB" w14:textId="77777777" w:rsidR="00AD1F35" w:rsidRPr="00303311" w:rsidRDefault="00AD1F35" w:rsidP="00A851AF">
            <w:pPr>
              <w:rPr>
                <w:rFonts w:ascii="Arial" w:hAnsi="Arial"/>
                <w:sz w:val="16"/>
                <w:szCs w:val="16"/>
              </w:rPr>
            </w:pPr>
            <w:r w:rsidRPr="00303311">
              <w:rPr>
                <w:rFonts w:ascii="Arial" w:hAnsi="Arial"/>
                <w:sz w:val="16"/>
                <w:szCs w:val="16"/>
              </w:rPr>
              <w:t>2314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7FBE1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ABF4AE"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D6BB3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D9C8B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18B1B16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C86EF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54FA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1250C1" w14:textId="77777777" w:rsidR="00AD1F35" w:rsidRPr="00303311" w:rsidRDefault="00AD1F35" w:rsidP="00A851AF">
            <w:pPr>
              <w:rPr>
                <w:rFonts w:ascii="Arial" w:hAnsi="Arial"/>
                <w:sz w:val="16"/>
                <w:szCs w:val="16"/>
              </w:rPr>
            </w:pPr>
            <w:r w:rsidRPr="00303311">
              <w:rPr>
                <w:rFonts w:ascii="Arial" w:hAnsi="Arial"/>
                <w:sz w:val="16"/>
                <w:szCs w:val="16"/>
              </w:rPr>
              <w:t>R5-187937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B0E996" w14:textId="77777777" w:rsidR="00AD1F35" w:rsidRPr="00303311" w:rsidRDefault="00AD1F35" w:rsidP="00A851AF">
            <w:pPr>
              <w:rPr>
                <w:rFonts w:ascii="Arial" w:hAnsi="Arial"/>
                <w:sz w:val="16"/>
                <w:szCs w:val="16"/>
              </w:rPr>
            </w:pPr>
            <w:r w:rsidRPr="00303311">
              <w:rPr>
                <w:rFonts w:ascii="Arial" w:hAnsi="Arial"/>
                <w:sz w:val="16"/>
                <w:szCs w:val="16"/>
              </w:rPr>
              <w:t>2315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FDE16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BE0CCF"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8.7A.1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FE1E7D"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E4919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A46B4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EED58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830047"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8AE620F" w14:textId="77777777" w:rsidR="00AD1F35" w:rsidRPr="00303311" w:rsidRDefault="00AD1F35" w:rsidP="00A851AF">
            <w:pPr>
              <w:rPr>
                <w:rFonts w:ascii="Arial" w:hAnsi="Arial"/>
                <w:sz w:val="16"/>
                <w:szCs w:val="16"/>
              </w:rPr>
            </w:pPr>
            <w:r w:rsidRPr="00303311">
              <w:rPr>
                <w:rFonts w:ascii="Arial" w:hAnsi="Arial"/>
                <w:sz w:val="16"/>
                <w:szCs w:val="16"/>
              </w:rPr>
              <w:t>R5-187938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F4B11E" w14:textId="77777777" w:rsidR="00AD1F35" w:rsidRPr="00303311" w:rsidRDefault="00AD1F35" w:rsidP="00A851AF">
            <w:pPr>
              <w:rPr>
                <w:rFonts w:ascii="Arial" w:hAnsi="Arial"/>
                <w:sz w:val="16"/>
                <w:szCs w:val="16"/>
              </w:rPr>
            </w:pPr>
            <w:r w:rsidRPr="00303311">
              <w:rPr>
                <w:rFonts w:ascii="Arial" w:hAnsi="Arial"/>
                <w:sz w:val="16"/>
                <w:szCs w:val="16"/>
              </w:rPr>
              <w:t>2316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3B934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8EF526" w14:textId="77777777" w:rsidR="00AD1F35" w:rsidRPr="00303311" w:rsidRDefault="00AD1F35" w:rsidP="00A851AF">
            <w:pPr>
              <w:rPr>
                <w:rFonts w:ascii="Arial" w:hAnsi="Arial"/>
                <w:sz w:val="16"/>
                <w:szCs w:val="16"/>
              </w:rPr>
            </w:pPr>
            <w:r w:rsidRPr="00303311">
              <w:rPr>
                <w:rFonts w:ascii="Arial" w:hAnsi="Arial"/>
                <w:sz w:val="16"/>
                <w:szCs w:val="16"/>
              </w:rPr>
              <w:t>Cell Configuration for IncMon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5F762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450E6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0660B0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7CE612"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930194"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B057B8" w14:textId="77777777" w:rsidR="00AD1F35" w:rsidRPr="00303311" w:rsidRDefault="00AD1F35" w:rsidP="00A851AF">
            <w:pPr>
              <w:rPr>
                <w:rFonts w:ascii="Arial" w:hAnsi="Arial"/>
                <w:sz w:val="16"/>
                <w:szCs w:val="16"/>
              </w:rPr>
            </w:pPr>
            <w:r w:rsidRPr="00303311">
              <w:rPr>
                <w:rFonts w:ascii="Arial" w:hAnsi="Arial"/>
                <w:sz w:val="16"/>
                <w:szCs w:val="16"/>
              </w:rPr>
              <w:t>R5-187939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21F639" w14:textId="77777777" w:rsidR="00AD1F35" w:rsidRPr="00303311" w:rsidRDefault="00AD1F35" w:rsidP="00A851AF">
            <w:pPr>
              <w:rPr>
                <w:rFonts w:ascii="Arial" w:hAnsi="Arial"/>
                <w:sz w:val="16"/>
                <w:szCs w:val="16"/>
              </w:rPr>
            </w:pPr>
            <w:r w:rsidRPr="00303311">
              <w:rPr>
                <w:rFonts w:ascii="Arial" w:hAnsi="Arial"/>
                <w:sz w:val="16"/>
                <w:szCs w:val="16"/>
              </w:rPr>
              <w:t>2317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EFD46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B367C0" w14:textId="77777777" w:rsidR="00AD1F35" w:rsidRPr="00303311" w:rsidRDefault="00AD1F35" w:rsidP="00A851AF">
            <w:pPr>
              <w:rPr>
                <w:rFonts w:ascii="Arial" w:hAnsi="Arial"/>
                <w:sz w:val="16"/>
                <w:szCs w:val="16"/>
              </w:rPr>
            </w:pPr>
            <w:r w:rsidRPr="00303311">
              <w:rPr>
                <w:rFonts w:ascii="Arial" w:hAnsi="Arial"/>
                <w:sz w:val="16"/>
                <w:szCs w:val="16"/>
              </w:rPr>
              <w:t>New rows in Annex F tables for IncMon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A01AC5"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2FF89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46C13B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71D42A"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E52055"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1624E2" w14:textId="77777777" w:rsidR="00AD1F35" w:rsidRPr="00303311" w:rsidRDefault="00AD1F35" w:rsidP="00A851AF">
            <w:pPr>
              <w:rPr>
                <w:rFonts w:ascii="Arial" w:hAnsi="Arial"/>
                <w:sz w:val="16"/>
                <w:szCs w:val="16"/>
              </w:rPr>
            </w:pPr>
            <w:r w:rsidRPr="00303311">
              <w:rPr>
                <w:rFonts w:ascii="Arial" w:hAnsi="Arial"/>
                <w:sz w:val="16"/>
                <w:szCs w:val="16"/>
              </w:rPr>
              <w:t>R5-187964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91E14D" w14:textId="77777777" w:rsidR="00AD1F35" w:rsidRPr="00303311" w:rsidRDefault="00AD1F35" w:rsidP="00A851AF">
            <w:pPr>
              <w:rPr>
                <w:rFonts w:ascii="Arial" w:hAnsi="Arial"/>
                <w:sz w:val="16"/>
                <w:szCs w:val="16"/>
              </w:rPr>
            </w:pPr>
            <w:r w:rsidRPr="00303311">
              <w:rPr>
                <w:rFonts w:ascii="Arial" w:hAnsi="Arial"/>
                <w:sz w:val="16"/>
                <w:szCs w:val="16"/>
              </w:rPr>
              <w:t>2318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7CE95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117CEF" w14:textId="77777777" w:rsidR="00AD1F35" w:rsidRPr="00303311" w:rsidRDefault="00AD1F35" w:rsidP="00A851AF">
            <w:pPr>
              <w:rPr>
                <w:rFonts w:ascii="Arial" w:hAnsi="Arial"/>
                <w:sz w:val="16"/>
                <w:szCs w:val="16"/>
              </w:rPr>
            </w:pPr>
            <w:r w:rsidRPr="00303311">
              <w:rPr>
                <w:rFonts w:ascii="Arial" w:hAnsi="Arial"/>
                <w:sz w:val="16"/>
                <w:szCs w:val="16"/>
              </w:rPr>
              <w:t>Update Rel-14 NB-IOT RRM test cases to support category NB2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F2C918"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19899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3E59C2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12AECC"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C8CA43"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043373" w14:textId="77777777" w:rsidR="00AD1F35" w:rsidRPr="00303311" w:rsidRDefault="00AD1F35" w:rsidP="00A851AF">
            <w:pPr>
              <w:rPr>
                <w:rFonts w:ascii="Arial" w:hAnsi="Arial"/>
                <w:sz w:val="16"/>
                <w:szCs w:val="16"/>
              </w:rPr>
            </w:pPr>
            <w:r w:rsidRPr="00303311">
              <w:rPr>
                <w:rFonts w:ascii="Arial" w:hAnsi="Arial"/>
                <w:sz w:val="16"/>
                <w:szCs w:val="16"/>
              </w:rPr>
              <w:t>R5-187982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3684B7" w14:textId="77777777" w:rsidR="00AD1F35" w:rsidRPr="00303311" w:rsidRDefault="00AD1F35" w:rsidP="00A851AF">
            <w:pPr>
              <w:rPr>
                <w:rFonts w:ascii="Arial" w:hAnsi="Arial"/>
                <w:sz w:val="16"/>
                <w:szCs w:val="16"/>
              </w:rPr>
            </w:pPr>
            <w:r w:rsidRPr="00303311">
              <w:rPr>
                <w:rFonts w:ascii="Arial" w:hAnsi="Arial"/>
                <w:sz w:val="16"/>
                <w:szCs w:val="16"/>
              </w:rPr>
              <w:t>2320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8E345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7A37CF" w14:textId="77777777" w:rsidR="00AD1F35" w:rsidRPr="00303311" w:rsidRDefault="00AD1F35" w:rsidP="00A851AF">
            <w:pPr>
              <w:rPr>
                <w:rFonts w:ascii="Arial" w:hAnsi="Arial"/>
                <w:sz w:val="16"/>
                <w:szCs w:val="16"/>
              </w:rPr>
            </w:pPr>
            <w:r w:rsidRPr="00303311">
              <w:rPr>
                <w:rFonts w:ascii="Arial" w:hAnsi="Arial"/>
                <w:sz w:val="16"/>
                <w:szCs w:val="16"/>
              </w:rPr>
              <w:t>Addition of B72 for test cases with 5MHz channel bandwidth</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BBCA02"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415EFB"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3C8CD2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A34267"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374DE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B43A48" w14:textId="77777777" w:rsidR="00AD1F35" w:rsidRPr="00303311" w:rsidRDefault="00AD1F35" w:rsidP="00A851AF">
            <w:pPr>
              <w:rPr>
                <w:rFonts w:ascii="Arial" w:hAnsi="Arial"/>
                <w:sz w:val="16"/>
                <w:szCs w:val="16"/>
              </w:rPr>
            </w:pPr>
            <w:r w:rsidRPr="00303311">
              <w:rPr>
                <w:rFonts w:ascii="Arial" w:hAnsi="Arial"/>
                <w:sz w:val="16"/>
                <w:szCs w:val="16"/>
              </w:rPr>
              <w:t>R5-187985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2CD22B" w14:textId="77777777" w:rsidR="00AD1F35" w:rsidRPr="00303311" w:rsidRDefault="00AD1F35" w:rsidP="00A851AF">
            <w:pPr>
              <w:rPr>
                <w:rFonts w:ascii="Arial" w:hAnsi="Arial"/>
                <w:sz w:val="16"/>
                <w:szCs w:val="16"/>
              </w:rPr>
            </w:pPr>
            <w:r w:rsidRPr="00303311">
              <w:rPr>
                <w:rFonts w:ascii="Arial" w:hAnsi="Arial"/>
                <w:sz w:val="16"/>
                <w:szCs w:val="16"/>
              </w:rPr>
              <w:t>2333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8798C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FC1BD9" w14:textId="77777777" w:rsidR="00AD1F35" w:rsidRPr="00303311" w:rsidRDefault="00AD1F35" w:rsidP="00A851AF">
            <w:pPr>
              <w:rPr>
                <w:rFonts w:ascii="Arial" w:hAnsi="Arial"/>
                <w:sz w:val="16"/>
                <w:szCs w:val="16"/>
              </w:rPr>
            </w:pPr>
            <w:r w:rsidRPr="00303311">
              <w:rPr>
                <w:rFonts w:ascii="Arial" w:hAnsi="Arial"/>
                <w:sz w:val="16"/>
                <w:szCs w:val="16"/>
              </w:rPr>
              <w:t>Updated RRM clause 5 tests to cover Cat-M2 requirement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537B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F71FD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1C7319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6B7B3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626770"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26FC98" w14:textId="77777777" w:rsidR="00AD1F35" w:rsidRPr="00303311" w:rsidRDefault="00AD1F35" w:rsidP="00A851AF">
            <w:pPr>
              <w:rPr>
                <w:rFonts w:ascii="Arial" w:hAnsi="Arial"/>
                <w:sz w:val="16"/>
                <w:szCs w:val="16"/>
              </w:rPr>
            </w:pPr>
            <w:r w:rsidRPr="00303311">
              <w:rPr>
                <w:rFonts w:ascii="Arial" w:hAnsi="Arial"/>
                <w:sz w:val="16"/>
                <w:szCs w:val="16"/>
              </w:rPr>
              <w:t>R5-187986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B52E72" w14:textId="77777777" w:rsidR="00AD1F35" w:rsidRPr="00303311" w:rsidRDefault="00AD1F35" w:rsidP="00A851AF">
            <w:pPr>
              <w:rPr>
                <w:rFonts w:ascii="Arial" w:hAnsi="Arial"/>
                <w:sz w:val="16"/>
                <w:szCs w:val="16"/>
              </w:rPr>
            </w:pPr>
            <w:r w:rsidRPr="00303311">
              <w:rPr>
                <w:rFonts w:ascii="Arial" w:hAnsi="Arial"/>
                <w:sz w:val="16"/>
                <w:szCs w:val="16"/>
              </w:rPr>
              <w:t>2334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C397B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9F37B1" w14:textId="77777777" w:rsidR="00AD1F35" w:rsidRPr="00303311" w:rsidRDefault="00AD1F35" w:rsidP="00A851AF">
            <w:pPr>
              <w:rPr>
                <w:rFonts w:ascii="Arial" w:hAnsi="Arial"/>
                <w:sz w:val="16"/>
                <w:szCs w:val="16"/>
              </w:rPr>
            </w:pPr>
            <w:r w:rsidRPr="00303311">
              <w:rPr>
                <w:rFonts w:ascii="Arial" w:hAnsi="Arial"/>
                <w:sz w:val="16"/>
                <w:szCs w:val="16"/>
              </w:rPr>
              <w:t>Updated RRM clause 6 tests to cover Cat-M2 requirement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286BB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B8892C"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01AFDEA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B8601E"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4C1FA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56687A9" w14:textId="77777777" w:rsidR="00AD1F35" w:rsidRPr="00303311" w:rsidRDefault="00AD1F35" w:rsidP="00A851AF">
            <w:pPr>
              <w:rPr>
                <w:rFonts w:ascii="Arial" w:hAnsi="Arial"/>
                <w:sz w:val="16"/>
                <w:szCs w:val="16"/>
              </w:rPr>
            </w:pPr>
            <w:r w:rsidRPr="00303311">
              <w:rPr>
                <w:rFonts w:ascii="Arial" w:hAnsi="Arial"/>
                <w:sz w:val="16"/>
                <w:szCs w:val="16"/>
              </w:rPr>
              <w:t>R5-187987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6F10E5" w14:textId="77777777" w:rsidR="00AD1F35" w:rsidRPr="00303311" w:rsidRDefault="00AD1F35" w:rsidP="00A851AF">
            <w:pPr>
              <w:rPr>
                <w:rFonts w:ascii="Arial" w:hAnsi="Arial"/>
                <w:sz w:val="16"/>
                <w:szCs w:val="16"/>
              </w:rPr>
            </w:pPr>
            <w:r w:rsidRPr="00303311">
              <w:rPr>
                <w:rFonts w:ascii="Arial" w:hAnsi="Arial"/>
                <w:sz w:val="16"/>
                <w:szCs w:val="16"/>
              </w:rPr>
              <w:t>2335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4E80B5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08D763" w14:textId="77777777" w:rsidR="00AD1F35" w:rsidRPr="00303311" w:rsidRDefault="00AD1F35" w:rsidP="00A851AF">
            <w:pPr>
              <w:rPr>
                <w:rFonts w:ascii="Arial" w:hAnsi="Arial"/>
                <w:sz w:val="16"/>
                <w:szCs w:val="16"/>
              </w:rPr>
            </w:pPr>
            <w:r w:rsidRPr="00303311">
              <w:rPr>
                <w:rFonts w:ascii="Arial" w:hAnsi="Arial"/>
                <w:sz w:val="16"/>
                <w:szCs w:val="16"/>
              </w:rPr>
              <w:t>Updated RRM clause 7 tests to cover Cat-M2 requirement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3BBA5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67AEF7"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5D470E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FE3504"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44B932"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81A37B" w14:textId="77777777" w:rsidR="00AD1F35" w:rsidRPr="00303311" w:rsidRDefault="00AD1F35" w:rsidP="00A851AF">
            <w:pPr>
              <w:rPr>
                <w:rFonts w:ascii="Arial" w:hAnsi="Arial"/>
                <w:sz w:val="16"/>
                <w:szCs w:val="16"/>
              </w:rPr>
            </w:pPr>
            <w:r w:rsidRPr="00303311">
              <w:rPr>
                <w:rFonts w:ascii="Arial" w:hAnsi="Arial"/>
                <w:sz w:val="16"/>
                <w:szCs w:val="16"/>
              </w:rPr>
              <w:t>R5-187993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698A51" w14:textId="77777777" w:rsidR="00AD1F35" w:rsidRPr="00303311" w:rsidRDefault="00AD1F35" w:rsidP="00A851AF">
            <w:pPr>
              <w:rPr>
                <w:rFonts w:ascii="Arial" w:hAnsi="Arial"/>
                <w:sz w:val="16"/>
                <w:szCs w:val="16"/>
              </w:rPr>
            </w:pPr>
            <w:r w:rsidRPr="00303311">
              <w:rPr>
                <w:rFonts w:ascii="Arial" w:hAnsi="Arial"/>
                <w:sz w:val="16"/>
                <w:szCs w:val="16"/>
              </w:rPr>
              <w:t>2321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EBF6B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652B57" w14:textId="77777777" w:rsidR="00AD1F35" w:rsidRPr="00303311" w:rsidRDefault="00AD1F35" w:rsidP="00A851AF">
            <w:pPr>
              <w:rPr>
                <w:rFonts w:ascii="Arial" w:hAnsi="Arial"/>
                <w:sz w:val="16"/>
                <w:szCs w:val="16"/>
              </w:rPr>
            </w:pPr>
            <w:r w:rsidRPr="00303311">
              <w:rPr>
                <w:rFonts w:ascii="Arial" w:hAnsi="Arial"/>
                <w:sz w:val="16"/>
                <w:szCs w:val="16"/>
              </w:rPr>
              <w:t>Update NB-IOT Random Access test cases 6.2.16, 6.2.17 and 6.2.18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3C866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FD7A3A"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6DB8BA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0A5286"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0C8C1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6704AF" w14:textId="77777777" w:rsidR="00AD1F35" w:rsidRPr="00303311" w:rsidRDefault="00AD1F35" w:rsidP="00A851AF">
            <w:pPr>
              <w:rPr>
                <w:rFonts w:ascii="Arial" w:hAnsi="Arial"/>
                <w:sz w:val="16"/>
                <w:szCs w:val="16"/>
              </w:rPr>
            </w:pPr>
            <w:r w:rsidRPr="00303311">
              <w:rPr>
                <w:rFonts w:ascii="Arial" w:hAnsi="Arial"/>
                <w:sz w:val="16"/>
                <w:szCs w:val="16"/>
              </w:rPr>
              <w:t>R5-187994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2B5522" w14:textId="77777777" w:rsidR="00AD1F35" w:rsidRPr="00303311" w:rsidRDefault="00AD1F35" w:rsidP="00A851AF">
            <w:pPr>
              <w:rPr>
                <w:rFonts w:ascii="Arial" w:hAnsi="Arial"/>
                <w:sz w:val="16"/>
                <w:szCs w:val="16"/>
              </w:rPr>
            </w:pPr>
            <w:r w:rsidRPr="00303311">
              <w:rPr>
                <w:rFonts w:ascii="Arial" w:hAnsi="Arial"/>
                <w:sz w:val="16"/>
                <w:szCs w:val="16"/>
              </w:rPr>
              <w:t>2319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6DF5F5"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2819FEE" w14:textId="77777777" w:rsidR="00AD1F35" w:rsidRPr="00303311" w:rsidRDefault="00AD1F35" w:rsidP="00A851AF">
            <w:pPr>
              <w:rPr>
                <w:rFonts w:ascii="Arial" w:hAnsi="Arial"/>
                <w:sz w:val="16"/>
                <w:szCs w:val="16"/>
              </w:rPr>
            </w:pPr>
            <w:r w:rsidRPr="00303311">
              <w:rPr>
                <w:rFonts w:ascii="Arial" w:hAnsi="Arial"/>
                <w:sz w:val="16"/>
                <w:szCs w:val="16"/>
              </w:rPr>
              <w:t>Update 8.16.78 to add TT information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E144D4"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1A4AE9"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0CEA085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E87169"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53BC76"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971C33F" w14:textId="77777777" w:rsidR="00AD1F35" w:rsidRPr="00303311" w:rsidRDefault="00AD1F35" w:rsidP="00A851AF">
            <w:pPr>
              <w:rPr>
                <w:rFonts w:ascii="Arial" w:hAnsi="Arial"/>
                <w:sz w:val="16"/>
                <w:szCs w:val="16"/>
              </w:rPr>
            </w:pPr>
            <w:r w:rsidRPr="00303311">
              <w:rPr>
                <w:rFonts w:ascii="Arial" w:hAnsi="Arial"/>
                <w:sz w:val="16"/>
                <w:szCs w:val="16"/>
              </w:rPr>
              <w:t>R5-188052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5C338F" w14:textId="77777777" w:rsidR="00AD1F35" w:rsidRPr="00303311" w:rsidRDefault="00AD1F35" w:rsidP="00A851AF">
            <w:pPr>
              <w:rPr>
                <w:rFonts w:ascii="Arial" w:hAnsi="Arial"/>
                <w:sz w:val="16"/>
                <w:szCs w:val="16"/>
              </w:rPr>
            </w:pPr>
            <w:r w:rsidRPr="00303311">
              <w:rPr>
                <w:rFonts w:ascii="Arial" w:hAnsi="Arial"/>
                <w:sz w:val="16"/>
                <w:szCs w:val="16"/>
              </w:rPr>
              <w:t>2351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32CF7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4DCBE5" w14:textId="77777777" w:rsidR="00AD1F35" w:rsidRPr="00303311" w:rsidRDefault="00AD1F35" w:rsidP="00A851AF">
            <w:pPr>
              <w:rPr>
                <w:rFonts w:ascii="Arial" w:hAnsi="Arial"/>
                <w:sz w:val="16"/>
                <w:szCs w:val="16"/>
              </w:rPr>
            </w:pPr>
            <w:r w:rsidRPr="00303311">
              <w:rPr>
                <w:rFonts w:ascii="Arial" w:hAnsi="Arial"/>
                <w:sz w:val="16"/>
                <w:szCs w:val="16"/>
              </w:rPr>
              <w:t>Editorial correction to FS3 RRM clause 8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93C47E"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E5E760"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4ED6B2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4DFF58" w14:textId="77777777" w:rsidR="00AD1F35" w:rsidRPr="00303311" w:rsidRDefault="00AD1F35" w:rsidP="00A851AF">
            <w:pPr>
              <w:pStyle w:val="TAL"/>
              <w:keepNext w:val="0"/>
              <w:keepLines w:val="0"/>
              <w:rPr>
                <w:sz w:val="16"/>
                <w:szCs w:val="16"/>
                <w:lang w:eastAsia="en-US"/>
              </w:rPr>
            </w:pPr>
            <w:r w:rsidRPr="00303311">
              <w:rPr>
                <w:sz w:val="16"/>
                <w:szCs w:val="16"/>
                <w:lang w:eastAsia="en-US"/>
              </w:rPr>
              <w:t>2018-12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49865F" w14:textId="77777777" w:rsidR="00AD1F35" w:rsidRPr="00303311" w:rsidRDefault="00AD1F35" w:rsidP="00A851AF">
            <w:pPr>
              <w:pStyle w:val="TAL"/>
              <w:keepNext w:val="0"/>
              <w:keepLines w:val="0"/>
              <w:rPr>
                <w:sz w:val="16"/>
                <w:szCs w:val="16"/>
                <w:lang w:eastAsia="en-US"/>
              </w:rPr>
            </w:pPr>
            <w:r w:rsidRPr="00303311">
              <w:rPr>
                <w:sz w:val="16"/>
                <w:szCs w:val="16"/>
                <w:lang w:eastAsia="en-US"/>
              </w:rPr>
              <w:t>RAN#82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B4B536" w14:textId="77777777" w:rsidR="00AD1F35" w:rsidRPr="00303311" w:rsidRDefault="00AD1F35" w:rsidP="00A851AF">
            <w:pPr>
              <w:rPr>
                <w:rFonts w:ascii="Arial" w:hAnsi="Arial"/>
                <w:sz w:val="16"/>
                <w:szCs w:val="16"/>
              </w:rPr>
            </w:pPr>
            <w:r w:rsidRPr="00303311">
              <w:rPr>
                <w:rFonts w:ascii="Arial" w:hAnsi="Arial"/>
                <w:sz w:val="16"/>
                <w:szCs w:val="16"/>
              </w:rPr>
              <w:t>R5-188237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98DC7F" w14:textId="77777777" w:rsidR="00AD1F35" w:rsidRPr="00303311" w:rsidRDefault="00AD1F35" w:rsidP="00A851AF">
            <w:pPr>
              <w:rPr>
                <w:rFonts w:ascii="Arial" w:hAnsi="Arial"/>
                <w:sz w:val="16"/>
                <w:szCs w:val="16"/>
              </w:rPr>
            </w:pPr>
            <w:r w:rsidRPr="00303311">
              <w:rPr>
                <w:rFonts w:ascii="Arial" w:hAnsi="Arial"/>
                <w:sz w:val="16"/>
                <w:szCs w:val="16"/>
              </w:rPr>
              <w:t>2329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4F9BA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121867" w14:textId="77777777" w:rsidR="00AD1F35" w:rsidRPr="00303311" w:rsidRDefault="00AD1F35" w:rsidP="00A851AF">
            <w:pPr>
              <w:rPr>
                <w:rFonts w:ascii="Arial" w:hAnsi="Arial"/>
                <w:sz w:val="16"/>
                <w:szCs w:val="16"/>
              </w:rPr>
            </w:pPr>
            <w:r w:rsidRPr="00303311">
              <w:rPr>
                <w:rFonts w:ascii="Arial" w:hAnsi="Arial"/>
                <w:sz w:val="16"/>
                <w:szCs w:val="16"/>
              </w:rPr>
              <w:t>Correction to 8.26.7 FS3 Intra-frequency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EF8A3" w14:textId="77777777" w:rsidR="00AD1F35" w:rsidRPr="00303311" w:rsidRDefault="00AD1F35" w:rsidP="00A851AF">
            <w:pPr>
              <w:pStyle w:val="TAL"/>
              <w:keepNext w:val="0"/>
              <w:keepLines w:val="0"/>
              <w:rPr>
                <w:sz w:val="16"/>
                <w:szCs w:val="16"/>
                <w:lang w:eastAsia="en-US"/>
              </w:rPr>
            </w:pPr>
            <w:r w:rsidRPr="00303311">
              <w:rPr>
                <w:sz w:val="16"/>
                <w:szCs w:val="16"/>
                <w:lang w:eastAsia="en-US"/>
              </w:rPr>
              <w:t>15.3.0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58186" w14:textId="77777777" w:rsidR="00AD1F35" w:rsidRPr="00303311" w:rsidRDefault="00AD1F35" w:rsidP="00A851AF">
            <w:pPr>
              <w:pStyle w:val="TAL"/>
              <w:keepNext w:val="0"/>
              <w:keepLines w:val="0"/>
              <w:rPr>
                <w:sz w:val="16"/>
                <w:szCs w:val="16"/>
                <w:lang w:eastAsia="en-US"/>
              </w:rPr>
            </w:pPr>
            <w:r w:rsidRPr="00303311">
              <w:rPr>
                <w:sz w:val="16"/>
                <w:szCs w:val="16"/>
                <w:lang w:eastAsia="en-US"/>
              </w:rPr>
              <w:t>15.4.0</w:t>
            </w:r>
          </w:p>
        </w:tc>
      </w:tr>
      <w:tr w:rsidR="00AD1F35" w:rsidRPr="00303311" w14:paraId="24D14CE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84AA72"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8B8E0A"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D4D911" w14:textId="77777777" w:rsidR="00AD1F35" w:rsidRPr="00303311" w:rsidRDefault="00AD1F35" w:rsidP="00A851AF">
            <w:pPr>
              <w:rPr>
                <w:rFonts w:ascii="Arial" w:hAnsi="Arial"/>
                <w:sz w:val="16"/>
                <w:szCs w:val="16"/>
              </w:rPr>
            </w:pPr>
            <w:r w:rsidRPr="00303311">
              <w:rPr>
                <w:rFonts w:ascii="Arial" w:hAnsi="Arial"/>
                <w:sz w:val="16"/>
                <w:szCs w:val="16"/>
              </w:rPr>
              <w:t>R5-191152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984D4C" w14:textId="77777777" w:rsidR="00AD1F35" w:rsidRPr="00303311" w:rsidRDefault="00AD1F35" w:rsidP="00A851AF">
            <w:pPr>
              <w:rPr>
                <w:rFonts w:ascii="Arial" w:hAnsi="Arial"/>
                <w:sz w:val="16"/>
                <w:szCs w:val="16"/>
              </w:rPr>
            </w:pPr>
            <w:r w:rsidRPr="00303311">
              <w:rPr>
                <w:rFonts w:ascii="Arial" w:hAnsi="Arial"/>
                <w:sz w:val="16"/>
                <w:szCs w:val="16"/>
              </w:rPr>
              <w:t>2352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DA3A9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05C457" w14:textId="77777777" w:rsidR="00AD1F35" w:rsidRPr="00303311" w:rsidRDefault="00AD1F35" w:rsidP="00A851AF">
            <w:pPr>
              <w:rPr>
                <w:rFonts w:ascii="Arial" w:hAnsi="Arial"/>
                <w:sz w:val="16"/>
                <w:szCs w:val="16"/>
              </w:rPr>
            </w:pPr>
            <w:r w:rsidRPr="00303311">
              <w:rPr>
                <w:rFonts w:ascii="Arial" w:hAnsi="Arial"/>
                <w:sz w:val="16"/>
                <w:szCs w:val="16"/>
              </w:rPr>
              <w:t>Introduction of RRM TC 9.1.68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49F428"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285F00"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C55DF2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7F3154"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9411FA"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82489B" w14:textId="77777777" w:rsidR="00AD1F35" w:rsidRPr="00303311" w:rsidRDefault="00AD1F35" w:rsidP="00A851AF">
            <w:pPr>
              <w:rPr>
                <w:rFonts w:ascii="Arial" w:hAnsi="Arial"/>
                <w:sz w:val="16"/>
                <w:szCs w:val="16"/>
              </w:rPr>
            </w:pPr>
            <w:r w:rsidRPr="00303311">
              <w:rPr>
                <w:rFonts w:ascii="Arial" w:hAnsi="Arial"/>
                <w:sz w:val="16"/>
                <w:szCs w:val="16"/>
              </w:rPr>
              <w:t>R5-191161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2869A2" w14:textId="77777777" w:rsidR="00AD1F35" w:rsidRPr="00303311" w:rsidRDefault="00AD1F35" w:rsidP="00A851AF">
            <w:pPr>
              <w:rPr>
                <w:rFonts w:ascii="Arial" w:hAnsi="Arial"/>
                <w:sz w:val="16"/>
                <w:szCs w:val="16"/>
              </w:rPr>
            </w:pPr>
            <w:r w:rsidRPr="00303311">
              <w:rPr>
                <w:rFonts w:ascii="Arial" w:hAnsi="Arial"/>
                <w:sz w:val="16"/>
                <w:szCs w:val="16"/>
              </w:rPr>
              <w:t>2355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769212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728A816" w14:textId="77777777" w:rsidR="00AD1F35" w:rsidRPr="00303311" w:rsidRDefault="00AD1F35" w:rsidP="00A851AF">
            <w:pPr>
              <w:rPr>
                <w:rFonts w:ascii="Arial" w:hAnsi="Arial"/>
                <w:sz w:val="16"/>
                <w:szCs w:val="16"/>
              </w:rPr>
            </w:pPr>
            <w:r w:rsidRPr="00303311">
              <w:rPr>
                <w:rFonts w:ascii="Arial" w:hAnsi="Arial"/>
                <w:sz w:val="16"/>
                <w:szCs w:val="16"/>
              </w:rPr>
              <w:t>Introduction of Rel-13 CA RRM TC 8.16.87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C51734"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17FD1B"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665144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5DEB86"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215B28"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DB2E187" w14:textId="77777777" w:rsidR="00AD1F35" w:rsidRPr="00303311" w:rsidRDefault="00AD1F35" w:rsidP="00A851AF">
            <w:pPr>
              <w:rPr>
                <w:rFonts w:ascii="Arial" w:hAnsi="Arial"/>
                <w:sz w:val="16"/>
                <w:szCs w:val="16"/>
              </w:rPr>
            </w:pPr>
            <w:r w:rsidRPr="00303311">
              <w:rPr>
                <w:rFonts w:ascii="Arial" w:hAnsi="Arial"/>
                <w:sz w:val="16"/>
                <w:szCs w:val="16"/>
              </w:rPr>
              <w:t>R5-191162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82C345" w14:textId="77777777" w:rsidR="00AD1F35" w:rsidRPr="00303311" w:rsidRDefault="00AD1F35" w:rsidP="00A851AF">
            <w:pPr>
              <w:rPr>
                <w:rFonts w:ascii="Arial" w:hAnsi="Arial"/>
                <w:sz w:val="16"/>
                <w:szCs w:val="16"/>
              </w:rPr>
            </w:pPr>
            <w:r w:rsidRPr="00303311">
              <w:rPr>
                <w:rFonts w:ascii="Arial" w:hAnsi="Arial"/>
                <w:sz w:val="16"/>
                <w:szCs w:val="16"/>
              </w:rPr>
              <w:t>2356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8A15F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7A88A4" w14:textId="77777777" w:rsidR="00AD1F35" w:rsidRPr="00303311" w:rsidRDefault="00AD1F35" w:rsidP="00A851AF">
            <w:pPr>
              <w:rPr>
                <w:rFonts w:ascii="Arial" w:hAnsi="Arial"/>
                <w:sz w:val="16"/>
                <w:szCs w:val="16"/>
              </w:rPr>
            </w:pPr>
            <w:r w:rsidRPr="00303311">
              <w:rPr>
                <w:rFonts w:ascii="Arial" w:hAnsi="Arial"/>
                <w:sz w:val="16"/>
                <w:szCs w:val="16"/>
              </w:rPr>
              <w:t>Introduction of Rel-13 CA RRM TC 8.16.88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D8CD79"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4F8940"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43F9C1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BCC932"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7F6AF1"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3668FA" w14:textId="77777777" w:rsidR="00AD1F35" w:rsidRPr="00303311" w:rsidRDefault="00AD1F35" w:rsidP="00A851AF">
            <w:pPr>
              <w:rPr>
                <w:rFonts w:ascii="Arial" w:hAnsi="Arial"/>
                <w:sz w:val="16"/>
                <w:szCs w:val="16"/>
              </w:rPr>
            </w:pPr>
            <w:r w:rsidRPr="00303311">
              <w:rPr>
                <w:rFonts w:ascii="Arial" w:hAnsi="Arial"/>
                <w:sz w:val="16"/>
                <w:szCs w:val="16"/>
              </w:rPr>
              <w:t>R5-191163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663F53" w14:textId="77777777" w:rsidR="00AD1F35" w:rsidRPr="00303311" w:rsidRDefault="00AD1F35" w:rsidP="00A851AF">
            <w:pPr>
              <w:rPr>
                <w:rFonts w:ascii="Arial" w:hAnsi="Arial"/>
                <w:sz w:val="16"/>
                <w:szCs w:val="16"/>
              </w:rPr>
            </w:pPr>
            <w:r w:rsidRPr="00303311">
              <w:rPr>
                <w:rFonts w:ascii="Arial" w:hAnsi="Arial"/>
                <w:sz w:val="16"/>
                <w:szCs w:val="16"/>
              </w:rPr>
              <w:t>2357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981A5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371E25" w14:textId="77777777" w:rsidR="00AD1F35" w:rsidRPr="00303311" w:rsidRDefault="00AD1F35" w:rsidP="00A851AF">
            <w:pPr>
              <w:rPr>
                <w:rFonts w:ascii="Arial" w:hAnsi="Arial"/>
                <w:sz w:val="16"/>
                <w:szCs w:val="16"/>
              </w:rPr>
            </w:pPr>
            <w:r w:rsidRPr="00303311">
              <w:rPr>
                <w:rFonts w:ascii="Arial" w:hAnsi="Arial"/>
                <w:sz w:val="16"/>
                <w:szCs w:val="16"/>
              </w:rPr>
              <w:t>Introduction of Rel-13 CA RRM TC 8.16.91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8C6787"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6C8A13"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6FE8D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751073"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04E698"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C0F0E64" w14:textId="77777777" w:rsidR="00AD1F35" w:rsidRPr="00303311" w:rsidRDefault="00AD1F35" w:rsidP="00A851AF">
            <w:pPr>
              <w:rPr>
                <w:rFonts w:ascii="Arial" w:hAnsi="Arial"/>
                <w:sz w:val="16"/>
                <w:szCs w:val="16"/>
              </w:rPr>
            </w:pPr>
            <w:r w:rsidRPr="00303311">
              <w:rPr>
                <w:rFonts w:ascii="Arial" w:hAnsi="Arial"/>
                <w:sz w:val="16"/>
                <w:szCs w:val="16"/>
              </w:rPr>
              <w:t>R5-191164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8A7DC82" w14:textId="77777777" w:rsidR="00AD1F35" w:rsidRPr="00303311" w:rsidRDefault="00AD1F35" w:rsidP="00A851AF">
            <w:pPr>
              <w:rPr>
                <w:rFonts w:ascii="Arial" w:hAnsi="Arial"/>
                <w:sz w:val="16"/>
                <w:szCs w:val="16"/>
              </w:rPr>
            </w:pPr>
            <w:r w:rsidRPr="00303311">
              <w:rPr>
                <w:rFonts w:ascii="Arial" w:hAnsi="Arial"/>
                <w:sz w:val="16"/>
                <w:szCs w:val="16"/>
              </w:rPr>
              <w:t>2358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C33A5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A1467D" w14:textId="77777777" w:rsidR="00AD1F35" w:rsidRPr="00303311" w:rsidRDefault="00AD1F35" w:rsidP="00A851AF">
            <w:pPr>
              <w:rPr>
                <w:rFonts w:ascii="Arial" w:hAnsi="Arial"/>
                <w:sz w:val="16"/>
                <w:szCs w:val="16"/>
              </w:rPr>
            </w:pPr>
            <w:r w:rsidRPr="00303311">
              <w:rPr>
                <w:rFonts w:ascii="Arial" w:hAnsi="Arial"/>
                <w:sz w:val="16"/>
                <w:szCs w:val="16"/>
              </w:rPr>
              <w:t>Introduction of Rel-13 CA RRM TC 8.16.92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19F610"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0196B0"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377323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E82282B"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4BA501"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05F7B9" w14:textId="77777777" w:rsidR="00AD1F35" w:rsidRPr="00303311" w:rsidRDefault="00AD1F35" w:rsidP="00A851AF">
            <w:pPr>
              <w:rPr>
                <w:rFonts w:ascii="Arial" w:hAnsi="Arial"/>
                <w:sz w:val="16"/>
                <w:szCs w:val="16"/>
              </w:rPr>
            </w:pPr>
            <w:r w:rsidRPr="00303311">
              <w:rPr>
                <w:rFonts w:ascii="Arial" w:hAnsi="Arial"/>
                <w:sz w:val="16"/>
                <w:szCs w:val="16"/>
              </w:rPr>
              <w:t>R5-191165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FD3E4F" w14:textId="77777777" w:rsidR="00AD1F35" w:rsidRPr="00303311" w:rsidRDefault="00AD1F35" w:rsidP="00A851AF">
            <w:pPr>
              <w:rPr>
                <w:rFonts w:ascii="Arial" w:hAnsi="Arial"/>
                <w:sz w:val="16"/>
                <w:szCs w:val="16"/>
              </w:rPr>
            </w:pPr>
            <w:r w:rsidRPr="00303311">
              <w:rPr>
                <w:rFonts w:ascii="Arial" w:hAnsi="Arial"/>
                <w:sz w:val="16"/>
                <w:szCs w:val="16"/>
              </w:rPr>
              <w:t>2359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4C4F3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86D341" w14:textId="77777777" w:rsidR="00AD1F35" w:rsidRPr="00303311" w:rsidRDefault="00AD1F35" w:rsidP="00A851AF">
            <w:pPr>
              <w:rPr>
                <w:rFonts w:ascii="Arial" w:hAnsi="Arial"/>
                <w:sz w:val="16"/>
                <w:szCs w:val="16"/>
              </w:rPr>
            </w:pPr>
            <w:r w:rsidRPr="00303311">
              <w:rPr>
                <w:rFonts w:ascii="Arial" w:hAnsi="Arial"/>
                <w:sz w:val="16"/>
                <w:szCs w:val="16"/>
              </w:rPr>
              <w:t>Updated to Annex E and F for chapter 8 RRM Generic CA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635740"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172F01"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13E9CC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32A6ED"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3AB84D"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BD3285" w14:textId="77777777" w:rsidR="00AD1F35" w:rsidRPr="00303311" w:rsidRDefault="00AD1F35" w:rsidP="00A851AF">
            <w:pPr>
              <w:rPr>
                <w:rFonts w:ascii="Arial" w:hAnsi="Arial"/>
                <w:sz w:val="16"/>
                <w:szCs w:val="16"/>
              </w:rPr>
            </w:pPr>
            <w:r w:rsidRPr="00303311">
              <w:rPr>
                <w:rFonts w:ascii="Arial" w:hAnsi="Arial"/>
                <w:sz w:val="16"/>
                <w:szCs w:val="16"/>
              </w:rPr>
              <w:t>R5-191502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47FC45" w14:textId="77777777" w:rsidR="00AD1F35" w:rsidRPr="00303311" w:rsidRDefault="00AD1F35" w:rsidP="00A851AF">
            <w:pPr>
              <w:rPr>
                <w:rFonts w:ascii="Arial" w:hAnsi="Arial"/>
                <w:sz w:val="16"/>
                <w:szCs w:val="16"/>
              </w:rPr>
            </w:pPr>
            <w:r w:rsidRPr="00303311">
              <w:rPr>
                <w:rFonts w:ascii="Arial" w:hAnsi="Arial"/>
                <w:sz w:val="16"/>
                <w:szCs w:val="16"/>
              </w:rPr>
              <w:t>2366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A5C8B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130D86" w14:textId="77777777" w:rsidR="00AD1F35" w:rsidRPr="00303311" w:rsidRDefault="00AD1F35" w:rsidP="00A851AF">
            <w:pPr>
              <w:rPr>
                <w:rFonts w:ascii="Arial" w:hAnsi="Arial"/>
                <w:sz w:val="16"/>
                <w:szCs w:val="16"/>
              </w:rPr>
            </w:pPr>
            <w:r w:rsidRPr="00303311">
              <w:rPr>
                <w:rFonts w:ascii="Arial" w:hAnsi="Arial"/>
                <w:sz w:val="16"/>
                <w:szCs w:val="16"/>
              </w:rPr>
              <w:t>Correction to test procedure for 8.16.39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FA81C1"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50AC2B"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64F540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538302"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DD5934F"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80FE4A" w14:textId="77777777" w:rsidR="00AD1F35" w:rsidRPr="00303311" w:rsidRDefault="00AD1F35" w:rsidP="00A851AF">
            <w:pPr>
              <w:rPr>
                <w:rFonts w:ascii="Arial" w:hAnsi="Arial"/>
                <w:sz w:val="16"/>
                <w:szCs w:val="16"/>
              </w:rPr>
            </w:pPr>
            <w:r w:rsidRPr="00303311">
              <w:rPr>
                <w:rFonts w:ascii="Arial" w:hAnsi="Arial"/>
                <w:sz w:val="16"/>
                <w:szCs w:val="16"/>
              </w:rPr>
              <w:t>R5-191574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A82663" w14:textId="77777777" w:rsidR="00AD1F35" w:rsidRPr="00303311" w:rsidRDefault="00AD1F35" w:rsidP="00A851AF">
            <w:pPr>
              <w:rPr>
                <w:rFonts w:ascii="Arial" w:hAnsi="Arial"/>
                <w:sz w:val="16"/>
                <w:szCs w:val="16"/>
              </w:rPr>
            </w:pPr>
            <w:r w:rsidRPr="00303311">
              <w:rPr>
                <w:rFonts w:ascii="Arial" w:hAnsi="Arial"/>
                <w:sz w:val="16"/>
                <w:szCs w:val="16"/>
              </w:rPr>
              <w:t>2381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D5851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5EECF6" w14:textId="77777777" w:rsidR="00AD1F35" w:rsidRPr="00303311" w:rsidRDefault="00AD1F35" w:rsidP="00A851AF">
            <w:pPr>
              <w:rPr>
                <w:rFonts w:ascii="Arial" w:hAnsi="Arial"/>
                <w:sz w:val="16"/>
                <w:szCs w:val="16"/>
              </w:rPr>
            </w:pPr>
            <w:r w:rsidRPr="00303311">
              <w:rPr>
                <w:rFonts w:ascii="Arial" w:hAnsi="Arial"/>
                <w:sz w:val="16"/>
                <w:szCs w:val="16"/>
              </w:rPr>
              <w:t>Addition of new RRM feMTC Test Case 4.2.28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B58903"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560472"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382AFA5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FB4E26C"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5F20C0"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1784595" w14:textId="77777777" w:rsidR="00AD1F35" w:rsidRPr="00303311" w:rsidRDefault="00AD1F35" w:rsidP="00A851AF">
            <w:pPr>
              <w:rPr>
                <w:rFonts w:ascii="Arial" w:hAnsi="Arial"/>
                <w:sz w:val="16"/>
                <w:szCs w:val="16"/>
              </w:rPr>
            </w:pPr>
            <w:r w:rsidRPr="00303311">
              <w:rPr>
                <w:rFonts w:ascii="Arial" w:hAnsi="Arial"/>
                <w:sz w:val="16"/>
                <w:szCs w:val="16"/>
              </w:rPr>
              <w:t>R5-191575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124B2E" w14:textId="77777777" w:rsidR="00AD1F35" w:rsidRPr="00303311" w:rsidRDefault="00AD1F35" w:rsidP="00A851AF">
            <w:pPr>
              <w:rPr>
                <w:rFonts w:ascii="Arial" w:hAnsi="Arial"/>
                <w:sz w:val="16"/>
                <w:szCs w:val="16"/>
              </w:rPr>
            </w:pPr>
            <w:r w:rsidRPr="00303311">
              <w:rPr>
                <w:rFonts w:ascii="Arial" w:hAnsi="Arial"/>
                <w:sz w:val="16"/>
                <w:szCs w:val="16"/>
              </w:rPr>
              <w:t>2382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EDB0CA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8281C6" w14:textId="77777777" w:rsidR="00AD1F35" w:rsidRPr="00303311" w:rsidRDefault="00AD1F35" w:rsidP="00A851AF">
            <w:pPr>
              <w:rPr>
                <w:rFonts w:ascii="Arial" w:hAnsi="Arial"/>
                <w:sz w:val="16"/>
                <w:szCs w:val="16"/>
              </w:rPr>
            </w:pPr>
            <w:r w:rsidRPr="00303311">
              <w:rPr>
                <w:rFonts w:ascii="Arial" w:hAnsi="Arial"/>
                <w:sz w:val="16"/>
                <w:szCs w:val="16"/>
              </w:rPr>
              <w:t>Addition of new RRM feMTC Test Case 4.2.29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B94780"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8A051"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514AF0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D307A4"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1D8FA37"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03EF70" w14:textId="77777777" w:rsidR="00AD1F35" w:rsidRPr="00303311" w:rsidRDefault="00AD1F35" w:rsidP="00A851AF">
            <w:pPr>
              <w:rPr>
                <w:rFonts w:ascii="Arial" w:hAnsi="Arial"/>
                <w:sz w:val="16"/>
                <w:szCs w:val="16"/>
              </w:rPr>
            </w:pPr>
            <w:r w:rsidRPr="00303311">
              <w:rPr>
                <w:rFonts w:ascii="Arial" w:hAnsi="Arial"/>
                <w:sz w:val="16"/>
                <w:szCs w:val="16"/>
              </w:rPr>
              <w:t>R5-191580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058542" w14:textId="77777777" w:rsidR="00AD1F35" w:rsidRPr="00303311" w:rsidRDefault="00AD1F35" w:rsidP="00A851AF">
            <w:pPr>
              <w:rPr>
                <w:rFonts w:ascii="Arial" w:hAnsi="Arial"/>
                <w:sz w:val="16"/>
                <w:szCs w:val="16"/>
              </w:rPr>
            </w:pPr>
            <w:r w:rsidRPr="00303311">
              <w:rPr>
                <w:rFonts w:ascii="Arial" w:hAnsi="Arial"/>
                <w:sz w:val="16"/>
                <w:szCs w:val="16"/>
              </w:rPr>
              <w:t>2384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D632A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613BDC"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4.2.10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421395"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F5F87F"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54840E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08ED24"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7E5764"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1EB84F3" w14:textId="77777777" w:rsidR="00AD1F35" w:rsidRPr="00303311" w:rsidRDefault="00AD1F35" w:rsidP="00A851AF">
            <w:pPr>
              <w:rPr>
                <w:rFonts w:ascii="Arial" w:hAnsi="Arial"/>
                <w:sz w:val="16"/>
                <w:szCs w:val="16"/>
              </w:rPr>
            </w:pPr>
            <w:r w:rsidRPr="00303311">
              <w:rPr>
                <w:rFonts w:ascii="Arial" w:hAnsi="Arial"/>
                <w:sz w:val="16"/>
                <w:szCs w:val="16"/>
              </w:rPr>
              <w:t>R5-191581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582E27" w14:textId="77777777" w:rsidR="00AD1F35" w:rsidRPr="00303311" w:rsidRDefault="00AD1F35" w:rsidP="00A851AF">
            <w:pPr>
              <w:rPr>
                <w:rFonts w:ascii="Arial" w:hAnsi="Arial"/>
                <w:sz w:val="16"/>
                <w:szCs w:val="16"/>
              </w:rPr>
            </w:pPr>
            <w:r w:rsidRPr="00303311">
              <w:rPr>
                <w:rFonts w:ascii="Arial" w:hAnsi="Arial"/>
                <w:sz w:val="16"/>
                <w:szCs w:val="16"/>
              </w:rPr>
              <w:t>2385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EF59C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53BEF8"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4.2.11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D21938"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E4D2F"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15EB51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1D78AC"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AAB430A"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737A756" w14:textId="77777777" w:rsidR="00AD1F35" w:rsidRPr="00303311" w:rsidRDefault="00AD1F35" w:rsidP="00A851AF">
            <w:pPr>
              <w:rPr>
                <w:rFonts w:ascii="Arial" w:hAnsi="Arial"/>
                <w:sz w:val="16"/>
                <w:szCs w:val="16"/>
              </w:rPr>
            </w:pPr>
            <w:r w:rsidRPr="00303311">
              <w:rPr>
                <w:rFonts w:ascii="Arial" w:hAnsi="Arial"/>
                <w:sz w:val="16"/>
                <w:szCs w:val="16"/>
              </w:rPr>
              <w:t>R5-191582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1B3367" w14:textId="77777777" w:rsidR="00AD1F35" w:rsidRPr="00303311" w:rsidRDefault="00AD1F35" w:rsidP="00A851AF">
            <w:pPr>
              <w:rPr>
                <w:rFonts w:ascii="Arial" w:hAnsi="Arial"/>
                <w:sz w:val="16"/>
                <w:szCs w:val="16"/>
              </w:rPr>
            </w:pPr>
            <w:r w:rsidRPr="00303311">
              <w:rPr>
                <w:rFonts w:ascii="Arial" w:hAnsi="Arial"/>
                <w:sz w:val="16"/>
                <w:szCs w:val="16"/>
              </w:rPr>
              <w:t>2386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8FFA3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7EFD4E" w14:textId="77777777" w:rsidR="00AD1F35" w:rsidRPr="00303311" w:rsidRDefault="00AD1F35" w:rsidP="00A851AF">
            <w:pPr>
              <w:rPr>
                <w:rFonts w:ascii="Arial" w:hAnsi="Arial"/>
                <w:sz w:val="16"/>
                <w:szCs w:val="16"/>
              </w:rPr>
            </w:pPr>
            <w:r w:rsidRPr="00303311">
              <w:rPr>
                <w:rFonts w:ascii="Arial" w:hAnsi="Arial"/>
                <w:sz w:val="16"/>
                <w:szCs w:val="16"/>
              </w:rPr>
              <w:t>Co</w:t>
            </w:r>
            <w:r w:rsidRPr="00303311">
              <w:rPr>
                <w:rFonts w:ascii="Arial" w:hAnsi="Arial"/>
                <w:sz w:val="16"/>
                <w:szCs w:val="16"/>
              </w:rPr>
              <w:lastRenderedPageBreak/>
              <w:t>rrection of RRM IncMon TC 4.3.1.5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C84D56"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4BB855"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12CD6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9F6D14"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2289818"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5FA611" w14:textId="77777777" w:rsidR="00AD1F35" w:rsidRPr="00303311" w:rsidRDefault="00AD1F35" w:rsidP="00A851AF">
            <w:pPr>
              <w:rPr>
                <w:rFonts w:ascii="Arial" w:hAnsi="Arial"/>
                <w:sz w:val="16"/>
                <w:szCs w:val="16"/>
              </w:rPr>
            </w:pPr>
            <w:r w:rsidRPr="00303311">
              <w:rPr>
                <w:rFonts w:ascii="Arial" w:hAnsi="Arial"/>
                <w:sz w:val="16"/>
                <w:szCs w:val="16"/>
              </w:rPr>
              <w:t>R5-191583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728962" w14:textId="77777777" w:rsidR="00AD1F35" w:rsidRPr="00303311" w:rsidRDefault="00AD1F35" w:rsidP="00A851AF">
            <w:pPr>
              <w:rPr>
                <w:rFonts w:ascii="Arial" w:hAnsi="Arial"/>
                <w:sz w:val="16"/>
                <w:szCs w:val="16"/>
              </w:rPr>
            </w:pPr>
            <w:r w:rsidRPr="00303311">
              <w:rPr>
                <w:rFonts w:ascii="Arial" w:hAnsi="Arial"/>
                <w:sz w:val="16"/>
                <w:szCs w:val="16"/>
              </w:rPr>
              <w:t>2387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0D38B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457C3A"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4.3.2A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BB9C4F"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683100"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150C22D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3EC4D3"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311B45D"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94101DE" w14:textId="77777777" w:rsidR="00AD1F35" w:rsidRPr="00303311" w:rsidRDefault="00AD1F35" w:rsidP="00A851AF">
            <w:pPr>
              <w:rPr>
                <w:rFonts w:ascii="Arial" w:hAnsi="Arial"/>
                <w:sz w:val="16"/>
                <w:szCs w:val="16"/>
              </w:rPr>
            </w:pPr>
            <w:r w:rsidRPr="00303311">
              <w:rPr>
                <w:rFonts w:ascii="Arial" w:hAnsi="Arial"/>
                <w:sz w:val="16"/>
                <w:szCs w:val="16"/>
              </w:rPr>
              <w:t>R5-191584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F17053" w14:textId="77777777" w:rsidR="00AD1F35" w:rsidRPr="00303311" w:rsidRDefault="00AD1F35" w:rsidP="00A851AF">
            <w:pPr>
              <w:rPr>
                <w:rFonts w:ascii="Arial" w:hAnsi="Arial"/>
                <w:sz w:val="16"/>
                <w:szCs w:val="16"/>
              </w:rPr>
            </w:pPr>
            <w:r w:rsidRPr="00303311">
              <w:rPr>
                <w:rFonts w:ascii="Arial" w:hAnsi="Arial"/>
                <w:sz w:val="16"/>
                <w:szCs w:val="16"/>
              </w:rPr>
              <w:t>2388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6EEF5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4E12950"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4.3.3A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FA9ED4"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AC10C4"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68710AA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A0902F"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3C80FE6"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16C692" w14:textId="77777777" w:rsidR="00AD1F35" w:rsidRPr="00303311" w:rsidRDefault="00AD1F35" w:rsidP="00A851AF">
            <w:pPr>
              <w:rPr>
                <w:rFonts w:ascii="Arial" w:hAnsi="Arial"/>
                <w:sz w:val="16"/>
                <w:szCs w:val="16"/>
              </w:rPr>
            </w:pPr>
            <w:r w:rsidRPr="00303311">
              <w:rPr>
                <w:rFonts w:ascii="Arial" w:hAnsi="Arial"/>
                <w:sz w:val="16"/>
                <w:szCs w:val="16"/>
              </w:rPr>
              <w:t>R5-191585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DCC849D" w14:textId="77777777" w:rsidR="00AD1F35" w:rsidRPr="00303311" w:rsidRDefault="00AD1F35" w:rsidP="00A851AF">
            <w:pPr>
              <w:rPr>
                <w:rFonts w:ascii="Arial" w:hAnsi="Arial"/>
                <w:sz w:val="16"/>
                <w:szCs w:val="16"/>
              </w:rPr>
            </w:pPr>
            <w:r w:rsidRPr="00303311">
              <w:rPr>
                <w:rFonts w:ascii="Arial" w:hAnsi="Arial"/>
                <w:sz w:val="16"/>
                <w:szCs w:val="16"/>
              </w:rPr>
              <w:t>2389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08500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F20F74"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4.3.4.4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47ADDA"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E586CD"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704A57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B2EB55"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FAF1FA"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21ABFB" w14:textId="77777777" w:rsidR="00AD1F35" w:rsidRPr="00303311" w:rsidRDefault="00AD1F35" w:rsidP="00A851AF">
            <w:pPr>
              <w:rPr>
                <w:rFonts w:ascii="Arial" w:hAnsi="Arial"/>
                <w:sz w:val="16"/>
                <w:szCs w:val="16"/>
              </w:rPr>
            </w:pPr>
            <w:r w:rsidRPr="00303311">
              <w:rPr>
                <w:rFonts w:ascii="Arial" w:hAnsi="Arial"/>
                <w:sz w:val="16"/>
                <w:szCs w:val="16"/>
              </w:rPr>
              <w:t>R5-191586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DCFA3D0" w14:textId="77777777" w:rsidR="00AD1F35" w:rsidRPr="00303311" w:rsidRDefault="00AD1F35" w:rsidP="00A851AF">
            <w:pPr>
              <w:rPr>
                <w:rFonts w:ascii="Arial" w:hAnsi="Arial"/>
                <w:sz w:val="16"/>
                <w:szCs w:val="16"/>
              </w:rPr>
            </w:pPr>
            <w:r w:rsidRPr="00303311">
              <w:rPr>
                <w:rFonts w:ascii="Arial" w:hAnsi="Arial"/>
                <w:sz w:val="16"/>
                <w:szCs w:val="16"/>
              </w:rPr>
              <w:t>2390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CC1E0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A9E177"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8.4.8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3B7F06"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84FF7F"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594302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05AB40"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879FD3"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0B38F2" w14:textId="77777777" w:rsidR="00AD1F35" w:rsidRPr="00303311" w:rsidRDefault="00AD1F35" w:rsidP="00A851AF">
            <w:pPr>
              <w:rPr>
                <w:rFonts w:ascii="Arial" w:hAnsi="Arial"/>
                <w:sz w:val="16"/>
                <w:szCs w:val="16"/>
              </w:rPr>
            </w:pPr>
            <w:r w:rsidRPr="00303311">
              <w:rPr>
                <w:rFonts w:ascii="Arial" w:hAnsi="Arial"/>
                <w:sz w:val="16"/>
                <w:szCs w:val="16"/>
              </w:rPr>
              <w:t>R5-191587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9466D7" w14:textId="77777777" w:rsidR="00AD1F35" w:rsidRPr="00303311" w:rsidRDefault="00AD1F35" w:rsidP="00A851AF">
            <w:pPr>
              <w:rPr>
                <w:rFonts w:ascii="Arial" w:hAnsi="Arial"/>
                <w:sz w:val="16"/>
                <w:szCs w:val="16"/>
              </w:rPr>
            </w:pPr>
            <w:r w:rsidRPr="00303311">
              <w:rPr>
                <w:rFonts w:ascii="Arial" w:hAnsi="Arial"/>
                <w:sz w:val="16"/>
                <w:szCs w:val="16"/>
              </w:rPr>
              <w:t>2391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3A388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972E3E"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8.4.9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D5D7E4"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C817BA"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4363EA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C3D0B9"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2B3C72"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BAC957" w14:textId="77777777" w:rsidR="00AD1F35" w:rsidRPr="00303311" w:rsidRDefault="00AD1F35" w:rsidP="00A851AF">
            <w:pPr>
              <w:rPr>
                <w:rFonts w:ascii="Arial" w:hAnsi="Arial"/>
                <w:sz w:val="16"/>
                <w:szCs w:val="16"/>
              </w:rPr>
            </w:pPr>
            <w:r w:rsidRPr="00303311">
              <w:rPr>
                <w:rFonts w:ascii="Arial" w:hAnsi="Arial"/>
                <w:sz w:val="16"/>
                <w:szCs w:val="16"/>
              </w:rPr>
              <w:t>R5-191588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CAE5F8" w14:textId="77777777" w:rsidR="00AD1F35" w:rsidRPr="00303311" w:rsidRDefault="00AD1F35" w:rsidP="00A851AF">
            <w:pPr>
              <w:rPr>
                <w:rFonts w:ascii="Arial" w:hAnsi="Arial"/>
                <w:sz w:val="16"/>
                <w:szCs w:val="16"/>
              </w:rPr>
            </w:pPr>
            <w:r w:rsidRPr="00303311">
              <w:rPr>
                <w:rFonts w:ascii="Arial" w:hAnsi="Arial"/>
                <w:sz w:val="16"/>
                <w:szCs w:val="16"/>
              </w:rPr>
              <w:t>2392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E5535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BB91FD"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8.5.8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DC7F22"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062E97"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56565C1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0D9648"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4B224C"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6F84CB" w14:textId="77777777" w:rsidR="00AD1F35" w:rsidRPr="00303311" w:rsidRDefault="00AD1F35" w:rsidP="00A851AF">
            <w:pPr>
              <w:rPr>
                <w:rFonts w:ascii="Arial" w:hAnsi="Arial"/>
                <w:sz w:val="16"/>
                <w:szCs w:val="16"/>
              </w:rPr>
            </w:pPr>
            <w:r w:rsidRPr="00303311">
              <w:rPr>
                <w:rFonts w:ascii="Arial" w:hAnsi="Arial"/>
                <w:sz w:val="16"/>
                <w:szCs w:val="16"/>
              </w:rPr>
              <w:t>R5-191589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4628A6" w14:textId="77777777" w:rsidR="00AD1F35" w:rsidRPr="00303311" w:rsidRDefault="00AD1F35" w:rsidP="00A851AF">
            <w:pPr>
              <w:rPr>
                <w:rFonts w:ascii="Arial" w:hAnsi="Arial"/>
                <w:sz w:val="16"/>
                <w:szCs w:val="16"/>
              </w:rPr>
            </w:pPr>
            <w:r w:rsidRPr="00303311">
              <w:rPr>
                <w:rFonts w:ascii="Arial" w:hAnsi="Arial"/>
                <w:sz w:val="16"/>
                <w:szCs w:val="16"/>
              </w:rPr>
              <w:t>2393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925E6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3C065B"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8.6.3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CCBDB4"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968AC5"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37157F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17C4DB"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E7F1FC"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3AFDA8" w14:textId="77777777" w:rsidR="00AD1F35" w:rsidRPr="00303311" w:rsidRDefault="00AD1F35" w:rsidP="00A851AF">
            <w:pPr>
              <w:rPr>
                <w:rFonts w:ascii="Arial" w:hAnsi="Arial"/>
                <w:sz w:val="16"/>
                <w:szCs w:val="16"/>
              </w:rPr>
            </w:pPr>
            <w:r w:rsidRPr="00303311">
              <w:rPr>
                <w:rFonts w:ascii="Arial" w:hAnsi="Arial"/>
                <w:sz w:val="16"/>
                <w:szCs w:val="16"/>
              </w:rPr>
              <w:t>R5-191590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21D6D9" w14:textId="77777777" w:rsidR="00AD1F35" w:rsidRPr="00303311" w:rsidRDefault="00AD1F35" w:rsidP="00A851AF">
            <w:pPr>
              <w:rPr>
                <w:rFonts w:ascii="Arial" w:hAnsi="Arial"/>
                <w:sz w:val="16"/>
                <w:szCs w:val="16"/>
              </w:rPr>
            </w:pPr>
            <w:r w:rsidRPr="00303311">
              <w:rPr>
                <w:rFonts w:ascii="Arial" w:hAnsi="Arial"/>
                <w:sz w:val="16"/>
                <w:szCs w:val="16"/>
              </w:rPr>
              <w:t>2394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3BFAE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145E7C"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8.7.5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797F3A"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12DF82"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1B5CD7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ED3D14E"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117946"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C664766" w14:textId="77777777" w:rsidR="00AD1F35" w:rsidRPr="00303311" w:rsidRDefault="00AD1F35" w:rsidP="00A851AF">
            <w:pPr>
              <w:rPr>
                <w:rFonts w:ascii="Arial" w:hAnsi="Arial"/>
                <w:sz w:val="16"/>
                <w:szCs w:val="16"/>
              </w:rPr>
            </w:pPr>
            <w:r w:rsidRPr="00303311">
              <w:rPr>
                <w:rFonts w:ascii="Arial" w:hAnsi="Arial"/>
                <w:sz w:val="16"/>
                <w:szCs w:val="16"/>
              </w:rPr>
              <w:t>R5-191591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CDED26" w14:textId="77777777" w:rsidR="00AD1F35" w:rsidRPr="00303311" w:rsidRDefault="00AD1F35" w:rsidP="00A851AF">
            <w:pPr>
              <w:rPr>
                <w:rFonts w:ascii="Arial" w:hAnsi="Arial"/>
                <w:sz w:val="16"/>
                <w:szCs w:val="16"/>
              </w:rPr>
            </w:pPr>
            <w:r w:rsidRPr="00303311">
              <w:rPr>
                <w:rFonts w:ascii="Arial" w:hAnsi="Arial"/>
                <w:sz w:val="16"/>
                <w:szCs w:val="16"/>
              </w:rPr>
              <w:t>2395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90F7D2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4143C6" w14:textId="77777777" w:rsidR="00AD1F35" w:rsidRPr="00303311" w:rsidRDefault="00AD1F35" w:rsidP="00A851AF">
            <w:pPr>
              <w:rPr>
                <w:rFonts w:ascii="Arial" w:hAnsi="Arial"/>
                <w:sz w:val="16"/>
                <w:szCs w:val="16"/>
              </w:rPr>
            </w:pPr>
            <w:r w:rsidRPr="00303311">
              <w:rPr>
                <w:rFonts w:ascii="Arial" w:hAnsi="Arial"/>
                <w:sz w:val="16"/>
                <w:szCs w:val="16"/>
              </w:rPr>
              <w:t>Correction of RRM IncMon TC 8.7A.1  including Test Tolerances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D1A70C"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023FF8"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0EC053C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D54A5C"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929765"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C6CDB6" w14:textId="77777777" w:rsidR="00AD1F35" w:rsidRPr="00303311" w:rsidRDefault="00AD1F35" w:rsidP="00A851AF">
            <w:pPr>
              <w:rPr>
                <w:rFonts w:ascii="Arial" w:hAnsi="Arial"/>
                <w:sz w:val="16"/>
                <w:szCs w:val="16"/>
              </w:rPr>
            </w:pPr>
            <w:r w:rsidRPr="00303311">
              <w:rPr>
                <w:rFonts w:ascii="Arial" w:hAnsi="Arial"/>
                <w:sz w:val="16"/>
                <w:szCs w:val="16"/>
              </w:rPr>
              <w:t>R5-191592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CEBF05" w14:textId="77777777" w:rsidR="00AD1F35" w:rsidRPr="00303311" w:rsidRDefault="00AD1F35" w:rsidP="00A851AF">
            <w:pPr>
              <w:rPr>
                <w:rFonts w:ascii="Arial" w:hAnsi="Arial"/>
                <w:sz w:val="16"/>
                <w:szCs w:val="16"/>
              </w:rPr>
            </w:pPr>
            <w:r w:rsidRPr="00303311">
              <w:rPr>
                <w:rFonts w:ascii="Arial" w:hAnsi="Arial"/>
                <w:sz w:val="16"/>
                <w:szCs w:val="16"/>
              </w:rPr>
              <w:t>2396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82FF0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7F8691" w14:textId="77777777" w:rsidR="00AD1F35" w:rsidRPr="00303311" w:rsidRDefault="00AD1F35" w:rsidP="00A851AF">
            <w:pPr>
              <w:rPr>
                <w:rFonts w:ascii="Arial" w:hAnsi="Arial"/>
                <w:sz w:val="16"/>
                <w:szCs w:val="16"/>
              </w:rPr>
            </w:pPr>
            <w:r w:rsidRPr="00303311">
              <w:rPr>
                <w:rFonts w:ascii="Arial" w:hAnsi="Arial"/>
                <w:sz w:val="16"/>
                <w:szCs w:val="16"/>
              </w:rPr>
              <w:t>Correction of MU and TT in Annex F for IncMon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5A3148"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217CDF"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F6165A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5AA7D4"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E51BC6"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6757C4" w14:textId="77777777" w:rsidR="00AD1F35" w:rsidRPr="00303311" w:rsidRDefault="00AD1F35" w:rsidP="00A851AF">
            <w:pPr>
              <w:rPr>
                <w:rFonts w:ascii="Arial" w:hAnsi="Arial"/>
                <w:sz w:val="16"/>
                <w:szCs w:val="16"/>
              </w:rPr>
            </w:pPr>
            <w:r w:rsidRPr="00303311">
              <w:rPr>
                <w:rFonts w:ascii="Arial" w:hAnsi="Arial"/>
                <w:sz w:val="16"/>
                <w:szCs w:val="16"/>
              </w:rPr>
              <w:t>R5-191788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9ED612" w14:textId="77777777" w:rsidR="00AD1F35" w:rsidRPr="00303311" w:rsidRDefault="00AD1F35" w:rsidP="00A851AF">
            <w:pPr>
              <w:rPr>
                <w:rFonts w:ascii="Arial" w:hAnsi="Arial"/>
                <w:sz w:val="16"/>
                <w:szCs w:val="16"/>
              </w:rPr>
            </w:pPr>
            <w:r w:rsidRPr="00303311">
              <w:rPr>
                <w:rFonts w:ascii="Arial" w:hAnsi="Arial"/>
                <w:sz w:val="16"/>
                <w:szCs w:val="16"/>
              </w:rPr>
              <w:t>2400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87182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B7538F" w14:textId="77777777" w:rsidR="00AD1F35" w:rsidRPr="00303311" w:rsidRDefault="00AD1F35" w:rsidP="00A851AF">
            <w:pPr>
              <w:rPr>
                <w:rFonts w:ascii="Arial" w:hAnsi="Arial"/>
                <w:sz w:val="16"/>
                <w:szCs w:val="16"/>
              </w:rPr>
            </w:pPr>
            <w:r w:rsidRPr="00303311">
              <w:rPr>
                <w:rFonts w:ascii="Arial" w:hAnsi="Arial"/>
                <w:sz w:val="16"/>
                <w:szCs w:val="16"/>
              </w:rPr>
              <w:t>Correction to 8.26.5 and 8.26.7 E-UTRAN FDD-FS3 Intra-frequency event triggered reporting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0D6D4B"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268FA4"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37E299F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85F17D"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8E343C"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76A3E2" w14:textId="77777777" w:rsidR="00AD1F35" w:rsidRPr="00303311" w:rsidRDefault="00AD1F35" w:rsidP="00A851AF">
            <w:pPr>
              <w:rPr>
                <w:rFonts w:ascii="Arial" w:hAnsi="Arial"/>
                <w:sz w:val="16"/>
                <w:szCs w:val="16"/>
              </w:rPr>
            </w:pPr>
            <w:r w:rsidRPr="00303311">
              <w:rPr>
                <w:rFonts w:ascii="Arial" w:hAnsi="Arial"/>
                <w:sz w:val="16"/>
                <w:szCs w:val="16"/>
              </w:rPr>
              <w:t>R5-191789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79F6E3" w14:textId="77777777" w:rsidR="00AD1F35" w:rsidRPr="00303311" w:rsidRDefault="00AD1F35" w:rsidP="00A851AF">
            <w:pPr>
              <w:rPr>
                <w:rFonts w:ascii="Arial" w:hAnsi="Arial"/>
                <w:sz w:val="16"/>
                <w:szCs w:val="16"/>
              </w:rPr>
            </w:pPr>
            <w:r w:rsidRPr="00303311">
              <w:rPr>
                <w:rFonts w:ascii="Arial" w:hAnsi="Arial"/>
                <w:sz w:val="16"/>
                <w:szCs w:val="16"/>
              </w:rPr>
              <w:t>2401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01178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EFED81" w14:textId="77777777" w:rsidR="00AD1F35" w:rsidRPr="00303311" w:rsidRDefault="00AD1F35" w:rsidP="00A851AF">
            <w:pPr>
              <w:rPr>
                <w:rFonts w:ascii="Arial" w:hAnsi="Arial"/>
                <w:sz w:val="16"/>
                <w:szCs w:val="16"/>
              </w:rPr>
            </w:pPr>
            <w:r w:rsidRPr="00303311">
              <w:rPr>
                <w:rFonts w:ascii="Arial" w:hAnsi="Arial"/>
                <w:sz w:val="16"/>
                <w:szCs w:val="16"/>
              </w:rPr>
              <w:t>Clean up of Cat-M1 event triggered reporting TC 8.1.26 and 8.1.27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7763CD"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C85B8"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35EF8B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B3891F0"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43606F"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D7374C" w14:textId="77777777" w:rsidR="00AD1F35" w:rsidRPr="00303311" w:rsidRDefault="00AD1F35" w:rsidP="00A851AF">
            <w:pPr>
              <w:rPr>
                <w:rFonts w:ascii="Arial" w:hAnsi="Arial"/>
                <w:sz w:val="16"/>
                <w:szCs w:val="16"/>
              </w:rPr>
            </w:pPr>
            <w:r w:rsidRPr="00303311">
              <w:rPr>
                <w:rFonts w:ascii="Arial" w:hAnsi="Arial"/>
                <w:sz w:val="16"/>
                <w:szCs w:val="16"/>
              </w:rPr>
              <w:t>R5-191790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6714890" w14:textId="77777777" w:rsidR="00AD1F35" w:rsidRPr="00303311" w:rsidRDefault="00AD1F35" w:rsidP="00A851AF">
            <w:pPr>
              <w:rPr>
                <w:rFonts w:ascii="Arial" w:hAnsi="Arial"/>
                <w:sz w:val="16"/>
                <w:szCs w:val="16"/>
              </w:rPr>
            </w:pPr>
            <w:r w:rsidRPr="00303311">
              <w:rPr>
                <w:rFonts w:ascii="Arial" w:hAnsi="Arial"/>
                <w:sz w:val="16"/>
                <w:szCs w:val="16"/>
              </w:rPr>
              <w:t>2402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F969C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5C7468" w14:textId="77777777" w:rsidR="00AD1F35" w:rsidRPr="00303311" w:rsidRDefault="00AD1F35" w:rsidP="00A851AF">
            <w:pPr>
              <w:rPr>
                <w:rFonts w:ascii="Arial" w:hAnsi="Arial"/>
                <w:sz w:val="16"/>
                <w:szCs w:val="16"/>
              </w:rPr>
            </w:pPr>
            <w:r w:rsidRPr="00303311">
              <w:rPr>
                <w:rFonts w:ascii="Arial" w:hAnsi="Arial"/>
                <w:sz w:val="16"/>
                <w:szCs w:val="16"/>
              </w:rPr>
              <w:t>Additional Message Exception for DRX Configuration for CatNB</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EA5D39"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072A53"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0F9A33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1B7E27F"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679069E"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FFA521" w14:textId="77777777" w:rsidR="00AD1F35" w:rsidRPr="00303311" w:rsidRDefault="00AD1F35" w:rsidP="00A851AF">
            <w:pPr>
              <w:rPr>
                <w:rFonts w:ascii="Arial" w:hAnsi="Arial"/>
                <w:sz w:val="16"/>
                <w:szCs w:val="16"/>
              </w:rPr>
            </w:pPr>
            <w:r w:rsidRPr="00303311">
              <w:rPr>
                <w:rFonts w:ascii="Arial" w:hAnsi="Arial"/>
                <w:sz w:val="16"/>
                <w:szCs w:val="16"/>
              </w:rPr>
              <w:t>R5-191964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6EB2A4" w14:textId="77777777" w:rsidR="00AD1F35" w:rsidRPr="00303311" w:rsidRDefault="00AD1F35" w:rsidP="00A851AF">
            <w:pPr>
              <w:rPr>
                <w:rFonts w:ascii="Arial" w:hAnsi="Arial"/>
                <w:sz w:val="16"/>
                <w:szCs w:val="16"/>
              </w:rPr>
            </w:pPr>
            <w:r w:rsidRPr="00303311">
              <w:rPr>
                <w:rFonts w:ascii="Arial" w:hAnsi="Arial"/>
                <w:sz w:val="16"/>
                <w:szCs w:val="16"/>
              </w:rPr>
              <w:t>2405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6C7F44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FF31232" w14:textId="77777777" w:rsidR="00AD1F35" w:rsidRPr="00303311" w:rsidRDefault="00AD1F35" w:rsidP="00A851AF">
            <w:pPr>
              <w:rPr>
                <w:rFonts w:ascii="Arial" w:hAnsi="Arial"/>
                <w:sz w:val="16"/>
                <w:szCs w:val="16"/>
              </w:rPr>
            </w:pPr>
            <w:r w:rsidRPr="00303311">
              <w:rPr>
                <w:rFonts w:ascii="Arial" w:hAnsi="Arial"/>
                <w:sz w:val="16"/>
                <w:szCs w:val="16"/>
              </w:rPr>
              <w:t>Update to NB-IOT uplink timing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0DF03D"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C6398A"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4D09676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C05E0A"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E460D3"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636B85" w14:textId="77777777" w:rsidR="00AD1F35" w:rsidRPr="00303311" w:rsidRDefault="00AD1F35" w:rsidP="00A851AF">
            <w:pPr>
              <w:rPr>
                <w:rFonts w:ascii="Arial" w:hAnsi="Arial"/>
                <w:sz w:val="16"/>
                <w:szCs w:val="16"/>
              </w:rPr>
            </w:pPr>
            <w:r w:rsidRPr="00303311">
              <w:rPr>
                <w:rFonts w:ascii="Arial" w:hAnsi="Arial"/>
                <w:sz w:val="16"/>
                <w:szCs w:val="16"/>
              </w:rPr>
              <w:t>R5-191966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20CA99" w14:textId="77777777" w:rsidR="00AD1F35" w:rsidRPr="00303311" w:rsidRDefault="00AD1F35" w:rsidP="00A851AF">
            <w:pPr>
              <w:rPr>
                <w:rFonts w:ascii="Arial" w:hAnsi="Arial"/>
                <w:sz w:val="16"/>
                <w:szCs w:val="16"/>
              </w:rPr>
            </w:pPr>
            <w:r w:rsidRPr="00303311">
              <w:rPr>
                <w:rFonts w:ascii="Arial" w:hAnsi="Arial"/>
                <w:sz w:val="16"/>
                <w:szCs w:val="16"/>
              </w:rPr>
              <w:t>2407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091E0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9D1F990" w14:textId="77777777" w:rsidR="00AD1F35" w:rsidRPr="00303311" w:rsidRDefault="00AD1F35" w:rsidP="00A851AF">
            <w:pPr>
              <w:rPr>
                <w:rFonts w:ascii="Arial" w:hAnsi="Arial"/>
                <w:sz w:val="16"/>
                <w:szCs w:val="16"/>
              </w:rPr>
            </w:pPr>
            <w:r w:rsidRPr="00303311">
              <w:rPr>
                <w:rFonts w:ascii="Arial" w:hAnsi="Arial"/>
                <w:sz w:val="16"/>
                <w:szCs w:val="16"/>
              </w:rPr>
              <w:t>Update on Applicability of NB-IOT RACH test case with Non-anchor Carrier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5FEF72"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718BB6"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50428E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D1EE81"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B7BB42"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979822" w14:textId="77777777" w:rsidR="00AD1F35" w:rsidRPr="00303311" w:rsidRDefault="00AD1F35" w:rsidP="00A851AF">
            <w:pPr>
              <w:rPr>
                <w:rFonts w:ascii="Arial" w:hAnsi="Arial"/>
                <w:sz w:val="16"/>
                <w:szCs w:val="16"/>
              </w:rPr>
            </w:pPr>
            <w:r w:rsidRPr="00303311">
              <w:rPr>
                <w:rFonts w:ascii="Arial" w:hAnsi="Arial"/>
                <w:sz w:val="16"/>
                <w:szCs w:val="16"/>
              </w:rPr>
              <w:t>R5-192191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B4434C" w14:textId="77777777" w:rsidR="00AD1F35" w:rsidRPr="00303311" w:rsidRDefault="00AD1F35" w:rsidP="00A851AF">
            <w:pPr>
              <w:rPr>
                <w:rFonts w:ascii="Arial" w:hAnsi="Arial"/>
                <w:sz w:val="16"/>
                <w:szCs w:val="16"/>
              </w:rPr>
            </w:pPr>
            <w:r w:rsidRPr="00303311">
              <w:rPr>
                <w:rFonts w:ascii="Arial" w:hAnsi="Arial"/>
                <w:sz w:val="16"/>
                <w:szCs w:val="16"/>
              </w:rPr>
              <w:t>2412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F86602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236BB9" w14:textId="77777777" w:rsidR="00AD1F35" w:rsidRPr="00303311" w:rsidRDefault="00AD1F35" w:rsidP="00A851AF">
            <w:pPr>
              <w:rPr>
                <w:rFonts w:ascii="Arial" w:hAnsi="Arial"/>
                <w:sz w:val="16"/>
                <w:szCs w:val="16"/>
              </w:rPr>
            </w:pPr>
            <w:r w:rsidRPr="00303311">
              <w:rPr>
                <w:rFonts w:ascii="Arial" w:hAnsi="Arial"/>
                <w:sz w:val="16"/>
                <w:szCs w:val="16"/>
              </w:rPr>
              <w:t>Update on Applicability and Procedure for generic duplex mode RRM test case 8.16.85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E84A7D"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7E4C50"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13C5BB9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4F6AC7"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C00BAB"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38C5B84" w14:textId="77777777" w:rsidR="00AD1F35" w:rsidRPr="00303311" w:rsidRDefault="00AD1F35" w:rsidP="00A851AF">
            <w:pPr>
              <w:rPr>
                <w:rFonts w:ascii="Arial" w:hAnsi="Arial"/>
                <w:sz w:val="16"/>
                <w:szCs w:val="16"/>
              </w:rPr>
            </w:pPr>
            <w:r w:rsidRPr="00303311">
              <w:rPr>
                <w:rFonts w:ascii="Arial" w:hAnsi="Arial"/>
                <w:sz w:val="16"/>
                <w:szCs w:val="16"/>
              </w:rPr>
              <w:t>R5-192192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9F99DD" w14:textId="77777777" w:rsidR="00AD1F35" w:rsidRPr="00303311" w:rsidRDefault="00AD1F35" w:rsidP="00A851AF">
            <w:pPr>
              <w:rPr>
                <w:rFonts w:ascii="Arial" w:hAnsi="Arial"/>
                <w:sz w:val="16"/>
                <w:szCs w:val="16"/>
              </w:rPr>
            </w:pPr>
            <w:r w:rsidRPr="00303311">
              <w:rPr>
                <w:rFonts w:ascii="Arial" w:hAnsi="Arial"/>
                <w:sz w:val="16"/>
                <w:szCs w:val="16"/>
              </w:rPr>
              <w:t>2413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DE94F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06A8B8" w14:textId="77777777" w:rsidR="00AD1F35" w:rsidRPr="00303311" w:rsidRDefault="00AD1F35" w:rsidP="00A851AF">
            <w:pPr>
              <w:rPr>
                <w:rFonts w:ascii="Arial" w:hAnsi="Arial"/>
                <w:sz w:val="16"/>
                <w:szCs w:val="16"/>
              </w:rPr>
            </w:pPr>
            <w:r w:rsidRPr="00303311">
              <w:rPr>
                <w:rFonts w:ascii="Arial" w:hAnsi="Arial"/>
                <w:sz w:val="16"/>
                <w:szCs w:val="16"/>
              </w:rPr>
              <w:t>Update on Applicability for generic duplex mode RRM test cases 8.16.83, 8.16.84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836986"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73E284"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6E91295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B98CCF"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5BA097"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2C8DF4" w14:textId="77777777" w:rsidR="00AD1F35" w:rsidRPr="00303311" w:rsidRDefault="00AD1F35" w:rsidP="00A851AF">
            <w:pPr>
              <w:rPr>
                <w:rFonts w:ascii="Arial" w:hAnsi="Arial"/>
                <w:sz w:val="16"/>
                <w:szCs w:val="16"/>
              </w:rPr>
            </w:pPr>
            <w:r w:rsidRPr="00303311">
              <w:rPr>
                <w:rFonts w:ascii="Arial" w:hAnsi="Arial"/>
                <w:sz w:val="16"/>
                <w:szCs w:val="16"/>
              </w:rPr>
              <w:t>R5-192501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4EC653" w14:textId="77777777" w:rsidR="00AD1F35" w:rsidRPr="00303311" w:rsidRDefault="00AD1F35" w:rsidP="00A851AF">
            <w:pPr>
              <w:rPr>
                <w:rFonts w:ascii="Arial" w:hAnsi="Arial"/>
                <w:sz w:val="16"/>
                <w:szCs w:val="16"/>
              </w:rPr>
            </w:pPr>
            <w:r w:rsidRPr="00303311">
              <w:rPr>
                <w:rFonts w:ascii="Arial" w:hAnsi="Arial"/>
                <w:sz w:val="16"/>
                <w:szCs w:val="16"/>
              </w:rPr>
              <w:t>2353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1B1B3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F00E9C" w14:textId="77777777" w:rsidR="00AD1F35" w:rsidRPr="00303311" w:rsidRDefault="00AD1F35" w:rsidP="00A851AF">
            <w:pPr>
              <w:rPr>
                <w:rFonts w:ascii="Arial" w:hAnsi="Arial"/>
                <w:sz w:val="16"/>
                <w:szCs w:val="16"/>
              </w:rPr>
            </w:pPr>
            <w:r w:rsidRPr="00303311">
              <w:rPr>
                <w:rFonts w:ascii="Arial" w:hAnsi="Arial"/>
                <w:sz w:val="16"/>
                <w:szCs w:val="16"/>
              </w:rPr>
              <w:t>Introduction of RRM TC 9.2.55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6D334B"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5575B3"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482961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ECF714"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CFA4E4"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F58483" w14:textId="77777777" w:rsidR="00AD1F35" w:rsidRPr="00303311" w:rsidRDefault="00AD1F35" w:rsidP="00A851AF">
            <w:pPr>
              <w:rPr>
                <w:rFonts w:ascii="Arial" w:hAnsi="Arial"/>
                <w:sz w:val="16"/>
                <w:szCs w:val="16"/>
              </w:rPr>
            </w:pPr>
            <w:r w:rsidRPr="00303311">
              <w:rPr>
                <w:rFonts w:ascii="Arial" w:hAnsi="Arial"/>
                <w:sz w:val="16"/>
                <w:szCs w:val="16"/>
              </w:rPr>
              <w:t>R5-192502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E96C96" w14:textId="77777777" w:rsidR="00AD1F35" w:rsidRPr="00303311" w:rsidRDefault="00AD1F35" w:rsidP="00A851AF">
            <w:pPr>
              <w:rPr>
                <w:rFonts w:ascii="Arial" w:hAnsi="Arial"/>
                <w:sz w:val="16"/>
                <w:szCs w:val="16"/>
              </w:rPr>
            </w:pPr>
            <w:r w:rsidRPr="00303311">
              <w:rPr>
                <w:rFonts w:ascii="Arial" w:hAnsi="Arial"/>
                <w:sz w:val="16"/>
                <w:szCs w:val="16"/>
              </w:rPr>
              <w:t>2354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F7658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FF8865" w14:textId="77777777" w:rsidR="00AD1F35" w:rsidRPr="00303311" w:rsidRDefault="00AD1F35" w:rsidP="00A851AF">
            <w:pPr>
              <w:rPr>
                <w:rFonts w:ascii="Arial" w:hAnsi="Arial"/>
                <w:sz w:val="16"/>
                <w:szCs w:val="16"/>
              </w:rPr>
            </w:pPr>
            <w:r w:rsidRPr="00303311">
              <w:rPr>
                <w:rFonts w:ascii="Arial" w:hAnsi="Arial"/>
                <w:sz w:val="16"/>
                <w:szCs w:val="16"/>
              </w:rPr>
              <w:t>Addition of TT Statement and Cell Mapping for TCs 9.1.68 &amp; 9.2.55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20711F"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A0715B"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4F5CA8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861451"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C66FB9"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B8CF45" w14:textId="77777777" w:rsidR="00AD1F35" w:rsidRPr="00303311" w:rsidRDefault="00AD1F35" w:rsidP="00A851AF">
            <w:pPr>
              <w:rPr>
                <w:rFonts w:ascii="Arial" w:hAnsi="Arial"/>
                <w:sz w:val="16"/>
                <w:szCs w:val="16"/>
              </w:rPr>
            </w:pPr>
            <w:r w:rsidRPr="00303311">
              <w:rPr>
                <w:rFonts w:ascii="Arial" w:hAnsi="Arial"/>
                <w:sz w:val="16"/>
                <w:szCs w:val="16"/>
              </w:rPr>
              <w:t>R5-192525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F45358" w14:textId="77777777" w:rsidR="00AD1F35" w:rsidRPr="00303311" w:rsidRDefault="00AD1F35" w:rsidP="00A851AF">
            <w:pPr>
              <w:rPr>
                <w:rFonts w:ascii="Arial" w:hAnsi="Arial"/>
                <w:sz w:val="16"/>
                <w:szCs w:val="16"/>
              </w:rPr>
            </w:pPr>
            <w:r w:rsidRPr="00303311">
              <w:rPr>
                <w:rFonts w:ascii="Arial" w:hAnsi="Arial"/>
                <w:sz w:val="16"/>
                <w:szCs w:val="16"/>
              </w:rPr>
              <w:t>2360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2E498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C7DC45" w14:textId="77777777" w:rsidR="00AD1F35" w:rsidRPr="00303311" w:rsidRDefault="00AD1F35" w:rsidP="00A851AF">
            <w:pPr>
              <w:rPr>
                <w:rFonts w:ascii="Arial" w:hAnsi="Arial"/>
                <w:sz w:val="16"/>
                <w:szCs w:val="16"/>
              </w:rPr>
            </w:pPr>
            <w:r w:rsidRPr="00303311">
              <w:rPr>
                <w:rFonts w:ascii="Arial" w:hAnsi="Arial"/>
                <w:sz w:val="16"/>
                <w:szCs w:val="16"/>
              </w:rPr>
              <w:t>Introduction of RRM TC 7.1.21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5A1243"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7B9451"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68411DD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688F58"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4FC9B5"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F9FB13" w14:textId="77777777" w:rsidR="00AD1F35" w:rsidRPr="00303311" w:rsidRDefault="00AD1F35" w:rsidP="00A851AF">
            <w:pPr>
              <w:rPr>
                <w:rFonts w:ascii="Arial" w:hAnsi="Arial"/>
                <w:sz w:val="16"/>
                <w:szCs w:val="16"/>
              </w:rPr>
            </w:pPr>
            <w:r w:rsidRPr="00303311">
              <w:rPr>
                <w:rFonts w:ascii="Arial" w:hAnsi="Arial"/>
                <w:sz w:val="16"/>
                <w:szCs w:val="16"/>
              </w:rPr>
              <w:t>R5-192526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E21C4F9" w14:textId="77777777" w:rsidR="00AD1F35" w:rsidRPr="00303311" w:rsidRDefault="00AD1F35" w:rsidP="00A851AF">
            <w:pPr>
              <w:rPr>
                <w:rFonts w:ascii="Arial" w:hAnsi="Arial"/>
                <w:sz w:val="16"/>
                <w:szCs w:val="16"/>
              </w:rPr>
            </w:pPr>
            <w:r w:rsidRPr="00303311">
              <w:rPr>
                <w:rFonts w:ascii="Arial" w:hAnsi="Arial"/>
                <w:sz w:val="16"/>
                <w:szCs w:val="16"/>
              </w:rPr>
              <w:t>2361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8E395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3B3B0A" w14:textId="77777777" w:rsidR="00AD1F35" w:rsidRPr="00303311" w:rsidRDefault="00AD1F35" w:rsidP="00A851AF">
            <w:pPr>
              <w:rPr>
                <w:rFonts w:ascii="Arial" w:hAnsi="Arial"/>
                <w:sz w:val="16"/>
                <w:szCs w:val="16"/>
              </w:rPr>
            </w:pPr>
            <w:r w:rsidRPr="00303311">
              <w:rPr>
                <w:rFonts w:ascii="Arial" w:hAnsi="Arial"/>
                <w:sz w:val="16"/>
                <w:szCs w:val="16"/>
              </w:rPr>
              <w:t>Introduction of RRM TC 7.1.</w:t>
            </w:r>
            <w:r w:rsidRPr="00303311">
              <w:rPr>
                <w:rFonts w:ascii="Arial" w:hAnsi="Arial"/>
                <w:sz w:val="16"/>
                <w:szCs w:val="16"/>
              </w:rPr>
              <w:lastRenderedPageBreak/>
              <w:t>22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54C674"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4DFF1F"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1AD8E4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22387E"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DDF186"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875A8D" w14:textId="77777777" w:rsidR="00AD1F35" w:rsidRPr="00303311" w:rsidRDefault="00AD1F35" w:rsidP="00A851AF">
            <w:pPr>
              <w:rPr>
                <w:rFonts w:ascii="Arial" w:hAnsi="Arial"/>
                <w:sz w:val="16"/>
                <w:szCs w:val="16"/>
              </w:rPr>
            </w:pPr>
            <w:r w:rsidRPr="00303311">
              <w:rPr>
                <w:rFonts w:ascii="Arial" w:hAnsi="Arial"/>
                <w:sz w:val="16"/>
                <w:szCs w:val="16"/>
              </w:rPr>
              <w:t>R5-192527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A9A7E4" w14:textId="77777777" w:rsidR="00AD1F35" w:rsidRPr="00303311" w:rsidRDefault="00AD1F35" w:rsidP="00A851AF">
            <w:pPr>
              <w:rPr>
                <w:rFonts w:ascii="Arial" w:hAnsi="Arial"/>
                <w:sz w:val="16"/>
                <w:szCs w:val="16"/>
              </w:rPr>
            </w:pPr>
            <w:r w:rsidRPr="00303311">
              <w:rPr>
                <w:rFonts w:ascii="Arial" w:hAnsi="Arial"/>
                <w:sz w:val="16"/>
                <w:szCs w:val="16"/>
              </w:rPr>
              <w:t>2362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F9AB96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DC7B3FB" w14:textId="77777777" w:rsidR="00AD1F35" w:rsidRPr="00303311" w:rsidRDefault="00AD1F35" w:rsidP="00A851AF">
            <w:pPr>
              <w:rPr>
                <w:rFonts w:ascii="Arial" w:hAnsi="Arial"/>
                <w:sz w:val="16"/>
                <w:szCs w:val="16"/>
              </w:rPr>
            </w:pPr>
            <w:r w:rsidRPr="00303311">
              <w:rPr>
                <w:rFonts w:ascii="Arial" w:hAnsi="Arial"/>
                <w:sz w:val="16"/>
                <w:szCs w:val="16"/>
              </w:rPr>
              <w:t>Introduction of RRM TC 7.1.23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07EED"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21FC4E"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7AF2E4B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BA2FA8"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C2F02C"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84A9A7" w14:textId="77777777" w:rsidR="00AD1F35" w:rsidRPr="00303311" w:rsidRDefault="00AD1F35" w:rsidP="00A851AF">
            <w:pPr>
              <w:rPr>
                <w:rFonts w:ascii="Arial" w:hAnsi="Arial"/>
                <w:sz w:val="16"/>
                <w:szCs w:val="16"/>
              </w:rPr>
            </w:pPr>
            <w:r w:rsidRPr="00303311">
              <w:rPr>
                <w:rFonts w:ascii="Arial" w:hAnsi="Arial"/>
                <w:sz w:val="16"/>
                <w:szCs w:val="16"/>
              </w:rPr>
              <w:t>R5-192528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36D4FC5" w14:textId="77777777" w:rsidR="00AD1F35" w:rsidRPr="00303311" w:rsidRDefault="00AD1F35" w:rsidP="00A851AF">
            <w:pPr>
              <w:rPr>
                <w:rFonts w:ascii="Arial" w:hAnsi="Arial"/>
                <w:sz w:val="16"/>
                <w:szCs w:val="16"/>
              </w:rPr>
            </w:pPr>
            <w:r w:rsidRPr="00303311">
              <w:rPr>
                <w:rFonts w:ascii="Arial" w:hAnsi="Arial"/>
                <w:sz w:val="16"/>
                <w:szCs w:val="16"/>
              </w:rPr>
              <w:t>2363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39A2C2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C9DC50B" w14:textId="77777777" w:rsidR="00AD1F35" w:rsidRPr="00303311" w:rsidRDefault="00AD1F35" w:rsidP="00A851AF">
            <w:pPr>
              <w:rPr>
                <w:rFonts w:ascii="Arial" w:hAnsi="Arial"/>
                <w:sz w:val="16"/>
                <w:szCs w:val="16"/>
              </w:rPr>
            </w:pPr>
            <w:r w:rsidRPr="00303311">
              <w:rPr>
                <w:rFonts w:ascii="Arial" w:hAnsi="Arial"/>
                <w:sz w:val="16"/>
                <w:szCs w:val="16"/>
              </w:rPr>
              <w:t>Introduction of RRM TC 7.1.24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9CF2CB"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1B0745"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13190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3E1E78"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23CC85"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69C583" w14:textId="77777777" w:rsidR="00AD1F35" w:rsidRPr="00303311" w:rsidRDefault="00AD1F35" w:rsidP="00A851AF">
            <w:pPr>
              <w:rPr>
                <w:rFonts w:ascii="Arial" w:hAnsi="Arial"/>
                <w:sz w:val="16"/>
                <w:szCs w:val="16"/>
              </w:rPr>
            </w:pPr>
            <w:r w:rsidRPr="00303311">
              <w:rPr>
                <w:rFonts w:ascii="Arial" w:hAnsi="Arial"/>
                <w:sz w:val="16"/>
                <w:szCs w:val="16"/>
              </w:rPr>
              <w:t>R5-192529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CAF918" w14:textId="77777777" w:rsidR="00AD1F35" w:rsidRPr="00303311" w:rsidRDefault="00AD1F35" w:rsidP="00A851AF">
            <w:pPr>
              <w:rPr>
                <w:rFonts w:ascii="Arial" w:hAnsi="Arial"/>
                <w:sz w:val="16"/>
                <w:szCs w:val="16"/>
              </w:rPr>
            </w:pPr>
            <w:r w:rsidRPr="00303311">
              <w:rPr>
                <w:rFonts w:ascii="Arial" w:hAnsi="Arial"/>
                <w:sz w:val="16"/>
                <w:szCs w:val="16"/>
              </w:rPr>
              <w:t>2364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6C30B0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89CD72" w14:textId="77777777" w:rsidR="00AD1F35" w:rsidRPr="00303311" w:rsidRDefault="00AD1F35" w:rsidP="00A851AF">
            <w:pPr>
              <w:rPr>
                <w:rFonts w:ascii="Arial" w:hAnsi="Arial"/>
                <w:sz w:val="16"/>
                <w:szCs w:val="16"/>
              </w:rPr>
            </w:pPr>
            <w:r w:rsidRPr="00303311">
              <w:rPr>
                <w:rFonts w:ascii="Arial" w:hAnsi="Arial"/>
                <w:sz w:val="16"/>
                <w:szCs w:val="16"/>
              </w:rPr>
              <w:t>Updated to Annex E and F for new feMTC RRM chap 7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9B9570"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C0A973"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7FA7A4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89CAEC"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23A7EAD"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1A7C80" w14:textId="77777777" w:rsidR="00AD1F35" w:rsidRPr="00303311" w:rsidRDefault="00AD1F35" w:rsidP="00A851AF">
            <w:pPr>
              <w:rPr>
                <w:rFonts w:ascii="Arial" w:hAnsi="Arial"/>
                <w:sz w:val="16"/>
                <w:szCs w:val="16"/>
              </w:rPr>
            </w:pPr>
            <w:r w:rsidRPr="00303311">
              <w:rPr>
                <w:rFonts w:ascii="Arial" w:hAnsi="Arial"/>
                <w:sz w:val="16"/>
                <w:szCs w:val="16"/>
              </w:rPr>
              <w:t>R5-192530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27298B" w14:textId="77777777" w:rsidR="00AD1F35" w:rsidRPr="00303311" w:rsidRDefault="00AD1F35" w:rsidP="00A851AF">
            <w:pPr>
              <w:rPr>
                <w:rFonts w:ascii="Arial" w:hAnsi="Arial"/>
                <w:sz w:val="16"/>
                <w:szCs w:val="16"/>
              </w:rPr>
            </w:pPr>
            <w:r w:rsidRPr="00303311">
              <w:rPr>
                <w:rFonts w:ascii="Arial" w:hAnsi="Arial"/>
                <w:sz w:val="16"/>
                <w:szCs w:val="16"/>
              </w:rPr>
              <w:t>2383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719AA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47CF3E" w14:textId="77777777" w:rsidR="00AD1F35" w:rsidRPr="00303311" w:rsidRDefault="00AD1F35" w:rsidP="00A851AF">
            <w:pPr>
              <w:rPr>
                <w:rFonts w:ascii="Arial" w:hAnsi="Arial"/>
                <w:sz w:val="16"/>
                <w:szCs w:val="16"/>
              </w:rPr>
            </w:pPr>
            <w:r w:rsidRPr="00303311">
              <w:rPr>
                <w:rFonts w:ascii="Arial" w:hAnsi="Arial"/>
                <w:sz w:val="16"/>
                <w:szCs w:val="16"/>
              </w:rPr>
              <w:t>Addition of new RRM feMTC Test Case 4.2.30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E642AE"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990026"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0F3857D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53E031"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CCAEB6"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576012" w14:textId="77777777" w:rsidR="00AD1F35" w:rsidRPr="00303311" w:rsidRDefault="00AD1F35" w:rsidP="00A851AF">
            <w:pPr>
              <w:rPr>
                <w:rFonts w:ascii="Arial" w:hAnsi="Arial"/>
                <w:sz w:val="16"/>
                <w:szCs w:val="16"/>
              </w:rPr>
            </w:pPr>
            <w:r w:rsidRPr="00303311">
              <w:rPr>
                <w:rFonts w:ascii="Arial" w:hAnsi="Arial"/>
                <w:sz w:val="16"/>
                <w:szCs w:val="16"/>
              </w:rPr>
              <w:t>R5-192537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0D785E" w14:textId="77777777" w:rsidR="00AD1F35" w:rsidRPr="00303311" w:rsidRDefault="00AD1F35" w:rsidP="00A851AF">
            <w:pPr>
              <w:rPr>
                <w:rFonts w:ascii="Arial" w:hAnsi="Arial"/>
                <w:sz w:val="16"/>
                <w:szCs w:val="16"/>
              </w:rPr>
            </w:pPr>
            <w:r w:rsidRPr="00303311">
              <w:rPr>
                <w:rFonts w:ascii="Arial" w:hAnsi="Arial"/>
                <w:sz w:val="16"/>
                <w:szCs w:val="16"/>
              </w:rPr>
              <w:t>2409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CF823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C3708A" w14:textId="77777777" w:rsidR="00AD1F35" w:rsidRPr="00303311" w:rsidRDefault="00AD1F35" w:rsidP="00A851AF">
            <w:pPr>
              <w:rPr>
                <w:rFonts w:ascii="Arial" w:hAnsi="Arial"/>
                <w:sz w:val="16"/>
                <w:szCs w:val="16"/>
              </w:rPr>
            </w:pPr>
            <w:r w:rsidRPr="00303311">
              <w:rPr>
                <w:rFonts w:ascii="Arial" w:hAnsi="Arial"/>
                <w:sz w:val="16"/>
                <w:szCs w:val="16"/>
              </w:rPr>
              <w:t>Modifications to "E-UTRAN FDD-WLAN Event Triggered Reporting in non-DRX under AWGN"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C141F1"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0B6BED"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0C4E54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8E866E"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C81410"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B66515" w14:textId="77777777" w:rsidR="00AD1F35" w:rsidRPr="00303311" w:rsidRDefault="00AD1F35" w:rsidP="00A851AF">
            <w:pPr>
              <w:rPr>
                <w:rFonts w:ascii="Arial" w:hAnsi="Arial"/>
                <w:sz w:val="16"/>
                <w:szCs w:val="16"/>
              </w:rPr>
            </w:pPr>
            <w:r w:rsidRPr="00303311">
              <w:rPr>
                <w:rFonts w:ascii="Arial" w:hAnsi="Arial"/>
                <w:sz w:val="16"/>
                <w:szCs w:val="16"/>
              </w:rPr>
              <w:t>R5-192538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F50A41C" w14:textId="77777777" w:rsidR="00AD1F35" w:rsidRPr="00303311" w:rsidRDefault="00AD1F35" w:rsidP="00A851AF">
            <w:pPr>
              <w:rPr>
                <w:rFonts w:ascii="Arial" w:hAnsi="Arial"/>
                <w:sz w:val="16"/>
                <w:szCs w:val="16"/>
              </w:rPr>
            </w:pPr>
            <w:r w:rsidRPr="00303311">
              <w:rPr>
                <w:rFonts w:ascii="Arial" w:hAnsi="Arial"/>
                <w:sz w:val="16"/>
                <w:szCs w:val="16"/>
              </w:rPr>
              <w:t>2410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3B4729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9D7322" w14:textId="77777777" w:rsidR="00AD1F35" w:rsidRPr="00303311" w:rsidRDefault="00AD1F35" w:rsidP="00A851AF">
            <w:pPr>
              <w:rPr>
                <w:rFonts w:ascii="Arial" w:hAnsi="Arial"/>
                <w:sz w:val="16"/>
                <w:szCs w:val="16"/>
              </w:rPr>
            </w:pPr>
            <w:r w:rsidRPr="00303311">
              <w:rPr>
                <w:rFonts w:ascii="Arial" w:hAnsi="Arial"/>
                <w:sz w:val="16"/>
                <w:szCs w:val="16"/>
              </w:rPr>
              <w:t>Modifications to "E-UTRAN TDD-WLAN Event Triggered Reporting in non-DRX under AWGN"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56BC7D"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89D8C8"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4B5624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0DEA7B"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4E93AF1"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86E340" w14:textId="77777777" w:rsidR="00AD1F35" w:rsidRPr="00303311" w:rsidRDefault="00AD1F35" w:rsidP="00A851AF">
            <w:pPr>
              <w:rPr>
                <w:rFonts w:ascii="Arial" w:hAnsi="Arial"/>
                <w:sz w:val="16"/>
                <w:szCs w:val="16"/>
              </w:rPr>
            </w:pPr>
            <w:r w:rsidRPr="00303311">
              <w:rPr>
                <w:rFonts w:ascii="Arial" w:hAnsi="Arial"/>
                <w:sz w:val="16"/>
                <w:szCs w:val="16"/>
              </w:rPr>
              <w:t>R5-192627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BC8F4D4" w14:textId="77777777" w:rsidR="00AD1F35" w:rsidRPr="00303311" w:rsidRDefault="00AD1F35" w:rsidP="00A851AF">
            <w:pPr>
              <w:rPr>
                <w:rFonts w:ascii="Arial" w:hAnsi="Arial"/>
                <w:sz w:val="16"/>
                <w:szCs w:val="16"/>
              </w:rPr>
            </w:pPr>
            <w:r w:rsidRPr="00303311">
              <w:rPr>
                <w:rFonts w:ascii="Arial" w:hAnsi="Arial"/>
                <w:sz w:val="16"/>
                <w:szCs w:val="16"/>
              </w:rPr>
              <w:t>2406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65360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0D71358" w14:textId="77777777" w:rsidR="00AD1F35" w:rsidRPr="00303311" w:rsidRDefault="00AD1F35" w:rsidP="00A851AF">
            <w:pPr>
              <w:rPr>
                <w:rFonts w:ascii="Arial" w:hAnsi="Arial"/>
                <w:sz w:val="16"/>
                <w:szCs w:val="16"/>
              </w:rPr>
            </w:pPr>
            <w:r w:rsidRPr="00303311">
              <w:rPr>
                <w:rFonts w:ascii="Arial" w:hAnsi="Arial"/>
                <w:sz w:val="16"/>
                <w:szCs w:val="16"/>
              </w:rPr>
              <w:t>Update to NB-IOT RLM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0DFE85"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EA0F34"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7412EBD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BEFCC0"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F32539"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E7BC86" w14:textId="77777777" w:rsidR="00AD1F35" w:rsidRPr="00303311" w:rsidRDefault="00AD1F35" w:rsidP="00A851AF">
            <w:pPr>
              <w:rPr>
                <w:rFonts w:ascii="Arial" w:hAnsi="Arial"/>
                <w:sz w:val="16"/>
                <w:szCs w:val="16"/>
              </w:rPr>
            </w:pPr>
            <w:r w:rsidRPr="00303311">
              <w:rPr>
                <w:rFonts w:ascii="Arial" w:hAnsi="Arial"/>
                <w:sz w:val="16"/>
                <w:szCs w:val="16"/>
              </w:rPr>
              <w:t>R5-192628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3818BB" w14:textId="77777777" w:rsidR="00AD1F35" w:rsidRPr="00303311" w:rsidRDefault="00AD1F35" w:rsidP="00A851AF">
            <w:pPr>
              <w:rPr>
                <w:rFonts w:ascii="Arial" w:hAnsi="Arial"/>
                <w:sz w:val="16"/>
                <w:szCs w:val="16"/>
              </w:rPr>
            </w:pPr>
            <w:r w:rsidRPr="00303311">
              <w:rPr>
                <w:rFonts w:ascii="Arial" w:hAnsi="Arial"/>
                <w:sz w:val="16"/>
                <w:szCs w:val="16"/>
              </w:rPr>
              <w:t>2403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196C5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35D239E" w14:textId="77777777" w:rsidR="00AD1F35" w:rsidRPr="00303311" w:rsidRDefault="00AD1F35" w:rsidP="00A851AF">
            <w:pPr>
              <w:rPr>
                <w:rFonts w:ascii="Arial" w:hAnsi="Arial"/>
                <w:sz w:val="16"/>
                <w:szCs w:val="16"/>
              </w:rPr>
            </w:pPr>
            <w:r w:rsidRPr="00303311">
              <w:rPr>
                <w:rFonts w:ascii="Arial" w:hAnsi="Arial"/>
                <w:sz w:val="16"/>
                <w:szCs w:val="16"/>
              </w:rPr>
              <w:t>Update to 4 DL CA Activation and Deactivation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2C13C0"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FEA528"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2A900D7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EE57C6"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A9F11E"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93C97E" w14:textId="77777777" w:rsidR="00AD1F35" w:rsidRPr="00303311" w:rsidRDefault="00AD1F35" w:rsidP="00A851AF">
            <w:pPr>
              <w:rPr>
                <w:rFonts w:ascii="Arial" w:hAnsi="Arial"/>
                <w:sz w:val="16"/>
                <w:szCs w:val="16"/>
              </w:rPr>
            </w:pPr>
            <w:r w:rsidRPr="00303311">
              <w:rPr>
                <w:rFonts w:ascii="Arial" w:hAnsi="Arial"/>
                <w:sz w:val="16"/>
                <w:szCs w:val="16"/>
              </w:rPr>
              <w:t>R5-192629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A5A617" w14:textId="77777777" w:rsidR="00AD1F35" w:rsidRPr="00303311" w:rsidRDefault="00AD1F35" w:rsidP="00A851AF">
            <w:pPr>
              <w:rPr>
                <w:rFonts w:ascii="Arial" w:hAnsi="Arial"/>
                <w:sz w:val="16"/>
                <w:szCs w:val="16"/>
              </w:rPr>
            </w:pPr>
            <w:r w:rsidRPr="00303311">
              <w:rPr>
                <w:rFonts w:ascii="Arial" w:hAnsi="Arial"/>
                <w:sz w:val="16"/>
                <w:szCs w:val="16"/>
              </w:rPr>
              <w:t>2404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E1867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F143DA" w14:textId="77777777" w:rsidR="00AD1F35" w:rsidRPr="00303311" w:rsidRDefault="00AD1F35" w:rsidP="00A851AF">
            <w:pPr>
              <w:rPr>
                <w:rFonts w:ascii="Arial" w:hAnsi="Arial"/>
                <w:sz w:val="16"/>
                <w:szCs w:val="16"/>
              </w:rPr>
            </w:pPr>
            <w:r w:rsidRPr="00303311">
              <w:rPr>
                <w:rFonts w:ascii="Arial" w:hAnsi="Arial"/>
                <w:sz w:val="16"/>
                <w:szCs w:val="16"/>
              </w:rPr>
              <w:t>Update to 5 DL CA Activation and Deactivation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5C4BEE3"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DBE93F"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01434B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61B0E6"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CC4E83"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EC9AE2" w14:textId="77777777" w:rsidR="00AD1F35" w:rsidRPr="00303311" w:rsidRDefault="00AD1F35" w:rsidP="00A851AF">
            <w:pPr>
              <w:rPr>
                <w:rFonts w:ascii="Arial" w:hAnsi="Arial"/>
                <w:sz w:val="16"/>
                <w:szCs w:val="16"/>
              </w:rPr>
            </w:pPr>
            <w:r w:rsidRPr="00303311">
              <w:rPr>
                <w:rFonts w:ascii="Arial" w:hAnsi="Arial"/>
                <w:sz w:val="16"/>
                <w:szCs w:val="16"/>
              </w:rPr>
              <w:t>R5-192630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FE98C8" w14:textId="77777777" w:rsidR="00AD1F35" w:rsidRPr="00303311" w:rsidRDefault="00AD1F35" w:rsidP="00A851AF">
            <w:pPr>
              <w:rPr>
                <w:rFonts w:ascii="Arial" w:hAnsi="Arial"/>
                <w:sz w:val="16"/>
                <w:szCs w:val="16"/>
              </w:rPr>
            </w:pPr>
            <w:r w:rsidRPr="00303311">
              <w:rPr>
                <w:rFonts w:ascii="Arial" w:hAnsi="Arial"/>
                <w:sz w:val="16"/>
                <w:szCs w:val="16"/>
              </w:rPr>
              <w:t>2408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3811D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112F22" w14:textId="77777777" w:rsidR="00AD1F35" w:rsidRPr="00303311" w:rsidRDefault="00AD1F35" w:rsidP="00A851AF">
            <w:pPr>
              <w:rPr>
                <w:rFonts w:ascii="Arial" w:hAnsi="Arial"/>
                <w:sz w:val="16"/>
                <w:szCs w:val="16"/>
              </w:rPr>
            </w:pPr>
            <w:r w:rsidRPr="00303311">
              <w:rPr>
                <w:rFonts w:ascii="Arial" w:hAnsi="Arial"/>
                <w:sz w:val="16"/>
                <w:szCs w:val="16"/>
              </w:rPr>
              <w:t>Update to generic duplex mode 3 DL CA deactivation test case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4A16DF" w14:textId="77777777" w:rsidR="00AD1F35" w:rsidRPr="00303311" w:rsidRDefault="00AD1F35" w:rsidP="00A851AF">
            <w:pPr>
              <w:pStyle w:val="TAL"/>
              <w:keepNext w:val="0"/>
              <w:keepLines w:val="0"/>
              <w:rPr>
                <w:sz w:val="16"/>
                <w:szCs w:val="16"/>
              </w:rPr>
            </w:pPr>
            <w:r w:rsidRPr="00303311">
              <w:rPr>
                <w:sz w:val="16"/>
                <w:szCs w:val="16"/>
              </w:rPr>
              <w:t>15.4.0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5C5C06" w14:textId="77777777" w:rsidR="00AD1F35" w:rsidRPr="00303311" w:rsidRDefault="00AD1F35" w:rsidP="00A851AF">
            <w:pPr>
              <w:pStyle w:val="TAL"/>
              <w:keepNext w:val="0"/>
              <w:keepLines w:val="0"/>
              <w:rPr>
                <w:sz w:val="16"/>
                <w:szCs w:val="16"/>
              </w:rPr>
            </w:pPr>
            <w:r w:rsidRPr="00303311">
              <w:rPr>
                <w:sz w:val="16"/>
                <w:szCs w:val="16"/>
              </w:rPr>
              <w:t>15.5.0</w:t>
            </w:r>
          </w:p>
        </w:tc>
      </w:tr>
      <w:tr w:rsidR="00AD1F35" w:rsidRPr="00303311" w14:paraId="54E8CF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B0F74E" w14:textId="77777777" w:rsidR="00AD1F35" w:rsidRPr="00303311" w:rsidRDefault="00AD1F35" w:rsidP="00A851AF">
            <w:pPr>
              <w:pStyle w:val="TAL"/>
              <w:keepNext w:val="0"/>
              <w:keepLines w:val="0"/>
              <w:rPr>
                <w:sz w:val="16"/>
                <w:szCs w:val="16"/>
              </w:rPr>
            </w:pPr>
            <w:r w:rsidRPr="00303311">
              <w:rPr>
                <w:sz w:val="16"/>
                <w:szCs w:val="16"/>
              </w:rPr>
              <w:t>2019-03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0C1DFD" w14:textId="77777777" w:rsidR="00AD1F35" w:rsidRPr="00303311" w:rsidRDefault="00AD1F35" w:rsidP="00A851AF">
            <w:pPr>
              <w:pStyle w:val="TAL"/>
              <w:keepNext w:val="0"/>
              <w:keepLines w:val="0"/>
              <w:rPr>
                <w:sz w:val="16"/>
                <w:szCs w:val="16"/>
              </w:rPr>
            </w:pPr>
            <w:r w:rsidRPr="00303311">
              <w:rPr>
                <w:sz w:val="16"/>
                <w:szCs w:val="16"/>
              </w:rPr>
              <w:t>RAN#83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E75029" w14:textId="77777777" w:rsidR="00AD1F35" w:rsidRPr="00303311" w:rsidRDefault="00AD1F35" w:rsidP="00A851AF">
            <w:pPr>
              <w:rPr>
                <w:rFonts w:ascii="Arial" w:hAnsi="Arial"/>
                <w:sz w:val="16"/>
                <w:szCs w:val="16"/>
              </w:rPr>
            </w:pPr>
            <w:r w:rsidRPr="00303311">
              <w:rPr>
                <w:rFonts w:ascii="Arial" w:hAnsi="Arial"/>
                <w:sz w:val="16"/>
                <w:szCs w:val="16"/>
              </w:rPr>
              <w:t>R5-192641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FAFD94" w14:textId="77777777" w:rsidR="00AD1F35" w:rsidRPr="00303311" w:rsidRDefault="00AD1F35" w:rsidP="00A851AF">
            <w:pPr>
              <w:rPr>
                <w:rFonts w:ascii="Arial" w:hAnsi="Arial"/>
                <w:sz w:val="16"/>
                <w:szCs w:val="16"/>
              </w:rPr>
            </w:pPr>
            <w:r w:rsidRPr="00303311">
              <w:rPr>
                <w:rFonts w:ascii="Arial" w:hAnsi="Arial"/>
                <w:sz w:val="16"/>
                <w:szCs w:val="16"/>
              </w:rPr>
              <w:t>2367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DED19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1B3186" w14:textId="77777777" w:rsidR="00AD1F35" w:rsidRPr="00303311" w:rsidRDefault="00AD1F35" w:rsidP="00A851AF">
            <w:pPr>
              <w:rPr>
                <w:rFonts w:ascii="Arial" w:hAnsi="Arial"/>
                <w:sz w:val="16"/>
                <w:szCs w:val="16"/>
              </w:rPr>
            </w:pPr>
            <w:r w:rsidRPr="00303311">
              <w:rPr>
                <w:rFonts w:ascii="Arial" w:hAnsi="Arial"/>
                <w:sz w:val="16"/>
                <w:szCs w:val="16"/>
              </w:rPr>
              <w:t>Band 53 introduction in 3GPP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47A6D7" w14:textId="77777777" w:rsidR="00AD1F35" w:rsidRPr="00303311" w:rsidRDefault="00AD1F35" w:rsidP="00A851AF">
            <w:pPr>
              <w:pStyle w:val="TAL"/>
              <w:keepNext w:val="0"/>
              <w:keepLines w:val="0"/>
              <w:rPr>
                <w:sz w:val="16"/>
                <w:szCs w:val="16"/>
              </w:rPr>
            </w:pPr>
            <w:r w:rsidRPr="00303311">
              <w:rPr>
                <w:sz w:val="16"/>
                <w:szCs w:val="16"/>
              </w:rPr>
              <w:t>15.5.0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D852AF" w14:textId="77777777" w:rsidR="00AD1F35" w:rsidRPr="00303311" w:rsidRDefault="00AD1F35" w:rsidP="00A851AF">
            <w:pPr>
              <w:pStyle w:val="TAL"/>
              <w:keepNext w:val="0"/>
              <w:keepLines w:val="0"/>
              <w:rPr>
                <w:sz w:val="16"/>
                <w:szCs w:val="16"/>
              </w:rPr>
            </w:pPr>
            <w:r w:rsidRPr="00303311">
              <w:rPr>
                <w:sz w:val="16"/>
                <w:szCs w:val="16"/>
              </w:rPr>
              <w:t>16.0.0</w:t>
            </w:r>
          </w:p>
        </w:tc>
      </w:tr>
      <w:tr w:rsidR="00AD1F35" w:rsidRPr="00303311" w14:paraId="5949ED2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6C553D"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0EB771"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A018F4" w14:textId="77777777" w:rsidR="00AD1F35" w:rsidRPr="00303311" w:rsidRDefault="00AD1F35" w:rsidP="00A851AF">
            <w:pPr>
              <w:rPr>
                <w:rFonts w:ascii="Arial" w:hAnsi="Arial"/>
                <w:sz w:val="16"/>
                <w:szCs w:val="16"/>
              </w:rPr>
            </w:pPr>
            <w:r w:rsidRPr="00303311">
              <w:rPr>
                <w:rFonts w:ascii="Arial" w:hAnsi="Arial"/>
                <w:sz w:val="16"/>
                <w:szCs w:val="16"/>
              </w:rPr>
              <w:t>R5-193684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EA549C" w14:textId="77777777" w:rsidR="00AD1F35" w:rsidRPr="00303311" w:rsidRDefault="00AD1F35" w:rsidP="00A851AF">
            <w:pPr>
              <w:rPr>
                <w:rFonts w:ascii="Arial" w:hAnsi="Arial"/>
                <w:sz w:val="16"/>
                <w:szCs w:val="16"/>
              </w:rPr>
            </w:pPr>
            <w:r w:rsidRPr="00303311">
              <w:rPr>
                <w:rFonts w:ascii="Arial" w:hAnsi="Arial"/>
                <w:sz w:val="16"/>
                <w:szCs w:val="16"/>
              </w:rPr>
              <w:t>2414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CBCA3D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E6274C" w14:textId="77777777" w:rsidR="00AD1F35" w:rsidRPr="00303311" w:rsidRDefault="00AD1F35" w:rsidP="00A851AF">
            <w:pPr>
              <w:rPr>
                <w:rFonts w:ascii="Arial" w:hAnsi="Arial"/>
                <w:sz w:val="16"/>
                <w:szCs w:val="16"/>
              </w:rPr>
            </w:pPr>
            <w:r w:rsidRPr="00303311">
              <w:rPr>
                <w:rFonts w:ascii="Arial" w:hAnsi="Arial"/>
                <w:sz w:val="16"/>
                <w:szCs w:val="16"/>
              </w:rPr>
              <w:t>Introduction of LTE Band 85 in Group of band definitions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7E97A7"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8CC40C"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75B28C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1BE77C"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8C2C41"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8A99E5" w14:textId="77777777" w:rsidR="00AD1F35" w:rsidRPr="00303311" w:rsidRDefault="00AD1F35" w:rsidP="00A851AF">
            <w:pPr>
              <w:rPr>
                <w:rFonts w:ascii="Arial" w:hAnsi="Arial"/>
                <w:sz w:val="16"/>
                <w:szCs w:val="16"/>
              </w:rPr>
            </w:pPr>
            <w:r w:rsidRPr="00303311">
              <w:rPr>
                <w:rFonts w:ascii="Arial" w:hAnsi="Arial"/>
                <w:sz w:val="16"/>
                <w:szCs w:val="16"/>
              </w:rPr>
              <w:t>R5-193881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3ECFB0" w14:textId="77777777" w:rsidR="00AD1F35" w:rsidRPr="00303311" w:rsidRDefault="00AD1F35" w:rsidP="00A851AF">
            <w:pPr>
              <w:rPr>
                <w:rFonts w:ascii="Arial" w:hAnsi="Arial"/>
                <w:sz w:val="16"/>
                <w:szCs w:val="16"/>
              </w:rPr>
            </w:pPr>
            <w:r w:rsidRPr="00303311">
              <w:rPr>
                <w:rFonts w:ascii="Arial" w:hAnsi="Arial"/>
                <w:sz w:val="16"/>
                <w:szCs w:val="16"/>
              </w:rPr>
              <w:t>2415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B2898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53AE62" w14:textId="77777777" w:rsidR="00AD1F35" w:rsidRPr="00303311" w:rsidRDefault="00AD1F35" w:rsidP="00A851AF">
            <w:pPr>
              <w:rPr>
                <w:rFonts w:ascii="Arial" w:hAnsi="Arial"/>
                <w:sz w:val="16"/>
                <w:szCs w:val="16"/>
              </w:rPr>
            </w:pPr>
            <w:r w:rsidRPr="00303311">
              <w:rPr>
                <w:rFonts w:ascii="Arial" w:hAnsi="Arial"/>
                <w:sz w:val="16"/>
                <w:szCs w:val="16"/>
              </w:rPr>
              <w:t>Update of Annex F.3.2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559601"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688B3D"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3220962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B400AD"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8AD5F8"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3F853A" w14:textId="77777777" w:rsidR="00AD1F35" w:rsidRPr="00303311" w:rsidRDefault="00AD1F35" w:rsidP="00A851AF">
            <w:pPr>
              <w:rPr>
                <w:rFonts w:ascii="Arial" w:hAnsi="Arial"/>
                <w:sz w:val="16"/>
                <w:szCs w:val="16"/>
              </w:rPr>
            </w:pPr>
            <w:r w:rsidRPr="00303311">
              <w:rPr>
                <w:rFonts w:ascii="Arial" w:hAnsi="Arial"/>
                <w:sz w:val="16"/>
                <w:szCs w:val="16"/>
              </w:rPr>
              <w:t>R5-194184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E6DEC2" w14:textId="77777777" w:rsidR="00AD1F35" w:rsidRPr="00303311" w:rsidRDefault="00AD1F35" w:rsidP="00A851AF">
            <w:pPr>
              <w:rPr>
                <w:rFonts w:ascii="Arial" w:hAnsi="Arial"/>
                <w:sz w:val="16"/>
                <w:szCs w:val="16"/>
              </w:rPr>
            </w:pPr>
            <w:r w:rsidRPr="00303311">
              <w:rPr>
                <w:rFonts w:ascii="Arial" w:hAnsi="Arial"/>
                <w:sz w:val="16"/>
                <w:szCs w:val="16"/>
              </w:rPr>
              <w:t>2416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FC866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BCF3A9" w14:textId="77777777" w:rsidR="00AD1F35" w:rsidRPr="00303311" w:rsidRDefault="00AD1F35" w:rsidP="00A851AF">
            <w:pPr>
              <w:rPr>
                <w:rFonts w:ascii="Arial" w:hAnsi="Arial"/>
                <w:sz w:val="16"/>
                <w:szCs w:val="16"/>
              </w:rPr>
            </w:pPr>
            <w:r w:rsidRPr="00303311">
              <w:rPr>
                <w:rFonts w:ascii="Arial" w:hAnsi="Arial"/>
                <w:sz w:val="16"/>
                <w:szCs w:val="16"/>
              </w:rPr>
              <w:t>Introduction of 3DL/3UL TDD CA Non-Contention Based Random Access Test for 2 SCells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DC76DB"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C88EF2"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4503825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2D57DF"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90C99A"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92C646" w14:textId="77777777" w:rsidR="00AD1F35" w:rsidRPr="00303311" w:rsidRDefault="00AD1F35" w:rsidP="00A851AF">
            <w:pPr>
              <w:rPr>
                <w:rFonts w:ascii="Arial" w:hAnsi="Arial"/>
                <w:sz w:val="16"/>
                <w:szCs w:val="16"/>
              </w:rPr>
            </w:pPr>
            <w:r w:rsidRPr="00303311">
              <w:rPr>
                <w:rFonts w:ascii="Arial" w:hAnsi="Arial"/>
                <w:sz w:val="16"/>
                <w:szCs w:val="16"/>
              </w:rPr>
              <w:t>R5-194186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CD6782" w14:textId="77777777" w:rsidR="00AD1F35" w:rsidRPr="00303311" w:rsidRDefault="00AD1F35" w:rsidP="00A851AF">
            <w:pPr>
              <w:rPr>
                <w:rFonts w:ascii="Arial" w:hAnsi="Arial"/>
                <w:sz w:val="16"/>
                <w:szCs w:val="16"/>
              </w:rPr>
            </w:pPr>
            <w:r w:rsidRPr="00303311">
              <w:rPr>
                <w:rFonts w:ascii="Arial" w:hAnsi="Arial"/>
                <w:sz w:val="16"/>
                <w:szCs w:val="16"/>
              </w:rPr>
              <w:t>2417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08DEA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51E928" w14:textId="77777777" w:rsidR="00AD1F35" w:rsidRPr="00303311" w:rsidRDefault="00AD1F35" w:rsidP="00A851AF">
            <w:pPr>
              <w:rPr>
                <w:rFonts w:ascii="Arial" w:hAnsi="Arial"/>
                <w:sz w:val="16"/>
                <w:szCs w:val="16"/>
              </w:rPr>
            </w:pPr>
            <w:r w:rsidRPr="00303311">
              <w:rPr>
                <w:rFonts w:ascii="Arial" w:hAnsi="Arial"/>
                <w:sz w:val="16"/>
                <w:szCs w:val="16"/>
              </w:rPr>
              <w:t>Introduction of 3DL/3UL TDD CA UE Transmit Timing Accuracy Tests for 2 SCells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A8A7D"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4F808D"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124286F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ABB9F1"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091BD6"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7D8694" w14:textId="77777777" w:rsidR="00AD1F35" w:rsidRPr="00303311" w:rsidRDefault="00AD1F35" w:rsidP="00A851AF">
            <w:pPr>
              <w:rPr>
                <w:rFonts w:ascii="Arial" w:hAnsi="Arial"/>
                <w:sz w:val="16"/>
                <w:szCs w:val="16"/>
              </w:rPr>
            </w:pPr>
            <w:r w:rsidRPr="00303311">
              <w:rPr>
                <w:rFonts w:ascii="Arial" w:hAnsi="Arial"/>
                <w:sz w:val="16"/>
                <w:szCs w:val="16"/>
              </w:rPr>
              <w:t>R5-194219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BA0D18E" w14:textId="77777777" w:rsidR="00AD1F35" w:rsidRPr="00303311" w:rsidRDefault="00AD1F35" w:rsidP="00A851AF">
            <w:pPr>
              <w:rPr>
                <w:rFonts w:ascii="Arial" w:hAnsi="Arial"/>
                <w:sz w:val="16"/>
                <w:szCs w:val="16"/>
              </w:rPr>
            </w:pPr>
            <w:r w:rsidRPr="00303311">
              <w:rPr>
                <w:rFonts w:ascii="Arial" w:hAnsi="Arial"/>
                <w:sz w:val="16"/>
                <w:szCs w:val="16"/>
              </w:rPr>
              <w:t>2418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94083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0BA802" w14:textId="77777777" w:rsidR="00AD1F35" w:rsidRPr="00303311" w:rsidRDefault="00AD1F35" w:rsidP="00A851AF">
            <w:pPr>
              <w:rPr>
                <w:rFonts w:ascii="Arial" w:hAnsi="Arial"/>
                <w:sz w:val="16"/>
                <w:szCs w:val="16"/>
              </w:rPr>
            </w:pPr>
            <w:r w:rsidRPr="00303311">
              <w:rPr>
                <w:rFonts w:ascii="Arial" w:hAnsi="Arial"/>
                <w:sz w:val="16"/>
                <w:szCs w:val="16"/>
              </w:rPr>
              <w:t>Correction to UE Timing Advance Adjustment Accuracy Tests for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39049C"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728AC5"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386E5F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3FFAE3"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888B71"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35A31A3" w14:textId="77777777" w:rsidR="00AD1F35" w:rsidRPr="00303311" w:rsidRDefault="00AD1F35" w:rsidP="00A851AF">
            <w:pPr>
              <w:rPr>
                <w:rFonts w:ascii="Arial" w:hAnsi="Arial"/>
                <w:sz w:val="16"/>
                <w:szCs w:val="16"/>
              </w:rPr>
            </w:pPr>
            <w:r w:rsidRPr="00303311">
              <w:rPr>
                <w:rFonts w:ascii="Arial" w:hAnsi="Arial"/>
                <w:sz w:val="16"/>
                <w:szCs w:val="16"/>
              </w:rPr>
              <w:t>R5-194220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2F0DE9" w14:textId="77777777" w:rsidR="00AD1F35" w:rsidRPr="00303311" w:rsidRDefault="00AD1F35" w:rsidP="00A851AF">
            <w:pPr>
              <w:rPr>
                <w:rFonts w:ascii="Arial" w:hAnsi="Arial"/>
                <w:sz w:val="16"/>
                <w:szCs w:val="16"/>
              </w:rPr>
            </w:pPr>
            <w:r w:rsidRPr="00303311">
              <w:rPr>
                <w:rFonts w:ascii="Arial" w:hAnsi="Arial"/>
                <w:sz w:val="16"/>
                <w:szCs w:val="16"/>
              </w:rPr>
              <w:t>2419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35795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7DB6D5" w14:textId="77777777" w:rsidR="00AD1F35" w:rsidRPr="00303311" w:rsidRDefault="00AD1F35" w:rsidP="00A851AF">
            <w:pPr>
              <w:rPr>
                <w:rFonts w:ascii="Arial" w:hAnsi="Arial"/>
                <w:sz w:val="16"/>
                <w:szCs w:val="16"/>
              </w:rPr>
            </w:pPr>
            <w:r w:rsidRPr="00303311">
              <w:rPr>
                <w:rFonts w:ascii="Arial" w:hAnsi="Arial"/>
                <w:sz w:val="16"/>
                <w:szCs w:val="16"/>
              </w:rPr>
              <w:t>Correction to Cat-M1 Radio Link Monitoring TC 7.3.52 and 7.3.53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DBDF3F"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1053DF"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25EDC96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D5AB0D1"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3E2AC1"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FAE616" w14:textId="77777777" w:rsidR="00AD1F35" w:rsidRPr="00303311" w:rsidRDefault="00AD1F35" w:rsidP="00A851AF">
            <w:pPr>
              <w:rPr>
                <w:rFonts w:ascii="Arial" w:hAnsi="Arial"/>
                <w:sz w:val="16"/>
                <w:szCs w:val="16"/>
              </w:rPr>
            </w:pPr>
            <w:r w:rsidRPr="00303311">
              <w:rPr>
                <w:rFonts w:ascii="Arial" w:hAnsi="Arial"/>
                <w:sz w:val="16"/>
                <w:szCs w:val="16"/>
              </w:rPr>
              <w:t>R5-194221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59A7C5" w14:textId="77777777" w:rsidR="00AD1F35" w:rsidRPr="00303311" w:rsidRDefault="00AD1F35" w:rsidP="00A851AF">
            <w:pPr>
              <w:rPr>
                <w:rFonts w:ascii="Arial" w:hAnsi="Arial"/>
                <w:sz w:val="16"/>
                <w:szCs w:val="16"/>
              </w:rPr>
            </w:pPr>
            <w:r w:rsidRPr="00303311">
              <w:rPr>
                <w:rFonts w:ascii="Arial" w:hAnsi="Arial"/>
                <w:sz w:val="16"/>
                <w:szCs w:val="16"/>
              </w:rPr>
              <w:t>2420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885F8D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A967B7" w14:textId="77777777" w:rsidR="00AD1F35" w:rsidRPr="00303311" w:rsidRDefault="00AD1F35" w:rsidP="00A851AF">
            <w:pPr>
              <w:rPr>
                <w:rFonts w:ascii="Arial" w:hAnsi="Arial"/>
                <w:sz w:val="16"/>
                <w:szCs w:val="16"/>
              </w:rPr>
            </w:pPr>
            <w:r w:rsidRPr="00303311">
              <w:rPr>
                <w:rFonts w:ascii="Arial" w:hAnsi="Arial"/>
                <w:sz w:val="16"/>
                <w:szCs w:val="16"/>
              </w:rPr>
              <w:t>Clean up 3DL and 4DL RSRP test with generic duplex modes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FCB61D"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E3602F"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073457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548EEC"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FBBC09"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69B056" w14:textId="77777777" w:rsidR="00AD1F35" w:rsidRPr="00303311" w:rsidRDefault="00AD1F35" w:rsidP="00A851AF">
            <w:pPr>
              <w:rPr>
                <w:rFonts w:ascii="Arial" w:hAnsi="Arial"/>
                <w:sz w:val="16"/>
                <w:szCs w:val="16"/>
              </w:rPr>
            </w:pPr>
            <w:r w:rsidRPr="00303311">
              <w:rPr>
                <w:rFonts w:ascii="Arial" w:hAnsi="Arial"/>
                <w:sz w:val="16"/>
                <w:szCs w:val="16"/>
              </w:rPr>
              <w:t>R5-194222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19EB1E0" w14:textId="77777777" w:rsidR="00AD1F35" w:rsidRPr="00303311" w:rsidRDefault="00AD1F35" w:rsidP="00A851AF">
            <w:pPr>
              <w:rPr>
                <w:rFonts w:ascii="Arial" w:hAnsi="Arial"/>
                <w:sz w:val="16"/>
                <w:szCs w:val="16"/>
              </w:rPr>
            </w:pPr>
            <w:r w:rsidRPr="00303311">
              <w:rPr>
                <w:rFonts w:ascii="Arial" w:hAnsi="Arial"/>
                <w:sz w:val="16"/>
                <w:szCs w:val="16"/>
              </w:rPr>
              <w:t>2421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1AC80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E786C5E" w14:textId="77777777" w:rsidR="00AD1F35" w:rsidRPr="00303311" w:rsidRDefault="00AD1F35" w:rsidP="00A851AF">
            <w:pPr>
              <w:rPr>
                <w:rFonts w:ascii="Arial" w:hAnsi="Arial"/>
                <w:sz w:val="16"/>
                <w:szCs w:val="16"/>
              </w:rPr>
            </w:pPr>
            <w:r w:rsidRPr="00303311">
              <w:rPr>
                <w:rFonts w:ascii="Arial" w:hAnsi="Arial"/>
                <w:sz w:val="16"/>
                <w:szCs w:val="16"/>
              </w:rPr>
              <w:t>Clean up 3DL to 5DL CA Activation and Deactivation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211FC"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8E775"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2386DB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0C092E"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C91635"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65C9B1" w14:textId="77777777" w:rsidR="00AD1F35" w:rsidRPr="00303311" w:rsidRDefault="00AD1F35" w:rsidP="00A851AF">
            <w:pPr>
              <w:rPr>
                <w:rFonts w:ascii="Arial" w:hAnsi="Arial"/>
                <w:sz w:val="16"/>
                <w:szCs w:val="16"/>
              </w:rPr>
            </w:pPr>
            <w:r w:rsidRPr="00303311">
              <w:rPr>
                <w:rFonts w:ascii="Arial" w:hAnsi="Arial"/>
                <w:sz w:val="16"/>
                <w:szCs w:val="16"/>
              </w:rPr>
              <w:t>R5-194223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F76E5C" w14:textId="77777777" w:rsidR="00AD1F35" w:rsidRPr="00303311" w:rsidRDefault="00AD1F35" w:rsidP="00A851AF">
            <w:pPr>
              <w:rPr>
                <w:rFonts w:ascii="Arial" w:hAnsi="Arial"/>
                <w:sz w:val="16"/>
                <w:szCs w:val="16"/>
              </w:rPr>
            </w:pPr>
            <w:r w:rsidRPr="00303311">
              <w:rPr>
                <w:rFonts w:ascii="Arial" w:hAnsi="Arial"/>
                <w:sz w:val="16"/>
                <w:szCs w:val="16"/>
              </w:rPr>
              <w:t>2422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5177F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752A6F" w14:textId="77777777" w:rsidR="00AD1F35" w:rsidRPr="00303311" w:rsidRDefault="00AD1F35" w:rsidP="00A851AF">
            <w:pPr>
              <w:rPr>
                <w:rFonts w:ascii="Arial" w:hAnsi="Arial"/>
                <w:sz w:val="16"/>
                <w:szCs w:val="16"/>
              </w:rPr>
            </w:pPr>
            <w:r w:rsidRPr="00303311">
              <w:rPr>
                <w:rFonts w:ascii="Arial" w:hAnsi="Arial"/>
                <w:sz w:val="16"/>
                <w:szCs w:val="16"/>
              </w:rPr>
              <w:t>Clean up 3DL to 5DL CA RSRP and RSRQ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E9B206"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5F77E2"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1452319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A20194"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D234236"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AFFB56" w14:textId="77777777" w:rsidR="00AD1F35" w:rsidRPr="00303311" w:rsidRDefault="00AD1F35" w:rsidP="00A851AF">
            <w:pPr>
              <w:rPr>
                <w:rFonts w:ascii="Arial" w:hAnsi="Arial"/>
                <w:sz w:val="16"/>
                <w:szCs w:val="16"/>
              </w:rPr>
            </w:pPr>
            <w:r w:rsidRPr="00303311">
              <w:rPr>
                <w:rFonts w:ascii="Arial" w:hAnsi="Arial"/>
                <w:sz w:val="16"/>
                <w:szCs w:val="16"/>
              </w:rPr>
              <w:t>R5-194224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4A1DD6" w14:textId="77777777" w:rsidR="00AD1F35" w:rsidRPr="00303311" w:rsidRDefault="00AD1F35" w:rsidP="00A851AF">
            <w:pPr>
              <w:rPr>
                <w:rFonts w:ascii="Arial" w:hAnsi="Arial"/>
                <w:sz w:val="16"/>
                <w:szCs w:val="16"/>
              </w:rPr>
            </w:pPr>
            <w:r w:rsidRPr="00303311">
              <w:rPr>
                <w:rFonts w:ascii="Arial" w:hAnsi="Arial"/>
                <w:sz w:val="16"/>
                <w:szCs w:val="16"/>
              </w:rPr>
              <w:t>2423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675D8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7AF1A1" w14:textId="77777777" w:rsidR="00AD1F35" w:rsidRPr="00303311" w:rsidRDefault="00AD1F35" w:rsidP="00A851AF">
            <w:pPr>
              <w:rPr>
                <w:rFonts w:ascii="Arial" w:hAnsi="Arial"/>
                <w:sz w:val="16"/>
                <w:szCs w:val="16"/>
              </w:rPr>
            </w:pPr>
            <w:r w:rsidRPr="00303311">
              <w:rPr>
                <w:rFonts w:ascii="Arial" w:hAnsi="Arial"/>
                <w:sz w:val="16"/>
                <w:szCs w:val="16"/>
              </w:rPr>
              <w:t>Editorial cor</w:t>
            </w:r>
            <w:r w:rsidRPr="00303311">
              <w:rPr>
                <w:rFonts w:ascii="Arial" w:hAnsi="Arial"/>
                <w:sz w:val="16"/>
                <w:szCs w:val="16"/>
              </w:rPr>
              <w:lastRenderedPageBreak/>
              <w:t>rection to Event Triggered Reporting on Deactivated SCell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394B08A"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56C22"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3D29EB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4439A7"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649B6D"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2AB83AE" w14:textId="77777777" w:rsidR="00AD1F35" w:rsidRPr="00303311" w:rsidRDefault="00AD1F35" w:rsidP="00A851AF">
            <w:pPr>
              <w:rPr>
                <w:rFonts w:ascii="Arial" w:hAnsi="Arial"/>
                <w:sz w:val="16"/>
                <w:szCs w:val="16"/>
              </w:rPr>
            </w:pPr>
            <w:r w:rsidRPr="00303311">
              <w:rPr>
                <w:rFonts w:ascii="Arial" w:hAnsi="Arial"/>
                <w:sz w:val="16"/>
                <w:szCs w:val="16"/>
              </w:rPr>
              <w:t>R5-194225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E7974E" w14:textId="77777777" w:rsidR="00AD1F35" w:rsidRPr="00303311" w:rsidRDefault="00AD1F35" w:rsidP="00A851AF">
            <w:pPr>
              <w:rPr>
                <w:rFonts w:ascii="Arial" w:hAnsi="Arial"/>
                <w:sz w:val="16"/>
                <w:szCs w:val="16"/>
              </w:rPr>
            </w:pPr>
            <w:r w:rsidRPr="00303311">
              <w:rPr>
                <w:rFonts w:ascii="Arial" w:hAnsi="Arial"/>
                <w:sz w:val="16"/>
                <w:szCs w:val="16"/>
              </w:rPr>
              <w:t>2424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A4772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7C21FC" w14:textId="77777777" w:rsidR="00AD1F35" w:rsidRPr="00303311" w:rsidRDefault="00AD1F35" w:rsidP="00A851AF">
            <w:pPr>
              <w:rPr>
                <w:rFonts w:ascii="Arial" w:hAnsi="Arial"/>
                <w:sz w:val="16"/>
                <w:szCs w:val="16"/>
              </w:rPr>
            </w:pPr>
            <w:r w:rsidRPr="00303311">
              <w:rPr>
                <w:rFonts w:ascii="Arial" w:hAnsi="Arial"/>
                <w:sz w:val="16"/>
                <w:szCs w:val="16"/>
              </w:rPr>
              <w:t>Clean up 3DL to 5DL CA Event Triggered Reporting TCs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4307BF8"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108E24"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365A76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4F6537"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EA9EB5"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D77AA5" w14:textId="77777777" w:rsidR="00AD1F35" w:rsidRPr="00303311" w:rsidRDefault="00AD1F35" w:rsidP="00A851AF">
            <w:pPr>
              <w:rPr>
                <w:rFonts w:ascii="Arial" w:hAnsi="Arial"/>
                <w:sz w:val="16"/>
                <w:szCs w:val="16"/>
              </w:rPr>
            </w:pPr>
            <w:r w:rsidRPr="00303311">
              <w:rPr>
                <w:rFonts w:ascii="Arial" w:hAnsi="Arial"/>
                <w:sz w:val="16"/>
                <w:szCs w:val="16"/>
              </w:rPr>
              <w:t>R5-194334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88CD33" w14:textId="77777777" w:rsidR="00AD1F35" w:rsidRPr="00303311" w:rsidRDefault="00AD1F35" w:rsidP="00A851AF">
            <w:pPr>
              <w:rPr>
                <w:rFonts w:ascii="Arial" w:hAnsi="Arial"/>
                <w:sz w:val="16"/>
                <w:szCs w:val="16"/>
              </w:rPr>
            </w:pPr>
            <w:r w:rsidRPr="00303311">
              <w:rPr>
                <w:rFonts w:ascii="Arial" w:hAnsi="Arial"/>
                <w:sz w:val="16"/>
                <w:szCs w:val="16"/>
              </w:rPr>
              <w:t>2425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3525C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F5F2EC" w14:textId="77777777" w:rsidR="00AD1F35" w:rsidRPr="00303311" w:rsidRDefault="00AD1F35" w:rsidP="00A851AF">
            <w:pPr>
              <w:rPr>
                <w:rFonts w:ascii="Arial" w:hAnsi="Arial"/>
                <w:sz w:val="16"/>
                <w:szCs w:val="16"/>
              </w:rPr>
            </w:pPr>
            <w:r w:rsidRPr="00303311">
              <w:rPr>
                <w:rFonts w:ascii="Arial" w:hAnsi="Arial"/>
                <w:sz w:val="16"/>
                <w:szCs w:val="16"/>
              </w:rPr>
              <w:t>Introduction of 6DL CA RRM TC 8.16.95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74F5BE"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0441BB"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49B253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7774DA"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CAB5D9"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AF19D4" w14:textId="77777777" w:rsidR="00AD1F35" w:rsidRPr="00303311" w:rsidRDefault="00AD1F35" w:rsidP="00A851AF">
            <w:pPr>
              <w:rPr>
                <w:rFonts w:ascii="Arial" w:hAnsi="Arial"/>
                <w:sz w:val="16"/>
                <w:szCs w:val="16"/>
              </w:rPr>
            </w:pPr>
            <w:r w:rsidRPr="00303311">
              <w:rPr>
                <w:rFonts w:ascii="Arial" w:hAnsi="Arial"/>
                <w:sz w:val="16"/>
                <w:szCs w:val="16"/>
              </w:rPr>
              <w:t>R5-194335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37EA53F" w14:textId="77777777" w:rsidR="00AD1F35" w:rsidRPr="00303311" w:rsidRDefault="00AD1F35" w:rsidP="00A851AF">
            <w:pPr>
              <w:rPr>
                <w:rFonts w:ascii="Arial" w:hAnsi="Arial"/>
                <w:sz w:val="16"/>
                <w:szCs w:val="16"/>
              </w:rPr>
            </w:pPr>
            <w:r w:rsidRPr="00303311">
              <w:rPr>
                <w:rFonts w:ascii="Arial" w:hAnsi="Arial"/>
                <w:sz w:val="16"/>
                <w:szCs w:val="16"/>
              </w:rPr>
              <w:t>2426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96237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6DACA25" w14:textId="77777777" w:rsidR="00AD1F35" w:rsidRPr="00303311" w:rsidRDefault="00AD1F35" w:rsidP="00A851AF">
            <w:pPr>
              <w:rPr>
                <w:rFonts w:ascii="Arial" w:hAnsi="Arial"/>
                <w:sz w:val="16"/>
                <w:szCs w:val="16"/>
              </w:rPr>
            </w:pPr>
            <w:r w:rsidRPr="00303311">
              <w:rPr>
                <w:rFonts w:ascii="Arial" w:hAnsi="Arial"/>
                <w:sz w:val="16"/>
                <w:szCs w:val="16"/>
              </w:rPr>
              <w:t>Introduction of 7DL CA RRM TC 8.16.99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89BF56"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7E348A"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4FADEA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4D2A83"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64CB5F"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DA9E94" w14:textId="77777777" w:rsidR="00AD1F35" w:rsidRPr="00303311" w:rsidRDefault="00AD1F35" w:rsidP="00A851AF">
            <w:pPr>
              <w:rPr>
                <w:rFonts w:ascii="Arial" w:hAnsi="Arial"/>
                <w:sz w:val="16"/>
                <w:szCs w:val="16"/>
              </w:rPr>
            </w:pPr>
            <w:r w:rsidRPr="00303311">
              <w:rPr>
                <w:rFonts w:ascii="Arial" w:hAnsi="Arial"/>
                <w:sz w:val="16"/>
                <w:szCs w:val="16"/>
              </w:rPr>
              <w:t>R5-194336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026DE8" w14:textId="77777777" w:rsidR="00AD1F35" w:rsidRPr="00303311" w:rsidRDefault="00AD1F35" w:rsidP="00A851AF">
            <w:pPr>
              <w:rPr>
                <w:rFonts w:ascii="Arial" w:hAnsi="Arial"/>
                <w:sz w:val="16"/>
                <w:szCs w:val="16"/>
              </w:rPr>
            </w:pPr>
            <w:r w:rsidRPr="00303311">
              <w:rPr>
                <w:rFonts w:ascii="Arial" w:hAnsi="Arial"/>
                <w:sz w:val="16"/>
                <w:szCs w:val="16"/>
              </w:rPr>
              <w:t>2427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3F32D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8E994F" w14:textId="77777777" w:rsidR="00AD1F35" w:rsidRPr="00303311" w:rsidRDefault="00AD1F35" w:rsidP="00A851AF">
            <w:pPr>
              <w:rPr>
                <w:rFonts w:ascii="Arial" w:hAnsi="Arial"/>
                <w:sz w:val="16"/>
                <w:szCs w:val="16"/>
              </w:rPr>
            </w:pPr>
            <w:r w:rsidRPr="00303311">
              <w:rPr>
                <w:rFonts w:ascii="Arial" w:hAnsi="Arial"/>
                <w:sz w:val="16"/>
                <w:szCs w:val="16"/>
              </w:rPr>
              <w:t>Insertion of test tolerance statements for new RRM test cases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9C2372"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08ABA7"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2D581A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1C5355"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B5CDE6"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A8F194" w14:textId="77777777" w:rsidR="00AD1F35" w:rsidRPr="00303311" w:rsidRDefault="00AD1F35" w:rsidP="00A851AF">
            <w:pPr>
              <w:rPr>
                <w:rFonts w:ascii="Arial" w:hAnsi="Arial"/>
                <w:sz w:val="16"/>
                <w:szCs w:val="16"/>
              </w:rPr>
            </w:pPr>
            <w:r w:rsidRPr="00303311">
              <w:rPr>
                <w:rFonts w:ascii="Arial" w:hAnsi="Arial"/>
                <w:sz w:val="16"/>
                <w:szCs w:val="16"/>
              </w:rPr>
              <w:t>R5-194337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48B2DF" w14:textId="77777777" w:rsidR="00AD1F35" w:rsidRPr="00303311" w:rsidRDefault="00AD1F35" w:rsidP="00A851AF">
            <w:pPr>
              <w:rPr>
                <w:rFonts w:ascii="Arial" w:hAnsi="Arial"/>
                <w:sz w:val="16"/>
                <w:szCs w:val="16"/>
              </w:rPr>
            </w:pPr>
            <w:r w:rsidRPr="00303311">
              <w:rPr>
                <w:rFonts w:ascii="Arial" w:hAnsi="Arial"/>
                <w:sz w:val="16"/>
                <w:szCs w:val="16"/>
              </w:rPr>
              <w:t>2428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031BC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4EA559" w14:textId="77777777" w:rsidR="00AD1F35" w:rsidRPr="00303311" w:rsidRDefault="00AD1F35" w:rsidP="00A851AF">
            <w:pPr>
              <w:rPr>
                <w:rFonts w:ascii="Arial" w:hAnsi="Arial"/>
                <w:sz w:val="16"/>
                <w:szCs w:val="16"/>
              </w:rPr>
            </w:pPr>
            <w:r w:rsidRPr="00303311">
              <w:rPr>
                <w:rFonts w:ascii="Arial" w:hAnsi="Arial"/>
                <w:sz w:val="16"/>
                <w:szCs w:val="16"/>
              </w:rPr>
              <w:t>Correction of message content to RRM 5DL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2A164E"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A69968"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7014ED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F4D40F"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781B1D"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B5154D" w14:textId="77777777" w:rsidR="00AD1F35" w:rsidRPr="00303311" w:rsidRDefault="00AD1F35" w:rsidP="00A851AF">
            <w:pPr>
              <w:rPr>
                <w:rFonts w:ascii="Arial" w:hAnsi="Arial"/>
                <w:sz w:val="16"/>
                <w:szCs w:val="16"/>
              </w:rPr>
            </w:pPr>
            <w:r w:rsidRPr="00303311">
              <w:rPr>
                <w:rFonts w:ascii="Arial" w:hAnsi="Arial"/>
                <w:sz w:val="16"/>
                <w:szCs w:val="16"/>
              </w:rPr>
              <w:t>R5-194414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FF2F38" w14:textId="77777777" w:rsidR="00AD1F35" w:rsidRPr="00303311" w:rsidRDefault="00AD1F35" w:rsidP="00A851AF">
            <w:pPr>
              <w:rPr>
                <w:rFonts w:ascii="Arial" w:hAnsi="Arial"/>
                <w:sz w:val="16"/>
                <w:szCs w:val="16"/>
              </w:rPr>
            </w:pPr>
            <w:r w:rsidRPr="00303311">
              <w:rPr>
                <w:rFonts w:ascii="Arial" w:hAnsi="Arial"/>
                <w:sz w:val="16"/>
                <w:szCs w:val="16"/>
              </w:rPr>
              <w:t>2430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C3681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87DE22D" w14:textId="77777777" w:rsidR="00AD1F35" w:rsidRPr="00303311" w:rsidRDefault="00AD1F35" w:rsidP="00A851AF">
            <w:pPr>
              <w:rPr>
                <w:rFonts w:ascii="Arial" w:hAnsi="Arial"/>
                <w:sz w:val="16"/>
                <w:szCs w:val="16"/>
              </w:rPr>
            </w:pPr>
            <w:r w:rsidRPr="00303311">
              <w:rPr>
                <w:rFonts w:ascii="Arial" w:hAnsi="Arial"/>
                <w:sz w:val="16"/>
                <w:szCs w:val="16"/>
              </w:rPr>
              <w:t>Correction random access tests for eMTC and NB-IoT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5A9052"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F6791"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15ED51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FA9AE2"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14D519"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4009CF" w14:textId="77777777" w:rsidR="00AD1F35" w:rsidRPr="00303311" w:rsidRDefault="00AD1F35" w:rsidP="00A851AF">
            <w:pPr>
              <w:rPr>
                <w:rFonts w:ascii="Arial" w:hAnsi="Arial"/>
                <w:sz w:val="16"/>
                <w:szCs w:val="16"/>
              </w:rPr>
            </w:pPr>
            <w:r w:rsidRPr="00303311">
              <w:rPr>
                <w:rFonts w:ascii="Arial" w:hAnsi="Arial"/>
                <w:sz w:val="16"/>
                <w:szCs w:val="16"/>
              </w:rPr>
              <w:t>R5-194415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C508FE" w14:textId="77777777" w:rsidR="00AD1F35" w:rsidRPr="00303311" w:rsidRDefault="00AD1F35" w:rsidP="00A851AF">
            <w:pPr>
              <w:rPr>
                <w:rFonts w:ascii="Arial" w:hAnsi="Arial"/>
                <w:sz w:val="16"/>
                <w:szCs w:val="16"/>
              </w:rPr>
            </w:pPr>
            <w:r w:rsidRPr="00303311">
              <w:rPr>
                <w:rFonts w:ascii="Arial" w:hAnsi="Arial"/>
                <w:sz w:val="16"/>
                <w:szCs w:val="16"/>
              </w:rPr>
              <w:t>2431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F6B3F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63E833" w14:textId="77777777" w:rsidR="00AD1F35" w:rsidRPr="00303311" w:rsidRDefault="00AD1F35" w:rsidP="00A851AF">
            <w:pPr>
              <w:rPr>
                <w:rFonts w:ascii="Arial" w:hAnsi="Arial"/>
                <w:sz w:val="16"/>
                <w:szCs w:val="16"/>
              </w:rPr>
            </w:pPr>
            <w:r w:rsidRPr="00303311">
              <w:rPr>
                <w:rFonts w:ascii="Arial" w:hAnsi="Arial"/>
                <w:sz w:val="16"/>
                <w:szCs w:val="16"/>
              </w:rPr>
              <w:t>Spec alignment eMTC RMCs for 8.1.x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CFA699"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370CA7"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2595D0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4AB58A"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233EDB"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82F3B97" w14:textId="77777777" w:rsidR="00AD1F35" w:rsidRPr="00303311" w:rsidRDefault="00AD1F35" w:rsidP="00A851AF">
            <w:pPr>
              <w:rPr>
                <w:rFonts w:ascii="Arial" w:hAnsi="Arial"/>
                <w:sz w:val="16"/>
                <w:szCs w:val="16"/>
              </w:rPr>
            </w:pPr>
            <w:r w:rsidRPr="00303311">
              <w:rPr>
                <w:rFonts w:ascii="Arial" w:hAnsi="Arial"/>
                <w:sz w:val="16"/>
                <w:szCs w:val="16"/>
              </w:rPr>
              <w:t>R5-194416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0DD624" w14:textId="77777777" w:rsidR="00AD1F35" w:rsidRPr="00303311" w:rsidRDefault="00AD1F35" w:rsidP="00A851AF">
            <w:pPr>
              <w:rPr>
                <w:rFonts w:ascii="Arial" w:hAnsi="Arial"/>
                <w:sz w:val="16"/>
                <w:szCs w:val="16"/>
              </w:rPr>
            </w:pPr>
            <w:r w:rsidRPr="00303311">
              <w:rPr>
                <w:rFonts w:ascii="Arial" w:hAnsi="Arial"/>
                <w:sz w:val="16"/>
                <w:szCs w:val="16"/>
              </w:rPr>
              <w:t>2432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DCE51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4D7E2C" w14:textId="77777777" w:rsidR="00AD1F35" w:rsidRPr="00303311" w:rsidRDefault="00AD1F35" w:rsidP="00A851AF">
            <w:pPr>
              <w:rPr>
                <w:rFonts w:ascii="Arial" w:hAnsi="Arial"/>
                <w:sz w:val="16"/>
                <w:szCs w:val="16"/>
              </w:rPr>
            </w:pPr>
            <w:r w:rsidRPr="00303311">
              <w:rPr>
                <w:rFonts w:ascii="Arial" w:hAnsi="Arial"/>
                <w:sz w:val="16"/>
                <w:szCs w:val="16"/>
              </w:rPr>
              <w:t>Correction 7.1.11 Test 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EE1728"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FB23B7"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60FF9FA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F619250"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36FA13"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24A437" w14:textId="77777777" w:rsidR="00AD1F35" w:rsidRPr="00303311" w:rsidRDefault="00AD1F35" w:rsidP="00A851AF">
            <w:pPr>
              <w:rPr>
                <w:rFonts w:ascii="Arial" w:hAnsi="Arial"/>
                <w:sz w:val="16"/>
                <w:szCs w:val="16"/>
              </w:rPr>
            </w:pPr>
            <w:r w:rsidRPr="00303311">
              <w:rPr>
                <w:rFonts w:ascii="Arial" w:hAnsi="Arial"/>
                <w:sz w:val="16"/>
                <w:szCs w:val="16"/>
              </w:rPr>
              <w:t>R5-194417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BC8862" w14:textId="77777777" w:rsidR="00AD1F35" w:rsidRPr="00303311" w:rsidRDefault="00AD1F35" w:rsidP="00A851AF">
            <w:pPr>
              <w:rPr>
                <w:rFonts w:ascii="Arial" w:hAnsi="Arial"/>
                <w:sz w:val="16"/>
                <w:szCs w:val="16"/>
              </w:rPr>
            </w:pPr>
            <w:r w:rsidRPr="00303311">
              <w:rPr>
                <w:rFonts w:ascii="Arial" w:hAnsi="Arial"/>
                <w:sz w:val="16"/>
                <w:szCs w:val="16"/>
              </w:rPr>
              <w:t>2433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C8C62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65D879" w14:textId="77777777" w:rsidR="00AD1F35" w:rsidRPr="00303311" w:rsidRDefault="00AD1F35" w:rsidP="00A851AF">
            <w:pPr>
              <w:rPr>
                <w:rFonts w:ascii="Arial" w:hAnsi="Arial"/>
                <w:sz w:val="16"/>
                <w:szCs w:val="16"/>
              </w:rPr>
            </w:pPr>
            <w:r w:rsidRPr="00303311">
              <w:rPr>
                <w:rFonts w:ascii="Arial" w:hAnsi="Arial"/>
                <w:sz w:val="16"/>
                <w:szCs w:val="16"/>
              </w:rPr>
              <w:t>systemInformationBlockType1Dedicated-r11 missing in eMTC HO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2E76CC"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90259C"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69A47FE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9D66B2"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799301"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096D1E" w14:textId="77777777" w:rsidR="00AD1F35" w:rsidRPr="00303311" w:rsidRDefault="00AD1F35" w:rsidP="00A851AF">
            <w:pPr>
              <w:rPr>
                <w:rFonts w:ascii="Arial" w:hAnsi="Arial"/>
                <w:sz w:val="16"/>
                <w:szCs w:val="16"/>
              </w:rPr>
            </w:pPr>
            <w:r w:rsidRPr="00303311">
              <w:rPr>
                <w:rFonts w:ascii="Arial" w:hAnsi="Arial"/>
                <w:sz w:val="16"/>
                <w:szCs w:val="16"/>
              </w:rPr>
              <w:t>R5-195078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AC1D59" w14:textId="77777777" w:rsidR="00AD1F35" w:rsidRPr="00303311" w:rsidRDefault="00AD1F35" w:rsidP="00A851AF">
            <w:pPr>
              <w:rPr>
                <w:rFonts w:ascii="Arial" w:hAnsi="Arial"/>
                <w:sz w:val="16"/>
                <w:szCs w:val="16"/>
              </w:rPr>
            </w:pPr>
            <w:r w:rsidRPr="00303311">
              <w:rPr>
                <w:rFonts w:ascii="Arial" w:hAnsi="Arial"/>
                <w:sz w:val="16"/>
                <w:szCs w:val="16"/>
              </w:rPr>
              <w:t>2434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EEA62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687F81" w14:textId="77777777" w:rsidR="00AD1F35" w:rsidRPr="00303311" w:rsidRDefault="00AD1F35" w:rsidP="00A851AF">
            <w:pPr>
              <w:rPr>
                <w:rFonts w:ascii="Arial" w:hAnsi="Arial"/>
                <w:sz w:val="16"/>
                <w:szCs w:val="16"/>
              </w:rPr>
            </w:pPr>
            <w:r w:rsidRPr="00303311">
              <w:rPr>
                <w:rFonts w:ascii="Arial" w:hAnsi="Arial"/>
                <w:sz w:val="16"/>
                <w:szCs w:val="16"/>
              </w:rPr>
              <w:t>Correction to test case 8.16.76 of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F05C32"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0DA5F6"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5A7F36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CB5080" w14:textId="77777777" w:rsidR="00AD1F35" w:rsidRPr="00303311" w:rsidRDefault="00AD1F35" w:rsidP="00A851AF">
            <w:pPr>
              <w:pStyle w:val="TAL"/>
              <w:keepNext w:val="0"/>
              <w:keepLines w:val="0"/>
              <w:rPr>
                <w:sz w:val="16"/>
                <w:szCs w:val="16"/>
              </w:rPr>
            </w:pPr>
            <w:r w:rsidRPr="00303311">
              <w:rPr>
                <w:sz w:val="16"/>
                <w:szCs w:val="16"/>
              </w:rPr>
              <w:t>2019-06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DC3650" w14:textId="77777777" w:rsidR="00AD1F35" w:rsidRPr="00303311" w:rsidRDefault="00AD1F35" w:rsidP="00A851AF">
            <w:pPr>
              <w:pStyle w:val="TAL"/>
              <w:keepNext w:val="0"/>
              <w:keepLines w:val="0"/>
              <w:rPr>
                <w:sz w:val="16"/>
                <w:szCs w:val="16"/>
              </w:rPr>
            </w:pPr>
            <w:r w:rsidRPr="00303311">
              <w:rPr>
                <w:sz w:val="16"/>
                <w:szCs w:val="16"/>
              </w:rPr>
              <w:t>RAN#84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1C5F8C" w14:textId="77777777" w:rsidR="00AD1F35" w:rsidRPr="00303311" w:rsidRDefault="00AD1F35" w:rsidP="00A851AF">
            <w:pPr>
              <w:rPr>
                <w:rFonts w:ascii="Arial" w:hAnsi="Arial"/>
                <w:sz w:val="16"/>
                <w:szCs w:val="16"/>
              </w:rPr>
            </w:pPr>
            <w:r w:rsidRPr="00303311">
              <w:rPr>
                <w:rFonts w:ascii="Arial" w:hAnsi="Arial"/>
                <w:sz w:val="16"/>
                <w:szCs w:val="16"/>
              </w:rPr>
              <w:t>R5-195085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8A5873" w14:textId="77777777" w:rsidR="00AD1F35" w:rsidRPr="00303311" w:rsidRDefault="00AD1F35" w:rsidP="00A851AF">
            <w:pPr>
              <w:rPr>
                <w:rFonts w:ascii="Arial" w:hAnsi="Arial"/>
                <w:sz w:val="16"/>
                <w:szCs w:val="16"/>
              </w:rPr>
            </w:pPr>
            <w:r w:rsidRPr="00303311">
              <w:rPr>
                <w:rFonts w:ascii="Arial" w:hAnsi="Arial"/>
                <w:sz w:val="16"/>
                <w:szCs w:val="16"/>
              </w:rPr>
              <w:t>2429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6FFE6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7FB253" w14:textId="77777777" w:rsidR="00AD1F35" w:rsidRPr="00303311" w:rsidRDefault="00AD1F35" w:rsidP="00A851AF">
            <w:pPr>
              <w:rPr>
                <w:rFonts w:ascii="Arial" w:hAnsi="Arial"/>
                <w:sz w:val="16"/>
                <w:szCs w:val="16"/>
              </w:rPr>
            </w:pPr>
            <w:r w:rsidRPr="00303311">
              <w:rPr>
                <w:rFonts w:ascii="Arial" w:hAnsi="Arial"/>
                <w:sz w:val="16"/>
                <w:szCs w:val="16"/>
              </w:rPr>
              <w:t>Completion 3DL CA generic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E8EC20" w14:textId="77777777" w:rsidR="00AD1F35" w:rsidRPr="00303311" w:rsidRDefault="00AD1F35" w:rsidP="00A851AF">
            <w:pPr>
              <w:pStyle w:val="TAL"/>
              <w:keepNext w:val="0"/>
              <w:keepLines w:val="0"/>
              <w:rPr>
                <w:sz w:val="16"/>
                <w:szCs w:val="16"/>
              </w:rPr>
            </w:pPr>
            <w:r w:rsidRPr="00303311">
              <w:rPr>
                <w:sz w:val="16"/>
                <w:szCs w:val="16"/>
              </w:rPr>
              <w:t>16.0.0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B75685" w14:textId="77777777" w:rsidR="00AD1F35" w:rsidRPr="00303311" w:rsidRDefault="00AD1F35" w:rsidP="00A851AF">
            <w:pPr>
              <w:pStyle w:val="TAL"/>
              <w:keepNext w:val="0"/>
              <w:keepLines w:val="0"/>
              <w:rPr>
                <w:sz w:val="16"/>
                <w:szCs w:val="16"/>
              </w:rPr>
            </w:pPr>
            <w:r w:rsidRPr="00303311">
              <w:rPr>
                <w:sz w:val="16"/>
                <w:szCs w:val="16"/>
              </w:rPr>
              <w:t>16.1.0</w:t>
            </w:r>
          </w:p>
        </w:tc>
      </w:tr>
      <w:tr w:rsidR="00AD1F35" w:rsidRPr="00303311" w14:paraId="7BBD76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D658A45"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765D53"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E6EDFB" w14:textId="77777777" w:rsidR="00AD1F35" w:rsidRPr="00303311" w:rsidRDefault="00AD1F35" w:rsidP="00A851AF">
            <w:pPr>
              <w:rPr>
                <w:rFonts w:ascii="Arial" w:hAnsi="Arial"/>
                <w:sz w:val="16"/>
                <w:szCs w:val="16"/>
              </w:rPr>
            </w:pPr>
            <w:r w:rsidRPr="00303311">
              <w:rPr>
                <w:rFonts w:ascii="Arial" w:hAnsi="Arial"/>
                <w:sz w:val="16"/>
                <w:szCs w:val="16"/>
              </w:rPr>
              <w:t>R5-195728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446BD6" w14:textId="77777777" w:rsidR="00AD1F35" w:rsidRPr="00303311" w:rsidRDefault="00AD1F35" w:rsidP="00A851AF">
            <w:pPr>
              <w:rPr>
                <w:rFonts w:ascii="Arial" w:hAnsi="Arial"/>
                <w:sz w:val="16"/>
                <w:szCs w:val="16"/>
              </w:rPr>
            </w:pPr>
            <w:r w:rsidRPr="00303311">
              <w:rPr>
                <w:rFonts w:ascii="Arial" w:hAnsi="Arial"/>
                <w:sz w:val="16"/>
                <w:szCs w:val="16"/>
              </w:rPr>
              <w:t>2438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E9A65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19E4665" w14:textId="77777777" w:rsidR="00AD1F35" w:rsidRPr="00303311" w:rsidRDefault="00AD1F35" w:rsidP="00A851AF">
            <w:pPr>
              <w:rPr>
                <w:rFonts w:ascii="Arial" w:hAnsi="Arial"/>
                <w:sz w:val="16"/>
                <w:szCs w:val="16"/>
              </w:rPr>
            </w:pPr>
            <w:r w:rsidRPr="00303311">
              <w:rPr>
                <w:rFonts w:ascii="Arial" w:hAnsi="Arial"/>
                <w:sz w:val="16"/>
                <w:szCs w:val="16"/>
              </w:rPr>
              <w:t>Update of 6.2.16 and 6.2.17 for alignment with core specification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F69C8"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89F65F"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75AC7DA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E816E3B"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6E9631"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B849796" w14:textId="77777777" w:rsidR="00AD1F35" w:rsidRPr="00303311" w:rsidRDefault="00AD1F35" w:rsidP="00A851AF">
            <w:pPr>
              <w:rPr>
                <w:rFonts w:ascii="Arial" w:hAnsi="Arial"/>
                <w:sz w:val="16"/>
                <w:szCs w:val="16"/>
              </w:rPr>
            </w:pPr>
            <w:r w:rsidRPr="00303311">
              <w:rPr>
                <w:rFonts w:ascii="Arial" w:hAnsi="Arial"/>
                <w:sz w:val="16"/>
                <w:szCs w:val="16"/>
              </w:rPr>
              <w:t>R5-196452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8B841C4" w14:textId="77777777" w:rsidR="00AD1F35" w:rsidRPr="00303311" w:rsidRDefault="00AD1F35" w:rsidP="00A851AF">
            <w:pPr>
              <w:rPr>
                <w:rFonts w:ascii="Arial" w:hAnsi="Arial"/>
                <w:sz w:val="16"/>
                <w:szCs w:val="16"/>
              </w:rPr>
            </w:pPr>
            <w:r w:rsidRPr="00303311">
              <w:rPr>
                <w:rFonts w:ascii="Arial" w:hAnsi="Arial"/>
                <w:sz w:val="16"/>
                <w:szCs w:val="16"/>
              </w:rPr>
              <w:t>2441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BFC1B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7838B7" w14:textId="77777777" w:rsidR="00AD1F35" w:rsidRPr="00303311" w:rsidRDefault="00AD1F35" w:rsidP="00A851AF">
            <w:pPr>
              <w:rPr>
                <w:rFonts w:ascii="Arial" w:hAnsi="Arial"/>
                <w:sz w:val="16"/>
                <w:szCs w:val="16"/>
              </w:rPr>
            </w:pPr>
            <w:r w:rsidRPr="00303311">
              <w:rPr>
                <w:rFonts w:ascii="Arial" w:hAnsi="Arial"/>
                <w:sz w:val="16"/>
                <w:szCs w:val="16"/>
              </w:rPr>
              <w:t>Update to 3DL/3UL TDD CA for Non-Contention Based Random Access Test for 2 SCells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4A225"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6D1ADD"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3837744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5E6914"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F2219F"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100A642" w14:textId="77777777" w:rsidR="00AD1F35" w:rsidRPr="00303311" w:rsidRDefault="00AD1F35" w:rsidP="00A851AF">
            <w:pPr>
              <w:rPr>
                <w:rFonts w:ascii="Arial" w:hAnsi="Arial"/>
                <w:sz w:val="16"/>
                <w:szCs w:val="16"/>
              </w:rPr>
            </w:pPr>
            <w:r w:rsidRPr="00303311">
              <w:rPr>
                <w:rFonts w:ascii="Arial" w:hAnsi="Arial"/>
                <w:sz w:val="16"/>
                <w:szCs w:val="16"/>
              </w:rPr>
              <w:t>R5-196453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0F6EF1F" w14:textId="77777777" w:rsidR="00AD1F35" w:rsidRPr="00303311" w:rsidRDefault="00AD1F35" w:rsidP="00A851AF">
            <w:pPr>
              <w:rPr>
                <w:rFonts w:ascii="Arial" w:hAnsi="Arial"/>
                <w:sz w:val="16"/>
                <w:szCs w:val="16"/>
              </w:rPr>
            </w:pPr>
            <w:r w:rsidRPr="00303311">
              <w:rPr>
                <w:rFonts w:ascii="Arial" w:hAnsi="Arial"/>
                <w:sz w:val="16"/>
                <w:szCs w:val="16"/>
              </w:rPr>
              <w:t>2442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40342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61CC059" w14:textId="77777777" w:rsidR="00AD1F35" w:rsidRPr="00303311" w:rsidRDefault="00AD1F35" w:rsidP="00A851AF">
            <w:pPr>
              <w:rPr>
                <w:rFonts w:ascii="Arial" w:hAnsi="Arial"/>
                <w:sz w:val="16"/>
                <w:szCs w:val="16"/>
              </w:rPr>
            </w:pPr>
            <w:r w:rsidRPr="00303311">
              <w:rPr>
                <w:rFonts w:ascii="Arial" w:hAnsi="Arial"/>
                <w:sz w:val="16"/>
                <w:szCs w:val="16"/>
              </w:rPr>
              <w:t>Update to 3DL/3UL TDD CA for UE Transmit Timing Accuracy Tests for 2 SCells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0BFD35"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FDC33B"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287326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7439A2"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D3C906"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D3EED3" w14:textId="77777777" w:rsidR="00AD1F35" w:rsidRPr="00303311" w:rsidRDefault="00AD1F35" w:rsidP="00A851AF">
            <w:pPr>
              <w:rPr>
                <w:rFonts w:ascii="Arial" w:hAnsi="Arial"/>
                <w:sz w:val="16"/>
                <w:szCs w:val="16"/>
              </w:rPr>
            </w:pPr>
            <w:r w:rsidRPr="00303311">
              <w:rPr>
                <w:rFonts w:ascii="Arial" w:hAnsi="Arial"/>
                <w:sz w:val="16"/>
                <w:szCs w:val="16"/>
              </w:rPr>
              <w:t>R5-196634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7E1A67" w14:textId="77777777" w:rsidR="00AD1F35" w:rsidRPr="00303311" w:rsidRDefault="00AD1F35" w:rsidP="00A851AF">
            <w:pPr>
              <w:rPr>
                <w:rFonts w:ascii="Arial" w:hAnsi="Arial"/>
                <w:sz w:val="16"/>
                <w:szCs w:val="16"/>
              </w:rPr>
            </w:pPr>
            <w:r w:rsidRPr="00303311">
              <w:rPr>
                <w:rFonts w:ascii="Arial" w:hAnsi="Arial"/>
                <w:sz w:val="16"/>
                <w:szCs w:val="16"/>
              </w:rPr>
              <w:t>2444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3C79DB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FB179A" w14:textId="77777777" w:rsidR="00AD1F35" w:rsidRPr="00303311" w:rsidRDefault="00AD1F35" w:rsidP="00A851AF">
            <w:pPr>
              <w:rPr>
                <w:rFonts w:ascii="Arial" w:hAnsi="Arial"/>
                <w:sz w:val="16"/>
                <w:szCs w:val="16"/>
              </w:rPr>
            </w:pPr>
            <w:r w:rsidRPr="00303311">
              <w:rPr>
                <w:rFonts w:ascii="Arial" w:hAnsi="Arial"/>
                <w:sz w:val="16"/>
                <w:szCs w:val="16"/>
              </w:rPr>
              <w:t>Band 73 information to E-UTRA band group in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C554C7"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520414"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1148DF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8839DB"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208509"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9C9B7C" w14:textId="77777777" w:rsidR="00AD1F35" w:rsidRPr="00303311" w:rsidRDefault="00AD1F35" w:rsidP="00A851AF">
            <w:pPr>
              <w:rPr>
                <w:rFonts w:ascii="Arial" w:hAnsi="Arial"/>
                <w:sz w:val="16"/>
                <w:szCs w:val="16"/>
              </w:rPr>
            </w:pPr>
            <w:r w:rsidRPr="00303311">
              <w:rPr>
                <w:rFonts w:ascii="Arial" w:hAnsi="Arial"/>
                <w:sz w:val="16"/>
                <w:szCs w:val="16"/>
              </w:rPr>
              <w:t>R5-196686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05CF7E" w14:textId="77777777" w:rsidR="00AD1F35" w:rsidRPr="00303311" w:rsidRDefault="00AD1F35" w:rsidP="00A851AF">
            <w:pPr>
              <w:rPr>
                <w:rFonts w:ascii="Arial" w:hAnsi="Arial"/>
                <w:sz w:val="16"/>
                <w:szCs w:val="16"/>
              </w:rPr>
            </w:pPr>
            <w:r w:rsidRPr="00303311">
              <w:rPr>
                <w:rFonts w:ascii="Arial" w:hAnsi="Arial"/>
                <w:sz w:val="16"/>
                <w:szCs w:val="16"/>
              </w:rPr>
              <w:t>2446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F600B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876F69"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4.2.28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C9E8AF"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F05DBD"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5F262E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A667B6"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E58AF6"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10AAAD" w14:textId="77777777" w:rsidR="00AD1F35" w:rsidRPr="00303311" w:rsidRDefault="00AD1F35" w:rsidP="00A851AF">
            <w:pPr>
              <w:rPr>
                <w:rFonts w:ascii="Arial" w:hAnsi="Arial"/>
                <w:sz w:val="16"/>
                <w:szCs w:val="16"/>
              </w:rPr>
            </w:pPr>
            <w:r w:rsidRPr="00303311">
              <w:rPr>
                <w:rFonts w:ascii="Arial" w:hAnsi="Arial"/>
                <w:sz w:val="16"/>
                <w:szCs w:val="16"/>
              </w:rPr>
              <w:t>R5-196687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70883D" w14:textId="77777777" w:rsidR="00AD1F35" w:rsidRPr="00303311" w:rsidRDefault="00AD1F35" w:rsidP="00A851AF">
            <w:pPr>
              <w:rPr>
                <w:rFonts w:ascii="Arial" w:hAnsi="Arial"/>
                <w:sz w:val="16"/>
                <w:szCs w:val="16"/>
              </w:rPr>
            </w:pPr>
            <w:r w:rsidRPr="00303311">
              <w:rPr>
                <w:rFonts w:ascii="Arial" w:hAnsi="Arial"/>
                <w:sz w:val="16"/>
                <w:szCs w:val="16"/>
              </w:rPr>
              <w:t>2447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275A6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C353B7"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4.2.29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6F85D3"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6DAA2C"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7ABD74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D2E081"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2FBA64D"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B27D853" w14:textId="77777777" w:rsidR="00AD1F35" w:rsidRPr="00303311" w:rsidRDefault="00AD1F35" w:rsidP="00A851AF">
            <w:pPr>
              <w:rPr>
                <w:rFonts w:ascii="Arial" w:hAnsi="Arial"/>
                <w:sz w:val="16"/>
                <w:szCs w:val="16"/>
              </w:rPr>
            </w:pPr>
            <w:r w:rsidRPr="00303311">
              <w:rPr>
                <w:rFonts w:ascii="Arial" w:hAnsi="Arial"/>
                <w:sz w:val="16"/>
                <w:szCs w:val="16"/>
              </w:rPr>
              <w:t>R5-196688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A2C7D7" w14:textId="77777777" w:rsidR="00AD1F35" w:rsidRPr="00303311" w:rsidRDefault="00AD1F35" w:rsidP="00A851AF">
            <w:pPr>
              <w:rPr>
                <w:rFonts w:ascii="Arial" w:hAnsi="Arial"/>
                <w:sz w:val="16"/>
                <w:szCs w:val="16"/>
              </w:rPr>
            </w:pPr>
            <w:r w:rsidRPr="00303311">
              <w:rPr>
                <w:rFonts w:ascii="Arial" w:hAnsi="Arial"/>
                <w:sz w:val="16"/>
                <w:szCs w:val="16"/>
              </w:rPr>
              <w:t>2448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D934D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CDA6C7"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4.2.30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83FC61"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75F824"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463C81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1231459"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D06FAD"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59156A" w14:textId="77777777" w:rsidR="00AD1F35" w:rsidRPr="00303311" w:rsidRDefault="00AD1F35" w:rsidP="00A851AF">
            <w:pPr>
              <w:rPr>
                <w:rFonts w:ascii="Arial" w:hAnsi="Arial"/>
                <w:sz w:val="16"/>
                <w:szCs w:val="16"/>
              </w:rPr>
            </w:pPr>
            <w:r w:rsidRPr="00303311">
              <w:rPr>
                <w:rFonts w:ascii="Arial" w:hAnsi="Arial"/>
                <w:sz w:val="16"/>
                <w:szCs w:val="16"/>
              </w:rPr>
              <w:t>R5-196689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976DFB" w14:textId="77777777" w:rsidR="00AD1F35" w:rsidRPr="00303311" w:rsidRDefault="00AD1F35" w:rsidP="00A851AF">
            <w:pPr>
              <w:rPr>
                <w:rFonts w:ascii="Arial" w:hAnsi="Arial"/>
                <w:sz w:val="16"/>
                <w:szCs w:val="16"/>
              </w:rPr>
            </w:pPr>
            <w:r w:rsidRPr="00303311">
              <w:rPr>
                <w:rFonts w:ascii="Arial" w:hAnsi="Arial"/>
                <w:sz w:val="16"/>
                <w:szCs w:val="16"/>
              </w:rPr>
              <w:t>2449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63144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00E607A" w14:textId="77777777" w:rsidR="00AD1F35" w:rsidRPr="00303311" w:rsidRDefault="00AD1F35" w:rsidP="00A851AF">
            <w:pPr>
              <w:rPr>
                <w:rFonts w:ascii="Arial" w:hAnsi="Arial"/>
                <w:sz w:val="16"/>
                <w:szCs w:val="16"/>
              </w:rPr>
            </w:pPr>
            <w:r w:rsidRPr="00303311">
              <w:rPr>
                <w:rFonts w:ascii="Arial" w:hAnsi="Arial"/>
                <w:sz w:val="16"/>
                <w:szCs w:val="16"/>
              </w:rPr>
              <w:t>Test system uncertainties and the Test Tolerances for RRM feMTC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98235A"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91176D"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41EEFE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3ECBE2"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204BEE"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0DD774" w14:textId="77777777" w:rsidR="00AD1F35" w:rsidRPr="00303311" w:rsidRDefault="00AD1F35" w:rsidP="00A851AF">
            <w:pPr>
              <w:rPr>
                <w:rFonts w:ascii="Arial" w:hAnsi="Arial"/>
                <w:sz w:val="16"/>
                <w:szCs w:val="16"/>
              </w:rPr>
            </w:pPr>
            <w:r w:rsidRPr="00303311">
              <w:rPr>
                <w:rFonts w:ascii="Arial" w:hAnsi="Arial"/>
                <w:sz w:val="16"/>
                <w:szCs w:val="16"/>
              </w:rPr>
              <w:t>R5-196691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E0F6FDB" w14:textId="77777777" w:rsidR="00AD1F35" w:rsidRPr="00303311" w:rsidRDefault="00AD1F35" w:rsidP="00A851AF">
            <w:pPr>
              <w:rPr>
                <w:rFonts w:ascii="Arial" w:hAnsi="Arial"/>
                <w:sz w:val="16"/>
                <w:szCs w:val="16"/>
              </w:rPr>
            </w:pPr>
            <w:r w:rsidRPr="00303311">
              <w:rPr>
                <w:rFonts w:ascii="Arial" w:hAnsi="Arial"/>
                <w:sz w:val="16"/>
                <w:szCs w:val="16"/>
              </w:rPr>
              <w:t>2450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4301E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AD7AA6" w14:textId="77777777" w:rsidR="00AD1F35" w:rsidRPr="00303311" w:rsidRDefault="00AD1F35" w:rsidP="00A851AF">
            <w:pPr>
              <w:rPr>
                <w:rFonts w:ascii="Arial" w:hAnsi="Arial"/>
                <w:sz w:val="16"/>
                <w:szCs w:val="16"/>
              </w:rPr>
            </w:pPr>
            <w:r w:rsidRPr="00303311">
              <w:rPr>
                <w:rFonts w:ascii="Arial" w:hAnsi="Arial"/>
                <w:sz w:val="16"/>
                <w:szCs w:val="16"/>
              </w:rPr>
              <w:t>Addition of RRM feMTC Test Case 8.1.41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4709E5"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537CFD"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1C55F1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89AFA52"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81BEB5"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7DF1F4" w14:textId="77777777" w:rsidR="00AD1F35" w:rsidRPr="00303311" w:rsidRDefault="00AD1F35" w:rsidP="00A851AF">
            <w:pPr>
              <w:rPr>
                <w:rFonts w:ascii="Arial" w:hAnsi="Arial"/>
                <w:sz w:val="16"/>
                <w:szCs w:val="16"/>
              </w:rPr>
            </w:pPr>
            <w:r w:rsidRPr="00303311">
              <w:rPr>
                <w:rFonts w:ascii="Arial" w:hAnsi="Arial"/>
                <w:sz w:val="16"/>
                <w:szCs w:val="16"/>
              </w:rPr>
              <w:t>R5-196692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B8136D" w14:textId="77777777" w:rsidR="00AD1F35" w:rsidRPr="00303311" w:rsidRDefault="00AD1F35" w:rsidP="00A851AF">
            <w:pPr>
              <w:rPr>
                <w:rFonts w:ascii="Arial" w:hAnsi="Arial"/>
                <w:sz w:val="16"/>
                <w:szCs w:val="16"/>
              </w:rPr>
            </w:pPr>
            <w:r w:rsidRPr="00303311">
              <w:rPr>
                <w:rFonts w:ascii="Arial" w:hAnsi="Arial"/>
                <w:sz w:val="16"/>
                <w:szCs w:val="16"/>
              </w:rPr>
              <w:t>2451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CE2B1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58F4BD" w14:textId="77777777" w:rsidR="00AD1F35" w:rsidRPr="00303311" w:rsidRDefault="00AD1F35" w:rsidP="00A851AF">
            <w:pPr>
              <w:rPr>
                <w:rFonts w:ascii="Arial" w:hAnsi="Arial"/>
                <w:sz w:val="16"/>
                <w:szCs w:val="16"/>
              </w:rPr>
            </w:pPr>
            <w:r w:rsidRPr="00303311">
              <w:rPr>
                <w:rFonts w:ascii="Arial" w:hAnsi="Arial"/>
                <w:sz w:val="16"/>
                <w:szCs w:val="16"/>
              </w:rPr>
              <w:t>Addition of RRM feMTC Test Case 8.1.42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B1E481"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980DCB"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2E1CB7B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2EC806"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BC4721"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017243" w14:textId="77777777" w:rsidR="00AD1F35" w:rsidRPr="00303311" w:rsidRDefault="00AD1F35" w:rsidP="00A851AF">
            <w:pPr>
              <w:rPr>
                <w:rFonts w:ascii="Arial" w:hAnsi="Arial"/>
                <w:sz w:val="16"/>
                <w:szCs w:val="16"/>
              </w:rPr>
            </w:pPr>
            <w:r w:rsidRPr="00303311">
              <w:rPr>
                <w:rFonts w:ascii="Arial" w:hAnsi="Arial"/>
                <w:sz w:val="16"/>
                <w:szCs w:val="16"/>
              </w:rPr>
              <w:t>R5-196693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8953CD" w14:textId="77777777" w:rsidR="00AD1F35" w:rsidRPr="00303311" w:rsidRDefault="00AD1F35" w:rsidP="00A851AF">
            <w:pPr>
              <w:rPr>
                <w:rFonts w:ascii="Arial" w:hAnsi="Arial"/>
                <w:sz w:val="16"/>
                <w:szCs w:val="16"/>
              </w:rPr>
            </w:pPr>
            <w:r w:rsidRPr="00303311">
              <w:rPr>
                <w:rFonts w:ascii="Arial" w:hAnsi="Arial"/>
                <w:sz w:val="16"/>
                <w:szCs w:val="16"/>
              </w:rPr>
              <w:t>2452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60A2B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4DEACA" w14:textId="77777777" w:rsidR="00AD1F35" w:rsidRPr="00303311" w:rsidRDefault="00AD1F35" w:rsidP="00A851AF">
            <w:pPr>
              <w:rPr>
                <w:rFonts w:ascii="Arial" w:hAnsi="Arial"/>
                <w:sz w:val="16"/>
                <w:szCs w:val="16"/>
              </w:rPr>
            </w:pPr>
            <w:r w:rsidRPr="00303311">
              <w:rPr>
                <w:rFonts w:ascii="Arial" w:hAnsi="Arial"/>
                <w:sz w:val="16"/>
                <w:szCs w:val="16"/>
              </w:rPr>
              <w:t>Addition of RRM feMTC Test Case 8.2.14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3531B4"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0BCED"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2E4EC65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C11611"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784631"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29B299" w14:textId="77777777" w:rsidR="00AD1F35" w:rsidRPr="00303311" w:rsidRDefault="00AD1F35" w:rsidP="00A851AF">
            <w:pPr>
              <w:rPr>
                <w:rFonts w:ascii="Arial" w:hAnsi="Arial"/>
                <w:sz w:val="16"/>
                <w:szCs w:val="16"/>
              </w:rPr>
            </w:pPr>
            <w:r w:rsidRPr="00303311">
              <w:rPr>
                <w:rFonts w:ascii="Arial" w:hAnsi="Arial"/>
                <w:sz w:val="16"/>
                <w:szCs w:val="16"/>
              </w:rPr>
              <w:t>R5-197475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B56788" w14:textId="77777777" w:rsidR="00AD1F35" w:rsidRPr="00303311" w:rsidRDefault="00AD1F35" w:rsidP="00A851AF">
            <w:pPr>
              <w:rPr>
                <w:rFonts w:ascii="Arial" w:hAnsi="Arial"/>
                <w:sz w:val="16"/>
                <w:szCs w:val="16"/>
              </w:rPr>
            </w:pPr>
            <w:r w:rsidRPr="00303311">
              <w:rPr>
                <w:rFonts w:ascii="Arial" w:hAnsi="Arial"/>
                <w:sz w:val="16"/>
                <w:szCs w:val="16"/>
              </w:rPr>
              <w:t>2439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519EF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4CBD1A" w14:textId="77777777" w:rsidR="00AD1F35" w:rsidRPr="00303311" w:rsidRDefault="00AD1F35" w:rsidP="00A851AF">
            <w:pPr>
              <w:rPr>
                <w:rFonts w:ascii="Arial" w:hAnsi="Arial"/>
                <w:sz w:val="16"/>
                <w:szCs w:val="16"/>
              </w:rPr>
            </w:pPr>
            <w:r w:rsidRPr="00303311">
              <w:rPr>
                <w:rFonts w:ascii="Arial" w:hAnsi="Arial"/>
                <w:sz w:val="16"/>
                <w:szCs w:val="16"/>
              </w:rPr>
              <w:t>Correction 4CC and 5CC applicability -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FF77F1"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A94F2A"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588FB4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F1BC768"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BDA56B"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7FBC09" w14:textId="77777777" w:rsidR="00AD1F35" w:rsidRPr="00303311" w:rsidRDefault="00AD1F35" w:rsidP="00A851AF">
            <w:pPr>
              <w:rPr>
                <w:rFonts w:ascii="Arial" w:hAnsi="Arial"/>
                <w:sz w:val="16"/>
                <w:szCs w:val="16"/>
              </w:rPr>
            </w:pPr>
            <w:r w:rsidRPr="00303311">
              <w:rPr>
                <w:rFonts w:ascii="Arial" w:hAnsi="Arial"/>
                <w:sz w:val="16"/>
                <w:szCs w:val="16"/>
              </w:rPr>
              <w:t>R5-197476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5D67A7" w14:textId="77777777" w:rsidR="00AD1F35" w:rsidRPr="00303311" w:rsidRDefault="00AD1F35" w:rsidP="00A851AF">
            <w:pPr>
              <w:rPr>
                <w:rFonts w:ascii="Arial" w:hAnsi="Arial"/>
                <w:sz w:val="16"/>
                <w:szCs w:val="16"/>
              </w:rPr>
            </w:pPr>
            <w:r w:rsidRPr="00303311">
              <w:rPr>
                <w:rFonts w:ascii="Arial" w:hAnsi="Arial"/>
                <w:sz w:val="16"/>
                <w:szCs w:val="16"/>
              </w:rPr>
              <w:t>2440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5E6F5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FE18E27" w14:textId="77777777" w:rsidR="00AD1F35" w:rsidRPr="00303311" w:rsidRDefault="00AD1F35" w:rsidP="00A851AF">
            <w:pPr>
              <w:rPr>
                <w:rFonts w:ascii="Arial" w:hAnsi="Arial"/>
                <w:sz w:val="16"/>
                <w:szCs w:val="16"/>
              </w:rPr>
            </w:pPr>
            <w:r w:rsidRPr="00303311">
              <w:rPr>
                <w:rFonts w:ascii="Arial" w:hAnsi="Arial"/>
                <w:sz w:val="16"/>
                <w:szCs w:val="16"/>
              </w:rPr>
              <w:t>Correction 4CC and 5CC applicability - C</w:t>
            </w:r>
            <w:r w:rsidRPr="00303311">
              <w:rPr>
                <w:rFonts w:ascii="Arial" w:hAnsi="Arial"/>
                <w:sz w:val="16"/>
                <w:szCs w:val="16"/>
              </w:rPr>
              <w:lastRenderedPageBreak/>
              <w:t>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17678E"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EC6FF4"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75743C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091902" w14:textId="77777777" w:rsidR="00AD1F35" w:rsidRPr="00303311" w:rsidRDefault="00AD1F35" w:rsidP="00A851AF">
            <w:pPr>
              <w:pStyle w:val="TAL"/>
              <w:keepNext w:val="0"/>
              <w:keepLines w:val="0"/>
              <w:rPr>
                <w:sz w:val="16"/>
                <w:szCs w:val="16"/>
              </w:rPr>
            </w:pPr>
            <w:r w:rsidRPr="00303311">
              <w:rPr>
                <w:sz w:val="16"/>
                <w:szCs w:val="16"/>
              </w:rPr>
              <w:t>2019-09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1114AE" w14:textId="77777777" w:rsidR="00AD1F35" w:rsidRPr="00303311" w:rsidRDefault="00AD1F35" w:rsidP="00A851AF">
            <w:pPr>
              <w:pStyle w:val="TAL"/>
              <w:keepNext w:val="0"/>
              <w:keepLines w:val="0"/>
              <w:rPr>
                <w:sz w:val="16"/>
                <w:szCs w:val="16"/>
              </w:rPr>
            </w:pPr>
            <w:r w:rsidRPr="00303311">
              <w:rPr>
                <w:sz w:val="16"/>
                <w:szCs w:val="16"/>
              </w:rPr>
              <w:t>RAN#85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531E78" w14:textId="77777777" w:rsidR="00AD1F35" w:rsidRPr="00303311" w:rsidRDefault="00AD1F35" w:rsidP="00A851AF">
            <w:pPr>
              <w:rPr>
                <w:rFonts w:ascii="Arial" w:hAnsi="Arial"/>
                <w:sz w:val="16"/>
                <w:szCs w:val="16"/>
              </w:rPr>
            </w:pPr>
            <w:r w:rsidRPr="00303311">
              <w:rPr>
                <w:rFonts w:ascii="Arial" w:hAnsi="Arial"/>
                <w:sz w:val="16"/>
                <w:szCs w:val="16"/>
              </w:rPr>
              <w:t>R5-197660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C4B178" w14:textId="77777777" w:rsidR="00AD1F35" w:rsidRPr="00303311" w:rsidRDefault="00AD1F35" w:rsidP="00A851AF">
            <w:pPr>
              <w:rPr>
                <w:rFonts w:ascii="Arial" w:hAnsi="Arial"/>
                <w:sz w:val="16"/>
                <w:szCs w:val="16"/>
              </w:rPr>
            </w:pPr>
            <w:r w:rsidRPr="00303311">
              <w:rPr>
                <w:rFonts w:ascii="Arial" w:hAnsi="Arial"/>
                <w:sz w:val="16"/>
                <w:szCs w:val="16"/>
              </w:rPr>
              <w:t>2443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D91433" w14:textId="77777777" w:rsidR="00AD1F35" w:rsidRPr="00303311" w:rsidRDefault="00AD1F35" w:rsidP="00A851AF">
            <w:pPr>
              <w:rPr>
                <w:rFonts w:ascii="Arial" w:hAnsi="Arial"/>
                <w:sz w:val="16"/>
                <w:szCs w:val="16"/>
              </w:rPr>
            </w:pPr>
            <w:r w:rsidRPr="00303311">
              <w:rPr>
                <w:rFonts w:ascii="Arial" w:hAnsi="Arial"/>
                <w:sz w:val="16"/>
                <w:szCs w:val="16"/>
              </w:rPr>
              <w:t>2</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E8A691" w14:textId="77777777" w:rsidR="00AD1F35" w:rsidRPr="00303311" w:rsidRDefault="00AD1F35" w:rsidP="00A851AF">
            <w:pPr>
              <w:rPr>
                <w:rFonts w:ascii="Arial" w:hAnsi="Arial"/>
                <w:sz w:val="16"/>
                <w:szCs w:val="16"/>
              </w:rPr>
            </w:pPr>
            <w:r w:rsidRPr="00303311">
              <w:rPr>
                <w:rFonts w:ascii="Arial" w:hAnsi="Arial"/>
                <w:sz w:val="16"/>
                <w:szCs w:val="16"/>
              </w:rPr>
              <w:t>Corrections to test case for HD FDD Inter frequency case for UE Category NB1 In-Band mode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4AF1CC" w14:textId="77777777" w:rsidR="00AD1F35" w:rsidRPr="00303311" w:rsidRDefault="00AD1F35" w:rsidP="00A851AF">
            <w:pPr>
              <w:pStyle w:val="TAL"/>
              <w:keepNext w:val="0"/>
              <w:keepLines w:val="0"/>
              <w:rPr>
                <w:sz w:val="16"/>
                <w:szCs w:val="16"/>
              </w:rPr>
            </w:pPr>
            <w:r w:rsidRPr="00303311">
              <w:rPr>
                <w:sz w:val="16"/>
                <w:szCs w:val="16"/>
              </w:rPr>
              <w:t>16.1.0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2B193F" w14:textId="77777777" w:rsidR="00AD1F35" w:rsidRPr="00303311" w:rsidRDefault="00AD1F35" w:rsidP="00A851AF">
            <w:pPr>
              <w:pStyle w:val="TAL"/>
              <w:keepNext w:val="0"/>
              <w:keepLines w:val="0"/>
              <w:rPr>
                <w:sz w:val="16"/>
                <w:szCs w:val="16"/>
              </w:rPr>
            </w:pPr>
            <w:r w:rsidRPr="00303311">
              <w:rPr>
                <w:sz w:val="16"/>
                <w:szCs w:val="16"/>
              </w:rPr>
              <w:t>16.2.0</w:t>
            </w:r>
          </w:p>
        </w:tc>
      </w:tr>
      <w:tr w:rsidR="00AD1F35" w:rsidRPr="00303311" w14:paraId="6C23DBF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3C714A"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D2CBAC"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DC4A45" w14:textId="77777777" w:rsidR="00AD1F35" w:rsidRPr="00303311" w:rsidRDefault="00AD1F35" w:rsidP="00A851AF">
            <w:pPr>
              <w:rPr>
                <w:rFonts w:ascii="Arial" w:hAnsi="Arial"/>
                <w:sz w:val="16"/>
                <w:szCs w:val="16"/>
              </w:rPr>
            </w:pPr>
            <w:r w:rsidRPr="00303311">
              <w:rPr>
                <w:rFonts w:ascii="Arial" w:hAnsi="Arial"/>
                <w:sz w:val="16"/>
                <w:szCs w:val="16"/>
              </w:rPr>
              <w:t>R5-197766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F1A092A" w14:textId="77777777" w:rsidR="00AD1F35" w:rsidRPr="00303311" w:rsidRDefault="00AD1F35" w:rsidP="00A851AF">
            <w:pPr>
              <w:rPr>
                <w:rFonts w:ascii="Arial" w:hAnsi="Arial"/>
                <w:sz w:val="16"/>
                <w:szCs w:val="16"/>
              </w:rPr>
            </w:pPr>
            <w:r w:rsidRPr="00303311">
              <w:rPr>
                <w:rFonts w:ascii="Arial" w:hAnsi="Arial"/>
                <w:sz w:val="16"/>
                <w:szCs w:val="16"/>
              </w:rPr>
              <w:t>2457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DE70C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98E73E" w14:textId="77777777" w:rsidR="00AD1F35" w:rsidRPr="00303311" w:rsidRDefault="00AD1F35" w:rsidP="00A851AF">
            <w:pPr>
              <w:rPr>
                <w:rFonts w:ascii="Arial" w:hAnsi="Arial"/>
                <w:sz w:val="16"/>
                <w:szCs w:val="16"/>
              </w:rPr>
            </w:pPr>
            <w:r w:rsidRPr="00303311">
              <w:rPr>
                <w:rFonts w:ascii="Arial" w:hAnsi="Arial"/>
                <w:sz w:val="16"/>
                <w:szCs w:val="16"/>
              </w:rPr>
              <w:t>Cleaning up of R13 CA RRM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EC1FC6"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8BB822"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70C20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B9CCD3"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F38283"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E2967B" w14:textId="77777777" w:rsidR="00AD1F35" w:rsidRPr="00303311" w:rsidRDefault="00AD1F35" w:rsidP="00A851AF">
            <w:pPr>
              <w:rPr>
                <w:rFonts w:ascii="Arial" w:hAnsi="Arial"/>
                <w:sz w:val="16"/>
                <w:szCs w:val="16"/>
              </w:rPr>
            </w:pPr>
            <w:r w:rsidRPr="00303311">
              <w:rPr>
                <w:rFonts w:ascii="Arial" w:hAnsi="Arial"/>
                <w:sz w:val="16"/>
                <w:szCs w:val="16"/>
              </w:rPr>
              <w:t>R5-198021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B3E40B" w14:textId="77777777" w:rsidR="00AD1F35" w:rsidRPr="00303311" w:rsidRDefault="00AD1F35" w:rsidP="00A851AF">
            <w:pPr>
              <w:rPr>
                <w:rFonts w:ascii="Arial" w:hAnsi="Arial"/>
                <w:sz w:val="16"/>
                <w:szCs w:val="16"/>
              </w:rPr>
            </w:pPr>
            <w:r w:rsidRPr="00303311">
              <w:rPr>
                <w:rFonts w:ascii="Arial" w:hAnsi="Arial"/>
                <w:sz w:val="16"/>
                <w:szCs w:val="16"/>
              </w:rPr>
              <w:t>2458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B40616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E55301" w14:textId="77777777" w:rsidR="00AD1F35" w:rsidRPr="00303311" w:rsidRDefault="00AD1F35" w:rsidP="00A851AF">
            <w:pPr>
              <w:rPr>
                <w:rFonts w:ascii="Arial" w:hAnsi="Arial"/>
                <w:sz w:val="16"/>
                <w:szCs w:val="16"/>
              </w:rPr>
            </w:pPr>
            <w:r w:rsidRPr="00303311">
              <w:rPr>
                <w:rFonts w:ascii="Arial" w:hAnsi="Arial"/>
                <w:sz w:val="16"/>
                <w:szCs w:val="16"/>
              </w:rPr>
              <w:t>Correction 6.1.15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AE3C1B"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44C37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3D9945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3EE80F"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3595DFE"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77AB40" w14:textId="77777777" w:rsidR="00AD1F35" w:rsidRPr="00303311" w:rsidRDefault="00AD1F35" w:rsidP="00A851AF">
            <w:pPr>
              <w:rPr>
                <w:rFonts w:ascii="Arial" w:hAnsi="Arial"/>
                <w:sz w:val="16"/>
                <w:szCs w:val="16"/>
              </w:rPr>
            </w:pPr>
            <w:r w:rsidRPr="00303311">
              <w:rPr>
                <w:rFonts w:ascii="Arial" w:hAnsi="Arial"/>
                <w:sz w:val="16"/>
                <w:szCs w:val="16"/>
              </w:rPr>
              <w:t>R5-198022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F15EC9" w14:textId="77777777" w:rsidR="00AD1F35" w:rsidRPr="00303311" w:rsidRDefault="00AD1F35" w:rsidP="00A851AF">
            <w:pPr>
              <w:rPr>
                <w:rFonts w:ascii="Arial" w:hAnsi="Arial"/>
                <w:sz w:val="16"/>
                <w:szCs w:val="16"/>
              </w:rPr>
            </w:pPr>
            <w:r w:rsidRPr="00303311">
              <w:rPr>
                <w:rFonts w:ascii="Arial" w:hAnsi="Arial"/>
                <w:sz w:val="16"/>
                <w:szCs w:val="16"/>
              </w:rPr>
              <w:t>2459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1CE292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D0C7DE1" w14:textId="77777777" w:rsidR="00AD1F35" w:rsidRPr="00303311" w:rsidRDefault="00AD1F35" w:rsidP="00A851AF">
            <w:pPr>
              <w:rPr>
                <w:rFonts w:ascii="Arial" w:hAnsi="Arial"/>
                <w:sz w:val="16"/>
                <w:szCs w:val="16"/>
              </w:rPr>
            </w:pPr>
            <w:r w:rsidRPr="00303311">
              <w:rPr>
                <w:rFonts w:ascii="Arial" w:hAnsi="Arial"/>
                <w:sz w:val="16"/>
                <w:szCs w:val="16"/>
              </w:rPr>
              <w:t>Correction feMTC applicability ch 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45DEA2"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7AA1AD"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6CA376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19FBDD"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E01930"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F332059" w14:textId="77777777" w:rsidR="00AD1F35" w:rsidRPr="00303311" w:rsidRDefault="00AD1F35" w:rsidP="00A851AF">
            <w:pPr>
              <w:rPr>
                <w:rFonts w:ascii="Arial" w:hAnsi="Arial"/>
                <w:sz w:val="16"/>
                <w:szCs w:val="16"/>
              </w:rPr>
            </w:pPr>
            <w:r w:rsidRPr="00303311">
              <w:rPr>
                <w:rFonts w:ascii="Arial" w:hAnsi="Arial"/>
                <w:sz w:val="16"/>
                <w:szCs w:val="16"/>
              </w:rPr>
              <w:t>R5-198077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76CF557" w14:textId="77777777" w:rsidR="00AD1F35" w:rsidRPr="00303311" w:rsidRDefault="00AD1F35" w:rsidP="00A851AF">
            <w:pPr>
              <w:rPr>
                <w:rFonts w:ascii="Arial" w:hAnsi="Arial"/>
                <w:sz w:val="16"/>
                <w:szCs w:val="16"/>
              </w:rPr>
            </w:pPr>
            <w:r w:rsidRPr="00303311">
              <w:rPr>
                <w:rFonts w:ascii="Arial" w:hAnsi="Arial"/>
                <w:sz w:val="16"/>
                <w:szCs w:val="16"/>
              </w:rPr>
              <w:t>2460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A0CB99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38850F" w14:textId="77777777" w:rsidR="00AD1F35" w:rsidRPr="00303311" w:rsidRDefault="00AD1F35" w:rsidP="00A851AF">
            <w:pPr>
              <w:rPr>
                <w:rFonts w:ascii="Arial" w:hAnsi="Arial"/>
                <w:sz w:val="16"/>
                <w:szCs w:val="16"/>
              </w:rPr>
            </w:pPr>
            <w:r w:rsidRPr="00303311">
              <w:rPr>
                <w:rFonts w:ascii="Arial" w:hAnsi="Arial"/>
                <w:sz w:val="16"/>
                <w:szCs w:val="16"/>
              </w:rPr>
              <w:t>Update for removing editor’s note of V2V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557AEC"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598DD9"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500FD63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60DAC0F"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8E9F2D"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7D787C" w14:textId="77777777" w:rsidR="00AD1F35" w:rsidRPr="00303311" w:rsidRDefault="00AD1F35" w:rsidP="00A851AF">
            <w:pPr>
              <w:rPr>
                <w:rFonts w:ascii="Arial" w:hAnsi="Arial"/>
                <w:sz w:val="16"/>
                <w:szCs w:val="16"/>
              </w:rPr>
            </w:pPr>
            <w:r w:rsidRPr="00303311">
              <w:rPr>
                <w:rFonts w:ascii="Arial" w:hAnsi="Arial"/>
                <w:sz w:val="16"/>
                <w:szCs w:val="16"/>
              </w:rPr>
              <w:t>R5-198107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83FF8C" w14:textId="77777777" w:rsidR="00AD1F35" w:rsidRPr="00303311" w:rsidRDefault="00AD1F35" w:rsidP="00A851AF">
            <w:pPr>
              <w:rPr>
                <w:rFonts w:ascii="Arial" w:hAnsi="Arial"/>
                <w:sz w:val="16"/>
                <w:szCs w:val="16"/>
              </w:rPr>
            </w:pPr>
            <w:r w:rsidRPr="00303311">
              <w:rPr>
                <w:rFonts w:ascii="Arial" w:hAnsi="Arial"/>
                <w:sz w:val="16"/>
                <w:szCs w:val="16"/>
              </w:rPr>
              <w:t>2461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EF50C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0FC02D3" w14:textId="77777777" w:rsidR="00AD1F35" w:rsidRPr="00303311" w:rsidRDefault="00AD1F35" w:rsidP="00A851AF">
            <w:pPr>
              <w:rPr>
                <w:rFonts w:ascii="Arial" w:hAnsi="Arial"/>
                <w:sz w:val="16"/>
                <w:szCs w:val="16"/>
              </w:rPr>
            </w:pPr>
            <w:r w:rsidRPr="00303311">
              <w:rPr>
                <w:rFonts w:ascii="Arial" w:hAnsi="Arial"/>
                <w:sz w:val="16"/>
                <w:szCs w:val="16"/>
              </w:rPr>
              <w:t>Update to 3DL/3UL TDD CA for UE Transmit Timing Accuracy and Non-Contention Based Random Access Tests for 2 SCells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05023D"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33B0B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522155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99E58F"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084FCD"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EA55CC" w14:textId="77777777" w:rsidR="00AD1F35" w:rsidRPr="00303311" w:rsidRDefault="00AD1F35" w:rsidP="00A851AF">
            <w:pPr>
              <w:rPr>
                <w:rFonts w:ascii="Arial" w:hAnsi="Arial"/>
                <w:sz w:val="16"/>
                <w:szCs w:val="16"/>
              </w:rPr>
            </w:pPr>
            <w:r w:rsidRPr="00303311">
              <w:rPr>
                <w:rFonts w:ascii="Arial" w:hAnsi="Arial"/>
                <w:sz w:val="16"/>
                <w:szCs w:val="16"/>
              </w:rPr>
              <w:t>R5-198516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EA4349" w14:textId="77777777" w:rsidR="00AD1F35" w:rsidRPr="00303311" w:rsidRDefault="00AD1F35" w:rsidP="00A851AF">
            <w:pPr>
              <w:rPr>
                <w:rFonts w:ascii="Arial" w:hAnsi="Arial"/>
                <w:sz w:val="16"/>
                <w:szCs w:val="16"/>
              </w:rPr>
            </w:pPr>
            <w:r w:rsidRPr="00303311">
              <w:rPr>
                <w:rFonts w:ascii="Arial" w:hAnsi="Arial"/>
                <w:sz w:val="16"/>
                <w:szCs w:val="16"/>
              </w:rPr>
              <w:t>2462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2408A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6C02C6" w14:textId="77777777" w:rsidR="00AD1F35" w:rsidRPr="00303311" w:rsidRDefault="00AD1F35" w:rsidP="00A851AF">
            <w:pPr>
              <w:rPr>
                <w:rFonts w:ascii="Arial" w:hAnsi="Arial"/>
                <w:sz w:val="16"/>
                <w:szCs w:val="16"/>
              </w:rPr>
            </w:pPr>
            <w:r w:rsidRPr="00303311">
              <w:rPr>
                <w:rFonts w:ascii="Arial" w:hAnsi="Arial"/>
                <w:sz w:val="16"/>
                <w:szCs w:val="16"/>
              </w:rPr>
              <w:t>Correction of PRACH-Configuration parameters for TC 5.1.13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B34145"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DBB7A7"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33D911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3D4A680"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00474E8"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05E482" w14:textId="77777777" w:rsidR="00AD1F35" w:rsidRPr="00303311" w:rsidRDefault="00AD1F35" w:rsidP="00A851AF">
            <w:pPr>
              <w:rPr>
                <w:rFonts w:ascii="Arial" w:hAnsi="Arial"/>
                <w:sz w:val="16"/>
                <w:szCs w:val="16"/>
              </w:rPr>
            </w:pPr>
            <w:r w:rsidRPr="00303311">
              <w:rPr>
                <w:rFonts w:ascii="Arial" w:hAnsi="Arial"/>
                <w:sz w:val="16"/>
                <w:szCs w:val="16"/>
              </w:rPr>
              <w:t>R5-198557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B1C55B9" w14:textId="77777777" w:rsidR="00AD1F35" w:rsidRPr="00303311" w:rsidRDefault="00AD1F35" w:rsidP="00A851AF">
            <w:pPr>
              <w:rPr>
                <w:rFonts w:ascii="Arial" w:hAnsi="Arial"/>
                <w:sz w:val="16"/>
                <w:szCs w:val="16"/>
              </w:rPr>
            </w:pPr>
            <w:r w:rsidRPr="00303311">
              <w:rPr>
                <w:rFonts w:ascii="Arial" w:hAnsi="Arial"/>
                <w:sz w:val="16"/>
                <w:szCs w:val="16"/>
              </w:rPr>
              <w:t>2463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1175D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E2BEED" w14:textId="77777777" w:rsidR="00AD1F35" w:rsidRPr="00303311" w:rsidRDefault="00AD1F35" w:rsidP="00A851AF">
            <w:pPr>
              <w:rPr>
                <w:rFonts w:ascii="Arial" w:hAnsi="Arial"/>
                <w:sz w:val="16"/>
                <w:szCs w:val="16"/>
              </w:rPr>
            </w:pPr>
            <w:r w:rsidRPr="00303311">
              <w:rPr>
                <w:rFonts w:ascii="Arial" w:hAnsi="Arial"/>
                <w:sz w:val="16"/>
                <w:szCs w:val="16"/>
              </w:rPr>
              <w:t>Updated to RRM 6DL and 7DL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C373AC"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3964B4"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3CA6011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7B79DF"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FF2121"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A69C8B" w14:textId="77777777" w:rsidR="00AD1F35" w:rsidRPr="00303311" w:rsidRDefault="00AD1F35" w:rsidP="00A851AF">
            <w:pPr>
              <w:rPr>
                <w:rFonts w:ascii="Arial" w:hAnsi="Arial"/>
                <w:sz w:val="16"/>
                <w:szCs w:val="16"/>
              </w:rPr>
            </w:pPr>
            <w:r w:rsidRPr="00303311">
              <w:rPr>
                <w:rFonts w:ascii="Arial" w:hAnsi="Arial"/>
                <w:sz w:val="16"/>
                <w:szCs w:val="16"/>
              </w:rPr>
              <w:t>R5-198607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0D06B1F" w14:textId="77777777" w:rsidR="00AD1F35" w:rsidRPr="00303311" w:rsidRDefault="00AD1F35" w:rsidP="00A851AF">
            <w:pPr>
              <w:rPr>
                <w:rFonts w:ascii="Arial" w:hAnsi="Arial"/>
                <w:sz w:val="16"/>
                <w:szCs w:val="16"/>
              </w:rPr>
            </w:pPr>
            <w:r w:rsidRPr="00303311">
              <w:rPr>
                <w:rFonts w:ascii="Arial" w:hAnsi="Arial"/>
                <w:sz w:val="16"/>
                <w:szCs w:val="16"/>
              </w:rPr>
              <w:t>2464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AA556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9B6C1F" w14:textId="77777777" w:rsidR="00AD1F35" w:rsidRPr="00303311" w:rsidRDefault="00AD1F35" w:rsidP="00A851AF">
            <w:pPr>
              <w:rPr>
                <w:rFonts w:ascii="Arial" w:hAnsi="Arial"/>
                <w:sz w:val="16"/>
                <w:szCs w:val="16"/>
              </w:rPr>
            </w:pPr>
            <w:r w:rsidRPr="00303311">
              <w:rPr>
                <w:rFonts w:ascii="Arial" w:hAnsi="Arial"/>
                <w:sz w:val="16"/>
                <w:szCs w:val="16"/>
              </w:rPr>
              <w:t>Cell configuration mapping for RRM feMTC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8FA5F8"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F0A96"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437418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85D9ED"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0646DD"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D99076" w14:textId="77777777" w:rsidR="00AD1F35" w:rsidRPr="00303311" w:rsidRDefault="00AD1F35" w:rsidP="00A851AF">
            <w:pPr>
              <w:rPr>
                <w:rFonts w:ascii="Arial" w:hAnsi="Arial"/>
                <w:sz w:val="16"/>
                <w:szCs w:val="16"/>
              </w:rPr>
            </w:pPr>
            <w:r w:rsidRPr="00303311">
              <w:rPr>
                <w:rFonts w:ascii="Arial" w:hAnsi="Arial"/>
                <w:sz w:val="16"/>
                <w:szCs w:val="16"/>
              </w:rPr>
              <w:t>R5-198608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87C23B" w14:textId="77777777" w:rsidR="00AD1F35" w:rsidRPr="00303311" w:rsidRDefault="00AD1F35" w:rsidP="00A851AF">
            <w:pPr>
              <w:rPr>
                <w:rFonts w:ascii="Arial" w:hAnsi="Arial"/>
                <w:sz w:val="16"/>
                <w:szCs w:val="16"/>
              </w:rPr>
            </w:pPr>
            <w:r w:rsidRPr="00303311">
              <w:rPr>
                <w:rFonts w:ascii="Arial" w:hAnsi="Arial"/>
                <w:sz w:val="16"/>
                <w:szCs w:val="16"/>
              </w:rPr>
              <w:t>2465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33103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023CC9" w14:textId="77777777" w:rsidR="00AD1F35" w:rsidRPr="00303311" w:rsidRDefault="00AD1F35" w:rsidP="00A851AF">
            <w:pPr>
              <w:rPr>
                <w:rFonts w:ascii="Arial" w:hAnsi="Arial"/>
                <w:sz w:val="16"/>
                <w:szCs w:val="16"/>
              </w:rPr>
            </w:pPr>
            <w:r w:rsidRPr="00303311">
              <w:rPr>
                <w:rFonts w:ascii="Arial" w:hAnsi="Arial"/>
                <w:sz w:val="16"/>
                <w:szCs w:val="16"/>
              </w:rPr>
              <w:t>Editorial correction of Annex 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E2E24F"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10AAC5"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53ABF0D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7E21395"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162A53"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627AE8" w14:textId="77777777" w:rsidR="00AD1F35" w:rsidRPr="00303311" w:rsidRDefault="00AD1F35" w:rsidP="00A851AF">
            <w:pPr>
              <w:rPr>
                <w:rFonts w:ascii="Arial" w:hAnsi="Arial"/>
                <w:sz w:val="16"/>
                <w:szCs w:val="16"/>
              </w:rPr>
            </w:pPr>
            <w:r w:rsidRPr="00303311">
              <w:rPr>
                <w:rFonts w:ascii="Arial" w:hAnsi="Arial"/>
                <w:sz w:val="16"/>
                <w:szCs w:val="16"/>
              </w:rPr>
              <w:t>R5-198609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511FE6F" w14:textId="77777777" w:rsidR="00AD1F35" w:rsidRPr="00303311" w:rsidRDefault="00AD1F35" w:rsidP="00A851AF">
            <w:pPr>
              <w:rPr>
                <w:rFonts w:ascii="Arial" w:hAnsi="Arial"/>
                <w:sz w:val="16"/>
                <w:szCs w:val="16"/>
              </w:rPr>
            </w:pPr>
            <w:r w:rsidRPr="00303311">
              <w:rPr>
                <w:rFonts w:ascii="Arial" w:hAnsi="Arial"/>
                <w:sz w:val="16"/>
                <w:szCs w:val="16"/>
              </w:rPr>
              <w:t>2466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5AAE3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DAF955" w14:textId="77777777" w:rsidR="00AD1F35" w:rsidRPr="00303311" w:rsidRDefault="00AD1F35" w:rsidP="00A851AF">
            <w:pPr>
              <w:rPr>
                <w:rFonts w:ascii="Arial" w:hAnsi="Arial"/>
                <w:sz w:val="16"/>
                <w:szCs w:val="16"/>
              </w:rPr>
            </w:pPr>
            <w:r w:rsidRPr="00303311">
              <w:rPr>
                <w:rFonts w:ascii="Arial" w:hAnsi="Arial"/>
                <w:sz w:val="16"/>
                <w:szCs w:val="16"/>
              </w:rPr>
              <w:t>Test Tolerances for RRM feMTC Test Cases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9BFAEF"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F6807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2A82EFC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4308C7"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B47543"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03634F" w14:textId="77777777" w:rsidR="00AD1F35" w:rsidRPr="00303311" w:rsidRDefault="00AD1F35" w:rsidP="00A851AF">
            <w:pPr>
              <w:rPr>
                <w:rFonts w:ascii="Arial" w:hAnsi="Arial"/>
                <w:sz w:val="16"/>
                <w:szCs w:val="16"/>
              </w:rPr>
            </w:pPr>
            <w:r w:rsidRPr="00303311">
              <w:rPr>
                <w:rFonts w:ascii="Arial" w:hAnsi="Arial"/>
                <w:sz w:val="16"/>
                <w:szCs w:val="16"/>
              </w:rPr>
              <w:t>R5-198612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058A9D" w14:textId="77777777" w:rsidR="00AD1F35" w:rsidRPr="00303311" w:rsidRDefault="00AD1F35" w:rsidP="00A851AF">
            <w:pPr>
              <w:rPr>
                <w:rFonts w:ascii="Arial" w:hAnsi="Arial"/>
                <w:sz w:val="16"/>
                <w:szCs w:val="16"/>
              </w:rPr>
            </w:pPr>
            <w:r w:rsidRPr="00303311">
              <w:rPr>
                <w:rFonts w:ascii="Arial" w:hAnsi="Arial"/>
                <w:sz w:val="16"/>
                <w:szCs w:val="16"/>
              </w:rPr>
              <w:t>2468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A39CB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C0506F"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8.1.41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DA631B"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18BFCD"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2487AA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35194D"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189CC8"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43573B" w14:textId="77777777" w:rsidR="00AD1F35" w:rsidRPr="00303311" w:rsidRDefault="00AD1F35" w:rsidP="00A851AF">
            <w:pPr>
              <w:rPr>
                <w:rFonts w:ascii="Arial" w:hAnsi="Arial"/>
                <w:sz w:val="16"/>
                <w:szCs w:val="16"/>
              </w:rPr>
            </w:pPr>
            <w:r w:rsidRPr="00303311">
              <w:rPr>
                <w:rFonts w:ascii="Arial" w:hAnsi="Arial"/>
                <w:sz w:val="16"/>
                <w:szCs w:val="16"/>
              </w:rPr>
              <w:t>R5-198613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766393" w14:textId="77777777" w:rsidR="00AD1F35" w:rsidRPr="00303311" w:rsidRDefault="00AD1F35" w:rsidP="00A851AF">
            <w:pPr>
              <w:rPr>
                <w:rFonts w:ascii="Arial" w:hAnsi="Arial"/>
                <w:sz w:val="16"/>
                <w:szCs w:val="16"/>
              </w:rPr>
            </w:pPr>
            <w:r w:rsidRPr="00303311">
              <w:rPr>
                <w:rFonts w:ascii="Arial" w:hAnsi="Arial"/>
                <w:sz w:val="16"/>
                <w:szCs w:val="16"/>
              </w:rPr>
              <w:t>2469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D6E30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D081A5"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8.1.42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0A8BC1"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A04BC5"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FF992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A67882"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69B6D2"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97547C" w14:textId="77777777" w:rsidR="00AD1F35" w:rsidRPr="00303311" w:rsidRDefault="00AD1F35" w:rsidP="00A851AF">
            <w:pPr>
              <w:rPr>
                <w:rFonts w:ascii="Arial" w:hAnsi="Arial"/>
                <w:sz w:val="16"/>
                <w:szCs w:val="16"/>
              </w:rPr>
            </w:pPr>
            <w:r w:rsidRPr="00303311">
              <w:rPr>
                <w:rFonts w:ascii="Arial" w:hAnsi="Arial"/>
                <w:sz w:val="16"/>
                <w:szCs w:val="16"/>
              </w:rPr>
              <w:t>R5-198614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90C361" w14:textId="77777777" w:rsidR="00AD1F35" w:rsidRPr="00303311" w:rsidRDefault="00AD1F35" w:rsidP="00A851AF">
            <w:pPr>
              <w:rPr>
                <w:rFonts w:ascii="Arial" w:hAnsi="Arial"/>
                <w:sz w:val="16"/>
                <w:szCs w:val="16"/>
              </w:rPr>
            </w:pPr>
            <w:r w:rsidRPr="00303311">
              <w:rPr>
                <w:rFonts w:ascii="Arial" w:hAnsi="Arial"/>
                <w:sz w:val="16"/>
                <w:szCs w:val="16"/>
              </w:rPr>
              <w:t>2470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A4522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EF996C"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8.2.14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DDB17C"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EE8F3A"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3F66DAA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46B2245"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0E8643"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417FF8" w14:textId="77777777" w:rsidR="00AD1F35" w:rsidRPr="00303311" w:rsidRDefault="00AD1F35" w:rsidP="00A851AF">
            <w:pPr>
              <w:rPr>
                <w:rFonts w:ascii="Arial" w:hAnsi="Arial"/>
                <w:sz w:val="16"/>
                <w:szCs w:val="16"/>
              </w:rPr>
            </w:pPr>
            <w:r w:rsidRPr="00303311">
              <w:rPr>
                <w:rFonts w:ascii="Arial" w:hAnsi="Arial"/>
                <w:sz w:val="16"/>
                <w:szCs w:val="16"/>
              </w:rPr>
              <w:t>R5-198615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D73FCE" w14:textId="77777777" w:rsidR="00AD1F35" w:rsidRPr="00303311" w:rsidRDefault="00AD1F35" w:rsidP="00A851AF">
            <w:pPr>
              <w:rPr>
                <w:rFonts w:ascii="Arial" w:hAnsi="Arial"/>
                <w:sz w:val="16"/>
                <w:szCs w:val="16"/>
              </w:rPr>
            </w:pPr>
            <w:r w:rsidRPr="00303311">
              <w:rPr>
                <w:rFonts w:ascii="Arial" w:hAnsi="Arial"/>
                <w:sz w:val="16"/>
                <w:szCs w:val="16"/>
              </w:rPr>
              <w:t>2471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B7C5A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25C52C" w14:textId="77777777" w:rsidR="00AD1F35" w:rsidRPr="00303311" w:rsidRDefault="00AD1F35" w:rsidP="00A851AF">
            <w:pPr>
              <w:rPr>
                <w:rFonts w:ascii="Arial" w:hAnsi="Arial"/>
                <w:sz w:val="16"/>
                <w:szCs w:val="16"/>
              </w:rPr>
            </w:pPr>
            <w:r w:rsidRPr="00303311">
              <w:rPr>
                <w:rFonts w:ascii="Arial" w:hAnsi="Arial"/>
                <w:sz w:val="16"/>
                <w:szCs w:val="16"/>
              </w:rPr>
              <w:t>Editorial correction of RRM feMTC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0A036C"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32294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09DEA9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DFA357"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8A3CEA"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74F9D99" w14:textId="77777777" w:rsidR="00AD1F35" w:rsidRPr="00303311" w:rsidRDefault="00AD1F35" w:rsidP="00A851AF">
            <w:pPr>
              <w:rPr>
                <w:rFonts w:ascii="Arial" w:hAnsi="Arial"/>
                <w:sz w:val="16"/>
                <w:szCs w:val="16"/>
              </w:rPr>
            </w:pPr>
            <w:r w:rsidRPr="00303311">
              <w:rPr>
                <w:rFonts w:ascii="Arial" w:hAnsi="Arial"/>
                <w:sz w:val="16"/>
                <w:szCs w:val="16"/>
              </w:rPr>
              <w:t>R5-198617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5DC016" w14:textId="77777777" w:rsidR="00AD1F35" w:rsidRPr="00303311" w:rsidRDefault="00AD1F35" w:rsidP="00A851AF">
            <w:pPr>
              <w:rPr>
                <w:rFonts w:ascii="Arial" w:hAnsi="Arial"/>
                <w:sz w:val="16"/>
                <w:szCs w:val="16"/>
              </w:rPr>
            </w:pPr>
            <w:r w:rsidRPr="00303311">
              <w:rPr>
                <w:rFonts w:ascii="Arial" w:hAnsi="Arial"/>
                <w:sz w:val="16"/>
                <w:szCs w:val="16"/>
              </w:rPr>
              <w:t>2473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9EED1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FAC182"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DE6195"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52644D"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10A70A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10D153"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3B3066"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BC8B53" w14:textId="77777777" w:rsidR="00AD1F35" w:rsidRPr="00303311" w:rsidRDefault="00AD1F35" w:rsidP="00A851AF">
            <w:pPr>
              <w:rPr>
                <w:rFonts w:ascii="Arial" w:hAnsi="Arial"/>
                <w:sz w:val="16"/>
                <w:szCs w:val="16"/>
              </w:rPr>
            </w:pPr>
            <w:r w:rsidRPr="00303311">
              <w:rPr>
                <w:rFonts w:ascii="Arial" w:hAnsi="Arial"/>
                <w:sz w:val="16"/>
                <w:szCs w:val="16"/>
              </w:rPr>
              <w:t>R5-198621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739D9ED" w14:textId="77777777" w:rsidR="00AD1F35" w:rsidRPr="00303311" w:rsidRDefault="00AD1F35" w:rsidP="00A851AF">
            <w:pPr>
              <w:rPr>
                <w:rFonts w:ascii="Arial" w:hAnsi="Arial"/>
                <w:sz w:val="16"/>
                <w:szCs w:val="16"/>
              </w:rPr>
            </w:pPr>
            <w:r w:rsidRPr="00303311">
              <w:rPr>
                <w:rFonts w:ascii="Arial" w:hAnsi="Arial"/>
                <w:sz w:val="16"/>
                <w:szCs w:val="16"/>
              </w:rPr>
              <w:t>2477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6A2CB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425D99"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0D6676"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209954"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55A0D5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59FC28"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2B8C3B"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AF9D75" w14:textId="77777777" w:rsidR="00AD1F35" w:rsidRPr="00303311" w:rsidRDefault="00AD1F35" w:rsidP="00A851AF">
            <w:pPr>
              <w:rPr>
                <w:rFonts w:ascii="Arial" w:hAnsi="Arial"/>
                <w:sz w:val="16"/>
                <w:szCs w:val="16"/>
              </w:rPr>
            </w:pPr>
            <w:r w:rsidRPr="00303311">
              <w:rPr>
                <w:rFonts w:ascii="Arial" w:hAnsi="Arial"/>
                <w:sz w:val="16"/>
                <w:szCs w:val="16"/>
              </w:rPr>
              <w:t>R5-198622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386C2B" w14:textId="77777777" w:rsidR="00AD1F35" w:rsidRPr="00303311" w:rsidRDefault="00AD1F35" w:rsidP="00A851AF">
            <w:pPr>
              <w:rPr>
                <w:rFonts w:ascii="Arial" w:hAnsi="Arial"/>
                <w:sz w:val="16"/>
                <w:szCs w:val="16"/>
              </w:rPr>
            </w:pPr>
            <w:r w:rsidRPr="00303311">
              <w:rPr>
                <w:rFonts w:ascii="Arial" w:hAnsi="Arial"/>
                <w:sz w:val="16"/>
                <w:szCs w:val="16"/>
              </w:rPr>
              <w:t>2478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9A7F3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0F59C3"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F3868D"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7D9A9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6371B8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29458B"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5D91C7"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AE668B" w14:textId="77777777" w:rsidR="00AD1F35" w:rsidRPr="00303311" w:rsidRDefault="00AD1F35" w:rsidP="00A851AF">
            <w:pPr>
              <w:rPr>
                <w:rFonts w:ascii="Arial" w:hAnsi="Arial"/>
                <w:sz w:val="16"/>
                <w:szCs w:val="16"/>
              </w:rPr>
            </w:pPr>
            <w:r w:rsidRPr="00303311">
              <w:rPr>
                <w:rFonts w:ascii="Arial" w:hAnsi="Arial"/>
                <w:sz w:val="16"/>
                <w:szCs w:val="16"/>
              </w:rPr>
              <w:t>R5-198623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A0C7DF" w14:textId="77777777" w:rsidR="00AD1F35" w:rsidRPr="00303311" w:rsidRDefault="00AD1F35" w:rsidP="00A851AF">
            <w:pPr>
              <w:rPr>
                <w:rFonts w:ascii="Arial" w:hAnsi="Arial"/>
                <w:sz w:val="16"/>
                <w:szCs w:val="16"/>
              </w:rPr>
            </w:pPr>
            <w:r w:rsidRPr="00303311">
              <w:rPr>
                <w:rFonts w:ascii="Arial" w:hAnsi="Arial"/>
                <w:sz w:val="16"/>
                <w:szCs w:val="16"/>
              </w:rPr>
              <w:t>2479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20ACF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999D8F"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3E5882"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D639BD"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3B46B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CB4E46F"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2AC309E"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D20361" w14:textId="77777777" w:rsidR="00AD1F35" w:rsidRPr="00303311" w:rsidRDefault="00AD1F35" w:rsidP="00A851AF">
            <w:pPr>
              <w:rPr>
                <w:rFonts w:ascii="Arial" w:hAnsi="Arial"/>
                <w:sz w:val="16"/>
                <w:szCs w:val="16"/>
              </w:rPr>
            </w:pPr>
            <w:r w:rsidRPr="00303311">
              <w:rPr>
                <w:rFonts w:ascii="Arial" w:hAnsi="Arial"/>
                <w:sz w:val="16"/>
                <w:szCs w:val="16"/>
              </w:rPr>
              <w:t>R5-198624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D85BE1" w14:textId="77777777" w:rsidR="00AD1F35" w:rsidRPr="00303311" w:rsidRDefault="00AD1F35" w:rsidP="00A851AF">
            <w:pPr>
              <w:rPr>
                <w:rFonts w:ascii="Arial" w:hAnsi="Arial"/>
                <w:sz w:val="16"/>
                <w:szCs w:val="16"/>
              </w:rPr>
            </w:pPr>
            <w:r w:rsidRPr="00303311">
              <w:rPr>
                <w:rFonts w:ascii="Arial" w:hAnsi="Arial"/>
                <w:sz w:val="16"/>
                <w:szCs w:val="16"/>
              </w:rPr>
              <w:t>2480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49B71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008FA5"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8.4.12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937493"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EC0624"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63C7E4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B92673D"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8F8851"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6D80B1" w14:textId="77777777" w:rsidR="00AD1F35" w:rsidRPr="00303311" w:rsidRDefault="00AD1F35" w:rsidP="00A851AF">
            <w:pPr>
              <w:rPr>
                <w:rFonts w:ascii="Arial" w:hAnsi="Arial"/>
                <w:sz w:val="16"/>
                <w:szCs w:val="16"/>
              </w:rPr>
            </w:pPr>
            <w:r w:rsidRPr="00303311">
              <w:rPr>
                <w:rFonts w:ascii="Arial" w:hAnsi="Arial"/>
                <w:sz w:val="16"/>
                <w:szCs w:val="16"/>
              </w:rPr>
              <w:t>R5-198625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EEC40B" w14:textId="77777777" w:rsidR="00AD1F35" w:rsidRPr="00303311" w:rsidRDefault="00AD1F35" w:rsidP="00A851AF">
            <w:pPr>
              <w:rPr>
                <w:rFonts w:ascii="Arial" w:hAnsi="Arial"/>
                <w:sz w:val="16"/>
                <w:szCs w:val="16"/>
              </w:rPr>
            </w:pPr>
            <w:r w:rsidRPr="00303311">
              <w:rPr>
                <w:rFonts w:ascii="Arial" w:hAnsi="Arial"/>
                <w:sz w:val="16"/>
                <w:szCs w:val="16"/>
              </w:rPr>
              <w:t>2481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E3A73F"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8940024"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8.4.13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D64043"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6C4CB7"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3A28E40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92B1D8"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BD5E32"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D37CE1" w14:textId="77777777" w:rsidR="00AD1F35" w:rsidRPr="00303311" w:rsidRDefault="00AD1F35" w:rsidP="00A851AF">
            <w:pPr>
              <w:rPr>
                <w:rFonts w:ascii="Arial" w:hAnsi="Arial"/>
                <w:sz w:val="16"/>
                <w:szCs w:val="16"/>
              </w:rPr>
            </w:pPr>
            <w:r w:rsidRPr="00303311">
              <w:rPr>
                <w:rFonts w:ascii="Arial" w:hAnsi="Arial"/>
                <w:sz w:val="16"/>
                <w:szCs w:val="16"/>
              </w:rPr>
              <w:t>R5-198626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F6A9FF9" w14:textId="77777777" w:rsidR="00AD1F35" w:rsidRPr="00303311" w:rsidRDefault="00AD1F35" w:rsidP="00A851AF">
            <w:pPr>
              <w:rPr>
                <w:rFonts w:ascii="Arial" w:hAnsi="Arial"/>
                <w:sz w:val="16"/>
                <w:szCs w:val="16"/>
              </w:rPr>
            </w:pPr>
            <w:r w:rsidRPr="00303311">
              <w:rPr>
                <w:rFonts w:ascii="Arial" w:hAnsi="Arial"/>
                <w:sz w:val="16"/>
                <w:szCs w:val="16"/>
              </w:rPr>
              <w:t>2482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88044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19C694"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8.4.14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E3F5FB"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606C56"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9AD478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DC0B0A4"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456415"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51D7809" w14:textId="77777777" w:rsidR="00AD1F35" w:rsidRPr="00303311" w:rsidRDefault="00AD1F35" w:rsidP="00A851AF">
            <w:pPr>
              <w:rPr>
                <w:rFonts w:ascii="Arial" w:hAnsi="Arial"/>
                <w:sz w:val="16"/>
                <w:szCs w:val="16"/>
              </w:rPr>
            </w:pPr>
            <w:r w:rsidRPr="00303311">
              <w:rPr>
                <w:rFonts w:ascii="Arial" w:hAnsi="Arial"/>
                <w:sz w:val="16"/>
                <w:szCs w:val="16"/>
              </w:rPr>
              <w:t>R5-198627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92B53A" w14:textId="77777777" w:rsidR="00AD1F35" w:rsidRPr="00303311" w:rsidRDefault="00AD1F35" w:rsidP="00A851AF">
            <w:pPr>
              <w:rPr>
                <w:rFonts w:ascii="Arial" w:hAnsi="Arial"/>
                <w:sz w:val="16"/>
                <w:szCs w:val="16"/>
              </w:rPr>
            </w:pPr>
            <w:r w:rsidRPr="00303311">
              <w:rPr>
                <w:rFonts w:ascii="Arial" w:hAnsi="Arial"/>
                <w:sz w:val="16"/>
                <w:szCs w:val="16"/>
              </w:rPr>
              <w:t>2483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53F689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9CE9F0" w14:textId="77777777" w:rsidR="00AD1F35" w:rsidRPr="00303311" w:rsidRDefault="00AD1F35" w:rsidP="00A851AF">
            <w:pPr>
              <w:rPr>
                <w:rFonts w:ascii="Arial" w:hAnsi="Arial"/>
                <w:sz w:val="16"/>
                <w:szCs w:val="16"/>
              </w:rPr>
            </w:pPr>
            <w:r w:rsidRPr="00303311">
              <w:rPr>
                <w:rFonts w:ascii="Arial" w:hAnsi="Arial"/>
                <w:sz w:val="16"/>
                <w:szCs w:val="16"/>
              </w:rPr>
              <w:t>Addition of a new RR</w:t>
            </w:r>
            <w:r w:rsidRPr="00303311">
              <w:rPr>
                <w:rFonts w:ascii="Arial" w:hAnsi="Arial"/>
                <w:sz w:val="16"/>
                <w:szCs w:val="16"/>
              </w:rPr>
              <w:lastRenderedPageBreak/>
              <w:t>M feMTC Test Case 8.4.15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C757C1"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7E7076"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1E5A32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9E6FD3"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349A56"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11C748" w14:textId="77777777" w:rsidR="00AD1F35" w:rsidRPr="00303311" w:rsidRDefault="00AD1F35" w:rsidP="00A851AF">
            <w:pPr>
              <w:rPr>
                <w:rFonts w:ascii="Arial" w:hAnsi="Arial"/>
                <w:sz w:val="16"/>
                <w:szCs w:val="16"/>
              </w:rPr>
            </w:pPr>
            <w:r w:rsidRPr="00303311">
              <w:rPr>
                <w:rFonts w:ascii="Arial" w:hAnsi="Arial"/>
                <w:sz w:val="16"/>
                <w:szCs w:val="16"/>
              </w:rPr>
              <w:t>R5-198628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170088" w14:textId="77777777" w:rsidR="00AD1F35" w:rsidRPr="00303311" w:rsidRDefault="00AD1F35" w:rsidP="00A851AF">
            <w:pPr>
              <w:rPr>
                <w:rFonts w:ascii="Arial" w:hAnsi="Arial"/>
                <w:sz w:val="16"/>
                <w:szCs w:val="16"/>
              </w:rPr>
            </w:pPr>
            <w:r w:rsidRPr="00303311">
              <w:rPr>
                <w:rFonts w:ascii="Arial" w:hAnsi="Arial"/>
                <w:sz w:val="16"/>
                <w:szCs w:val="16"/>
              </w:rPr>
              <w:t>2484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7C200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E64081" w14:textId="77777777" w:rsidR="00AD1F35" w:rsidRPr="00303311" w:rsidRDefault="00AD1F35" w:rsidP="00A851AF">
            <w:pPr>
              <w:rPr>
                <w:rFonts w:ascii="Arial" w:hAnsi="Arial"/>
                <w:sz w:val="16"/>
                <w:szCs w:val="16"/>
              </w:rPr>
            </w:pPr>
            <w:r w:rsidRPr="00303311">
              <w:rPr>
                <w:rFonts w:ascii="Arial" w:hAnsi="Arial"/>
                <w:sz w:val="16"/>
                <w:szCs w:val="16"/>
              </w:rPr>
              <w:t>Editorial correction of RRM IncMon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456E07"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9AE23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6E0A063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B2334B"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C668967"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B2275D" w14:textId="77777777" w:rsidR="00AD1F35" w:rsidRPr="00303311" w:rsidRDefault="00AD1F35" w:rsidP="00A851AF">
            <w:pPr>
              <w:rPr>
                <w:rFonts w:ascii="Arial" w:hAnsi="Arial"/>
                <w:sz w:val="16"/>
                <w:szCs w:val="16"/>
              </w:rPr>
            </w:pPr>
            <w:r w:rsidRPr="00303311">
              <w:rPr>
                <w:rFonts w:ascii="Arial" w:hAnsi="Arial"/>
                <w:sz w:val="16"/>
                <w:szCs w:val="16"/>
              </w:rPr>
              <w:t>R5-199450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9CC079" w14:textId="77777777" w:rsidR="00AD1F35" w:rsidRPr="00303311" w:rsidRDefault="00AD1F35" w:rsidP="00A851AF">
            <w:pPr>
              <w:rPr>
                <w:rFonts w:ascii="Arial" w:hAnsi="Arial"/>
                <w:sz w:val="16"/>
                <w:szCs w:val="16"/>
              </w:rPr>
            </w:pPr>
            <w:r w:rsidRPr="00303311">
              <w:rPr>
                <w:rFonts w:ascii="Arial" w:hAnsi="Arial"/>
                <w:sz w:val="16"/>
                <w:szCs w:val="16"/>
              </w:rPr>
              <w:t>2472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90C9C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E9ADA9A"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0F599"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9ADC81"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3DE77E1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9E805F"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8AF7C21"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39B9A1" w14:textId="77777777" w:rsidR="00AD1F35" w:rsidRPr="00303311" w:rsidRDefault="00AD1F35" w:rsidP="00A851AF">
            <w:pPr>
              <w:rPr>
                <w:rFonts w:ascii="Arial" w:hAnsi="Arial"/>
                <w:sz w:val="16"/>
                <w:szCs w:val="16"/>
              </w:rPr>
            </w:pPr>
            <w:r w:rsidRPr="00303311">
              <w:rPr>
                <w:rFonts w:ascii="Arial" w:hAnsi="Arial"/>
                <w:sz w:val="16"/>
                <w:szCs w:val="16"/>
              </w:rPr>
              <w:t>R5-199451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9345CE" w14:textId="77777777" w:rsidR="00AD1F35" w:rsidRPr="00303311" w:rsidRDefault="00AD1F35" w:rsidP="00A851AF">
            <w:pPr>
              <w:rPr>
                <w:rFonts w:ascii="Arial" w:hAnsi="Arial"/>
                <w:sz w:val="16"/>
                <w:szCs w:val="16"/>
              </w:rPr>
            </w:pPr>
            <w:r w:rsidRPr="00303311">
              <w:rPr>
                <w:rFonts w:ascii="Arial" w:hAnsi="Arial"/>
                <w:sz w:val="16"/>
                <w:szCs w:val="16"/>
              </w:rPr>
              <w:t>2474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0E9D46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585D12D"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B684CF"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11F4C2"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1407A6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4DDC485"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AC92609"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C53410" w14:textId="77777777" w:rsidR="00AD1F35" w:rsidRPr="00303311" w:rsidRDefault="00AD1F35" w:rsidP="00A851AF">
            <w:pPr>
              <w:rPr>
                <w:rFonts w:ascii="Arial" w:hAnsi="Arial"/>
                <w:sz w:val="16"/>
                <w:szCs w:val="16"/>
              </w:rPr>
            </w:pPr>
            <w:r w:rsidRPr="00303311">
              <w:rPr>
                <w:rFonts w:ascii="Arial" w:hAnsi="Arial"/>
                <w:sz w:val="16"/>
                <w:szCs w:val="16"/>
              </w:rPr>
              <w:t>R5-199452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6B08FA" w14:textId="77777777" w:rsidR="00AD1F35" w:rsidRPr="00303311" w:rsidRDefault="00AD1F35" w:rsidP="00A851AF">
            <w:pPr>
              <w:rPr>
                <w:rFonts w:ascii="Arial" w:hAnsi="Arial"/>
                <w:sz w:val="16"/>
                <w:szCs w:val="16"/>
              </w:rPr>
            </w:pPr>
            <w:r w:rsidRPr="00303311">
              <w:rPr>
                <w:rFonts w:ascii="Arial" w:hAnsi="Arial"/>
                <w:sz w:val="16"/>
                <w:szCs w:val="16"/>
              </w:rPr>
              <w:t>2475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6443D6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F394EC"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A4DDAD"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D91BAE"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F030A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9B74DE"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DF26EA"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E4B6AD" w14:textId="77777777" w:rsidR="00AD1F35" w:rsidRPr="00303311" w:rsidRDefault="00AD1F35" w:rsidP="00A851AF">
            <w:pPr>
              <w:rPr>
                <w:rFonts w:ascii="Arial" w:hAnsi="Arial"/>
                <w:sz w:val="16"/>
                <w:szCs w:val="16"/>
              </w:rPr>
            </w:pPr>
            <w:r w:rsidRPr="00303311">
              <w:rPr>
                <w:rFonts w:ascii="Arial" w:hAnsi="Arial"/>
                <w:sz w:val="16"/>
                <w:szCs w:val="16"/>
              </w:rPr>
              <w:t>R5-199453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40D242" w14:textId="77777777" w:rsidR="00AD1F35" w:rsidRPr="00303311" w:rsidRDefault="00AD1F35" w:rsidP="00A851AF">
            <w:pPr>
              <w:rPr>
                <w:rFonts w:ascii="Arial" w:hAnsi="Arial"/>
                <w:sz w:val="16"/>
                <w:szCs w:val="16"/>
              </w:rPr>
            </w:pPr>
            <w:r w:rsidRPr="00303311">
              <w:rPr>
                <w:rFonts w:ascii="Arial" w:hAnsi="Arial"/>
                <w:sz w:val="16"/>
                <w:szCs w:val="16"/>
              </w:rPr>
              <w:t>2476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CEE56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34449F5"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8.3.16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D6213B"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C5BD7C"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256BCB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2C407A4"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65EC21"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2087C0" w14:textId="77777777" w:rsidR="00AD1F35" w:rsidRPr="00303311" w:rsidRDefault="00AD1F35" w:rsidP="00A851AF">
            <w:pPr>
              <w:rPr>
                <w:rFonts w:ascii="Arial" w:hAnsi="Arial"/>
                <w:sz w:val="16"/>
                <w:szCs w:val="16"/>
              </w:rPr>
            </w:pPr>
            <w:r w:rsidRPr="00303311">
              <w:rPr>
                <w:rFonts w:ascii="Arial" w:hAnsi="Arial"/>
                <w:sz w:val="16"/>
                <w:szCs w:val="16"/>
              </w:rPr>
              <w:t>R5-199475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04C1D1" w14:textId="77777777" w:rsidR="00AD1F35" w:rsidRPr="00303311" w:rsidRDefault="00AD1F35" w:rsidP="00A851AF">
            <w:pPr>
              <w:rPr>
                <w:rFonts w:ascii="Arial" w:hAnsi="Arial"/>
                <w:sz w:val="16"/>
                <w:szCs w:val="16"/>
              </w:rPr>
            </w:pPr>
            <w:r w:rsidRPr="00303311">
              <w:rPr>
                <w:rFonts w:ascii="Arial" w:hAnsi="Arial"/>
                <w:sz w:val="16"/>
                <w:szCs w:val="16"/>
              </w:rPr>
              <w:t>2453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8C4C6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5D328A" w14:textId="77777777" w:rsidR="00AD1F35" w:rsidRPr="00303311" w:rsidRDefault="00AD1F35" w:rsidP="00A851AF">
            <w:pPr>
              <w:rPr>
                <w:rFonts w:ascii="Arial" w:hAnsi="Arial"/>
                <w:sz w:val="16"/>
                <w:szCs w:val="16"/>
              </w:rPr>
            </w:pPr>
            <w:r w:rsidRPr="00303311">
              <w:rPr>
                <w:rFonts w:ascii="Arial" w:hAnsi="Arial"/>
                <w:sz w:val="16"/>
                <w:szCs w:val="16"/>
              </w:rPr>
              <w:t>Addition of V2X RRM test cases 12.3.1 and 12.3.2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68A769"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EB215E"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7CB259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761C60"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2B671A"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1F38EE" w14:textId="77777777" w:rsidR="00AD1F35" w:rsidRPr="00303311" w:rsidRDefault="00AD1F35" w:rsidP="00A851AF">
            <w:pPr>
              <w:rPr>
                <w:rFonts w:ascii="Arial" w:hAnsi="Arial"/>
                <w:sz w:val="16"/>
                <w:szCs w:val="16"/>
              </w:rPr>
            </w:pPr>
            <w:r w:rsidRPr="00303311">
              <w:rPr>
                <w:rFonts w:ascii="Arial" w:hAnsi="Arial"/>
                <w:sz w:val="16"/>
                <w:szCs w:val="16"/>
              </w:rPr>
              <w:t>R5-199476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D7FAF2" w14:textId="77777777" w:rsidR="00AD1F35" w:rsidRPr="00303311" w:rsidRDefault="00AD1F35" w:rsidP="00A851AF">
            <w:pPr>
              <w:rPr>
                <w:rFonts w:ascii="Arial" w:hAnsi="Arial"/>
                <w:sz w:val="16"/>
                <w:szCs w:val="16"/>
              </w:rPr>
            </w:pPr>
            <w:r w:rsidRPr="00303311">
              <w:rPr>
                <w:rFonts w:ascii="Arial" w:hAnsi="Arial"/>
                <w:sz w:val="16"/>
                <w:szCs w:val="16"/>
              </w:rPr>
              <w:t>2454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C2F2C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E78B9C" w14:textId="77777777" w:rsidR="00AD1F35" w:rsidRPr="00303311" w:rsidRDefault="00AD1F35" w:rsidP="00A851AF">
            <w:pPr>
              <w:rPr>
                <w:rFonts w:ascii="Arial" w:hAnsi="Arial"/>
                <w:sz w:val="16"/>
                <w:szCs w:val="16"/>
              </w:rPr>
            </w:pPr>
            <w:r w:rsidRPr="00303311">
              <w:rPr>
                <w:rFonts w:ascii="Arial" w:hAnsi="Arial"/>
                <w:sz w:val="16"/>
                <w:szCs w:val="16"/>
              </w:rPr>
              <w:t>Update of V2X RRM test case 12.4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E3D409"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4A3A7B"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6EF5FE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10E1AF0"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52C486B"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E32BE7" w14:textId="77777777" w:rsidR="00AD1F35" w:rsidRPr="00303311" w:rsidRDefault="00AD1F35" w:rsidP="00A851AF">
            <w:pPr>
              <w:rPr>
                <w:rFonts w:ascii="Arial" w:hAnsi="Arial"/>
                <w:sz w:val="16"/>
                <w:szCs w:val="16"/>
              </w:rPr>
            </w:pPr>
            <w:r w:rsidRPr="00303311">
              <w:rPr>
                <w:rFonts w:ascii="Arial" w:hAnsi="Arial"/>
                <w:sz w:val="16"/>
                <w:szCs w:val="16"/>
              </w:rPr>
              <w:t>R5-199477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1820A6" w14:textId="77777777" w:rsidR="00AD1F35" w:rsidRPr="00303311" w:rsidRDefault="00AD1F35" w:rsidP="00A851AF">
            <w:pPr>
              <w:rPr>
                <w:rFonts w:ascii="Arial" w:hAnsi="Arial"/>
                <w:sz w:val="16"/>
                <w:szCs w:val="16"/>
              </w:rPr>
            </w:pPr>
            <w:r w:rsidRPr="00303311">
              <w:rPr>
                <w:rFonts w:ascii="Arial" w:hAnsi="Arial"/>
                <w:sz w:val="16"/>
                <w:szCs w:val="16"/>
              </w:rPr>
              <w:t>2455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A9511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983EC3" w14:textId="77777777" w:rsidR="00AD1F35" w:rsidRPr="00303311" w:rsidRDefault="00AD1F35" w:rsidP="00A851AF">
            <w:pPr>
              <w:rPr>
                <w:rFonts w:ascii="Arial" w:hAnsi="Arial"/>
                <w:sz w:val="16"/>
                <w:szCs w:val="16"/>
              </w:rPr>
            </w:pPr>
            <w:r w:rsidRPr="00303311">
              <w:rPr>
                <w:rFonts w:ascii="Arial" w:hAnsi="Arial"/>
                <w:sz w:val="16"/>
                <w:szCs w:val="16"/>
              </w:rPr>
              <w:t>Addition of V2X RRM test case 12.5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AC9828"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55FDCA"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4C4862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27F594" w14:textId="77777777" w:rsidR="00AD1F35" w:rsidRPr="00303311" w:rsidRDefault="00AD1F35" w:rsidP="00A851AF">
            <w:pPr>
              <w:pStyle w:val="TAL"/>
              <w:keepNext w:val="0"/>
              <w:keepLines w:val="0"/>
              <w:rPr>
                <w:sz w:val="16"/>
                <w:szCs w:val="16"/>
              </w:rPr>
            </w:pPr>
            <w:r w:rsidRPr="00303311">
              <w:rPr>
                <w:sz w:val="16"/>
                <w:szCs w:val="16"/>
              </w:rPr>
              <w:t>2019-12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05133F" w14:textId="77777777" w:rsidR="00AD1F35" w:rsidRPr="00303311" w:rsidRDefault="00AD1F35" w:rsidP="00A851AF">
            <w:pPr>
              <w:pStyle w:val="TAL"/>
              <w:keepNext w:val="0"/>
              <w:keepLines w:val="0"/>
              <w:rPr>
                <w:sz w:val="16"/>
                <w:szCs w:val="16"/>
              </w:rPr>
            </w:pPr>
            <w:r w:rsidRPr="00303311">
              <w:rPr>
                <w:sz w:val="16"/>
                <w:szCs w:val="16"/>
              </w:rPr>
              <w:t>RAN#86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3C021B0" w14:textId="77777777" w:rsidR="00AD1F35" w:rsidRPr="00303311" w:rsidRDefault="00AD1F35" w:rsidP="00A851AF">
            <w:pPr>
              <w:rPr>
                <w:rFonts w:ascii="Arial" w:hAnsi="Arial"/>
                <w:sz w:val="16"/>
                <w:szCs w:val="16"/>
              </w:rPr>
            </w:pPr>
            <w:r w:rsidRPr="00303311">
              <w:rPr>
                <w:rFonts w:ascii="Arial" w:hAnsi="Arial"/>
                <w:sz w:val="16"/>
                <w:szCs w:val="16"/>
              </w:rPr>
              <w:t>R5-199478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D959EB" w14:textId="77777777" w:rsidR="00AD1F35" w:rsidRPr="00303311" w:rsidRDefault="00AD1F35" w:rsidP="00A851AF">
            <w:pPr>
              <w:rPr>
                <w:rFonts w:ascii="Arial" w:hAnsi="Arial"/>
                <w:sz w:val="16"/>
                <w:szCs w:val="16"/>
              </w:rPr>
            </w:pPr>
            <w:r w:rsidRPr="00303311">
              <w:rPr>
                <w:rFonts w:ascii="Arial" w:hAnsi="Arial"/>
                <w:sz w:val="16"/>
                <w:szCs w:val="16"/>
              </w:rPr>
              <w:t>2456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5B655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4A78D8" w14:textId="77777777" w:rsidR="00AD1F35" w:rsidRPr="00303311" w:rsidRDefault="00AD1F35" w:rsidP="00A851AF">
            <w:pPr>
              <w:rPr>
                <w:rFonts w:ascii="Arial" w:hAnsi="Arial"/>
                <w:sz w:val="16"/>
                <w:szCs w:val="16"/>
              </w:rPr>
            </w:pPr>
            <w:r w:rsidRPr="00303311">
              <w:rPr>
                <w:rFonts w:ascii="Arial" w:hAnsi="Arial"/>
                <w:sz w:val="16"/>
                <w:szCs w:val="16"/>
              </w:rPr>
              <w:t>Addition of V2X RRM test cases 12.6.1 and 12.6.2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0AB495" w14:textId="77777777" w:rsidR="00AD1F35" w:rsidRPr="00303311" w:rsidRDefault="00AD1F35" w:rsidP="00A851AF">
            <w:pPr>
              <w:pStyle w:val="TAL"/>
              <w:keepNext w:val="0"/>
              <w:keepLines w:val="0"/>
              <w:rPr>
                <w:sz w:val="16"/>
                <w:szCs w:val="16"/>
              </w:rPr>
            </w:pPr>
            <w:r w:rsidRPr="00303311">
              <w:rPr>
                <w:sz w:val="16"/>
                <w:szCs w:val="16"/>
              </w:rPr>
              <w:t>16.2.0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BEA839" w14:textId="77777777" w:rsidR="00AD1F35" w:rsidRPr="00303311" w:rsidRDefault="00AD1F35" w:rsidP="00A851AF">
            <w:pPr>
              <w:pStyle w:val="TAL"/>
              <w:keepNext w:val="0"/>
              <w:keepLines w:val="0"/>
              <w:rPr>
                <w:sz w:val="16"/>
                <w:szCs w:val="16"/>
              </w:rPr>
            </w:pPr>
            <w:r w:rsidRPr="00303311">
              <w:rPr>
                <w:sz w:val="16"/>
                <w:szCs w:val="16"/>
              </w:rPr>
              <w:t>16.3.0</w:t>
            </w:r>
          </w:p>
        </w:tc>
      </w:tr>
      <w:tr w:rsidR="00AD1F35" w:rsidRPr="00303311" w14:paraId="26C674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F21A1F"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E0E1AA"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3E1EC2" w14:textId="77777777" w:rsidR="00AD1F35" w:rsidRPr="00303311" w:rsidRDefault="00AD1F35" w:rsidP="00A851AF">
            <w:pPr>
              <w:rPr>
                <w:rFonts w:ascii="Arial" w:hAnsi="Arial"/>
                <w:sz w:val="16"/>
                <w:szCs w:val="16"/>
              </w:rPr>
            </w:pPr>
            <w:r w:rsidRPr="00303311">
              <w:rPr>
                <w:rFonts w:ascii="Arial" w:hAnsi="Arial"/>
                <w:sz w:val="16"/>
                <w:szCs w:val="16"/>
              </w:rPr>
              <w:t>R5-200536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D2ED6CF" w14:textId="77777777" w:rsidR="00AD1F35" w:rsidRPr="00303311" w:rsidRDefault="00AD1F35" w:rsidP="00A851AF">
            <w:pPr>
              <w:rPr>
                <w:rFonts w:ascii="Arial" w:hAnsi="Arial"/>
                <w:sz w:val="16"/>
                <w:szCs w:val="16"/>
              </w:rPr>
            </w:pPr>
            <w:r w:rsidRPr="00303311">
              <w:rPr>
                <w:rFonts w:ascii="Arial" w:hAnsi="Arial"/>
                <w:sz w:val="16"/>
                <w:szCs w:val="16"/>
              </w:rPr>
              <w:t>2486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F3B75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CD4D11" w14:textId="77777777" w:rsidR="00AD1F35" w:rsidRPr="00303311" w:rsidRDefault="00AD1F35" w:rsidP="00A851AF">
            <w:pPr>
              <w:rPr>
                <w:rFonts w:ascii="Arial" w:hAnsi="Arial"/>
                <w:sz w:val="16"/>
                <w:szCs w:val="16"/>
              </w:rPr>
            </w:pPr>
            <w:r w:rsidRPr="00303311">
              <w:rPr>
                <w:rFonts w:ascii="Arial" w:hAnsi="Arial"/>
                <w:sz w:val="16"/>
                <w:szCs w:val="16"/>
              </w:rPr>
              <w:t>Correction of definitions of Bandwidth-reduced Low-complexity or Coverage Enhanced UE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122B17"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0BE7C0"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413D3A1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7B1A2A"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A77A40"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09BD8B" w14:textId="77777777" w:rsidR="00AD1F35" w:rsidRPr="00303311" w:rsidRDefault="00AD1F35" w:rsidP="00A851AF">
            <w:pPr>
              <w:rPr>
                <w:rFonts w:ascii="Arial" w:hAnsi="Arial"/>
                <w:sz w:val="16"/>
                <w:szCs w:val="16"/>
              </w:rPr>
            </w:pPr>
            <w:r w:rsidRPr="00303311">
              <w:rPr>
                <w:rFonts w:ascii="Arial" w:hAnsi="Arial"/>
                <w:sz w:val="16"/>
                <w:szCs w:val="16"/>
              </w:rPr>
              <w:t>R5-200537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7B96498" w14:textId="77777777" w:rsidR="00AD1F35" w:rsidRPr="00303311" w:rsidRDefault="00AD1F35" w:rsidP="00A851AF">
            <w:pPr>
              <w:rPr>
                <w:rFonts w:ascii="Arial" w:hAnsi="Arial"/>
                <w:sz w:val="16"/>
                <w:szCs w:val="16"/>
              </w:rPr>
            </w:pPr>
            <w:r w:rsidRPr="00303311">
              <w:rPr>
                <w:rFonts w:ascii="Arial" w:hAnsi="Arial"/>
                <w:sz w:val="16"/>
                <w:szCs w:val="16"/>
              </w:rPr>
              <w:t>2487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55190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1ADD40C" w14:textId="77777777" w:rsidR="00AD1F35" w:rsidRPr="00303311" w:rsidRDefault="00AD1F35" w:rsidP="00A851AF">
            <w:pPr>
              <w:rPr>
                <w:rFonts w:ascii="Arial" w:hAnsi="Arial"/>
                <w:sz w:val="16"/>
                <w:szCs w:val="16"/>
              </w:rPr>
            </w:pPr>
            <w:r w:rsidRPr="00303311">
              <w:rPr>
                <w:rFonts w:ascii="Arial" w:hAnsi="Arial"/>
                <w:sz w:val="16"/>
                <w:szCs w:val="16"/>
              </w:rPr>
              <w:t>Cell configuration mapping for RRM feMTC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AC942B"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BD1E39"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656F22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4E94AFB"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EE70D9"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6C23BA" w14:textId="77777777" w:rsidR="00AD1F35" w:rsidRPr="00303311" w:rsidRDefault="00AD1F35" w:rsidP="00A851AF">
            <w:pPr>
              <w:rPr>
                <w:rFonts w:ascii="Arial" w:hAnsi="Arial"/>
                <w:sz w:val="16"/>
                <w:szCs w:val="16"/>
              </w:rPr>
            </w:pPr>
            <w:r w:rsidRPr="00303311">
              <w:rPr>
                <w:rFonts w:ascii="Arial" w:hAnsi="Arial"/>
                <w:sz w:val="16"/>
                <w:szCs w:val="16"/>
              </w:rPr>
              <w:t>R5-200538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A369D2" w14:textId="77777777" w:rsidR="00AD1F35" w:rsidRPr="00303311" w:rsidRDefault="00AD1F35" w:rsidP="00A851AF">
            <w:pPr>
              <w:rPr>
                <w:rFonts w:ascii="Arial" w:hAnsi="Arial"/>
                <w:sz w:val="16"/>
                <w:szCs w:val="16"/>
              </w:rPr>
            </w:pPr>
            <w:r w:rsidRPr="00303311">
              <w:rPr>
                <w:rFonts w:ascii="Arial" w:hAnsi="Arial"/>
                <w:sz w:val="16"/>
                <w:szCs w:val="16"/>
              </w:rPr>
              <w:t>2488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1F493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47EDEF"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5.1.28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7FE3CF"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534AF4"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0723E10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8944E8"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255BC8"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3F1040" w14:textId="77777777" w:rsidR="00AD1F35" w:rsidRPr="00303311" w:rsidRDefault="00AD1F35" w:rsidP="00A851AF">
            <w:pPr>
              <w:rPr>
                <w:rFonts w:ascii="Arial" w:hAnsi="Arial"/>
                <w:sz w:val="16"/>
                <w:szCs w:val="16"/>
              </w:rPr>
            </w:pPr>
            <w:r w:rsidRPr="00303311">
              <w:rPr>
                <w:rFonts w:ascii="Arial" w:hAnsi="Arial"/>
                <w:sz w:val="16"/>
                <w:szCs w:val="16"/>
              </w:rPr>
              <w:t>R5-200539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5F4630" w14:textId="77777777" w:rsidR="00AD1F35" w:rsidRPr="00303311" w:rsidRDefault="00AD1F35" w:rsidP="00A851AF">
            <w:pPr>
              <w:rPr>
                <w:rFonts w:ascii="Arial" w:hAnsi="Arial"/>
                <w:sz w:val="16"/>
                <w:szCs w:val="16"/>
              </w:rPr>
            </w:pPr>
            <w:r w:rsidRPr="00303311">
              <w:rPr>
                <w:rFonts w:ascii="Arial" w:hAnsi="Arial"/>
                <w:sz w:val="16"/>
                <w:szCs w:val="16"/>
              </w:rPr>
              <w:t>2489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014583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89C37F"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5.1.34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DC6D6"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61E891"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1DBF4DB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67BFDDF"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C6F5F4"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4D67658" w14:textId="77777777" w:rsidR="00AD1F35" w:rsidRPr="00303311" w:rsidRDefault="00AD1F35" w:rsidP="00A851AF">
            <w:pPr>
              <w:rPr>
                <w:rFonts w:ascii="Arial" w:hAnsi="Arial"/>
                <w:sz w:val="16"/>
                <w:szCs w:val="16"/>
              </w:rPr>
            </w:pPr>
            <w:r w:rsidRPr="00303311">
              <w:rPr>
                <w:rFonts w:ascii="Arial" w:hAnsi="Arial"/>
                <w:sz w:val="16"/>
                <w:szCs w:val="16"/>
              </w:rPr>
              <w:t>R5-200540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86EC9B" w14:textId="77777777" w:rsidR="00AD1F35" w:rsidRPr="00303311" w:rsidRDefault="00AD1F35" w:rsidP="00A851AF">
            <w:pPr>
              <w:rPr>
                <w:rFonts w:ascii="Arial" w:hAnsi="Arial"/>
                <w:sz w:val="16"/>
                <w:szCs w:val="16"/>
              </w:rPr>
            </w:pPr>
            <w:r w:rsidRPr="00303311">
              <w:rPr>
                <w:rFonts w:ascii="Arial" w:hAnsi="Arial"/>
                <w:sz w:val="16"/>
                <w:szCs w:val="16"/>
              </w:rPr>
              <w:t>2490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2FB99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EFDA68"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6.1.18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9A879E"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51AF50"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19CEDF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15C537"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13BB75C"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F5F8DF" w14:textId="77777777" w:rsidR="00AD1F35" w:rsidRPr="00303311" w:rsidRDefault="00AD1F35" w:rsidP="00A851AF">
            <w:pPr>
              <w:rPr>
                <w:rFonts w:ascii="Arial" w:hAnsi="Arial"/>
                <w:sz w:val="16"/>
                <w:szCs w:val="16"/>
              </w:rPr>
            </w:pPr>
            <w:r w:rsidRPr="00303311">
              <w:rPr>
                <w:rFonts w:ascii="Arial" w:hAnsi="Arial"/>
                <w:sz w:val="16"/>
                <w:szCs w:val="16"/>
              </w:rPr>
              <w:t>R5-200541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959628D" w14:textId="77777777" w:rsidR="00AD1F35" w:rsidRPr="00303311" w:rsidRDefault="00AD1F35" w:rsidP="00A851AF">
            <w:pPr>
              <w:rPr>
                <w:rFonts w:ascii="Arial" w:hAnsi="Arial"/>
                <w:sz w:val="16"/>
                <w:szCs w:val="16"/>
              </w:rPr>
            </w:pPr>
            <w:r w:rsidRPr="00303311">
              <w:rPr>
                <w:rFonts w:ascii="Arial" w:hAnsi="Arial"/>
                <w:sz w:val="16"/>
                <w:szCs w:val="16"/>
              </w:rPr>
              <w:t>2491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5265F0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C18D5BA" w14:textId="77777777" w:rsidR="00AD1F35" w:rsidRPr="00303311" w:rsidRDefault="00AD1F35" w:rsidP="00A851AF">
            <w:pPr>
              <w:rPr>
                <w:rFonts w:ascii="Arial" w:hAnsi="Arial"/>
                <w:sz w:val="16"/>
                <w:szCs w:val="16"/>
              </w:rPr>
            </w:pPr>
            <w:r w:rsidRPr="00303311">
              <w:rPr>
                <w:rFonts w:ascii="Arial" w:hAnsi="Arial"/>
                <w:sz w:val="16"/>
                <w:szCs w:val="16"/>
              </w:rPr>
              <w:t>Addition of a new RRM feMTC Test Case 7.3.69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CC2B45"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A4C2B8"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7E0898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694546"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936772"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EF4522A" w14:textId="77777777" w:rsidR="00AD1F35" w:rsidRPr="00303311" w:rsidRDefault="00AD1F35" w:rsidP="00A851AF">
            <w:pPr>
              <w:rPr>
                <w:rFonts w:ascii="Arial" w:hAnsi="Arial"/>
                <w:sz w:val="16"/>
                <w:szCs w:val="16"/>
              </w:rPr>
            </w:pPr>
            <w:r w:rsidRPr="00303311">
              <w:rPr>
                <w:rFonts w:ascii="Arial" w:hAnsi="Arial"/>
                <w:sz w:val="16"/>
                <w:szCs w:val="16"/>
              </w:rPr>
              <w:t>R5-200542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E00CF41" w14:textId="77777777" w:rsidR="00AD1F35" w:rsidRPr="00303311" w:rsidRDefault="00AD1F35" w:rsidP="00A851AF">
            <w:pPr>
              <w:rPr>
                <w:rFonts w:ascii="Arial" w:hAnsi="Arial"/>
                <w:sz w:val="16"/>
                <w:szCs w:val="16"/>
              </w:rPr>
            </w:pPr>
            <w:r w:rsidRPr="00303311">
              <w:rPr>
                <w:rFonts w:ascii="Arial" w:hAnsi="Arial"/>
                <w:sz w:val="16"/>
                <w:szCs w:val="16"/>
              </w:rPr>
              <w:t>2492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1BBAB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D6F0F8"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8.3.16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E748E9"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E50549"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6EDD059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BE6FC9"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D34111"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1741B37" w14:textId="77777777" w:rsidR="00AD1F35" w:rsidRPr="00303311" w:rsidRDefault="00AD1F35" w:rsidP="00A851AF">
            <w:pPr>
              <w:rPr>
                <w:rFonts w:ascii="Arial" w:hAnsi="Arial"/>
                <w:sz w:val="16"/>
                <w:szCs w:val="16"/>
              </w:rPr>
            </w:pPr>
            <w:r w:rsidRPr="00303311">
              <w:rPr>
                <w:rFonts w:ascii="Arial" w:hAnsi="Arial"/>
                <w:sz w:val="16"/>
                <w:szCs w:val="16"/>
              </w:rPr>
              <w:t>R5-200543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44F85A" w14:textId="77777777" w:rsidR="00AD1F35" w:rsidRPr="00303311" w:rsidRDefault="00AD1F35" w:rsidP="00A851AF">
            <w:pPr>
              <w:rPr>
                <w:rFonts w:ascii="Arial" w:hAnsi="Arial"/>
                <w:sz w:val="16"/>
                <w:szCs w:val="16"/>
              </w:rPr>
            </w:pPr>
            <w:r w:rsidRPr="00303311">
              <w:rPr>
                <w:rFonts w:ascii="Arial" w:hAnsi="Arial"/>
                <w:sz w:val="16"/>
                <w:szCs w:val="16"/>
              </w:rPr>
              <w:t>2493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6F879B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5619C2B"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8.3.17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11D26"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B81A7D"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77354C7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2CB6C5"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6C6488"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597B63" w14:textId="77777777" w:rsidR="00AD1F35" w:rsidRPr="00303311" w:rsidRDefault="00AD1F35" w:rsidP="00A851AF">
            <w:pPr>
              <w:rPr>
                <w:rFonts w:ascii="Arial" w:hAnsi="Arial"/>
                <w:sz w:val="16"/>
                <w:szCs w:val="16"/>
              </w:rPr>
            </w:pPr>
            <w:r w:rsidRPr="00303311">
              <w:rPr>
                <w:rFonts w:ascii="Arial" w:hAnsi="Arial"/>
                <w:sz w:val="16"/>
                <w:szCs w:val="16"/>
              </w:rPr>
              <w:t>R5-200544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DF77D5" w14:textId="77777777" w:rsidR="00AD1F35" w:rsidRPr="00303311" w:rsidRDefault="00AD1F35" w:rsidP="00A851AF">
            <w:pPr>
              <w:rPr>
                <w:rFonts w:ascii="Arial" w:hAnsi="Arial"/>
                <w:sz w:val="16"/>
                <w:szCs w:val="16"/>
              </w:rPr>
            </w:pPr>
            <w:r w:rsidRPr="00303311">
              <w:rPr>
                <w:rFonts w:ascii="Arial" w:hAnsi="Arial"/>
                <w:sz w:val="16"/>
                <w:szCs w:val="16"/>
              </w:rPr>
              <w:t>2494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04EB5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C43A19"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8.3.18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F5A95A"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6E941F"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4FF80C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C35DF3"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BF822B2"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57E452" w14:textId="77777777" w:rsidR="00AD1F35" w:rsidRPr="00303311" w:rsidRDefault="00AD1F35" w:rsidP="00A851AF">
            <w:pPr>
              <w:rPr>
                <w:rFonts w:ascii="Arial" w:hAnsi="Arial"/>
                <w:sz w:val="16"/>
                <w:szCs w:val="16"/>
              </w:rPr>
            </w:pPr>
            <w:r w:rsidRPr="00303311">
              <w:rPr>
                <w:rFonts w:ascii="Arial" w:hAnsi="Arial"/>
                <w:sz w:val="16"/>
                <w:szCs w:val="16"/>
              </w:rPr>
              <w:t>R5-200545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DF1FF0" w14:textId="77777777" w:rsidR="00AD1F35" w:rsidRPr="00303311" w:rsidRDefault="00AD1F35" w:rsidP="00A851AF">
            <w:pPr>
              <w:rPr>
                <w:rFonts w:ascii="Arial" w:hAnsi="Arial"/>
                <w:sz w:val="16"/>
                <w:szCs w:val="16"/>
              </w:rPr>
            </w:pPr>
            <w:r w:rsidRPr="00303311">
              <w:rPr>
                <w:rFonts w:ascii="Arial" w:hAnsi="Arial"/>
                <w:sz w:val="16"/>
                <w:szCs w:val="16"/>
              </w:rPr>
              <w:t>2495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D9279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AD06076"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8.3.19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1166D5"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A2DCA9"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799963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0CDA10"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A16953E"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684810" w14:textId="77777777" w:rsidR="00AD1F35" w:rsidRPr="00303311" w:rsidRDefault="00AD1F35" w:rsidP="00A851AF">
            <w:pPr>
              <w:rPr>
                <w:rFonts w:ascii="Arial" w:hAnsi="Arial"/>
                <w:sz w:val="16"/>
                <w:szCs w:val="16"/>
              </w:rPr>
            </w:pPr>
            <w:r w:rsidRPr="00303311">
              <w:rPr>
                <w:rFonts w:ascii="Arial" w:hAnsi="Arial"/>
                <w:sz w:val="16"/>
                <w:szCs w:val="16"/>
              </w:rPr>
              <w:t>R5-200546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A14DCD" w14:textId="77777777" w:rsidR="00AD1F35" w:rsidRPr="00303311" w:rsidRDefault="00AD1F35" w:rsidP="00A851AF">
            <w:pPr>
              <w:rPr>
                <w:rFonts w:ascii="Arial" w:hAnsi="Arial"/>
                <w:sz w:val="16"/>
                <w:szCs w:val="16"/>
              </w:rPr>
            </w:pPr>
            <w:r w:rsidRPr="00303311">
              <w:rPr>
                <w:rFonts w:ascii="Arial" w:hAnsi="Arial"/>
                <w:sz w:val="16"/>
                <w:szCs w:val="16"/>
              </w:rPr>
              <w:t>2496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328FF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C985B8"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8.4.12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1BA3E8"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6BE0BC"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41962D2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99E245"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8A2CA3"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DDF2C33" w14:textId="77777777" w:rsidR="00AD1F35" w:rsidRPr="00303311" w:rsidRDefault="00AD1F35" w:rsidP="00A851AF">
            <w:pPr>
              <w:rPr>
                <w:rFonts w:ascii="Arial" w:hAnsi="Arial"/>
                <w:sz w:val="16"/>
                <w:szCs w:val="16"/>
              </w:rPr>
            </w:pPr>
            <w:r w:rsidRPr="00303311">
              <w:rPr>
                <w:rFonts w:ascii="Arial" w:hAnsi="Arial"/>
                <w:sz w:val="16"/>
                <w:szCs w:val="16"/>
              </w:rPr>
              <w:t>R5-200547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5AF8933" w14:textId="77777777" w:rsidR="00AD1F35" w:rsidRPr="00303311" w:rsidRDefault="00AD1F35" w:rsidP="00A851AF">
            <w:pPr>
              <w:rPr>
                <w:rFonts w:ascii="Arial" w:hAnsi="Arial"/>
                <w:sz w:val="16"/>
                <w:szCs w:val="16"/>
              </w:rPr>
            </w:pPr>
            <w:r w:rsidRPr="00303311">
              <w:rPr>
                <w:rFonts w:ascii="Arial" w:hAnsi="Arial"/>
                <w:sz w:val="16"/>
                <w:szCs w:val="16"/>
              </w:rPr>
              <w:t>2497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2F604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8DCCFA"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8.4.13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FD6158"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8C5499"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3BA738C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4EF428"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F964D8"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E9E82CC" w14:textId="77777777" w:rsidR="00AD1F35" w:rsidRPr="00303311" w:rsidRDefault="00AD1F35" w:rsidP="00A851AF">
            <w:pPr>
              <w:rPr>
                <w:rFonts w:ascii="Arial" w:hAnsi="Arial"/>
                <w:sz w:val="16"/>
                <w:szCs w:val="16"/>
              </w:rPr>
            </w:pPr>
            <w:r w:rsidRPr="00303311">
              <w:rPr>
                <w:rFonts w:ascii="Arial" w:hAnsi="Arial"/>
                <w:sz w:val="16"/>
                <w:szCs w:val="16"/>
              </w:rPr>
              <w:t>R5-200548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0C74CB" w14:textId="77777777" w:rsidR="00AD1F35" w:rsidRPr="00303311" w:rsidRDefault="00AD1F35" w:rsidP="00A851AF">
            <w:pPr>
              <w:rPr>
                <w:rFonts w:ascii="Arial" w:hAnsi="Arial"/>
                <w:sz w:val="16"/>
                <w:szCs w:val="16"/>
              </w:rPr>
            </w:pPr>
            <w:r w:rsidRPr="00303311">
              <w:rPr>
                <w:rFonts w:ascii="Arial" w:hAnsi="Arial"/>
                <w:sz w:val="16"/>
                <w:szCs w:val="16"/>
              </w:rPr>
              <w:t>2498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E981C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24E78B"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8.4.14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D38C13"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B180CE"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327685A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38F665" w14:textId="77777777" w:rsidR="00AD1F35" w:rsidRPr="00303311" w:rsidRDefault="00AD1F35" w:rsidP="00A851AF">
            <w:pPr>
              <w:pStyle w:val="TAL"/>
              <w:keepNext w:val="0"/>
              <w:keepLines w:val="0"/>
              <w:rPr>
                <w:sz w:val="16"/>
                <w:szCs w:val="16"/>
              </w:rPr>
            </w:pPr>
            <w:r w:rsidRPr="00303311">
              <w:rPr>
                <w:sz w:val="16"/>
                <w:szCs w:val="16"/>
              </w:rPr>
              <w:t>2020-03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512F99" w14:textId="77777777" w:rsidR="00AD1F35" w:rsidRPr="00303311" w:rsidRDefault="00AD1F35" w:rsidP="00A851AF">
            <w:pPr>
              <w:pStyle w:val="TAL"/>
              <w:keepNext w:val="0"/>
              <w:keepLines w:val="0"/>
              <w:rPr>
                <w:sz w:val="16"/>
                <w:szCs w:val="16"/>
              </w:rPr>
            </w:pPr>
            <w:r w:rsidRPr="00303311">
              <w:rPr>
                <w:sz w:val="16"/>
                <w:szCs w:val="16"/>
              </w:rPr>
              <w:t>RAN#87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9BCF2E" w14:textId="77777777" w:rsidR="00AD1F35" w:rsidRPr="00303311" w:rsidRDefault="00AD1F35" w:rsidP="00A851AF">
            <w:pPr>
              <w:rPr>
                <w:rFonts w:ascii="Arial" w:hAnsi="Arial"/>
                <w:sz w:val="16"/>
                <w:szCs w:val="16"/>
              </w:rPr>
            </w:pPr>
            <w:r w:rsidRPr="00303311">
              <w:rPr>
                <w:rFonts w:ascii="Arial" w:hAnsi="Arial"/>
                <w:sz w:val="16"/>
                <w:szCs w:val="16"/>
              </w:rPr>
              <w:t>R5-200549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68064E" w14:textId="77777777" w:rsidR="00AD1F35" w:rsidRPr="00303311" w:rsidRDefault="00AD1F35" w:rsidP="00A851AF">
            <w:pPr>
              <w:rPr>
                <w:rFonts w:ascii="Arial" w:hAnsi="Arial"/>
                <w:sz w:val="16"/>
                <w:szCs w:val="16"/>
              </w:rPr>
            </w:pPr>
            <w:r w:rsidRPr="00303311">
              <w:rPr>
                <w:rFonts w:ascii="Arial" w:hAnsi="Arial"/>
                <w:sz w:val="16"/>
                <w:szCs w:val="16"/>
              </w:rPr>
              <w:t>2499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C6BC1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29E14C"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8.4.15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B4E386" w14:textId="77777777" w:rsidR="00AD1F35" w:rsidRPr="00303311" w:rsidRDefault="00AD1F35" w:rsidP="00A851AF">
            <w:pPr>
              <w:pStyle w:val="TAL"/>
              <w:keepNext w:val="0"/>
              <w:keepLines w:val="0"/>
              <w:rPr>
                <w:sz w:val="16"/>
                <w:szCs w:val="16"/>
              </w:rPr>
            </w:pPr>
            <w:r w:rsidRPr="00303311">
              <w:rPr>
                <w:sz w:val="16"/>
                <w:szCs w:val="16"/>
              </w:rPr>
              <w:t>16.3.0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894706" w14:textId="77777777" w:rsidR="00AD1F35" w:rsidRPr="00303311" w:rsidRDefault="00AD1F35" w:rsidP="00A851AF">
            <w:pPr>
              <w:pStyle w:val="TAL"/>
              <w:keepNext w:val="0"/>
              <w:keepLines w:val="0"/>
              <w:rPr>
                <w:sz w:val="16"/>
                <w:szCs w:val="16"/>
              </w:rPr>
            </w:pPr>
            <w:r w:rsidRPr="00303311">
              <w:rPr>
                <w:sz w:val="16"/>
                <w:szCs w:val="16"/>
              </w:rPr>
              <w:t>16.4.0</w:t>
            </w:r>
          </w:p>
        </w:tc>
      </w:tr>
      <w:tr w:rsidR="00AD1F35" w:rsidRPr="00303311" w14:paraId="2958F21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F119CE"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779CAC"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2C24C19" w14:textId="77777777" w:rsidR="00AD1F35" w:rsidRPr="00303311" w:rsidRDefault="00AD1F35" w:rsidP="00A851AF">
            <w:pPr>
              <w:rPr>
                <w:rFonts w:ascii="Arial" w:hAnsi="Arial"/>
                <w:sz w:val="16"/>
                <w:szCs w:val="16"/>
              </w:rPr>
            </w:pPr>
            <w:r w:rsidRPr="00303311">
              <w:rPr>
                <w:rFonts w:ascii="Arial" w:hAnsi="Arial"/>
                <w:sz w:val="16"/>
                <w:szCs w:val="16"/>
              </w:rPr>
              <w:t>R5-201608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2EE3E37" w14:textId="77777777" w:rsidR="00AD1F35" w:rsidRPr="00303311" w:rsidRDefault="00AD1F35" w:rsidP="00A851AF">
            <w:pPr>
              <w:rPr>
                <w:rFonts w:ascii="Arial" w:hAnsi="Arial"/>
                <w:sz w:val="16"/>
                <w:szCs w:val="16"/>
              </w:rPr>
            </w:pPr>
            <w:r w:rsidRPr="00303311">
              <w:rPr>
                <w:rFonts w:ascii="Arial" w:hAnsi="Arial"/>
                <w:sz w:val="16"/>
                <w:szCs w:val="16"/>
              </w:rPr>
              <w:t>2501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D5836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1DA09F" w14:textId="77777777" w:rsidR="00AD1F35" w:rsidRPr="00303311" w:rsidRDefault="00AD1F35" w:rsidP="00A851AF">
            <w:pPr>
              <w:rPr>
                <w:rFonts w:ascii="Arial" w:hAnsi="Arial"/>
                <w:sz w:val="16"/>
                <w:szCs w:val="16"/>
              </w:rPr>
            </w:pPr>
            <w:r w:rsidRPr="00303311">
              <w:rPr>
                <w:rFonts w:ascii="Arial" w:hAnsi="Arial"/>
                <w:sz w:val="16"/>
                <w:szCs w:val="16"/>
              </w:rPr>
              <w:t>Correction SIB5-NB 4.2.24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A79459"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F2E571"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14117EE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4C7EF3"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AF1043"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0FA7F6" w14:textId="77777777" w:rsidR="00AD1F35" w:rsidRPr="00303311" w:rsidRDefault="00AD1F35" w:rsidP="00A851AF">
            <w:pPr>
              <w:rPr>
                <w:rFonts w:ascii="Arial" w:hAnsi="Arial"/>
                <w:sz w:val="16"/>
                <w:szCs w:val="16"/>
              </w:rPr>
            </w:pPr>
            <w:r w:rsidRPr="00303311">
              <w:rPr>
                <w:rFonts w:ascii="Arial" w:hAnsi="Arial"/>
                <w:sz w:val="16"/>
                <w:szCs w:val="16"/>
              </w:rPr>
              <w:t>R5-201609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AB8F77" w14:textId="77777777" w:rsidR="00AD1F35" w:rsidRPr="00303311" w:rsidRDefault="00AD1F35" w:rsidP="00A851AF">
            <w:pPr>
              <w:rPr>
                <w:rFonts w:ascii="Arial" w:hAnsi="Arial"/>
                <w:sz w:val="16"/>
                <w:szCs w:val="16"/>
              </w:rPr>
            </w:pPr>
            <w:r w:rsidRPr="00303311">
              <w:rPr>
                <w:rFonts w:ascii="Arial" w:hAnsi="Arial"/>
                <w:sz w:val="16"/>
                <w:szCs w:val="16"/>
              </w:rPr>
              <w:t>2502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AB8EE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3957F53" w14:textId="77777777" w:rsidR="00AD1F35" w:rsidRPr="00303311" w:rsidRDefault="00AD1F35" w:rsidP="00A851AF">
            <w:pPr>
              <w:rPr>
                <w:rFonts w:ascii="Arial" w:hAnsi="Arial"/>
                <w:sz w:val="16"/>
                <w:szCs w:val="16"/>
              </w:rPr>
            </w:pPr>
            <w:r w:rsidRPr="00303311">
              <w:rPr>
                <w:rFonts w:ascii="Arial" w:hAnsi="Arial"/>
                <w:sz w:val="16"/>
                <w:szCs w:val="16"/>
              </w:rPr>
              <w:t>Correction RSRP-Threshold TC 6.2.16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423300"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AB420C"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5D97EF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3F4F9E"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DE5476"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5B1AA5" w14:textId="77777777" w:rsidR="00AD1F35" w:rsidRPr="00303311" w:rsidRDefault="00AD1F35" w:rsidP="00A851AF">
            <w:pPr>
              <w:rPr>
                <w:rFonts w:ascii="Arial" w:hAnsi="Arial"/>
                <w:sz w:val="16"/>
                <w:szCs w:val="16"/>
              </w:rPr>
            </w:pPr>
            <w:r w:rsidRPr="00303311">
              <w:rPr>
                <w:rFonts w:ascii="Arial" w:hAnsi="Arial"/>
                <w:sz w:val="16"/>
                <w:szCs w:val="16"/>
              </w:rPr>
              <w:t>R5-202994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19F560" w14:textId="77777777" w:rsidR="00AD1F35" w:rsidRPr="00303311" w:rsidRDefault="00AD1F35" w:rsidP="00A851AF">
            <w:pPr>
              <w:rPr>
                <w:rFonts w:ascii="Arial" w:hAnsi="Arial"/>
                <w:sz w:val="16"/>
                <w:szCs w:val="16"/>
              </w:rPr>
            </w:pPr>
            <w:r w:rsidRPr="00303311">
              <w:rPr>
                <w:rFonts w:ascii="Arial" w:hAnsi="Arial"/>
                <w:sz w:val="16"/>
                <w:szCs w:val="16"/>
              </w:rPr>
              <w:t>2503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5E717A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8328DA" w14:textId="77777777" w:rsidR="00AD1F35" w:rsidRPr="00303311" w:rsidRDefault="00AD1F35" w:rsidP="00A851AF">
            <w:pPr>
              <w:rPr>
                <w:rFonts w:ascii="Arial" w:hAnsi="Arial"/>
                <w:sz w:val="16"/>
                <w:szCs w:val="16"/>
              </w:rPr>
            </w:pPr>
            <w:r w:rsidRPr="00303311">
              <w:rPr>
                <w:rFonts w:ascii="Arial" w:hAnsi="Arial"/>
                <w:sz w:val="16"/>
                <w:szCs w:val="16"/>
              </w:rPr>
              <w:t>Align eMTC RLM test cases to core spec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3131B"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C0B977"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042FCB8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BBE534"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54B6EF"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FACDC3" w14:textId="77777777" w:rsidR="00AD1F35" w:rsidRPr="00303311" w:rsidRDefault="00AD1F35" w:rsidP="00A851AF">
            <w:pPr>
              <w:rPr>
                <w:rFonts w:ascii="Arial" w:hAnsi="Arial"/>
                <w:sz w:val="16"/>
                <w:szCs w:val="16"/>
              </w:rPr>
            </w:pPr>
            <w:r w:rsidRPr="00303311">
              <w:rPr>
                <w:rFonts w:ascii="Arial" w:hAnsi="Arial"/>
                <w:sz w:val="16"/>
                <w:szCs w:val="16"/>
              </w:rPr>
              <w:t>R5-201611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B46AA3" w14:textId="77777777" w:rsidR="00AD1F35" w:rsidRPr="00303311" w:rsidRDefault="00AD1F35" w:rsidP="00A851AF">
            <w:pPr>
              <w:rPr>
                <w:rFonts w:ascii="Arial" w:hAnsi="Arial"/>
                <w:sz w:val="16"/>
                <w:szCs w:val="16"/>
              </w:rPr>
            </w:pPr>
            <w:r w:rsidRPr="00303311">
              <w:rPr>
                <w:rFonts w:ascii="Arial" w:hAnsi="Arial"/>
                <w:sz w:val="16"/>
                <w:szCs w:val="16"/>
              </w:rPr>
              <w:t>2504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76BBCE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3B44B6" w14:textId="77777777" w:rsidR="00AD1F35" w:rsidRPr="00303311" w:rsidRDefault="00AD1F35" w:rsidP="00A851AF">
            <w:pPr>
              <w:rPr>
                <w:rFonts w:ascii="Arial" w:hAnsi="Arial"/>
                <w:sz w:val="16"/>
                <w:szCs w:val="16"/>
              </w:rPr>
            </w:pPr>
            <w:r w:rsidRPr="00303311">
              <w:rPr>
                <w:rFonts w:ascii="Arial" w:hAnsi="Arial"/>
                <w:sz w:val="16"/>
                <w:szCs w:val="16"/>
              </w:rPr>
              <w:t>Correctly add evaluation limits 9.1.1.2_2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C7BC94"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9A5806"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0CD3BA0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89EC7DD"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E66455F"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80306A" w14:textId="77777777" w:rsidR="00AD1F35" w:rsidRPr="00303311" w:rsidRDefault="00AD1F35" w:rsidP="00A851AF">
            <w:pPr>
              <w:rPr>
                <w:rFonts w:ascii="Arial" w:hAnsi="Arial"/>
                <w:sz w:val="16"/>
                <w:szCs w:val="16"/>
              </w:rPr>
            </w:pPr>
            <w:r w:rsidRPr="00303311">
              <w:rPr>
                <w:rFonts w:ascii="Arial" w:hAnsi="Arial"/>
                <w:sz w:val="16"/>
                <w:szCs w:val="16"/>
              </w:rPr>
              <w:t>R5-201789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CE49B7" w14:textId="77777777" w:rsidR="00AD1F35" w:rsidRPr="00303311" w:rsidRDefault="00AD1F35" w:rsidP="00A851AF">
            <w:pPr>
              <w:rPr>
                <w:rFonts w:ascii="Arial" w:hAnsi="Arial"/>
                <w:sz w:val="16"/>
                <w:szCs w:val="16"/>
              </w:rPr>
            </w:pPr>
            <w:r w:rsidRPr="00303311">
              <w:rPr>
                <w:rFonts w:ascii="Arial" w:hAnsi="Arial"/>
                <w:sz w:val="16"/>
                <w:szCs w:val="16"/>
              </w:rPr>
              <w:t>2505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8EEF16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AF18D6" w14:textId="77777777" w:rsidR="00AD1F35" w:rsidRPr="00303311" w:rsidRDefault="00AD1F35" w:rsidP="00A851AF">
            <w:pPr>
              <w:rPr>
                <w:rFonts w:ascii="Arial" w:hAnsi="Arial"/>
                <w:sz w:val="16"/>
                <w:szCs w:val="16"/>
              </w:rPr>
            </w:pPr>
            <w:r w:rsidRPr="00303311">
              <w:rPr>
                <w:rFonts w:ascii="Arial" w:hAnsi="Arial"/>
                <w:sz w:val="16"/>
                <w:szCs w:val="16"/>
              </w:rPr>
              <w:t>Updated to Annexes for Rel-15 NB-IoT test configuration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58BA95"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AD540"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7A377D8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194D78B"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61DB508"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CB6BCF6" w14:textId="77777777" w:rsidR="00AD1F35" w:rsidRPr="00303311" w:rsidRDefault="00AD1F35" w:rsidP="00A851AF">
            <w:pPr>
              <w:rPr>
                <w:rFonts w:ascii="Arial" w:hAnsi="Arial"/>
                <w:sz w:val="16"/>
                <w:szCs w:val="16"/>
              </w:rPr>
            </w:pPr>
            <w:r w:rsidRPr="00303311">
              <w:rPr>
                <w:rFonts w:ascii="Arial" w:hAnsi="Arial"/>
                <w:sz w:val="16"/>
                <w:szCs w:val="16"/>
              </w:rPr>
              <w:t>R5-202086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7C0706" w14:textId="77777777" w:rsidR="00AD1F35" w:rsidRPr="00303311" w:rsidRDefault="00AD1F35" w:rsidP="00A851AF">
            <w:pPr>
              <w:rPr>
                <w:rFonts w:ascii="Arial" w:hAnsi="Arial"/>
                <w:sz w:val="16"/>
                <w:szCs w:val="16"/>
              </w:rPr>
            </w:pPr>
            <w:r w:rsidRPr="00303311">
              <w:rPr>
                <w:rFonts w:ascii="Arial" w:hAnsi="Arial"/>
                <w:sz w:val="16"/>
                <w:szCs w:val="16"/>
              </w:rPr>
              <w:t>2506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626735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234AFD" w14:textId="77777777" w:rsidR="00AD1F35" w:rsidRPr="00303311" w:rsidRDefault="00AD1F35" w:rsidP="00A851AF">
            <w:pPr>
              <w:rPr>
                <w:rFonts w:ascii="Arial" w:hAnsi="Arial"/>
                <w:sz w:val="16"/>
                <w:szCs w:val="16"/>
              </w:rPr>
            </w:pPr>
            <w:r w:rsidRPr="00303311">
              <w:rPr>
                <w:rFonts w:ascii="Arial" w:hAnsi="Arial"/>
                <w:sz w:val="16"/>
                <w:szCs w:val="16"/>
              </w:rPr>
              <w:t>Editorial correction of clause 8.7A title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008DD8"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4E91AD"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09B56C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D687D1"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A25418D"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50BC41" w14:textId="77777777" w:rsidR="00AD1F35" w:rsidRPr="00303311" w:rsidRDefault="00AD1F35" w:rsidP="00A851AF">
            <w:pPr>
              <w:rPr>
                <w:rFonts w:ascii="Arial" w:hAnsi="Arial"/>
                <w:sz w:val="16"/>
                <w:szCs w:val="16"/>
              </w:rPr>
            </w:pPr>
            <w:r w:rsidRPr="00303311">
              <w:rPr>
                <w:rFonts w:ascii="Arial" w:hAnsi="Arial"/>
                <w:sz w:val="16"/>
                <w:szCs w:val="16"/>
              </w:rPr>
              <w:t>R5-202087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E52D105" w14:textId="77777777" w:rsidR="00AD1F35" w:rsidRPr="00303311" w:rsidRDefault="00AD1F35" w:rsidP="00A851AF">
            <w:pPr>
              <w:rPr>
                <w:rFonts w:ascii="Arial" w:hAnsi="Arial"/>
                <w:sz w:val="16"/>
                <w:szCs w:val="16"/>
              </w:rPr>
            </w:pPr>
            <w:r w:rsidRPr="00303311">
              <w:rPr>
                <w:rFonts w:ascii="Arial" w:hAnsi="Arial"/>
                <w:sz w:val="16"/>
                <w:szCs w:val="16"/>
              </w:rPr>
              <w:t>2507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298AA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B805DA" w14:textId="77777777" w:rsidR="00AD1F35" w:rsidRPr="00303311" w:rsidRDefault="00AD1F35" w:rsidP="00A851AF">
            <w:pPr>
              <w:rPr>
                <w:rFonts w:ascii="Arial" w:hAnsi="Arial"/>
                <w:sz w:val="16"/>
                <w:szCs w:val="16"/>
              </w:rPr>
            </w:pPr>
            <w:r w:rsidRPr="00303311">
              <w:rPr>
                <w:rFonts w:ascii="Arial" w:hAnsi="Arial"/>
                <w:sz w:val="16"/>
                <w:szCs w:val="16"/>
              </w:rPr>
              <w:t>Test Tolerances for RRM feMTC Test Cases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C53AFD"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74B7A1"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3BD2721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0CD895"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DD76D6"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24DE1C" w14:textId="77777777" w:rsidR="00AD1F35" w:rsidRPr="00303311" w:rsidRDefault="00AD1F35" w:rsidP="00A851AF">
            <w:pPr>
              <w:rPr>
                <w:rFonts w:ascii="Arial" w:hAnsi="Arial"/>
                <w:sz w:val="16"/>
                <w:szCs w:val="16"/>
              </w:rPr>
            </w:pPr>
            <w:r w:rsidRPr="00303311">
              <w:rPr>
                <w:rFonts w:ascii="Arial" w:hAnsi="Arial"/>
                <w:sz w:val="16"/>
                <w:szCs w:val="16"/>
              </w:rPr>
              <w:t>R5-202088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F69C75E" w14:textId="77777777" w:rsidR="00AD1F35" w:rsidRPr="00303311" w:rsidRDefault="00AD1F35" w:rsidP="00A851AF">
            <w:pPr>
              <w:rPr>
                <w:rFonts w:ascii="Arial" w:hAnsi="Arial"/>
                <w:sz w:val="16"/>
                <w:szCs w:val="16"/>
              </w:rPr>
            </w:pPr>
            <w:r w:rsidRPr="00303311">
              <w:rPr>
                <w:rFonts w:ascii="Arial" w:hAnsi="Arial"/>
                <w:sz w:val="16"/>
                <w:szCs w:val="16"/>
              </w:rPr>
              <w:t>2508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81229E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BDE6B12"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Cases 8.3.12 to 8.3.19 with TT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BE5772"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2D9C50"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3D7B7D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370C690"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87E37BC"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D2D14B1" w14:textId="77777777" w:rsidR="00AD1F35" w:rsidRPr="00303311" w:rsidRDefault="00AD1F35" w:rsidP="00A851AF">
            <w:pPr>
              <w:rPr>
                <w:rFonts w:ascii="Arial" w:hAnsi="Arial"/>
                <w:sz w:val="16"/>
                <w:szCs w:val="16"/>
              </w:rPr>
            </w:pPr>
            <w:r w:rsidRPr="00303311">
              <w:rPr>
                <w:rFonts w:ascii="Arial" w:hAnsi="Arial"/>
                <w:sz w:val="16"/>
                <w:szCs w:val="16"/>
              </w:rPr>
              <w:t>R5-202787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57FABA2" w14:textId="77777777" w:rsidR="00AD1F35" w:rsidRPr="00303311" w:rsidRDefault="00AD1F35" w:rsidP="00A851AF">
            <w:pPr>
              <w:rPr>
                <w:rFonts w:ascii="Arial" w:hAnsi="Arial"/>
                <w:sz w:val="16"/>
                <w:szCs w:val="16"/>
              </w:rPr>
            </w:pPr>
            <w:r w:rsidRPr="00303311">
              <w:rPr>
                <w:rFonts w:ascii="Arial" w:hAnsi="Arial"/>
                <w:sz w:val="16"/>
                <w:szCs w:val="16"/>
              </w:rPr>
              <w:t>2509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E83DD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985E34" w14:textId="77777777" w:rsidR="00AD1F35" w:rsidRPr="00303311" w:rsidRDefault="00AD1F35" w:rsidP="00A851AF">
            <w:pPr>
              <w:rPr>
                <w:rFonts w:ascii="Arial" w:hAnsi="Arial"/>
                <w:sz w:val="16"/>
                <w:szCs w:val="16"/>
              </w:rPr>
            </w:pPr>
            <w:r w:rsidRPr="00303311">
              <w:rPr>
                <w:rFonts w:ascii="Arial" w:hAnsi="Arial"/>
                <w:sz w:val="16"/>
                <w:szCs w:val="16"/>
              </w:rPr>
              <w:t>Addition of 4.2.35 NB-IOT TDD-TDD Intra frequency cell reselection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62E494"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E7ECFD"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103594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793F14"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75B68F"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9E9730D" w14:textId="77777777" w:rsidR="00AD1F35" w:rsidRPr="00303311" w:rsidRDefault="00AD1F35" w:rsidP="00A851AF">
            <w:pPr>
              <w:rPr>
                <w:rFonts w:ascii="Arial" w:hAnsi="Arial"/>
                <w:sz w:val="16"/>
                <w:szCs w:val="16"/>
              </w:rPr>
            </w:pPr>
            <w:r w:rsidRPr="00303311">
              <w:rPr>
                <w:rFonts w:ascii="Arial" w:hAnsi="Arial"/>
                <w:sz w:val="16"/>
                <w:szCs w:val="16"/>
              </w:rPr>
              <w:t>R5-202788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EF9129" w14:textId="77777777" w:rsidR="00AD1F35" w:rsidRPr="00303311" w:rsidRDefault="00AD1F35" w:rsidP="00A851AF">
            <w:pPr>
              <w:rPr>
                <w:rFonts w:ascii="Arial" w:hAnsi="Arial"/>
                <w:sz w:val="16"/>
                <w:szCs w:val="16"/>
              </w:rPr>
            </w:pPr>
            <w:r w:rsidRPr="00303311">
              <w:rPr>
                <w:rFonts w:ascii="Arial" w:hAnsi="Arial"/>
                <w:sz w:val="16"/>
                <w:szCs w:val="16"/>
              </w:rPr>
              <w:t>2510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A0D11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837C97" w14:textId="77777777" w:rsidR="00AD1F35" w:rsidRPr="00303311" w:rsidRDefault="00AD1F35" w:rsidP="00A851AF">
            <w:pPr>
              <w:rPr>
                <w:rFonts w:ascii="Arial" w:hAnsi="Arial"/>
                <w:sz w:val="16"/>
                <w:szCs w:val="16"/>
              </w:rPr>
            </w:pPr>
            <w:r w:rsidRPr="00303311">
              <w:rPr>
                <w:rFonts w:ascii="Arial" w:hAnsi="Arial"/>
                <w:sz w:val="16"/>
                <w:szCs w:val="16"/>
              </w:rPr>
              <w:t>Addition of 4.2.36 NB-IOT TDD-TDD Intra frequency cell reselection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F56AB"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BC9F3B"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3BB205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971B1A"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9F7A07E"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BD4D8EB" w14:textId="77777777" w:rsidR="00AD1F35" w:rsidRPr="00303311" w:rsidRDefault="00AD1F35" w:rsidP="00A851AF">
            <w:pPr>
              <w:rPr>
                <w:rFonts w:ascii="Arial" w:hAnsi="Arial"/>
                <w:sz w:val="16"/>
                <w:szCs w:val="16"/>
              </w:rPr>
            </w:pPr>
            <w:r w:rsidRPr="00303311">
              <w:rPr>
                <w:rFonts w:ascii="Arial" w:hAnsi="Arial"/>
                <w:sz w:val="16"/>
                <w:szCs w:val="16"/>
              </w:rPr>
              <w:t>R5-202789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926C5D" w14:textId="77777777" w:rsidR="00AD1F35" w:rsidRPr="00303311" w:rsidRDefault="00AD1F35" w:rsidP="00A851AF">
            <w:pPr>
              <w:rPr>
                <w:rFonts w:ascii="Arial" w:hAnsi="Arial"/>
                <w:sz w:val="16"/>
                <w:szCs w:val="16"/>
              </w:rPr>
            </w:pPr>
            <w:r w:rsidRPr="00303311">
              <w:rPr>
                <w:rFonts w:ascii="Arial" w:hAnsi="Arial"/>
                <w:sz w:val="16"/>
                <w:szCs w:val="16"/>
              </w:rPr>
              <w:t>2512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54001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93E65F" w14:textId="77777777" w:rsidR="00AD1F35" w:rsidRPr="00303311" w:rsidRDefault="00AD1F35" w:rsidP="00A851AF">
            <w:pPr>
              <w:rPr>
                <w:rFonts w:ascii="Arial" w:hAnsi="Arial"/>
                <w:sz w:val="16"/>
                <w:szCs w:val="16"/>
              </w:rPr>
            </w:pPr>
            <w:r w:rsidRPr="00303311">
              <w:rPr>
                <w:rFonts w:ascii="Arial" w:hAnsi="Arial"/>
                <w:sz w:val="16"/>
                <w:szCs w:val="16"/>
              </w:rPr>
              <w:t>Addition of 4.2.38 NB-IOT HD-FDD Intra frequency cell reselection in normal coverage with RRM measurement relaxation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F97B98"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0728B8"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1BA0FC0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777530E"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7BA0970"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090739" w14:textId="77777777" w:rsidR="00AD1F35" w:rsidRPr="00303311" w:rsidRDefault="00AD1F35" w:rsidP="00A851AF">
            <w:pPr>
              <w:rPr>
                <w:rFonts w:ascii="Arial" w:hAnsi="Arial"/>
                <w:sz w:val="16"/>
                <w:szCs w:val="16"/>
              </w:rPr>
            </w:pPr>
            <w:r w:rsidRPr="00303311">
              <w:rPr>
                <w:rFonts w:ascii="Arial" w:hAnsi="Arial"/>
                <w:sz w:val="16"/>
                <w:szCs w:val="16"/>
              </w:rPr>
              <w:t>R5-202790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066E128" w14:textId="77777777" w:rsidR="00AD1F35" w:rsidRPr="00303311" w:rsidRDefault="00AD1F35" w:rsidP="00A851AF">
            <w:pPr>
              <w:rPr>
                <w:rFonts w:ascii="Arial" w:hAnsi="Arial"/>
                <w:sz w:val="16"/>
                <w:szCs w:val="16"/>
              </w:rPr>
            </w:pPr>
            <w:r w:rsidRPr="00303311">
              <w:rPr>
                <w:rFonts w:ascii="Arial" w:hAnsi="Arial"/>
                <w:sz w:val="16"/>
                <w:szCs w:val="16"/>
              </w:rPr>
              <w:t>2515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D8B85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2592F0" w14:textId="77777777" w:rsidR="00AD1F35" w:rsidRPr="00303311" w:rsidRDefault="00AD1F35" w:rsidP="00A851AF">
            <w:pPr>
              <w:rPr>
                <w:rFonts w:ascii="Arial" w:hAnsi="Arial"/>
                <w:sz w:val="16"/>
                <w:szCs w:val="16"/>
              </w:rPr>
            </w:pPr>
            <w:r w:rsidRPr="00303311">
              <w:rPr>
                <w:rFonts w:ascii="Arial" w:hAnsi="Arial"/>
                <w:sz w:val="16"/>
                <w:szCs w:val="16"/>
              </w:rPr>
              <w:t>Addition of 4.2.37 NB-IOT TDD-TDD Inter frequency cell reselection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82E224"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2A80EF"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6BE849F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9F29DE0"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9F465C"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5B02CC" w14:textId="77777777" w:rsidR="00AD1F35" w:rsidRPr="00303311" w:rsidRDefault="00AD1F35" w:rsidP="00A851AF">
            <w:pPr>
              <w:rPr>
                <w:rFonts w:ascii="Arial" w:hAnsi="Arial"/>
                <w:sz w:val="16"/>
                <w:szCs w:val="16"/>
              </w:rPr>
            </w:pPr>
            <w:r w:rsidRPr="00303311">
              <w:rPr>
                <w:rFonts w:ascii="Arial" w:hAnsi="Arial"/>
                <w:sz w:val="16"/>
                <w:szCs w:val="16"/>
              </w:rPr>
              <w:t>R5-202799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8741FA" w14:textId="77777777" w:rsidR="00AD1F35" w:rsidRPr="00303311" w:rsidRDefault="00AD1F35" w:rsidP="00A851AF">
            <w:pPr>
              <w:rPr>
                <w:rFonts w:ascii="Arial" w:hAnsi="Arial"/>
                <w:sz w:val="16"/>
                <w:szCs w:val="16"/>
              </w:rPr>
            </w:pPr>
            <w:r w:rsidRPr="00303311">
              <w:rPr>
                <w:rFonts w:ascii="Arial" w:hAnsi="Arial"/>
                <w:sz w:val="16"/>
                <w:szCs w:val="16"/>
              </w:rPr>
              <w:t>2500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FABC9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2172C6" w14:textId="77777777" w:rsidR="00AD1F35" w:rsidRPr="00303311" w:rsidRDefault="00AD1F35" w:rsidP="00A851AF">
            <w:pPr>
              <w:rPr>
                <w:rFonts w:ascii="Arial" w:hAnsi="Arial"/>
                <w:sz w:val="16"/>
                <w:szCs w:val="16"/>
              </w:rPr>
            </w:pPr>
            <w:r w:rsidRPr="00303311">
              <w:rPr>
                <w:rFonts w:ascii="Arial" w:hAnsi="Arial"/>
                <w:sz w:val="16"/>
                <w:szCs w:val="16"/>
              </w:rPr>
              <w:t>Correction 4.2.18 PCID selection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3CFD2F"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C9B318"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7B14D2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6AE6BE" w14:textId="77777777" w:rsidR="00AD1F35" w:rsidRPr="00303311" w:rsidRDefault="00AD1F35" w:rsidP="00A851AF">
            <w:pPr>
              <w:pStyle w:val="TAL"/>
              <w:keepNext w:val="0"/>
              <w:keepLines w:val="0"/>
              <w:rPr>
                <w:sz w:val="16"/>
                <w:szCs w:val="16"/>
              </w:rPr>
            </w:pPr>
            <w:r w:rsidRPr="00303311">
              <w:rPr>
                <w:sz w:val="16"/>
                <w:szCs w:val="16"/>
              </w:rPr>
              <w:t>2020-06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22E8A8" w14:textId="77777777" w:rsidR="00AD1F35" w:rsidRPr="00303311" w:rsidRDefault="00AD1F35" w:rsidP="00A851AF">
            <w:pPr>
              <w:pStyle w:val="TAL"/>
              <w:keepNext w:val="0"/>
              <w:keepLines w:val="0"/>
              <w:rPr>
                <w:sz w:val="16"/>
                <w:szCs w:val="16"/>
              </w:rPr>
            </w:pPr>
            <w:r w:rsidRPr="00303311">
              <w:rPr>
                <w:sz w:val="16"/>
                <w:szCs w:val="16"/>
              </w:rPr>
              <w:t>RAN#88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444282" w14:textId="77777777" w:rsidR="00AD1F35" w:rsidRPr="00303311" w:rsidRDefault="00AD1F35" w:rsidP="00A851AF">
            <w:pPr>
              <w:rPr>
                <w:rFonts w:ascii="Arial" w:hAnsi="Arial"/>
                <w:sz w:val="16"/>
                <w:szCs w:val="16"/>
              </w:rPr>
            </w:pPr>
            <w:r w:rsidRPr="00303311">
              <w:rPr>
                <w:rFonts w:ascii="Arial" w:hAnsi="Arial"/>
                <w:sz w:val="16"/>
                <w:szCs w:val="16"/>
              </w:rPr>
              <w:t>R5-202800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0B84806" w14:textId="77777777" w:rsidR="00AD1F35" w:rsidRPr="00303311" w:rsidRDefault="00AD1F35" w:rsidP="00A851AF">
            <w:pPr>
              <w:rPr>
                <w:rFonts w:ascii="Arial" w:hAnsi="Arial"/>
                <w:sz w:val="16"/>
                <w:szCs w:val="16"/>
              </w:rPr>
            </w:pPr>
            <w:r w:rsidRPr="00303311">
              <w:rPr>
                <w:rFonts w:ascii="Arial" w:hAnsi="Arial"/>
                <w:sz w:val="16"/>
                <w:szCs w:val="16"/>
              </w:rPr>
              <w:t>2513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AFDD0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DBE4C7F" w14:textId="77777777" w:rsidR="00AD1F35" w:rsidRPr="00303311" w:rsidRDefault="00AD1F35" w:rsidP="00A851AF">
            <w:pPr>
              <w:rPr>
                <w:rFonts w:ascii="Arial" w:hAnsi="Arial"/>
                <w:sz w:val="16"/>
                <w:szCs w:val="16"/>
              </w:rPr>
            </w:pPr>
            <w:r w:rsidRPr="00303311">
              <w:rPr>
                <w:rFonts w:ascii="Arial" w:hAnsi="Arial"/>
                <w:sz w:val="16"/>
                <w:szCs w:val="16"/>
              </w:rPr>
              <w:t>Correction of message contents to e-MTC Intra-frequency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899BDF" w14:textId="77777777" w:rsidR="00AD1F35" w:rsidRPr="00303311" w:rsidRDefault="00AD1F35" w:rsidP="00A851AF">
            <w:pPr>
              <w:pStyle w:val="TAL"/>
              <w:keepNext w:val="0"/>
              <w:keepLines w:val="0"/>
              <w:rPr>
                <w:sz w:val="16"/>
                <w:szCs w:val="16"/>
              </w:rPr>
            </w:pPr>
            <w:r w:rsidRPr="00303311">
              <w:rPr>
                <w:sz w:val="16"/>
                <w:szCs w:val="16"/>
              </w:rPr>
              <w:t>16.4.0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2D9E0B" w14:textId="77777777" w:rsidR="00AD1F35" w:rsidRPr="00303311" w:rsidRDefault="00AD1F35" w:rsidP="00A851AF">
            <w:pPr>
              <w:pStyle w:val="TAL"/>
              <w:keepNext w:val="0"/>
              <w:keepLines w:val="0"/>
              <w:rPr>
                <w:sz w:val="16"/>
                <w:szCs w:val="16"/>
              </w:rPr>
            </w:pPr>
            <w:r w:rsidRPr="00303311">
              <w:rPr>
                <w:sz w:val="16"/>
                <w:szCs w:val="16"/>
              </w:rPr>
              <w:t>16.5.0</w:t>
            </w:r>
          </w:p>
        </w:tc>
      </w:tr>
      <w:tr w:rsidR="00AD1F35" w:rsidRPr="00303311" w14:paraId="5273D30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D3D62A"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CC0A83"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BC03BB" w14:textId="77777777" w:rsidR="00AD1F35" w:rsidRPr="00303311" w:rsidRDefault="00AD1F35" w:rsidP="00A851AF">
            <w:pPr>
              <w:rPr>
                <w:rFonts w:ascii="Arial" w:hAnsi="Arial"/>
                <w:sz w:val="16"/>
                <w:szCs w:val="16"/>
              </w:rPr>
            </w:pPr>
            <w:r w:rsidRPr="00303311">
              <w:rPr>
                <w:rFonts w:ascii="Arial" w:hAnsi="Arial"/>
                <w:sz w:val="16"/>
                <w:szCs w:val="16"/>
              </w:rPr>
              <w:t>R5-203800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E7E2FD" w14:textId="77777777" w:rsidR="00AD1F35" w:rsidRPr="00303311" w:rsidRDefault="00AD1F35" w:rsidP="00A851AF">
            <w:pPr>
              <w:rPr>
                <w:rFonts w:ascii="Arial" w:hAnsi="Arial"/>
                <w:sz w:val="16"/>
                <w:szCs w:val="16"/>
              </w:rPr>
            </w:pPr>
            <w:r w:rsidRPr="00303311">
              <w:rPr>
                <w:rFonts w:ascii="Arial" w:hAnsi="Arial"/>
                <w:sz w:val="16"/>
                <w:szCs w:val="16"/>
              </w:rPr>
              <w:t>2516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FBFDB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424934" w14:textId="77777777" w:rsidR="00AD1F35" w:rsidRPr="00303311" w:rsidRDefault="00AD1F35" w:rsidP="00A851AF">
            <w:pPr>
              <w:rPr>
                <w:rFonts w:ascii="Arial" w:hAnsi="Arial"/>
                <w:sz w:val="16"/>
                <w:szCs w:val="16"/>
              </w:rPr>
            </w:pPr>
            <w:r w:rsidRPr="00303311">
              <w:rPr>
                <w:rFonts w:ascii="Arial" w:hAnsi="Arial"/>
                <w:sz w:val="16"/>
                <w:szCs w:val="16"/>
              </w:rPr>
              <w:t>Addition of 6.1.23 NB-IOT TDD Inter-frequency RRC Re-establishment in In-Band mode under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F07F0"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E056EE"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42D48FF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72D8F4"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F9F1B1"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B9E01A" w14:textId="77777777" w:rsidR="00AD1F35" w:rsidRPr="00303311" w:rsidRDefault="00AD1F35" w:rsidP="00A851AF">
            <w:pPr>
              <w:rPr>
                <w:rFonts w:ascii="Arial" w:hAnsi="Arial"/>
                <w:sz w:val="16"/>
                <w:szCs w:val="16"/>
              </w:rPr>
            </w:pPr>
            <w:r w:rsidRPr="00303311">
              <w:rPr>
                <w:rFonts w:ascii="Arial" w:hAnsi="Arial"/>
                <w:sz w:val="16"/>
                <w:szCs w:val="16"/>
              </w:rPr>
              <w:t>R5-203801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D72640" w14:textId="77777777" w:rsidR="00AD1F35" w:rsidRPr="00303311" w:rsidRDefault="00AD1F35" w:rsidP="00A851AF">
            <w:pPr>
              <w:rPr>
                <w:rFonts w:ascii="Arial" w:hAnsi="Arial"/>
                <w:sz w:val="16"/>
                <w:szCs w:val="16"/>
              </w:rPr>
            </w:pPr>
            <w:r w:rsidRPr="00303311">
              <w:rPr>
                <w:rFonts w:ascii="Arial" w:hAnsi="Arial"/>
                <w:sz w:val="16"/>
                <w:szCs w:val="16"/>
              </w:rPr>
              <w:t>2517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E3592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CE07A18" w14:textId="77777777" w:rsidR="00AD1F35" w:rsidRPr="00303311" w:rsidRDefault="00AD1F35" w:rsidP="00A851AF">
            <w:pPr>
              <w:rPr>
                <w:rFonts w:ascii="Arial" w:hAnsi="Arial"/>
                <w:sz w:val="16"/>
                <w:szCs w:val="16"/>
              </w:rPr>
            </w:pPr>
            <w:r w:rsidRPr="00303311">
              <w:rPr>
                <w:rFonts w:ascii="Arial" w:hAnsi="Arial"/>
                <w:sz w:val="16"/>
                <w:szCs w:val="16"/>
              </w:rPr>
              <w:t>Addition of 6.1.24 NB-IOT TDD - TDD Intra-frequency RRC Re-establishment  in In-Band mode under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B8E2D5"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2BF60"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04A8FD5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A45C4F"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F763185"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45687AB" w14:textId="77777777" w:rsidR="00AD1F35" w:rsidRPr="00303311" w:rsidRDefault="00AD1F35" w:rsidP="00A851AF">
            <w:pPr>
              <w:rPr>
                <w:rFonts w:ascii="Arial" w:hAnsi="Arial"/>
                <w:sz w:val="16"/>
                <w:szCs w:val="16"/>
              </w:rPr>
            </w:pPr>
            <w:r w:rsidRPr="00303311">
              <w:rPr>
                <w:rFonts w:ascii="Arial" w:hAnsi="Arial"/>
                <w:sz w:val="16"/>
                <w:szCs w:val="16"/>
              </w:rPr>
              <w:t>R5-203802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9F887B" w14:textId="77777777" w:rsidR="00AD1F35" w:rsidRPr="00303311" w:rsidRDefault="00AD1F35" w:rsidP="00A851AF">
            <w:pPr>
              <w:rPr>
                <w:rFonts w:ascii="Arial" w:hAnsi="Arial"/>
                <w:sz w:val="16"/>
                <w:szCs w:val="16"/>
              </w:rPr>
            </w:pPr>
            <w:r w:rsidRPr="00303311">
              <w:rPr>
                <w:rFonts w:ascii="Arial" w:hAnsi="Arial"/>
                <w:sz w:val="16"/>
                <w:szCs w:val="16"/>
              </w:rPr>
              <w:t>2518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43BCF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EB500E2" w14:textId="77777777" w:rsidR="00AD1F35" w:rsidRPr="00303311" w:rsidRDefault="00AD1F35" w:rsidP="00A851AF">
            <w:pPr>
              <w:rPr>
                <w:rFonts w:ascii="Arial" w:hAnsi="Arial"/>
                <w:sz w:val="16"/>
                <w:szCs w:val="16"/>
              </w:rPr>
            </w:pPr>
            <w:r w:rsidRPr="00303311">
              <w:rPr>
                <w:rFonts w:ascii="Arial" w:hAnsi="Arial"/>
                <w:sz w:val="16"/>
                <w:szCs w:val="16"/>
              </w:rPr>
              <w:t>Addition of 6.2.19 NB-IOT TDD Contention Based Random Access Test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EFBDF0"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565FE0"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38B87D1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20C2B87"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7EEBEFA"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2123A1" w14:textId="77777777" w:rsidR="00AD1F35" w:rsidRPr="00303311" w:rsidRDefault="00AD1F35" w:rsidP="00A851AF">
            <w:pPr>
              <w:rPr>
                <w:rFonts w:ascii="Arial" w:hAnsi="Arial"/>
                <w:sz w:val="16"/>
                <w:szCs w:val="16"/>
              </w:rPr>
            </w:pPr>
            <w:r w:rsidRPr="00303311">
              <w:rPr>
                <w:rFonts w:ascii="Arial" w:hAnsi="Arial"/>
                <w:sz w:val="16"/>
                <w:szCs w:val="16"/>
              </w:rPr>
              <w:t>R5-203803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B60DB24" w14:textId="77777777" w:rsidR="00AD1F35" w:rsidRPr="00303311" w:rsidRDefault="00AD1F35" w:rsidP="00A851AF">
            <w:pPr>
              <w:rPr>
                <w:rFonts w:ascii="Arial" w:hAnsi="Arial"/>
                <w:sz w:val="16"/>
                <w:szCs w:val="16"/>
              </w:rPr>
            </w:pPr>
            <w:r w:rsidRPr="00303311">
              <w:rPr>
                <w:rFonts w:ascii="Arial" w:hAnsi="Arial"/>
                <w:sz w:val="16"/>
                <w:szCs w:val="16"/>
              </w:rPr>
              <w:t>2519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C3AD1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D47AB1" w14:textId="77777777" w:rsidR="00AD1F35" w:rsidRPr="00303311" w:rsidRDefault="00AD1F35" w:rsidP="00A851AF">
            <w:pPr>
              <w:rPr>
                <w:rFonts w:ascii="Arial" w:hAnsi="Arial"/>
                <w:sz w:val="16"/>
                <w:szCs w:val="16"/>
              </w:rPr>
            </w:pPr>
            <w:r w:rsidRPr="00303311">
              <w:rPr>
                <w:rFonts w:ascii="Arial" w:hAnsi="Arial"/>
                <w:sz w:val="16"/>
                <w:szCs w:val="16"/>
              </w:rPr>
              <w:t>Addition of 6.2.20 NB-IOT TDD Contention Based Random Access Test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738D46"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FFA061"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0C7CB94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8A37249"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1642453"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D25AC6" w14:textId="77777777" w:rsidR="00AD1F35" w:rsidRPr="00303311" w:rsidRDefault="00AD1F35" w:rsidP="00A851AF">
            <w:pPr>
              <w:rPr>
                <w:rFonts w:ascii="Arial" w:hAnsi="Arial"/>
                <w:sz w:val="16"/>
                <w:szCs w:val="16"/>
              </w:rPr>
            </w:pPr>
            <w:r w:rsidRPr="00303311">
              <w:rPr>
                <w:rFonts w:ascii="Arial" w:hAnsi="Arial"/>
                <w:sz w:val="16"/>
                <w:szCs w:val="16"/>
              </w:rPr>
              <w:t>R5-203933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F11081" w14:textId="77777777" w:rsidR="00AD1F35" w:rsidRPr="00303311" w:rsidRDefault="00AD1F35" w:rsidP="00A851AF">
            <w:pPr>
              <w:rPr>
                <w:rFonts w:ascii="Arial" w:hAnsi="Arial"/>
                <w:sz w:val="16"/>
                <w:szCs w:val="16"/>
              </w:rPr>
            </w:pPr>
            <w:r w:rsidRPr="00303311">
              <w:rPr>
                <w:rFonts w:ascii="Arial" w:hAnsi="Arial"/>
                <w:sz w:val="16"/>
                <w:szCs w:val="16"/>
              </w:rPr>
              <w:t>2520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13160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4008D8" w14:textId="77777777" w:rsidR="00AD1F35" w:rsidRPr="00303311" w:rsidRDefault="00AD1F35" w:rsidP="00A851AF">
            <w:pPr>
              <w:rPr>
                <w:rFonts w:ascii="Arial" w:hAnsi="Arial"/>
                <w:sz w:val="16"/>
                <w:szCs w:val="16"/>
              </w:rPr>
            </w:pPr>
            <w:r w:rsidRPr="00303311">
              <w:rPr>
                <w:rFonts w:ascii="Arial" w:hAnsi="Arial"/>
                <w:sz w:val="16"/>
                <w:szCs w:val="16"/>
              </w:rPr>
              <w:t>Addition of sTTI related definitions, symbols and abbreviations to TS 36.521-3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A01046"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9D240C"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28B6F1E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DD89C1"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FA6F3A"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89F42A" w14:textId="77777777" w:rsidR="00AD1F35" w:rsidRPr="00303311" w:rsidRDefault="00AD1F35" w:rsidP="00A851AF">
            <w:pPr>
              <w:rPr>
                <w:rFonts w:ascii="Arial" w:hAnsi="Arial"/>
                <w:sz w:val="16"/>
                <w:szCs w:val="16"/>
              </w:rPr>
            </w:pPr>
            <w:r w:rsidRPr="00303311">
              <w:rPr>
                <w:rFonts w:ascii="Arial" w:hAnsi="Arial"/>
                <w:sz w:val="16"/>
                <w:szCs w:val="16"/>
              </w:rPr>
              <w:t>R5-203936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968BEE8" w14:textId="77777777" w:rsidR="00AD1F35" w:rsidRPr="00303311" w:rsidRDefault="00AD1F35" w:rsidP="00A851AF">
            <w:pPr>
              <w:rPr>
                <w:rFonts w:ascii="Arial" w:hAnsi="Arial"/>
                <w:sz w:val="16"/>
                <w:szCs w:val="16"/>
              </w:rPr>
            </w:pPr>
            <w:r w:rsidRPr="00303311">
              <w:rPr>
                <w:rFonts w:ascii="Arial" w:hAnsi="Arial"/>
                <w:sz w:val="16"/>
                <w:szCs w:val="16"/>
              </w:rPr>
              <w:t>2523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70A75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D0A55F" w14:textId="77777777" w:rsidR="00AD1F35" w:rsidRPr="00303311" w:rsidRDefault="00AD1F35" w:rsidP="00A851AF">
            <w:pPr>
              <w:rPr>
                <w:rFonts w:ascii="Arial" w:hAnsi="Arial"/>
                <w:sz w:val="16"/>
                <w:szCs w:val="16"/>
              </w:rPr>
            </w:pPr>
            <w:r w:rsidRPr="00303311">
              <w:rPr>
                <w:rFonts w:ascii="Arial" w:hAnsi="Arial"/>
                <w:sz w:val="16"/>
                <w:szCs w:val="16"/>
              </w:rPr>
              <w:t>Addition of downlink RMC configuration with sTTI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651584"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F720ED"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76533A5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D69E6AF"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C385EA"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F540A5" w14:textId="77777777" w:rsidR="00AD1F35" w:rsidRPr="00303311" w:rsidRDefault="00AD1F35" w:rsidP="00A851AF">
            <w:pPr>
              <w:rPr>
                <w:rFonts w:ascii="Arial" w:hAnsi="Arial"/>
                <w:sz w:val="16"/>
                <w:szCs w:val="16"/>
              </w:rPr>
            </w:pPr>
            <w:r w:rsidRPr="00303311">
              <w:rPr>
                <w:rFonts w:ascii="Arial" w:hAnsi="Arial"/>
                <w:sz w:val="16"/>
                <w:szCs w:val="16"/>
              </w:rPr>
              <w:t>R5-203997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BDBD3B" w14:textId="77777777" w:rsidR="00AD1F35" w:rsidRPr="00303311" w:rsidRDefault="00AD1F35" w:rsidP="00A851AF">
            <w:pPr>
              <w:rPr>
                <w:rFonts w:ascii="Arial" w:hAnsi="Arial"/>
                <w:sz w:val="16"/>
                <w:szCs w:val="16"/>
              </w:rPr>
            </w:pPr>
            <w:r w:rsidRPr="00303311">
              <w:rPr>
                <w:rFonts w:ascii="Arial" w:hAnsi="Arial"/>
                <w:sz w:val="16"/>
                <w:szCs w:val="16"/>
              </w:rPr>
              <w:t>2524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11384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9A7FBD1" w14:textId="77777777" w:rsidR="00AD1F35" w:rsidRPr="00303311" w:rsidRDefault="00AD1F35" w:rsidP="00A851AF">
            <w:pPr>
              <w:rPr>
                <w:rFonts w:ascii="Arial" w:hAnsi="Arial"/>
                <w:sz w:val="16"/>
                <w:szCs w:val="16"/>
              </w:rPr>
            </w:pPr>
            <w:r w:rsidRPr="00303311">
              <w:rPr>
                <w:rFonts w:ascii="Arial" w:hAnsi="Arial"/>
                <w:sz w:val="16"/>
                <w:szCs w:val="16"/>
              </w:rPr>
              <w:t>Correction Test applicability of test case 9.2.56 and 9.2.57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745179"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6672E9"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50D32D3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1F1485C"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071D2E7"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B4CDE5" w14:textId="77777777" w:rsidR="00AD1F35" w:rsidRPr="00303311" w:rsidRDefault="00AD1F35" w:rsidP="00A851AF">
            <w:pPr>
              <w:rPr>
                <w:rFonts w:ascii="Arial" w:hAnsi="Arial"/>
                <w:sz w:val="16"/>
                <w:szCs w:val="16"/>
              </w:rPr>
            </w:pPr>
            <w:r w:rsidRPr="00303311">
              <w:rPr>
                <w:rFonts w:ascii="Arial" w:hAnsi="Arial"/>
                <w:sz w:val="16"/>
                <w:szCs w:val="16"/>
              </w:rPr>
              <w:t>R5-204024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84BAC32" w14:textId="77777777" w:rsidR="00AD1F35" w:rsidRPr="00303311" w:rsidRDefault="00AD1F35" w:rsidP="00A851AF">
            <w:pPr>
              <w:rPr>
                <w:rFonts w:ascii="Arial" w:hAnsi="Arial"/>
                <w:sz w:val="16"/>
                <w:szCs w:val="16"/>
              </w:rPr>
            </w:pPr>
            <w:r w:rsidRPr="00303311">
              <w:rPr>
                <w:rFonts w:ascii="Arial" w:hAnsi="Arial"/>
                <w:sz w:val="16"/>
                <w:szCs w:val="16"/>
              </w:rPr>
              <w:t>2525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19EA7B"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45553E" w14:textId="77777777" w:rsidR="00AD1F35" w:rsidRPr="00303311" w:rsidRDefault="00AD1F35" w:rsidP="00A851AF">
            <w:pPr>
              <w:rPr>
                <w:rFonts w:ascii="Arial" w:hAnsi="Arial"/>
                <w:sz w:val="16"/>
                <w:szCs w:val="16"/>
              </w:rPr>
            </w:pPr>
            <w:r w:rsidRPr="00303311">
              <w:rPr>
                <w:rFonts w:ascii="Arial" w:hAnsi="Arial"/>
                <w:sz w:val="16"/>
                <w:szCs w:val="16"/>
              </w:rPr>
              <w:t>Correction of Table 9.2.18.1.3-2 and Table 9.2.18.2.3-2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E3D5DB"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902473"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6390851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07A5DDD"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16FBAAF"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659856B" w14:textId="77777777" w:rsidR="00AD1F35" w:rsidRPr="00303311" w:rsidRDefault="00AD1F35" w:rsidP="00A851AF">
            <w:pPr>
              <w:rPr>
                <w:rFonts w:ascii="Arial" w:hAnsi="Arial"/>
                <w:sz w:val="16"/>
                <w:szCs w:val="16"/>
              </w:rPr>
            </w:pPr>
            <w:r w:rsidRPr="00303311">
              <w:rPr>
                <w:rFonts w:ascii="Arial" w:hAnsi="Arial"/>
                <w:sz w:val="16"/>
                <w:szCs w:val="16"/>
              </w:rPr>
              <w:t>R5-204047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603C68" w14:textId="77777777" w:rsidR="00AD1F35" w:rsidRPr="00303311" w:rsidRDefault="00AD1F35" w:rsidP="00A851AF">
            <w:pPr>
              <w:rPr>
                <w:rFonts w:ascii="Arial" w:hAnsi="Arial"/>
                <w:sz w:val="16"/>
                <w:szCs w:val="16"/>
              </w:rPr>
            </w:pPr>
            <w:r w:rsidRPr="00303311">
              <w:rPr>
                <w:rFonts w:ascii="Arial" w:hAnsi="Arial"/>
                <w:sz w:val="16"/>
                <w:szCs w:val="16"/>
              </w:rPr>
              <w:t>2527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FA1B4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F44C4D" w14:textId="77777777" w:rsidR="00AD1F35" w:rsidRPr="00303311" w:rsidRDefault="00AD1F35" w:rsidP="00A851AF">
            <w:pPr>
              <w:rPr>
                <w:rFonts w:ascii="Arial" w:hAnsi="Arial"/>
                <w:sz w:val="16"/>
                <w:szCs w:val="16"/>
              </w:rPr>
            </w:pPr>
            <w:r w:rsidRPr="00303311">
              <w:rPr>
                <w:rFonts w:ascii="Arial" w:hAnsi="Arial"/>
                <w:sz w:val="16"/>
                <w:szCs w:val="16"/>
              </w:rPr>
              <w:t>Correction to intra-frequency event triggered reporting test case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200EF3"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EA461D"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3A8EE69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4F039F"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4AC80D"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E953AB" w14:textId="77777777" w:rsidR="00AD1F35" w:rsidRPr="00303311" w:rsidRDefault="00AD1F35" w:rsidP="00A851AF">
            <w:pPr>
              <w:rPr>
                <w:rFonts w:ascii="Arial" w:hAnsi="Arial"/>
                <w:sz w:val="16"/>
                <w:szCs w:val="16"/>
              </w:rPr>
            </w:pPr>
            <w:r w:rsidRPr="00303311">
              <w:rPr>
                <w:rFonts w:ascii="Arial" w:hAnsi="Arial"/>
                <w:sz w:val="16"/>
                <w:szCs w:val="16"/>
              </w:rPr>
              <w:t>R5-204048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3BA2C2" w14:textId="77777777" w:rsidR="00AD1F35" w:rsidRPr="00303311" w:rsidRDefault="00AD1F35" w:rsidP="00A851AF">
            <w:pPr>
              <w:rPr>
                <w:rFonts w:ascii="Arial" w:hAnsi="Arial"/>
                <w:sz w:val="16"/>
                <w:szCs w:val="16"/>
              </w:rPr>
            </w:pPr>
            <w:r w:rsidRPr="00303311">
              <w:rPr>
                <w:rFonts w:ascii="Arial" w:hAnsi="Arial"/>
                <w:sz w:val="16"/>
                <w:szCs w:val="16"/>
              </w:rPr>
              <w:t>2528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FDFCBF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79F7966" w14:textId="77777777" w:rsidR="00AD1F35" w:rsidRPr="00303311" w:rsidRDefault="00AD1F35" w:rsidP="00A851AF">
            <w:pPr>
              <w:rPr>
                <w:rFonts w:ascii="Arial" w:hAnsi="Arial"/>
                <w:sz w:val="16"/>
                <w:szCs w:val="16"/>
              </w:rPr>
            </w:pPr>
            <w:r w:rsidRPr="00303311">
              <w:rPr>
                <w:rFonts w:ascii="Arial" w:hAnsi="Arial"/>
                <w:sz w:val="16"/>
                <w:szCs w:val="16"/>
              </w:rPr>
              <w:t>Correction to E-UTRAN HD-FDD Radio Link Monitoring Test for Out-of-sync in DRX for CE UE in CEmodeA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011545"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99E264"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440FF8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3083D9"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B3EEBA2"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E26A7C" w14:textId="77777777" w:rsidR="00AD1F35" w:rsidRPr="00303311" w:rsidRDefault="00AD1F35" w:rsidP="00A851AF">
            <w:pPr>
              <w:rPr>
                <w:rFonts w:ascii="Arial" w:hAnsi="Arial"/>
                <w:sz w:val="16"/>
                <w:szCs w:val="16"/>
              </w:rPr>
            </w:pPr>
            <w:r w:rsidRPr="00303311">
              <w:rPr>
                <w:rFonts w:ascii="Arial" w:hAnsi="Arial"/>
                <w:sz w:val="16"/>
                <w:szCs w:val="16"/>
              </w:rPr>
              <w:t>R5-204109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1BFF92" w14:textId="77777777" w:rsidR="00AD1F35" w:rsidRPr="00303311" w:rsidRDefault="00AD1F35" w:rsidP="00A851AF">
            <w:pPr>
              <w:rPr>
                <w:rFonts w:ascii="Arial" w:hAnsi="Arial"/>
                <w:sz w:val="16"/>
                <w:szCs w:val="16"/>
              </w:rPr>
            </w:pPr>
            <w:r w:rsidRPr="00303311">
              <w:rPr>
                <w:rFonts w:ascii="Arial" w:hAnsi="Arial"/>
                <w:sz w:val="16"/>
                <w:szCs w:val="16"/>
              </w:rPr>
              <w:t>2530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286CDE"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6E5388C"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5.1.34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B719AB"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608D0C"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7992850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B6DDD9"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969A92C"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58BC092" w14:textId="77777777" w:rsidR="00AD1F35" w:rsidRPr="00303311" w:rsidRDefault="00AD1F35" w:rsidP="00A851AF">
            <w:pPr>
              <w:rPr>
                <w:rFonts w:ascii="Arial" w:hAnsi="Arial"/>
                <w:sz w:val="16"/>
                <w:szCs w:val="16"/>
              </w:rPr>
            </w:pPr>
            <w:r w:rsidRPr="00303311">
              <w:rPr>
                <w:rFonts w:ascii="Arial" w:hAnsi="Arial"/>
                <w:sz w:val="16"/>
                <w:szCs w:val="16"/>
              </w:rPr>
              <w:t>R5-204110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D6774BC" w14:textId="77777777" w:rsidR="00AD1F35" w:rsidRPr="00303311" w:rsidRDefault="00AD1F35" w:rsidP="00A851AF">
            <w:pPr>
              <w:rPr>
                <w:rFonts w:ascii="Arial" w:hAnsi="Arial"/>
                <w:sz w:val="16"/>
                <w:szCs w:val="16"/>
              </w:rPr>
            </w:pPr>
            <w:r w:rsidRPr="00303311">
              <w:rPr>
                <w:rFonts w:ascii="Arial" w:hAnsi="Arial"/>
                <w:sz w:val="16"/>
                <w:szCs w:val="16"/>
              </w:rPr>
              <w:t>2531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4F6260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1D3980"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6.1.18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33B95D"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5B2B22"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020D12C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5072B6D"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19B70E"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89098B6" w14:textId="77777777" w:rsidR="00AD1F35" w:rsidRPr="00303311" w:rsidRDefault="00AD1F35" w:rsidP="00A851AF">
            <w:pPr>
              <w:rPr>
                <w:rFonts w:ascii="Arial" w:hAnsi="Arial"/>
                <w:sz w:val="16"/>
                <w:szCs w:val="16"/>
              </w:rPr>
            </w:pPr>
            <w:r w:rsidRPr="00303311">
              <w:rPr>
                <w:rFonts w:ascii="Arial" w:hAnsi="Arial"/>
                <w:sz w:val="16"/>
                <w:szCs w:val="16"/>
              </w:rPr>
              <w:t>R5-204111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E3F4512" w14:textId="77777777" w:rsidR="00AD1F35" w:rsidRPr="00303311" w:rsidRDefault="00AD1F35" w:rsidP="00A851AF">
            <w:pPr>
              <w:rPr>
                <w:rFonts w:ascii="Arial" w:hAnsi="Arial"/>
                <w:sz w:val="16"/>
                <w:szCs w:val="16"/>
              </w:rPr>
            </w:pPr>
            <w:r w:rsidRPr="00303311">
              <w:rPr>
                <w:rFonts w:ascii="Arial" w:hAnsi="Arial"/>
                <w:sz w:val="16"/>
                <w:szCs w:val="16"/>
              </w:rPr>
              <w:t>2532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49C44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4FB40F1"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7.3.69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F72809"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C78382"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3D06BD5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A9736FC"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254CB3"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FC2FC3" w14:textId="77777777" w:rsidR="00AD1F35" w:rsidRPr="00303311" w:rsidRDefault="00AD1F35" w:rsidP="00A851AF">
            <w:pPr>
              <w:rPr>
                <w:rFonts w:ascii="Arial" w:hAnsi="Arial"/>
                <w:sz w:val="16"/>
                <w:szCs w:val="16"/>
              </w:rPr>
            </w:pPr>
            <w:r w:rsidRPr="00303311">
              <w:rPr>
                <w:rFonts w:ascii="Arial" w:hAnsi="Arial"/>
                <w:sz w:val="16"/>
                <w:szCs w:val="16"/>
              </w:rPr>
              <w:t>R5-204112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8C149A6" w14:textId="77777777" w:rsidR="00AD1F35" w:rsidRPr="00303311" w:rsidRDefault="00AD1F35" w:rsidP="00A851AF">
            <w:pPr>
              <w:rPr>
                <w:rFonts w:ascii="Arial" w:hAnsi="Arial"/>
                <w:sz w:val="16"/>
                <w:szCs w:val="16"/>
              </w:rPr>
            </w:pPr>
            <w:r w:rsidRPr="00303311">
              <w:rPr>
                <w:rFonts w:ascii="Arial" w:hAnsi="Arial"/>
                <w:sz w:val="16"/>
                <w:szCs w:val="16"/>
              </w:rPr>
              <w:t>2533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3317E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52803E2"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Cases 8.4.12 - 15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29B35E"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D2F4D0"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7503AA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9A43B0"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23A0AA"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D7588D" w14:textId="77777777" w:rsidR="00AD1F35" w:rsidRPr="00303311" w:rsidRDefault="00AD1F35" w:rsidP="00A851AF">
            <w:pPr>
              <w:rPr>
                <w:rFonts w:ascii="Arial" w:hAnsi="Arial"/>
                <w:sz w:val="16"/>
                <w:szCs w:val="16"/>
              </w:rPr>
            </w:pPr>
            <w:r w:rsidRPr="00303311">
              <w:rPr>
                <w:rFonts w:ascii="Arial" w:hAnsi="Arial"/>
                <w:sz w:val="16"/>
                <w:szCs w:val="16"/>
              </w:rPr>
              <w:t>R5-204113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C6CD4F2" w14:textId="77777777" w:rsidR="00AD1F35" w:rsidRPr="00303311" w:rsidRDefault="00AD1F35" w:rsidP="00A851AF">
            <w:pPr>
              <w:rPr>
                <w:rFonts w:ascii="Arial" w:hAnsi="Arial"/>
                <w:sz w:val="16"/>
                <w:szCs w:val="16"/>
              </w:rPr>
            </w:pPr>
            <w:r w:rsidRPr="00303311">
              <w:rPr>
                <w:rFonts w:ascii="Arial" w:hAnsi="Arial"/>
                <w:sz w:val="16"/>
                <w:szCs w:val="16"/>
              </w:rPr>
              <w:t>2534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631F27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2FEC65" w14:textId="77777777" w:rsidR="00AD1F35" w:rsidRPr="00303311" w:rsidRDefault="00AD1F35" w:rsidP="00A851AF">
            <w:pPr>
              <w:rPr>
                <w:rFonts w:ascii="Arial" w:hAnsi="Arial"/>
                <w:sz w:val="16"/>
                <w:szCs w:val="16"/>
              </w:rPr>
            </w:pPr>
            <w:r w:rsidRPr="00303311">
              <w:rPr>
                <w:rFonts w:ascii="Arial" w:hAnsi="Arial"/>
                <w:sz w:val="16"/>
                <w:szCs w:val="16"/>
              </w:rPr>
              <w:t>Test Tolerances for RRM feMTC Test Cases in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8C8967"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7FFC6D"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1934B77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AE06B8"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4482B5"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A5726A1" w14:textId="77777777" w:rsidR="00AD1F35" w:rsidRPr="00303311" w:rsidRDefault="00AD1F35" w:rsidP="00A851AF">
            <w:pPr>
              <w:rPr>
                <w:rFonts w:ascii="Arial" w:hAnsi="Arial"/>
                <w:sz w:val="16"/>
                <w:szCs w:val="16"/>
              </w:rPr>
            </w:pPr>
            <w:r w:rsidRPr="00303311">
              <w:rPr>
                <w:rFonts w:ascii="Arial" w:hAnsi="Arial"/>
                <w:sz w:val="16"/>
                <w:szCs w:val="16"/>
              </w:rPr>
              <w:t>R5-204158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71D643" w14:textId="77777777" w:rsidR="00AD1F35" w:rsidRPr="00303311" w:rsidRDefault="00AD1F35" w:rsidP="00A851AF">
            <w:pPr>
              <w:rPr>
                <w:rFonts w:ascii="Arial" w:hAnsi="Arial"/>
                <w:sz w:val="16"/>
                <w:szCs w:val="16"/>
              </w:rPr>
            </w:pPr>
            <w:r w:rsidRPr="00303311">
              <w:rPr>
                <w:rFonts w:ascii="Arial" w:hAnsi="Arial"/>
                <w:sz w:val="16"/>
                <w:szCs w:val="16"/>
              </w:rPr>
              <w:t>2535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635B823"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E5CA7E" w14:textId="77777777" w:rsidR="00AD1F35" w:rsidRPr="00303311" w:rsidRDefault="00AD1F35" w:rsidP="00A851AF">
            <w:pPr>
              <w:rPr>
                <w:rFonts w:ascii="Arial" w:hAnsi="Arial"/>
                <w:sz w:val="16"/>
                <w:szCs w:val="16"/>
              </w:rPr>
            </w:pPr>
            <w:r w:rsidRPr="00303311">
              <w:rPr>
                <w:rFonts w:ascii="Arial" w:hAnsi="Arial"/>
                <w:sz w:val="16"/>
                <w:szCs w:val="16"/>
              </w:rPr>
              <w:t>Correction to test applicability of NB-IoT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960AF4"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2F21E9"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1409668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6E550D"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C195E3"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9FE7DB" w14:textId="77777777" w:rsidR="00AD1F35" w:rsidRPr="00303311" w:rsidRDefault="00AD1F35" w:rsidP="00A851AF">
            <w:pPr>
              <w:rPr>
                <w:rFonts w:ascii="Arial" w:hAnsi="Arial"/>
                <w:sz w:val="16"/>
                <w:szCs w:val="16"/>
              </w:rPr>
            </w:pPr>
            <w:r w:rsidRPr="00303311">
              <w:rPr>
                <w:rFonts w:ascii="Arial" w:hAnsi="Arial"/>
                <w:sz w:val="16"/>
                <w:szCs w:val="16"/>
              </w:rPr>
              <w:t>R5-204731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8E6D7E" w14:textId="77777777" w:rsidR="00AD1F35" w:rsidRPr="00303311" w:rsidRDefault="00AD1F35" w:rsidP="00A851AF">
            <w:pPr>
              <w:rPr>
                <w:rFonts w:ascii="Arial" w:hAnsi="Arial"/>
                <w:sz w:val="16"/>
                <w:szCs w:val="16"/>
              </w:rPr>
            </w:pPr>
            <w:r w:rsidRPr="00303311">
              <w:rPr>
                <w:rFonts w:ascii="Arial" w:hAnsi="Arial"/>
                <w:sz w:val="16"/>
                <w:szCs w:val="16"/>
              </w:rPr>
              <w:t>2526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0B1F5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BE18A8" w14:textId="77777777" w:rsidR="00AD1F35" w:rsidRPr="00303311" w:rsidRDefault="00AD1F35" w:rsidP="00A851AF">
            <w:pPr>
              <w:rPr>
                <w:rFonts w:ascii="Arial" w:hAnsi="Arial"/>
                <w:sz w:val="16"/>
                <w:szCs w:val="16"/>
              </w:rPr>
            </w:pPr>
            <w:r w:rsidRPr="00303311">
              <w:rPr>
                <w:rFonts w:ascii="Arial" w:hAnsi="Arial"/>
                <w:sz w:val="16"/>
                <w:szCs w:val="16"/>
              </w:rPr>
              <w:t>Editorial update of Annex C.3.3.1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C4CCE3"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F4CA80"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5275C0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AEDAE0"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0FA60F"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624964" w14:textId="77777777" w:rsidR="00AD1F35" w:rsidRPr="00303311" w:rsidRDefault="00AD1F35" w:rsidP="00A851AF">
            <w:pPr>
              <w:rPr>
                <w:rFonts w:ascii="Arial" w:hAnsi="Arial"/>
                <w:sz w:val="16"/>
                <w:szCs w:val="16"/>
              </w:rPr>
            </w:pPr>
            <w:r w:rsidRPr="00303311">
              <w:rPr>
                <w:rFonts w:ascii="Arial" w:hAnsi="Arial"/>
                <w:sz w:val="16"/>
                <w:szCs w:val="16"/>
              </w:rPr>
              <w:t>R5-204798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6A66729" w14:textId="77777777" w:rsidR="00AD1F35" w:rsidRPr="00303311" w:rsidRDefault="00AD1F35" w:rsidP="00A851AF">
            <w:pPr>
              <w:rPr>
                <w:rFonts w:ascii="Arial" w:hAnsi="Arial"/>
                <w:sz w:val="16"/>
                <w:szCs w:val="16"/>
              </w:rPr>
            </w:pPr>
            <w:r w:rsidRPr="00303311">
              <w:rPr>
                <w:rFonts w:ascii="Arial" w:hAnsi="Arial"/>
                <w:sz w:val="16"/>
                <w:szCs w:val="16"/>
              </w:rPr>
              <w:t>2521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D03D9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D80F25" w14:textId="77777777" w:rsidR="00AD1F35" w:rsidRPr="00303311" w:rsidRDefault="00AD1F35" w:rsidP="00A851AF">
            <w:pPr>
              <w:rPr>
                <w:rFonts w:ascii="Arial" w:hAnsi="Arial"/>
                <w:sz w:val="16"/>
                <w:szCs w:val="16"/>
              </w:rPr>
            </w:pPr>
            <w:r w:rsidRPr="00303311">
              <w:rPr>
                <w:rFonts w:ascii="Arial" w:hAnsi="Arial"/>
                <w:sz w:val="16"/>
                <w:szCs w:val="16"/>
              </w:rPr>
              <w:t>Addition of new test case 7.2.13 E-UTRAN FDD Timing Advance Adjustment Delay Test for sTTI and short processing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C9BBE2"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39A4D8"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11861AB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73F829"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0400A2"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A99021F" w14:textId="77777777" w:rsidR="00AD1F35" w:rsidRPr="00303311" w:rsidRDefault="00AD1F35" w:rsidP="00A851AF">
            <w:pPr>
              <w:rPr>
                <w:rFonts w:ascii="Arial" w:hAnsi="Arial"/>
                <w:sz w:val="16"/>
                <w:szCs w:val="16"/>
              </w:rPr>
            </w:pPr>
            <w:r w:rsidRPr="00303311">
              <w:rPr>
                <w:rFonts w:ascii="Arial" w:hAnsi="Arial"/>
                <w:sz w:val="16"/>
                <w:szCs w:val="16"/>
              </w:rPr>
              <w:t>R5-204799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F32CBC" w14:textId="77777777" w:rsidR="00AD1F35" w:rsidRPr="00303311" w:rsidRDefault="00AD1F35" w:rsidP="00A851AF">
            <w:pPr>
              <w:rPr>
                <w:rFonts w:ascii="Arial" w:hAnsi="Arial"/>
                <w:sz w:val="16"/>
                <w:szCs w:val="16"/>
              </w:rPr>
            </w:pPr>
            <w:r w:rsidRPr="00303311">
              <w:rPr>
                <w:rFonts w:ascii="Arial" w:hAnsi="Arial"/>
                <w:sz w:val="16"/>
                <w:szCs w:val="16"/>
              </w:rPr>
              <w:t>2522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08217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F85466" w14:textId="77777777" w:rsidR="00AD1F35" w:rsidRPr="00303311" w:rsidRDefault="00AD1F35" w:rsidP="00A851AF">
            <w:pPr>
              <w:rPr>
                <w:rFonts w:ascii="Arial" w:hAnsi="Arial"/>
                <w:sz w:val="16"/>
                <w:szCs w:val="16"/>
              </w:rPr>
            </w:pPr>
            <w:r w:rsidRPr="00303311">
              <w:rPr>
                <w:rFonts w:ascii="Arial" w:hAnsi="Arial"/>
                <w:sz w:val="16"/>
                <w:szCs w:val="16"/>
              </w:rPr>
              <w:t>Addition of new test case 7.2.14 E-UTRAN TDD Timing Advance Adjustment Accuracy Test for sTTI and short processing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CAD785"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BAFCEF"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60ABE83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BBB9AB" w14:textId="77777777" w:rsidR="00AD1F35" w:rsidRPr="00303311" w:rsidRDefault="00AD1F35" w:rsidP="00A851AF">
            <w:pPr>
              <w:pStyle w:val="TAL"/>
              <w:keepNext w:val="0"/>
              <w:keepLines w:val="0"/>
              <w:rPr>
                <w:sz w:val="16"/>
                <w:szCs w:val="16"/>
              </w:rPr>
            </w:pPr>
            <w:r w:rsidRPr="00303311">
              <w:rPr>
                <w:sz w:val="16"/>
                <w:szCs w:val="16"/>
              </w:rPr>
              <w:t>2020-09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CEB123" w14:textId="77777777" w:rsidR="00AD1F35" w:rsidRPr="00303311" w:rsidRDefault="00AD1F35" w:rsidP="00A851AF">
            <w:pPr>
              <w:pStyle w:val="TAL"/>
              <w:keepNext w:val="0"/>
              <w:keepLines w:val="0"/>
              <w:rPr>
                <w:sz w:val="16"/>
                <w:szCs w:val="16"/>
              </w:rPr>
            </w:pPr>
            <w:r w:rsidRPr="00303311">
              <w:rPr>
                <w:sz w:val="16"/>
                <w:szCs w:val="16"/>
              </w:rPr>
              <w:t>RAN#89</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6E414A" w14:textId="77777777" w:rsidR="00AD1F35" w:rsidRPr="00303311" w:rsidRDefault="00AD1F35" w:rsidP="00A851AF">
            <w:pPr>
              <w:rPr>
                <w:rFonts w:ascii="Arial" w:hAnsi="Arial"/>
                <w:sz w:val="16"/>
                <w:szCs w:val="16"/>
              </w:rPr>
            </w:pPr>
            <w:r w:rsidRPr="00303311">
              <w:rPr>
                <w:rFonts w:ascii="Arial" w:hAnsi="Arial"/>
                <w:sz w:val="16"/>
                <w:szCs w:val="16"/>
              </w:rPr>
              <w:t>R5-204978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CB88DA" w14:textId="77777777" w:rsidR="00AD1F35" w:rsidRPr="00303311" w:rsidRDefault="00AD1F35" w:rsidP="00A851AF">
            <w:pPr>
              <w:rPr>
                <w:rFonts w:ascii="Arial" w:hAnsi="Arial"/>
                <w:sz w:val="16"/>
                <w:szCs w:val="16"/>
              </w:rPr>
            </w:pPr>
            <w:r w:rsidRPr="00303311">
              <w:rPr>
                <w:rFonts w:ascii="Arial" w:hAnsi="Arial"/>
                <w:sz w:val="16"/>
                <w:szCs w:val="16"/>
              </w:rPr>
              <w:t>2529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B4DEC48"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6E853B" w14:textId="77777777" w:rsidR="00AD1F35" w:rsidRPr="00303311" w:rsidRDefault="00AD1F35" w:rsidP="00A851AF">
            <w:pPr>
              <w:rPr>
                <w:rFonts w:ascii="Arial" w:hAnsi="Arial"/>
                <w:sz w:val="16"/>
                <w:szCs w:val="16"/>
              </w:rPr>
            </w:pPr>
            <w:r w:rsidRPr="00303311">
              <w:rPr>
                <w:rFonts w:ascii="Arial" w:hAnsi="Arial"/>
                <w:sz w:val="16"/>
                <w:szCs w:val="16"/>
              </w:rPr>
              <w:t>Correction of RRM feMTC Test Case 5.1.28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FA2B08" w14:textId="77777777" w:rsidR="00AD1F35" w:rsidRPr="00303311" w:rsidRDefault="00AD1F35" w:rsidP="00A851AF">
            <w:pPr>
              <w:pStyle w:val="TAL"/>
              <w:keepNext w:val="0"/>
              <w:keepLines w:val="0"/>
              <w:rPr>
                <w:sz w:val="16"/>
                <w:szCs w:val="16"/>
              </w:rPr>
            </w:pPr>
            <w:r w:rsidRPr="00303311">
              <w:rPr>
                <w:sz w:val="16"/>
                <w:szCs w:val="16"/>
              </w:rPr>
              <w:t>16.5.0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51C2D3" w14:textId="77777777" w:rsidR="00AD1F35" w:rsidRPr="00303311" w:rsidRDefault="00AD1F35" w:rsidP="00A851AF">
            <w:pPr>
              <w:pStyle w:val="TAL"/>
              <w:keepNext w:val="0"/>
              <w:keepLines w:val="0"/>
              <w:rPr>
                <w:sz w:val="16"/>
                <w:szCs w:val="16"/>
              </w:rPr>
            </w:pPr>
            <w:r w:rsidRPr="00303311">
              <w:rPr>
                <w:sz w:val="16"/>
                <w:szCs w:val="16"/>
              </w:rPr>
              <w:t>16.6.0</w:t>
            </w:r>
          </w:p>
        </w:tc>
      </w:tr>
      <w:tr w:rsidR="00AD1F35" w:rsidRPr="00303311" w14:paraId="21581F1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F8CF2A"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D304CC9"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0FE7C49" w14:textId="77777777" w:rsidR="00AD1F35" w:rsidRPr="00303311" w:rsidRDefault="00AD1F35" w:rsidP="00A851AF">
            <w:pPr>
              <w:rPr>
                <w:rFonts w:ascii="Arial" w:hAnsi="Arial"/>
                <w:sz w:val="16"/>
                <w:szCs w:val="16"/>
              </w:rPr>
            </w:pPr>
            <w:r w:rsidRPr="00303311">
              <w:rPr>
                <w:rFonts w:ascii="Arial" w:hAnsi="Arial"/>
                <w:sz w:val="16"/>
                <w:szCs w:val="16"/>
              </w:rPr>
              <w:t>R5-205076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F2B804" w14:textId="77777777" w:rsidR="00AD1F35" w:rsidRPr="00303311" w:rsidRDefault="00AD1F35" w:rsidP="00A851AF">
            <w:pPr>
              <w:rPr>
                <w:rFonts w:ascii="Arial" w:hAnsi="Arial"/>
                <w:sz w:val="16"/>
                <w:szCs w:val="16"/>
              </w:rPr>
            </w:pPr>
            <w:r w:rsidRPr="00303311">
              <w:rPr>
                <w:rFonts w:ascii="Arial" w:hAnsi="Arial"/>
                <w:sz w:val="16"/>
                <w:szCs w:val="16"/>
              </w:rPr>
              <w:t>2539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38A2D79"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6FF4163" w14:textId="77777777" w:rsidR="00AD1F35" w:rsidRPr="00303311" w:rsidRDefault="00AD1F35" w:rsidP="00A851AF">
            <w:pPr>
              <w:rPr>
                <w:rFonts w:ascii="Arial" w:hAnsi="Arial"/>
                <w:sz w:val="16"/>
                <w:szCs w:val="16"/>
              </w:rPr>
            </w:pPr>
            <w:r w:rsidRPr="00303311">
              <w:rPr>
                <w:rFonts w:ascii="Arial" w:hAnsi="Arial"/>
                <w:sz w:val="16"/>
                <w:szCs w:val="16"/>
              </w:rPr>
              <w:t>Void obsolete RRM test cases -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C6947"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DF9B5D"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77780BC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ACB8AD"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359519"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A5A82A" w14:textId="77777777" w:rsidR="00AD1F35" w:rsidRPr="00303311" w:rsidRDefault="00AD1F35" w:rsidP="00A851AF">
            <w:pPr>
              <w:rPr>
                <w:rFonts w:ascii="Arial" w:hAnsi="Arial"/>
                <w:sz w:val="16"/>
                <w:szCs w:val="16"/>
              </w:rPr>
            </w:pPr>
            <w:r w:rsidRPr="00303311">
              <w:rPr>
                <w:rFonts w:ascii="Arial" w:hAnsi="Arial"/>
                <w:sz w:val="16"/>
                <w:szCs w:val="16"/>
              </w:rPr>
              <w:t>R5-205087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931230E" w14:textId="77777777" w:rsidR="00AD1F35" w:rsidRPr="00303311" w:rsidRDefault="00AD1F35" w:rsidP="00A851AF">
            <w:pPr>
              <w:rPr>
                <w:rFonts w:ascii="Arial" w:hAnsi="Arial"/>
                <w:sz w:val="16"/>
                <w:szCs w:val="16"/>
              </w:rPr>
            </w:pPr>
            <w:r w:rsidRPr="00303311">
              <w:rPr>
                <w:rFonts w:ascii="Arial" w:hAnsi="Arial"/>
                <w:sz w:val="16"/>
                <w:szCs w:val="16"/>
              </w:rPr>
              <w:t>2540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1ABB16"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587FD28" w14:textId="77777777" w:rsidR="00AD1F35" w:rsidRPr="00303311" w:rsidRDefault="00AD1F35" w:rsidP="00A851AF">
            <w:pPr>
              <w:rPr>
                <w:rFonts w:ascii="Arial" w:hAnsi="Arial"/>
                <w:sz w:val="16"/>
                <w:szCs w:val="16"/>
              </w:rPr>
            </w:pPr>
            <w:r w:rsidRPr="00303311">
              <w:rPr>
                <w:rFonts w:ascii="Arial" w:hAnsi="Arial"/>
                <w:sz w:val="16"/>
                <w:szCs w:val="16"/>
              </w:rPr>
              <w:t>Introduction of LTE Bands 87 and 88 in Group of band definitions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07A9EA"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E73A9"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3FE6C31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680ADC"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757DA6"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624072" w14:textId="77777777" w:rsidR="00AD1F35" w:rsidRPr="00303311" w:rsidRDefault="00AD1F35" w:rsidP="00A851AF">
            <w:pPr>
              <w:rPr>
                <w:rFonts w:ascii="Arial" w:hAnsi="Arial"/>
                <w:sz w:val="16"/>
                <w:szCs w:val="16"/>
              </w:rPr>
            </w:pPr>
            <w:r w:rsidRPr="00303311">
              <w:rPr>
                <w:rFonts w:ascii="Arial" w:hAnsi="Arial"/>
                <w:sz w:val="16"/>
                <w:szCs w:val="16"/>
              </w:rPr>
              <w:t>R5-205693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4F018C" w14:textId="77777777" w:rsidR="00AD1F35" w:rsidRPr="00303311" w:rsidRDefault="00AD1F35" w:rsidP="00A851AF">
            <w:pPr>
              <w:rPr>
                <w:rFonts w:ascii="Arial" w:hAnsi="Arial"/>
                <w:sz w:val="16"/>
                <w:szCs w:val="16"/>
              </w:rPr>
            </w:pPr>
            <w:r w:rsidRPr="00303311">
              <w:rPr>
                <w:rFonts w:ascii="Arial" w:hAnsi="Arial"/>
                <w:sz w:val="16"/>
                <w:szCs w:val="16"/>
              </w:rPr>
              <w:t>2544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FB312D"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9A529A" w14:textId="77777777" w:rsidR="00AD1F35" w:rsidRPr="00303311" w:rsidRDefault="00AD1F35" w:rsidP="00A851AF">
            <w:pPr>
              <w:rPr>
                <w:rFonts w:ascii="Arial" w:hAnsi="Arial"/>
                <w:sz w:val="16"/>
                <w:szCs w:val="16"/>
              </w:rPr>
            </w:pPr>
            <w:r w:rsidRPr="00303311">
              <w:rPr>
                <w:rFonts w:ascii="Arial" w:hAnsi="Arial"/>
                <w:sz w:val="16"/>
                <w:szCs w:val="16"/>
              </w:rPr>
              <w:t>Update to test applicability of NB-IoT RRM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5FD42E"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5BDAD3"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126F9EB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2D64B08"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2091BF1"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281C291" w14:textId="77777777" w:rsidR="00AD1F35" w:rsidRPr="00303311" w:rsidRDefault="00AD1F35" w:rsidP="00A851AF">
            <w:pPr>
              <w:rPr>
                <w:rFonts w:ascii="Arial" w:hAnsi="Arial"/>
                <w:sz w:val="16"/>
                <w:szCs w:val="16"/>
              </w:rPr>
            </w:pPr>
            <w:r w:rsidRPr="00303311">
              <w:rPr>
                <w:rFonts w:ascii="Arial" w:hAnsi="Arial"/>
                <w:sz w:val="16"/>
                <w:szCs w:val="16"/>
              </w:rPr>
              <w:t>R5-205768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122298" w14:textId="77777777" w:rsidR="00AD1F35" w:rsidRPr="00303311" w:rsidRDefault="00AD1F35" w:rsidP="00A851AF">
            <w:pPr>
              <w:rPr>
                <w:rFonts w:ascii="Arial" w:hAnsi="Arial"/>
                <w:sz w:val="16"/>
                <w:szCs w:val="16"/>
              </w:rPr>
            </w:pPr>
            <w:r w:rsidRPr="00303311">
              <w:rPr>
                <w:rFonts w:ascii="Arial" w:hAnsi="Arial"/>
                <w:sz w:val="16"/>
                <w:szCs w:val="16"/>
              </w:rPr>
              <w:t>2546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C60D0B"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EF2129" w14:textId="77777777" w:rsidR="00AD1F35" w:rsidRPr="00303311" w:rsidRDefault="00AD1F35" w:rsidP="00A851AF">
            <w:pPr>
              <w:rPr>
                <w:rFonts w:ascii="Arial" w:hAnsi="Arial"/>
                <w:sz w:val="16"/>
                <w:szCs w:val="16"/>
              </w:rPr>
            </w:pPr>
            <w:r w:rsidRPr="00303311">
              <w:rPr>
                <w:rFonts w:ascii="Arial" w:hAnsi="Arial"/>
                <w:sz w:val="16"/>
                <w:szCs w:val="16"/>
              </w:rPr>
              <w:t>Addition of conditions for sTTI and short processing time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D7E448"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5D7573"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22F6BB1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F286F2D"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3E00FE"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EB8DC7A" w14:textId="77777777" w:rsidR="00AD1F35" w:rsidRPr="00303311" w:rsidRDefault="00AD1F35" w:rsidP="00A851AF">
            <w:pPr>
              <w:rPr>
                <w:rFonts w:ascii="Arial" w:hAnsi="Arial"/>
                <w:sz w:val="16"/>
                <w:szCs w:val="16"/>
              </w:rPr>
            </w:pPr>
            <w:r w:rsidRPr="00303311">
              <w:rPr>
                <w:rFonts w:ascii="Arial" w:hAnsi="Arial"/>
                <w:sz w:val="16"/>
                <w:szCs w:val="16"/>
              </w:rPr>
              <w:t>R5-205849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4EF03BE" w14:textId="77777777" w:rsidR="00AD1F35" w:rsidRPr="00303311" w:rsidRDefault="00AD1F35" w:rsidP="00A851AF">
            <w:pPr>
              <w:rPr>
                <w:rFonts w:ascii="Arial" w:hAnsi="Arial"/>
                <w:sz w:val="16"/>
                <w:szCs w:val="16"/>
              </w:rPr>
            </w:pPr>
            <w:r w:rsidRPr="00303311">
              <w:rPr>
                <w:rFonts w:ascii="Arial" w:hAnsi="Arial"/>
                <w:sz w:val="16"/>
                <w:szCs w:val="16"/>
              </w:rPr>
              <w:t>2548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06F7E8A"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0567144" w14:textId="77777777" w:rsidR="00AD1F35" w:rsidRPr="00303311" w:rsidRDefault="00AD1F35" w:rsidP="00A851AF">
            <w:pPr>
              <w:rPr>
                <w:rFonts w:ascii="Arial" w:hAnsi="Arial"/>
                <w:sz w:val="16"/>
                <w:szCs w:val="16"/>
              </w:rPr>
            </w:pPr>
            <w:r w:rsidRPr="00303311">
              <w:rPr>
                <w:rFonts w:ascii="Arial" w:hAnsi="Arial"/>
                <w:sz w:val="16"/>
                <w:szCs w:val="16"/>
              </w:rPr>
              <w:t>Correction of PDSCH parameter for event triggered reporting TC 8.1.26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43FE5F"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822CA0"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2069C2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E753467"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6850B3"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9ECB17A" w14:textId="77777777" w:rsidR="00AD1F35" w:rsidRPr="00303311" w:rsidRDefault="00AD1F35" w:rsidP="00A851AF">
            <w:pPr>
              <w:rPr>
                <w:rFonts w:ascii="Arial" w:hAnsi="Arial"/>
                <w:sz w:val="16"/>
                <w:szCs w:val="16"/>
              </w:rPr>
            </w:pPr>
            <w:r w:rsidRPr="00303311">
              <w:rPr>
                <w:rFonts w:ascii="Arial" w:hAnsi="Arial"/>
                <w:sz w:val="16"/>
                <w:szCs w:val="16"/>
              </w:rPr>
              <w:t>R5-205850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6175FA" w14:textId="77777777" w:rsidR="00AD1F35" w:rsidRPr="00303311" w:rsidRDefault="00AD1F35" w:rsidP="00A851AF">
            <w:pPr>
              <w:rPr>
                <w:rFonts w:ascii="Arial" w:hAnsi="Arial"/>
                <w:sz w:val="16"/>
                <w:szCs w:val="16"/>
              </w:rPr>
            </w:pPr>
            <w:r w:rsidRPr="00303311">
              <w:rPr>
                <w:rFonts w:ascii="Arial" w:hAnsi="Arial"/>
                <w:sz w:val="16"/>
                <w:szCs w:val="16"/>
              </w:rPr>
              <w:t>2549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DF7DDCC"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04BD1F" w14:textId="77777777" w:rsidR="00AD1F35" w:rsidRPr="00303311" w:rsidRDefault="00AD1F35" w:rsidP="00A851AF">
            <w:pPr>
              <w:rPr>
                <w:rFonts w:ascii="Arial" w:hAnsi="Arial"/>
                <w:sz w:val="16"/>
                <w:szCs w:val="16"/>
              </w:rPr>
            </w:pPr>
            <w:r w:rsidRPr="00303311">
              <w:rPr>
                <w:rFonts w:ascii="Arial" w:hAnsi="Arial"/>
                <w:sz w:val="16"/>
                <w:szCs w:val="16"/>
              </w:rPr>
              <w:t>Correction of sr-ConfigIndex for RSRP TC 9.1.53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D7F1DB"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661CC0"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5246CAC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455814F"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F4E6AC6"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62F4CF" w14:textId="77777777" w:rsidR="00AD1F35" w:rsidRPr="00303311" w:rsidRDefault="00AD1F35" w:rsidP="00A851AF">
            <w:pPr>
              <w:rPr>
                <w:rFonts w:ascii="Arial" w:hAnsi="Arial"/>
                <w:sz w:val="16"/>
                <w:szCs w:val="16"/>
              </w:rPr>
            </w:pPr>
            <w:r w:rsidRPr="00303311">
              <w:rPr>
                <w:rFonts w:ascii="Arial" w:hAnsi="Arial"/>
                <w:sz w:val="16"/>
                <w:szCs w:val="16"/>
              </w:rPr>
              <w:t>R5-205892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56A2F5" w14:textId="77777777" w:rsidR="00AD1F35" w:rsidRPr="00303311" w:rsidRDefault="00AD1F35" w:rsidP="00A851AF">
            <w:pPr>
              <w:rPr>
                <w:rFonts w:ascii="Arial" w:hAnsi="Arial"/>
                <w:sz w:val="16"/>
                <w:szCs w:val="16"/>
              </w:rPr>
            </w:pPr>
            <w:r w:rsidRPr="00303311">
              <w:rPr>
                <w:rFonts w:ascii="Arial" w:hAnsi="Arial"/>
                <w:sz w:val="16"/>
                <w:szCs w:val="16"/>
              </w:rPr>
              <w:t>2551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B67149"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D24E705" w14:textId="77777777" w:rsidR="00AD1F35" w:rsidRPr="00303311" w:rsidRDefault="00AD1F35" w:rsidP="00A851AF">
            <w:pPr>
              <w:rPr>
                <w:rFonts w:ascii="Arial" w:hAnsi="Arial"/>
                <w:sz w:val="16"/>
                <w:szCs w:val="16"/>
              </w:rPr>
            </w:pPr>
            <w:r w:rsidRPr="00303311">
              <w:rPr>
                <w:rFonts w:ascii="Arial" w:hAnsi="Arial"/>
                <w:sz w:val="16"/>
                <w:szCs w:val="16"/>
              </w:rPr>
              <w:t>Update of 4.2.36 NB-IOT TDD-TDD Intra frequency cell reselection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BF7B10"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E10343"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37289B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DDF8EE"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A3849F"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23B083" w14:textId="77777777" w:rsidR="00AD1F35" w:rsidRPr="00303311" w:rsidRDefault="00AD1F35" w:rsidP="00A851AF">
            <w:pPr>
              <w:rPr>
                <w:rFonts w:ascii="Arial" w:hAnsi="Arial"/>
                <w:sz w:val="16"/>
                <w:szCs w:val="16"/>
              </w:rPr>
            </w:pPr>
            <w:r w:rsidRPr="00303311">
              <w:rPr>
                <w:rFonts w:ascii="Arial" w:hAnsi="Arial"/>
                <w:sz w:val="16"/>
                <w:szCs w:val="16"/>
              </w:rPr>
              <w:t>R5-205893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377458" w14:textId="77777777" w:rsidR="00AD1F35" w:rsidRPr="00303311" w:rsidRDefault="00AD1F35" w:rsidP="00A851AF">
            <w:pPr>
              <w:rPr>
                <w:rFonts w:ascii="Arial" w:hAnsi="Arial"/>
                <w:sz w:val="16"/>
                <w:szCs w:val="16"/>
              </w:rPr>
            </w:pPr>
            <w:r w:rsidRPr="00303311">
              <w:rPr>
                <w:rFonts w:ascii="Arial" w:hAnsi="Arial"/>
                <w:sz w:val="16"/>
                <w:szCs w:val="16"/>
              </w:rPr>
              <w:t>2552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0773D3E"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975554E" w14:textId="77777777" w:rsidR="00AD1F35" w:rsidRPr="00303311" w:rsidRDefault="00AD1F35" w:rsidP="00A851AF">
            <w:pPr>
              <w:rPr>
                <w:rFonts w:ascii="Arial" w:hAnsi="Arial"/>
                <w:sz w:val="16"/>
                <w:szCs w:val="16"/>
              </w:rPr>
            </w:pPr>
            <w:r w:rsidRPr="00303311">
              <w:rPr>
                <w:rFonts w:ascii="Arial" w:hAnsi="Arial"/>
                <w:sz w:val="16"/>
                <w:szCs w:val="16"/>
              </w:rPr>
              <w:t>Update of 4.2.37 NB-IOT TDD-TDD Inter frequency cell reselection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566CC1"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96CC4D"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52552A3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F20FBD"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529430"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B0BB6B2" w14:textId="77777777" w:rsidR="00AD1F35" w:rsidRPr="00303311" w:rsidRDefault="00AD1F35" w:rsidP="00A851AF">
            <w:pPr>
              <w:rPr>
                <w:rFonts w:ascii="Arial" w:hAnsi="Arial"/>
                <w:sz w:val="16"/>
                <w:szCs w:val="16"/>
              </w:rPr>
            </w:pPr>
            <w:r w:rsidRPr="00303311">
              <w:rPr>
                <w:rFonts w:ascii="Arial" w:hAnsi="Arial"/>
                <w:sz w:val="16"/>
                <w:szCs w:val="16"/>
              </w:rPr>
              <w:t>R5-205895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6CD2E4" w14:textId="77777777" w:rsidR="00AD1F35" w:rsidRPr="00303311" w:rsidRDefault="00AD1F35" w:rsidP="00A851AF">
            <w:pPr>
              <w:rPr>
                <w:rFonts w:ascii="Arial" w:hAnsi="Arial"/>
                <w:sz w:val="16"/>
                <w:szCs w:val="16"/>
              </w:rPr>
            </w:pPr>
            <w:r w:rsidRPr="00303311">
              <w:rPr>
                <w:rFonts w:ascii="Arial" w:hAnsi="Arial"/>
                <w:sz w:val="16"/>
                <w:szCs w:val="16"/>
              </w:rPr>
              <w:t>2553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8E318DE"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B3DE4A6" w14:textId="77777777" w:rsidR="00AD1F35" w:rsidRPr="00303311" w:rsidRDefault="00AD1F35" w:rsidP="00A851AF">
            <w:pPr>
              <w:rPr>
                <w:rFonts w:ascii="Arial" w:hAnsi="Arial"/>
                <w:sz w:val="16"/>
                <w:szCs w:val="16"/>
              </w:rPr>
            </w:pPr>
            <w:r w:rsidRPr="00303311">
              <w:rPr>
                <w:rFonts w:ascii="Arial" w:hAnsi="Arial"/>
                <w:sz w:val="16"/>
                <w:szCs w:val="16"/>
              </w:rPr>
              <w:t>Update of 4.2.38 NB-IOT TDD-TDD Intra frequency cell reselection in normal coverage with WUS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7992A4"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FB6B6F"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3C95159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422062"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E10840"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063F03" w14:textId="77777777" w:rsidR="00AD1F35" w:rsidRPr="00303311" w:rsidRDefault="00AD1F35" w:rsidP="00A851AF">
            <w:pPr>
              <w:rPr>
                <w:rFonts w:ascii="Arial" w:hAnsi="Arial"/>
                <w:sz w:val="16"/>
                <w:szCs w:val="16"/>
              </w:rPr>
            </w:pPr>
            <w:r w:rsidRPr="00303311">
              <w:rPr>
                <w:rFonts w:ascii="Arial" w:hAnsi="Arial"/>
                <w:sz w:val="16"/>
                <w:szCs w:val="16"/>
              </w:rPr>
              <w:t>R5-205897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1AC4609" w14:textId="77777777" w:rsidR="00AD1F35" w:rsidRPr="00303311" w:rsidRDefault="00AD1F35" w:rsidP="00A851AF">
            <w:pPr>
              <w:rPr>
                <w:rFonts w:ascii="Arial" w:hAnsi="Arial"/>
                <w:sz w:val="16"/>
                <w:szCs w:val="16"/>
              </w:rPr>
            </w:pPr>
            <w:r w:rsidRPr="00303311">
              <w:rPr>
                <w:rFonts w:ascii="Arial" w:hAnsi="Arial"/>
                <w:sz w:val="16"/>
                <w:szCs w:val="16"/>
              </w:rPr>
              <w:t>2554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0788FB" w14:textId="77777777" w:rsidR="00AD1F35" w:rsidRPr="00303311" w:rsidRDefault="00AD1F35" w:rsidP="00A851AF">
            <w:pPr>
              <w:rPr>
                <w:rFonts w:ascii="Arial" w:hAnsi="Arial"/>
                <w:sz w:val="16"/>
                <w:szCs w:val="16"/>
              </w:rPr>
            </w:pP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1EEA7C" w14:textId="77777777" w:rsidR="00AD1F35" w:rsidRPr="00303311" w:rsidRDefault="00AD1F35" w:rsidP="00A851AF">
            <w:pPr>
              <w:rPr>
                <w:rFonts w:ascii="Arial" w:hAnsi="Arial"/>
                <w:sz w:val="16"/>
                <w:szCs w:val="16"/>
              </w:rPr>
            </w:pPr>
            <w:r w:rsidRPr="00303311">
              <w:rPr>
                <w:rFonts w:ascii="Arial" w:hAnsi="Arial"/>
                <w:sz w:val="16"/>
                <w:szCs w:val="16"/>
              </w:rPr>
              <w:t>Update of Annex E and F for NB-IOT TDD RRM test cases 4.2.35 to 4.2.38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168710"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485FEE"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6F452C1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E6AEDF2"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7372273"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315ED6" w14:textId="77777777" w:rsidR="00AD1F35" w:rsidRPr="00303311" w:rsidRDefault="00AD1F35" w:rsidP="00A851AF">
            <w:pPr>
              <w:rPr>
                <w:rFonts w:ascii="Arial" w:hAnsi="Arial"/>
                <w:sz w:val="16"/>
                <w:szCs w:val="16"/>
              </w:rPr>
            </w:pPr>
            <w:r w:rsidRPr="00303311">
              <w:rPr>
                <w:rFonts w:ascii="Arial" w:hAnsi="Arial"/>
                <w:sz w:val="16"/>
                <w:szCs w:val="16"/>
              </w:rPr>
              <w:t>R5-206710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60FEF0A" w14:textId="77777777" w:rsidR="00AD1F35" w:rsidRPr="00303311" w:rsidRDefault="00AD1F35" w:rsidP="00A851AF">
            <w:pPr>
              <w:rPr>
                <w:rFonts w:ascii="Arial" w:hAnsi="Arial"/>
                <w:sz w:val="16"/>
                <w:szCs w:val="16"/>
              </w:rPr>
            </w:pPr>
            <w:r w:rsidRPr="00303311">
              <w:rPr>
                <w:rFonts w:ascii="Arial" w:hAnsi="Arial"/>
                <w:sz w:val="16"/>
                <w:szCs w:val="16"/>
              </w:rPr>
              <w:t>2545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522E6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7CBAC45" w14:textId="77777777" w:rsidR="00AD1F35" w:rsidRPr="00303311" w:rsidRDefault="00AD1F35" w:rsidP="00A851AF">
            <w:pPr>
              <w:rPr>
                <w:rFonts w:ascii="Arial" w:hAnsi="Arial"/>
                <w:sz w:val="16"/>
                <w:szCs w:val="16"/>
              </w:rPr>
            </w:pPr>
            <w:r w:rsidRPr="00303311">
              <w:rPr>
                <w:rFonts w:ascii="Arial" w:hAnsi="Arial"/>
                <w:sz w:val="16"/>
                <w:szCs w:val="16"/>
              </w:rPr>
              <w:t>Update of UE Timing Advance Adjustment Accuracy Test for sTTI</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9C8E09"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01C73C"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77E0AA2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BB8C897"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F43415"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7EBA55" w14:textId="77777777" w:rsidR="00AD1F35" w:rsidRPr="00303311" w:rsidRDefault="00AD1F35" w:rsidP="00A851AF">
            <w:pPr>
              <w:rPr>
                <w:rFonts w:ascii="Arial" w:hAnsi="Arial"/>
                <w:sz w:val="16"/>
                <w:szCs w:val="16"/>
              </w:rPr>
            </w:pPr>
            <w:r w:rsidRPr="00303311">
              <w:rPr>
                <w:rFonts w:ascii="Arial" w:hAnsi="Arial"/>
                <w:sz w:val="16"/>
                <w:szCs w:val="16"/>
              </w:rPr>
              <w:t>R5-206755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9BF2B43" w14:textId="77777777" w:rsidR="00AD1F35" w:rsidRPr="00303311" w:rsidRDefault="00AD1F35" w:rsidP="00A851AF">
            <w:pPr>
              <w:rPr>
                <w:rFonts w:ascii="Arial" w:hAnsi="Arial"/>
                <w:sz w:val="16"/>
                <w:szCs w:val="16"/>
              </w:rPr>
            </w:pPr>
            <w:r w:rsidRPr="00303311">
              <w:rPr>
                <w:rFonts w:ascii="Arial" w:hAnsi="Arial"/>
                <w:sz w:val="16"/>
                <w:szCs w:val="16"/>
              </w:rPr>
              <w:t>2547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EBA81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9D6DA0" w14:textId="77777777" w:rsidR="00AD1F35" w:rsidRPr="00303311" w:rsidRDefault="00AD1F35" w:rsidP="00A851AF">
            <w:pPr>
              <w:rPr>
                <w:rFonts w:ascii="Arial" w:hAnsi="Arial"/>
                <w:sz w:val="16"/>
                <w:szCs w:val="16"/>
              </w:rPr>
            </w:pPr>
            <w:r w:rsidRPr="00303311">
              <w:rPr>
                <w:rFonts w:ascii="Arial" w:hAnsi="Arial"/>
                <w:sz w:val="16"/>
                <w:szCs w:val="16"/>
              </w:rPr>
              <w:t>Update of NB-IoT Test Cases in TDD mode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836E17"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232F77"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5888BC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0ED0779"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0445AE4"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5F9D90" w14:textId="77777777" w:rsidR="00AD1F35" w:rsidRPr="00303311" w:rsidRDefault="00AD1F35" w:rsidP="00A851AF">
            <w:pPr>
              <w:rPr>
                <w:rFonts w:ascii="Arial" w:hAnsi="Arial"/>
                <w:sz w:val="16"/>
                <w:szCs w:val="16"/>
              </w:rPr>
            </w:pPr>
            <w:r w:rsidRPr="00303311">
              <w:rPr>
                <w:rFonts w:ascii="Arial" w:hAnsi="Arial"/>
                <w:sz w:val="16"/>
                <w:szCs w:val="16"/>
              </w:rPr>
              <w:t>R5-206756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2CA69E" w14:textId="77777777" w:rsidR="00AD1F35" w:rsidRPr="00303311" w:rsidRDefault="00AD1F35" w:rsidP="00A851AF">
            <w:pPr>
              <w:rPr>
                <w:rFonts w:ascii="Arial" w:hAnsi="Arial"/>
                <w:sz w:val="16"/>
                <w:szCs w:val="16"/>
              </w:rPr>
            </w:pPr>
            <w:r w:rsidRPr="00303311">
              <w:rPr>
                <w:rFonts w:ascii="Arial" w:hAnsi="Arial"/>
                <w:sz w:val="16"/>
                <w:szCs w:val="16"/>
              </w:rPr>
              <w:t>2550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00E30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D123F09" w14:textId="77777777" w:rsidR="00AD1F35" w:rsidRPr="00303311" w:rsidRDefault="00AD1F35" w:rsidP="00A851AF">
            <w:pPr>
              <w:rPr>
                <w:rFonts w:ascii="Arial" w:hAnsi="Arial"/>
                <w:sz w:val="16"/>
                <w:szCs w:val="16"/>
              </w:rPr>
            </w:pPr>
            <w:r w:rsidRPr="00303311">
              <w:rPr>
                <w:rFonts w:ascii="Arial" w:hAnsi="Arial"/>
                <w:sz w:val="16"/>
                <w:szCs w:val="16"/>
              </w:rPr>
              <w:t>Update of 4.2.35 NB-IOT TDD-TDD Intra frequency cell reselection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091EA7"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E9B31A"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1E300F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B04144"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4C4879F"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293C844" w14:textId="77777777" w:rsidR="00AD1F35" w:rsidRPr="00303311" w:rsidRDefault="00AD1F35" w:rsidP="00A851AF">
            <w:pPr>
              <w:rPr>
                <w:rFonts w:ascii="Arial" w:hAnsi="Arial"/>
                <w:sz w:val="16"/>
                <w:szCs w:val="16"/>
              </w:rPr>
            </w:pPr>
            <w:r w:rsidRPr="00303311">
              <w:rPr>
                <w:rFonts w:ascii="Arial" w:hAnsi="Arial"/>
                <w:sz w:val="16"/>
                <w:szCs w:val="16"/>
              </w:rPr>
              <w:t>R5-206780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768296" w14:textId="77777777" w:rsidR="00AD1F35" w:rsidRPr="00303311" w:rsidRDefault="00AD1F35" w:rsidP="00A851AF">
            <w:pPr>
              <w:rPr>
                <w:rFonts w:ascii="Arial" w:hAnsi="Arial"/>
                <w:sz w:val="16"/>
                <w:szCs w:val="16"/>
              </w:rPr>
            </w:pPr>
            <w:r w:rsidRPr="00303311">
              <w:rPr>
                <w:rFonts w:ascii="Arial" w:hAnsi="Arial"/>
                <w:sz w:val="16"/>
                <w:szCs w:val="16"/>
              </w:rPr>
              <w:t>2536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F7CA2F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B83A0FD" w14:textId="77777777" w:rsidR="00AD1F35" w:rsidRPr="00303311" w:rsidRDefault="00AD1F35" w:rsidP="00A851AF">
            <w:pPr>
              <w:rPr>
                <w:rFonts w:ascii="Arial" w:hAnsi="Arial"/>
                <w:sz w:val="16"/>
                <w:szCs w:val="16"/>
              </w:rPr>
            </w:pPr>
            <w:r w:rsidRPr="00303311">
              <w:rPr>
                <w:rFonts w:ascii="Arial" w:hAnsi="Arial"/>
                <w:sz w:val="16"/>
                <w:szCs w:val="16"/>
              </w:rPr>
              <w:t>Void obsolete RRM 3CC test cases -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C3CE8B"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D79306"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66D50D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D4E4D7"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5BD2E9"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BB7276F" w14:textId="77777777" w:rsidR="00AD1F35" w:rsidRPr="00303311" w:rsidRDefault="00AD1F35" w:rsidP="00A851AF">
            <w:pPr>
              <w:rPr>
                <w:rFonts w:ascii="Arial" w:hAnsi="Arial"/>
                <w:sz w:val="16"/>
                <w:szCs w:val="16"/>
              </w:rPr>
            </w:pPr>
            <w:r w:rsidRPr="00303311">
              <w:rPr>
                <w:rFonts w:ascii="Arial" w:hAnsi="Arial"/>
                <w:sz w:val="16"/>
                <w:szCs w:val="16"/>
              </w:rPr>
              <w:t>R5-206781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C70B1A7" w14:textId="77777777" w:rsidR="00AD1F35" w:rsidRPr="00303311" w:rsidRDefault="00AD1F35" w:rsidP="00A851AF">
            <w:pPr>
              <w:rPr>
                <w:rFonts w:ascii="Arial" w:hAnsi="Arial"/>
                <w:sz w:val="16"/>
                <w:szCs w:val="16"/>
              </w:rPr>
            </w:pPr>
            <w:r w:rsidRPr="00303311">
              <w:rPr>
                <w:rFonts w:ascii="Arial" w:hAnsi="Arial"/>
                <w:sz w:val="16"/>
                <w:szCs w:val="16"/>
              </w:rPr>
              <w:t>2537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A5C35E6"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8C977C" w14:textId="77777777" w:rsidR="00AD1F35" w:rsidRPr="00303311" w:rsidRDefault="00AD1F35" w:rsidP="00A851AF">
            <w:pPr>
              <w:rPr>
                <w:rFonts w:ascii="Arial" w:hAnsi="Arial"/>
                <w:sz w:val="16"/>
                <w:szCs w:val="16"/>
              </w:rPr>
            </w:pPr>
            <w:r w:rsidRPr="00303311">
              <w:rPr>
                <w:rFonts w:ascii="Arial" w:hAnsi="Arial"/>
                <w:sz w:val="16"/>
                <w:szCs w:val="16"/>
              </w:rPr>
              <w:t>Void obsolete RRM CA test cases - Chapter 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9C7591"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72FE3"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1A87523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6675EFA"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6B35851"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94FD771" w14:textId="77777777" w:rsidR="00AD1F35" w:rsidRPr="00303311" w:rsidRDefault="00AD1F35" w:rsidP="00A851AF">
            <w:pPr>
              <w:rPr>
                <w:rFonts w:ascii="Arial" w:hAnsi="Arial"/>
                <w:sz w:val="16"/>
                <w:szCs w:val="16"/>
              </w:rPr>
            </w:pPr>
            <w:r w:rsidRPr="00303311">
              <w:rPr>
                <w:rFonts w:ascii="Arial" w:hAnsi="Arial"/>
                <w:sz w:val="16"/>
                <w:szCs w:val="16"/>
              </w:rPr>
              <w:t>R5-206782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708F6DA" w14:textId="77777777" w:rsidR="00AD1F35" w:rsidRPr="00303311" w:rsidRDefault="00AD1F35" w:rsidP="00A851AF">
            <w:pPr>
              <w:rPr>
                <w:rFonts w:ascii="Arial" w:hAnsi="Arial"/>
                <w:sz w:val="16"/>
                <w:szCs w:val="16"/>
              </w:rPr>
            </w:pPr>
            <w:r w:rsidRPr="00303311">
              <w:rPr>
                <w:rFonts w:ascii="Arial" w:hAnsi="Arial"/>
                <w:sz w:val="16"/>
                <w:szCs w:val="16"/>
              </w:rPr>
              <w:t>2538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DF2B2C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C1753A" w14:textId="77777777" w:rsidR="00AD1F35" w:rsidRPr="00303311" w:rsidRDefault="00AD1F35" w:rsidP="00A851AF">
            <w:pPr>
              <w:rPr>
                <w:rFonts w:ascii="Arial" w:hAnsi="Arial"/>
                <w:sz w:val="16"/>
                <w:szCs w:val="16"/>
              </w:rPr>
            </w:pPr>
            <w:r w:rsidRPr="00303311">
              <w:rPr>
                <w:rFonts w:ascii="Arial" w:hAnsi="Arial"/>
                <w:sz w:val="16"/>
                <w:szCs w:val="16"/>
              </w:rPr>
              <w:t>Void obsolete RRM 4CC and 5CC test cases - Chapter 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BB1281"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C1AFEF"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0FD33AF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6910FE"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BDCF64"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CA177A" w14:textId="77777777" w:rsidR="00AD1F35" w:rsidRPr="00303311" w:rsidRDefault="00AD1F35" w:rsidP="00A851AF">
            <w:pPr>
              <w:rPr>
                <w:rFonts w:ascii="Arial" w:hAnsi="Arial"/>
                <w:sz w:val="16"/>
                <w:szCs w:val="16"/>
              </w:rPr>
            </w:pPr>
            <w:r w:rsidRPr="00303311">
              <w:rPr>
                <w:rFonts w:ascii="Arial" w:hAnsi="Arial"/>
                <w:sz w:val="16"/>
                <w:szCs w:val="16"/>
              </w:rPr>
              <w:t>R5-206898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F38F97" w14:textId="77777777" w:rsidR="00AD1F35" w:rsidRPr="00303311" w:rsidRDefault="00AD1F35" w:rsidP="00A851AF">
            <w:pPr>
              <w:rPr>
                <w:rFonts w:ascii="Arial" w:hAnsi="Arial"/>
                <w:sz w:val="16"/>
                <w:szCs w:val="16"/>
              </w:rPr>
            </w:pPr>
            <w:r w:rsidRPr="00303311">
              <w:rPr>
                <w:rFonts w:ascii="Arial" w:hAnsi="Arial"/>
                <w:sz w:val="16"/>
                <w:szCs w:val="16"/>
              </w:rPr>
              <w:t>2541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D87FC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A9D82B" w14:textId="77777777" w:rsidR="00AD1F35" w:rsidRPr="00303311" w:rsidRDefault="00AD1F35" w:rsidP="00A851AF">
            <w:pPr>
              <w:rPr>
                <w:rFonts w:ascii="Arial" w:hAnsi="Arial"/>
                <w:sz w:val="16"/>
                <w:szCs w:val="16"/>
              </w:rPr>
            </w:pPr>
            <w:r w:rsidRPr="00303311">
              <w:rPr>
                <w:rFonts w:ascii="Arial" w:hAnsi="Arial"/>
                <w:sz w:val="16"/>
                <w:szCs w:val="16"/>
              </w:rPr>
              <w:t>Adding new TC 9.1.71 6 DL RSRP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D6C748"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A7F0F1"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1F65AB7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589373F" w14:textId="77777777" w:rsidR="00AD1F35" w:rsidRPr="00303311" w:rsidRDefault="00AD1F35" w:rsidP="00A851AF">
            <w:pPr>
              <w:pStyle w:val="TAL"/>
              <w:keepNext w:val="0"/>
              <w:keepLines w:val="0"/>
              <w:rPr>
                <w:sz w:val="16"/>
                <w:szCs w:val="16"/>
              </w:rPr>
            </w:pPr>
            <w:r w:rsidRPr="00303311">
              <w:rPr>
                <w:sz w:val="16"/>
                <w:szCs w:val="16"/>
              </w:rPr>
              <w:t>2020-12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C1943DA" w14:textId="77777777" w:rsidR="00AD1F35" w:rsidRPr="00303311" w:rsidRDefault="00AD1F35" w:rsidP="00A851AF">
            <w:pPr>
              <w:pStyle w:val="TAL"/>
              <w:keepNext w:val="0"/>
              <w:keepLines w:val="0"/>
              <w:rPr>
                <w:sz w:val="16"/>
                <w:szCs w:val="16"/>
              </w:rPr>
            </w:pPr>
            <w:r w:rsidRPr="00303311">
              <w:rPr>
                <w:sz w:val="16"/>
                <w:szCs w:val="16"/>
              </w:rPr>
              <w:t>RAN#90</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04CE57A" w14:textId="77777777" w:rsidR="00AD1F35" w:rsidRPr="00303311" w:rsidRDefault="00AD1F35" w:rsidP="00A851AF">
            <w:pPr>
              <w:rPr>
                <w:rFonts w:ascii="Arial" w:hAnsi="Arial"/>
                <w:sz w:val="16"/>
                <w:szCs w:val="16"/>
              </w:rPr>
            </w:pPr>
            <w:r w:rsidRPr="00303311">
              <w:rPr>
                <w:rFonts w:ascii="Arial" w:hAnsi="Arial"/>
                <w:sz w:val="16"/>
                <w:szCs w:val="16"/>
              </w:rPr>
              <w:t>R5-206899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10C46B9" w14:textId="77777777" w:rsidR="00AD1F35" w:rsidRPr="00303311" w:rsidRDefault="00AD1F35" w:rsidP="00A851AF">
            <w:pPr>
              <w:rPr>
                <w:rFonts w:ascii="Arial" w:hAnsi="Arial"/>
                <w:sz w:val="16"/>
                <w:szCs w:val="16"/>
              </w:rPr>
            </w:pPr>
            <w:r w:rsidRPr="00303311">
              <w:rPr>
                <w:rFonts w:ascii="Arial" w:hAnsi="Arial"/>
                <w:sz w:val="16"/>
                <w:szCs w:val="16"/>
              </w:rPr>
              <w:t>2542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F01F30A"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8D57337" w14:textId="77777777" w:rsidR="00AD1F35" w:rsidRPr="00303311" w:rsidRDefault="00AD1F35" w:rsidP="00A851AF">
            <w:pPr>
              <w:rPr>
                <w:rFonts w:ascii="Arial" w:hAnsi="Arial"/>
                <w:sz w:val="16"/>
                <w:szCs w:val="16"/>
              </w:rPr>
            </w:pPr>
            <w:r w:rsidRPr="00303311">
              <w:rPr>
                <w:rFonts w:ascii="Arial" w:hAnsi="Arial"/>
                <w:sz w:val="16"/>
                <w:szCs w:val="16"/>
              </w:rPr>
              <w:t>Adding new TC 9.2.58 6 DL RSRQ for E-UTRAN in CA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B1E1BF" w14:textId="77777777" w:rsidR="00AD1F35" w:rsidRPr="00303311" w:rsidRDefault="00AD1F35" w:rsidP="00A851AF">
            <w:pPr>
              <w:pStyle w:val="TAL"/>
              <w:keepNext w:val="0"/>
              <w:keepLines w:val="0"/>
              <w:rPr>
                <w:sz w:val="16"/>
                <w:szCs w:val="16"/>
              </w:rPr>
            </w:pPr>
            <w:r w:rsidRPr="00303311">
              <w:rPr>
                <w:sz w:val="16"/>
                <w:szCs w:val="16"/>
              </w:rPr>
              <w:t>16.6.0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2E0AEB" w14:textId="77777777" w:rsidR="00AD1F35" w:rsidRPr="00303311" w:rsidRDefault="00AD1F35" w:rsidP="00A851AF">
            <w:pPr>
              <w:pStyle w:val="TAL"/>
              <w:keepNext w:val="0"/>
              <w:keepLines w:val="0"/>
              <w:rPr>
                <w:sz w:val="16"/>
                <w:szCs w:val="16"/>
              </w:rPr>
            </w:pPr>
            <w:r w:rsidRPr="00303311">
              <w:rPr>
                <w:sz w:val="16"/>
                <w:szCs w:val="16"/>
              </w:rPr>
              <w:t>16.7.0</w:t>
            </w:r>
          </w:p>
        </w:tc>
      </w:tr>
      <w:tr w:rsidR="00AD1F35" w:rsidRPr="00303311" w14:paraId="656A5C4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70DD9D"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F28588"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0F9A6C5" w14:textId="77777777" w:rsidR="00AD1F35" w:rsidRPr="00303311" w:rsidRDefault="00AD1F35" w:rsidP="00A851AF">
            <w:pPr>
              <w:rPr>
                <w:rFonts w:ascii="Arial" w:hAnsi="Arial"/>
                <w:sz w:val="16"/>
                <w:szCs w:val="16"/>
              </w:rPr>
            </w:pPr>
            <w:r w:rsidRPr="00303311">
              <w:rPr>
                <w:rFonts w:ascii="Arial" w:hAnsi="Arial"/>
                <w:sz w:val="16"/>
                <w:szCs w:val="16"/>
              </w:rPr>
              <w:t>R5-210890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47FB0DB" w14:textId="77777777" w:rsidR="00AD1F35" w:rsidRPr="00303311" w:rsidRDefault="00AD1F35" w:rsidP="00A851AF">
            <w:pPr>
              <w:rPr>
                <w:rFonts w:ascii="Arial" w:hAnsi="Arial"/>
                <w:sz w:val="16"/>
                <w:szCs w:val="16"/>
              </w:rPr>
            </w:pPr>
            <w:r w:rsidRPr="00303311">
              <w:rPr>
                <w:rFonts w:ascii="Arial" w:hAnsi="Arial"/>
                <w:sz w:val="16"/>
                <w:szCs w:val="16"/>
              </w:rPr>
              <w:t>2567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1B07A82"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A588280" w14:textId="77777777" w:rsidR="00AD1F35" w:rsidRPr="00303311" w:rsidRDefault="00AD1F35" w:rsidP="00A851AF">
            <w:pPr>
              <w:rPr>
                <w:rFonts w:ascii="Arial" w:hAnsi="Arial"/>
                <w:sz w:val="16"/>
                <w:szCs w:val="16"/>
              </w:rPr>
            </w:pPr>
            <w:r w:rsidRPr="00303311">
              <w:rPr>
                <w:rFonts w:ascii="Arial" w:hAnsi="Arial"/>
                <w:sz w:val="16"/>
                <w:szCs w:val="16"/>
              </w:rPr>
              <w:t>Addition of Cell configuration mapping for NB-IoT RRM TDD Test Cases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9347F6"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3C8296"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371E5F1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62FAF1"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C41BFA6"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16223D0" w14:textId="77777777" w:rsidR="00AD1F35" w:rsidRPr="00303311" w:rsidRDefault="00AD1F35" w:rsidP="00A851AF">
            <w:pPr>
              <w:rPr>
                <w:rFonts w:ascii="Arial" w:hAnsi="Arial"/>
                <w:sz w:val="16"/>
                <w:szCs w:val="16"/>
              </w:rPr>
            </w:pPr>
            <w:r w:rsidRPr="00303311">
              <w:rPr>
                <w:rFonts w:ascii="Arial" w:hAnsi="Arial"/>
                <w:sz w:val="16"/>
                <w:szCs w:val="16"/>
              </w:rPr>
              <w:t>R5-210892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04BA9A" w14:textId="77777777" w:rsidR="00AD1F35" w:rsidRPr="00303311" w:rsidRDefault="00AD1F35" w:rsidP="00A851AF">
            <w:pPr>
              <w:rPr>
                <w:rFonts w:ascii="Arial" w:hAnsi="Arial"/>
                <w:sz w:val="16"/>
                <w:szCs w:val="16"/>
              </w:rPr>
            </w:pPr>
            <w:r w:rsidRPr="00303311">
              <w:rPr>
                <w:rFonts w:ascii="Arial" w:hAnsi="Arial"/>
                <w:sz w:val="16"/>
                <w:szCs w:val="16"/>
              </w:rPr>
              <w:t>2569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977903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E39785" w14:textId="77777777" w:rsidR="00AD1F35" w:rsidRPr="00303311" w:rsidRDefault="00AD1F35" w:rsidP="00A851AF">
            <w:pPr>
              <w:rPr>
                <w:rFonts w:ascii="Arial" w:hAnsi="Arial"/>
                <w:sz w:val="16"/>
                <w:szCs w:val="16"/>
              </w:rPr>
            </w:pPr>
            <w:r w:rsidRPr="00303311">
              <w:rPr>
                <w:rFonts w:ascii="Arial" w:hAnsi="Arial"/>
                <w:sz w:val="16"/>
                <w:szCs w:val="16"/>
              </w:rPr>
              <w:t>Update of MU for addition of new NB-IoT TDD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8389C7C"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D832B7"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4638275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332A935"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922467"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68B6E91" w14:textId="77777777" w:rsidR="00AD1F35" w:rsidRPr="00303311" w:rsidRDefault="00AD1F35" w:rsidP="00A851AF">
            <w:pPr>
              <w:rPr>
                <w:rFonts w:ascii="Arial" w:hAnsi="Arial"/>
                <w:sz w:val="16"/>
                <w:szCs w:val="16"/>
              </w:rPr>
            </w:pPr>
            <w:r w:rsidRPr="00303311">
              <w:rPr>
                <w:rFonts w:ascii="Arial" w:hAnsi="Arial"/>
                <w:sz w:val="16"/>
                <w:szCs w:val="16"/>
              </w:rPr>
              <w:t>R5-211753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1D80C6" w14:textId="77777777" w:rsidR="00AD1F35" w:rsidRPr="00303311" w:rsidRDefault="00AD1F35" w:rsidP="00A851AF">
            <w:pPr>
              <w:rPr>
                <w:rFonts w:ascii="Arial" w:hAnsi="Arial"/>
                <w:sz w:val="16"/>
                <w:szCs w:val="16"/>
              </w:rPr>
            </w:pPr>
            <w:r w:rsidRPr="00303311">
              <w:rPr>
                <w:rFonts w:ascii="Arial" w:hAnsi="Arial"/>
                <w:sz w:val="16"/>
                <w:szCs w:val="16"/>
              </w:rPr>
              <w:t>2555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E20C70"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703FCBA" w14:textId="77777777" w:rsidR="00AD1F35" w:rsidRPr="00303311" w:rsidRDefault="00AD1F35" w:rsidP="00A851AF">
            <w:pPr>
              <w:rPr>
                <w:rFonts w:ascii="Arial" w:hAnsi="Arial"/>
                <w:sz w:val="16"/>
                <w:szCs w:val="16"/>
              </w:rPr>
            </w:pPr>
            <w:r w:rsidRPr="00303311">
              <w:rPr>
                <w:rFonts w:ascii="Arial" w:hAnsi="Arial"/>
                <w:sz w:val="16"/>
                <w:szCs w:val="16"/>
              </w:rPr>
              <w:t>Addition of new test case 9.1.72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0355D2"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00227E"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07860FC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4B3B0E"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25763B"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0358FDF" w14:textId="77777777" w:rsidR="00AD1F35" w:rsidRPr="00303311" w:rsidRDefault="00AD1F35" w:rsidP="00A851AF">
            <w:pPr>
              <w:rPr>
                <w:rFonts w:ascii="Arial" w:hAnsi="Arial"/>
                <w:sz w:val="16"/>
                <w:szCs w:val="16"/>
              </w:rPr>
            </w:pPr>
            <w:r w:rsidRPr="00303311">
              <w:rPr>
                <w:rFonts w:ascii="Arial" w:hAnsi="Arial"/>
                <w:sz w:val="16"/>
                <w:szCs w:val="16"/>
              </w:rPr>
              <w:t>R5-211754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DD4111" w14:textId="77777777" w:rsidR="00AD1F35" w:rsidRPr="00303311" w:rsidRDefault="00AD1F35" w:rsidP="00A851AF">
            <w:pPr>
              <w:rPr>
                <w:rFonts w:ascii="Arial" w:hAnsi="Arial"/>
                <w:sz w:val="16"/>
                <w:szCs w:val="16"/>
              </w:rPr>
            </w:pPr>
            <w:r w:rsidRPr="00303311">
              <w:rPr>
                <w:rFonts w:ascii="Arial" w:hAnsi="Arial"/>
                <w:sz w:val="16"/>
                <w:szCs w:val="16"/>
              </w:rPr>
              <w:t>2556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01607F7"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3C3996" w14:textId="77777777" w:rsidR="00AD1F35" w:rsidRPr="00303311" w:rsidRDefault="00AD1F35" w:rsidP="00A851AF">
            <w:pPr>
              <w:rPr>
                <w:rFonts w:ascii="Arial" w:hAnsi="Arial"/>
                <w:sz w:val="16"/>
                <w:szCs w:val="16"/>
              </w:rPr>
            </w:pPr>
            <w:r w:rsidRPr="00303311">
              <w:rPr>
                <w:rFonts w:ascii="Arial" w:hAnsi="Arial"/>
                <w:sz w:val="16"/>
                <w:szCs w:val="16"/>
              </w:rPr>
              <w:t>Addition of new test case 9.2.59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7A2BCC"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EF25B3"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43F690B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D1837A2"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51B22BB"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D105AD1" w14:textId="77777777" w:rsidR="00AD1F35" w:rsidRPr="00303311" w:rsidRDefault="00AD1F35" w:rsidP="00A851AF">
            <w:pPr>
              <w:rPr>
                <w:rFonts w:ascii="Arial" w:hAnsi="Arial"/>
                <w:sz w:val="16"/>
                <w:szCs w:val="16"/>
              </w:rPr>
            </w:pPr>
            <w:r w:rsidRPr="00303311">
              <w:rPr>
                <w:rFonts w:ascii="Arial" w:hAnsi="Arial"/>
                <w:sz w:val="16"/>
                <w:szCs w:val="16"/>
              </w:rPr>
              <w:t>R5-211758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78D991" w14:textId="77777777" w:rsidR="00AD1F35" w:rsidRPr="00303311" w:rsidRDefault="00AD1F35" w:rsidP="00A851AF">
            <w:pPr>
              <w:rPr>
                <w:rFonts w:ascii="Arial" w:hAnsi="Arial"/>
                <w:sz w:val="16"/>
                <w:szCs w:val="16"/>
              </w:rPr>
            </w:pPr>
            <w:r w:rsidRPr="00303311">
              <w:rPr>
                <w:rFonts w:ascii="Arial" w:hAnsi="Arial"/>
                <w:sz w:val="16"/>
                <w:szCs w:val="16"/>
              </w:rPr>
              <w:t>2573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3F811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4935E3" w14:textId="77777777" w:rsidR="00AD1F35" w:rsidRPr="00303311" w:rsidRDefault="00AD1F35" w:rsidP="00A851AF">
            <w:pPr>
              <w:rPr>
                <w:rFonts w:ascii="Arial" w:hAnsi="Arial"/>
                <w:sz w:val="16"/>
                <w:szCs w:val="16"/>
              </w:rPr>
            </w:pPr>
            <w:r w:rsidRPr="00303311">
              <w:rPr>
                <w:rFonts w:ascii="Arial" w:hAnsi="Arial"/>
                <w:sz w:val="16"/>
                <w:szCs w:val="16"/>
              </w:rPr>
              <w:t>Introduction of MU and TT for CA Idle Mode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A52513"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8C1B0D"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72D8A7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519E7BC"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DDC06CB"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FD5802" w14:textId="77777777" w:rsidR="00AD1F35" w:rsidRPr="00303311" w:rsidRDefault="00AD1F35" w:rsidP="00A851AF">
            <w:pPr>
              <w:rPr>
                <w:rFonts w:ascii="Arial" w:hAnsi="Arial"/>
                <w:sz w:val="16"/>
                <w:szCs w:val="16"/>
              </w:rPr>
            </w:pPr>
            <w:r w:rsidRPr="00303311">
              <w:rPr>
                <w:rFonts w:ascii="Arial" w:hAnsi="Arial"/>
                <w:sz w:val="16"/>
                <w:szCs w:val="16"/>
              </w:rPr>
              <w:t>R5-211759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2642C1" w14:textId="77777777" w:rsidR="00AD1F35" w:rsidRPr="00303311" w:rsidRDefault="00AD1F35" w:rsidP="00A851AF">
            <w:pPr>
              <w:rPr>
                <w:rFonts w:ascii="Arial" w:hAnsi="Arial"/>
                <w:sz w:val="16"/>
                <w:szCs w:val="16"/>
              </w:rPr>
            </w:pPr>
            <w:r w:rsidRPr="00303311">
              <w:rPr>
                <w:rFonts w:ascii="Arial" w:hAnsi="Arial"/>
                <w:sz w:val="16"/>
                <w:szCs w:val="16"/>
              </w:rPr>
              <w:t>2570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CDBD40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6222A8" w14:textId="77777777" w:rsidR="00AD1F35" w:rsidRPr="00303311" w:rsidRDefault="00AD1F35" w:rsidP="00A851AF">
            <w:pPr>
              <w:rPr>
                <w:rFonts w:ascii="Arial" w:hAnsi="Arial"/>
                <w:sz w:val="16"/>
                <w:szCs w:val="16"/>
              </w:rPr>
            </w:pPr>
            <w:r w:rsidRPr="00303311">
              <w:rPr>
                <w:rFonts w:ascii="Arial" w:hAnsi="Arial"/>
                <w:sz w:val="16"/>
                <w:szCs w:val="16"/>
              </w:rPr>
              <w:t>FDD Inter Frequency Absolute RSRP Accuracy CA Idle Mode Measurements for Non-Overlapping Carrier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D84227"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6E91B4"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7398076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CA9E4E5"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BF106B"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E589A6" w14:textId="77777777" w:rsidR="00AD1F35" w:rsidRPr="00303311" w:rsidRDefault="00AD1F35" w:rsidP="00A851AF">
            <w:pPr>
              <w:rPr>
                <w:rFonts w:ascii="Arial" w:hAnsi="Arial"/>
                <w:sz w:val="16"/>
                <w:szCs w:val="16"/>
              </w:rPr>
            </w:pPr>
            <w:r w:rsidRPr="00303311">
              <w:rPr>
                <w:rFonts w:ascii="Arial" w:hAnsi="Arial"/>
                <w:sz w:val="16"/>
                <w:szCs w:val="16"/>
              </w:rPr>
              <w:t>R5-211760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8DE88A9" w14:textId="77777777" w:rsidR="00AD1F35" w:rsidRPr="00303311" w:rsidRDefault="00AD1F35" w:rsidP="00A851AF">
            <w:pPr>
              <w:rPr>
                <w:rFonts w:ascii="Arial" w:hAnsi="Arial"/>
                <w:sz w:val="16"/>
                <w:szCs w:val="16"/>
              </w:rPr>
            </w:pPr>
            <w:r w:rsidRPr="00303311">
              <w:rPr>
                <w:rFonts w:ascii="Arial" w:hAnsi="Arial"/>
                <w:sz w:val="16"/>
                <w:szCs w:val="16"/>
              </w:rPr>
              <w:t>2571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2D8FB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EE3A0B" w14:textId="77777777" w:rsidR="00AD1F35" w:rsidRPr="00303311" w:rsidRDefault="00AD1F35" w:rsidP="00A851AF">
            <w:pPr>
              <w:rPr>
                <w:rFonts w:ascii="Arial" w:hAnsi="Arial"/>
                <w:sz w:val="16"/>
                <w:szCs w:val="16"/>
              </w:rPr>
            </w:pPr>
            <w:r w:rsidRPr="00303311">
              <w:rPr>
                <w:rFonts w:ascii="Arial" w:hAnsi="Arial"/>
                <w:sz w:val="16"/>
                <w:szCs w:val="16"/>
              </w:rPr>
              <w:t>FDD Inter Frequency Absolute RSRP Accuracy CA Idle Mode Measurements for Overlapping Carrier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356913"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0CD6C4"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3BE59CC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A5FD67A"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9B3CFAD"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232F305" w14:textId="77777777" w:rsidR="00AD1F35" w:rsidRPr="00303311" w:rsidRDefault="00AD1F35" w:rsidP="00A851AF">
            <w:pPr>
              <w:rPr>
                <w:rFonts w:ascii="Arial" w:hAnsi="Arial"/>
                <w:sz w:val="16"/>
                <w:szCs w:val="16"/>
              </w:rPr>
            </w:pPr>
            <w:r w:rsidRPr="00303311">
              <w:rPr>
                <w:rFonts w:ascii="Arial" w:hAnsi="Arial"/>
                <w:sz w:val="16"/>
                <w:szCs w:val="16"/>
              </w:rPr>
              <w:t>R5-211761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7A1D21F" w14:textId="77777777" w:rsidR="00AD1F35" w:rsidRPr="00303311" w:rsidRDefault="00AD1F35" w:rsidP="00A851AF">
            <w:pPr>
              <w:rPr>
                <w:rFonts w:ascii="Arial" w:hAnsi="Arial"/>
                <w:sz w:val="16"/>
                <w:szCs w:val="16"/>
              </w:rPr>
            </w:pPr>
            <w:r w:rsidRPr="00303311">
              <w:rPr>
                <w:rFonts w:ascii="Arial" w:hAnsi="Arial"/>
                <w:sz w:val="16"/>
                <w:szCs w:val="16"/>
              </w:rPr>
              <w:t>2572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606B7CB"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AC5B9FD" w14:textId="77777777" w:rsidR="00AD1F35" w:rsidRPr="00303311" w:rsidRDefault="00AD1F35" w:rsidP="00A851AF">
            <w:pPr>
              <w:rPr>
                <w:rFonts w:ascii="Arial" w:hAnsi="Arial"/>
                <w:sz w:val="16"/>
                <w:szCs w:val="16"/>
              </w:rPr>
            </w:pPr>
            <w:r w:rsidRPr="00303311">
              <w:rPr>
                <w:rFonts w:ascii="Arial" w:hAnsi="Arial"/>
                <w:sz w:val="16"/>
                <w:szCs w:val="16"/>
              </w:rPr>
              <w:t>FDD Intra Frequency Absolute RSRP Accuracy CA Idle Mode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7D178B"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FFD1A45"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27DF8FD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BBBA8E"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6F0D1FF"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B4F993" w14:textId="77777777" w:rsidR="00AD1F35" w:rsidRPr="00303311" w:rsidRDefault="00AD1F35" w:rsidP="00A851AF">
            <w:pPr>
              <w:rPr>
                <w:rFonts w:ascii="Arial" w:hAnsi="Arial"/>
                <w:sz w:val="16"/>
                <w:szCs w:val="16"/>
              </w:rPr>
            </w:pPr>
            <w:r w:rsidRPr="00303311">
              <w:rPr>
                <w:rFonts w:ascii="Arial" w:hAnsi="Arial"/>
                <w:sz w:val="16"/>
                <w:szCs w:val="16"/>
              </w:rPr>
              <w:t>R5-211790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D789B7" w14:textId="77777777" w:rsidR="00AD1F35" w:rsidRPr="00303311" w:rsidRDefault="00AD1F35" w:rsidP="00A851AF">
            <w:pPr>
              <w:rPr>
                <w:rFonts w:ascii="Arial" w:hAnsi="Arial"/>
                <w:sz w:val="16"/>
                <w:szCs w:val="16"/>
              </w:rPr>
            </w:pPr>
            <w:r w:rsidRPr="00303311">
              <w:rPr>
                <w:rFonts w:ascii="Arial" w:hAnsi="Arial"/>
                <w:sz w:val="16"/>
                <w:szCs w:val="16"/>
              </w:rPr>
              <w:t>2561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3CB217F"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D0F42E" w14:textId="77777777" w:rsidR="00AD1F35" w:rsidRPr="00303311" w:rsidRDefault="00AD1F35" w:rsidP="00A851AF">
            <w:pPr>
              <w:rPr>
                <w:rFonts w:ascii="Arial" w:hAnsi="Arial"/>
                <w:sz w:val="16"/>
                <w:szCs w:val="16"/>
              </w:rPr>
            </w:pPr>
            <w:r w:rsidRPr="00303311">
              <w:rPr>
                <w:rFonts w:ascii="Arial" w:hAnsi="Arial"/>
                <w:sz w:val="16"/>
                <w:szCs w:val="16"/>
              </w:rPr>
              <w:t>Addition of 6.2.21 TDD Contention Based Random Access on Non-anchor Carrier Test for UE category NB1 UEs In-band mode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3469E5"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CF4039"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77FD81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9F043A"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D71F0F9"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365A5E" w14:textId="77777777" w:rsidR="00AD1F35" w:rsidRPr="00303311" w:rsidRDefault="00AD1F35" w:rsidP="00A851AF">
            <w:pPr>
              <w:rPr>
                <w:rFonts w:ascii="Arial" w:hAnsi="Arial"/>
                <w:sz w:val="16"/>
                <w:szCs w:val="16"/>
              </w:rPr>
            </w:pPr>
            <w:r w:rsidRPr="00303311">
              <w:rPr>
                <w:rFonts w:ascii="Arial" w:hAnsi="Arial"/>
                <w:sz w:val="16"/>
                <w:szCs w:val="16"/>
              </w:rPr>
              <w:t>R5-211791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35C726" w14:textId="77777777" w:rsidR="00AD1F35" w:rsidRPr="00303311" w:rsidRDefault="00AD1F35" w:rsidP="00A851AF">
            <w:pPr>
              <w:rPr>
                <w:rFonts w:ascii="Arial" w:hAnsi="Arial"/>
                <w:sz w:val="16"/>
                <w:szCs w:val="16"/>
              </w:rPr>
            </w:pPr>
            <w:r w:rsidRPr="00303311">
              <w:rPr>
                <w:rFonts w:ascii="Arial" w:hAnsi="Arial"/>
                <w:sz w:val="16"/>
                <w:szCs w:val="16"/>
              </w:rPr>
              <w:t>2562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925F88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0BB8F3C" w14:textId="77777777" w:rsidR="00AD1F35" w:rsidRPr="00303311" w:rsidRDefault="00AD1F35" w:rsidP="00A851AF">
            <w:pPr>
              <w:rPr>
                <w:rFonts w:ascii="Arial" w:hAnsi="Arial"/>
                <w:sz w:val="16"/>
                <w:szCs w:val="16"/>
              </w:rPr>
            </w:pPr>
            <w:r w:rsidRPr="00303311">
              <w:rPr>
                <w:rFonts w:ascii="Arial" w:hAnsi="Arial"/>
                <w:sz w:val="16"/>
                <w:szCs w:val="16"/>
              </w:rPr>
              <w:t>Addition of 7.1.27 E-UTRAN TDD UE Transmit Timing Accuracy Tests for Category NB1 UE In-Band mode under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72BBE0"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9E5A5E"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0256DF5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359D0D7"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AD9728"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8CA536" w14:textId="77777777" w:rsidR="00AD1F35" w:rsidRPr="00303311" w:rsidRDefault="00AD1F35" w:rsidP="00A851AF">
            <w:pPr>
              <w:rPr>
                <w:rFonts w:ascii="Arial" w:hAnsi="Arial"/>
                <w:sz w:val="16"/>
                <w:szCs w:val="16"/>
              </w:rPr>
            </w:pPr>
            <w:r w:rsidRPr="00303311">
              <w:rPr>
                <w:rFonts w:ascii="Arial" w:hAnsi="Arial"/>
                <w:sz w:val="16"/>
                <w:szCs w:val="16"/>
              </w:rPr>
              <w:t>R5-211792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AACDA0" w14:textId="77777777" w:rsidR="00AD1F35" w:rsidRPr="00303311" w:rsidRDefault="00AD1F35" w:rsidP="00A851AF">
            <w:pPr>
              <w:rPr>
                <w:rFonts w:ascii="Arial" w:hAnsi="Arial"/>
                <w:sz w:val="16"/>
                <w:szCs w:val="16"/>
              </w:rPr>
            </w:pPr>
            <w:r w:rsidRPr="00303311">
              <w:rPr>
                <w:rFonts w:ascii="Arial" w:hAnsi="Arial"/>
                <w:sz w:val="16"/>
                <w:szCs w:val="16"/>
              </w:rPr>
              <w:t>2563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9F5822"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04BE23" w14:textId="77777777" w:rsidR="00AD1F35" w:rsidRPr="00303311" w:rsidRDefault="00AD1F35" w:rsidP="00A851AF">
            <w:pPr>
              <w:rPr>
                <w:rFonts w:ascii="Arial" w:hAnsi="Arial"/>
                <w:sz w:val="16"/>
                <w:szCs w:val="16"/>
              </w:rPr>
            </w:pPr>
            <w:r w:rsidRPr="00303311">
              <w:rPr>
                <w:rFonts w:ascii="Arial" w:hAnsi="Arial"/>
                <w:sz w:val="16"/>
                <w:szCs w:val="16"/>
              </w:rPr>
              <w:t>Addition of 7.1.28 E-UTRAN TDD - UE Transmit Timing Accuracy Tests for Category NB1 UE In-band mode under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FEF784"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6A62A2"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5D6798F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C28ABB"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7511363"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617337" w14:textId="77777777" w:rsidR="00AD1F35" w:rsidRPr="00303311" w:rsidRDefault="00AD1F35" w:rsidP="00A851AF">
            <w:pPr>
              <w:rPr>
                <w:rFonts w:ascii="Arial" w:hAnsi="Arial"/>
                <w:sz w:val="16"/>
                <w:szCs w:val="16"/>
              </w:rPr>
            </w:pPr>
            <w:r w:rsidRPr="00303311">
              <w:rPr>
                <w:rFonts w:ascii="Arial" w:hAnsi="Arial"/>
                <w:sz w:val="16"/>
                <w:szCs w:val="16"/>
              </w:rPr>
              <w:t>R5-211793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8DCBF0" w14:textId="77777777" w:rsidR="00AD1F35" w:rsidRPr="00303311" w:rsidRDefault="00AD1F35" w:rsidP="00A851AF">
            <w:pPr>
              <w:rPr>
                <w:rFonts w:ascii="Arial" w:hAnsi="Arial"/>
                <w:sz w:val="16"/>
                <w:szCs w:val="16"/>
              </w:rPr>
            </w:pPr>
            <w:r w:rsidRPr="00303311">
              <w:rPr>
                <w:rFonts w:ascii="Arial" w:hAnsi="Arial"/>
                <w:sz w:val="16"/>
                <w:szCs w:val="16"/>
              </w:rPr>
              <w:t>2564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7D5908E"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7174D4E" w14:textId="77777777" w:rsidR="00AD1F35" w:rsidRPr="00303311" w:rsidRDefault="00AD1F35" w:rsidP="00A851AF">
            <w:pPr>
              <w:rPr>
                <w:rFonts w:ascii="Arial" w:hAnsi="Arial"/>
                <w:sz w:val="16"/>
                <w:szCs w:val="16"/>
              </w:rPr>
            </w:pPr>
            <w:r w:rsidRPr="00303311">
              <w:rPr>
                <w:rFonts w:ascii="Arial" w:hAnsi="Arial"/>
                <w:sz w:val="16"/>
                <w:szCs w:val="16"/>
              </w:rPr>
              <w:t>Addition of 7.2.15 E-UTRAN TDD UE Timing Advance Adjustment Accuracy Test for UE Category NB1 in Standalone Mode under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FDB29B"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6B9B528"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5ED181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A6543D4"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E80A03"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5D4E171" w14:textId="77777777" w:rsidR="00AD1F35" w:rsidRPr="00303311" w:rsidRDefault="00AD1F35" w:rsidP="00A851AF">
            <w:pPr>
              <w:rPr>
                <w:rFonts w:ascii="Arial" w:hAnsi="Arial"/>
                <w:sz w:val="16"/>
                <w:szCs w:val="16"/>
              </w:rPr>
            </w:pPr>
            <w:r w:rsidRPr="00303311">
              <w:rPr>
                <w:rFonts w:ascii="Arial" w:hAnsi="Arial"/>
                <w:sz w:val="16"/>
                <w:szCs w:val="16"/>
              </w:rPr>
              <w:t>R5-211794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2D9896A" w14:textId="77777777" w:rsidR="00AD1F35" w:rsidRPr="00303311" w:rsidRDefault="00AD1F35" w:rsidP="00A851AF">
            <w:pPr>
              <w:rPr>
                <w:rFonts w:ascii="Arial" w:hAnsi="Arial"/>
                <w:sz w:val="16"/>
                <w:szCs w:val="16"/>
              </w:rPr>
            </w:pPr>
            <w:r w:rsidRPr="00303311">
              <w:rPr>
                <w:rFonts w:ascii="Arial" w:hAnsi="Arial"/>
                <w:sz w:val="16"/>
                <w:szCs w:val="16"/>
              </w:rPr>
              <w:t>2565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E79676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8171BF" w14:textId="77777777" w:rsidR="00AD1F35" w:rsidRPr="00303311" w:rsidRDefault="00AD1F35" w:rsidP="00A851AF">
            <w:pPr>
              <w:rPr>
                <w:rFonts w:ascii="Arial" w:hAnsi="Arial"/>
                <w:sz w:val="16"/>
                <w:szCs w:val="16"/>
              </w:rPr>
            </w:pPr>
            <w:r w:rsidRPr="00303311">
              <w:rPr>
                <w:rFonts w:ascii="Arial" w:hAnsi="Arial"/>
                <w:sz w:val="16"/>
                <w:szCs w:val="16"/>
              </w:rPr>
              <w:t>Addition of 7.3.88 TDD Radio Link Monitoring Test for Out-of-sync in DRX for UE category NB1 In-band mode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F5B295"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D0E441"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08E6CCD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66EC9C"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8FDE75"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561AC7" w14:textId="77777777" w:rsidR="00AD1F35" w:rsidRPr="00303311" w:rsidRDefault="00AD1F35" w:rsidP="00A851AF">
            <w:pPr>
              <w:rPr>
                <w:rFonts w:ascii="Arial" w:hAnsi="Arial"/>
                <w:sz w:val="16"/>
                <w:szCs w:val="16"/>
              </w:rPr>
            </w:pPr>
            <w:r w:rsidRPr="00303311">
              <w:rPr>
                <w:rFonts w:ascii="Arial" w:hAnsi="Arial"/>
                <w:sz w:val="16"/>
                <w:szCs w:val="16"/>
              </w:rPr>
              <w:t>R5-211795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4E09D5" w14:textId="77777777" w:rsidR="00AD1F35" w:rsidRPr="00303311" w:rsidRDefault="00AD1F35" w:rsidP="00A851AF">
            <w:pPr>
              <w:rPr>
                <w:rFonts w:ascii="Arial" w:hAnsi="Arial"/>
                <w:sz w:val="16"/>
                <w:szCs w:val="16"/>
              </w:rPr>
            </w:pPr>
            <w:r w:rsidRPr="00303311">
              <w:rPr>
                <w:rFonts w:ascii="Arial" w:hAnsi="Arial"/>
                <w:sz w:val="16"/>
                <w:szCs w:val="16"/>
              </w:rPr>
              <w:t>2566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9DBD31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13D3733" w14:textId="77777777" w:rsidR="00AD1F35" w:rsidRPr="00303311" w:rsidRDefault="00AD1F35" w:rsidP="00A851AF">
            <w:pPr>
              <w:rPr>
                <w:rFonts w:ascii="Arial" w:hAnsi="Arial"/>
                <w:sz w:val="16"/>
                <w:szCs w:val="16"/>
              </w:rPr>
            </w:pPr>
            <w:r w:rsidRPr="00303311">
              <w:rPr>
                <w:rFonts w:ascii="Arial" w:hAnsi="Arial"/>
                <w:sz w:val="16"/>
                <w:szCs w:val="16"/>
              </w:rPr>
              <w:t>Addition of 7.3.89 TDD Radio Link Monitoring Test for Out-of-sync in DRX for UE category NB1 In-band mode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7B86D1"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EFD5B9"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1A90322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94DE5AC" w14:textId="77777777" w:rsidR="00AD1F35" w:rsidRPr="00303311" w:rsidRDefault="00AD1F35" w:rsidP="00A851AF">
            <w:pPr>
              <w:pStyle w:val="TAL"/>
              <w:keepNext w:val="0"/>
              <w:keepLines w:val="0"/>
              <w:rPr>
                <w:sz w:val="16"/>
                <w:szCs w:val="16"/>
              </w:rPr>
            </w:pPr>
            <w:r w:rsidRPr="00303311">
              <w:rPr>
                <w:sz w:val="16"/>
                <w:szCs w:val="16"/>
              </w:rPr>
              <w:t>2021-03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C70B17A" w14:textId="77777777" w:rsidR="00AD1F35" w:rsidRPr="00303311" w:rsidRDefault="00AD1F35" w:rsidP="00A851AF">
            <w:pPr>
              <w:pStyle w:val="TAL"/>
              <w:keepNext w:val="0"/>
              <w:keepLines w:val="0"/>
              <w:rPr>
                <w:sz w:val="16"/>
                <w:szCs w:val="16"/>
              </w:rPr>
            </w:pPr>
            <w:r w:rsidRPr="00303311">
              <w:rPr>
                <w:sz w:val="16"/>
                <w:szCs w:val="16"/>
              </w:rPr>
              <w:t>RAN#91</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A5585C9" w14:textId="77777777" w:rsidR="00AD1F35" w:rsidRPr="00303311" w:rsidRDefault="00AD1F35" w:rsidP="00A851AF">
            <w:pPr>
              <w:rPr>
                <w:rFonts w:ascii="Arial" w:hAnsi="Arial"/>
                <w:sz w:val="16"/>
                <w:szCs w:val="16"/>
              </w:rPr>
            </w:pPr>
            <w:r w:rsidRPr="00303311">
              <w:rPr>
                <w:rFonts w:ascii="Arial" w:hAnsi="Arial"/>
                <w:sz w:val="16"/>
                <w:szCs w:val="16"/>
              </w:rPr>
              <w:t>R5-211847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DFA6282" w14:textId="77777777" w:rsidR="00AD1F35" w:rsidRPr="00303311" w:rsidRDefault="00AD1F35" w:rsidP="00A851AF">
            <w:pPr>
              <w:rPr>
                <w:rFonts w:ascii="Arial" w:hAnsi="Arial"/>
                <w:sz w:val="16"/>
                <w:szCs w:val="16"/>
              </w:rPr>
            </w:pPr>
            <w:r w:rsidRPr="00303311">
              <w:rPr>
                <w:rFonts w:ascii="Arial" w:hAnsi="Arial"/>
                <w:sz w:val="16"/>
                <w:szCs w:val="16"/>
              </w:rPr>
              <w:t>2568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A2040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7820CB7" w14:textId="77777777" w:rsidR="00AD1F35" w:rsidRPr="00303311" w:rsidRDefault="00AD1F35" w:rsidP="00A851AF">
            <w:pPr>
              <w:rPr>
                <w:rFonts w:ascii="Arial" w:hAnsi="Arial"/>
                <w:sz w:val="16"/>
                <w:szCs w:val="16"/>
              </w:rPr>
            </w:pPr>
            <w:r w:rsidRPr="00303311">
              <w:rPr>
                <w:rFonts w:ascii="Arial" w:hAnsi="Arial"/>
                <w:sz w:val="16"/>
                <w:szCs w:val="16"/>
              </w:rPr>
              <w:t>Correction of Table number for RRM Radio Link Monitoring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2E7F7A" w14:textId="77777777" w:rsidR="00AD1F35" w:rsidRPr="00303311" w:rsidRDefault="00AD1F35" w:rsidP="00A851AF">
            <w:pPr>
              <w:pStyle w:val="TAL"/>
              <w:keepNext w:val="0"/>
              <w:keepLines w:val="0"/>
              <w:rPr>
                <w:sz w:val="16"/>
                <w:szCs w:val="16"/>
              </w:rPr>
            </w:pPr>
            <w:r w:rsidRPr="00303311">
              <w:rPr>
                <w:sz w:val="16"/>
                <w:szCs w:val="16"/>
              </w:rPr>
              <w:t>16.7.0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DD5199" w14:textId="77777777" w:rsidR="00AD1F35" w:rsidRPr="00303311" w:rsidRDefault="00AD1F35" w:rsidP="00A851AF">
            <w:pPr>
              <w:pStyle w:val="TAL"/>
              <w:keepNext w:val="0"/>
              <w:keepLines w:val="0"/>
              <w:rPr>
                <w:sz w:val="16"/>
                <w:szCs w:val="16"/>
              </w:rPr>
            </w:pPr>
            <w:r w:rsidRPr="00303311">
              <w:rPr>
                <w:sz w:val="16"/>
                <w:szCs w:val="16"/>
              </w:rPr>
              <w:t>16.8.0</w:t>
            </w:r>
          </w:p>
        </w:tc>
      </w:tr>
      <w:tr w:rsidR="00AD1F35" w:rsidRPr="00303311" w14:paraId="3535A742"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E1A8CA"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41508F3"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6053BA0" w14:textId="77777777" w:rsidR="00AD1F35" w:rsidRPr="00303311" w:rsidRDefault="00AD1F35" w:rsidP="00A851AF">
            <w:pPr>
              <w:rPr>
                <w:rFonts w:ascii="Arial" w:hAnsi="Arial"/>
                <w:sz w:val="16"/>
                <w:szCs w:val="16"/>
              </w:rPr>
            </w:pPr>
            <w:r w:rsidRPr="00303311">
              <w:rPr>
                <w:rFonts w:ascii="Arial" w:hAnsi="Arial"/>
                <w:sz w:val="16"/>
                <w:szCs w:val="16"/>
              </w:rPr>
              <w:t>R5-212879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1CD51F2" w14:textId="77777777" w:rsidR="00AD1F35" w:rsidRPr="00303311" w:rsidRDefault="00AD1F35" w:rsidP="00A851AF">
            <w:pPr>
              <w:rPr>
                <w:rFonts w:ascii="Arial" w:hAnsi="Arial"/>
                <w:sz w:val="16"/>
                <w:szCs w:val="16"/>
              </w:rPr>
            </w:pPr>
            <w:r w:rsidRPr="00303311">
              <w:rPr>
                <w:rFonts w:ascii="Arial" w:hAnsi="Arial"/>
                <w:sz w:val="16"/>
                <w:szCs w:val="16"/>
              </w:rPr>
              <w:t>2580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CDB58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ABA3617" w14:textId="77777777" w:rsidR="00AD1F35" w:rsidRPr="00303311" w:rsidRDefault="00AD1F35" w:rsidP="00A851AF">
            <w:pPr>
              <w:rPr>
                <w:rFonts w:ascii="Arial" w:hAnsi="Arial"/>
                <w:sz w:val="16"/>
                <w:szCs w:val="16"/>
              </w:rPr>
            </w:pPr>
            <w:r w:rsidRPr="00303311">
              <w:rPr>
                <w:rFonts w:ascii="Arial" w:hAnsi="Arial"/>
                <w:sz w:val="16"/>
                <w:szCs w:val="16"/>
              </w:rPr>
              <w:t>Addition of Cell configuration mapping for NB-IoT RRM TDD Test Cases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B9EACB"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7150CE"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45C8CD1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65E6032"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9D5A78"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8A4948C" w14:textId="77777777" w:rsidR="00AD1F35" w:rsidRPr="00303311" w:rsidRDefault="00AD1F35" w:rsidP="00A851AF">
            <w:pPr>
              <w:rPr>
                <w:rFonts w:ascii="Arial" w:hAnsi="Arial"/>
                <w:sz w:val="16"/>
                <w:szCs w:val="16"/>
              </w:rPr>
            </w:pPr>
            <w:r w:rsidRPr="00303311">
              <w:rPr>
                <w:rFonts w:ascii="Arial" w:hAnsi="Arial"/>
                <w:sz w:val="16"/>
                <w:szCs w:val="16"/>
              </w:rPr>
              <w:t>R5-212880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E3885D" w14:textId="77777777" w:rsidR="00AD1F35" w:rsidRPr="00303311" w:rsidRDefault="00AD1F35" w:rsidP="00A851AF">
            <w:pPr>
              <w:rPr>
                <w:rFonts w:ascii="Arial" w:hAnsi="Arial"/>
                <w:sz w:val="16"/>
                <w:szCs w:val="16"/>
              </w:rPr>
            </w:pPr>
            <w:r w:rsidRPr="00303311">
              <w:rPr>
                <w:rFonts w:ascii="Arial" w:hAnsi="Arial"/>
                <w:sz w:val="16"/>
                <w:szCs w:val="16"/>
              </w:rPr>
              <w:t>2581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FF338E4"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0DA6C41" w14:textId="77777777" w:rsidR="00AD1F35" w:rsidRPr="00303311" w:rsidRDefault="00AD1F35" w:rsidP="00A851AF">
            <w:pPr>
              <w:rPr>
                <w:rFonts w:ascii="Arial" w:hAnsi="Arial"/>
                <w:sz w:val="16"/>
                <w:szCs w:val="16"/>
              </w:rPr>
            </w:pPr>
            <w:r w:rsidRPr="00303311">
              <w:rPr>
                <w:rFonts w:ascii="Arial" w:hAnsi="Arial"/>
                <w:sz w:val="16"/>
                <w:szCs w:val="16"/>
              </w:rPr>
              <w:t>Update of MU for addition of new NB-IoT TDD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77C2E5"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7C9766"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020E8EE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71C00E"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DE1AFD9"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6242512" w14:textId="77777777" w:rsidR="00AD1F35" w:rsidRPr="00303311" w:rsidRDefault="00AD1F35" w:rsidP="00A851AF">
            <w:pPr>
              <w:rPr>
                <w:rFonts w:ascii="Arial" w:hAnsi="Arial"/>
                <w:sz w:val="16"/>
                <w:szCs w:val="16"/>
              </w:rPr>
            </w:pPr>
            <w:r w:rsidRPr="00303311">
              <w:rPr>
                <w:rFonts w:ascii="Arial" w:hAnsi="Arial"/>
                <w:sz w:val="16"/>
                <w:szCs w:val="16"/>
              </w:rPr>
              <w:t>R5-213126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3AF0C84" w14:textId="77777777" w:rsidR="00AD1F35" w:rsidRPr="00303311" w:rsidRDefault="00AD1F35" w:rsidP="00A851AF">
            <w:pPr>
              <w:rPr>
                <w:rFonts w:ascii="Arial" w:hAnsi="Arial"/>
                <w:sz w:val="16"/>
                <w:szCs w:val="16"/>
              </w:rPr>
            </w:pPr>
            <w:r w:rsidRPr="00303311">
              <w:rPr>
                <w:rFonts w:ascii="Arial" w:hAnsi="Arial"/>
                <w:sz w:val="16"/>
                <w:szCs w:val="16"/>
              </w:rPr>
              <w:t>2582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D7FE9C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F38A8F3" w14:textId="77777777" w:rsidR="00AD1F35" w:rsidRPr="00303311" w:rsidRDefault="00AD1F35" w:rsidP="00A851AF">
            <w:pPr>
              <w:rPr>
                <w:rFonts w:ascii="Arial" w:hAnsi="Arial"/>
                <w:sz w:val="16"/>
                <w:szCs w:val="16"/>
              </w:rPr>
            </w:pPr>
            <w:r w:rsidRPr="00303311">
              <w:rPr>
                <w:rFonts w:ascii="Arial" w:hAnsi="Arial"/>
                <w:sz w:val="16"/>
                <w:szCs w:val="16"/>
              </w:rPr>
              <w:t>Cell Configuration Mapping for Absolute RSRP and RSRQ Accuracy for CA Idle Mode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B63F74"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AD226C"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4C415DC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8D35EC"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5A57D5"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E86096" w14:textId="77777777" w:rsidR="00AD1F35" w:rsidRPr="00303311" w:rsidRDefault="00AD1F35" w:rsidP="00A851AF">
            <w:pPr>
              <w:rPr>
                <w:rFonts w:ascii="Arial" w:hAnsi="Arial"/>
                <w:sz w:val="16"/>
                <w:szCs w:val="16"/>
              </w:rPr>
            </w:pPr>
            <w:r w:rsidRPr="00303311">
              <w:rPr>
                <w:rFonts w:ascii="Arial" w:hAnsi="Arial"/>
                <w:sz w:val="16"/>
                <w:szCs w:val="16"/>
              </w:rPr>
              <w:t>R5-213128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CE195B" w14:textId="77777777" w:rsidR="00AD1F35" w:rsidRPr="00303311" w:rsidRDefault="00AD1F35" w:rsidP="00A851AF">
            <w:pPr>
              <w:rPr>
                <w:rFonts w:ascii="Arial" w:hAnsi="Arial"/>
                <w:sz w:val="16"/>
                <w:szCs w:val="16"/>
              </w:rPr>
            </w:pPr>
            <w:r w:rsidRPr="00303311">
              <w:rPr>
                <w:rFonts w:ascii="Arial" w:hAnsi="Arial"/>
                <w:sz w:val="16"/>
                <w:szCs w:val="16"/>
              </w:rPr>
              <w:t>2583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1AFA11C"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C47C1F" w14:textId="77777777" w:rsidR="00AD1F35" w:rsidRPr="00303311" w:rsidRDefault="00AD1F35" w:rsidP="00A851AF">
            <w:pPr>
              <w:rPr>
                <w:rFonts w:ascii="Arial" w:hAnsi="Arial"/>
                <w:sz w:val="16"/>
                <w:szCs w:val="16"/>
              </w:rPr>
            </w:pPr>
            <w:r w:rsidRPr="00303311">
              <w:rPr>
                <w:rFonts w:ascii="Arial" w:hAnsi="Arial"/>
                <w:sz w:val="16"/>
                <w:szCs w:val="16"/>
              </w:rPr>
              <w:t>Introduction of MU and TT for RSRQ CA Idle Mode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DAA002"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393209"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5FE1D7E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2B7ABAF"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420CDF"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FF4BEFA" w14:textId="77777777" w:rsidR="00AD1F35" w:rsidRPr="00303311" w:rsidRDefault="00AD1F35" w:rsidP="00A851AF">
            <w:pPr>
              <w:rPr>
                <w:rFonts w:ascii="Arial" w:hAnsi="Arial"/>
                <w:sz w:val="16"/>
                <w:szCs w:val="16"/>
              </w:rPr>
            </w:pPr>
            <w:r w:rsidRPr="00303311">
              <w:rPr>
                <w:rFonts w:ascii="Arial" w:hAnsi="Arial"/>
                <w:sz w:val="16"/>
                <w:szCs w:val="16"/>
              </w:rPr>
              <w:t>R5-213130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4F3FE2" w14:textId="77777777" w:rsidR="00AD1F35" w:rsidRPr="00303311" w:rsidRDefault="00AD1F35" w:rsidP="00A851AF">
            <w:pPr>
              <w:rPr>
                <w:rFonts w:ascii="Arial" w:hAnsi="Arial"/>
                <w:sz w:val="16"/>
                <w:szCs w:val="16"/>
              </w:rPr>
            </w:pPr>
            <w:r w:rsidRPr="00303311">
              <w:rPr>
                <w:rFonts w:ascii="Arial" w:hAnsi="Arial"/>
                <w:sz w:val="16"/>
                <w:szCs w:val="16"/>
              </w:rPr>
              <w:t>2584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528A61"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939DCD" w14:textId="77777777" w:rsidR="00AD1F35" w:rsidRPr="00303311" w:rsidRDefault="00AD1F35" w:rsidP="00A851AF">
            <w:pPr>
              <w:rPr>
                <w:rFonts w:ascii="Arial" w:hAnsi="Arial"/>
                <w:sz w:val="16"/>
                <w:szCs w:val="16"/>
              </w:rPr>
            </w:pPr>
            <w:r w:rsidRPr="00303311">
              <w:rPr>
                <w:rFonts w:ascii="Arial" w:hAnsi="Arial"/>
                <w:sz w:val="16"/>
                <w:szCs w:val="16"/>
              </w:rPr>
              <w:t>FDD Intra Frequency Absolute RSRQ Accuracy CA Idle Mode Measurements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19B742"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984D80"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304C30B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6249FCB"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61317A5"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57EFA2B" w14:textId="77777777" w:rsidR="00AD1F35" w:rsidRPr="00303311" w:rsidRDefault="00AD1F35" w:rsidP="00A851AF">
            <w:pPr>
              <w:rPr>
                <w:rFonts w:ascii="Arial" w:hAnsi="Arial"/>
                <w:sz w:val="16"/>
                <w:szCs w:val="16"/>
              </w:rPr>
            </w:pPr>
            <w:r w:rsidRPr="00303311">
              <w:rPr>
                <w:rFonts w:ascii="Arial" w:hAnsi="Arial"/>
                <w:sz w:val="16"/>
                <w:szCs w:val="16"/>
              </w:rPr>
              <w:t>R5-213159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3502CC0" w14:textId="77777777" w:rsidR="00AD1F35" w:rsidRPr="00303311" w:rsidRDefault="00AD1F35" w:rsidP="00A851AF">
            <w:pPr>
              <w:rPr>
                <w:rFonts w:ascii="Arial" w:hAnsi="Arial"/>
                <w:sz w:val="16"/>
                <w:szCs w:val="16"/>
              </w:rPr>
            </w:pPr>
            <w:r w:rsidRPr="00303311">
              <w:rPr>
                <w:rFonts w:ascii="Arial" w:hAnsi="Arial"/>
                <w:sz w:val="16"/>
                <w:szCs w:val="16"/>
              </w:rPr>
              <w:t>2585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5D16F2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EA22E38" w14:textId="77777777" w:rsidR="00AD1F35" w:rsidRPr="00303311" w:rsidRDefault="00AD1F35" w:rsidP="00A851AF">
            <w:pPr>
              <w:rPr>
                <w:rFonts w:ascii="Arial" w:hAnsi="Arial"/>
                <w:sz w:val="16"/>
                <w:szCs w:val="16"/>
              </w:rPr>
            </w:pPr>
            <w:r w:rsidRPr="00303311">
              <w:rPr>
                <w:rFonts w:ascii="Arial" w:hAnsi="Arial"/>
                <w:sz w:val="16"/>
                <w:szCs w:val="16"/>
              </w:rPr>
              <w:t>FDD Inter Frequency Absolute RSRQ Accuracy CA Idle Mode Measurements for Non-Overlapping Carrier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D3FF45"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F4ED9B"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758C073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5F6D644"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86E877"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90D726" w14:textId="77777777" w:rsidR="00AD1F35" w:rsidRPr="00303311" w:rsidRDefault="00AD1F35" w:rsidP="00A851AF">
            <w:pPr>
              <w:rPr>
                <w:rFonts w:ascii="Arial" w:hAnsi="Arial"/>
                <w:sz w:val="16"/>
                <w:szCs w:val="16"/>
              </w:rPr>
            </w:pPr>
            <w:r w:rsidRPr="00303311">
              <w:rPr>
                <w:rFonts w:ascii="Arial" w:hAnsi="Arial"/>
                <w:sz w:val="16"/>
                <w:szCs w:val="16"/>
              </w:rPr>
              <w:t>R5-213162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9AB64E" w14:textId="77777777" w:rsidR="00AD1F35" w:rsidRPr="00303311" w:rsidRDefault="00AD1F35" w:rsidP="00A851AF">
            <w:pPr>
              <w:rPr>
                <w:rFonts w:ascii="Arial" w:hAnsi="Arial"/>
                <w:sz w:val="16"/>
                <w:szCs w:val="16"/>
              </w:rPr>
            </w:pPr>
            <w:r w:rsidRPr="00303311">
              <w:rPr>
                <w:rFonts w:ascii="Arial" w:hAnsi="Arial"/>
                <w:sz w:val="16"/>
                <w:szCs w:val="16"/>
              </w:rPr>
              <w:t>2586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C509E95"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E0A893" w14:textId="77777777" w:rsidR="00AD1F35" w:rsidRPr="00303311" w:rsidRDefault="00AD1F35" w:rsidP="00A851AF">
            <w:pPr>
              <w:rPr>
                <w:rFonts w:ascii="Arial" w:hAnsi="Arial"/>
                <w:sz w:val="16"/>
                <w:szCs w:val="16"/>
              </w:rPr>
            </w:pPr>
            <w:r w:rsidRPr="00303311">
              <w:rPr>
                <w:rFonts w:ascii="Arial" w:hAnsi="Arial"/>
                <w:sz w:val="16"/>
                <w:szCs w:val="16"/>
              </w:rPr>
              <w:t>FDD Inter Frequency Absolute RSRQ Accuracy CA Idle Mode Measurements for Overlapping Carrier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AFDF34"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129287"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67E48CA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FD3EA5" w14:textId="77777777" w:rsidR="00AD1F35" w:rsidRPr="00303311" w:rsidRDefault="00AD1F35" w:rsidP="00A851AF">
            <w:pPr>
              <w:pStyle w:val="TAL"/>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58F104" w14:textId="77777777" w:rsidR="00AD1F35" w:rsidRPr="00303311" w:rsidRDefault="00AD1F35" w:rsidP="00A851AF">
            <w:pPr>
              <w:pStyle w:val="TAL"/>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42325AF" w14:textId="77777777" w:rsidR="00AD1F35" w:rsidRPr="00303311" w:rsidRDefault="00AD1F35" w:rsidP="00A851AF">
            <w:pPr>
              <w:keepNext/>
              <w:keepLines/>
              <w:rPr>
                <w:rFonts w:ascii="Arial" w:hAnsi="Arial"/>
                <w:sz w:val="16"/>
                <w:szCs w:val="16"/>
              </w:rPr>
            </w:pPr>
            <w:r w:rsidRPr="00303311">
              <w:rPr>
                <w:rFonts w:ascii="Arial" w:hAnsi="Arial"/>
                <w:sz w:val="16"/>
                <w:szCs w:val="16"/>
              </w:rPr>
              <w:t>R5-213985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696E63" w14:textId="77777777" w:rsidR="00AD1F35" w:rsidRPr="00303311" w:rsidRDefault="00AD1F35" w:rsidP="00A851AF">
            <w:pPr>
              <w:keepNext/>
              <w:keepLines/>
              <w:rPr>
                <w:rFonts w:ascii="Arial" w:hAnsi="Arial"/>
                <w:sz w:val="16"/>
                <w:szCs w:val="16"/>
              </w:rPr>
            </w:pPr>
            <w:r w:rsidRPr="00303311">
              <w:rPr>
                <w:rFonts w:ascii="Arial" w:hAnsi="Arial"/>
                <w:sz w:val="16"/>
                <w:szCs w:val="16"/>
              </w:rPr>
              <w:t>2574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EBC8E34" w14:textId="77777777" w:rsidR="00AD1F35" w:rsidRPr="00303311" w:rsidRDefault="00AD1F35" w:rsidP="00A851AF">
            <w:pPr>
              <w:keepNext/>
              <w:keepLines/>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2A82A3F" w14:textId="77777777" w:rsidR="00AD1F35" w:rsidRPr="00303311" w:rsidRDefault="00AD1F35" w:rsidP="00A851AF">
            <w:pPr>
              <w:keepNext/>
              <w:keepLines/>
              <w:rPr>
                <w:rFonts w:ascii="Arial" w:hAnsi="Arial"/>
                <w:sz w:val="16"/>
                <w:szCs w:val="16"/>
              </w:rPr>
            </w:pPr>
            <w:r w:rsidRPr="00303311">
              <w:rPr>
                <w:rFonts w:ascii="Arial" w:hAnsi="Arial"/>
                <w:sz w:val="16"/>
                <w:szCs w:val="16"/>
              </w:rPr>
              <w:t>Addition of 7.3.90 TDD Radio Link Monitoring Test for In-sync with DRX for UE Category NB1 In-Band mode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69860F" w14:textId="77777777" w:rsidR="00AD1F35" w:rsidRPr="00303311" w:rsidRDefault="00AD1F35" w:rsidP="00A851AF">
            <w:pPr>
              <w:pStyle w:val="TAL"/>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8B8C1" w14:textId="77777777" w:rsidR="00AD1F35" w:rsidRPr="00303311" w:rsidRDefault="00AD1F35" w:rsidP="00A851AF">
            <w:pPr>
              <w:pStyle w:val="TAL"/>
              <w:rPr>
                <w:sz w:val="16"/>
                <w:szCs w:val="16"/>
              </w:rPr>
            </w:pPr>
            <w:r w:rsidRPr="00303311">
              <w:rPr>
                <w:sz w:val="16"/>
                <w:szCs w:val="16"/>
              </w:rPr>
              <w:t>16.9.0</w:t>
            </w:r>
          </w:p>
        </w:tc>
      </w:tr>
      <w:tr w:rsidR="00AD1F35" w:rsidRPr="00303311" w14:paraId="3C3BB23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5F46930"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C7428B5"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4A9287" w14:textId="77777777" w:rsidR="00AD1F35" w:rsidRPr="00303311" w:rsidRDefault="00AD1F35" w:rsidP="00A851AF">
            <w:pPr>
              <w:rPr>
                <w:rFonts w:ascii="Arial" w:hAnsi="Arial"/>
                <w:sz w:val="16"/>
                <w:szCs w:val="16"/>
              </w:rPr>
            </w:pPr>
            <w:r w:rsidRPr="00303311">
              <w:rPr>
                <w:rFonts w:ascii="Arial" w:hAnsi="Arial"/>
                <w:sz w:val="16"/>
                <w:szCs w:val="16"/>
              </w:rPr>
              <w:t>R5-213986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E418AB" w14:textId="77777777" w:rsidR="00AD1F35" w:rsidRPr="00303311" w:rsidRDefault="00AD1F35" w:rsidP="00A851AF">
            <w:pPr>
              <w:rPr>
                <w:rFonts w:ascii="Arial" w:hAnsi="Arial"/>
                <w:sz w:val="16"/>
                <w:szCs w:val="16"/>
              </w:rPr>
            </w:pPr>
            <w:r w:rsidRPr="00303311">
              <w:rPr>
                <w:rFonts w:ascii="Arial" w:hAnsi="Arial"/>
                <w:sz w:val="16"/>
                <w:szCs w:val="16"/>
              </w:rPr>
              <w:t>2575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930081"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875166" w14:textId="77777777" w:rsidR="00AD1F35" w:rsidRPr="00303311" w:rsidRDefault="00AD1F35" w:rsidP="00A851AF">
            <w:pPr>
              <w:rPr>
                <w:rFonts w:ascii="Arial" w:hAnsi="Arial"/>
                <w:sz w:val="16"/>
                <w:szCs w:val="16"/>
              </w:rPr>
            </w:pPr>
            <w:r w:rsidRPr="00303311">
              <w:rPr>
                <w:rFonts w:ascii="Arial" w:hAnsi="Arial"/>
                <w:sz w:val="16"/>
                <w:szCs w:val="16"/>
              </w:rPr>
              <w:t>Addition of 7.3.91 TDD Radio Link Monitoring Test for In-sync with DRX for UE Category NB1 In-Band mode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4A6556"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1E5F53"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402FC5B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931CC1D"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705B56"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F6CD42B" w14:textId="77777777" w:rsidR="00AD1F35" w:rsidRPr="00303311" w:rsidRDefault="00AD1F35" w:rsidP="00A851AF">
            <w:pPr>
              <w:rPr>
                <w:rFonts w:ascii="Arial" w:hAnsi="Arial"/>
                <w:sz w:val="16"/>
                <w:szCs w:val="16"/>
              </w:rPr>
            </w:pPr>
            <w:r w:rsidRPr="00303311">
              <w:rPr>
                <w:rFonts w:ascii="Arial" w:hAnsi="Arial"/>
                <w:sz w:val="16"/>
                <w:szCs w:val="16"/>
              </w:rPr>
              <w:t>R5-213987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D148556" w14:textId="77777777" w:rsidR="00AD1F35" w:rsidRPr="00303311" w:rsidRDefault="00AD1F35" w:rsidP="00A851AF">
            <w:pPr>
              <w:rPr>
                <w:rFonts w:ascii="Arial" w:hAnsi="Arial"/>
                <w:sz w:val="16"/>
                <w:szCs w:val="16"/>
              </w:rPr>
            </w:pPr>
            <w:r w:rsidRPr="00303311">
              <w:rPr>
                <w:rFonts w:ascii="Arial" w:hAnsi="Arial"/>
                <w:sz w:val="16"/>
                <w:szCs w:val="16"/>
              </w:rPr>
              <w:t>2576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4BF6B4"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4435A6" w14:textId="77777777" w:rsidR="00AD1F35" w:rsidRPr="00303311" w:rsidRDefault="00AD1F35" w:rsidP="00A851AF">
            <w:pPr>
              <w:rPr>
                <w:rFonts w:ascii="Arial" w:hAnsi="Arial"/>
                <w:sz w:val="16"/>
                <w:szCs w:val="16"/>
              </w:rPr>
            </w:pPr>
            <w:r w:rsidRPr="00303311">
              <w:rPr>
                <w:rFonts w:ascii="Arial" w:hAnsi="Arial"/>
                <w:sz w:val="16"/>
                <w:szCs w:val="16"/>
              </w:rPr>
              <w:t>Addition of 7.3.92 TDD Radio Link Monitoring Test for In-sync without DRX for UE Category NB1 In-Band mode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CB0E7A"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F72ABF"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59C9028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C0DFA4"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50481C"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7EB101F" w14:textId="77777777" w:rsidR="00AD1F35" w:rsidRPr="00303311" w:rsidRDefault="00AD1F35" w:rsidP="00A851AF">
            <w:pPr>
              <w:rPr>
                <w:rFonts w:ascii="Arial" w:hAnsi="Arial"/>
                <w:sz w:val="16"/>
                <w:szCs w:val="16"/>
              </w:rPr>
            </w:pPr>
            <w:r w:rsidRPr="00303311">
              <w:rPr>
                <w:rFonts w:ascii="Arial" w:hAnsi="Arial"/>
                <w:sz w:val="16"/>
                <w:szCs w:val="16"/>
              </w:rPr>
              <w:t>R5-213988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FD646B5" w14:textId="77777777" w:rsidR="00AD1F35" w:rsidRPr="00303311" w:rsidRDefault="00AD1F35" w:rsidP="00A851AF">
            <w:pPr>
              <w:rPr>
                <w:rFonts w:ascii="Arial" w:hAnsi="Arial"/>
                <w:sz w:val="16"/>
                <w:szCs w:val="16"/>
              </w:rPr>
            </w:pPr>
            <w:r w:rsidRPr="00303311">
              <w:rPr>
                <w:rFonts w:ascii="Arial" w:hAnsi="Arial"/>
                <w:sz w:val="16"/>
                <w:szCs w:val="16"/>
              </w:rPr>
              <w:t>2577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A63789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16868A" w14:textId="77777777" w:rsidR="00AD1F35" w:rsidRPr="00303311" w:rsidRDefault="00AD1F35" w:rsidP="00A851AF">
            <w:pPr>
              <w:rPr>
                <w:rFonts w:ascii="Arial" w:hAnsi="Arial"/>
                <w:sz w:val="16"/>
                <w:szCs w:val="16"/>
              </w:rPr>
            </w:pPr>
            <w:r w:rsidRPr="00303311">
              <w:rPr>
                <w:rFonts w:ascii="Arial" w:hAnsi="Arial"/>
                <w:sz w:val="16"/>
                <w:szCs w:val="16"/>
              </w:rPr>
              <w:t>Addition of 7.3.93 TDD Radio Link Monitoring Test for In-sync without DRX for UE Category NB1 In-Band mode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340066"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001F9A"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0BAF347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F73D07E"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122027"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76862B7" w14:textId="77777777" w:rsidR="00AD1F35" w:rsidRPr="00303311" w:rsidRDefault="00AD1F35" w:rsidP="00A851AF">
            <w:pPr>
              <w:rPr>
                <w:rFonts w:ascii="Arial" w:hAnsi="Arial"/>
                <w:sz w:val="16"/>
                <w:szCs w:val="16"/>
              </w:rPr>
            </w:pPr>
            <w:r w:rsidRPr="00303311">
              <w:rPr>
                <w:rFonts w:ascii="Arial" w:hAnsi="Arial"/>
                <w:sz w:val="16"/>
                <w:szCs w:val="16"/>
              </w:rPr>
              <w:t>R5-213989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9FEB8E" w14:textId="77777777" w:rsidR="00AD1F35" w:rsidRPr="00303311" w:rsidRDefault="00AD1F35" w:rsidP="00A851AF">
            <w:pPr>
              <w:rPr>
                <w:rFonts w:ascii="Arial" w:hAnsi="Arial"/>
                <w:sz w:val="16"/>
                <w:szCs w:val="16"/>
              </w:rPr>
            </w:pPr>
            <w:r w:rsidRPr="00303311">
              <w:rPr>
                <w:rFonts w:ascii="Arial" w:hAnsi="Arial"/>
                <w:sz w:val="16"/>
                <w:szCs w:val="16"/>
              </w:rPr>
              <w:t>2578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41CA823"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6B22CD" w14:textId="77777777" w:rsidR="00AD1F35" w:rsidRPr="00303311" w:rsidRDefault="00AD1F35" w:rsidP="00A851AF">
            <w:pPr>
              <w:rPr>
                <w:rFonts w:ascii="Arial" w:hAnsi="Arial"/>
                <w:sz w:val="16"/>
                <w:szCs w:val="16"/>
              </w:rPr>
            </w:pPr>
            <w:r w:rsidRPr="00303311">
              <w:rPr>
                <w:rFonts w:ascii="Arial" w:hAnsi="Arial"/>
                <w:sz w:val="16"/>
                <w:szCs w:val="16"/>
              </w:rPr>
              <w:t>Addition of 7.3.94 TDD Radio Link Monitoring Test for Out-of-sync without DRX for UE Category NB1 Standalone mode in Normal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22F561"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2C5B16"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08A87A4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7C41B2" w14:textId="77777777" w:rsidR="00AD1F35" w:rsidRPr="00303311" w:rsidRDefault="00AD1F35" w:rsidP="00A851AF">
            <w:pPr>
              <w:pStyle w:val="TAL"/>
              <w:keepNext w:val="0"/>
              <w:keepLines w:val="0"/>
              <w:rPr>
                <w:sz w:val="16"/>
                <w:szCs w:val="16"/>
              </w:rPr>
            </w:pPr>
            <w:r w:rsidRPr="00303311">
              <w:rPr>
                <w:sz w:val="16"/>
                <w:szCs w:val="16"/>
              </w:rPr>
              <w:t>2021-06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F137A9" w14:textId="77777777" w:rsidR="00AD1F35" w:rsidRPr="00303311" w:rsidRDefault="00AD1F35" w:rsidP="00A851AF">
            <w:pPr>
              <w:pStyle w:val="TAL"/>
              <w:keepNext w:val="0"/>
              <w:keepLines w:val="0"/>
              <w:rPr>
                <w:sz w:val="16"/>
                <w:szCs w:val="16"/>
              </w:rPr>
            </w:pPr>
            <w:r w:rsidRPr="00303311">
              <w:rPr>
                <w:sz w:val="16"/>
                <w:szCs w:val="16"/>
              </w:rPr>
              <w:t>RAN#92</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F11ABF" w14:textId="77777777" w:rsidR="00AD1F35" w:rsidRPr="00303311" w:rsidRDefault="00AD1F35" w:rsidP="00A851AF">
            <w:pPr>
              <w:rPr>
                <w:rFonts w:ascii="Arial" w:hAnsi="Arial"/>
                <w:sz w:val="16"/>
                <w:szCs w:val="16"/>
              </w:rPr>
            </w:pPr>
            <w:r w:rsidRPr="00303311">
              <w:rPr>
                <w:rFonts w:ascii="Arial" w:hAnsi="Arial"/>
                <w:sz w:val="16"/>
                <w:szCs w:val="16"/>
              </w:rPr>
              <w:t>R5-213990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9BEEC0" w14:textId="77777777" w:rsidR="00AD1F35" w:rsidRPr="00303311" w:rsidRDefault="00AD1F35" w:rsidP="00A851AF">
            <w:pPr>
              <w:rPr>
                <w:rFonts w:ascii="Arial" w:hAnsi="Arial"/>
                <w:sz w:val="16"/>
                <w:szCs w:val="16"/>
              </w:rPr>
            </w:pPr>
            <w:r w:rsidRPr="00303311">
              <w:rPr>
                <w:rFonts w:ascii="Arial" w:hAnsi="Arial"/>
                <w:sz w:val="16"/>
                <w:szCs w:val="16"/>
              </w:rPr>
              <w:t>2579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22FBA9"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21D8045" w14:textId="77777777" w:rsidR="00AD1F35" w:rsidRPr="00303311" w:rsidRDefault="00AD1F35" w:rsidP="00A851AF">
            <w:pPr>
              <w:rPr>
                <w:rFonts w:ascii="Arial" w:hAnsi="Arial"/>
                <w:sz w:val="16"/>
                <w:szCs w:val="16"/>
              </w:rPr>
            </w:pPr>
            <w:r w:rsidRPr="00303311">
              <w:rPr>
                <w:rFonts w:ascii="Arial" w:hAnsi="Arial"/>
                <w:sz w:val="16"/>
                <w:szCs w:val="16"/>
              </w:rPr>
              <w:t>Addition of 7.3.95 TDD Radio Link Monitoring Test for Out-of-sync without DRX for UE Category NB1 guard band mode in Enhanced Coverage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CEDD43" w14:textId="77777777" w:rsidR="00AD1F35" w:rsidRPr="00303311" w:rsidRDefault="00AD1F35" w:rsidP="00A851AF">
            <w:pPr>
              <w:pStyle w:val="TAL"/>
              <w:keepNext w:val="0"/>
              <w:keepLines w:val="0"/>
              <w:rPr>
                <w:sz w:val="16"/>
                <w:szCs w:val="16"/>
              </w:rPr>
            </w:pPr>
            <w:r w:rsidRPr="00303311">
              <w:rPr>
                <w:sz w:val="16"/>
                <w:szCs w:val="16"/>
              </w:rPr>
              <w:t>16.8.0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0B3977" w14:textId="77777777" w:rsidR="00AD1F35" w:rsidRPr="00303311" w:rsidRDefault="00AD1F35" w:rsidP="00A851AF">
            <w:pPr>
              <w:pStyle w:val="TAL"/>
              <w:keepNext w:val="0"/>
              <w:keepLines w:val="0"/>
              <w:rPr>
                <w:sz w:val="16"/>
                <w:szCs w:val="16"/>
              </w:rPr>
            </w:pPr>
            <w:r w:rsidRPr="00303311">
              <w:rPr>
                <w:sz w:val="16"/>
                <w:szCs w:val="16"/>
              </w:rPr>
              <w:t>16.9.0</w:t>
            </w:r>
          </w:p>
        </w:tc>
      </w:tr>
      <w:tr w:rsidR="00AD1F35" w:rsidRPr="00303311" w14:paraId="362C4E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266B1EE"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8C4D8A4"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2B7FBF9" w14:textId="77777777" w:rsidR="00AD1F35" w:rsidRPr="00303311" w:rsidRDefault="00AD1F35" w:rsidP="00A851AF">
            <w:pPr>
              <w:rPr>
                <w:rFonts w:ascii="Arial" w:hAnsi="Arial"/>
                <w:sz w:val="16"/>
                <w:szCs w:val="16"/>
              </w:rPr>
            </w:pPr>
            <w:r w:rsidRPr="00303311">
              <w:rPr>
                <w:rFonts w:ascii="Arial" w:hAnsi="Arial"/>
                <w:sz w:val="16"/>
                <w:szCs w:val="16"/>
              </w:rPr>
              <w:t>R5-214925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74A449D" w14:textId="77777777" w:rsidR="00AD1F35" w:rsidRPr="00303311" w:rsidRDefault="00AD1F35" w:rsidP="00A851AF">
            <w:pPr>
              <w:rPr>
                <w:rFonts w:ascii="Arial" w:hAnsi="Arial"/>
                <w:sz w:val="16"/>
                <w:szCs w:val="16"/>
              </w:rPr>
            </w:pPr>
            <w:r w:rsidRPr="00303311">
              <w:rPr>
                <w:rFonts w:ascii="Arial" w:hAnsi="Arial"/>
                <w:sz w:val="16"/>
                <w:szCs w:val="16"/>
              </w:rPr>
              <w:t>2587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7372DF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EB9BB8" w14:textId="77777777" w:rsidR="00AD1F35" w:rsidRPr="00303311" w:rsidRDefault="00AD1F35" w:rsidP="00A851AF">
            <w:pPr>
              <w:rPr>
                <w:rFonts w:ascii="Arial" w:hAnsi="Arial"/>
                <w:sz w:val="16"/>
                <w:szCs w:val="16"/>
              </w:rPr>
            </w:pPr>
            <w:r w:rsidRPr="00303311">
              <w:rPr>
                <w:rFonts w:ascii="Arial" w:hAnsi="Arial"/>
                <w:sz w:val="16"/>
                <w:szCs w:val="16"/>
              </w:rPr>
              <w:t>Correction of eMTC PRACH tests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C1E21F"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0C97E8"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395C3467"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C05609"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9B185DD"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A694D06" w14:textId="77777777" w:rsidR="00AD1F35" w:rsidRPr="00303311" w:rsidRDefault="00AD1F35" w:rsidP="00A851AF">
            <w:pPr>
              <w:rPr>
                <w:rFonts w:ascii="Arial" w:hAnsi="Arial"/>
                <w:sz w:val="16"/>
                <w:szCs w:val="16"/>
              </w:rPr>
            </w:pPr>
            <w:r w:rsidRPr="00303311">
              <w:rPr>
                <w:rFonts w:ascii="Arial" w:hAnsi="Arial"/>
                <w:sz w:val="16"/>
                <w:szCs w:val="16"/>
              </w:rPr>
              <w:t>R5-215001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4BC9B93" w14:textId="77777777" w:rsidR="00AD1F35" w:rsidRPr="00303311" w:rsidRDefault="00AD1F35" w:rsidP="00A851AF">
            <w:pPr>
              <w:rPr>
                <w:rFonts w:ascii="Arial" w:hAnsi="Arial"/>
                <w:sz w:val="16"/>
                <w:szCs w:val="16"/>
              </w:rPr>
            </w:pPr>
            <w:r w:rsidRPr="00303311">
              <w:rPr>
                <w:rFonts w:ascii="Arial" w:hAnsi="Arial"/>
                <w:sz w:val="16"/>
                <w:szCs w:val="16"/>
              </w:rPr>
              <w:t>2588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2A91950"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C3CF3C5" w14:textId="77777777" w:rsidR="00AD1F35" w:rsidRPr="00303311" w:rsidRDefault="00AD1F35" w:rsidP="00A851AF">
            <w:pPr>
              <w:rPr>
                <w:rFonts w:ascii="Arial" w:hAnsi="Arial"/>
                <w:sz w:val="16"/>
                <w:szCs w:val="16"/>
              </w:rPr>
            </w:pPr>
            <w:r w:rsidRPr="00303311">
              <w:rPr>
                <w:rFonts w:ascii="Arial" w:hAnsi="Arial"/>
                <w:sz w:val="16"/>
                <w:szCs w:val="16"/>
              </w:rPr>
              <w:t>Addition of BG_offset definition for LTE band groups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60A104"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0DBEC3"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026AF94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1532D09"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F36F0A"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BF79206" w14:textId="77777777" w:rsidR="00AD1F35" w:rsidRPr="00303311" w:rsidRDefault="00AD1F35" w:rsidP="00A851AF">
            <w:pPr>
              <w:rPr>
                <w:rFonts w:ascii="Arial" w:hAnsi="Arial"/>
                <w:sz w:val="16"/>
                <w:szCs w:val="16"/>
              </w:rPr>
            </w:pPr>
            <w:r w:rsidRPr="00303311">
              <w:rPr>
                <w:rFonts w:ascii="Arial" w:hAnsi="Arial"/>
                <w:sz w:val="16"/>
                <w:szCs w:val="16"/>
              </w:rPr>
              <w:t>R5-215552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A9BD48" w14:textId="77777777" w:rsidR="00AD1F35" w:rsidRPr="00303311" w:rsidRDefault="00AD1F35" w:rsidP="00A851AF">
            <w:pPr>
              <w:rPr>
                <w:rFonts w:ascii="Arial" w:hAnsi="Arial"/>
                <w:sz w:val="16"/>
                <w:szCs w:val="16"/>
              </w:rPr>
            </w:pPr>
            <w:r w:rsidRPr="00303311">
              <w:rPr>
                <w:rFonts w:ascii="Arial" w:hAnsi="Arial"/>
                <w:sz w:val="16"/>
                <w:szCs w:val="16"/>
              </w:rPr>
              <w:t>2591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1CF497A"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428A62" w14:textId="77777777" w:rsidR="00AD1F35" w:rsidRPr="00303311" w:rsidRDefault="00AD1F35" w:rsidP="00A851AF">
            <w:pPr>
              <w:rPr>
                <w:rFonts w:ascii="Arial" w:hAnsi="Arial"/>
                <w:sz w:val="16"/>
                <w:szCs w:val="16"/>
              </w:rPr>
            </w:pPr>
            <w:r w:rsidRPr="00303311">
              <w:rPr>
                <w:rFonts w:ascii="Arial" w:hAnsi="Arial"/>
                <w:sz w:val="16"/>
                <w:szCs w:val="16"/>
              </w:rPr>
              <w:t>New testcase for E-UTRAN FDD hibernation and 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C3D33B"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8B3B34"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60347A9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CEA0C42"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E5164D"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9535AF" w14:textId="77777777" w:rsidR="00AD1F35" w:rsidRPr="00303311" w:rsidRDefault="00AD1F35" w:rsidP="00A851AF">
            <w:pPr>
              <w:rPr>
                <w:rFonts w:ascii="Arial" w:hAnsi="Arial"/>
                <w:sz w:val="16"/>
                <w:szCs w:val="16"/>
              </w:rPr>
            </w:pPr>
            <w:r w:rsidRPr="00303311">
              <w:rPr>
                <w:rFonts w:ascii="Arial" w:hAnsi="Arial"/>
                <w:sz w:val="16"/>
                <w:szCs w:val="16"/>
              </w:rPr>
              <w:t>R5-215553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392668" w14:textId="77777777" w:rsidR="00AD1F35" w:rsidRPr="00303311" w:rsidRDefault="00AD1F35" w:rsidP="00A851AF">
            <w:pPr>
              <w:rPr>
                <w:rFonts w:ascii="Arial" w:hAnsi="Arial"/>
                <w:sz w:val="16"/>
                <w:szCs w:val="16"/>
              </w:rPr>
            </w:pPr>
            <w:r w:rsidRPr="00303311">
              <w:rPr>
                <w:rFonts w:ascii="Arial" w:hAnsi="Arial"/>
                <w:sz w:val="16"/>
                <w:szCs w:val="16"/>
              </w:rPr>
              <w:t>2592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834797"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5E1D3B" w14:textId="77777777" w:rsidR="00AD1F35" w:rsidRPr="00303311" w:rsidRDefault="00AD1F35" w:rsidP="00A851AF">
            <w:pPr>
              <w:rPr>
                <w:rFonts w:ascii="Arial" w:hAnsi="Arial"/>
                <w:sz w:val="16"/>
                <w:szCs w:val="16"/>
              </w:rPr>
            </w:pPr>
            <w:r w:rsidRPr="00303311">
              <w:rPr>
                <w:rFonts w:ascii="Arial" w:hAnsi="Arial"/>
                <w:sz w:val="16"/>
                <w:szCs w:val="16"/>
              </w:rPr>
              <w:t>New testcase for E-UTRAN FDD hibernation and 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94552C"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9452AD"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45FFF4C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4F87C2"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E181150"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5D2338" w14:textId="77777777" w:rsidR="00AD1F35" w:rsidRPr="00303311" w:rsidRDefault="00AD1F35" w:rsidP="00A851AF">
            <w:pPr>
              <w:rPr>
                <w:rFonts w:ascii="Arial" w:hAnsi="Arial"/>
                <w:sz w:val="16"/>
                <w:szCs w:val="16"/>
              </w:rPr>
            </w:pPr>
            <w:r w:rsidRPr="00303311">
              <w:rPr>
                <w:rFonts w:ascii="Arial" w:hAnsi="Arial"/>
                <w:sz w:val="16"/>
                <w:szCs w:val="16"/>
              </w:rPr>
              <w:t>R5-215554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C1D109C" w14:textId="77777777" w:rsidR="00AD1F35" w:rsidRPr="00303311" w:rsidRDefault="00AD1F35" w:rsidP="00A851AF">
            <w:pPr>
              <w:rPr>
                <w:rFonts w:ascii="Arial" w:hAnsi="Arial"/>
                <w:sz w:val="16"/>
                <w:szCs w:val="16"/>
              </w:rPr>
            </w:pPr>
            <w:r w:rsidRPr="00303311">
              <w:rPr>
                <w:rFonts w:ascii="Arial" w:hAnsi="Arial"/>
                <w:sz w:val="16"/>
                <w:szCs w:val="16"/>
              </w:rPr>
              <w:t>2593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212EE7D"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B5405A1" w14:textId="77777777" w:rsidR="00AD1F35" w:rsidRPr="00303311" w:rsidRDefault="00AD1F35" w:rsidP="00A851AF">
            <w:pPr>
              <w:rPr>
                <w:rFonts w:ascii="Arial" w:hAnsi="Arial"/>
                <w:sz w:val="16"/>
                <w:szCs w:val="16"/>
              </w:rPr>
            </w:pPr>
            <w:r w:rsidRPr="00303311">
              <w:rPr>
                <w:rFonts w:ascii="Arial" w:hAnsi="Arial"/>
                <w:sz w:val="16"/>
                <w:szCs w:val="16"/>
              </w:rPr>
              <w:t>New testcase for E-UTRAN TDD hibernation and activation of 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68D19E"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D3E9C53"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36D57A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75EE505"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E84990D"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F07652" w14:textId="77777777" w:rsidR="00AD1F35" w:rsidRPr="00303311" w:rsidRDefault="00AD1F35" w:rsidP="00A851AF">
            <w:pPr>
              <w:rPr>
                <w:rFonts w:ascii="Arial" w:hAnsi="Arial"/>
                <w:sz w:val="16"/>
                <w:szCs w:val="16"/>
              </w:rPr>
            </w:pPr>
            <w:r w:rsidRPr="00303311">
              <w:rPr>
                <w:rFonts w:ascii="Arial" w:hAnsi="Arial"/>
                <w:sz w:val="16"/>
                <w:szCs w:val="16"/>
              </w:rPr>
              <w:t>R5-215561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F7DF29" w14:textId="77777777" w:rsidR="00AD1F35" w:rsidRPr="00303311" w:rsidRDefault="00AD1F35" w:rsidP="00A851AF">
            <w:pPr>
              <w:rPr>
                <w:rFonts w:ascii="Arial" w:hAnsi="Arial"/>
                <w:sz w:val="16"/>
                <w:szCs w:val="16"/>
              </w:rPr>
            </w:pPr>
            <w:r w:rsidRPr="00303311">
              <w:rPr>
                <w:rFonts w:ascii="Arial" w:hAnsi="Arial"/>
                <w:sz w:val="16"/>
                <w:szCs w:val="16"/>
              </w:rPr>
              <w:t>2594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E390AA6"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D5A6B93" w14:textId="77777777" w:rsidR="00AD1F35" w:rsidRPr="00303311" w:rsidRDefault="00AD1F35" w:rsidP="00A851AF">
            <w:pPr>
              <w:rPr>
                <w:rFonts w:ascii="Arial" w:hAnsi="Arial"/>
                <w:sz w:val="16"/>
                <w:szCs w:val="16"/>
              </w:rPr>
            </w:pPr>
            <w:r w:rsidRPr="00303311">
              <w:rPr>
                <w:rFonts w:ascii="Arial" w:hAnsi="Arial"/>
                <w:sz w:val="16"/>
                <w:szCs w:val="16"/>
              </w:rPr>
              <w:t>New testcase for E-UTRAN TDD hibernation and activation of unknown SCell in Non-DRX</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DDEE7A"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126C67"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3D33E3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6B9B9EB"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1E45FD"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A6FB7AD" w14:textId="77777777" w:rsidR="00AD1F35" w:rsidRPr="00303311" w:rsidRDefault="00AD1F35" w:rsidP="00A851AF">
            <w:pPr>
              <w:rPr>
                <w:rFonts w:ascii="Arial" w:hAnsi="Arial"/>
                <w:sz w:val="16"/>
                <w:szCs w:val="16"/>
              </w:rPr>
            </w:pPr>
            <w:r w:rsidRPr="00303311">
              <w:rPr>
                <w:rFonts w:ascii="Arial" w:hAnsi="Arial"/>
                <w:sz w:val="16"/>
                <w:szCs w:val="16"/>
              </w:rPr>
              <w:t>R5-215924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E64D99" w14:textId="77777777" w:rsidR="00AD1F35" w:rsidRPr="00303311" w:rsidRDefault="00AD1F35" w:rsidP="00A851AF">
            <w:pPr>
              <w:rPr>
                <w:rFonts w:ascii="Arial" w:hAnsi="Arial"/>
                <w:sz w:val="16"/>
                <w:szCs w:val="16"/>
              </w:rPr>
            </w:pPr>
            <w:r w:rsidRPr="00303311">
              <w:rPr>
                <w:rFonts w:ascii="Arial" w:hAnsi="Arial"/>
                <w:sz w:val="16"/>
                <w:szCs w:val="16"/>
              </w:rPr>
              <w:t>2590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3BDA0C"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328D4C1" w14:textId="77777777" w:rsidR="00AD1F35" w:rsidRPr="00303311" w:rsidRDefault="00AD1F35" w:rsidP="00A851AF">
            <w:pPr>
              <w:rPr>
                <w:rFonts w:ascii="Arial" w:hAnsi="Arial"/>
                <w:sz w:val="16"/>
                <w:szCs w:val="16"/>
              </w:rPr>
            </w:pPr>
            <w:r w:rsidRPr="00303311">
              <w:rPr>
                <w:rFonts w:ascii="Arial" w:hAnsi="Arial"/>
                <w:sz w:val="16"/>
                <w:szCs w:val="16"/>
              </w:rPr>
              <w:t>Update applicability of TC 9.2.58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76B426"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E9ECF3"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4C1C007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AA2A25D" w14:textId="77777777" w:rsidR="00AD1F35" w:rsidRPr="00303311" w:rsidRDefault="00AD1F35" w:rsidP="00A851AF">
            <w:pPr>
              <w:pStyle w:val="TAL"/>
              <w:keepNext w:val="0"/>
              <w:keepLines w:val="0"/>
              <w:rPr>
                <w:sz w:val="16"/>
                <w:szCs w:val="16"/>
              </w:rPr>
            </w:pPr>
            <w:r w:rsidRPr="00303311">
              <w:rPr>
                <w:sz w:val="16"/>
                <w:szCs w:val="16"/>
              </w:rPr>
              <w:t>2021-09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3B8A87" w14:textId="77777777" w:rsidR="00AD1F35" w:rsidRPr="00303311" w:rsidRDefault="00AD1F35" w:rsidP="00A851AF">
            <w:pPr>
              <w:pStyle w:val="TAL"/>
              <w:keepNext w:val="0"/>
              <w:keepLines w:val="0"/>
              <w:rPr>
                <w:sz w:val="16"/>
                <w:szCs w:val="16"/>
              </w:rPr>
            </w:pPr>
            <w:r w:rsidRPr="00303311">
              <w:rPr>
                <w:sz w:val="16"/>
                <w:szCs w:val="16"/>
              </w:rPr>
              <w:t>RAN#93</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33E0E1F" w14:textId="77777777" w:rsidR="00AD1F35" w:rsidRPr="00303311" w:rsidRDefault="00AD1F35" w:rsidP="00A851AF">
            <w:pPr>
              <w:rPr>
                <w:rFonts w:ascii="Arial" w:hAnsi="Arial"/>
                <w:sz w:val="16"/>
                <w:szCs w:val="16"/>
              </w:rPr>
            </w:pPr>
            <w:r w:rsidRPr="00303311">
              <w:rPr>
                <w:rFonts w:ascii="Arial" w:hAnsi="Arial"/>
                <w:sz w:val="16"/>
                <w:szCs w:val="16"/>
              </w:rPr>
              <w:t>R5-216140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B09420" w14:textId="77777777" w:rsidR="00AD1F35" w:rsidRPr="00303311" w:rsidRDefault="00AD1F35" w:rsidP="00A851AF">
            <w:pPr>
              <w:rPr>
                <w:rFonts w:ascii="Arial" w:hAnsi="Arial"/>
                <w:sz w:val="16"/>
                <w:szCs w:val="16"/>
              </w:rPr>
            </w:pPr>
            <w:r w:rsidRPr="00303311">
              <w:rPr>
                <w:rFonts w:ascii="Arial" w:hAnsi="Arial"/>
                <w:sz w:val="16"/>
                <w:szCs w:val="16"/>
              </w:rPr>
              <w:t>2589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72F79CD" w14:textId="77777777" w:rsidR="00AD1F35" w:rsidRPr="00303311" w:rsidRDefault="00AD1F35" w:rsidP="00A851AF">
            <w:pPr>
              <w:rPr>
                <w:rFonts w:ascii="Arial" w:hAnsi="Arial"/>
                <w:sz w:val="16"/>
                <w:szCs w:val="16"/>
              </w:rPr>
            </w:pPr>
            <w:r w:rsidRPr="0030331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606FC9" w14:textId="77777777" w:rsidR="00AD1F35" w:rsidRPr="00303311" w:rsidRDefault="00AD1F35" w:rsidP="00A851AF">
            <w:pPr>
              <w:rPr>
                <w:rFonts w:ascii="Arial" w:hAnsi="Arial"/>
                <w:sz w:val="16"/>
                <w:szCs w:val="16"/>
              </w:rPr>
            </w:pPr>
            <w:r w:rsidRPr="00303311">
              <w:rPr>
                <w:rFonts w:ascii="Arial" w:hAnsi="Arial"/>
                <w:sz w:val="16"/>
                <w:szCs w:val="16"/>
              </w:rPr>
              <w:t>Removing editors note from NB TDD RLM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AD4257" w14:textId="77777777" w:rsidR="00AD1F35" w:rsidRPr="00303311" w:rsidRDefault="00AD1F35" w:rsidP="00A851AF">
            <w:pPr>
              <w:pStyle w:val="TAL"/>
              <w:keepNext w:val="0"/>
              <w:keepLines w:val="0"/>
              <w:rPr>
                <w:sz w:val="16"/>
                <w:szCs w:val="16"/>
              </w:rPr>
            </w:pPr>
            <w:r w:rsidRPr="00303311">
              <w:rPr>
                <w:sz w:val="16"/>
                <w:szCs w:val="16"/>
              </w:rPr>
              <w:t>16.9.0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D6F905" w14:textId="77777777" w:rsidR="00AD1F35" w:rsidRPr="00303311" w:rsidRDefault="00AD1F35" w:rsidP="00A851AF">
            <w:pPr>
              <w:pStyle w:val="TAL"/>
              <w:keepNext w:val="0"/>
              <w:keepLines w:val="0"/>
              <w:rPr>
                <w:sz w:val="16"/>
                <w:szCs w:val="16"/>
              </w:rPr>
            </w:pPr>
            <w:r w:rsidRPr="00303311">
              <w:rPr>
                <w:sz w:val="16"/>
                <w:szCs w:val="16"/>
              </w:rPr>
              <w:t>16.10.0</w:t>
            </w:r>
          </w:p>
        </w:tc>
      </w:tr>
      <w:tr w:rsidR="00AD1F35" w:rsidRPr="00303311" w14:paraId="0E7746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4BCD25" w14:textId="77777777" w:rsidR="00AD1F35" w:rsidRPr="00303311" w:rsidRDefault="00AD1F35" w:rsidP="00A851AF">
            <w:pPr>
              <w:pStyle w:val="TAL"/>
              <w:keepNext w:val="0"/>
              <w:keepLines w:val="0"/>
              <w:rPr>
                <w:sz w:val="16"/>
                <w:szCs w:val="16"/>
              </w:rPr>
            </w:pPr>
            <w:r w:rsidRPr="00303311">
              <w:rPr>
                <w:sz w:val="16"/>
                <w:szCs w:val="16"/>
              </w:rPr>
              <w:t>2021-12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09E972" w14:textId="77777777" w:rsidR="00AD1F35" w:rsidRPr="00303311" w:rsidRDefault="00AD1F35" w:rsidP="00A851AF">
            <w:pPr>
              <w:pStyle w:val="TAL"/>
              <w:keepNext w:val="0"/>
              <w:keepLines w:val="0"/>
              <w:rPr>
                <w:sz w:val="16"/>
                <w:szCs w:val="16"/>
              </w:rPr>
            </w:pPr>
            <w:r w:rsidRPr="00303311">
              <w:rPr>
                <w:sz w:val="16"/>
                <w:szCs w:val="16"/>
              </w:rPr>
              <w:t>RAN#94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34D8E8F" w14:textId="77777777" w:rsidR="00AD1F35" w:rsidRPr="00303311" w:rsidRDefault="00AD1F35" w:rsidP="00A851AF">
            <w:pPr>
              <w:rPr>
                <w:rFonts w:ascii="Arial" w:hAnsi="Arial"/>
                <w:sz w:val="16"/>
                <w:szCs w:val="16"/>
              </w:rPr>
            </w:pPr>
            <w:r w:rsidRPr="00303311">
              <w:rPr>
                <w:rFonts w:ascii="Arial" w:hAnsi="Arial"/>
                <w:sz w:val="16"/>
                <w:szCs w:val="16"/>
              </w:rPr>
              <w:t>R5-216836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162DD1E" w14:textId="77777777" w:rsidR="00AD1F35" w:rsidRPr="00303311" w:rsidRDefault="00AD1F35" w:rsidP="00A851AF">
            <w:pPr>
              <w:rPr>
                <w:rFonts w:ascii="Arial" w:hAnsi="Arial"/>
                <w:sz w:val="16"/>
                <w:szCs w:val="16"/>
              </w:rPr>
            </w:pPr>
            <w:r w:rsidRPr="00303311">
              <w:rPr>
                <w:rFonts w:ascii="Arial" w:hAnsi="Arial"/>
                <w:sz w:val="16"/>
                <w:szCs w:val="16"/>
              </w:rPr>
              <w:t>2595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C9813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56F1977" w14:textId="77777777" w:rsidR="00AD1F35" w:rsidRPr="00303311" w:rsidRDefault="00AD1F35" w:rsidP="00A851AF">
            <w:pPr>
              <w:rPr>
                <w:rFonts w:ascii="Arial" w:hAnsi="Arial"/>
                <w:sz w:val="16"/>
                <w:szCs w:val="16"/>
              </w:rPr>
            </w:pPr>
            <w:r w:rsidRPr="00303311">
              <w:rPr>
                <w:rFonts w:ascii="Arial" w:hAnsi="Arial"/>
                <w:sz w:val="16"/>
                <w:szCs w:val="16"/>
              </w:rPr>
              <w:t>Update applicability of TC 9.1.71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308EB9" w14:textId="77777777" w:rsidR="00AD1F35" w:rsidRPr="00303311" w:rsidRDefault="00AD1F35" w:rsidP="00A851AF">
            <w:pPr>
              <w:pStyle w:val="TAL"/>
              <w:keepNext w:val="0"/>
              <w:keepLines w:val="0"/>
              <w:rPr>
                <w:sz w:val="16"/>
                <w:szCs w:val="16"/>
              </w:rPr>
            </w:pPr>
            <w:r w:rsidRPr="00303311">
              <w:rPr>
                <w:sz w:val="16"/>
                <w:szCs w:val="16"/>
              </w:rPr>
              <w:t>16.10.0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E0144A" w14:textId="77777777" w:rsidR="00AD1F35" w:rsidRPr="00303311" w:rsidRDefault="00AD1F35" w:rsidP="00A851AF">
            <w:pPr>
              <w:pStyle w:val="TAL"/>
              <w:keepNext w:val="0"/>
              <w:keepLines w:val="0"/>
              <w:rPr>
                <w:sz w:val="16"/>
                <w:szCs w:val="16"/>
              </w:rPr>
            </w:pPr>
            <w:r w:rsidRPr="00303311">
              <w:rPr>
                <w:sz w:val="16"/>
                <w:szCs w:val="16"/>
              </w:rPr>
              <w:t>16.11.0</w:t>
            </w:r>
          </w:p>
        </w:tc>
      </w:tr>
      <w:tr w:rsidR="00AD1F35" w:rsidRPr="00303311" w14:paraId="14061A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0E60FA9" w14:textId="77777777" w:rsidR="00AD1F35" w:rsidRPr="00303311" w:rsidRDefault="00AD1F35" w:rsidP="00A851AF">
            <w:pPr>
              <w:pStyle w:val="TAL"/>
              <w:keepNext w:val="0"/>
              <w:keepLines w:val="0"/>
              <w:rPr>
                <w:sz w:val="16"/>
                <w:szCs w:val="16"/>
              </w:rPr>
            </w:pPr>
            <w:r w:rsidRPr="00303311">
              <w:rPr>
                <w:sz w:val="16"/>
                <w:szCs w:val="16"/>
              </w:rPr>
              <w:t>2021-12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4F38089" w14:textId="77777777" w:rsidR="00AD1F35" w:rsidRPr="00303311" w:rsidRDefault="00AD1F35" w:rsidP="00A851AF">
            <w:pPr>
              <w:pStyle w:val="TAL"/>
              <w:keepNext w:val="0"/>
              <w:keepLines w:val="0"/>
              <w:rPr>
                <w:sz w:val="16"/>
                <w:szCs w:val="16"/>
              </w:rPr>
            </w:pPr>
            <w:r w:rsidRPr="00303311">
              <w:rPr>
                <w:sz w:val="16"/>
                <w:szCs w:val="16"/>
              </w:rPr>
              <w:t>RAN#94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C97062C" w14:textId="77777777" w:rsidR="00AD1F35" w:rsidRPr="00303311" w:rsidRDefault="00AD1F35" w:rsidP="00A851AF">
            <w:pPr>
              <w:rPr>
                <w:rFonts w:ascii="Arial" w:hAnsi="Arial"/>
                <w:sz w:val="16"/>
                <w:szCs w:val="16"/>
              </w:rPr>
            </w:pPr>
            <w:r w:rsidRPr="00303311">
              <w:rPr>
                <w:rFonts w:ascii="Arial" w:hAnsi="Arial"/>
                <w:sz w:val="16"/>
                <w:szCs w:val="16"/>
              </w:rPr>
              <w:t>R5-216837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D4B03B" w14:textId="77777777" w:rsidR="00AD1F35" w:rsidRPr="00303311" w:rsidRDefault="00AD1F35" w:rsidP="00A851AF">
            <w:pPr>
              <w:rPr>
                <w:rFonts w:ascii="Arial" w:hAnsi="Arial"/>
                <w:sz w:val="16"/>
                <w:szCs w:val="16"/>
              </w:rPr>
            </w:pPr>
            <w:r w:rsidRPr="00303311">
              <w:rPr>
                <w:rFonts w:ascii="Arial" w:hAnsi="Arial"/>
                <w:sz w:val="16"/>
                <w:szCs w:val="16"/>
              </w:rPr>
              <w:t>2596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279B728"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2742669" w14:textId="77777777" w:rsidR="00AD1F35" w:rsidRPr="00303311" w:rsidRDefault="00AD1F35" w:rsidP="00A851AF">
            <w:pPr>
              <w:rPr>
                <w:rFonts w:ascii="Arial" w:hAnsi="Arial"/>
                <w:sz w:val="16"/>
                <w:szCs w:val="16"/>
              </w:rPr>
            </w:pPr>
            <w:r w:rsidRPr="00303311">
              <w:rPr>
                <w:rFonts w:ascii="Arial" w:hAnsi="Arial"/>
                <w:sz w:val="16"/>
                <w:szCs w:val="16"/>
              </w:rPr>
              <w:t>Update applicability of TC 9.1.72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F282C8" w14:textId="77777777" w:rsidR="00AD1F35" w:rsidRPr="00303311" w:rsidRDefault="00AD1F35" w:rsidP="00A851AF">
            <w:pPr>
              <w:pStyle w:val="TAL"/>
              <w:keepNext w:val="0"/>
              <w:keepLines w:val="0"/>
              <w:rPr>
                <w:sz w:val="16"/>
                <w:szCs w:val="16"/>
              </w:rPr>
            </w:pPr>
            <w:r w:rsidRPr="00303311">
              <w:rPr>
                <w:sz w:val="16"/>
                <w:szCs w:val="16"/>
              </w:rPr>
              <w:t>16.10.0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8FF711" w14:textId="77777777" w:rsidR="00AD1F35" w:rsidRPr="00303311" w:rsidRDefault="00AD1F35" w:rsidP="00A851AF">
            <w:pPr>
              <w:pStyle w:val="TAL"/>
              <w:keepNext w:val="0"/>
              <w:keepLines w:val="0"/>
              <w:rPr>
                <w:sz w:val="16"/>
                <w:szCs w:val="16"/>
              </w:rPr>
            </w:pPr>
            <w:r w:rsidRPr="00303311">
              <w:rPr>
                <w:sz w:val="16"/>
                <w:szCs w:val="16"/>
              </w:rPr>
              <w:t>16.11.0</w:t>
            </w:r>
          </w:p>
        </w:tc>
      </w:tr>
      <w:tr w:rsidR="00AD1F35" w:rsidRPr="00303311" w14:paraId="0A9F88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93ED2DC" w14:textId="77777777" w:rsidR="00AD1F35" w:rsidRPr="00303311" w:rsidRDefault="00AD1F35" w:rsidP="00A851AF">
            <w:pPr>
              <w:pStyle w:val="TAL"/>
              <w:keepNext w:val="0"/>
              <w:keepLines w:val="0"/>
              <w:rPr>
                <w:sz w:val="16"/>
                <w:szCs w:val="16"/>
              </w:rPr>
            </w:pPr>
            <w:r w:rsidRPr="00303311">
              <w:rPr>
                <w:sz w:val="16"/>
                <w:szCs w:val="16"/>
              </w:rPr>
              <w:t>2021-12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2C1818" w14:textId="77777777" w:rsidR="00AD1F35" w:rsidRPr="00303311" w:rsidRDefault="00AD1F35" w:rsidP="00A851AF">
            <w:pPr>
              <w:pStyle w:val="TAL"/>
              <w:keepNext w:val="0"/>
              <w:keepLines w:val="0"/>
              <w:rPr>
                <w:sz w:val="16"/>
                <w:szCs w:val="16"/>
              </w:rPr>
            </w:pPr>
            <w:r w:rsidRPr="00303311">
              <w:rPr>
                <w:sz w:val="16"/>
                <w:szCs w:val="16"/>
              </w:rPr>
              <w:t>RAN#94</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8A4FFD9" w14:textId="77777777" w:rsidR="00AD1F35" w:rsidRPr="00303311" w:rsidRDefault="00AD1F35" w:rsidP="00A851AF">
            <w:pPr>
              <w:rPr>
                <w:rFonts w:ascii="Arial" w:hAnsi="Arial"/>
                <w:sz w:val="16"/>
                <w:szCs w:val="16"/>
              </w:rPr>
            </w:pPr>
            <w:r w:rsidRPr="00303311">
              <w:rPr>
                <w:rFonts w:ascii="Arial" w:hAnsi="Arial"/>
                <w:sz w:val="16"/>
                <w:szCs w:val="16"/>
              </w:rPr>
              <w:t>R5-216838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CF80B56" w14:textId="77777777" w:rsidR="00AD1F35" w:rsidRPr="00303311" w:rsidRDefault="00AD1F35" w:rsidP="00A851AF">
            <w:pPr>
              <w:rPr>
                <w:rFonts w:ascii="Arial" w:hAnsi="Arial"/>
                <w:sz w:val="16"/>
                <w:szCs w:val="16"/>
              </w:rPr>
            </w:pPr>
            <w:r w:rsidRPr="00303311">
              <w:rPr>
                <w:rFonts w:ascii="Arial" w:hAnsi="Arial"/>
                <w:sz w:val="16"/>
                <w:szCs w:val="16"/>
              </w:rPr>
              <w:t>2597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D7C479" w14:textId="77777777" w:rsidR="00AD1F35" w:rsidRPr="00303311" w:rsidRDefault="00AD1F35" w:rsidP="00A851AF">
            <w:pPr>
              <w:rPr>
                <w:rFonts w:ascii="Arial" w:hAnsi="Arial"/>
                <w:sz w:val="16"/>
                <w:szCs w:val="16"/>
              </w:rPr>
            </w:pPr>
            <w:r w:rsidRPr="0030331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A9934D2" w14:textId="77777777" w:rsidR="00AD1F35" w:rsidRPr="00303311" w:rsidRDefault="00AD1F35" w:rsidP="00A851AF">
            <w:pPr>
              <w:rPr>
                <w:rFonts w:ascii="Arial" w:hAnsi="Arial"/>
                <w:sz w:val="16"/>
                <w:szCs w:val="16"/>
              </w:rPr>
            </w:pPr>
            <w:r w:rsidRPr="00303311">
              <w:rPr>
                <w:rFonts w:ascii="Arial" w:hAnsi="Arial"/>
                <w:sz w:val="16"/>
                <w:szCs w:val="16"/>
              </w:rPr>
              <w:t>Update applicability of TC 9.2.59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8C0E1E" w14:textId="77777777" w:rsidR="00AD1F35" w:rsidRPr="00303311" w:rsidRDefault="00AD1F35" w:rsidP="00A851AF">
            <w:pPr>
              <w:pStyle w:val="TAL"/>
              <w:keepNext w:val="0"/>
              <w:keepLines w:val="0"/>
              <w:rPr>
                <w:sz w:val="16"/>
                <w:szCs w:val="16"/>
              </w:rPr>
            </w:pPr>
            <w:r w:rsidRPr="00303311">
              <w:rPr>
                <w:sz w:val="16"/>
                <w:szCs w:val="16"/>
              </w:rPr>
              <w:t>16.10.0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0666B8" w14:textId="77777777" w:rsidR="00AD1F35" w:rsidRPr="00303311" w:rsidRDefault="00AD1F35" w:rsidP="00A851AF">
            <w:pPr>
              <w:pStyle w:val="TAL"/>
              <w:keepNext w:val="0"/>
              <w:keepLines w:val="0"/>
              <w:rPr>
                <w:sz w:val="16"/>
                <w:szCs w:val="16"/>
              </w:rPr>
            </w:pPr>
            <w:r w:rsidRPr="00303311">
              <w:rPr>
                <w:sz w:val="16"/>
                <w:szCs w:val="16"/>
              </w:rPr>
              <w:t>16.11.0</w:t>
            </w:r>
          </w:p>
        </w:tc>
      </w:tr>
      <w:tr w:rsidR="00AD1F35" w:rsidRPr="00303311" w14:paraId="0525E9B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537C5F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7B28798"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08BD84" w14:textId="77777777" w:rsidR="00AD1F35" w:rsidRPr="00303311" w:rsidRDefault="00AD1F35" w:rsidP="00A851AF">
            <w:pPr>
              <w:rPr>
                <w:rFonts w:ascii="Arial" w:hAnsi="Arial"/>
                <w:sz w:val="16"/>
                <w:szCs w:val="16"/>
              </w:rPr>
            </w:pPr>
            <w:r w:rsidRPr="00A54A67">
              <w:rPr>
                <w:rFonts w:ascii="Arial" w:hAnsi="Arial"/>
                <w:sz w:val="16"/>
                <w:szCs w:val="16"/>
              </w:rPr>
              <w:t>R5-220824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55B4EFD" w14:textId="77777777" w:rsidR="00AD1F35" w:rsidRPr="00303311" w:rsidRDefault="00AD1F35" w:rsidP="00A851AF">
            <w:pPr>
              <w:rPr>
                <w:rFonts w:ascii="Arial" w:hAnsi="Arial"/>
                <w:sz w:val="16"/>
                <w:szCs w:val="16"/>
              </w:rPr>
            </w:pPr>
            <w:r w:rsidRPr="00A54A67">
              <w:rPr>
                <w:rFonts w:ascii="Arial" w:hAnsi="Arial"/>
                <w:sz w:val="16"/>
                <w:szCs w:val="16"/>
              </w:rPr>
              <w:t>2612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F2182E"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964F24" w14:textId="77777777" w:rsidR="00AD1F35" w:rsidRPr="00303311" w:rsidRDefault="00AD1F35" w:rsidP="00A851AF">
            <w:pPr>
              <w:rPr>
                <w:rFonts w:ascii="Arial" w:hAnsi="Arial"/>
                <w:sz w:val="16"/>
                <w:szCs w:val="16"/>
              </w:rPr>
            </w:pPr>
            <w:r w:rsidRPr="00A54A67">
              <w:rPr>
                <w:rFonts w:ascii="Arial" w:hAnsi="Arial"/>
                <w:sz w:val="16"/>
                <w:szCs w:val="16"/>
              </w:rPr>
              <w:t>Addition of 5.1.41 inter-frequency DAPS handover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66D4E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03281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2A763FE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834EB9"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6FC8C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D755AC5" w14:textId="77777777" w:rsidR="00AD1F35" w:rsidRPr="00303311" w:rsidRDefault="00AD1F35" w:rsidP="00A851AF">
            <w:pPr>
              <w:rPr>
                <w:rFonts w:ascii="Arial" w:hAnsi="Arial"/>
                <w:sz w:val="16"/>
                <w:szCs w:val="16"/>
              </w:rPr>
            </w:pPr>
            <w:r w:rsidRPr="00A54A67">
              <w:rPr>
                <w:rFonts w:ascii="Arial" w:hAnsi="Arial"/>
                <w:sz w:val="16"/>
                <w:szCs w:val="16"/>
              </w:rPr>
              <w:t>R5-221305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281C6B" w14:textId="77777777" w:rsidR="00AD1F35" w:rsidRPr="00303311" w:rsidRDefault="00AD1F35" w:rsidP="00A851AF">
            <w:pPr>
              <w:rPr>
                <w:rFonts w:ascii="Arial" w:hAnsi="Arial"/>
                <w:sz w:val="16"/>
                <w:szCs w:val="16"/>
              </w:rPr>
            </w:pPr>
            <w:r w:rsidRPr="00A54A67">
              <w:rPr>
                <w:rFonts w:ascii="Arial" w:hAnsi="Arial"/>
                <w:sz w:val="16"/>
                <w:szCs w:val="16"/>
              </w:rPr>
              <w:t>2613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FD72197"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B308D32" w14:textId="77777777" w:rsidR="00AD1F35" w:rsidRPr="00303311" w:rsidRDefault="00AD1F35" w:rsidP="00A851AF">
            <w:pPr>
              <w:rPr>
                <w:rFonts w:ascii="Arial" w:hAnsi="Arial"/>
                <w:sz w:val="16"/>
                <w:szCs w:val="16"/>
              </w:rPr>
            </w:pPr>
            <w:r w:rsidRPr="00A54A67">
              <w:rPr>
                <w:rFonts w:ascii="Arial" w:hAnsi="Arial"/>
                <w:sz w:val="16"/>
                <w:szCs w:val="16"/>
              </w:rPr>
              <w:t>Addition of Intra frequency conditional handover Test Case 5.1.47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A5B45F"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056812"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7085124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7F223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9507DE2"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FFA2224" w14:textId="77777777" w:rsidR="00AD1F35" w:rsidRPr="00303311" w:rsidRDefault="00AD1F35" w:rsidP="00A851AF">
            <w:pPr>
              <w:rPr>
                <w:rFonts w:ascii="Arial" w:hAnsi="Arial"/>
                <w:sz w:val="16"/>
                <w:szCs w:val="16"/>
              </w:rPr>
            </w:pPr>
            <w:r w:rsidRPr="00A54A67">
              <w:rPr>
                <w:rFonts w:ascii="Arial" w:hAnsi="Arial"/>
                <w:sz w:val="16"/>
                <w:szCs w:val="16"/>
              </w:rPr>
              <w:t>R5-221306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9FC8D28" w14:textId="77777777" w:rsidR="00AD1F35" w:rsidRPr="00303311" w:rsidRDefault="00AD1F35" w:rsidP="00A851AF">
            <w:pPr>
              <w:rPr>
                <w:rFonts w:ascii="Arial" w:hAnsi="Arial"/>
                <w:sz w:val="16"/>
                <w:szCs w:val="16"/>
              </w:rPr>
            </w:pPr>
            <w:r w:rsidRPr="00A54A67">
              <w:rPr>
                <w:rFonts w:ascii="Arial" w:hAnsi="Arial"/>
                <w:sz w:val="16"/>
                <w:szCs w:val="16"/>
              </w:rPr>
              <w:t>2614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8BFF559"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342B8D" w14:textId="77777777" w:rsidR="00AD1F35" w:rsidRPr="00303311" w:rsidRDefault="00AD1F35" w:rsidP="00A851AF">
            <w:pPr>
              <w:rPr>
                <w:rFonts w:ascii="Arial" w:hAnsi="Arial"/>
                <w:sz w:val="16"/>
                <w:szCs w:val="16"/>
              </w:rPr>
            </w:pPr>
            <w:r w:rsidRPr="00A54A67">
              <w:rPr>
                <w:rFonts w:ascii="Arial" w:hAnsi="Arial"/>
                <w:sz w:val="16"/>
                <w:szCs w:val="16"/>
              </w:rPr>
              <w:t>Addition of Intra frequency conditional handover Test Case 5.1.48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777A05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4F9EA0"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7265F65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C1A0EF2"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BC30C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A749F6" w14:textId="77777777" w:rsidR="00AD1F35" w:rsidRPr="00303311" w:rsidRDefault="00AD1F35" w:rsidP="00A851AF">
            <w:pPr>
              <w:rPr>
                <w:rFonts w:ascii="Arial" w:hAnsi="Arial"/>
                <w:sz w:val="16"/>
                <w:szCs w:val="16"/>
              </w:rPr>
            </w:pPr>
            <w:r w:rsidRPr="00A54A67">
              <w:rPr>
                <w:rFonts w:ascii="Arial" w:hAnsi="Arial"/>
                <w:sz w:val="16"/>
                <w:szCs w:val="16"/>
              </w:rPr>
              <w:t>R5-221307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0CD20C8" w14:textId="77777777" w:rsidR="00AD1F35" w:rsidRPr="00303311" w:rsidRDefault="00AD1F35" w:rsidP="00A851AF">
            <w:pPr>
              <w:rPr>
                <w:rFonts w:ascii="Arial" w:hAnsi="Arial"/>
                <w:sz w:val="16"/>
                <w:szCs w:val="16"/>
              </w:rPr>
            </w:pPr>
            <w:r w:rsidRPr="00A54A67">
              <w:rPr>
                <w:rFonts w:ascii="Arial" w:hAnsi="Arial"/>
                <w:sz w:val="16"/>
                <w:szCs w:val="16"/>
              </w:rPr>
              <w:t>2615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86F7E43"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84B8F82" w14:textId="77777777" w:rsidR="00AD1F35" w:rsidRPr="00303311" w:rsidRDefault="00AD1F35" w:rsidP="00A851AF">
            <w:pPr>
              <w:rPr>
                <w:rFonts w:ascii="Arial" w:hAnsi="Arial"/>
                <w:sz w:val="16"/>
                <w:szCs w:val="16"/>
              </w:rPr>
            </w:pPr>
            <w:r w:rsidRPr="00A54A67">
              <w:rPr>
                <w:rFonts w:ascii="Arial" w:hAnsi="Arial"/>
                <w:sz w:val="16"/>
                <w:szCs w:val="16"/>
              </w:rPr>
              <w:t>Addition of Inter frequency conditional handover Test Case 5.1.49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CD266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47DFEA"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1A4449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CA740E4"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7713EF9"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E89AF9F" w14:textId="77777777" w:rsidR="00AD1F35" w:rsidRPr="00303311" w:rsidRDefault="00AD1F35" w:rsidP="00A851AF">
            <w:pPr>
              <w:rPr>
                <w:rFonts w:ascii="Arial" w:hAnsi="Arial"/>
                <w:sz w:val="16"/>
                <w:szCs w:val="16"/>
              </w:rPr>
            </w:pPr>
            <w:r w:rsidRPr="00A54A67">
              <w:rPr>
                <w:rFonts w:ascii="Arial" w:hAnsi="Arial"/>
                <w:sz w:val="16"/>
                <w:szCs w:val="16"/>
              </w:rPr>
              <w:t>R5-221308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3234671" w14:textId="77777777" w:rsidR="00AD1F35" w:rsidRPr="00303311" w:rsidRDefault="00AD1F35" w:rsidP="00A851AF">
            <w:pPr>
              <w:rPr>
                <w:rFonts w:ascii="Arial" w:hAnsi="Arial"/>
                <w:sz w:val="16"/>
                <w:szCs w:val="16"/>
              </w:rPr>
            </w:pPr>
            <w:r w:rsidRPr="00A54A67">
              <w:rPr>
                <w:rFonts w:ascii="Arial" w:hAnsi="Arial"/>
                <w:sz w:val="16"/>
                <w:szCs w:val="16"/>
              </w:rPr>
              <w:t>2616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B525B87"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18E3B44" w14:textId="77777777" w:rsidR="00AD1F35" w:rsidRPr="00303311" w:rsidRDefault="00AD1F35" w:rsidP="00A851AF">
            <w:pPr>
              <w:rPr>
                <w:rFonts w:ascii="Arial" w:hAnsi="Arial"/>
                <w:sz w:val="16"/>
                <w:szCs w:val="16"/>
              </w:rPr>
            </w:pPr>
            <w:r w:rsidRPr="00A54A67">
              <w:rPr>
                <w:rFonts w:ascii="Arial" w:hAnsi="Arial"/>
                <w:sz w:val="16"/>
                <w:szCs w:val="16"/>
              </w:rPr>
              <w:t>Addition of Inter frequency conditional handover Test Case 5.1.50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843E6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5BA13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242F5AE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8CDCF8C"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9FF95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62C4889" w14:textId="77777777" w:rsidR="00AD1F35" w:rsidRPr="00303311" w:rsidRDefault="00AD1F35" w:rsidP="00A851AF">
            <w:pPr>
              <w:rPr>
                <w:rFonts w:ascii="Arial" w:hAnsi="Arial"/>
                <w:sz w:val="16"/>
                <w:szCs w:val="16"/>
              </w:rPr>
            </w:pPr>
            <w:r w:rsidRPr="00A54A67">
              <w:rPr>
                <w:rFonts w:ascii="Arial" w:hAnsi="Arial"/>
                <w:sz w:val="16"/>
                <w:szCs w:val="16"/>
              </w:rPr>
              <w:t>R5-221309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BE75468" w14:textId="77777777" w:rsidR="00AD1F35" w:rsidRPr="00303311" w:rsidRDefault="00AD1F35" w:rsidP="00A851AF">
            <w:pPr>
              <w:rPr>
                <w:rFonts w:ascii="Arial" w:hAnsi="Arial"/>
                <w:sz w:val="16"/>
                <w:szCs w:val="16"/>
              </w:rPr>
            </w:pPr>
            <w:r w:rsidRPr="00A54A67">
              <w:rPr>
                <w:rFonts w:ascii="Arial" w:hAnsi="Arial"/>
                <w:sz w:val="16"/>
                <w:szCs w:val="16"/>
              </w:rPr>
              <w:t>2617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49E132B"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5215FC" w14:textId="77777777" w:rsidR="00AD1F35" w:rsidRPr="00303311" w:rsidRDefault="00AD1F35" w:rsidP="00A851AF">
            <w:pPr>
              <w:rPr>
                <w:rFonts w:ascii="Arial" w:hAnsi="Arial"/>
                <w:sz w:val="16"/>
                <w:szCs w:val="16"/>
              </w:rPr>
            </w:pPr>
            <w:r w:rsidRPr="00A54A67">
              <w:rPr>
                <w:rFonts w:ascii="Arial" w:hAnsi="Arial"/>
                <w:sz w:val="16"/>
                <w:szCs w:val="16"/>
              </w:rPr>
              <w:t>Addition of Inter frequency conditional handover Test Case 5.1.51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225BA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241B1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2F43C03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7C02AB0"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2326DB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3A6EB47" w14:textId="77777777" w:rsidR="00AD1F35" w:rsidRPr="00303311" w:rsidRDefault="00AD1F35" w:rsidP="00A851AF">
            <w:pPr>
              <w:rPr>
                <w:rFonts w:ascii="Arial" w:hAnsi="Arial"/>
                <w:sz w:val="16"/>
                <w:szCs w:val="16"/>
              </w:rPr>
            </w:pPr>
            <w:r w:rsidRPr="00A54A67">
              <w:rPr>
                <w:rFonts w:ascii="Arial" w:hAnsi="Arial"/>
                <w:sz w:val="16"/>
                <w:szCs w:val="16"/>
              </w:rPr>
              <w:t>R5-221310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59CE3AD" w14:textId="77777777" w:rsidR="00AD1F35" w:rsidRPr="00303311" w:rsidRDefault="00AD1F35" w:rsidP="00A851AF">
            <w:pPr>
              <w:rPr>
                <w:rFonts w:ascii="Arial" w:hAnsi="Arial"/>
                <w:sz w:val="16"/>
                <w:szCs w:val="16"/>
              </w:rPr>
            </w:pPr>
            <w:r w:rsidRPr="00A54A67">
              <w:rPr>
                <w:rFonts w:ascii="Arial" w:hAnsi="Arial"/>
                <w:sz w:val="16"/>
                <w:szCs w:val="16"/>
              </w:rPr>
              <w:t>2618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ED7385E"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19A43CB" w14:textId="77777777" w:rsidR="00AD1F35" w:rsidRPr="00303311" w:rsidRDefault="00AD1F35" w:rsidP="00A851AF">
            <w:pPr>
              <w:rPr>
                <w:rFonts w:ascii="Arial" w:hAnsi="Arial"/>
                <w:sz w:val="16"/>
                <w:szCs w:val="16"/>
              </w:rPr>
            </w:pPr>
            <w:r w:rsidRPr="00A54A67">
              <w:rPr>
                <w:rFonts w:ascii="Arial" w:hAnsi="Arial"/>
                <w:sz w:val="16"/>
                <w:szCs w:val="16"/>
              </w:rPr>
              <w:t>Addition of Inter frequency conditional handover Test Case 5.1.52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278DD2"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78B1A5"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6E970BE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530C295"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A5C37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448974D" w14:textId="77777777" w:rsidR="00AD1F35" w:rsidRPr="00303311" w:rsidRDefault="00AD1F35" w:rsidP="00A851AF">
            <w:pPr>
              <w:rPr>
                <w:rFonts w:ascii="Arial" w:hAnsi="Arial"/>
                <w:sz w:val="16"/>
                <w:szCs w:val="16"/>
              </w:rPr>
            </w:pPr>
            <w:r w:rsidRPr="00A54A67">
              <w:rPr>
                <w:rFonts w:ascii="Arial" w:hAnsi="Arial"/>
                <w:sz w:val="16"/>
                <w:szCs w:val="16"/>
              </w:rPr>
              <w:t>R5-221311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FE15476" w14:textId="77777777" w:rsidR="00AD1F35" w:rsidRPr="00303311" w:rsidRDefault="00AD1F35" w:rsidP="00A851AF">
            <w:pPr>
              <w:rPr>
                <w:rFonts w:ascii="Arial" w:hAnsi="Arial"/>
                <w:sz w:val="16"/>
                <w:szCs w:val="16"/>
              </w:rPr>
            </w:pPr>
            <w:r w:rsidRPr="00A54A67">
              <w:rPr>
                <w:rFonts w:ascii="Arial" w:hAnsi="Arial"/>
                <w:sz w:val="16"/>
                <w:szCs w:val="16"/>
              </w:rPr>
              <w:t>2619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2723DDD" w14:textId="77777777" w:rsidR="00AD1F35" w:rsidRPr="00303311" w:rsidRDefault="00AD1F35" w:rsidP="00A851AF">
            <w:pPr>
              <w:rPr>
                <w:rFonts w:ascii="Arial" w:hAnsi="Arial"/>
                <w:sz w:val="16"/>
                <w:szCs w:val="16"/>
              </w:rPr>
            </w:pPr>
            <w:r w:rsidRPr="00A54A67">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BBF8A9" w14:textId="77777777" w:rsidR="00AD1F35" w:rsidRPr="00303311" w:rsidRDefault="00AD1F35" w:rsidP="00A851AF">
            <w:pPr>
              <w:rPr>
                <w:rFonts w:ascii="Arial" w:hAnsi="Arial"/>
                <w:sz w:val="16"/>
                <w:szCs w:val="16"/>
              </w:rPr>
            </w:pPr>
            <w:r w:rsidRPr="00A54A67">
              <w:rPr>
                <w:rFonts w:ascii="Arial" w:hAnsi="Arial"/>
                <w:sz w:val="16"/>
                <w:szCs w:val="16"/>
              </w:rPr>
              <w:t>Addition of cell configuration mapping for conditional handover test cases in Annex 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3F602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57E91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62BAD47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3B054E4"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EB57CAF"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37CEE7C" w14:textId="77777777" w:rsidR="00AD1F35" w:rsidRPr="00303311" w:rsidRDefault="00AD1F35" w:rsidP="00A851AF">
            <w:pPr>
              <w:rPr>
                <w:rFonts w:ascii="Arial" w:hAnsi="Arial"/>
                <w:sz w:val="16"/>
                <w:szCs w:val="16"/>
              </w:rPr>
            </w:pPr>
            <w:r w:rsidRPr="00A54A67">
              <w:rPr>
                <w:rFonts w:ascii="Arial" w:hAnsi="Arial"/>
                <w:sz w:val="16"/>
                <w:szCs w:val="16"/>
              </w:rPr>
              <w:t>R5-221755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D5EBA1" w14:textId="77777777" w:rsidR="00AD1F35" w:rsidRPr="00303311" w:rsidRDefault="00AD1F35" w:rsidP="00A851AF">
            <w:pPr>
              <w:rPr>
                <w:rFonts w:ascii="Arial" w:hAnsi="Arial"/>
                <w:sz w:val="16"/>
                <w:szCs w:val="16"/>
              </w:rPr>
            </w:pPr>
            <w:r w:rsidRPr="00A54A67">
              <w:rPr>
                <w:rFonts w:ascii="Arial" w:hAnsi="Arial"/>
                <w:sz w:val="16"/>
                <w:szCs w:val="16"/>
              </w:rPr>
              <w:t>2610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BD5E80"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ADF1443" w14:textId="77777777" w:rsidR="00AD1F35" w:rsidRPr="00303311" w:rsidRDefault="00AD1F35" w:rsidP="00A851AF">
            <w:pPr>
              <w:rPr>
                <w:rFonts w:ascii="Arial" w:hAnsi="Arial"/>
                <w:sz w:val="16"/>
                <w:szCs w:val="16"/>
              </w:rPr>
            </w:pPr>
            <w:r w:rsidRPr="00A54A67">
              <w:rPr>
                <w:rFonts w:ascii="Arial" w:hAnsi="Arial"/>
                <w:sz w:val="16"/>
                <w:szCs w:val="16"/>
              </w:rPr>
              <w:t>Removing editors note in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193E4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773861"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30894C7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476343F"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5BF2C4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2118B84" w14:textId="77777777" w:rsidR="00AD1F35" w:rsidRPr="00303311" w:rsidRDefault="00AD1F35" w:rsidP="00A851AF">
            <w:pPr>
              <w:rPr>
                <w:rFonts w:ascii="Arial" w:hAnsi="Arial"/>
                <w:sz w:val="16"/>
                <w:szCs w:val="16"/>
              </w:rPr>
            </w:pPr>
            <w:r w:rsidRPr="00A54A67">
              <w:rPr>
                <w:rFonts w:ascii="Arial" w:hAnsi="Arial"/>
                <w:sz w:val="16"/>
                <w:szCs w:val="16"/>
              </w:rPr>
              <w:t>R5-221756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21E885" w14:textId="77777777" w:rsidR="00AD1F35" w:rsidRPr="00303311" w:rsidRDefault="00AD1F35" w:rsidP="00A851AF">
            <w:pPr>
              <w:rPr>
                <w:rFonts w:ascii="Arial" w:hAnsi="Arial"/>
                <w:sz w:val="16"/>
                <w:szCs w:val="16"/>
              </w:rPr>
            </w:pPr>
            <w:r w:rsidRPr="00A54A67">
              <w:rPr>
                <w:rFonts w:ascii="Arial" w:hAnsi="Arial"/>
                <w:sz w:val="16"/>
                <w:szCs w:val="16"/>
              </w:rPr>
              <w:t>2611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E21E8C"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6BA9E60" w14:textId="77777777" w:rsidR="00AD1F35" w:rsidRPr="00303311" w:rsidRDefault="00AD1F35" w:rsidP="00A851AF">
            <w:pPr>
              <w:rPr>
                <w:rFonts w:ascii="Arial" w:hAnsi="Arial"/>
                <w:sz w:val="16"/>
                <w:szCs w:val="16"/>
              </w:rPr>
            </w:pPr>
            <w:r w:rsidRPr="00A54A67">
              <w:rPr>
                <w:rFonts w:ascii="Arial" w:hAnsi="Arial"/>
                <w:sz w:val="16"/>
                <w:szCs w:val="16"/>
              </w:rPr>
              <w:t>Addition of new test case in Annex F.1.2 and Annex F.3.2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5AA79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DBEFC0"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316EDAC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E46BE5B"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B017616"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21BF958" w14:textId="77777777" w:rsidR="00AD1F35" w:rsidRPr="00303311" w:rsidRDefault="00AD1F35" w:rsidP="00A851AF">
            <w:pPr>
              <w:rPr>
                <w:rFonts w:ascii="Arial" w:hAnsi="Arial"/>
                <w:sz w:val="16"/>
                <w:szCs w:val="16"/>
              </w:rPr>
            </w:pPr>
            <w:r w:rsidRPr="00A54A67">
              <w:rPr>
                <w:rFonts w:ascii="Arial" w:hAnsi="Arial"/>
                <w:sz w:val="16"/>
                <w:szCs w:val="16"/>
              </w:rPr>
              <w:t>R5-221801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6396629" w14:textId="77777777" w:rsidR="00AD1F35" w:rsidRPr="00303311" w:rsidRDefault="00AD1F35" w:rsidP="00A851AF">
            <w:pPr>
              <w:rPr>
                <w:rFonts w:ascii="Arial" w:hAnsi="Arial"/>
                <w:sz w:val="16"/>
                <w:szCs w:val="16"/>
              </w:rPr>
            </w:pPr>
            <w:r w:rsidRPr="00A54A67">
              <w:rPr>
                <w:rFonts w:ascii="Arial" w:hAnsi="Arial"/>
                <w:sz w:val="16"/>
                <w:szCs w:val="16"/>
              </w:rPr>
              <w:t>2598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10E76C"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A8ADA60"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E85AEF"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F56D4D"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6894662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CC83F4"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4EED1D4"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8F46F9B" w14:textId="77777777" w:rsidR="00AD1F35" w:rsidRPr="00303311" w:rsidRDefault="00AD1F35" w:rsidP="00A851AF">
            <w:pPr>
              <w:rPr>
                <w:rFonts w:ascii="Arial" w:hAnsi="Arial"/>
                <w:sz w:val="16"/>
                <w:szCs w:val="16"/>
              </w:rPr>
            </w:pPr>
            <w:r w:rsidRPr="00A54A67">
              <w:rPr>
                <w:rFonts w:ascii="Arial" w:hAnsi="Arial"/>
                <w:sz w:val="16"/>
                <w:szCs w:val="16"/>
              </w:rPr>
              <w:t>R5-221802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46A72FC" w14:textId="77777777" w:rsidR="00AD1F35" w:rsidRPr="00303311" w:rsidRDefault="00AD1F35" w:rsidP="00A851AF">
            <w:pPr>
              <w:rPr>
                <w:rFonts w:ascii="Arial" w:hAnsi="Arial"/>
                <w:sz w:val="16"/>
                <w:szCs w:val="16"/>
              </w:rPr>
            </w:pPr>
            <w:r w:rsidRPr="00A54A67">
              <w:rPr>
                <w:rFonts w:ascii="Arial" w:hAnsi="Arial"/>
                <w:sz w:val="16"/>
                <w:szCs w:val="16"/>
              </w:rPr>
              <w:t>2599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2CA1A0B"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55F26E"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426F61"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B7BB2D"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54BBDC5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01F6725"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FC4B7C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CB361E" w14:textId="77777777" w:rsidR="00AD1F35" w:rsidRPr="00303311" w:rsidRDefault="00AD1F35" w:rsidP="00A851AF">
            <w:pPr>
              <w:rPr>
                <w:rFonts w:ascii="Arial" w:hAnsi="Arial"/>
                <w:sz w:val="16"/>
                <w:szCs w:val="16"/>
              </w:rPr>
            </w:pPr>
            <w:r w:rsidRPr="00A54A67">
              <w:rPr>
                <w:rFonts w:ascii="Arial" w:hAnsi="Arial"/>
                <w:sz w:val="16"/>
                <w:szCs w:val="16"/>
              </w:rPr>
              <w:t>R5-221803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6E7FB3B" w14:textId="77777777" w:rsidR="00AD1F35" w:rsidRPr="00303311" w:rsidRDefault="00AD1F35" w:rsidP="00A851AF">
            <w:pPr>
              <w:rPr>
                <w:rFonts w:ascii="Arial" w:hAnsi="Arial"/>
                <w:sz w:val="16"/>
                <w:szCs w:val="16"/>
              </w:rPr>
            </w:pPr>
            <w:r w:rsidRPr="00A54A67">
              <w:rPr>
                <w:rFonts w:ascii="Arial" w:hAnsi="Arial"/>
                <w:sz w:val="16"/>
                <w:szCs w:val="16"/>
              </w:rPr>
              <w:t>2600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9DFA93"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A2A1B5"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28175"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CD442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619BC86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601B9F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B48454C"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974529" w14:textId="77777777" w:rsidR="00AD1F35" w:rsidRPr="00303311" w:rsidRDefault="00AD1F35" w:rsidP="00A851AF">
            <w:pPr>
              <w:rPr>
                <w:rFonts w:ascii="Arial" w:hAnsi="Arial"/>
                <w:sz w:val="16"/>
                <w:szCs w:val="16"/>
              </w:rPr>
            </w:pPr>
            <w:r w:rsidRPr="00A54A67">
              <w:rPr>
                <w:rFonts w:ascii="Arial" w:hAnsi="Arial"/>
                <w:sz w:val="16"/>
                <w:szCs w:val="16"/>
              </w:rPr>
              <w:t>R5-221804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C44F37B" w14:textId="77777777" w:rsidR="00AD1F35" w:rsidRPr="00303311" w:rsidRDefault="00AD1F35" w:rsidP="00A851AF">
            <w:pPr>
              <w:rPr>
                <w:rFonts w:ascii="Arial" w:hAnsi="Arial"/>
                <w:sz w:val="16"/>
                <w:szCs w:val="16"/>
              </w:rPr>
            </w:pPr>
            <w:r w:rsidRPr="00A54A67">
              <w:rPr>
                <w:rFonts w:ascii="Arial" w:hAnsi="Arial"/>
                <w:sz w:val="16"/>
                <w:szCs w:val="16"/>
              </w:rPr>
              <w:t>2601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C3DC1B9"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83DC2C7"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62DC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F6EAD4"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1CF9886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0647F06"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A69CDF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80F4CD4" w14:textId="77777777" w:rsidR="00AD1F35" w:rsidRPr="00303311" w:rsidRDefault="00AD1F35" w:rsidP="00A851AF">
            <w:pPr>
              <w:rPr>
                <w:rFonts w:ascii="Arial" w:hAnsi="Arial"/>
                <w:sz w:val="16"/>
                <w:szCs w:val="16"/>
              </w:rPr>
            </w:pPr>
            <w:r w:rsidRPr="00A54A67">
              <w:rPr>
                <w:rFonts w:ascii="Arial" w:hAnsi="Arial"/>
                <w:sz w:val="16"/>
                <w:szCs w:val="16"/>
              </w:rPr>
              <w:t>R5-221805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E034186" w14:textId="77777777" w:rsidR="00AD1F35" w:rsidRPr="00303311" w:rsidRDefault="00AD1F35" w:rsidP="00A851AF">
            <w:pPr>
              <w:rPr>
                <w:rFonts w:ascii="Arial" w:hAnsi="Arial"/>
                <w:sz w:val="16"/>
                <w:szCs w:val="16"/>
              </w:rPr>
            </w:pPr>
            <w:r w:rsidRPr="00A54A67">
              <w:rPr>
                <w:rFonts w:ascii="Arial" w:hAnsi="Arial"/>
                <w:sz w:val="16"/>
                <w:szCs w:val="16"/>
              </w:rPr>
              <w:t>2602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F589B8"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FB14217"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415BED"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705855"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555E370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BF38561"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850B48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B2A742A" w14:textId="77777777" w:rsidR="00AD1F35" w:rsidRPr="00303311" w:rsidRDefault="00AD1F35" w:rsidP="00A851AF">
            <w:pPr>
              <w:rPr>
                <w:rFonts w:ascii="Arial" w:hAnsi="Arial"/>
                <w:sz w:val="16"/>
                <w:szCs w:val="16"/>
              </w:rPr>
            </w:pPr>
            <w:r w:rsidRPr="00A54A67">
              <w:rPr>
                <w:rFonts w:ascii="Arial" w:hAnsi="Arial"/>
                <w:sz w:val="16"/>
                <w:szCs w:val="16"/>
              </w:rPr>
              <w:t>R5-221806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6B72FEB" w14:textId="77777777" w:rsidR="00AD1F35" w:rsidRPr="00303311" w:rsidRDefault="00AD1F35" w:rsidP="00A851AF">
            <w:pPr>
              <w:rPr>
                <w:rFonts w:ascii="Arial" w:hAnsi="Arial"/>
                <w:sz w:val="16"/>
                <w:szCs w:val="16"/>
              </w:rPr>
            </w:pPr>
            <w:r w:rsidRPr="00A54A67">
              <w:rPr>
                <w:rFonts w:ascii="Arial" w:hAnsi="Arial"/>
                <w:sz w:val="16"/>
                <w:szCs w:val="16"/>
              </w:rPr>
              <w:t>2603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CB64134"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F06B64"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54ACC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7512C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6F7042B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A72068D"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371FE2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2F0696" w14:textId="77777777" w:rsidR="00AD1F35" w:rsidRPr="00303311" w:rsidRDefault="00AD1F35" w:rsidP="00A851AF">
            <w:pPr>
              <w:rPr>
                <w:rFonts w:ascii="Arial" w:hAnsi="Arial"/>
                <w:sz w:val="16"/>
                <w:szCs w:val="16"/>
              </w:rPr>
            </w:pPr>
            <w:r w:rsidRPr="00A54A67">
              <w:rPr>
                <w:rFonts w:ascii="Arial" w:hAnsi="Arial"/>
                <w:sz w:val="16"/>
                <w:szCs w:val="16"/>
              </w:rPr>
              <w:t>R5-221807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21C9717" w14:textId="77777777" w:rsidR="00AD1F35" w:rsidRPr="00303311" w:rsidRDefault="00AD1F35" w:rsidP="00A851AF">
            <w:pPr>
              <w:rPr>
                <w:rFonts w:ascii="Arial" w:hAnsi="Arial"/>
                <w:sz w:val="16"/>
                <w:szCs w:val="16"/>
              </w:rPr>
            </w:pPr>
            <w:r w:rsidRPr="00A54A67">
              <w:rPr>
                <w:rFonts w:ascii="Arial" w:hAnsi="Arial"/>
                <w:sz w:val="16"/>
                <w:szCs w:val="16"/>
              </w:rPr>
              <w:t>2604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DDD04BA"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0B3653"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2FF79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39B20B"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67E592B9"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0BC1D8E"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BC6978C"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B089DC" w14:textId="77777777" w:rsidR="00AD1F35" w:rsidRPr="00303311" w:rsidRDefault="00AD1F35" w:rsidP="00A851AF">
            <w:pPr>
              <w:rPr>
                <w:rFonts w:ascii="Arial" w:hAnsi="Arial"/>
                <w:sz w:val="16"/>
                <w:szCs w:val="16"/>
              </w:rPr>
            </w:pPr>
            <w:r w:rsidRPr="00A54A67">
              <w:rPr>
                <w:rFonts w:ascii="Arial" w:hAnsi="Arial"/>
                <w:sz w:val="16"/>
                <w:szCs w:val="16"/>
              </w:rPr>
              <w:t>R5-221808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A59901" w14:textId="77777777" w:rsidR="00AD1F35" w:rsidRPr="00303311" w:rsidRDefault="00AD1F35" w:rsidP="00A851AF">
            <w:pPr>
              <w:rPr>
                <w:rFonts w:ascii="Arial" w:hAnsi="Arial"/>
                <w:sz w:val="16"/>
                <w:szCs w:val="16"/>
              </w:rPr>
            </w:pPr>
            <w:r w:rsidRPr="00A54A67">
              <w:rPr>
                <w:rFonts w:ascii="Arial" w:hAnsi="Arial"/>
                <w:sz w:val="16"/>
                <w:szCs w:val="16"/>
              </w:rPr>
              <w:t>2605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AEBC4A2"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1E34BB3"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7DBEB7D"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E615F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28DAB52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D3AB5EB"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061FC19"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A110B25" w14:textId="77777777" w:rsidR="00AD1F35" w:rsidRPr="00303311" w:rsidRDefault="00AD1F35" w:rsidP="00A851AF">
            <w:pPr>
              <w:rPr>
                <w:rFonts w:ascii="Arial" w:hAnsi="Arial"/>
                <w:sz w:val="16"/>
                <w:szCs w:val="16"/>
              </w:rPr>
            </w:pPr>
            <w:r w:rsidRPr="00A54A67">
              <w:rPr>
                <w:rFonts w:ascii="Arial" w:hAnsi="Arial"/>
                <w:sz w:val="16"/>
                <w:szCs w:val="16"/>
              </w:rPr>
              <w:t>R5-221809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AE56FE6" w14:textId="77777777" w:rsidR="00AD1F35" w:rsidRPr="00303311" w:rsidRDefault="00AD1F35" w:rsidP="00A851AF">
            <w:pPr>
              <w:rPr>
                <w:rFonts w:ascii="Arial" w:hAnsi="Arial"/>
                <w:sz w:val="16"/>
                <w:szCs w:val="16"/>
              </w:rPr>
            </w:pPr>
            <w:r w:rsidRPr="00A54A67">
              <w:rPr>
                <w:rFonts w:ascii="Arial" w:hAnsi="Arial"/>
                <w:sz w:val="16"/>
                <w:szCs w:val="16"/>
              </w:rPr>
              <w:t>2606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028A2C"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F7B75A1"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C6B70"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92B29B"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778EBB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96498FE"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34E43D4"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C8D0A02" w14:textId="77777777" w:rsidR="00AD1F35" w:rsidRPr="00303311" w:rsidRDefault="00AD1F35" w:rsidP="00A851AF">
            <w:pPr>
              <w:rPr>
                <w:rFonts w:ascii="Arial" w:hAnsi="Arial"/>
                <w:sz w:val="16"/>
                <w:szCs w:val="16"/>
              </w:rPr>
            </w:pPr>
            <w:r w:rsidRPr="00A54A67">
              <w:rPr>
                <w:rFonts w:ascii="Arial" w:hAnsi="Arial"/>
                <w:sz w:val="16"/>
                <w:szCs w:val="16"/>
              </w:rPr>
              <w:t>R5-221810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9C5E171" w14:textId="77777777" w:rsidR="00AD1F35" w:rsidRPr="00303311" w:rsidRDefault="00AD1F35" w:rsidP="00A851AF">
            <w:pPr>
              <w:rPr>
                <w:rFonts w:ascii="Arial" w:hAnsi="Arial"/>
                <w:sz w:val="16"/>
                <w:szCs w:val="16"/>
              </w:rPr>
            </w:pPr>
            <w:r w:rsidRPr="00A54A67">
              <w:rPr>
                <w:rFonts w:ascii="Arial" w:hAnsi="Arial"/>
                <w:sz w:val="16"/>
                <w:szCs w:val="16"/>
              </w:rPr>
              <w:t>2607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766897C"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3B5474B"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7CDBA5"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D0302C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303311" w14:paraId="7AE8806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9BDE4AB"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03</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4FA42DF"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5</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FE43B2E" w14:textId="77777777" w:rsidR="00AD1F35" w:rsidRPr="00303311" w:rsidRDefault="00AD1F35" w:rsidP="00A851AF">
            <w:pPr>
              <w:rPr>
                <w:rFonts w:ascii="Arial" w:hAnsi="Arial"/>
                <w:sz w:val="16"/>
                <w:szCs w:val="16"/>
              </w:rPr>
            </w:pPr>
            <w:r w:rsidRPr="00A54A67">
              <w:rPr>
                <w:rFonts w:ascii="Arial" w:hAnsi="Arial"/>
                <w:sz w:val="16"/>
                <w:szCs w:val="16"/>
              </w:rPr>
              <w:t>R5-221811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1BF2935" w14:textId="77777777" w:rsidR="00AD1F35" w:rsidRPr="00303311" w:rsidRDefault="00AD1F35" w:rsidP="00A851AF">
            <w:pPr>
              <w:rPr>
                <w:rFonts w:ascii="Arial" w:hAnsi="Arial"/>
                <w:sz w:val="16"/>
                <w:szCs w:val="16"/>
              </w:rPr>
            </w:pPr>
            <w:r w:rsidRPr="00A54A67">
              <w:rPr>
                <w:rFonts w:ascii="Arial" w:hAnsi="Arial"/>
                <w:sz w:val="16"/>
                <w:szCs w:val="16"/>
              </w:rPr>
              <w:t>2608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D9C9366" w14:textId="77777777" w:rsidR="00AD1F35" w:rsidRPr="00303311" w:rsidRDefault="00AD1F35" w:rsidP="00A851AF">
            <w:pPr>
              <w:rPr>
                <w:rFonts w:ascii="Arial" w:hAnsi="Arial"/>
                <w:sz w:val="16"/>
                <w:szCs w:val="16"/>
              </w:rPr>
            </w:pPr>
            <w:r w:rsidRPr="00A54A67">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ACF6BED" w14:textId="77777777" w:rsidR="00AD1F35" w:rsidRPr="00303311" w:rsidRDefault="00AD1F35" w:rsidP="00A851AF">
            <w:pPr>
              <w:rPr>
                <w:rFonts w:ascii="Arial" w:hAnsi="Arial"/>
                <w:sz w:val="16"/>
                <w:szCs w:val="16"/>
              </w:rPr>
            </w:pPr>
            <w:r w:rsidRPr="00A54A67">
              <w:rPr>
                <w:rFonts w:ascii="Arial" w:hAnsi="Arial"/>
                <w:sz w:val="16"/>
                <w:szCs w:val="16"/>
              </w:rPr>
              <w:t>Addition of new feMob test case 5.1.58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6C3299"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11</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BDDE6B5"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r>
      <w:tr w:rsidR="00AD1F35" w:rsidRPr="000931B0" w14:paraId="4365761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492B04E"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A8285DD"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C564DD9" w14:textId="77777777" w:rsidR="00AD1F35" w:rsidRPr="00303311" w:rsidRDefault="00AD1F35" w:rsidP="00A851AF">
            <w:pPr>
              <w:rPr>
                <w:rFonts w:ascii="Arial" w:hAnsi="Arial"/>
                <w:sz w:val="16"/>
                <w:szCs w:val="16"/>
              </w:rPr>
            </w:pPr>
            <w:r w:rsidRPr="001F4821">
              <w:rPr>
                <w:rFonts w:ascii="Arial" w:hAnsi="Arial"/>
                <w:sz w:val="16"/>
                <w:szCs w:val="16"/>
              </w:rPr>
              <w:t>R5-222976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5F53A26" w14:textId="77777777" w:rsidR="00AD1F35" w:rsidRPr="00303311" w:rsidRDefault="00AD1F35" w:rsidP="00A851AF">
            <w:pPr>
              <w:rPr>
                <w:rFonts w:ascii="Arial" w:hAnsi="Arial"/>
                <w:sz w:val="16"/>
                <w:szCs w:val="16"/>
              </w:rPr>
            </w:pPr>
            <w:r w:rsidRPr="001F4821">
              <w:rPr>
                <w:rFonts w:ascii="Arial" w:hAnsi="Arial"/>
                <w:sz w:val="16"/>
                <w:szCs w:val="16"/>
              </w:rPr>
              <w:t>2621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BC4A61D"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2256601"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C6E212"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DB9EB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7ACB24F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6709B30"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8FE4ED0"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F225B40" w14:textId="77777777" w:rsidR="00AD1F35" w:rsidRPr="00303311" w:rsidRDefault="00AD1F35" w:rsidP="00A851AF">
            <w:pPr>
              <w:rPr>
                <w:rFonts w:ascii="Arial" w:hAnsi="Arial"/>
                <w:sz w:val="16"/>
                <w:szCs w:val="16"/>
              </w:rPr>
            </w:pPr>
            <w:r w:rsidRPr="001F4821">
              <w:rPr>
                <w:rFonts w:ascii="Arial" w:hAnsi="Arial"/>
                <w:sz w:val="16"/>
                <w:szCs w:val="16"/>
              </w:rPr>
              <w:t>R5-222977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4139059" w14:textId="77777777" w:rsidR="00AD1F35" w:rsidRPr="00303311" w:rsidRDefault="00AD1F35" w:rsidP="00A851AF">
            <w:pPr>
              <w:rPr>
                <w:rFonts w:ascii="Arial" w:hAnsi="Arial"/>
                <w:sz w:val="16"/>
                <w:szCs w:val="16"/>
              </w:rPr>
            </w:pPr>
            <w:r w:rsidRPr="001F4821">
              <w:rPr>
                <w:rFonts w:ascii="Arial" w:hAnsi="Arial"/>
                <w:sz w:val="16"/>
                <w:szCs w:val="16"/>
              </w:rPr>
              <w:t>2622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9587F7"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C8DDC35"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45B00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7FB18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13278FD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E571C02"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DA5CC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2544C3" w14:textId="77777777" w:rsidR="00AD1F35" w:rsidRPr="00303311" w:rsidRDefault="00AD1F35" w:rsidP="00A851AF">
            <w:pPr>
              <w:rPr>
                <w:rFonts w:ascii="Arial" w:hAnsi="Arial"/>
                <w:sz w:val="16"/>
                <w:szCs w:val="16"/>
              </w:rPr>
            </w:pPr>
            <w:r w:rsidRPr="001F4821">
              <w:rPr>
                <w:rFonts w:ascii="Arial" w:hAnsi="Arial"/>
                <w:sz w:val="16"/>
                <w:szCs w:val="16"/>
              </w:rPr>
              <w:t>R5-222978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CBAED9" w14:textId="77777777" w:rsidR="00AD1F35" w:rsidRPr="00303311" w:rsidRDefault="00AD1F35" w:rsidP="00A851AF">
            <w:pPr>
              <w:rPr>
                <w:rFonts w:ascii="Arial" w:hAnsi="Arial"/>
                <w:sz w:val="16"/>
                <w:szCs w:val="16"/>
              </w:rPr>
            </w:pPr>
            <w:r w:rsidRPr="001F4821">
              <w:rPr>
                <w:rFonts w:ascii="Arial" w:hAnsi="Arial"/>
                <w:sz w:val="16"/>
                <w:szCs w:val="16"/>
              </w:rPr>
              <w:t>2623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AFFBC03"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FDC7843"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5.1.44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FE6C8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5FD6A"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4872BF0"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FC61E1E"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E7E5E23"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0EE144B" w14:textId="77777777" w:rsidR="00AD1F35" w:rsidRPr="00303311" w:rsidRDefault="00AD1F35" w:rsidP="00A851AF">
            <w:pPr>
              <w:rPr>
                <w:rFonts w:ascii="Arial" w:hAnsi="Arial"/>
                <w:sz w:val="16"/>
                <w:szCs w:val="16"/>
              </w:rPr>
            </w:pPr>
            <w:r w:rsidRPr="001F4821">
              <w:rPr>
                <w:rFonts w:ascii="Arial" w:hAnsi="Arial"/>
                <w:sz w:val="16"/>
                <w:szCs w:val="16"/>
              </w:rPr>
              <w:t>R5-222979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88D6832" w14:textId="77777777" w:rsidR="00AD1F35" w:rsidRPr="00303311" w:rsidRDefault="00AD1F35" w:rsidP="00A851AF">
            <w:pPr>
              <w:rPr>
                <w:rFonts w:ascii="Arial" w:hAnsi="Arial"/>
                <w:sz w:val="16"/>
                <w:szCs w:val="16"/>
              </w:rPr>
            </w:pPr>
            <w:r w:rsidRPr="001F4821">
              <w:rPr>
                <w:rFonts w:ascii="Arial" w:hAnsi="Arial"/>
                <w:sz w:val="16"/>
                <w:szCs w:val="16"/>
              </w:rPr>
              <w:t>2624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3E3362E"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EA271D5"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F5BA2A"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F3C98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7C42536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0AD859B"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EB68F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126CDE2" w14:textId="77777777" w:rsidR="00AD1F35" w:rsidRPr="00303311" w:rsidRDefault="00AD1F35" w:rsidP="00A851AF">
            <w:pPr>
              <w:rPr>
                <w:rFonts w:ascii="Arial" w:hAnsi="Arial"/>
                <w:sz w:val="16"/>
                <w:szCs w:val="16"/>
              </w:rPr>
            </w:pPr>
            <w:r w:rsidRPr="001F4821">
              <w:rPr>
                <w:rFonts w:ascii="Arial" w:hAnsi="Arial"/>
                <w:sz w:val="16"/>
                <w:szCs w:val="16"/>
              </w:rPr>
              <w:t>R5-222980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8B51E36" w14:textId="77777777" w:rsidR="00AD1F35" w:rsidRPr="00303311" w:rsidRDefault="00AD1F35" w:rsidP="00A851AF">
            <w:pPr>
              <w:rPr>
                <w:rFonts w:ascii="Arial" w:hAnsi="Arial"/>
                <w:sz w:val="16"/>
                <w:szCs w:val="16"/>
              </w:rPr>
            </w:pPr>
            <w:r w:rsidRPr="001F4821">
              <w:rPr>
                <w:rFonts w:ascii="Arial" w:hAnsi="Arial"/>
                <w:sz w:val="16"/>
                <w:szCs w:val="16"/>
              </w:rPr>
              <w:t>2625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754BF8D"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9457E6F"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1025B1"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82C812"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48EB2CD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786495F"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B988C5"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9C0BD72" w14:textId="77777777" w:rsidR="00AD1F35" w:rsidRPr="00303311" w:rsidRDefault="00AD1F35" w:rsidP="00A851AF">
            <w:pPr>
              <w:rPr>
                <w:rFonts w:ascii="Arial" w:hAnsi="Arial"/>
                <w:sz w:val="16"/>
                <w:szCs w:val="16"/>
              </w:rPr>
            </w:pPr>
            <w:r w:rsidRPr="001F4821">
              <w:rPr>
                <w:rFonts w:ascii="Arial" w:hAnsi="Arial"/>
                <w:sz w:val="16"/>
                <w:szCs w:val="16"/>
              </w:rPr>
              <w:t>R5-222981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23063A7" w14:textId="77777777" w:rsidR="00AD1F35" w:rsidRPr="00303311" w:rsidRDefault="00AD1F35" w:rsidP="00A851AF">
            <w:pPr>
              <w:rPr>
                <w:rFonts w:ascii="Arial" w:hAnsi="Arial"/>
                <w:sz w:val="16"/>
                <w:szCs w:val="16"/>
              </w:rPr>
            </w:pPr>
            <w:r w:rsidRPr="001F4821">
              <w:rPr>
                <w:rFonts w:ascii="Arial" w:hAnsi="Arial"/>
                <w:sz w:val="16"/>
                <w:szCs w:val="16"/>
              </w:rPr>
              <w:t>2626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56BE212"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6CCB5AA"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5.1.53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620E8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42DBB"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1E17374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24CA2B"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B6C89B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DEC373B" w14:textId="77777777" w:rsidR="00AD1F35" w:rsidRPr="00303311" w:rsidRDefault="00AD1F35" w:rsidP="00A851AF">
            <w:pPr>
              <w:rPr>
                <w:rFonts w:ascii="Arial" w:hAnsi="Arial"/>
                <w:sz w:val="16"/>
                <w:szCs w:val="16"/>
              </w:rPr>
            </w:pPr>
            <w:r w:rsidRPr="001F4821">
              <w:rPr>
                <w:rFonts w:ascii="Arial" w:hAnsi="Arial"/>
                <w:sz w:val="16"/>
                <w:szCs w:val="16"/>
              </w:rPr>
              <w:t>R5-222982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A0F9A4A" w14:textId="77777777" w:rsidR="00AD1F35" w:rsidRPr="00303311" w:rsidRDefault="00AD1F35" w:rsidP="00A851AF">
            <w:pPr>
              <w:rPr>
                <w:rFonts w:ascii="Arial" w:hAnsi="Arial"/>
                <w:sz w:val="16"/>
                <w:szCs w:val="16"/>
              </w:rPr>
            </w:pPr>
            <w:r w:rsidRPr="001F4821">
              <w:rPr>
                <w:rFonts w:ascii="Arial" w:hAnsi="Arial"/>
                <w:sz w:val="16"/>
                <w:szCs w:val="16"/>
              </w:rPr>
              <w:t>2627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9EEA25"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893814"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39184D"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6354A"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1C484F5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BB00E4E"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C21C80A"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703EB4B" w14:textId="77777777" w:rsidR="00AD1F35" w:rsidRPr="00303311" w:rsidRDefault="00AD1F35" w:rsidP="00A851AF">
            <w:pPr>
              <w:rPr>
                <w:rFonts w:ascii="Arial" w:hAnsi="Arial"/>
                <w:sz w:val="16"/>
                <w:szCs w:val="16"/>
              </w:rPr>
            </w:pPr>
            <w:r w:rsidRPr="001F4821">
              <w:rPr>
                <w:rFonts w:ascii="Arial" w:hAnsi="Arial"/>
                <w:sz w:val="16"/>
                <w:szCs w:val="16"/>
              </w:rPr>
              <w:t>R5-222983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C6676E8" w14:textId="77777777" w:rsidR="00AD1F35" w:rsidRPr="00303311" w:rsidRDefault="00AD1F35" w:rsidP="00A851AF">
            <w:pPr>
              <w:rPr>
                <w:rFonts w:ascii="Arial" w:hAnsi="Arial"/>
                <w:sz w:val="16"/>
                <w:szCs w:val="16"/>
              </w:rPr>
            </w:pPr>
            <w:r w:rsidRPr="001F4821">
              <w:rPr>
                <w:rFonts w:ascii="Arial" w:hAnsi="Arial"/>
                <w:sz w:val="16"/>
                <w:szCs w:val="16"/>
              </w:rPr>
              <w:t>2628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1EC9A3D"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CE60EF2"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D82C4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026D1B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4B57B35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D18B22C"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777F53C"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007E1EE" w14:textId="77777777" w:rsidR="00AD1F35" w:rsidRPr="00303311" w:rsidRDefault="00AD1F35" w:rsidP="00A851AF">
            <w:pPr>
              <w:rPr>
                <w:rFonts w:ascii="Arial" w:hAnsi="Arial"/>
                <w:sz w:val="16"/>
                <w:szCs w:val="16"/>
              </w:rPr>
            </w:pPr>
            <w:r w:rsidRPr="001F4821">
              <w:rPr>
                <w:rFonts w:ascii="Arial" w:hAnsi="Arial"/>
                <w:sz w:val="16"/>
                <w:szCs w:val="16"/>
              </w:rPr>
              <w:t>R5-222984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97326DA" w14:textId="77777777" w:rsidR="00AD1F35" w:rsidRPr="00303311" w:rsidRDefault="00AD1F35" w:rsidP="00A851AF">
            <w:pPr>
              <w:rPr>
                <w:rFonts w:ascii="Arial" w:hAnsi="Arial"/>
                <w:sz w:val="16"/>
                <w:szCs w:val="16"/>
              </w:rPr>
            </w:pPr>
            <w:r w:rsidRPr="001F4821">
              <w:rPr>
                <w:rFonts w:ascii="Arial" w:hAnsi="Arial"/>
                <w:sz w:val="16"/>
                <w:szCs w:val="16"/>
              </w:rPr>
              <w:t>2629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1A6464D"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E3A7EE"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AE128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09A04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0D7A56C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87023D"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C6DD9DF"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3D4BEF4B" w14:textId="77777777" w:rsidR="00AD1F35" w:rsidRPr="00303311" w:rsidRDefault="00AD1F35" w:rsidP="00A851AF">
            <w:pPr>
              <w:rPr>
                <w:rFonts w:ascii="Arial" w:hAnsi="Arial"/>
                <w:sz w:val="16"/>
                <w:szCs w:val="16"/>
              </w:rPr>
            </w:pPr>
            <w:r w:rsidRPr="001F4821">
              <w:rPr>
                <w:rFonts w:ascii="Arial" w:hAnsi="Arial"/>
                <w:sz w:val="16"/>
                <w:szCs w:val="16"/>
              </w:rPr>
              <w:t>R5-222985</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527DB54" w14:textId="77777777" w:rsidR="00AD1F35" w:rsidRPr="00303311" w:rsidRDefault="00AD1F35" w:rsidP="00A851AF">
            <w:pPr>
              <w:rPr>
                <w:rFonts w:ascii="Arial" w:hAnsi="Arial"/>
                <w:sz w:val="16"/>
                <w:szCs w:val="16"/>
              </w:rPr>
            </w:pPr>
            <w:r w:rsidRPr="001F4821">
              <w:rPr>
                <w:rFonts w:ascii="Arial" w:hAnsi="Arial"/>
                <w:sz w:val="16"/>
                <w:szCs w:val="16"/>
              </w:rPr>
              <w:t>2630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515D925"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23819B0"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3E461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1388F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4060B24F"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960E5F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563195D"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5D0B617" w14:textId="77777777" w:rsidR="00AD1F35" w:rsidRPr="00303311" w:rsidRDefault="00AD1F35" w:rsidP="00A851AF">
            <w:pPr>
              <w:rPr>
                <w:rFonts w:ascii="Arial" w:hAnsi="Arial"/>
                <w:sz w:val="16"/>
                <w:szCs w:val="16"/>
              </w:rPr>
            </w:pPr>
            <w:r w:rsidRPr="001F4821">
              <w:rPr>
                <w:rFonts w:ascii="Arial" w:hAnsi="Arial"/>
                <w:sz w:val="16"/>
                <w:szCs w:val="16"/>
              </w:rPr>
              <w:t>R5-222986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E657C2" w14:textId="77777777" w:rsidR="00AD1F35" w:rsidRPr="00303311" w:rsidRDefault="00AD1F35" w:rsidP="00A851AF">
            <w:pPr>
              <w:rPr>
                <w:rFonts w:ascii="Arial" w:hAnsi="Arial"/>
                <w:sz w:val="16"/>
                <w:szCs w:val="16"/>
              </w:rPr>
            </w:pPr>
            <w:r w:rsidRPr="001F4821">
              <w:rPr>
                <w:rFonts w:ascii="Arial" w:hAnsi="Arial"/>
                <w:sz w:val="16"/>
                <w:szCs w:val="16"/>
              </w:rPr>
              <w:t>2631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9C1B1A7"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6C91707" w14:textId="77777777" w:rsidR="00AD1F35" w:rsidRPr="00303311" w:rsidRDefault="00AD1F35" w:rsidP="00A851AF">
            <w:pPr>
              <w:rPr>
                <w:rFonts w:ascii="Arial" w:hAnsi="Arial"/>
                <w:sz w:val="16"/>
                <w:szCs w:val="16"/>
              </w:rPr>
            </w:pPr>
            <w:r w:rsidRPr="001F4821">
              <w:rPr>
                <w:rFonts w:ascii="Arial" w:hAnsi="Arial"/>
                <w:sz w:val="16"/>
                <w:szCs w:val="16"/>
              </w:rPr>
              <w:t>Update of feMob test case 5.1.58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854CB2"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DC2ABF"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45A273B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8A56121"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B8C266C"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AAEB9B" w14:textId="77777777" w:rsidR="00AD1F35" w:rsidRPr="00303311" w:rsidRDefault="00AD1F35" w:rsidP="00A851AF">
            <w:pPr>
              <w:rPr>
                <w:rFonts w:ascii="Arial" w:hAnsi="Arial"/>
                <w:sz w:val="16"/>
                <w:szCs w:val="16"/>
              </w:rPr>
            </w:pPr>
            <w:r w:rsidRPr="001F4821">
              <w:rPr>
                <w:rFonts w:ascii="Arial" w:hAnsi="Arial"/>
                <w:sz w:val="16"/>
                <w:szCs w:val="16"/>
              </w:rPr>
              <w:t>R5-223177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A1D6223" w14:textId="77777777" w:rsidR="00AD1F35" w:rsidRPr="00303311" w:rsidRDefault="00AD1F35" w:rsidP="00A851AF">
            <w:pPr>
              <w:rPr>
                <w:rFonts w:ascii="Arial" w:hAnsi="Arial"/>
                <w:sz w:val="16"/>
                <w:szCs w:val="16"/>
              </w:rPr>
            </w:pPr>
            <w:r w:rsidRPr="001F4821">
              <w:rPr>
                <w:rFonts w:ascii="Arial" w:hAnsi="Arial"/>
                <w:sz w:val="16"/>
                <w:szCs w:val="16"/>
              </w:rPr>
              <w:t>2632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44AC7D5"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E11E9A" w14:textId="77777777" w:rsidR="00AD1F35" w:rsidRPr="00303311" w:rsidRDefault="00AD1F35" w:rsidP="00A851AF">
            <w:pPr>
              <w:rPr>
                <w:rFonts w:ascii="Arial" w:hAnsi="Arial"/>
                <w:sz w:val="16"/>
                <w:szCs w:val="16"/>
              </w:rPr>
            </w:pPr>
            <w:r w:rsidRPr="001F4821">
              <w:rPr>
                <w:rFonts w:ascii="Arial" w:hAnsi="Arial"/>
                <w:sz w:val="16"/>
                <w:szCs w:val="16"/>
              </w:rPr>
              <w:t>Correction of Intra frequency conditional handover Test Case 5.1.47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5FED2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1B0BDA"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7DAC52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43D7B23"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5A9B0C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9EF8B93" w14:textId="77777777" w:rsidR="00AD1F35" w:rsidRPr="00303311" w:rsidRDefault="00AD1F35" w:rsidP="00A851AF">
            <w:pPr>
              <w:rPr>
                <w:rFonts w:ascii="Arial" w:hAnsi="Arial"/>
                <w:sz w:val="16"/>
                <w:szCs w:val="16"/>
              </w:rPr>
            </w:pPr>
            <w:r w:rsidRPr="001F4821">
              <w:rPr>
                <w:rFonts w:ascii="Arial" w:hAnsi="Arial"/>
                <w:sz w:val="16"/>
                <w:szCs w:val="16"/>
              </w:rPr>
              <w:t>R5-223178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5CA529B" w14:textId="77777777" w:rsidR="00AD1F35" w:rsidRPr="00303311" w:rsidRDefault="00AD1F35" w:rsidP="00A851AF">
            <w:pPr>
              <w:rPr>
                <w:rFonts w:ascii="Arial" w:hAnsi="Arial"/>
                <w:sz w:val="16"/>
                <w:szCs w:val="16"/>
              </w:rPr>
            </w:pPr>
            <w:r w:rsidRPr="001F4821">
              <w:rPr>
                <w:rFonts w:ascii="Arial" w:hAnsi="Arial"/>
                <w:sz w:val="16"/>
                <w:szCs w:val="16"/>
              </w:rPr>
              <w:t>2633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DCFD3BC"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8FA9B73" w14:textId="77777777" w:rsidR="00AD1F35" w:rsidRPr="00303311" w:rsidRDefault="00AD1F35" w:rsidP="00A851AF">
            <w:pPr>
              <w:rPr>
                <w:rFonts w:ascii="Arial" w:hAnsi="Arial"/>
                <w:sz w:val="16"/>
                <w:szCs w:val="16"/>
              </w:rPr>
            </w:pPr>
            <w:r w:rsidRPr="001F4821">
              <w:rPr>
                <w:rFonts w:ascii="Arial" w:hAnsi="Arial"/>
                <w:sz w:val="16"/>
                <w:szCs w:val="16"/>
              </w:rPr>
              <w:t>Correction of Intra frequency conditional handover Test Case 5.1.48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2A87E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ACB64F"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7DB246A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CB05F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DB0E4E4"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649EAF4" w14:textId="77777777" w:rsidR="00AD1F35" w:rsidRPr="00303311" w:rsidRDefault="00AD1F35" w:rsidP="00A851AF">
            <w:pPr>
              <w:rPr>
                <w:rFonts w:ascii="Arial" w:hAnsi="Arial"/>
                <w:sz w:val="16"/>
                <w:szCs w:val="16"/>
              </w:rPr>
            </w:pPr>
            <w:r w:rsidRPr="001F4821">
              <w:rPr>
                <w:rFonts w:ascii="Arial" w:hAnsi="Arial"/>
                <w:sz w:val="16"/>
                <w:szCs w:val="16"/>
              </w:rPr>
              <w:t>R5-223179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CC74A3D" w14:textId="77777777" w:rsidR="00AD1F35" w:rsidRPr="00303311" w:rsidRDefault="00AD1F35" w:rsidP="00A851AF">
            <w:pPr>
              <w:rPr>
                <w:rFonts w:ascii="Arial" w:hAnsi="Arial"/>
                <w:sz w:val="16"/>
                <w:szCs w:val="16"/>
              </w:rPr>
            </w:pPr>
            <w:r w:rsidRPr="001F4821">
              <w:rPr>
                <w:rFonts w:ascii="Arial" w:hAnsi="Arial"/>
                <w:sz w:val="16"/>
                <w:szCs w:val="16"/>
              </w:rPr>
              <w:t>2634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477D774"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91806A" w14:textId="77777777" w:rsidR="00AD1F35" w:rsidRPr="00303311" w:rsidRDefault="00AD1F35" w:rsidP="00A851AF">
            <w:pPr>
              <w:rPr>
                <w:rFonts w:ascii="Arial" w:hAnsi="Arial"/>
                <w:sz w:val="16"/>
                <w:szCs w:val="16"/>
              </w:rPr>
            </w:pPr>
            <w:r w:rsidRPr="001F4821">
              <w:rPr>
                <w:rFonts w:ascii="Arial" w:hAnsi="Arial"/>
                <w:sz w:val="16"/>
                <w:szCs w:val="16"/>
              </w:rPr>
              <w:t>Correction of Inter frequency conditional handover Test Case 5.1.49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F8455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88E47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21D8E4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B4C89BF"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24D3696"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33D5EE" w14:textId="77777777" w:rsidR="00AD1F35" w:rsidRPr="00303311" w:rsidRDefault="00AD1F35" w:rsidP="00A851AF">
            <w:pPr>
              <w:rPr>
                <w:rFonts w:ascii="Arial" w:hAnsi="Arial"/>
                <w:sz w:val="16"/>
                <w:szCs w:val="16"/>
              </w:rPr>
            </w:pPr>
            <w:r w:rsidRPr="001F4821">
              <w:rPr>
                <w:rFonts w:ascii="Arial" w:hAnsi="Arial"/>
                <w:sz w:val="16"/>
                <w:szCs w:val="16"/>
              </w:rPr>
              <w:t>R5-223181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AA30991" w14:textId="77777777" w:rsidR="00AD1F35" w:rsidRPr="00303311" w:rsidRDefault="00AD1F35" w:rsidP="00A851AF">
            <w:pPr>
              <w:rPr>
                <w:rFonts w:ascii="Arial" w:hAnsi="Arial"/>
                <w:sz w:val="16"/>
                <w:szCs w:val="16"/>
              </w:rPr>
            </w:pPr>
            <w:r w:rsidRPr="001F4821">
              <w:rPr>
                <w:rFonts w:ascii="Arial" w:hAnsi="Arial"/>
                <w:sz w:val="16"/>
                <w:szCs w:val="16"/>
              </w:rPr>
              <w:t>2636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BB2E50D"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90A1AB5" w14:textId="77777777" w:rsidR="00AD1F35" w:rsidRPr="00303311" w:rsidRDefault="00AD1F35" w:rsidP="00A851AF">
            <w:pPr>
              <w:rPr>
                <w:rFonts w:ascii="Arial" w:hAnsi="Arial"/>
                <w:sz w:val="16"/>
                <w:szCs w:val="16"/>
              </w:rPr>
            </w:pPr>
            <w:r w:rsidRPr="001F4821">
              <w:rPr>
                <w:rFonts w:ascii="Arial" w:hAnsi="Arial"/>
                <w:sz w:val="16"/>
                <w:szCs w:val="16"/>
              </w:rPr>
              <w:t>Correction of Inter frequency conditional handover Test Case 5.1.51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3AF7CA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4EDA6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1BE6C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2E883CC"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D151DEC"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29C764" w14:textId="77777777" w:rsidR="00AD1F35" w:rsidRPr="00303311" w:rsidRDefault="00AD1F35" w:rsidP="00A851AF">
            <w:pPr>
              <w:rPr>
                <w:rFonts w:ascii="Arial" w:hAnsi="Arial"/>
                <w:sz w:val="16"/>
                <w:szCs w:val="16"/>
              </w:rPr>
            </w:pPr>
            <w:r w:rsidRPr="001F4821">
              <w:rPr>
                <w:rFonts w:ascii="Arial" w:hAnsi="Arial"/>
                <w:sz w:val="16"/>
                <w:szCs w:val="16"/>
              </w:rPr>
              <w:t>R5-223182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3D32D4E" w14:textId="77777777" w:rsidR="00AD1F35" w:rsidRPr="00303311" w:rsidRDefault="00AD1F35" w:rsidP="00A851AF">
            <w:pPr>
              <w:rPr>
                <w:rFonts w:ascii="Arial" w:hAnsi="Arial"/>
                <w:sz w:val="16"/>
                <w:szCs w:val="16"/>
              </w:rPr>
            </w:pPr>
            <w:r w:rsidRPr="001F4821">
              <w:rPr>
                <w:rFonts w:ascii="Arial" w:hAnsi="Arial"/>
                <w:sz w:val="16"/>
                <w:szCs w:val="16"/>
              </w:rPr>
              <w:t>2637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677DEB6A"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4BD38CB" w14:textId="77777777" w:rsidR="00AD1F35" w:rsidRPr="00303311" w:rsidRDefault="00AD1F35" w:rsidP="00A851AF">
            <w:pPr>
              <w:rPr>
                <w:rFonts w:ascii="Arial" w:hAnsi="Arial"/>
                <w:sz w:val="16"/>
                <w:szCs w:val="16"/>
              </w:rPr>
            </w:pPr>
            <w:r w:rsidRPr="001F4821">
              <w:rPr>
                <w:rFonts w:ascii="Arial" w:hAnsi="Arial"/>
                <w:sz w:val="16"/>
                <w:szCs w:val="16"/>
              </w:rPr>
              <w:t>Correction of Inter frequency conditional handover Test Case 5.1.52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38A42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FF49C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3E58159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1431174"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55013880"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AE16A88" w14:textId="77777777" w:rsidR="00AD1F35" w:rsidRPr="00303311" w:rsidRDefault="00AD1F35" w:rsidP="00A851AF">
            <w:pPr>
              <w:rPr>
                <w:rFonts w:ascii="Arial" w:hAnsi="Arial"/>
                <w:sz w:val="16"/>
                <w:szCs w:val="16"/>
              </w:rPr>
            </w:pPr>
            <w:r w:rsidRPr="001F4821">
              <w:rPr>
                <w:rFonts w:ascii="Arial" w:hAnsi="Arial"/>
                <w:sz w:val="16"/>
                <w:szCs w:val="16"/>
              </w:rPr>
              <w:t>R5-223183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4C0A9B1" w14:textId="77777777" w:rsidR="00AD1F35" w:rsidRPr="00303311" w:rsidRDefault="00AD1F35" w:rsidP="00A851AF">
            <w:pPr>
              <w:rPr>
                <w:rFonts w:ascii="Arial" w:hAnsi="Arial"/>
                <w:sz w:val="16"/>
                <w:szCs w:val="16"/>
              </w:rPr>
            </w:pPr>
            <w:r w:rsidRPr="001F4821">
              <w:rPr>
                <w:rFonts w:ascii="Arial" w:hAnsi="Arial"/>
                <w:sz w:val="16"/>
                <w:szCs w:val="16"/>
              </w:rPr>
              <w:t>2638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E3AAD51"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C17B0DF" w14:textId="77777777" w:rsidR="00AD1F35" w:rsidRPr="00303311" w:rsidRDefault="00AD1F35" w:rsidP="00A851AF">
            <w:pPr>
              <w:rPr>
                <w:rFonts w:ascii="Arial" w:hAnsi="Arial"/>
                <w:sz w:val="16"/>
                <w:szCs w:val="16"/>
              </w:rPr>
            </w:pPr>
            <w:r w:rsidRPr="001F4821">
              <w:rPr>
                <w:rFonts w:ascii="Arial" w:hAnsi="Arial"/>
                <w:sz w:val="16"/>
                <w:szCs w:val="16"/>
              </w:rPr>
              <w:t>Addition of LTE RRM CHO test cases Test Tolerance into Annex F</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E960E9"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3794E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4B7F246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4234F9"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F727DA"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C07F2E" w14:textId="77777777" w:rsidR="00AD1F35" w:rsidRPr="00303311" w:rsidRDefault="00AD1F35" w:rsidP="00A851AF">
            <w:pPr>
              <w:rPr>
                <w:rFonts w:ascii="Arial" w:hAnsi="Arial"/>
                <w:sz w:val="16"/>
                <w:szCs w:val="16"/>
              </w:rPr>
            </w:pPr>
            <w:r w:rsidRPr="001F4821">
              <w:rPr>
                <w:rFonts w:ascii="Arial" w:hAnsi="Arial"/>
                <w:sz w:val="16"/>
                <w:szCs w:val="16"/>
              </w:rPr>
              <w:t>R5-223188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DBEF43" w14:textId="77777777" w:rsidR="00AD1F35" w:rsidRPr="00303311" w:rsidRDefault="00AD1F35" w:rsidP="00A851AF">
            <w:pPr>
              <w:rPr>
                <w:rFonts w:ascii="Arial" w:hAnsi="Arial"/>
                <w:sz w:val="16"/>
                <w:szCs w:val="16"/>
              </w:rPr>
            </w:pPr>
            <w:r w:rsidRPr="001F4821">
              <w:rPr>
                <w:rFonts w:ascii="Arial" w:hAnsi="Arial"/>
                <w:sz w:val="16"/>
                <w:szCs w:val="16"/>
              </w:rPr>
              <w:t>2640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D76B83A"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866F92" w14:textId="77777777" w:rsidR="00AD1F35" w:rsidRPr="00303311" w:rsidRDefault="00AD1F35" w:rsidP="00A851AF">
            <w:pPr>
              <w:rPr>
                <w:rFonts w:ascii="Arial" w:hAnsi="Arial"/>
                <w:sz w:val="16"/>
                <w:szCs w:val="16"/>
              </w:rPr>
            </w:pPr>
            <w:r w:rsidRPr="001F4821">
              <w:rPr>
                <w:rFonts w:ascii="Arial" w:hAnsi="Arial"/>
                <w:sz w:val="16"/>
                <w:szCs w:val="16"/>
              </w:rPr>
              <w:t>Addition of 6 DL CA Activation and Deactivation of Known SCell Test Case 8.16.97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732075"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B1225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8A2A87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7A4FB47"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F48CDE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70FDB1A" w14:textId="77777777" w:rsidR="00AD1F35" w:rsidRPr="00303311" w:rsidRDefault="00AD1F35" w:rsidP="00A851AF">
            <w:pPr>
              <w:rPr>
                <w:rFonts w:ascii="Arial" w:hAnsi="Arial"/>
                <w:sz w:val="16"/>
                <w:szCs w:val="16"/>
              </w:rPr>
            </w:pPr>
            <w:r w:rsidRPr="001F4821">
              <w:rPr>
                <w:rFonts w:ascii="Arial" w:hAnsi="Arial"/>
                <w:sz w:val="16"/>
                <w:szCs w:val="16"/>
              </w:rPr>
              <w:t>R5-223189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6555986" w14:textId="77777777" w:rsidR="00AD1F35" w:rsidRPr="00303311" w:rsidRDefault="00AD1F35" w:rsidP="00A851AF">
            <w:pPr>
              <w:rPr>
                <w:rFonts w:ascii="Arial" w:hAnsi="Arial"/>
                <w:sz w:val="16"/>
                <w:szCs w:val="16"/>
              </w:rPr>
            </w:pPr>
            <w:r w:rsidRPr="001F4821">
              <w:rPr>
                <w:rFonts w:ascii="Arial" w:hAnsi="Arial"/>
                <w:sz w:val="16"/>
                <w:szCs w:val="16"/>
              </w:rPr>
              <w:t>2641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35844CA"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C53F4CB" w14:textId="77777777" w:rsidR="00AD1F35" w:rsidRPr="00303311" w:rsidRDefault="00AD1F35" w:rsidP="00A851AF">
            <w:pPr>
              <w:rPr>
                <w:rFonts w:ascii="Arial" w:hAnsi="Arial"/>
                <w:sz w:val="16"/>
                <w:szCs w:val="16"/>
              </w:rPr>
            </w:pPr>
            <w:r w:rsidRPr="001F4821">
              <w:rPr>
                <w:rFonts w:ascii="Arial" w:hAnsi="Arial"/>
                <w:sz w:val="16"/>
                <w:szCs w:val="16"/>
              </w:rPr>
              <w:t>Addition of 6 DL CA Activation and Deactivation of Unknown SCell Test Case 8.16.98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E2C984"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59A884"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6F5248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24E4BE"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9684A3A"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0F480FD" w14:textId="77777777" w:rsidR="00AD1F35" w:rsidRPr="00303311" w:rsidRDefault="00AD1F35" w:rsidP="00A851AF">
            <w:pPr>
              <w:rPr>
                <w:rFonts w:ascii="Arial" w:hAnsi="Arial"/>
                <w:sz w:val="16"/>
                <w:szCs w:val="16"/>
              </w:rPr>
            </w:pPr>
            <w:r w:rsidRPr="001F4821">
              <w:rPr>
                <w:rFonts w:ascii="Arial" w:hAnsi="Arial"/>
                <w:sz w:val="16"/>
                <w:szCs w:val="16"/>
              </w:rPr>
              <w:t>R5-223190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F0555A9" w14:textId="77777777" w:rsidR="00AD1F35" w:rsidRPr="00303311" w:rsidRDefault="00AD1F35" w:rsidP="00A851AF">
            <w:pPr>
              <w:rPr>
                <w:rFonts w:ascii="Arial" w:hAnsi="Arial"/>
                <w:sz w:val="16"/>
                <w:szCs w:val="16"/>
              </w:rPr>
            </w:pPr>
            <w:r w:rsidRPr="001F4821">
              <w:rPr>
                <w:rFonts w:ascii="Arial" w:hAnsi="Arial"/>
                <w:sz w:val="16"/>
                <w:szCs w:val="16"/>
              </w:rPr>
              <w:t>2642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AB3EF84"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3F85A7E" w14:textId="77777777" w:rsidR="00AD1F35" w:rsidRPr="00303311" w:rsidRDefault="00AD1F35" w:rsidP="00A851AF">
            <w:pPr>
              <w:rPr>
                <w:rFonts w:ascii="Arial" w:hAnsi="Arial"/>
                <w:sz w:val="16"/>
                <w:szCs w:val="16"/>
              </w:rPr>
            </w:pPr>
            <w:r w:rsidRPr="001F4821">
              <w:rPr>
                <w:rFonts w:ascii="Arial" w:hAnsi="Arial"/>
                <w:sz w:val="16"/>
                <w:szCs w:val="16"/>
              </w:rPr>
              <w:t>Addition of 7 DL CA Event Triggered Reporting on Deactivated SCell Test Case 8.16.100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B46ECF"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0BEFA4"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187F57A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587CAA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764090"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4978A42" w14:textId="77777777" w:rsidR="00AD1F35" w:rsidRPr="00303311" w:rsidRDefault="00AD1F35" w:rsidP="00A851AF">
            <w:pPr>
              <w:rPr>
                <w:rFonts w:ascii="Arial" w:hAnsi="Arial"/>
                <w:sz w:val="16"/>
                <w:szCs w:val="16"/>
              </w:rPr>
            </w:pPr>
            <w:r w:rsidRPr="001F4821">
              <w:rPr>
                <w:rFonts w:ascii="Arial" w:hAnsi="Arial"/>
                <w:sz w:val="16"/>
                <w:szCs w:val="16"/>
              </w:rPr>
              <w:t>R5-223191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49FFDC9" w14:textId="77777777" w:rsidR="00AD1F35" w:rsidRPr="00303311" w:rsidRDefault="00AD1F35" w:rsidP="00A851AF">
            <w:pPr>
              <w:rPr>
                <w:rFonts w:ascii="Arial" w:hAnsi="Arial"/>
                <w:sz w:val="16"/>
                <w:szCs w:val="16"/>
              </w:rPr>
            </w:pPr>
            <w:r w:rsidRPr="001F4821">
              <w:rPr>
                <w:rFonts w:ascii="Arial" w:hAnsi="Arial"/>
                <w:sz w:val="16"/>
                <w:szCs w:val="16"/>
              </w:rPr>
              <w:t>2643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D7F2F1"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F8FE92F" w14:textId="77777777" w:rsidR="00AD1F35" w:rsidRPr="00303311" w:rsidRDefault="00AD1F35" w:rsidP="00A851AF">
            <w:pPr>
              <w:rPr>
                <w:rFonts w:ascii="Arial" w:hAnsi="Arial"/>
                <w:sz w:val="16"/>
                <w:szCs w:val="16"/>
              </w:rPr>
            </w:pPr>
            <w:r w:rsidRPr="001F4821">
              <w:rPr>
                <w:rFonts w:ascii="Arial" w:hAnsi="Arial"/>
                <w:sz w:val="16"/>
                <w:szCs w:val="16"/>
              </w:rPr>
              <w:t>Addition of 7 DL CA Activation and Deactivation of Known SCell Test Case 8.16.101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F17D8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16A5D04"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56332706"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68520BB6"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E983CDB"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1635B14" w14:textId="77777777" w:rsidR="00AD1F35" w:rsidRPr="00303311" w:rsidRDefault="00AD1F35" w:rsidP="00A851AF">
            <w:pPr>
              <w:rPr>
                <w:rFonts w:ascii="Arial" w:hAnsi="Arial"/>
                <w:sz w:val="16"/>
                <w:szCs w:val="16"/>
              </w:rPr>
            </w:pPr>
            <w:r w:rsidRPr="001F4821">
              <w:rPr>
                <w:rFonts w:ascii="Arial" w:hAnsi="Arial"/>
                <w:sz w:val="16"/>
                <w:szCs w:val="16"/>
              </w:rPr>
              <w:t>R5-223192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BA9C69C" w14:textId="77777777" w:rsidR="00AD1F35" w:rsidRPr="00303311" w:rsidRDefault="00AD1F35" w:rsidP="00A851AF">
            <w:pPr>
              <w:rPr>
                <w:rFonts w:ascii="Arial" w:hAnsi="Arial"/>
                <w:sz w:val="16"/>
                <w:szCs w:val="16"/>
              </w:rPr>
            </w:pPr>
            <w:r w:rsidRPr="001F4821">
              <w:rPr>
                <w:rFonts w:ascii="Arial" w:hAnsi="Arial"/>
                <w:sz w:val="16"/>
                <w:szCs w:val="16"/>
              </w:rPr>
              <w:t>2644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B353F4A"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4C9D407" w14:textId="77777777" w:rsidR="00AD1F35" w:rsidRPr="00303311" w:rsidRDefault="00AD1F35" w:rsidP="00A851AF">
            <w:pPr>
              <w:rPr>
                <w:rFonts w:ascii="Arial" w:hAnsi="Arial"/>
                <w:sz w:val="16"/>
                <w:szCs w:val="16"/>
              </w:rPr>
            </w:pPr>
            <w:r w:rsidRPr="001F4821">
              <w:rPr>
                <w:rFonts w:ascii="Arial" w:hAnsi="Arial"/>
                <w:sz w:val="16"/>
                <w:szCs w:val="16"/>
              </w:rPr>
              <w:t>Addition of 7 DL CA Activation and Deactivation of Unknown SCell Test Case 8.16.102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D7B15C"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BC05B0"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3CF0BF05"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36CF537"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607DEE7"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6FF05ED" w14:textId="77777777" w:rsidR="00AD1F35" w:rsidRPr="00303311" w:rsidRDefault="00AD1F35" w:rsidP="00A851AF">
            <w:pPr>
              <w:rPr>
                <w:rFonts w:ascii="Arial" w:hAnsi="Arial"/>
                <w:sz w:val="16"/>
                <w:szCs w:val="16"/>
              </w:rPr>
            </w:pPr>
            <w:r w:rsidRPr="001F4821">
              <w:rPr>
                <w:rFonts w:ascii="Arial" w:hAnsi="Arial"/>
                <w:sz w:val="16"/>
                <w:szCs w:val="16"/>
              </w:rPr>
              <w:t>R5-223193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0935646" w14:textId="77777777" w:rsidR="00AD1F35" w:rsidRPr="00303311" w:rsidRDefault="00AD1F35" w:rsidP="00A851AF">
            <w:pPr>
              <w:rPr>
                <w:rFonts w:ascii="Arial" w:hAnsi="Arial"/>
                <w:sz w:val="16"/>
                <w:szCs w:val="16"/>
              </w:rPr>
            </w:pPr>
            <w:r w:rsidRPr="001F4821">
              <w:rPr>
                <w:rFonts w:ascii="Arial" w:hAnsi="Arial"/>
                <w:sz w:val="16"/>
                <w:szCs w:val="16"/>
              </w:rPr>
              <w:t>2645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F619AF7"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E82BFE8" w14:textId="77777777" w:rsidR="00AD1F35" w:rsidRPr="00303311" w:rsidRDefault="00AD1F35" w:rsidP="00A851AF">
            <w:pPr>
              <w:rPr>
                <w:rFonts w:ascii="Arial" w:hAnsi="Arial"/>
                <w:sz w:val="16"/>
                <w:szCs w:val="16"/>
              </w:rPr>
            </w:pPr>
            <w:r w:rsidRPr="001F4821">
              <w:rPr>
                <w:rFonts w:ascii="Arial" w:hAnsi="Arial"/>
                <w:sz w:val="16"/>
                <w:szCs w:val="16"/>
              </w:rPr>
              <w:t>Correction of minimum conformance requirements for RRM 3CC, 4CC and 5CC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90920BD"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39DD6E"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4044B6BD"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ADCF89B"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A3A51B1"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A5C9EAE" w14:textId="77777777" w:rsidR="00AD1F35" w:rsidRPr="00303311" w:rsidRDefault="00AD1F35" w:rsidP="00A851AF">
            <w:pPr>
              <w:rPr>
                <w:rFonts w:ascii="Arial" w:hAnsi="Arial"/>
                <w:sz w:val="16"/>
                <w:szCs w:val="16"/>
              </w:rPr>
            </w:pPr>
            <w:r w:rsidRPr="001F4821">
              <w:rPr>
                <w:rFonts w:ascii="Arial" w:hAnsi="Arial"/>
                <w:sz w:val="16"/>
                <w:szCs w:val="16"/>
              </w:rPr>
              <w:t>R5-223294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E407FEE" w14:textId="77777777" w:rsidR="00AD1F35" w:rsidRPr="00303311" w:rsidRDefault="00AD1F35" w:rsidP="00A851AF">
            <w:pPr>
              <w:rPr>
                <w:rFonts w:ascii="Arial" w:hAnsi="Arial"/>
                <w:sz w:val="16"/>
                <w:szCs w:val="16"/>
              </w:rPr>
            </w:pPr>
            <w:r w:rsidRPr="001F4821">
              <w:rPr>
                <w:rFonts w:ascii="Arial" w:hAnsi="Arial"/>
                <w:sz w:val="16"/>
                <w:szCs w:val="16"/>
              </w:rPr>
              <w:t>2646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B78BE15" w14:textId="77777777" w:rsidR="00AD1F35" w:rsidRPr="00303311" w:rsidRDefault="00AD1F35" w:rsidP="00A851AF">
            <w:pPr>
              <w:rPr>
                <w:rFonts w:ascii="Arial" w:hAnsi="Arial"/>
                <w:sz w:val="16"/>
                <w:szCs w:val="16"/>
              </w:rPr>
            </w:pPr>
            <w:r w:rsidRPr="001F4821">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0220DF55" w14:textId="77777777" w:rsidR="00AD1F35" w:rsidRPr="00303311" w:rsidRDefault="00AD1F35" w:rsidP="00A851AF">
            <w:pPr>
              <w:rPr>
                <w:rFonts w:ascii="Arial" w:hAnsi="Arial"/>
                <w:sz w:val="16"/>
                <w:szCs w:val="16"/>
              </w:rPr>
            </w:pPr>
            <w:r w:rsidRPr="001F4821">
              <w:rPr>
                <w:rFonts w:ascii="Arial" w:hAnsi="Arial"/>
                <w:sz w:val="16"/>
                <w:szCs w:val="16"/>
              </w:rPr>
              <w:t>Update Annex E and F for feMob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2248018"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D52E5C0"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1F18466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7234F26"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0A01A28"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9183098" w14:textId="77777777" w:rsidR="00AD1F35" w:rsidRPr="00303311" w:rsidRDefault="00AD1F35" w:rsidP="00A851AF">
            <w:pPr>
              <w:rPr>
                <w:rFonts w:ascii="Arial" w:hAnsi="Arial"/>
                <w:sz w:val="16"/>
                <w:szCs w:val="16"/>
              </w:rPr>
            </w:pPr>
            <w:r w:rsidRPr="001F4821">
              <w:rPr>
                <w:rFonts w:ascii="Arial" w:hAnsi="Arial"/>
                <w:sz w:val="16"/>
                <w:szCs w:val="16"/>
              </w:rPr>
              <w:t>R5-223648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00D1CAC" w14:textId="77777777" w:rsidR="00AD1F35" w:rsidRPr="00303311" w:rsidRDefault="00AD1F35" w:rsidP="00A851AF">
            <w:pPr>
              <w:rPr>
                <w:rFonts w:ascii="Arial" w:hAnsi="Arial"/>
                <w:sz w:val="16"/>
                <w:szCs w:val="16"/>
              </w:rPr>
            </w:pPr>
            <w:r w:rsidRPr="001F4821">
              <w:rPr>
                <w:rFonts w:ascii="Arial" w:hAnsi="Arial"/>
                <w:sz w:val="16"/>
                <w:szCs w:val="16"/>
              </w:rPr>
              <w:t>2639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211CA13" w14:textId="77777777" w:rsidR="00AD1F35" w:rsidRPr="00303311" w:rsidRDefault="00AD1F35" w:rsidP="00A851AF">
            <w:pPr>
              <w:rPr>
                <w:rFonts w:ascii="Arial" w:hAnsi="Arial"/>
                <w:sz w:val="16"/>
                <w:szCs w:val="16"/>
              </w:rPr>
            </w:pPr>
            <w:r w:rsidRPr="001F482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F8221B5" w14:textId="77777777" w:rsidR="00AD1F35" w:rsidRPr="00303311" w:rsidRDefault="00AD1F35" w:rsidP="00A851AF">
            <w:pPr>
              <w:rPr>
                <w:rFonts w:ascii="Arial" w:hAnsi="Arial"/>
                <w:sz w:val="16"/>
                <w:szCs w:val="16"/>
              </w:rPr>
            </w:pPr>
            <w:r w:rsidRPr="001F4821">
              <w:rPr>
                <w:rFonts w:ascii="Arial" w:hAnsi="Arial"/>
                <w:sz w:val="16"/>
                <w:szCs w:val="16"/>
              </w:rPr>
              <w:t>Addition of 6 DL CA Event Triggered Reporting on Deactivated SCell test case 8.16.96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E53D85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9EAB23"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122974F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1513AA8"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443E7B8"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C1D4985" w14:textId="77777777" w:rsidR="00AD1F35" w:rsidRPr="00303311" w:rsidRDefault="00AD1F35" w:rsidP="00A851AF">
            <w:pPr>
              <w:rPr>
                <w:rFonts w:ascii="Arial" w:hAnsi="Arial"/>
                <w:sz w:val="16"/>
                <w:szCs w:val="16"/>
              </w:rPr>
            </w:pPr>
            <w:r w:rsidRPr="001F4821">
              <w:rPr>
                <w:rFonts w:ascii="Arial" w:hAnsi="Arial"/>
                <w:sz w:val="16"/>
                <w:szCs w:val="16"/>
              </w:rPr>
              <w:t>R5-223702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A9A6A30" w14:textId="77777777" w:rsidR="00AD1F35" w:rsidRPr="00303311" w:rsidRDefault="00AD1F35" w:rsidP="00A851AF">
            <w:pPr>
              <w:rPr>
                <w:rFonts w:ascii="Arial" w:hAnsi="Arial"/>
                <w:sz w:val="16"/>
                <w:szCs w:val="16"/>
              </w:rPr>
            </w:pPr>
            <w:r w:rsidRPr="001F4821">
              <w:rPr>
                <w:rFonts w:ascii="Arial" w:hAnsi="Arial"/>
                <w:sz w:val="16"/>
                <w:szCs w:val="16"/>
              </w:rPr>
              <w:t>2635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0E8A721" w14:textId="77777777" w:rsidR="00AD1F35" w:rsidRPr="00303311" w:rsidRDefault="00AD1F35" w:rsidP="00A851AF">
            <w:pPr>
              <w:rPr>
                <w:rFonts w:ascii="Arial" w:hAnsi="Arial"/>
                <w:sz w:val="16"/>
                <w:szCs w:val="16"/>
              </w:rPr>
            </w:pPr>
            <w:r w:rsidRPr="001F482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86061D9" w14:textId="77777777" w:rsidR="00AD1F35" w:rsidRPr="00303311" w:rsidRDefault="00AD1F35" w:rsidP="00A851AF">
            <w:pPr>
              <w:rPr>
                <w:rFonts w:ascii="Arial" w:hAnsi="Arial"/>
                <w:sz w:val="16"/>
                <w:szCs w:val="16"/>
              </w:rPr>
            </w:pPr>
            <w:r w:rsidRPr="001F4821">
              <w:rPr>
                <w:rFonts w:ascii="Arial" w:hAnsi="Arial"/>
                <w:sz w:val="16"/>
                <w:szCs w:val="16"/>
              </w:rPr>
              <w:t>Correction of Inter frequency conditional handover Test Case 5.1.50 including Test Tolerance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9698E6"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748BF2"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0931B0" w14:paraId="2B002618"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B790E75" w14:textId="77777777" w:rsidR="00AD1F35" w:rsidRPr="00303311" w:rsidRDefault="00AD1F35" w:rsidP="00A851AF">
            <w:pPr>
              <w:pStyle w:val="TAL"/>
              <w:keepNext w:val="0"/>
              <w:keepLines w:val="0"/>
              <w:rPr>
                <w:sz w:val="16"/>
                <w:szCs w:val="16"/>
              </w:rPr>
            </w:pPr>
            <w:r w:rsidRPr="00FD7E44">
              <w:rPr>
                <w:sz w:val="16"/>
                <w:szCs w:val="16"/>
              </w:rPr>
              <w:t>202</w:t>
            </w:r>
            <w:r>
              <w:rPr>
                <w:sz w:val="16"/>
                <w:szCs w:val="16"/>
              </w:rPr>
              <w:t>2</w:t>
            </w:r>
            <w:r w:rsidRPr="00FD7E44">
              <w:rPr>
                <w:sz w:val="16"/>
                <w:szCs w:val="16"/>
              </w:rPr>
              <w:t>-</w:t>
            </w:r>
            <w:r>
              <w:rPr>
                <w:sz w:val="16"/>
                <w:szCs w:val="16"/>
              </w:rPr>
              <w:t>06</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E2C84F8" w14:textId="77777777" w:rsidR="00AD1F35" w:rsidRPr="00303311" w:rsidRDefault="00AD1F35" w:rsidP="00A851AF">
            <w:pPr>
              <w:pStyle w:val="TAL"/>
              <w:keepNext w:val="0"/>
              <w:keepLines w:val="0"/>
              <w:rPr>
                <w:sz w:val="16"/>
                <w:szCs w:val="16"/>
              </w:rPr>
            </w:pPr>
            <w:r w:rsidRPr="00FD7E44">
              <w:rPr>
                <w:sz w:val="16"/>
                <w:szCs w:val="16"/>
              </w:rPr>
              <w:t>RAN#9</w:t>
            </w:r>
            <w:r>
              <w:rPr>
                <w:sz w:val="16"/>
                <w:szCs w:val="16"/>
              </w:rPr>
              <w:t>6</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CF5F3D0" w14:textId="77777777" w:rsidR="00AD1F35" w:rsidRPr="00303311" w:rsidRDefault="00AD1F35" w:rsidP="00A851AF">
            <w:pPr>
              <w:rPr>
                <w:rFonts w:ascii="Arial" w:hAnsi="Arial"/>
                <w:sz w:val="16"/>
                <w:szCs w:val="16"/>
              </w:rPr>
            </w:pPr>
            <w:r w:rsidRPr="001F4821">
              <w:rPr>
                <w:rFonts w:ascii="Arial" w:hAnsi="Arial"/>
                <w:sz w:val="16"/>
                <w:szCs w:val="16"/>
              </w:rPr>
              <w:t>R5-223794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297449C" w14:textId="77777777" w:rsidR="00AD1F35" w:rsidRPr="00303311" w:rsidRDefault="00AD1F35" w:rsidP="00A851AF">
            <w:pPr>
              <w:rPr>
                <w:rFonts w:ascii="Arial" w:hAnsi="Arial"/>
                <w:sz w:val="16"/>
                <w:szCs w:val="16"/>
              </w:rPr>
            </w:pPr>
            <w:r w:rsidRPr="001F4821">
              <w:rPr>
                <w:rFonts w:ascii="Arial" w:hAnsi="Arial"/>
                <w:sz w:val="16"/>
                <w:szCs w:val="16"/>
              </w:rPr>
              <w:t>2620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202FEA8B" w14:textId="77777777" w:rsidR="00AD1F35" w:rsidRPr="00303311" w:rsidRDefault="00AD1F35" w:rsidP="00A851AF">
            <w:pPr>
              <w:rPr>
                <w:rFonts w:ascii="Arial" w:hAnsi="Arial"/>
                <w:sz w:val="16"/>
                <w:szCs w:val="16"/>
              </w:rPr>
            </w:pPr>
            <w:r w:rsidRPr="001F4821">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6945901D" w14:textId="77777777" w:rsidR="00AD1F35" w:rsidRPr="00303311" w:rsidRDefault="00AD1F35" w:rsidP="00A851AF">
            <w:pPr>
              <w:rPr>
                <w:rFonts w:ascii="Arial" w:hAnsi="Arial"/>
                <w:sz w:val="16"/>
                <w:szCs w:val="16"/>
              </w:rPr>
            </w:pPr>
            <w:r w:rsidRPr="001F4821">
              <w:rPr>
                <w:rFonts w:ascii="Arial" w:hAnsi="Arial"/>
                <w:sz w:val="16"/>
                <w:szCs w:val="16"/>
              </w:rPr>
              <w:t>Alignment of euCA RRM testcase numbering according to 36.133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B69C87"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12</w:t>
            </w:r>
            <w:r w:rsidRPr="00FD7E44">
              <w:rPr>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9FA169" w14:textId="77777777" w:rsidR="00AD1F35" w:rsidRPr="00303311" w:rsidRDefault="00AD1F35" w:rsidP="00A851AF">
            <w:pPr>
              <w:pStyle w:val="TAL"/>
              <w:keepNext w:val="0"/>
              <w:keepLines w:val="0"/>
              <w:rPr>
                <w:sz w:val="16"/>
                <w:szCs w:val="16"/>
              </w:rPr>
            </w:pPr>
            <w:r w:rsidRPr="00FD7E44">
              <w:rPr>
                <w:sz w:val="16"/>
                <w:szCs w:val="16"/>
              </w:rPr>
              <w:t>16.</w:t>
            </w:r>
            <w:r>
              <w:rPr>
                <w:sz w:val="16"/>
                <w:szCs w:val="16"/>
              </w:rPr>
              <w:t>13</w:t>
            </w:r>
            <w:r w:rsidRPr="00FD7E44">
              <w:rPr>
                <w:sz w:val="16"/>
                <w:szCs w:val="16"/>
              </w:rPr>
              <w:t>.0</w:t>
            </w:r>
          </w:p>
        </w:tc>
      </w:tr>
      <w:tr w:rsidR="00AD1F35" w:rsidRPr="00AF39FC" w14:paraId="4AEBB28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FC21E64"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514BA99"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57473202" w14:textId="77777777" w:rsidR="00AD1F35" w:rsidRPr="00303311" w:rsidRDefault="00AD1F35" w:rsidP="00A851AF">
            <w:pPr>
              <w:rPr>
                <w:rFonts w:ascii="Arial" w:hAnsi="Arial"/>
                <w:sz w:val="16"/>
                <w:szCs w:val="16"/>
              </w:rPr>
            </w:pPr>
            <w:r w:rsidRPr="009832AA">
              <w:rPr>
                <w:rFonts w:ascii="Arial" w:hAnsi="Arial"/>
                <w:sz w:val="16"/>
                <w:szCs w:val="16"/>
              </w:rPr>
              <w:t>R5-224840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5659EE" w14:textId="77777777" w:rsidR="00AD1F35" w:rsidRPr="00303311" w:rsidRDefault="00AD1F35" w:rsidP="00A851AF">
            <w:pPr>
              <w:rPr>
                <w:rFonts w:ascii="Arial" w:hAnsi="Arial"/>
                <w:sz w:val="16"/>
                <w:szCs w:val="16"/>
              </w:rPr>
            </w:pPr>
            <w:r w:rsidRPr="009832AA">
              <w:rPr>
                <w:rFonts w:ascii="Arial" w:hAnsi="Arial"/>
                <w:sz w:val="16"/>
                <w:szCs w:val="16"/>
              </w:rPr>
              <w:t>2652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8C4EC2F"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5A5900E" w14:textId="77777777" w:rsidR="00AD1F35" w:rsidRPr="00303311" w:rsidRDefault="00AD1F35" w:rsidP="00A851AF">
            <w:pPr>
              <w:rPr>
                <w:rFonts w:ascii="Arial" w:hAnsi="Arial"/>
                <w:sz w:val="16"/>
                <w:szCs w:val="16"/>
              </w:rPr>
            </w:pPr>
            <w:r w:rsidRPr="009832AA">
              <w:rPr>
                <w:rFonts w:ascii="Arial" w:hAnsi="Arial"/>
                <w:sz w:val="16"/>
                <w:szCs w:val="16"/>
              </w:rPr>
              <w:t>Update to V2X test case 12.1.2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943FC6"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5F9535"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2F7FC88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F2D89B7"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1090328"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1CAC88E" w14:textId="77777777" w:rsidR="00AD1F35" w:rsidRPr="00303311" w:rsidRDefault="00AD1F35" w:rsidP="00A851AF">
            <w:pPr>
              <w:rPr>
                <w:rFonts w:ascii="Arial" w:hAnsi="Arial"/>
                <w:sz w:val="16"/>
                <w:szCs w:val="16"/>
              </w:rPr>
            </w:pPr>
            <w:r w:rsidRPr="009832AA">
              <w:rPr>
                <w:rFonts w:ascii="Arial" w:hAnsi="Arial"/>
                <w:sz w:val="16"/>
                <w:szCs w:val="16"/>
              </w:rPr>
              <w:t>R5-225156</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0B7CE42E" w14:textId="77777777" w:rsidR="00AD1F35" w:rsidRPr="00303311" w:rsidRDefault="00AD1F35" w:rsidP="00A851AF">
            <w:pPr>
              <w:rPr>
                <w:rFonts w:ascii="Arial" w:hAnsi="Arial"/>
                <w:sz w:val="16"/>
                <w:szCs w:val="16"/>
              </w:rPr>
            </w:pPr>
            <w:r w:rsidRPr="009832AA">
              <w:rPr>
                <w:rFonts w:ascii="Arial" w:hAnsi="Arial"/>
                <w:sz w:val="16"/>
                <w:szCs w:val="16"/>
              </w:rPr>
              <w:t>2653</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514A5E19"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2D08D76D" w14:textId="77777777" w:rsidR="00AD1F35" w:rsidRPr="00303311" w:rsidRDefault="00AD1F35" w:rsidP="00A851AF">
            <w:pPr>
              <w:rPr>
                <w:rFonts w:ascii="Arial" w:hAnsi="Arial"/>
                <w:sz w:val="16"/>
                <w:szCs w:val="16"/>
              </w:rPr>
            </w:pPr>
            <w:r w:rsidRPr="009832AA">
              <w:rPr>
                <w:rFonts w:ascii="Arial" w:hAnsi="Arial"/>
                <w:sz w:val="16"/>
                <w:szCs w:val="16"/>
              </w:rPr>
              <w:t>Editorial Correction of 5 DL CA Event Triggered Reporting on Deactivated SCell test case 8.16.92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3D2B1E"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0ABF26C"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434E9EEC"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543C3B08"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5B17BE6"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4EADFCD" w14:textId="77777777" w:rsidR="00AD1F35" w:rsidRPr="00303311" w:rsidRDefault="00AD1F35" w:rsidP="00A851AF">
            <w:pPr>
              <w:rPr>
                <w:rFonts w:ascii="Arial" w:hAnsi="Arial"/>
                <w:sz w:val="16"/>
                <w:szCs w:val="16"/>
              </w:rPr>
            </w:pPr>
            <w:r w:rsidRPr="009832AA">
              <w:rPr>
                <w:rFonts w:ascii="Arial" w:hAnsi="Arial"/>
                <w:sz w:val="16"/>
                <w:szCs w:val="16"/>
              </w:rPr>
              <w:t>R5-225157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1988C9E" w14:textId="77777777" w:rsidR="00AD1F35" w:rsidRPr="00303311" w:rsidRDefault="00AD1F35" w:rsidP="00A851AF">
            <w:pPr>
              <w:rPr>
                <w:rFonts w:ascii="Arial" w:hAnsi="Arial"/>
                <w:sz w:val="16"/>
                <w:szCs w:val="16"/>
              </w:rPr>
            </w:pPr>
            <w:r w:rsidRPr="009832AA">
              <w:rPr>
                <w:rFonts w:ascii="Arial" w:hAnsi="Arial"/>
                <w:sz w:val="16"/>
                <w:szCs w:val="16"/>
              </w:rPr>
              <w:t>2654</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4577EBD"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BA5DD5F" w14:textId="77777777" w:rsidR="00AD1F35" w:rsidRPr="00303311" w:rsidRDefault="00AD1F35" w:rsidP="00A851AF">
            <w:pPr>
              <w:rPr>
                <w:rFonts w:ascii="Arial" w:hAnsi="Arial"/>
                <w:sz w:val="16"/>
                <w:szCs w:val="16"/>
              </w:rPr>
            </w:pPr>
            <w:r w:rsidRPr="009832AA">
              <w:rPr>
                <w:rFonts w:ascii="Arial" w:hAnsi="Arial"/>
                <w:sz w:val="16"/>
                <w:szCs w:val="16"/>
              </w:rPr>
              <w:t>Correction of 6 DL CA Event Triggered Reporting on Deactivated SCell test case 8.16.96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2A4EA4"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17CE36"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451D32BE"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3A338B25"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666DD8E4"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F26837D" w14:textId="77777777" w:rsidR="00AD1F35" w:rsidRPr="00303311" w:rsidRDefault="00AD1F35" w:rsidP="00A851AF">
            <w:pPr>
              <w:rPr>
                <w:rFonts w:ascii="Arial" w:hAnsi="Arial"/>
                <w:sz w:val="16"/>
                <w:szCs w:val="16"/>
              </w:rPr>
            </w:pPr>
            <w:r w:rsidRPr="009832AA">
              <w:rPr>
                <w:rFonts w:ascii="Arial" w:hAnsi="Arial"/>
                <w:sz w:val="16"/>
                <w:szCs w:val="16"/>
              </w:rPr>
              <w:t>R5-225158</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238F1207" w14:textId="77777777" w:rsidR="00AD1F35" w:rsidRPr="00303311" w:rsidRDefault="00AD1F35" w:rsidP="00A851AF">
            <w:pPr>
              <w:rPr>
                <w:rFonts w:ascii="Arial" w:hAnsi="Arial"/>
                <w:sz w:val="16"/>
                <w:szCs w:val="16"/>
              </w:rPr>
            </w:pPr>
            <w:r w:rsidRPr="009832AA">
              <w:rPr>
                <w:rFonts w:ascii="Arial" w:hAnsi="Arial"/>
                <w:sz w:val="16"/>
                <w:szCs w:val="16"/>
              </w:rPr>
              <w:t>2655</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42B35230"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464C564" w14:textId="77777777" w:rsidR="00AD1F35" w:rsidRPr="00303311" w:rsidRDefault="00AD1F35" w:rsidP="00A851AF">
            <w:pPr>
              <w:rPr>
                <w:rFonts w:ascii="Arial" w:hAnsi="Arial"/>
                <w:sz w:val="16"/>
                <w:szCs w:val="16"/>
              </w:rPr>
            </w:pPr>
            <w:r w:rsidRPr="009832AA">
              <w:rPr>
                <w:rFonts w:ascii="Arial" w:hAnsi="Arial"/>
                <w:sz w:val="16"/>
                <w:szCs w:val="16"/>
              </w:rPr>
              <w:t>Correction of 6 DL CA Activation and Deactivation of Known SCell Test Case 8.16.97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8F571E1"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1EBBF3"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57C71AE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307838"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A80C3FA"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78EB1A2B" w14:textId="77777777" w:rsidR="00AD1F35" w:rsidRPr="00303311" w:rsidRDefault="00AD1F35" w:rsidP="00A851AF">
            <w:pPr>
              <w:rPr>
                <w:rFonts w:ascii="Arial" w:hAnsi="Arial"/>
                <w:sz w:val="16"/>
                <w:szCs w:val="16"/>
              </w:rPr>
            </w:pPr>
            <w:r w:rsidRPr="009832AA">
              <w:rPr>
                <w:rFonts w:ascii="Arial" w:hAnsi="Arial"/>
                <w:sz w:val="16"/>
                <w:szCs w:val="16"/>
              </w:rPr>
              <w:t>R5-225159</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6E57E758" w14:textId="77777777" w:rsidR="00AD1F35" w:rsidRPr="00303311" w:rsidRDefault="00AD1F35" w:rsidP="00A851AF">
            <w:pPr>
              <w:rPr>
                <w:rFonts w:ascii="Arial" w:hAnsi="Arial"/>
                <w:sz w:val="16"/>
                <w:szCs w:val="16"/>
              </w:rPr>
            </w:pPr>
            <w:r w:rsidRPr="009832AA">
              <w:rPr>
                <w:rFonts w:ascii="Arial" w:hAnsi="Arial"/>
                <w:sz w:val="16"/>
                <w:szCs w:val="16"/>
              </w:rPr>
              <w:t>2656</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D530165"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34696538" w14:textId="77777777" w:rsidR="00AD1F35" w:rsidRPr="00303311" w:rsidRDefault="00AD1F35" w:rsidP="00A851AF">
            <w:pPr>
              <w:rPr>
                <w:rFonts w:ascii="Arial" w:hAnsi="Arial"/>
                <w:sz w:val="16"/>
                <w:szCs w:val="16"/>
              </w:rPr>
            </w:pPr>
            <w:r w:rsidRPr="009832AA">
              <w:rPr>
                <w:rFonts w:ascii="Arial" w:hAnsi="Arial"/>
                <w:sz w:val="16"/>
                <w:szCs w:val="16"/>
              </w:rPr>
              <w:t>Correction of 6 DL CA Activation and Deactivation of Unknown SCell Test Case 8.16.98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5CF3E7"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05C799"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3C3DC514"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0C5F5C4C"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41647D51"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7285E9F" w14:textId="77777777" w:rsidR="00AD1F35" w:rsidRPr="00303311" w:rsidRDefault="00AD1F35" w:rsidP="00A851AF">
            <w:pPr>
              <w:rPr>
                <w:rFonts w:ascii="Arial" w:hAnsi="Arial"/>
                <w:sz w:val="16"/>
                <w:szCs w:val="16"/>
              </w:rPr>
            </w:pPr>
            <w:r w:rsidRPr="009832AA">
              <w:rPr>
                <w:rFonts w:ascii="Arial" w:hAnsi="Arial"/>
                <w:sz w:val="16"/>
                <w:szCs w:val="16"/>
              </w:rPr>
              <w:t>R5-225160</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2C2DD90" w14:textId="77777777" w:rsidR="00AD1F35" w:rsidRPr="00303311" w:rsidRDefault="00AD1F35" w:rsidP="00A851AF">
            <w:pPr>
              <w:rPr>
                <w:rFonts w:ascii="Arial" w:hAnsi="Arial"/>
                <w:sz w:val="16"/>
                <w:szCs w:val="16"/>
              </w:rPr>
            </w:pPr>
            <w:r w:rsidRPr="009832AA">
              <w:rPr>
                <w:rFonts w:ascii="Arial" w:hAnsi="Arial"/>
                <w:sz w:val="16"/>
                <w:szCs w:val="16"/>
              </w:rPr>
              <w:t>2657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8BADB6B"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73806651" w14:textId="77777777" w:rsidR="00AD1F35" w:rsidRPr="00303311" w:rsidRDefault="00AD1F35" w:rsidP="00A851AF">
            <w:pPr>
              <w:rPr>
                <w:rFonts w:ascii="Arial" w:hAnsi="Arial"/>
                <w:sz w:val="16"/>
                <w:szCs w:val="16"/>
              </w:rPr>
            </w:pPr>
            <w:r w:rsidRPr="009832AA">
              <w:rPr>
                <w:rFonts w:ascii="Arial" w:hAnsi="Arial"/>
                <w:sz w:val="16"/>
                <w:szCs w:val="16"/>
              </w:rPr>
              <w:t>Correction of 7 DL CA Event Triggered Reporting on Deactivated SCell Test Case 8.16.100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E23873"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9C538B"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419B0501"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28BE51FB"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285BC920"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43F9A47" w14:textId="77777777" w:rsidR="00AD1F35" w:rsidRPr="00303311" w:rsidRDefault="00AD1F35" w:rsidP="00A851AF">
            <w:pPr>
              <w:rPr>
                <w:rFonts w:ascii="Arial" w:hAnsi="Arial"/>
                <w:sz w:val="16"/>
                <w:szCs w:val="16"/>
              </w:rPr>
            </w:pPr>
            <w:r w:rsidRPr="009832AA">
              <w:rPr>
                <w:rFonts w:ascii="Arial" w:hAnsi="Arial"/>
                <w:sz w:val="16"/>
                <w:szCs w:val="16"/>
              </w:rPr>
              <w:t>R5-225161</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0E84D5" w14:textId="77777777" w:rsidR="00AD1F35" w:rsidRPr="00303311" w:rsidRDefault="00AD1F35" w:rsidP="00A851AF">
            <w:pPr>
              <w:rPr>
                <w:rFonts w:ascii="Arial" w:hAnsi="Arial"/>
                <w:sz w:val="16"/>
                <w:szCs w:val="16"/>
              </w:rPr>
            </w:pPr>
            <w:r w:rsidRPr="009832AA">
              <w:rPr>
                <w:rFonts w:ascii="Arial" w:hAnsi="Arial"/>
                <w:sz w:val="16"/>
                <w:szCs w:val="16"/>
              </w:rPr>
              <w:t>2658</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30AE6EE"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449DC33" w14:textId="77777777" w:rsidR="00AD1F35" w:rsidRPr="00303311" w:rsidRDefault="00AD1F35" w:rsidP="00A851AF">
            <w:pPr>
              <w:rPr>
                <w:rFonts w:ascii="Arial" w:hAnsi="Arial"/>
                <w:sz w:val="16"/>
                <w:szCs w:val="16"/>
              </w:rPr>
            </w:pPr>
            <w:r w:rsidRPr="009832AA">
              <w:rPr>
                <w:rFonts w:ascii="Arial" w:hAnsi="Arial"/>
                <w:sz w:val="16"/>
                <w:szCs w:val="16"/>
              </w:rPr>
              <w:t>Correction of 7 DL CA Activation and Deactivation of Known SCell Test Case 8.16.101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918305"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5C3646"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78828B5B"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31BCE94"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CD0EE18"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464AB89B" w14:textId="77777777" w:rsidR="00AD1F35" w:rsidRPr="00303311" w:rsidRDefault="00AD1F35" w:rsidP="00A851AF">
            <w:pPr>
              <w:rPr>
                <w:rFonts w:ascii="Arial" w:hAnsi="Arial"/>
                <w:sz w:val="16"/>
                <w:szCs w:val="16"/>
              </w:rPr>
            </w:pPr>
            <w:r w:rsidRPr="009832AA">
              <w:rPr>
                <w:rFonts w:ascii="Arial" w:hAnsi="Arial"/>
                <w:sz w:val="16"/>
                <w:szCs w:val="16"/>
              </w:rPr>
              <w:t>R5-225162</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3B98DA64" w14:textId="77777777" w:rsidR="00AD1F35" w:rsidRPr="00303311" w:rsidRDefault="00AD1F35" w:rsidP="00A851AF">
            <w:pPr>
              <w:rPr>
                <w:rFonts w:ascii="Arial" w:hAnsi="Arial"/>
                <w:sz w:val="16"/>
                <w:szCs w:val="16"/>
              </w:rPr>
            </w:pPr>
            <w:r w:rsidRPr="009832AA">
              <w:rPr>
                <w:rFonts w:ascii="Arial" w:hAnsi="Arial"/>
                <w:sz w:val="16"/>
                <w:szCs w:val="16"/>
              </w:rPr>
              <w:t>2659</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1FEFE20"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E67FC9F" w14:textId="77777777" w:rsidR="00AD1F35" w:rsidRPr="00303311" w:rsidRDefault="00AD1F35" w:rsidP="00A851AF">
            <w:pPr>
              <w:rPr>
                <w:rFonts w:ascii="Arial" w:hAnsi="Arial"/>
                <w:sz w:val="16"/>
                <w:szCs w:val="16"/>
              </w:rPr>
            </w:pPr>
            <w:r w:rsidRPr="009832AA">
              <w:rPr>
                <w:rFonts w:ascii="Arial" w:hAnsi="Arial"/>
                <w:sz w:val="16"/>
                <w:szCs w:val="16"/>
              </w:rPr>
              <w:t>Correction of 7 DL CA Activation and Deactivation of Unknown SCell Test Case 8.16.102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534849"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090145"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75E636CA"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4329135A"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19D82FC0"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15AC9A3E" w14:textId="77777777" w:rsidR="00AD1F35" w:rsidRPr="00303311" w:rsidRDefault="00AD1F35" w:rsidP="00A851AF">
            <w:pPr>
              <w:rPr>
                <w:rFonts w:ascii="Arial" w:hAnsi="Arial"/>
                <w:sz w:val="16"/>
                <w:szCs w:val="16"/>
              </w:rPr>
            </w:pPr>
            <w:r w:rsidRPr="009832AA">
              <w:rPr>
                <w:rFonts w:ascii="Arial" w:hAnsi="Arial"/>
                <w:sz w:val="16"/>
                <w:szCs w:val="16"/>
              </w:rPr>
              <w:t>R5-225163</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19A5E690" w14:textId="77777777" w:rsidR="00AD1F35" w:rsidRPr="00303311" w:rsidRDefault="00AD1F35" w:rsidP="00A851AF">
            <w:pPr>
              <w:rPr>
                <w:rFonts w:ascii="Arial" w:hAnsi="Arial"/>
                <w:sz w:val="16"/>
                <w:szCs w:val="16"/>
              </w:rPr>
            </w:pPr>
            <w:r w:rsidRPr="009832AA">
              <w:rPr>
                <w:rFonts w:ascii="Arial" w:hAnsi="Arial"/>
                <w:sz w:val="16"/>
                <w:szCs w:val="16"/>
              </w:rPr>
              <w:t>2660</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0C8AD1F8"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44A5DEA6" w14:textId="77777777" w:rsidR="00AD1F35" w:rsidRPr="00303311" w:rsidRDefault="00AD1F35" w:rsidP="00A851AF">
            <w:pPr>
              <w:rPr>
                <w:rFonts w:ascii="Arial" w:hAnsi="Arial"/>
                <w:sz w:val="16"/>
                <w:szCs w:val="16"/>
              </w:rPr>
            </w:pPr>
            <w:r w:rsidRPr="009832AA">
              <w:rPr>
                <w:rFonts w:ascii="Arial" w:hAnsi="Arial"/>
                <w:sz w:val="16"/>
                <w:szCs w:val="16"/>
              </w:rPr>
              <w:t>Correction of Cell Configuration in Annex E for 6 and 7 DL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5B720E"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333E35"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46747F7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1BD0E4C9"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37E5C12C"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043079C6" w14:textId="77777777" w:rsidR="00AD1F35" w:rsidRPr="00303311" w:rsidRDefault="00AD1F35" w:rsidP="00A851AF">
            <w:pPr>
              <w:rPr>
                <w:rFonts w:ascii="Arial" w:hAnsi="Arial"/>
                <w:sz w:val="16"/>
                <w:szCs w:val="16"/>
              </w:rPr>
            </w:pPr>
            <w:r w:rsidRPr="009832AA">
              <w:rPr>
                <w:rFonts w:ascii="Arial" w:hAnsi="Arial"/>
                <w:sz w:val="16"/>
                <w:szCs w:val="16"/>
              </w:rPr>
              <w:t>R5-225164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52BC4AAA" w14:textId="77777777" w:rsidR="00AD1F35" w:rsidRPr="00303311" w:rsidRDefault="00AD1F35" w:rsidP="00A851AF">
            <w:pPr>
              <w:rPr>
                <w:rFonts w:ascii="Arial" w:hAnsi="Arial"/>
                <w:sz w:val="16"/>
                <w:szCs w:val="16"/>
              </w:rPr>
            </w:pPr>
            <w:r w:rsidRPr="009832AA">
              <w:rPr>
                <w:rFonts w:ascii="Arial" w:hAnsi="Arial"/>
                <w:sz w:val="16"/>
                <w:szCs w:val="16"/>
              </w:rPr>
              <w:t>2661</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1C893C45" w14:textId="77777777" w:rsidR="00AD1F35" w:rsidRPr="00303311" w:rsidRDefault="00AD1F35" w:rsidP="00A851AF">
            <w:pPr>
              <w:rPr>
                <w:rFonts w:ascii="Arial" w:hAnsi="Arial"/>
                <w:sz w:val="16"/>
                <w:szCs w:val="16"/>
              </w:rPr>
            </w:pPr>
            <w:r w:rsidRPr="009832AA">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7D9D4BE" w14:textId="77777777" w:rsidR="00AD1F35" w:rsidRPr="00303311" w:rsidRDefault="00AD1F35" w:rsidP="00A851AF">
            <w:pPr>
              <w:rPr>
                <w:rFonts w:ascii="Arial" w:hAnsi="Arial"/>
                <w:sz w:val="16"/>
                <w:szCs w:val="16"/>
              </w:rPr>
            </w:pPr>
            <w:r w:rsidRPr="009832AA">
              <w:rPr>
                <w:rFonts w:ascii="Arial" w:hAnsi="Arial"/>
                <w:sz w:val="16"/>
                <w:szCs w:val="16"/>
              </w:rPr>
              <w:t>Correction of MTSU and TT in Annex F for 6 and 7 DL CA test cases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C36745"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5DB1A3"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6EADB723" w14:textId="77777777" w:rsidTr="00A851AF">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E4A3252" w14:textId="77777777" w:rsidR="00AD1F35" w:rsidRPr="00AF39FC" w:rsidRDefault="00AD1F35" w:rsidP="00A851AF">
            <w:pPr>
              <w:rPr>
                <w:sz w:val="16"/>
                <w:szCs w:val="16"/>
              </w:rPr>
            </w:pPr>
            <w:r w:rsidRPr="00AF39FC">
              <w:rPr>
                <w:rFonts w:ascii="Arial" w:hAnsi="Arial"/>
                <w:sz w:val="16"/>
                <w:szCs w:val="16"/>
              </w:rPr>
              <w:t>2022-09</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7F7961EE" w14:textId="77777777" w:rsidR="00AD1F35" w:rsidRPr="00AF39FC" w:rsidRDefault="00AD1F35" w:rsidP="00A851AF">
            <w:pPr>
              <w:rPr>
                <w:sz w:val="16"/>
                <w:szCs w:val="16"/>
              </w:rPr>
            </w:pPr>
            <w:r w:rsidRPr="00AF39FC">
              <w:rPr>
                <w:rFonts w:ascii="Arial" w:hAnsi="Arial"/>
                <w:sz w:val="16"/>
                <w:szCs w:val="16"/>
              </w:rPr>
              <w:t>RAN#97</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6EAEE843" w14:textId="77777777" w:rsidR="00AD1F35" w:rsidRPr="00303311" w:rsidRDefault="00AD1F35" w:rsidP="00A851AF">
            <w:pPr>
              <w:rPr>
                <w:rFonts w:ascii="Arial" w:hAnsi="Arial"/>
                <w:sz w:val="16"/>
                <w:szCs w:val="16"/>
              </w:rPr>
            </w:pPr>
            <w:r w:rsidRPr="009832AA">
              <w:rPr>
                <w:rFonts w:ascii="Arial" w:hAnsi="Arial"/>
                <w:sz w:val="16"/>
                <w:szCs w:val="16"/>
              </w:rPr>
              <w:t>R5-225837</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47113578" w14:textId="77777777" w:rsidR="00AD1F35" w:rsidRPr="00303311" w:rsidRDefault="00AD1F35" w:rsidP="00A851AF">
            <w:pPr>
              <w:rPr>
                <w:rFonts w:ascii="Arial" w:hAnsi="Arial"/>
                <w:sz w:val="16"/>
                <w:szCs w:val="16"/>
              </w:rPr>
            </w:pPr>
            <w:r w:rsidRPr="009832AA">
              <w:rPr>
                <w:rFonts w:ascii="Arial" w:hAnsi="Arial"/>
                <w:sz w:val="16"/>
                <w:szCs w:val="16"/>
              </w:rPr>
              <w:t>2647</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7A3D226B" w14:textId="77777777" w:rsidR="00AD1F35" w:rsidRPr="00303311" w:rsidRDefault="00AD1F35" w:rsidP="00A851AF">
            <w:pPr>
              <w:rPr>
                <w:rFonts w:ascii="Arial" w:hAnsi="Arial"/>
                <w:sz w:val="16"/>
                <w:szCs w:val="16"/>
              </w:rPr>
            </w:pPr>
            <w:r w:rsidRPr="009832AA">
              <w:rPr>
                <w:rFonts w:ascii="Arial" w:hAnsi="Arial"/>
                <w:sz w:val="16"/>
                <w:szCs w:val="16"/>
              </w:rPr>
              <w:t>1</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165E5D4F" w14:textId="77777777" w:rsidR="00AD1F35" w:rsidRPr="00303311" w:rsidRDefault="00AD1F35" w:rsidP="00A851AF">
            <w:pPr>
              <w:rPr>
                <w:rFonts w:ascii="Arial" w:hAnsi="Arial"/>
                <w:sz w:val="16"/>
                <w:szCs w:val="16"/>
              </w:rPr>
            </w:pPr>
            <w:r w:rsidRPr="009832AA">
              <w:rPr>
                <w:rFonts w:ascii="Arial" w:hAnsi="Arial"/>
                <w:sz w:val="16"/>
                <w:szCs w:val="16"/>
              </w:rPr>
              <w:t>Correction of Default Configuration Parameters for Test 1 in Test Case 7.1.11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2E4BAF" w14:textId="77777777" w:rsidR="00AD1F35" w:rsidRPr="00AF39FC" w:rsidRDefault="00AD1F35" w:rsidP="00A851AF">
            <w:pPr>
              <w:rPr>
                <w:sz w:val="16"/>
                <w:szCs w:val="16"/>
              </w:rPr>
            </w:pPr>
            <w:r w:rsidRPr="00AF39FC">
              <w:rPr>
                <w:rFonts w:ascii="Arial" w:hAnsi="Arial"/>
                <w:sz w:val="16"/>
                <w:szCs w:val="16"/>
              </w:rPr>
              <w:t>16.13.0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1A43F4" w14:textId="77777777" w:rsidR="00AD1F35" w:rsidRPr="00AF39FC" w:rsidRDefault="00AD1F35" w:rsidP="00A851AF">
            <w:pPr>
              <w:rPr>
                <w:sz w:val="16"/>
                <w:szCs w:val="16"/>
              </w:rPr>
            </w:pPr>
            <w:r w:rsidRPr="00AF39FC">
              <w:rPr>
                <w:rFonts w:ascii="Arial" w:hAnsi="Arial"/>
                <w:sz w:val="16"/>
                <w:szCs w:val="16"/>
              </w:rPr>
              <w:t>16.14.0</w:t>
            </w:r>
          </w:p>
        </w:tc>
      </w:tr>
      <w:tr w:rsidR="00AD1F35" w:rsidRPr="00AF39FC" w14:paraId="0893B9C3" w14:textId="77777777" w:rsidTr="00AD1F35">
        <w:trPr>
          <w:jc w:val="center"/>
        </w:trPr>
        <w:tc>
          <w:tcPr>
            <w:tcW w:w="800" w:type="dxa"/>
            <w:tcBorders>
              <w:top w:val="single" w:sz="4" w:space="0" w:color="auto"/>
              <w:left w:val="single" w:sz="4" w:space="0" w:color="auto"/>
              <w:bottom w:val="single" w:sz="4" w:space="0" w:color="auto"/>
              <w:right w:val="single" w:sz="4" w:space="0" w:color="auto"/>
            </w:tcBorders>
            <w:shd w:val="solid" w:color="FFFFFF" w:fill="auto"/>
          </w:tcPr>
          <w:p w14:paraId="721E041A" w14:textId="37FA38D2" w:rsidR="00AD1F35" w:rsidRPr="00AD1F35" w:rsidRDefault="00AD1F35" w:rsidP="00A851AF">
            <w:pPr>
              <w:rPr>
                <w:rFonts w:ascii="Arial" w:hAnsi="Arial"/>
                <w:sz w:val="16"/>
                <w:szCs w:val="16"/>
              </w:rPr>
            </w:pPr>
            <w:r w:rsidRPr="00AF39FC">
              <w:rPr>
                <w:rFonts w:ascii="Arial" w:hAnsi="Arial"/>
                <w:sz w:val="16"/>
                <w:szCs w:val="16"/>
              </w:rPr>
              <w:t>2022-</w:t>
            </w:r>
            <w:r>
              <w:rPr>
                <w:rFonts w:ascii="Arial" w:hAnsi="Arial"/>
                <w:sz w:val="16"/>
                <w:szCs w:val="16"/>
              </w:rPr>
              <w:t>12</w:t>
            </w:r>
          </w:p>
        </w:tc>
        <w:tc>
          <w:tcPr>
            <w:tcW w:w="1000" w:type="dxa"/>
            <w:tcBorders>
              <w:top w:val="single" w:sz="4" w:space="0" w:color="auto"/>
              <w:left w:val="single" w:sz="4" w:space="0" w:color="auto"/>
              <w:bottom w:val="single" w:sz="4" w:space="0" w:color="auto"/>
              <w:right w:val="single" w:sz="4" w:space="0" w:color="auto"/>
            </w:tcBorders>
            <w:shd w:val="solid" w:color="FFFFFF" w:fill="auto"/>
          </w:tcPr>
          <w:p w14:paraId="04904AAA" w14:textId="0262657A" w:rsidR="00AD1F35" w:rsidRPr="00AD1F35" w:rsidRDefault="00AD1F35" w:rsidP="00A851AF">
            <w:pPr>
              <w:rPr>
                <w:rFonts w:ascii="Arial" w:hAnsi="Arial"/>
                <w:sz w:val="16"/>
                <w:szCs w:val="16"/>
              </w:rPr>
            </w:pPr>
            <w:r w:rsidRPr="00AF39FC">
              <w:rPr>
                <w:rFonts w:ascii="Arial" w:hAnsi="Arial"/>
                <w:sz w:val="16"/>
                <w:szCs w:val="16"/>
              </w:rPr>
              <w:t>RAN#9</w:t>
            </w:r>
            <w:r>
              <w:rPr>
                <w:rFonts w:ascii="Arial" w:hAnsi="Arial"/>
                <w:sz w:val="16"/>
                <w:szCs w:val="16"/>
              </w:rPr>
              <w:t>8</w:t>
            </w:r>
          </w:p>
        </w:tc>
        <w:tc>
          <w:tcPr>
            <w:tcW w:w="990" w:type="dxa"/>
            <w:tcBorders>
              <w:top w:val="single" w:sz="4" w:space="0" w:color="auto"/>
              <w:left w:val="single" w:sz="4" w:space="0" w:color="auto"/>
              <w:bottom w:val="single" w:sz="4" w:space="0" w:color="auto"/>
              <w:right w:val="single" w:sz="4" w:space="0" w:color="auto"/>
            </w:tcBorders>
            <w:shd w:val="solid" w:color="FFFFFF" w:fill="auto"/>
          </w:tcPr>
          <w:p w14:paraId="2E8D20EB" w14:textId="62E7C0CC" w:rsidR="00AD1F35" w:rsidRPr="00303311" w:rsidRDefault="00AD1F35" w:rsidP="00A851AF">
            <w:pPr>
              <w:rPr>
                <w:rFonts w:ascii="Arial" w:hAnsi="Arial"/>
                <w:sz w:val="16"/>
                <w:szCs w:val="16"/>
              </w:rPr>
            </w:pPr>
            <w:r w:rsidRPr="009832AA">
              <w:rPr>
                <w:rFonts w:ascii="Arial" w:hAnsi="Arial"/>
                <w:sz w:val="16"/>
                <w:szCs w:val="16"/>
              </w:rPr>
              <w:t>R5-225</w:t>
            </w:r>
            <w:r>
              <w:rPr>
                <w:rFonts w:ascii="Arial" w:hAnsi="Arial"/>
                <w:sz w:val="16"/>
                <w:szCs w:val="16"/>
              </w:rPr>
              <w:t>9</w:t>
            </w:r>
            <w:r w:rsidRPr="009832AA">
              <w:rPr>
                <w:rFonts w:ascii="Arial" w:hAnsi="Arial"/>
                <w:sz w:val="16"/>
                <w:szCs w:val="16"/>
              </w:rPr>
              <w:t>8</w:t>
            </w:r>
            <w:r>
              <w:rPr>
                <w:rFonts w:ascii="Arial" w:hAnsi="Arial"/>
                <w:sz w:val="16"/>
                <w:szCs w:val="16"/>
              </w:rPr>
              <w:t>4</w:t>
            </w:r>
          </w:p>
        </w:tc>
        <w:tc>
          <w:tcPr>
            <w:tcW w:w="612" w:type="dxa"/>
            <w:tcBorders>
              <w:top w:val="single" w:sz="4" w:space="0" w:color="auto"/>
              <w:left w:val="single" w:sz="4" w:space="0" w:color="auto"/>
              <w:bottom w:val="single" w:sz="4" w:space="0" w:color="auto"/>
              <w:right w:val="single" w:sz="4" w:space="0" w:color="auto"/>
            </w:tcBorders>
            <w:shd w:val="solid" w:color="FFFFFF" w:fill="auto"/>
          </w:tcPr>
          <w:p w14:paraId="7734A3F2" w14:textId="49634186" w:rsidR="00AD1F35" w:rsidRPr="00303311" w:rsidRDefault="00AD1F35" w:rsidP="00A851AF">
            <w:pPr>
              <w:rPr>
                <w:rFonts w:ascii="Arial" w:hAnsi="Arial"/>
                <w:sz w:val="16"/>
                <w:szCs w:val="16"/>
              </w:rPr>
            </w:pPr>
            <w:r w:rsidRPr="009832AA">
              <w:rPr>
                <w:rFonts w:ascii="Arial" w:hAnsi="Arial"/>
                <w:sz w:val="16"/>
                <w:szCs w:val="16"/>
              </w:rPr>
              <w:t>26</w:t>
            </w:r>
            <w:r>
              <w:rPr>
                <w:rFonts w:ascii="Arial" w:hAnsi="Arial"/>
                <w:sz w:val="16"/>
                <w:szCs w:val="16"/>
              </w:rPr>
              <w:t>62</w:t>
            </w:r>
          </w:p>
        </w:tc>
        <w:tc>
          <w:tcPr>
            <w:tcW w:w="526" w:type="dxa"/>
            <w:tcBorders>
              <w:top w:val="single" w:sz="4" w:space="0" w:color="auto"/>
              <w:left w:val="single" w:sz="4" w:space="0" w:color="auto"/>
              <w:bottom w:val="single" w:sz="4" w:space="0" w:color="auto"/>
              <w:right w:val="single" w:sz="4" w:space="0" w:color="auto"/>
            </w:tcBorders>
            <w:shd w:val="solid" w:color="FFFFFF" w:fill="auto"/>
          </w:tcPr>
          <w:p w14:paraId="39826D2E" w14:textId="6EB4615A" w:rsidR="00AD1F35" w:rsidRPr="00303311" w:rsidRDefault="00AD1F35" w:rsidP="00A851AF">
            <w:pPr>
              <w:rPr>
                <w:rFonts w:ascii="Arial" w:hAnsi="Arial"/>
                <w:sz w:val="16"/>
                <w:szCs w:val="16"/>
              </w:rPr>
            </w:pPr>
            <w:r>
              <w:rPr>
                <w:rFonts w:ascii="Arial" w:hAnsi="Arial"/>
                <w:sz w:val="16"/>
                <w:szCs w:val="16"/>
              </w:rPr>
              <w:t>-</w:t>
            </w:r>
          </w:p>
        </w:tc>
        <w:tc>
          <w:tcPr>
            <w:tcW w:w="4248" w:type="dxa"/>
            <w:tcBorders>
              <w:top w:val="single" w:sz="4" w:space="0" w:color="auto"/>
              <w:left w:val="single" w:sz="4" w:space="0" w:color="auto"/>
              <w:bottom w:val="single" w:sz="4" w:space="0" w:color="auto"/>
              <w:right w:val="single" w:sz="4" w:space="0" w:color="auto"/>
            </w:tcBorders>
            <w:shd w:val="solid" w:color="FFFFFF" w:fill="auto"/>
          </w:tcPr>
          <w:p w14:paraId="5BA357B3" w14:textId="670104DD" w:rsidR="00AD1F35" w:rsidRPr="00303311" w:rsidRDefault="00AD1F35" w:rsidP="00A851AF">
            <w:pPr>
              <w:rPr>
                <w:rFonts w:ascii="Arial" w:hAnsi="Arial"/>
                <w:sz w:val="16"/>
                <w:szCs w:val="16"/>
              </w:rPr>
            </w:pPr>
            <w:r w:rsidRPr="00AD1F35">
              <w:rPr>
                <w:rFonts w:ascii="Arial" w:hAnsi="Arial"/>
                <w:sz w:val="16"/>
                <w:szCs w:val="16"/>
              </w:rPr>
              <w:t>Removal of technical content in 36.521-3 v16.14.0 and substitution with pointer to the next Release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684DA3" w14:textId="5617D975" w:rsidR="00AD1F35" w:rsidRPr="00AD1F35" w:rsidRDefault="00AD1F35" w:rsidP="00A851AF">
            <w:pPr>
              <w:rPr>
                <w:rFonts w:ascii="Arial" w:hAnsi="Arial"/>
                <w:sz w:val="16"/>
                <w:szCs w:val="16"/>
              </w:rPr>
            </w:pPr>
            <w:r w:rsidRPr="00AF39FC">
              <w:rPr>
                <w:rFonts w:ascii="Arial" w:hAnsi="Arial"/>
                <w:sz w:val="16"/>
                <w:szCs w:val="16"/>
              </w:rPr>
              <w:t>16.1</w:t>
            </w:r>
            <w:r>
              <w:rPr>
                <w:rFonts w:ascii="Arial" w:hAnsi="Arial"/>
                <w:sz w:val="16"/>
                <w:szCs w:val="16"/>
              </w:rPr>
              <w:t>4</w:t>
            </w:r>
            <w:r w:rsidRPr="00AF39FC">
              <w:rPr>
                <w:rFonts w:ascii="Arial" w:hAnsi="Arial"/>
                <w:sz w:val="16"/>
                <w:szCs w:val="16"/>
              </w:rPr>
              <w:t>.0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77375D" w14:textId="16CE2C68" w:rsidR="00AD1F35" w:rsidRPr="00AD1F35" w:rsidRDefault="00AD1F35" w:rsidP="00A851AF">
            <w:pPr>
              <w:rPr>
                <w:rFonts w:ascii="Arial" w:hAnsi="Arial"/>
                <w:sz w:val="16"/>
                <w:szCs w:val="16"/>
              </w:rPr>
            </w:pPr>
            <w:r w:rsidRPr="00AF39FC">
              <w:rPr>
                <w:rFonts w:ascii="Arial" w:hAnsi="Arial"/>
                <w:sz w:val="16"/>
                <w:szCs w:val="16"/>
              </w:rPr>
              <w:t>16.1</w:t>
            </w:r>
            <w:r>
              <w:rPr>
                <w:rFonts w:ascii="Arial" w:hAnsi="Arial"/>
                <w:sz w:val="16"/>
                <w:szCs w:val="16"/>
              </w:rPr>
              <w:t>5</w:t>
            </w:r>
            <w:r w:rsidRPr="00AF39FC">
              <w:rPr>
                <w:rFonts w:ascii="Arial" w:hAnsi="Arial"/>
                <w:sz w:val="16"/>
                <w:szCs w:val="16"/>
              </w:rPr>
              <w:t>.0</w:t>
            </w:r>
          </w:p>
        </w:tc>
      </w:tr>
    </w:tbl>
    <w:p w14:paraId="618A8138" w14:textId="77777777" w:rsidR="006C569D" w:rsidRPr="00890378" w:rsidRDefault="006C569D" w:rsidP="00336AAC">
      <w:pPr>
        <w:rPr>
          <w:sz w:val="22"/>
        </w:rPr>
      </w:pPr>
    </w:p>
    <w:sectPr w:rsidR="006C569D" w:rsidRPr="00890378" w:rsidSect="002C317E">
      <w:headerReference w:type="default" r:id="rId11"/>
      <w:footerReference w:type="default" r:id="rId12"/>
      <w:footnotePr>
        <w:numRestart w:val="eachSect"/>
      </w:footnotePr>
      <w:pgSz w:w="11907" w:h="16840" w:code="9"/>
      <w:pgMar w:top="1416" w:right="1133" w:bottom="1133" w:left="1133" w:header="850" w:footer="340" w:gutter="0"/>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DA78" w14:textId="77777777" w:rsidR="008A3BF2" w:rsidRDefault="008A3BF2">
      <w:r>
        <w:separator/>
      </w:r>
    </w:p>
  </w:endnote>
  <w:endnote w:type="continuationSeparator" w:id="0">
    <w:p w14:paraId="1D01190D" w14:textId="77777777" w:rsidR="008A3BF2" w:rsidRDefault="008A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Osaka">
    <w:altName w:val="Yu Gothic"/>
    <w:charset w:val="80"/>
    <w:family w:val="swiss"/>
    <w:pitch w:val="variable"/>
    <w:sig w:usb0="00000001" w:usb1="08070000" w:usb2="00000010" w:usb3="00000000" w:csb0="00020093"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
    <w:altName w:val="Malgun Gothic Semilight"/>
    <w:panose1 w:val="000000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v4.2.0">
    <w:altName w:val="Times New Roman"/>
    <w:charset w:val="00"/>
    <w:family w:val="auto"/>
    <w:pitch w:val="default"/>
  </w:font>
  <w:font w:name="IMHNGF+BookmanOldStyle">
    <w:altName w:val="Bookman Old Style"/>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347E" w14:textId="77777777" w:rsidR="00FD2E65" w:rsidRDefault="00FD2E6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92E81" w14:textId="77777777" w:rsidR="008A3BF2" w:rsidRDefault="008A3BF2">
      <w:r>
        <w:separator/>
      </w:r>
    </w:p>
  </w:footnote>
  <w:footnote w:type="continuationSeparator" w:id="0">
    <w:p w14:paraId="26C85BC2" w14:textId="77777777" w:rsidR="008A3BF2" w:rsidRDefault="008A3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1A3F" w14:textId="0CF821F8" w:rsidR="00FD2E65" w:rsidRPr="004A3F81" w:rsidRDefault="00FD2E65" w:rsidP="002C317E">
    <w:pPr>
      <w:framePr w:wrap="auto" w:vAnchor="text" w:hAnchor="margin" w:xAlign="right" w:y="1"/>
      <w:rPr>
        <w:rFonts w:ascii="Arial" w:hAnsi="Arial" w:cs="Arial"/>
        <w:b/>
        <w:bCs/>
        <w:sz w:val="18"/>
        <w:szCs w:val="18"/>
      </w:rPr>
    </w:pPr>
    <w:r>
      <w:rPr>
        <w:rFonts w:ascii="Arial" w:hAnsi="Arial" w:cs="Arial"/>
        <w:b/>
        <w:bCs/>
        <w:sz w:val="18"/>
        <w:szCs w:val="18"/>
      </w:rPr>
      <w:t>3GPP TS 36.521-3 V16.</w:t>
    </w:r>
    <w:r w:rsidR="00E2397B">
      <w:rPr>
        <w:rFonts w:ascii="Arial" w:hAnsi="Arial" w:cs="Arial"/>
        <w:b/>
        <w:bCs/>
        <w:sz w:val="18"/>
        <w:szCs w:val="18"/>
      </w:rPr>
      <w:t>1</w:t>
    </w:r>
    <w:r w:rsidR="006C569D">
      <w:rPr>
        <w:rFonts w:ascii="Arial" w:hAnsi="Arial" w:cs="Arial"/>
        <w:b/>
        <w:bCs/>
        <w:sz w:val="18"/>
        <w:szCs w:val="18"/>
      </w:rPr>
      <w:t>5</w:t>
    </w:r>
    <w:r>
      <w:rPr>
        <w:rFonts w:ascii="Arial" w:hAnsi="Arial" w:cs="Arial"/>
        <w:b/>
        <w:bCs/>
        <w:sz w:val="18"/>
        <w:szCs w:val="18"/>
      </w:rPr>
      <w:t>.0 (202</w:t>
    </w:r>
    <w:r w:rsidR="00E2397B">
      <w:rPr>
        <w:rFonts w:ascii="Arial" w:hAnsi="Arial" w:cs="Arial"/>
        <w:b/>
        <w:bCs/>
        <w:sz w:val="18"/>
        <w:szCs w:val="18"/>
      </w:rPr>
      <w:t>2</w:t>
    </w:r>
    <w:r>
      <w:rPr>
        <w:rFonts w:ascii="Arial" w:hAnsi="Arial" w:cs="Arial"/>
        <w:b/>
        <w:bCs/>
        <w:sz w:val="18"/>
        <w:szCs w:val="18"/>
      </w:rPr>
      <w:t>-</w:t>
    </w:r>
    <w:r w:rsidR="006C569D">
      <w:rPr>
        <w:rFonts w:ascii="Arial" w:hAnsi="Arial" w:cs="Arial"/>
        <w:b/>
        <w:bCs/>
        <w:sz w:val="18"/>
        <w:szCs w:val="18"/>
      </w:rPr>
      <w:t>12</w:t>
    </w:r>
    <w:r>
      <w:rPr>
        <w:rFonts w:ascii="Arial" w:hAnsi="Arial" w:cs="Arial"/>
        <w:b/>
        <w:bCs/>
        <w:sz w:val="18"/>
        <w:szCs w:val="18"/>
      </w:rPr>
      <w:t>)</w:t>
    </w:r>
  </w:p>
  <w:p w14:paraId="5189E436" w14:textId="77777777" w:rsidR="00FD2E65" w:rsidRPr="004A3F81" w:rsidRDefault="00FD2E65" w:rsidP="002C317E">
    <w:pPr>
      <w:framePr w:wrap="auto" w:vAnchor="text" w:hAnchor="margin" w:y="1"/>
      <w:rPr>
        <w:rFonts w:ascii="Arial" w:hAnsi="Arial" w:cs="Arial"/>
        <w:b/>
        <w:bCs/>
        <w:sz w:val="18"/>
        <w:szCs w:val="18"/>
      </w:rPr>
    </w:pPr>
    <w:r>
      <w:rPr>
        <w:rFonts w:ascii="Arial" w:hAnsi="Arial" w:cs="Arial"/>
        <w:b/>
        <w:bCs/>
        <w:sz w:val="18"/>
        <w:szCs w:val="18"/>
      </w:rPr>
      <w:t>Release 16</w:t>
    </w:r>
  </w:p>
  <w:p w14:paraId="3204D93D" w14:textId="77777777" w:rsidR="00FD2E65" w:rsidRDefault="00FD2E65" w:rsidP="002C317E">
    <w:pPr>
      <w:pStyle w:val="Header"/>
      <w:jc w:val="center"/>
    </w:pPr>
    <w:r>
      <w:fldChar w:fldCharType="begin"/>
    </w:r>
    <w:r>
      <w:instrText xml:space="preserve"> PAGE   \* MERGEFORMAT </w:instrText>
    </w:r>
    <w:r>
      <w:fldChar w:fldCharType="separate"/>
    </w:r>
    <w:r>
      <w:t>706</w:t>
    </w:r>
    <w:r>
      <w:fldChar w:fldCharType="end"/>
    </w:r>
  </w:p>
  <w:p w14:paraId="7F0EC908" w14:textId="77777777" w:rsidR="00FD2E65" w:rsidRDefault="00FD2E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F175213"/>
    <w:multiLevelType w:val="multilevel"/>
    <w:tmpl w:val="100C001D"/>
    <w:styleLink w:val="SGS"/>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38C5117"/>
    <w:multiLevelType w:val="multilevel"/>
    <w:tmpl w:val="100C001D"/>
    <w:styleLink w:val="Style1"/>
    <w:lvl w:ilvl="0">
      <w:start w:val="1"/>
      <w:numFmt w:val="bullet"/>
      <w:lvlText w:val="■"/>
      <w:lvlJc w:val="left"/>
      <w:pPr>
        <w:ind w:left="360" w:hanging="360"/>
      </w:pPr>
      <w:rPr>
        <w:rFonts w:ascii="Arial Black" w:hAnsi="Arial Black" w:hint="default"/>
        <w:color w:val="FF9900"/>
      </w:rPr>
    </w:lvl>
    <w:lvl w:ilvl="1">
      <w:start w:val="1"/>
      <w:numFmt w:val="bullet"/>
      <w:lvlText w:val="■"/>
      <w:lvlJc w:val="left"/>
      <w:pPr>
        <w:ind w:left="720" w:hanging="360"/>
      </w:pPr>
      <w:rPr>
        <w:rFonts w:ascii="Arial Black" w:hAnsi="Arial Black" w:hint="default"/>
        <w:color w:val="FF9900"/>
        <w:sz w:val="16"/>
      </w:rPr>
    </w:lvl>
    <w:lvl w:ilvl="2">
      <w:start w:val="1"/>
      <w:numFmt w:val="bullet"/>
      <w:lvlText w:val="•"/>
      <w:lvlJc w:val="left"/>
      <w:pPr>
        <w:ind w:left="1080" w:hanging="360"/>
      </w:pPr>
      <w:rPr>
        <w:rFonts w:ascii="Arial Black" w:hAnsi="Arial Black" w:hint="default"/>
        <w:color w:val="000000"/>
      </w:rPr>
    </w:lvl>
    <w:lvl w:ilvl="3">
      <w:start w:val="1"/>
      <w:numFmt w:val="bullet"/>
      <w:lvlText w:val="▪"/>
      <w:lvlJc w:val="left"/>
      <w:pPr>
        <w:ind w:left="1440" w:hanging="360"/>
      </w:pPr>
      <w:rPr>
        <w:rFonts w:ascii="Arial Black" w:hAnsi="Arial Black" w:hint="default"/>
        <w:color w:val="000000"/>
      </w:rPr>
    </w:lvl>
    <w:lvl w:ilvl="4">
      <w:start w:val="1"/>
      <w:numFmt w:val="bullet"/>
      <w:lvlText w:val="-"/>
      <w:lvlJc w:val="left"/>
      <w:pPr>
        <w:ind w:left="1800" w:hanging="360"/>
      </w:pPr>
      <w:rPr>
        <w:rFonts w:ascii="Arial Black" w:hAnsi="Arial Black" w:hint="default"/>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62356962">
    <w:abstractNumId w:val="0"/>
    <w:lvlOverride w:ilvl="0">
      <w:lvl w:ilvl="0">
        <w:numFmt w:val="bullet"/>
        <w:lvlText w:val=""/>
        <w:legacy w:legacy="1" w:legacySpace="0" w:legacyIndent="283"/>
        <w:lvlJc w:val="left"/>
        <w:pPr>
          <w:ind w:left="567" w:hanging="283"/>
        </w:pPr>
        <w:rPr>
          <w:rFonts w:ascii="Symbol" w:hAnsi="Symbol" w:hint="default"/>
        </w:rPr>
      </w:lvl>
    </w:lvlOverride>
  </w:num>
  <w:num w:numId="2" w16cid:durableId="667756699">
    <w:abstractNumId w:val="2"/>
  </w:num>
  <w:num w:numId="3" w16cid:durableId="21153971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hideSpellingErrors/>
  <w:hideGrammaticalErrors/>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4D"/>
    <w:rsid w:val="00000580"/>
    <w:rsid w:val="00001022"/>
    <w:rsid w:val="00001731"/>
    <w:rsid w:val="00001BEB"/>
    <w:rsid w:val="00002E29"/>
    <w:rsid w:val="00003C12"/>
    <w:rsid w:val="00004090"/>
    <w:rsid w:val="00005C38"/>
    <w:rsid w:val="000064DE"/>
    <w:rsid w:val="00006B92"/>
    <w:rsid w:val="00006F01"/>
    <w:rsid w:val="00010CC6"/>
    <w:rsid w:val="00010D32"/>
    <w:rsid w:val="00014161"/>
    <w:rsid w:val="00015363"/>
    <w:rsid w:val="0001540C"/>
    <w:rsid w:val="00015A7B"/>
    <w:rsid w:val="00016999"/>
    <w:rsid w:val="00016AA6"/>
    <w:rsid w:val="00016C8B"/>
    <w:rsid w:val="0001751F"/>
    <w:rsid w:val="0001752A"/>
    <w:rsid w:val="00020149"/>
    <w:rsid w:val="0002047F"/>
    <w:rsid w:val="000208EC"/>
    <w:rsid w:val="00020B86"/>
    <w:rsid w:val="00021F49"/>
    <w:rsid w:val="0002251C"/>
    <w:rsid w:val="00023A26"/>
    <w:rsid w:val="00023D85"/>
    <w:rsid w:val="00023DAD"/>
    <w:rsid w:val="00023E05"/>
    <w:rsid w:val="000240ED"/>
    <w:rsid w:val="0002421C"/>
    <w:rsid w:val="00024630"/>
    <w:rsid w:val="0002538E"/>
    <w:rsid w:val="00025842"/>
    <w:rsid w:val="0002586C"/>
    <w:rsid w:val="000259D9"/>
    <w:rsid w:val="000264FE"/>
    <w:rsid w:val="00030009"/>
    <w:rsid w:val="00030A6C"/>
    <w:rsid w:val="00031336"/>
    <w:rsid w:val="00032736"/>
    <w:rsid w:val="00032966"/>
    <w:rsid w:val="000349AA"/>
    <w:rsid w:val="00034B24"/>
    <w:rsid w:val="000357DC"/>
    <w:rsid w:val="00035973"/>
    <w:rsid w:val="0003618C"/>
    <w:rsid w:val="00036F8F"/>
    <w:rsid w:val="00037194"/>
    <w:rsid w:val="00037F96"/>
    <w:rsid w:val="00040A0C"/>
    <w:rsid w:val="0004107C"/>
    <w:rsid w:val="00041AF3"/>
    <w:rsid w:val="000420C8"/>
    <w:rsid w:val="00042F38"/>
    <w:rsid w:val="000448C1"/>
    <w:rsid w:val="00045092"/>
    <w:rsid w:val="000466F1"/>
    <w:rsid w:val="00046ABC"/>
    <w:rsid w:val="00047FBE"/>
    <w:rsid w:val="000507B5"/>
    <w:rsid w:val="00050BB4"/>
    <w:rsid w:val="00051445"/>
    <w:rsid w:val="000514D3"/>
    <w:rsid w:val="00051BC0"/>
    <w:rsid w:val="00051D37"/>
    <w:rsid w:val="00051D4B"/>
    <w:rsid w:val="000527B1"/>
    <w:rsid w:val="00052908"/>
    <w:rsid w:val="0005313F"/>
    <w:rsid w:val="00053B76"/>
    <w:rsid w:val="00053E0C"/>
    <w:rsid w:val="00054489"/>
    <w:rsid w:val="00055458"/>
    <w:rsid w:val="00055B55"/>
    <w:rsid w:val="00056F5B"/>
    <w:rsid w:val="00057F6D"/>
    <w:rsid w:val="00060D76"/>
    <w:rsid w:val="00061D61"/>
    <w:rsid w:val="00062188"/>
    <w:rsid w:val="00062A08"/>
    <w:rsid w:val="00062D83"/>
    <w:rsid w:val="00062FFC"/>
    <w:rsid w:val="00063136"/>
    <w:rsid w:val="00063B68"/>
    <w:rsid w:val="00064F0A"/>
    <w:rsid w:val="000656CF"/>
    <w:rsid w:val="00065BFC"/>
    <w:rsid w:val="000660F9"/>
    <w:rsid w:val="000662EE"/>
    <w:rsid w:val="00066526"/>
    <w:rsid w:val="000669DC"/>
    <w:rsid w:val="000669F5"/>
    <w:rsid w:val="00070022"/>
    <w:rsid w:val="000709AA"/>
    <w:rsid w:val="0007121A"/>
    <w:rsid w:val="0007271F"/>
    <w:rsid w:val="00073302"/>
    <w:rsid w:val="000733EA"/>
    <w:rsid w:val="000743B9"/>
    <w:rsid w:val="00074455"/>
    <w:rsid w:val="00075F1B"/>
    <w:rsid w:val="000766C2"/>
    <w:rsid w:val="00076B72"/>
    <w:rsid w:val="000777BA"/>
    <w:rsid w:val="00077932"/>
    <w:rsid w:val="000805BE"/>
    <w:rsid w:val="00080F85"/>
    <w:rsid w:val="00081304"/>
    <w:rsid w:val="00081619"/>
    <w:rsid w:val="00081C9D"/>
    <w:rsid w:val="00083632"/>
    <w:rsid w:val="00083DE5"/>
    <w:rsid w:val="00083E05"/>
    <w:rsid w:val="0008473E"/>
    <w:rsid w:val="00085C51"/>
    <w:rsid w:val="00086578"/>
    <w:rsid w:val="00086B88"/>
    <w:rsid w:val="00087090"/>
    <w:rsid w:val="0008738F"/>
    <w:rsid w:val="0009029F"/>
    <w:rsid w:val="00090875"/>
    <w:rsid w:val="00090B09"/>
    <w:rsid w:val="0009146B"/>
    <w:rsid w:val="000914B1"/>
    <w:rsid w:val="0009217D"/>
    <w:rsid w:val="00092B89"/>
    <w:rsid w:val="00093D80"/>
    <w:rsid w:val="000945CC"/>
    <w:rsid w:val="000956E9"/>
    <w:rsid w:val="00095A1A"/>
    <w:rsid w:val="0009693E"/>
    <w:rsid w:val="000972C9"/>
    <w:rsid w:val="000A173E"/>
    <w:rsid w:val="000A189D"/>
    <w:rsid w:val="000A273A"/>
    <w:rsid w:val="000A3F7F"/>
    <w:rsid w:val="000A4029"/>
    <w:rsid w:val="000A4758"/>
    <w:rsid w:val="000A4BFF"/>
    <w:rsid w:val="000A5347"/>
    <w:rsid w:val="000A63CC"/>
    <w:rsid w:val="000A64C8"/>
    <w:rsid w:val="000A6E15"/>
    <w:rsid w:val="000A7FAB"/>
    <w:rsid w:val="000B07F8"/>
    <w:rsid w:val="000B0867"/>
    <w:rsid w:val="000B12FF"/>
    <w:rsid w:val="000B1418"/>
    <w:rsid w:val="000B1B16"/>
    <w:rsid w:val="000B29A3"/>
    <w:rsid w:val="000B2B80"/>
    <w:rsid w:val="000B2DD5"/>
    <w:rsid w:val="000B374C"/>
    <w:rsid w:val="000B386D"/>
    <w:rsid w:val="000B38D7"/>
    <w:rsid w:val="000B3CC4"/>
    <w:rsid w:val="000B3CD2"/>
    <w:rsid w:val="000B49FD"/>
    <w:rsid w:val="000B59FF"/>
    <w:rsid w:val="000B6EED"/>
    <w:rsid w:val="000B72C4"/>
    <w:rsid w:val="000B767F"/>
    <w:rsid w:val="000B77BD"/>
    <w:rsid w:val="000B7EA5"/>
    <w:rsid w:val="000C02C6"/>
    <w:rsid w:val="000C0B39"/>
    <w:rsid w:val="000C131C"/>
    <w:rsid w:val="000C19B3"/>
    <w:rsid w:val="000C1BD3"/>
    <w:rsid w:val="000C1DE2"/>
    <w:rsid w:val="000C3989"/>
    <w:rsid w:val="000C3EE7"/>
    <w:rsid w:val="000C434F"/>
    <w:rsid w:val="000C43BA"/>
    <w:rsid w:val="000C43E5"/>
    <w:rsid w:val="000C47F6"/>
    <w:rsid w:val="000C4A3E"/>
    <w:rsid w:val="000C540F"/>
    <w:rsid w:val="000C5534"/>
    <w:rsid w:val="000C5959"/>
    <w:rsid w:val="000C6C54"/>
    <w:rsid w:val="000C7094"/>
    <w:rsid w:val="000C71F0"/>
    <w:rsid w:val="000D0369"/>
    <w:rsid w:val="000D03C0"/>
    <w:rsid w:val="000D0504"/>
    <w:rsid w:val="000D093A"/>
    <w:rsid w:val="000D0955"/>
    <w:rsid w:val="000D0F3B"/>
    <w:rsid w:val="000D1252"/>
    <w:rsid w:val="000D210D"/>
    <w:rsid w:val="000D2E77"/>
    <w:rsid w:val="000D3792"/>
    <w:rsid w:val="000D3CFF"/>
    <w:rsid w:val="000D4652"/>
    <w:rsid w:val="000D5B43"/>
    <w:rsid w:val="000D69FD"/>
    <w:rsid w:val="000D6A71"/>
    <w:rsid w:val="000D6B27"/>
    <w:rsid w:val="000D6D62"/>
    <w:rsid w:val="000D7694"/>
    <w:rsid w:val="000E007D"/>
    <w:rsid w:val="000E210E"/>
    <w:rsid w:val="000E22E7"/>
    <w:rsid w:val="000E32DA"/>
    <w:rsid w:val="000E3579"/>
    <w:rsid w:val="000E3E69"/>
    <w:rsid w:val="000E4279"/>
    <w:rsid w:val="000E4B33"/>
    <w:rsid w:val="000E4F87"/>
    <w:rsid w:val="000E61B1"/>
    <w:rsid w:val="000E65B6"/>
    <w:rsid w:val="000E6CCE"/>
    <w:rsid w:val="000F0A27"/>
    <w:rsid w:val="000F0CAF"/>
    <w:rsid w:val="000F0DC9"/>
    <w:rsid w:val="000F162A"/>
    <w:rsid w:val="000F2174"/>
    <w:rsid w:val="000F3773"/>
    <w:rsid w:val="000F5113"/>
    <w:rsid w:val="000F51A5"/>
    <w:rsid w:val="000F5352"/>
    <w:rsid w:val="000F588D"/>
    <w:rsid w:val="000F5929"/>
    <w:rsid w:val="000F5C4A"/>
    <w:rsid w:val="000F66C4"/>
    <w:rsid w:val="000F6D13"/>
    <w:rsid w:val="000F6DE4"/>
    <w:rsid w:val="000F79ED"/>
    <w:rsid w:val="00100412"/>
    <w:rsid w:val="00100D9F"/>
    <w:rsid w:val="00101F8F"/>
    <w:rsid w:val="001027A4"/>
    <w:rsid w:val="001031F3"/>
    <w:rsid w:val="00103B4C"/>
    <w:rsid w:val="00104B70"/>
    <w:rsid w:val="00106841"/>
    <w:rsid w:val="00106D10"/>
    <w:rsid w:val="00107753"/>
    <w:rsid w:val="00107B53"/>
    <w:rsid w:val="001109D0"/>
    <w:rsid w:val="0011172B"/>
    <w:rsid w:val="00111A93"/>
    <w:rsid w:val="00111D1A"/>
    <w:rsid w:val="00112680"/>
    <w:rsid w:val="00113964"/>
    <w:rsid w:val="00114915"/>
    <w:rsid w:val="00115372"/>
    <w:rsid w:val="0011677A"/>
    <w:rsid w:val="00117078"/>
    <w:rsid w:val="00117447"/>
    <w:rsid w:val="00117FB4"/>
    <w:rsid w:val="00121EB0"/>
    <w:rsid w:val="00122E68"/>
    <w:rsid w:val="00123B45"/>
    <w:rsid w:val="00123ECE"/>
    <w:rsid w:val="00124135"/>
    <w:rsid w:val="00124190"/>
    <w:rsid w:val="0012522B"/>
    <w:rsid w:val="0012535F"/>
    <w:rsid w:val="0012688C"/>
    <w:rsid w:val="00126C05"/>
    <w:rsid w:val="00126FFE"/>
    <w:rsid w:val="001270C3"/>
    <w:rsid w:val="00127B93"/>
    <w:rsid w:val="00131239"/>
    <w:rsid w:val="00131661"/>
    <w:rsid w:val="001326EC"/>
    <w:rsid w:val="0013297D"/>
    <w:rsid w:val="00134831"/>
    <w:rsid w:val="001353F1"/>
    <w:rsid w:val="00135E63"/>
    <w:rsid w:val="00136221"/>
    <w:rsid w:val="00136267"/>
    <w:rsid w:val="001369D9"/>
    <w:rsid w:val="00136B96"/>
    <w:rsid w:val="00136C3F"/>
    <w:rsid w:val="0013797F"/>
    <w:rsid w:val="0014005D"/>
    <w:rsid w:val="0014057F"/>
    <w:rsid w:val="00140B05"/>
    <w:rsid w:val="00140FC8"/>
    <w:rsid w:val="001416C8"/>
    <w:rsid w:val="00141ACD"/>
    <w:rsid w:val="00142B75"/>
    <w:rsid w:val="00142D94"/>
    <w:rsid w:val="001434F0"/>
    <w:rsid w:val="001444BE"/>
    <w:rsid w:val="00144638"/>
    <w:rsid w:val="00144B21"/>
    <w:rsid w:val="00145170"/>
    <w:rsid w:val="0014637F"/>
    <w:rsid w:val="00146808"/>
    <w:rsid w:val="00147447"/>
    <w:rsid w:val="001474FE"/>
    <w:rsid w:val="0014778E"/>
    <w:rsid w:val="00147A93"/>
    <w:rsid w:val="0015009C"/>
    <w:rsid w:val="0015056D"/>
    <w:rsid w:val="001517B4"/>
    <w:rsid w:val="00152316"/>
    <w:rsid w:val="00152A23"/>
    <w:rsid w:val="00152A91"/>
    <w:rsid w:val="00152E00"/>
    <w:rsid w:val="001543A6"/>
    <w:rsid w:val="00154FA7"/>
    <w:rsid w:val="00155719"/>
    <w:rsid w:val="00155746"/>
    <w:rsid w:val="00155ACC"/>
    <w:rsid w:val="00156752"/>
    <w:rsid w:val="00156A31"/>
    <w:rsid w:val="00156AF8"/>
    <w:rsid w:val="00157C20"/>
    <w:rsid w:val="00157C2C"/>
    <w:rsid w:val="0016094C"/>
    <w:rsid w:val="00160BEA"/>
    <w:rsid w:val="00163CD4"/>
    <w:rsid w:val="0016433D"/>
    <w:rsid w:val="001648D5"/>
    <w:rsid w:val="001655DE"/>
    <w:rsid w:val="00166E6D"/>
    <w:rsid w:val="0016752A"/>
    <w:rsid w:val="00170F02"/>
    <w:rsid w:val="001719DB"/>
    <w:rsid w:val="0017205B"/>
    <w:rsid w:val="00172901"/>
    <w:rsid w:val="00172BDE"/>
    <w:rsid w:val="00172DFF"/>
    <w:rsid w:val="00172E48"/>
    <w:rsid w:val="001732BF"/>
    <w:rsid w:val="00173865"/>
    <w:rsid w:val="001738CC"/>
    <w:rsid w:val="001741B5"/>
    <w:rsid w:val="00175A37"/>
    <w:rsid w:val="00175A43"/>
    <w:rsid w:val="0017605D"/>
    <w:rsid w:val="00176316"/>
    <w:rsid w:val="00176595"/>
    <w:rsid w:val="0017683B"/>
    <w:rsid w:val="00176AB8"/>
    <w:rsid w:val="00177DD1"/>
    <w:rsid w:val="0018077B"/>
    <w:rsid w:val="00180BEF"/>
    <w:rsid w:val="00180C94"/>
    <w:rsid w:val="00182594"/>
    <w:rsid w:val="0018285E"/>
    <w:rsid w:val="00182C96"/>
    <w:rsid w:val="00182DDA"/>
    <w:rsid w:val="00182F4A"/>
    <w:rsid w:val="001838F7"/>
    <w:rsid w:val="00184491"/>
    <w:rsid w:val="0018458B"/>
    <w:rsid w:val="001847A9"/>
    <w:rsid w:val="001855E0"/>
    <w:rsid w:val="001858D6"/>
    <w:rsid w:val="00186425"/>
    <w:rsid w:val="001865D0"/>
    <w:rsid w:val="001866E8"/>
    <w:rsid w:val="001879A4"/>
    <w:rsid w:val="0019047F"/>
    <w:rsid w:val="001909CB"/>
    <w:rsid w:val="00190A6C"/>
    <w:rsid w:val="00190EF2"/>
    <w:rsid w:val="00191CD0"/>
    <w:rsid w:val="00191F03"/>
    <w:rsid w:val="00191FAD"/>
    <w:rsid w:val="001922C6"/>
    <w:rsid w:val="00192BEF"/>
    <w:rsid w:val="001932DF"/>
    <w:rsid w:val="0019398B"/>
    <w:rsid w:val="001947FF"/>
    <w:rsid w:val="00194EB8"/>
    <w:rsid w:val="0019573A"/>
    <w:rsid w:val="00195F77"/>
    <w:rsid w:val="0019605A"/>
    <w:rsid w:val="00197601"/>
    <w:rsid w:val="001978BA"/>
    <w:rsid w:val="00197DD2"/>
    <w:rsid w:val="001A138F"/>
    <w:rsid w:val="001A22AE"/>
    <w:rsid w:val="001A22F0"/>
    <w:rsid w:val="001A293E"/>
    <w:rsid w:val="001A2A74"/>
    <w:rsid w:val="001A3945"/>
    <w:rsid w:val="001A414C"/>
    <w:rsid w:val="001A4535"/>
    <w:rsid w:val="001A4642"/>
    <w:rsid w:val="001A468A"/>
    <w:rsid w:val="001A46D3"/>
    <w:rsid w:val="001A5351"/>
    <w:rsid w:val="001A5C1F"/>
    <w:rsid w:val="001A6151"/>
    <w:rsid w:val="001A62CD"/>
    <w:rsid w:val="001A6C05"/>
    <w:rsid w:val="001A7196"/>
    <w:rsid w:val="001A71E0"/>
    <w:rsid w:val="001A730E"/>
    <w:rsid w:val="001A74E6"/>
    <w:rsid w:val="001A75DC"/>
    <w:rsid w:val="001A769D"/>
    <w:rsid w:val="001A7986"/>
    <w:rsid w:val="001B01DA"/>
    <w:rsid w:val="001B0797"/>
    <w:rsid w:val="001B0BBC"/>
    <w:rsid w:val="001B0FDB"/>
    <w:rsid w:val="001B10B3"/>
    <w:rsid w:val="001B17E5"/>
    <w:rsid w:val="001B1A6D"/>
    <w:rsid w:val="001B1C70"/>
    <w:rsid w:val="001B2710"/>
    <w:rsid w:val="001B2D8B"/>
    <w:rsid w:val="001B2EB7"/>
    <w:rsid w:val="001B3450"/>
    <w:rsid w:val="001B4FC3"/>
    <w:rsid w:val="001B6210"/>
    <w:rsid w:val="001B6624"/>
    <w:rsid w:val="001B6C99"/>
    <w:rsid w:val="001B7435"/>
    <w:rsid w:val="001C044B"/>
    <w:rsid w:val="001C0FDA"/>
    <w:rsid w:val="001C1366"/>
    <w:rsid w:val="001C194A"/>
    <w:rsid w:val="001C19D2"/>
    <w:rsid w:val="001C30A3"/>
    <w:rsid w:val="001C373E"/>
    <w:rsid w:val="001C4132"/>
    <w:rsid w:val="001C4CBF"/>
    <w:rsid w:val="001C4DC7"/>
    <w:rsid w:val="001C523B"/>
    <w:rsid w:val="001C68B4"/>
    <w:rsid w:val="001C6C55"/>
    <w:rsid w:val="001C7155"/>
    <w:rsid w:val="001C72AB"/>
    <w:rsid w:val="001C7E0B"/>
    <w:rsid w:val="001D1644"/>
    <w:rsid w:val="001D25FC"/>
    <w:rsid w:val="001D3452"/>
    <w:rsid w:val="001D3547"/>
    <w:rsid w:val="001D3680"/>
    <w:rsid w:val="001D38EE"/>
    <w:rsid w:val="001D3AD6"/>
    <w:rsid w:val="001D4689"/>
    <w:rsid w:val="001D47AE"/>
    <w:rsid w:val="001D47D1"/>
    <w:rsid w:val="001D502D"/>
    <w:rsid w:val="001D5CA1"/>
    <w:rsid w:val="001D5D78"/>
    <w:rsid w:val="001D6C0F"/>
    <w:rsid w:val="001D6D6A"/>
    <w:rsid w:val="001D6E24"/>
    <w:rsid w:val="001D7649"/>
    <w:rsid w:val="001D77EA"/>
    <w:rsid w:val="001D781A"/>
    <w:rsid w:val="001E12C6"/>
    <w:rsid w:val="001E2264"/>
    <w:rsid w:val="001E3230"/>
    <w:rsid w:val="001E38DE"/>
    <w:rsid w:val="001E3A82"/>
    <w:rsid w:val="001E3E48"/>
    <w:rsid w:val="001E41AB"/>
    <w:rsid w:val="001E4D6A"/>
    <w:rsid w:val="001E503A"/>
    <w:rsid w:val="001E5A9A"/>
    <w:rsid w:val="001E5F9C"/>
    <w:rsid w:val="001E645C"/>
    <w:rsid w:val="001E6CB3"/>
    <w:rsid w:val="001E7323"/>
    <w:rsid w:val="001F066C"/>
    <w:rsid w:val="001F2D66"/>
    <w:rsid w:val="001F3C03"/>
    <w:rsid w:val="001F4686"/>
    <w:rsid w:val="001F5553"/>
    <w:rsid w:val="001F5A99"/>
    <w:rsid w:val="001F5E04"/>
    <w:rsid w:val="001F5F26"/>
    <w:rsid w:val="001F6053"/>
    <w:rsid w:val="001F62BD"/>
    <w:rsid w:val="001F67B5"/>
    <w:rsid w:val="00200172"/>
    <w:rsid w:val="002004B8"/>
    <w:rsid w:val="0020169A"/>
    <w:rsid w:val="0020200C"/>
    <w:rsid w:val="00202A8F"/>
    <w:rsid w:val="00202DF3"/>
    <w:rsid w:val="00202F18"/>
    <w:rsid w:val="0020305F"/>
    <w:rsid w:val="00203F8C"/>
    <w:rsid w:val="002046C6"/>
    <w:rsid w:val="00204E41"/>
    <w:rsid w:val="00205658"/>
    <w:rsid w:val="00205D21"/>
    <w:rsid w:val="0020600F"/>
    <w:rsid w:val="0020611C"/>
    <w:rsid w:val="0020632D"/>
    <w:rsid w:val="00206EC8"/>
    <w:rsid w:val="00207E38"/>
    <w:rsid w:val="00210EC8"/>
    <w:rsid w:val="00211C35"/>
    <w:rsid w:val="00211E42"/>
    <w:rsid w:val="0021419C"/>
    <w:rsid w:val="00214639"/>
    <w:rsid w:val="00215EF9"/>
    <w:rsid w:val="002163D0"/>
    <w:rsid w:val="00217002"/>
    <w:rsid w:val="0022005F"/>
    <w:rsid w:val="002208A5"/>
    <w:rsid w:val="002210A8"/>
    <w:rsid w:val="0022153B"/>
    <w:rsid w:val="002227F5"/>
    <w:rsid w:val="00223B8B"/>
    <w:rsid w:val="00224C7B"/>
    <w:rsid w:val="00225290"/>
    <w:rsid w:val="002252FD"/>
    <w:rsid w:val="00225735"/>
    <w:rsid w:val="00226869"/>
    <w:rsid w:val="00226B5B"/>
    <w:rsid w:val="00230993"/>
    <w:rsid w:val="0023186F"/>
    <w:rsid w:val="002319F1"/>
    <w:rsid w:val="002321BA"/>
    <w:rsid w:val="002331FC"/>
    <w:rsid w:val="00233582"/>
    <w:rsid w:val="00233654"/>
    <w:rsid w:val="002339F8"/>
    <w:rsid w:val="00233AE8"/>
    <w:rsid w:val="002359C8"/>
    <w:rsid w:val="00236944"/>
    <w:rsid w:val="00236F1C"/>
    <w:rsid w:val="00236FFE"/>
    <w:rsid w:val="002374BB"/>
    <w:rsid w:val="00237E90"/>
    <w:rsid w:val="00240377"/>
    <w:rsid w:val="002407F6"/>
    <w:rsid w:val="00240934"/>
    <w:rsid w:val="00240BB4"/>
    <w:rsid w:val="00241442"/>
    <w:rsid w:val="00242915"/>
    <w:rsid w:val="00242A1C"/>
    <w:rsid w:val="00242F8B"/>
    <w:rsid w:val="00243168"/>
    <w:rsid w:val="002444E6"/>
    <w:rsid w:val="0024458F"/>
    <w:rsid w:val="00244F0D"/>
    <w:rsid w:val="002463CF"/>
    <w:rsid w:val="00246443"/>
    <w:rsid w:val="0024738E"/>
    <w:rsid w:val="00247AD8"/>
    <w:rsid w:val="00251514"/>
    <w:rsid w:val="00252C47"/>
    <w:rsid w:val="00253248"/>
    <w:rsid w:val="00254141"/>
    <w:rsid w:val="002553BA"/>
    <w:rsid w:val="002559C6"/>
    <w:rsid w:val="00255C81"/>
    <w:rsid w:val="00255E89"/>
    <w:rsid w:val="0025601E"/>
    <w:rsid w:val="00256589"/>
    <w:rsid w:val="00257469"/>
    <w:rsid w:val="002613FE"/>
    <w:rsid w:val="0026307E"/>
    <w:rsid w:val="0026332B"/>
    <w:rsid w:val="00263945"/>
    <w:rsid w:val="00263C18"/>
    <w:rsid w:val="002643F0"/>
    <w:rsid w:val="00264F68"/>
    <w:rsid w:val="0026629D"/>
    <w:rsid w:val="002667F5"/>
    <w:rsid w:val="0026765C"/>
    <w:rsid w:val="002679E3"/>
    <w:rsid w:val="002705C7"/>
    <w:rsid w:val="0027073D"/>
    <w:rsid w:val="00270792"/>
    <w:rsid w:val="00271C58"/>
    <w:rsid w:val="00272425"/>
    <w:rsid w:val="00275F9A"/>
    <w:rsid w:val="0027743E"/>
    <w:rsid w:val="00277B3F"/>
    <w:rsid w:val="00277C0E"/>
    <w:rsid w:val="00277F4F"/>
    <w:rsid w:val="0028116E"/>
    <w:rsid w:val="00281F82"/>
    <w:rsid w:val="0028202A"/>
    <w:rsid w:val="00282B2D"/>
    <w:rsid w:val="00282EAB"/>
    <w:rsid w:val="00283412"/>
    <w:rsid w:val="0028367A"/>
    <w:rsid w:val="00283A5A"/>
    <w:rsid w:val="002841FB"/>
    <w:rsid w:val="00285E9E"/>
    <w:rsid w:val="00285EA8"/>
    <w:rsid w:val="002860D4"/>
    <w:rsid w:val="0028667B"/>
    <w:rsid w:val="00286769"/>
    <w:rsid w:val="00286911"/>
    <w:rsid w:val="00290288"/>
    <w:rsid w:val="00290470"/>
    <w:rsid w:val="00290A8B"/>
    <w:rsid w:val="00290EB5"/>
    <w:rsid w:val="00291589"/>
    <w:rsid w:val="00291AAD"/>
    <w:rsid w:val="00291FFC"/>
    <w:rsid w:val="00292B5F"/>
    <w:rsid w:val="0029314D"/>
    <w:rsid w:val="00293693"/>
    <w:rsid w:val="00294F06"/>
    <w:rsid w:val="0029602A"/>
    <w:rsid w:val="002961BF"/>
    <w:rsid w:val="0029785B"/>
    <w:rsid w:val="00297C34"/>
    <w:rsid w:val="002A0354"/>
    <w:rsid w:val="002A081C"/>
    <w:rsid w:val="002A1DC4"/>
    <w:rsid w:val="002A22FD"/>
    <w:rsid w:val="002A2A5F"/>
    <w:rsid w:val="002A342E"/>
    <w:rsid w:val="002A5741"/>
    <w:rsid w:val="002A5AB9"/>
    <w:rsid w:val="002A732B"/>
    <w:rsid w:val="002A7CE5"/>
    <w:rsid w:val="002B083F"/>
    <w:rsid w:val="002B1707"/>
    <w:rsid w:val="002B1712"/>
    <w:rsid w:val="002B345B"/>
    <w:rsid w:val="002B4A1F"/>
    <w:rsid w:val="002B4E3E"/>
    <w:rsid w:val="002B6170"/>
    <w:rsid w:val="002B61A5"/>
    <w:rsid w:val="002B6532"/>
    <w:rsid w:val="002B673C"/>
    <w:rsid w:val="002B68A1"/>
    <w:rsid w:val="002B6CDE"/>
    <w:rsid w:val="002C00D8"/>
    <w:rsid w:val="002C0609"/>
    <w:rsid w:val="002C1332"/>
    <w:rsid w:val="002C1864"/>
    <w:rsid w:val="002C2D87"/>
    <w:rsid w:val="002C317E"/>
    <w:rsid w:val="002C31A8"/>
    <w:rsid w:val="002C3DA5"/>
    <w:rsid w:val="002C48AC"/>
    <w:rsid w:val="002C48E6"/>
    <w:rsid w:val="002C4B93"/>
    <w:rsid w:val="002C4C07"/>
    <w:rsid w:val="002C4F19"/>
    <w:rsid w:val="002C7E9E"/>
    <w:rsid w:val="002D0A07"/>
    <w:rsid w:val="002D11B0"/>
    <w:rsid w:val="002D1B17"/>
    <w:rsid w:val="002D458B"/>
    <w:rsid w:val="002D4DEF"/>
    <w:rsid w:val="002D4ECE"/>
    <w:rsid w:val="002D51C6"/>
    <w:rsid w:val="002D5297"/>
    <w:rsid w:val="002D5369"/>
    <w:rsid w:val="002D53EF"/>
    <w:rsid w:val="002D5837"/>
    <w:rsid w:val="002D70F3"/>
    <w:rsid w:val="002D7AA0"/>
    <w:rsid w:val="002D7AE9"/>
    <w:rsid w:val="002D7D86"/>
    <w:rsid w:val="002E02D2"/>
    <w:rsid w:val="002E0DB2"/>
    <w:rsid w:val="002E14E1"/>
    <w:rsid w:val="002E1A24"/>
    <w:rsid w:val="002E1B34"/>
    <w:rsid w:val="002E1DBB"/>
    <w:rsid w:val="002E1F3F"/>
    <w:rsid w:val="002E43D7"/>
    <w:rsid w:val="002E45DA"/>
    <w:rsid w:val="002E4830"/>
    <w:rsid w:val="002E4A2E"/>
    <w:rsid w:val="002E4D94"/>
    <w:rsid w:val="002E5269"/>
    <w:rsid w:val="002E5373"/>
    <w:rsid w:val="002E596C"/>
    <w:rsid w:val="002E6783"/>
    <w:rsid w:val="002E6A34"/>
    <w:rsid w:val="002E78FE"/>
    <w:rsid w:val="002F0868"/>
    <w:rsid w:val="002F32C7"/>
    <w:rsid w:val="002F372D"/>
    <w:rsid w:val="002F41D1"/>
    <w:rsid w:val="002F6268"/>
    <w:rsid w:val="002F72C5"/>
    <w:rsid w:val="002F73AC"/>
    <w:rsid w:val="002F75AE"/>
    <w:rsid w:val="003014ED"/>
    <w:rsid w:val="00301D63"/>
    <w:rsid w:val="0030268B"/>
    <w:rsid w:val="00302999"/>
    <w:rsid w:val="00302B3C"/>
    <w:rsid w:val="00303320"/>
    <w:rsid w:val="0030350D"/>
    <w:rsid w:val="00303B35"/>
    <w:rsid w:val="0030509F"/>
    <w:rsid w:val="00305ECF"/>
    <w:rsid w:val="00305F20"/>
    <w:rsid w:val="00306F13"/>
    <w:rsid w:val="00306F65"/>
    <w:rsid w:val="003071FB"/>
    <w:rsid w:val="003109FD"/>
    <w:rsid w:val="00310E6C"/>
    <w:rsid w:val="003113EE"/>
    <w:rsid w:val="003119D3"/>
    <w:rsid w:val="00311F89"/>
    <w:rsid w:val="0031228B"/>
    <w:rsid w:val="003127A0"/>
    <w:rsid w:val="00312E1A"/>
    <w:rsid w:val="00313187"/>
    <w:rsid w:val="00314429"/>
    <w:rsid w:val="00315453"/>
    <w:rsid w:val="00315FE3"/>
    <w:rsid w:val="003178CD"/>
    <w:rsid w:val="00321B63"/>
    <w:rsid w:val="003221F4"/>
    <w:rsid w:val="003223FA"/>
    <w:rsid w:val="00322408"/>
    <w:rsid w:val="00322832"/>
    <w:rsid w:val="00323B35"/>
    <w:rsid w:val="00323EA5"/>
    <w:rsid w:val="0032448A"/>
    <w:rsid w:val="0032477D"/>
    <w:rsid w:val="00325162"/>
    <w:rsid w:val="003259CF"/>
    <w:rsid w:val="003261A8"/>
    <w:rsid w:val="003267B6"/>
    <w:rsid w:val="00330FAC"/>
    <w:rsid w:val="003314F4"/>
    <w:rsid w:val="00331BCA"/>
    <w:rsid w:val="0033202A"/>
    <w:rsid w:val="0033267A"/>
    <w:rsid w:val="0033287C"/>
    <w:rsid w:val="00332A17"/>
    <w:rsid w:val="00332DF4"/>
    <w:rsid w:val="00332E9C"/>
    <w:rsid w:val="00332F48"/>
    <w:rsid w:val="0033428C"/>
    <w:rsid w:val="003357A8"/>
    <w:rsid w:val="00335A9B"/>
    <w:rsid w:val="0033642D"/>
    <w:rsid w:val="0033650F"/>
    <w:rsid w:val="00336AAC"/>
    <w:rsid w:val="003417EB"/>
    <w:rsid w:val="003419D4"/>
    <w:rsid w:val="003420D1"/>
    <w:rsid w:val="003421AB"/>
    <w:rsid w:val="0034288E"/>
    <w:rsid w:val="00343032"/>
    <w:rsid w:val="00343EF4"/>
    <w:rsid w:val="0034469C"/>
    <w:rsid w:val="0034512B"/>
    <w:rsid w:val="0034546C"/>
    <w:rsid w:val="0034561E"/>
    <w:rsid w:val="003456FE"/>
    <w:rsid w:val="003458CF"/>
    <w:rsid w:val="00345916"/>
    <w:rsid w:val="0035034F"/>
    <w:rsid w:val="003506D2"/>
    <w:rsid w:val="00350DFD"/>
    <w:rsid w:val="00350F0C"/>
    <w:rsid w:val="00351263"/>
    <w:rsid w:val="00352CD6"/>
    <w:rsid w:val="00353202"/>
    <w:rsid w:val="003540D3"/>
    <w:rsid w:val="003545EF"/>
    <w:rsid w:val="003556D9"/>
    <w:rsid w:val="00355813"/>
    <w:rsid w:val="00356A84"/>
    <w:rsid w:val="0035762C"/>
    <w:rsid w:val="0036101A"/>
    <w:rsid w:val="00361EB5"/>
    <w:rsid w:val="00362728"/>
    <w:rsid w:val="0036292C"/>
    <w:rsid w:val="00363476"/>
    <w:rsid w:val="00363652"/>
    <w:rsid w:val="00363807"/>
    <w:rsid w:val="00363D01"/>
    <w:rsid w:val="00364389"/>
    <w:rsid w:val="00364BC0"/>
    <w:rsid w:val="00364F55"/>
    <w:rsid w:val="00365063"/>
    <w:rsid w:val="003651B1"/>
    <w:rsid w:val="00365477"/>
    <w:rsid w:val="003655F7"/>
    <w:rsid w:val="003659AD"/>
    <w:rsid w:val="00365B2C"/>
    <w:rsid w:val="00365DCF"/>
    <w:rsid w:val="0036784D"/>
    <w:rsid w:val="00367861"/>
    <w:rsid w:val="003705D0"/>
    <w:rsid w:val="00372B44"/>
    <w:rsid w:val="00373006"/>
    <w:rsid w:val="0037386F"/>
    <w:rsid w:val="00373C35"/>
    <w:rsid w:val="00374209"/>
    <w:rsid w:val="00374963"/>
    <w:rsid w:val="00374EB6"/>
    <w:rsid w:val="00377149"/>
    <w:rsid w:val="003774C2"/>
    <w:rsid w:val="0037776D"/>
    <w:rsid w:val="00381C54"/>
    <w:rsid w:val="00381F4A"/>
    <w:rsid w:val="00382B6D"/>
    <w:rsid w:val="00383294"/>
    <w:rsid w:val="003832AF"/>
    <w:rsid w:val="00383437"/>
    <w:rsid w:val="00383736"/>
    <w:rsid w:val="00384147"/>
    <w:rsid w:val="00385A78"/>
    <w:rsid w:val="00385ED7"/>
    <w:rsid w:val="0038605A"/>
    <w:rsid w:val="003860BF"/>
    <w:rsid w:val="003870AB"/>
    <w:rsid w:val="00390730"/>
    <w:rsid w:val="00391058"/>
    <w:rsid w:val="003923F0"/>
    <w:rsid w:val="0039352A"/>
    <w:rsid w:val="003937F3"/>
    <w:rsid w:val="00393B2A"/>
    <w:rsid w:val="00393E6C"/>
    <w:rsid w:val="00394C82"/>
    <w:rsid w:val="00394E6B"/>
    <w:rsid w:val="00394F3A"/>
    <w:rsid w:val="0039533D"/>
    <w:rsid w:val="00395D62"/>
    <w:rsid w:val="00395D64"/>
    <w:rsid w:val="00395DE9"/>
    <w:rsid w:val="003966B9"/>
    <w:rsid w:val="003978DD"/>
    <w:rsid w:val="00397935"/>
    <w:rsid w:val="00397F7E"/>
    <w:rsid w:val="003A0791"/>
    <w:rsid w:val="003A0B2B"/>
    <w:rsid w:val="003A1144"/>
    <w:rsid w:val="003A12AC"/>
    <w:rsid w:val="003A3C08"/>
    <w:rsid w:val="003A3D50"/>
    <w:rsid w:val="003A5008"/>
    <w:rsid w:val="003A5370"/>
    <w:rsid w:val="003A5601"/>
    <w:rsid w:val="003A5B8E"/>
    <w:rsid w:val="003A5C52"/>
    <w:rsid w:val="003A5FC5"/>
    <w:rsid w:val="003A63E8"/>
    <w:rsid w:val="003A7889"/>
    <w:rsid w:val="003B0285"/>
    <w:rsid w:val="003B144B"/>
    <w:rsid w:val="003B1B72"/>
    <w:rsid w:val="003B2185"/>
    <w:rsid w:val="003B23AA"/>
    <w:rsid w:val="003B2728"/>
    <w:rsid w:val="003B2D12"/>
    <w:rsid w:val="003B3D8C"/>
    <w:rsid w:val="003B4F3F"/>
    <w:rsid w:val="003B50C5"/>
    <w:rsid w:val="003B621B"/>
    <w:rsid w:val="003B6225"/>
    <w:rsid w:val="003B6E08"/>
    <w:rsid w:val="003B7B4C"/>
    <w:rsid w:val="003B7BF5"/>
    <w:rsid w:val="003C0307"/>
    <w:rsid w:val="003C1ABB"/>
    <w:rsid w:val="003C1E2C"/>
    <w:rsid w:val="003C2023"/>
    <w:rsid w:val="003C352A"/>
    <w:rsid w:val="003C37E0"/>
    <w:rsid w:val="003C4661"/>
    <w:rsid w:val="003C4AC9"/>
    <w:rsid w:val="003C6003"/>
    <w:rsid w:val="003C7252"/>
    <w:rsid w:val="003C75F7"/>
    <w:rsid w:val="003C7642"/>
    <w:rsid w:val="003C7EEC"/>
    <w:rsid w:val="003D0197"/>
    <w:rsid w:val="003D07B3"/>
    <w:rsid w:val="003D2922"/>
    <w:rsid w:val="003D2A84"/>
    <w:rsid w:val="003D325E"/>
    <w:rsid w:val="003D328E"/>
    <w:rsid w:val="003D384A"/>
    <w:rsid w:val="003D3948"/>
    <w:rsid w:val="003D46C1"/>
    <w:rsid w:val="003D5522"/>
    <w:rsid w:val="003D5A56"/>
    <w:rsid w:val="003D6178"/>
    <w:rsid w:val="003D6483"/>
    <w:rsid w:val="003D74E7"/>
    <w:rsid w:val="003D75EB"/>
    <w:rsid w:val="003D7B9F"/>
    <w:rsid w:val="003D7BB7"/>
    <w:rsid w:val="003D7C5F"/>
    <w:rsid w:val="003E09D9"/>
    <w:rsid w:val="003E0B5A"/>
    <w:rsid w:val="003E10B2"/>
    <w:rsid w:val="003E1673"/>
    <w:rsid w:val="003E19FD"/>
    <w:rsid w:val="003E22D1"/>
    <w:rsid w:val="003E2780"/>
    <w:rsid w:val="003E3420"/>
    <w:rsid w:val="003E35C1"/>
    <w:rsid w:val="003E4D9C"/>
    <w:rsid w:val="003E57C7"/>
    <w:rsid w:val="003E59D3"/>
    <w:rsid w:val="003E5FBB"/>
    <w:rsid w:val="003E6213"/>
    <w:rsid w:val="003E6822"/>
    <w:rsid w:val="003E69C9"/>
    <w:rsid w:val="003E720F"/>
    <w:rsid w:val="003E74AB"/>
    <w:rsid w:val="003E76AE"/>
    <w:rsid w:val="003E7ACF"/>
    <w:rsid w:val="003F02E5"/>
    <w:rsid w:val="003F09A1"/>
    <w:rsid w:val="003F0EFD"/>
    <w:rsid w:val="003F203D"/>
    <w:rsid w:val="003F2FD2"/>
    <w:rsid w:val="003F36AA"/>
    <w:rsid w:val="003F3C9B"/>
    <w:rsid w:val="003F41B0"/>
    <w:rsid w:val="003F44BC"/>
    <w:rsid w:val="003F4859"/>
    <w:rsid w:val="003F4E0A"/>
    <w:rsid w:val="003F7E5D"/>
    <w:rsid w:val="00401FC2"/>
    <w:rsid w:val="00402123"/>
    <w:rsid w:val="00402429"/>
    <w:rsid w:val="00403481"/>
    <w:rsid w:val="004039A1"/>
    <w:rsid w:val="00403A1D"/>
    <w:rsid w:val="00403CFF"/>
    <w:rsid w:val="00404364"/>
    <w:rsid w:val="00405A0C"/>
    <w:rsid w:val="00406370"/>
    <w:rsid w:val="0041013A"/>
    <w:rsid w:val="00410B04"/>
    <w:rsid w:val="00411AD7"/>
    <w:rsid w:val="004123A5"/>
    <w:rsid w:val="00412689"/>
    <w:rsid w:val="004128BD"/>
    <w:rsid w:val="00413AAD"/>
    <w:rsid w:val="00413AB6"/>
    <w:rsid w:val="00413AF9"/>
    <w:rsid w:val="0041537B"/>
    <w:rsid w:val="00415DA8"/>
    <w:rsid w:val="00416368"/>
    <w:rsid w:val="00416B73"/>
    <w:rsid w:val="0042084B"/>
    <w:rsid w:val="00420859"/>
    <w:rsid w:val="00420C46"/>
    <w:rsid w:val="00420DA2"/>
    <w:rsid w:val="00420F8D"/>
    <w:rsid w:val="004221A7"/>
    <w:rsid w:val="0042267D"/>
    <w:rsid w:val="00422BCD"/>
    <w:rsid w:val="00422CDD"/>
    <w:rsid w:val="00423274"/>
    <w:rsid w:val="00423BD5"/>
    <w:rsid w:val="00424A8E"/>
    <w:rsid w:val="0042570C"/>
    <w:rsid w:val="00425DA6"/>
    <w:rsid w:val="0042656E"/>
    <w:rsid w:val="00427327"/>
    <w:rsid w:val="00427BA6"/>
    <w:rsid w:val="004301F3"/>
    <w:rsid w:val="004306E8"/>
    <w:rsid w:val="00430812"/>
    <w:rsid w:val="0043093C"/>
    <w:rsid w:val="00431877"/>
    <w:rsid w:val="00431C70"/>
    <w:rsid w:val="00432282"/>
    <w:rsid w:val="0043242C"/>
    <w:rsid w:val="00432849"/>
    <w:rsid w:val="004328AC"/>
    <w:rsid w:val="00433259"/>
    <w:rsid w:val="00433768"/>
    <w:rsid w:val="00436443"/>
    <w:rsid w:val="00436C9B"/>
    <w:rsid w:val="004378A9"/>
    <w:rsid w:val="004403DE"/>
    <w:rsid w:val="00440C64"/>
    <w:rsid w:val="00440FDF"/>
    <w:rsid w:val="00441D4C"/>
    <w:rsid w:val="00442008"/>
    <w:rsid w:val="00442283"/>
    <w:rsid w:val="00443BE4"/>
    <w:rsid w:val="00443DF1"/>
    <w:rsid w:val="00444284"/>
    <w:rsid w:val="0044449A"/>
    <w:rsid w:val="0044559D"/>
    <w:rsid w:val="00445BC6"/>
    <w:rsid w:val="00446023"/>
    <w:rsid w:val="00446A02"/>
    <w:rsid w:val="004471D2"/>
    <w:rsid w:val="00447A34"/>
    <w:rsid w:val="0045039A"/>
    <w:rsid w:val="004514B8"/>
    <w:rsid w:val="00451C35"/>
    <w:rsid w:val="00451FE2"/>
    <w:rsid w:val="0045211F"/>
    <w:rsid w:val="00452465"/>
    <w:rsid w:val="00452AB5"/>
    <w:rsid w:val="00452FE5"/>
    <w:rsid w:val="0045450E"/>
    <w:rsid w:val="0045504B"/>
    <w:rsid w:val="00455671"/>
    <w:rsid w:val="004556EE"/>
    <w:rsid w:val="00455FA6"/>
    <w:rsid w:val="0045772E"/>
    <w:rsid w:val="004601E9"/>
    <w:rsid w:val="00460AA9"/>
    <w:rsid w:val="00460CEC"/>
    <w:rsid w:val="00460E6F"/>
    <w:rsid w:val="0046119D"/>
    <w:rsid w:val="004628CD"/>
    <w:rsid w:val="00462E2B"/>
    <w:rsid w:val="004642E0"/>
    <w:rsid w:val="004652A9"/>
    <w:rsid w:val="00466370"/>
    <w:rsid w:val="004666D0"/>
    <w:rsid w:val="00466ED2"/>
    <w:rsid w:val="00467051"/>
    <w:rsid w:val="00467867"/>
    <w:rsid w:val="00467A4D"/>
    <w:rsid w:val="0047035E"/>
    <w:rsid w:val="00470884"/>
    <w:rsid w:val="004724AE"/>
    <w:rsid w:val="0047250B"/>
    <w:rsid w:val="004725AC"/>
    <w:rsid w:val="004737A5"/>
    <w:rsid w:val="00473AC2"/>
    <w:rsid w:val="00474BC3"/>
    <w:rsid w:val="0047546C"/>
    <w:rsid w:val="004759DE"/>
    <w:rsid w:val="0047765D"/>
    <w:rsid w:val="00477AF6"/>
    <w:rsid w:val="0048049E"/>
    <w:rsid w:val="004806A5"/>
    <w:rsid w:val="0048084A"/>
    <w:rsid w:val="00480E9C"/>
    <w:rsid w:val="00481346"/>
    <w:rsid w:val="00482020"/>
    <w:rsid w:val="00482DCB"/>
    <w:rsid w:val="00483CE1"/>
    <w:rsid w:val="004841DB"/>
    <w:rsid w:val="004843B0"/>
    <w:rsid w:val="004845B9"/>
    <w:rsid w:val="004846CE"/>
    <w:rsid w:val="00484B5B"/>
    <w:rsid w:val="00484DD1"/>
    <w:rsid w:val="004859E3"/>
    <w:rsid w:val="00486250"/>
    <w:rsid w:val="004864A9"/>
    <w:rsid w:val="00486778"/>
    <w:rsid w:val="00486AD5"/>
    <w:rsid w:val="0049005A"/>
    <w:rsid w:val="0049042D"/>
    <w:rsid w:val="00490A40"/>
    <w:rsid w:val="00490B3F"/>
    <w:rsid w:val="0049162D"/>
    <w:rsid w:val="00491A37"/>
    <w:rsid w:val="00492811"/>
    <w:rsid w:val="00492976"/>
    <w:rsid w:val="004933A1"/>
    <w:rsid w:val="004935F9"/>
    <w:rsid w:val="0049394D"/>
    <w:rsid w:val="00493F97"/>
    <w:rsid w:val="00496D74"/>
    <w:rsid w:val="00497A72"/>
    <w:rsid w:val="00497DB8"/>
    <w:rsid w:val="004A003E"/>
    <w:rsid w:val="004A0940"/>
    <w:rsid w:val="004A23C3"/>
    <w:rsid w:val="004A2820"/>
    <w:rsid w:val="004A3549"/>
    <w:rsid w:val="004A3F81"/>
    <w:rsid w:val="004A420D"/>
    <w:rsid w:val="004A4F57"/>
    <w:rsid w:val="004A4FD1"/>
    <w:rsid w:val="004A5D70"/>
    <w:rsid w:val="004A75BE"/>
    <w:rsid w:val="004B0338"/>
    <w:rsid w:val="004B0CB3"/>
    <w:rsid w:val="004B124F"/>
    <w:rsid w:val="004B199A"/>
    <w:rsid w:val="004B2297"/>
    <w:rsid w:val="004B267F"/>
    <w:rsid w:val="004B277C"/>
    <w:rsid w:val="004B38BB"/>
    <w:rsid w:val="004B3E99"/>
    <w:rsid w:val="004B4CB2"/>
    <w:rsid w:val="004B50C7"/>
    <w:rsid w:val="004B5A8A"/>
    <w:rsid w:val="004B5DCB"/>
    <w:rsid w:val="004B6C0E"/>
    <w:rsid w:val="004B6F94"/>
    <w:rsid w:val="004B7064"/>
    <w:rsid w:val="004B7344"/>
    <w:rsid w:val="004B75B9"/>
    <w:rsid w:val="004B7701"/>
    <w:rsid w:val="004C1C10"/>
    <w:rsid w:val="004C2193"/>
    <w:rsid w:val="004C3086"/>
    <w:rsid w:val="004C3507"/>
    <w:rsid w:val="004C4204"/>
    <w:rsid w:val="004C4327"/>
    <w:rsid w:val="004C5A30"/>
    <w:rsid w:val="004C6510"/>
    <w:rsid w:val="004C65C3"/>
    <w:rsid w:val="004C6A65"/>
    <w:rsid w:val="004C6F17"/>
    <w:rsid w:val="004C76BF"/>
    <w:rsid w:val="004C78FC"/>
    <w:rsid w:val="004C7A21"/>
    <w:rsid w:val="004C7B02"/>
    <w:rsid w:val="004D0D5D"/>
    <w:rsid w:val="004D1360"/>
    <w:rsid w:val="004D19FF"/>
    <w:rsid w:val="004D1AC2"/>
    <w:rsid w:val="004D1C2D"/>
    <w:rsid w:val="004D20EF"/>
    <w:rsid w:val="004D2125"/>
    <w:rsid w:val="004D21EB"/>
    <w:rsid w:val="004D3219"/>
    <w:rsid w:val="004D520C"/>
    <w:rsid w:val="004D5424"/>
    <w:rsid w:val="004D5F10"/>
    <w:rsid w:val="004D742E"/>
    <w:rsid w:val="004D7BDA"/>
    <w:rsid w:val="004E0908"/>
    <w:rsid w:val="004E0D8C"/>
    <w:rsid w:val="004E13AB"/>
    <w:rsid w:val="004E199A"/>
    <w:rsid w:val="004E1ADA"/>
    <w:rsid w:val="004E1B77"/>
    <w:rsid w:val="004E247A"/>
    <w:rsid w:val="004E2509"/>
    <w:rsid w:val="004E2A4E"/>
    <w:rsid w:val="004E3064"/>
    <w:rsid w:val="004E34F2"/>
    <w:rsid w:val="004E39C9"/>
    <w:rsid w:val="004E4821"/>
    <w:rsid w:val="004E5DAE"/>
    <w:rsid w:val="004E606D"/>
    <w:rsid w:val="004E609C"/>
    <w:rsid w:val="004E6432"/>
    <w:rsid w:val="004E64E2"/>
    <w:rsid w:val="004E6A3F"/>
    <w:rsid w:val="004E724C"/>
    <w:rsid w:val="004F01A2"/>
    <w:rsid w:val="004F04C0"/>
    <w:rsid w:val="004F089D"/>
    <w:rsid w:val="004F13AF"/>
    <w:rsid w:val="004F1417"/>
    <w:rsid w:val="004F24DA"/>
    <w:rsid w:val="004F2F5F"/>
    <w:rsid w:val="004F2FD0"/>
    <w:rsid w:val="004F3663"/>
    <w:rsid w:val="004F3C3F"/>
    <w:rsid w:val="004F4163"/>
    <w:rsid w:val="004F44F1"/>
    <w:rsid w:val="004F4CD6"/>
    <w:rsid w:val="004F5306"/>
    <w:rsid w:val="004F5523"/>
    <w:rsid w:val="004F595A"/>
    <w:rsid w:val="004F5DC1"/>
    <w:rsid w:val="004F5F42"/>
    <w:rsid w:val="004F6C52"/>
    <w:rsid w:val="004F6C99"/>
    <w:rsid w:val="004F7284"/>
    <w:rsid w:val="004F73A1"/>
    <w:rsid w:val="004F7668"/>
    <w:rsid w:val="004F7EAA"/>
    <w:rsid w:val="00500145"/>
    <w:rsid w:val="00500D97"/>
    <w:rsid w:val="005010F5"/>
    <w:rsid w:val="00501447"/>
    <w:rsid w:val="00501E63"/>
    <w:rsid w:val="005028C2"/>
    <w:rsid w:val="00504C0B"/>
    <w:rsid w:val="00505F25"/>
    <w:rsid w:val="005060AE"/>
    <w:rsid w:val="005103AE"/>
    <w:rsid w:val="005103AF"/>
    <w:rsid w:val="00510674"/>
    <w:rsid w:val="005113A5"/>
    <w:rsid w:val="00511D1B"/>
    <w:rsid w:val="005120FF"/>
    <w:rsid w:val="0051275E"/>
    <w:rsid w:val="00512EA8"/>
    <w:rsid w:val="00513783"/>
    <w:rsid w:val="005145AE"/>
    <w:rsid w:val="005159F6"/>
    <w:rsid w:val="00516657"/>
    <w:rsid w:val="00517450"/>
    <w:rsid w:val="005174F9"/>
    <w:rsid w:val="005176D6"/>
    <w:rsid w:val="0052012D"/>
    <w:rsid w:val="00520863"/>
    <w:rsid w:val="00520DE7"/>
    <w:rsid w:val="005218B6"/>
    <w:rsid w:val="005223E7"/>
    <w:rsid w:val="005224ED"/>
    <w:rsid w:val="00522768"/>
    <w:rsid w:val="00522FD7"/>
    <w:rsid w:val="0052317C"/>
    <w:rsid w:val="00523714"/>
    <w:rsid w:val="0052474D"/>
    <w:rsid w:val="00525080"/>
    <w:rsid w:val="00526B4B"/>
    <w:rsid w:val="00526E24"/>
    <w:rsid w:val="00526E7E"/>
    <w:rsid w:val="00527A69"/>
    <w:rsid w:val="00530A04"/>
    <w:rsid w:val="00530E3A"/>
    <w:rsid w:val="005310FB"/>
    <w:rsid w:val="00531369"/>
    <w:rsid w:val="00531B65"/>
    <w:rsid w:val="005322A2"/>
    <w:rsid w:val="00532369"/>
    <w:rsid w:val="00532749"/>
    <w:rsid w:val="00533F61"/>
    <w:rsid w:val="005340FF"/>
    <w:rsid w:val="005352BB"/>
    <w:rsid w:val="0053588C"/>
    <w:rsid w:val="00535DC6"/>
    <w:rsid w:val="00536C41"/>
    <w:rsid w:val="00536D7A"/>
    <w:rsid w:val="00536FB6"/>
    <w:rsid w:val="00537B05"/>
    <w:rsid w:val="00537EE1"/>
    <w:rsid w:val="00540533"/>
    <w:rsid w:val="00540992"/>
    <w:rsid w:val="00542B01"/>
    <w:rsid w:val="00544A59"/>
    <w:rsid w:val="00544D0C"/>
    <w:rsid w:val="00545A4C"/>
    <w:rsid w:val="00545E56"/>
    <w:rsid w:val="00546501"/>
    <w:rsid w:val="00546FF3"/>
    <w:rsid w:val="0054703A"/>
    <w:rsid w:val="00547074"/>
    <w:rsid w:val="00547B04"/>
    <w:rsid w:val="00547E60"/>
    <w:rsid w:val="00547F90"/>
    <w:rsid w:val="00550475"/>
    <w:rsid w:val="00551A55"/>
    <w:rsid w:val="00551EB8"/>
    <w:rsid w:val="00551FA5"/>
    <w:rsid w:val="00552DFA"/>
    <w:rsid w:val="00552E78"/>
    <w:rsid w:val="00553731"/>
    <w:rsid w:val="0055380E"/>
    <w:rsid w:val="00553F9A"/>
    <w:rsid w:val="005549B5"/>
    <w:rsid w:val="00555271"/>
    <w:rsid w:val="005552D8"/>
    <w:rsid w:val="005557DA"/>
    <w:rsid w:val="00555C1F"/>
    <w:rsid w:val="00555C99"/>
    <w:rsid w:val="00557846"/>
    <w:rsid w:val="0056151A"/>
    <w:rsid w:val="00562A2B"/>
    <w:rsid w:val="00562AAF"/>
    <w:rsid w:val="00563163"/>
    <w:rsid w:val="00563344"/>
    <w:rsid w:val="00563536"/>
    <w:rsid w:val="00564014"/>
    <w:rsid w:val="00564492"/>
    <w:rsid w:val="005646F7"/>
    <w:rsid w:val="00564B19"/>
    <w:rsid w:val="0056518B"/>
    <w:rsid w:val="005654BD"/>
    <w:rsid w:val="0056706E"/>
    <w:rsid w:val="005672C6"/>
    <w:rsid w:val="005672CB"/>
    <w:rsid w:val="005709F9"/>
    <w:rsid w:val="00570BF9"/>
    <w:rsid w:val="00571232"/>
    <w:rsid w:val="00571804"/>
    <w:rsid w:val="005718B2"/>
    <w:rsid w:val="0057252E"/>
    <w:rsid w:val="00574D3A"/>
    <w:rsid w:val="005752AA"/>
    <w:rsid w:val="0057547F"/>
    <w:rsid w:val="00575EF0"/>
    <w:rsid w:val="00575F1D"/>
    <w:rsid w:val="00576090"/>
    <w:rsid w:val="005766B1"/>
    <w:rsid w:val="00576825"/>
    <w:rsid w:val="00580DF6"/>
    <w:rsid w:val="005819A7"/>
    <w:rsid w:val="0058239D"/>
    <w:rsid w:val="005833C4"/>
    <w:rsid w:val="00583908"/>
    <w:rsid w:val="00584863"/>
    <w:rsid w:val="005861D3"/>
    <w:rsid w:val="005868FD"/>
    <w:rsid w:val="005877D4"/>
    <w:rsid w:val="0059051E"/>
    <w:rsid w:val="00590E0E"/>
    <w:rsid w:val="0059139B"/>
    <w:rsid w:val="00591447"/>
    <w:rsid w:val="005928E7"/>
    <w:rsid w:val="00593962"/>
    <w:rsid w:val="00594455"/>
    <w:rsid w:val="0059534D"/>
    <w:rsid w:val="0059603E"/>
    <w:rsid w:val="00596CD8"/>
    <w:rsid w:val="00597220"/>
    <w:rsid w:val="0059757D"/>
    <w:rsid w:val="00597851"/>
    <w:rsid w:val="00597A85"/>
    <w:rsid w:val="005A1908"/>
    <w:rsid w:val="005A195A"/>
    <w:rsid w:val="005A25A6"/>
    <w:rsid w:val="005A2710"/>
    <w:rsid w:val="005A38D4"/>
    <w:rsid w:val="005A4EFB"/>
    <w:rsid w:val="005A529E"/>
    <w:rsid w:val="005A551C"/>
    <w:rsid w:val="005A5679"/>
    <w:rsid w:val="005A64B0"/>
    <w:rsid w:val="005A65D4"/>
    <w:rsid w:val="005A6CFC"/>
    <w:rsid w:val="005A6E93"/>
    <w:rsid w:val="005A6FA1"/>
    <w:rsid w:val="005A7913"/>
    <w:rsid w:val="005B04E8"/>
    <w:rsid w:val="005B0C2C"/>
    <w:rsid w:val="005B1F2A"/>
    <w:rsid w:val="005B2197"/>
    <w:rsid w:val="005B2BCD"/>
    <w:rsid w:val="005B3903"/>
    <w:rsid w:val="005B55B2"/>
    <w:rsid w:val="005B56CE"/>
    <w:rsid w:val="005B5897"/>
    <w:rsid w:val="005B5C1A"/>
    <w:rsid w:val="005B670D"/>
    <w:rsid w:val="005B6C88"/>
    <w:rsid w:val="005B74A6"/>
    <w:rsid w:val="005B761E"/>
    <w:rsid w:val="005B7C98"/>
    <w:rsid w:val="005C040F"/>
    <w:rsid w:val="005C1E57"/>
    <w:rsid w:val="005C2715"/>
    <w:rsid w:val="005C28C3"/>
    <w:rsid w:val="005C333F"/>
    <w:rsid w:val="005C361F"/>
    <w:rsid w:val="005C4419"/>
    <w:rsid w:val="005C57D1"/>
    <w:rsid w:val="005C5B84"/>
    <w:rsid w:val="005C5CD7"/>
    <w:rsid w:val="005C68D6"/>
    <w:rsid w:val="005C6B4F"/>
    <w:rsid w:val="005C7256"/>
    <w:rsid w:val="005D0040"/>
    <w:rsid w:val="005D0251"/>
    <w:rsid w:val="005D060D"/>
    <w:rsid w:val="005D1F8C"/>
    <w:rsid w:val="005D20AF"/>
    <w:rsid w:val="005D51A9"/>
    <w:rsid w:val="005D5C2C"/>
    <w:rsid w:val="005D6380"/>
    <w:rsid w:val="005D7071"/>
    <w:rsid w:val="005E0860"/>
    <w:rsid w:val="005E0DE3"/>
    <w:rsid w:val="005E2030"/>
    <w:rsid w:val="005E214C"/>
    <w:rsid w:val="005E266E"/>
    <w:rsid w:val="005E28B9"/>
    <w:rsid w:val="005E28F0"/>
    <w:rsid w:val="005E2A85"/>
    <w:rsid w:val="005E2AA9"/>
    <w:rsid w:val="005E2CD0"/>
    <w:rsid w:val="005E427D"/>
    <w:rsid w:val="005E456B"/>
    <w:rsid w:val="005E4EB0"/>
    <w:rsid w:val="005E558D"/>
    <w:rsid w:val="005E5A30"/>
    <w:rsid w:val="005E5F36"/>
    <w:rsid w:val="005E694E"/>
    <w:rsid w:val="005E7B42"/>
    <w:rsid w:val="005E7D42"/>
    <w:rsid w:val="005E7E92"/>
    <w:rsid w:val="005F0544"/>
    <w:rsid w:val="005F0B96"/>
    <w:rsid w:val="005F0CC9"/>
    <w:rsid w:val="005F17BF"/>
    <w:rsid w:val="005F1A10"/>
    <w:rsid w:val="005F2749"/>
    <w:rsid w:val="005F2BB8"/>
    <w:rsid w:val="005F31C8"/>
    <w:rsid w:val="005F36F4"/>
    <w:rsid w:val="005F3CF8"/>
    <w:rsid w:val="005F44FF"/>
    <w:rsid w:val="005F4B0B"/>
    <w:rsid w:val="005F53D4"/>
    <w:rsid w:val="005F7B77"/>
    <w:rsid w:val="00600A4C"/>
    <w:rsid w:val="00603348"/>
    <w:rsid w:val="0060397A"/>
    <w:rsid w:val="00603A83"/>
    <w:rsid w:val="0060402C"/>
    <w:rsid w:val="00605673"/>
    <w:rsid w:val="006059CB"/>
    <w:rsid w:val="00606A97"/>
    <w:rsid w:val="00607305"/>
    <w:rsid w:val="00607D1F"/>
    <w:rsid w:val="00611BC3"/>
    <w:rsid w:val="00613339"/>
    <w:rsid w:val="006152C3"/>
    <w:rsid w:val="0061611D"/>
    <w:rsid w:val="006161AF"/>
    <w:rsid w:val="00616526"/>
    <w:rsid w:val="00616845"/>
    <w:rsid w:val="00616AD2"/>
    <w:rsid w:val="00617037"/>
    <w:rsid w:val="00617CC8"/>
    <w:rsid w:val="00620591"/>
    <w:rsid w:val="00620BAE"/>
    <w:rsid w:val="00621989"/>
    <w:rsid w:val="00622008"/>
    <w:rsid w:val="0062247D"/>
    <w:rsid w:val="006231A3"/>
    <w:rsid w:val="00624612"/>
    <w:rsid w:val="00625B26"/>
    <w:rsid w:val="00625E86"/>
    <w:rsid w:val="00625F80"/>
    <w:rsid w:val="0062663A"/>
    <w:rsid w:val="006272DD"/>
    <w:rsid w:val="006273E6"/>
    <w:rsid w:val="00627ACF"/>
    <w:rsid w:val="006301C6"/>
    <w:rsid w:val="006302A2"/>
    <w:rsid w:val="006307A9"/>
    <w:rsid w:val="00631A18"/>
    <w:rsid w:val="00632D7B"/>
    <w:rsid w:val="006336AD"/>
    <w:rsid w:val="00633F68"/>
    <w:rsid w:val="00634242"/>
    <w:rsid w:val="00634418"/>
    <w:rsid w:val="00634E10"/>
    <w:rsid w:val="00634FDD"/>
    <w:rsid w:val="00635F9D"/>
    <w:rsid w:val="00636B06"/>
    <w:rsid w:val="006400C2"/>
    <w:rsid w:val="006409E4"/>
    <w:rsid w:val="00640ED2"/>
    <w:rsid w:val="00641CAC"/>
    <w:rsid w:val="00641E36"/>
    <w:rsid w:val="00641EAC"/>
    <w:rsid w:val="00641FB5"/>
    <w:rsid w:val="00644F27"/>
    <w:rsid w:val="00645036"/>
    <w:rsid w:val="006468CC"/>
    <w:rsid w:val="00646C5F"/>
    <w:rsid w:val="00650971"/>
    <w:rsid w:val="00650ADB"/>
    <w:rsid w:val="00650DF7"/>
    <w:rsid w:val="0065125F"/>
    <w:rsid w:val="00651E57"/>
    <w:rsid w:val="00651EC6"/>
    <w:rsid w:val="006521C6"/>
    <w:rsid w:val="00653E24"/>
    <w:rsid w:val="00653EE8"/>
    <w:rsid w:val="00654131"/>
    <w:rsid w:val="00654701"/>
    <w:rsid w:val="00655339"/>
    <w:rsid w:val="0065540F"/>
    <w:rsid w:val="006555ED"/>
    <w:rsid w:val="00656A62"/>
    <w:rsid w:val="00656D2A"/>
    <w:rsid w:val="0065703A"/>
    <w:rsid w:val="00657062"/>
    <w:rsid w:val="00657966"/>
    <w:rsid w:val="00657C14"/>
    <w:rsid w:val="00660138"/>
    <w:rsid w:val="006602C8"/>
    <w:rsid w:val="00662A5C"/>
    <w:rsid w:val="006639CB"/>
    <w:rsid w:val="00663E92"/>
    <w:rsid w:val="00664168"/>
    <w:rsid w:val="006669A2"/>
    <w:rsid w:val="00666D1D"/>
    <w:rsid w:val="006702D8"/>
    <w:rsid w:val="0067062F"/>
    <w:rsid w:val="00671245"/>
    <w:rsid w:val="00671276"/>
    <w:rsid w:val="006713AD"/>
    <w:rsid w:val="0067232A"/>
    <w:rsid w:val="00672909"/>
    <w:rsid w:val="006731CB"/>
    <w:rsid w:val="00673242"/>
    <w:rsid w:val="006734A0"/>
    <w:rsid w:val="00673647"/>
    <w:rsid w:val="006748AD"/>
    <w:rsid w:val="006749E4"/>
    <w:rsid w:val="006751A5"/>
    <w:rsid w:val="00675630"/>
    <w:rsid w:val="00676026"/>
    <w:rsid w:val="006761E9"/>
    <w:rsid w:val="00676B5A"/>
    <w:rsid w:val="00676E3B"/>
    <w:rsid w:val="0067765F"/>
    <w:rsid w:val="00677818"/>
    <w:rsid w:val="00677E87"/>
    <w:rsid w:val="006808EF"/>
    <w:rsid w:val="00680B92"/>
    <w:rsid w:val="00681688"/>
    <w:rsid w:val="0068174B"/>
    <w:rsid w:val="00681E34"/>
    <w:rsid w:val="006822BA"/>
    <w:rsid w:val="00682A1C"/>
    <w:rsid w:val="00682AD0"/>
    <w:rsid w:val="00682D2D"/>
    <w:rsid w:val="00682DCF"/>
    <w:rsid w:val="00683321"/>
    <w:rsid w:val="00683554"/>
    <w:rsid w:val="00683E4D"/>
    <w:rsid w:val="00685635"/>
    <w:rsid w:val="0068570B"/>
    <w:rsid w:val="006858F3"/>
    <w:rsid w:val="0068634B"/>
    <w:rsid w:val="0068699D"/>
    <w:rsid w:val="00686E61"/>
    <w:rsid w:val="00687331"/>
    <w:rsid w:val="0069015D"/>
    <w:rsid w:val="00690EE1"/>
    <w:rsid w:val="006916E0"/>
    <w:rsid w:val="00691A48"/>
    <w:rsid w:val="00693C9E"/>
    <w:rsid w:val="00693F23"/>
    <w:rsid w:val="00694B2C"/>
    <w:rsid w:val="006951AD"/>
    <w:rsid w:val="00695B66"/>
    <w:rsid w:val="00695BE6"/>
    <w:rsid w:val="00696988"/>
    <w:rsid w:val="00696ABE"/>
    <w:rsid w:val="00696B5F"/>
    <w:rsid w:val="00696DB4"/>
    <w:rsid w:val="00696EC9"/>
    <w:rsid w:val="0069724B"/>
    <w:rsid w:val="006A0300"/>
    <w:rsid w:val="006A0570"/>
    <w:rsid w:val="006A0D6D"/>
    <w:rsid w:val="006A10F9"/>
    <w:rsid w:val="006A1313"/>
    <w:rsid w:val="006A1812"/>
    <w:rsid w:val="006A31AB"/>
    <w:rsid w:val="006A4539"/>
    <w:rsid w:val="006A4A8C"/>
    <w:rsid w:val="006A4A92"/>
    <w:rsid w:val="006A6009"/>
    <w:rsid w:val="006A6392"/>
    <w:rsid w:val="006A7002"/>
    <w:rsid w:val="006A78B9"/>
    <w:rsid w:val="006B2C66"/>
    <w:rsid w:val="006B33C9"/>
    <w:rsid w:val="006B3B0B"/>
    <w:rsid w:val="006B4165"/>
    <w:rsid w:val="006B54CF"/>
    <w:rsid w:val="006B6937"/>
    <w:rsid w:val="006B6A7A"/>
    <w:rsid w:val="006B749A"/>
    <w:rsid w:val="006C12ED"/>
    <w:rsid w:val="006C159A"/>
    <w:rsid w:val="006C1996"/>
    <w:rsid w:val="006C2472"/>
    <w:rsid w:val="006C25FB"/>
    <w:rsid w:val="006C2623"/>
    <w:rsid w:val="006C2BAA"/>
    <w:rsid w:val="006C2C0B"/>
    <w:rsid w:val="006C2FE5"/>
    <w:rsid w:val="006C3AFA"/>
    <w:rsid w:val="006C3E55"/>
    <w:rsid w:val="006C433D"/>
    <w:rsid w:val="006C569D"/>
    <w:rsid w:val="006C7686"/>
    <w:rsid w:val="006C7862"/>
    <w:rsid w:val="006C789F"/>
    <w:rsid w:val="006C78C6"/>
    <w:rsid w:val="006C79FC"/>
    <w:rsid w:val="006D0040"/>
    <w:rsid w:val="006D0691"/>
    <w:rsid w:val="006D0CB6"/>
    <w:rsid w:val="006D0D8D"/>
    <w:rsid w:val="006D126B"/>
    <w:rsid w:val="006D15FC"/>
    <w:rsid w:val="006D1F87"/>
    <w:rsid w:val="006D2CA4"/>
    <w:rsid w:val="006D3644"/>
    <w:rsid w:val="006D4959"/>
    <w:rsid w:val="006D54B0"/>
    <w:rsid w:val="006D5AF4"/>
    <w:rsid w:val="006D5C85"/>
    <w:rsid w:val="006D77DD"/>
    <w:rsid w:val="006E019D"/>
    <w:rsid w:val="006E021C"/>
    <w:rsid w:val="006E056E"/>
    <w:rsid w:val="006E08F2"/>
    <w:rsid w:val="006E0CBD"/>
    <w:rsid w:val="006E1026"/>
    <w:rsid w:val="006E10D7"/>
    <w:rsid w:val="006E192F"/>
    <w:rsid w:val="006E1EF7"/>
    <w:rsid w:val="006E24AC"/>
    <w:rsid w:val="006E282F"/>
    <w:rsid w:val="006E2863"/>
    <w:rsid w:val="006E4B71"/>
    <w:rsid w:val="006E538F"/>
    <w:rsid w:val="006E6413"/>
    <w:rsid w:val="006E6503"/>
    <w:rsid w:val="006E6810"/>
    <w:rsid w:val="006E6BCD"/>
    <w:rsid w:val="006E6D3B"/>
    <w:rsid w:val="006E71EE"/>
    <w:rsid w:val="006E7478"/>
    <w:rsid w:val="006E7D4A"/>
    <w:rsid w:val="006F0068"/>
    <w:rsid w:val="006F0B46"/>
    <w:rsid w:val="006F0E49"/>
    <w:rsid w:val="006F1182"/>
    <w:rsid w:val="006F1BB7"/>
    <w:rsid w:val="006F2120"/>
    <w:rsid w:val="006F269A"/>
    <w:rsid w:val="006F27F3"/>
    <w:rsid w:val="006F38D5"/>
    <w:rsid w:val="006F390E"/>
    <w:rsid w:val="006F3AD3"/>
    <w:rsid w:val="006F3D6B"/>
    <w:rsid w:val="006F3DE5"/>
    <w:rsid w:val="006F5E82"/>
    <w:rsid w:val="006F5F6F"/>
    <w:rsid w:val="006F6F2D"/>
    <w:rsid w:val="006F755E"/>
    <w:rsid w:val="00700AF2"/>
    <w:rsid w:val="00700B41"/>
    <w:rsid w:val="00700D6C"/>
    <w:rsid w:val="0070119D"/>
    <w:rsid w:val="00701630"/>
    <w:rsid w:val="00701686"/>
    <w:rsid w:val="00701B1E"/>
    <w:rsid w:val="00702774"/>
    <w:rsid w:val="00702F85"/>
    <w:rsid w:val="007040E8"/>
    <w:rsid w:val="00704DC5"/>
    <w:rsid w:val="00705C8C"/>
    <w:rsid w:val="0070652D"/>
    <w:rsid w:val="0070745D"/>
    <w:rsid w:val="00707BDC"/>
    <w:rsid w:val="00710B17"/>
    <w:rsid w:val="00711A59"/>
    <w:rsid w:val="00711D08"/>
    <w:rsid w:val="00712CD1"/>
    <w:rsid w:val="00712DB3"/>
    <w:rsid w:val="0071350C"/>
    <w:rsid w:val="00713861"/>
    <w:rsid w:val="007138BC"/>
    <w:rsid w:val="00713CBB"/>
    <w:rsid w:val="00714E45"/>
    <w:rsid w:val="007152B4"/>
    <w:rsid w:val="00715C11"/>
    <w:rsid w:val="00716B21"/>
    <w:rsid w:val="00716B9F"/>
    <w:rsid w:val="00716D27"/>
    <w:rsid w:val="007172FF"/>
    <w:rsid w:val="007176AF"/>
    <w:rsid w:val="0072087C"/>
    <w:rsid w:val="0072093A"/>
    <w:rsid w:val="00720DCF"/>
    <w:rsid w:val="0072154F"/>
    <w:rsid w:val="007217A6"/>
    <w:rsid w:val="00721DF0"/>
    <w:rsid w:val="0072222D"/>
    <w:rsid w:val="00723776"/>
    <w:rsid w:val="00723FC2"/>
    <w:rsid w:val="00724635"/>
    <w:rsid w:val="007254D5"/>
    <w:rsid w:val="00725BB3"/>
    <w:rsid w:val="00727305"/>
    <w:rsid w:val="00727553"/>
    <w:rsid w:val="00727C2A"/>
    <w:rsid w:val="007322A3"/>
    <w:rsid w:val="00732D0E"/>
    <w:rsid w:val="00733332"/>
    <w:rsid w:val="00733AF6"/>
    <w:rsid w:val="00733C8E"/>
    <w:rsid w:val="0073755C"/>
    <w:rsid w:val="00737DC0"/>
    <w:rsid w:val="00737F9F"/>
    <w:rsid w:val="007405A5"/>
    <w:rsid w:val="00741CCB"/>
    <w:rsid w:val="00741FE0"/>
    <w:rsid w:val="00742044"/>
    <w:rsid w:val="007425E2"/>
    <w:rsid w:val="007430A7"/>
    <w:rsid w:val="007435A5"/>
    <w:rsid w:val="00743817"/>
    <w:rsid w:val="00743AFE"/>
    <w:rsid w:val="00743EAE"/>
    <w:rsid w:val="00744AD2"/>
    <w:rsid w:val="00744D0A"/>
    <w:rsid w:val="007450A6"/>
    <w:rsid w:val="00745863"/>
    <w:rsid w:val="0074633B"/>
    <w:rsid w:val="007469DC"/>
    <w:rsid w:val="00746DE3"/>
    <w:rsid w:val="00747E52"/>
    <w:rsid w:val="007503F5"/>
    <w:rsid w:val="007504CB"/>
    <w:rsid w:val="0075090D"/>
    <w:rsid w:val="0075249B"/>
    <w:rsid w:val="00755607"/>
    <w:rsid w:val="007571C1"/>
    <w:rsid w:val="00757DBD"/>
    <w:rsid w:val="00757F3C"/>
    <w:rsid w:val="007603E7"/>
    <w:rsid w:val="007606FB"/>
    <w:rsid w:val="0076071B"/>
    <w:rsid w:val="00761649"/>
    <w:rsid w:val="00762149"/>
    <w:rsid w:val="00762622"/>
    <w:rsid w:val="00762748"/>
    <w:rsid w:val="00762BF4"/>
    <w:rsid w:val="00763234"/>
    <w:rsid w:val="00763BFD"/>
    <w:rsid w:val="00763DAD"/>
    <w:rsid w:val="00764534"/>
    <w:rsid w:val="007654F1"/>
    <w:rsid w:val="00765F0E"/>
    <w:rsid w:val="00766F8E"/>
    <w:rsid w:val="007672B8"/>
    <w:rsid w:val="00767A8A"/>
    <w:rsid w:val="00767F66"/>
    <w:rsid w:val="00771779"/>
    <w:rsid w:val="00771D69"/>
    <w:rsid w:val="00772E58"/>
    <w:rsid w:val="00772FCF"/>
    <w:rsid w:val="00773520"/>
    <w:rsid w:val="00773904"/>
    <w:rsid w:val="00773DE8"/>
    <w:rsid w:val="00774427"/>
    <w:rsid w:val="00775472"/>
    <w:rsid w:val="00776492"/>
    <w:rsid w:val="00776D34"/>
    <w:rsid w:val="007770D3"/>
    <w:rsid w:val="0077733B"/>
    <w:rsid w:val="007776E4"/>
    <w:rsid w:val="00777926"/>
    <w:rsid w:val="00777B74"/>
    <w:rsid w:val="00780499"/>
    <w:rsid w:val="00780913"/>
    <w:rsid w:val="007815F9"/>
    <w:rsid w:val="00781735"/>
    <w:rsid w:val="00782A22"/>
    <w:rsid w:val="00782ADD"/>
    <w:rsid w:val="00783017"/>
    <w:rsid w:val="007844D6"/>
    <w:rsid w:val="0078490A"/>
    <w:rsid w:val="00784B8A"/>
    <w:rsid w:val="00784D41"/>
    <w:rsid w:val="0078563A"/>
    <w:rsid w:val="007861E5"/>
    <w:rsid w:val="007869F6"/>
    <w:rsid w:val="00786BB8"/>
    <w:rsid w:val="00786D71"/>
    <w:rsid w:val="00787055"/>
    <w:rsid w:val="00787CD7"/>
    <w:rsid w:val="00790DD6"/>
    <w:rsid w:val="00791375"/>
    <w:rsid w:val="0079156B"/>
    <w:rsid w:val="007921CF"/>
    <w:rsid w:val="007923C7"/>
    <w:rsid w:val="00793CED"/>
    <w:rsid w:val="007940EB"/>
    <w:rsid w:val="00794737"/>
    <w:rsid w:val="00794E12"/>
    <w:rsid w:val="0079560E"/>
    <w:rsid w:val="0079586A"/>
    <w:rsid w:val="00796A7B"/>
    <w:rsid w:val="007974CD"/>
    <w:rsid w:val="00797A76"/>
    <w:rsid w:val="007A012B"/>
    <w:rsid w:val="007A0200"/>
    <w:rsid w:val="007A0D56"/>
    <w:rsid w:val="007A1039"/>
    <w:rsid w:val="007A1FE7"/>
    <w:rsid w:val="007A29F6"/>
    <w:rsid w:val="007A2CF7"/>
    <w:rsid w:val="007A2D4C"/>
    <w:rsid w:val="007A35C6"/>
    <w:rsid w:val="007A3A5B"/>
    <w:rsid w:val="007A4DD6"/>
    <w:rsid w:val="007A5FCC"/>
    <w:rsid w:val="007A6FDB"/>
    <w:rsid w:val="007A73BB"/>
    <w:rsid w:val="007A7D68"/>
    <w:rsid w:val="007B035D"/>
    <w:rsid w:val="007B037F"/>
    <w:rsid w:val="007B04B6"/>
    <w:rsid w:val="007B0640"/>
    <w:rsid w:val="007B0C46"/>
    <w:rsid w:val="007B0CFB"/>
    <w:rsid w:val="007B0F5F"/>
    <w:rsid w:val="007B1E0D"/>
    <w:rsid w:val="007B49C5"/>
    <w:rsid w:val="007B54C3"/>
    <w:rsid w:val="007B6223"/>
    <w:rsid w:val="007B6C08"/>
    <w:rsid w:val="007C0067"/>
    <w:rsid w:val="007C01F0"/>
    <w:rsid w:val="007C05D5"/>
    <w:rsid w:val="007C0DFF"/>
    <w:rsid w:val="007C1431"/>
    <w:rsid w:val="007C1B4C"/>
    <w:rsid w:val="007C2A1C"/>
    <w:rsid w:val="007C3728"/>
    <w:rsid w:val="007C3CCA"/>
    <w:rsid w:val="007C42FA"/>
    <w:rsid w:val="007C5190"/>
    <w:rsid w:val="007C622E"/>
    <w:rsid w:val="007C6E4C"/>
    <w:rsid w:val="007C7458"/>
    <w:rsid w:val="007C7FE3"/>
    <w:rsid w:val="007D1141"/>
    <w:rsid w:val="007D1A45"/>
    <w:rsid w:val="007D22ED"/>
    <w:rsid w:val="007D2806"/>
    <w:rsid w:val="007D2A0F"/>
    <w:rsid w:val="007D2AEB"/>
    <w:rsid w:val="007D2CCC"/>
    <w:rsid w:val="007D2F3A"/>
    <w:rsid w:val="007D3440"/>
    <w:rsid w:val="007D41D4"/>
    <w:rsid w:val="007D5F74"/>
    <w:rsid w:val="007D692B"/>
    <w:rsid w:val="007D6E07"/>
    <w:rsid w:val="007E013E"/>
    <w:rsid w:val="007E0455"/>
    <w:rsid w:val="007E1082"/>
    <w:rsid w:val="007E125E"/>
    <w:rsid w:val="007E1565"/>
    <w:rsid w:val="007E2564"/>
    <w:rsid w:val="007E29D9"/>
    <w:rsid w:val="007E35B0"/>
    <w:rsid w:val="007E3EC7"/>
    <w:rsid w:val="007E5F0C"/>
    <w:rsid w:val="007E7B0D"/>
    <w:rsid w:val="007E7C36"/>
    <w:rsid w:val="007E7E49"/>
    <w:rsid w:val="007F00BF"/>
    <w:rsid w:val="007F0A71"/>
    <w:rsid w:val="007F1028"/>
    <w:rsid w:val="007F17D9"/>
    <w:rsid w:val="007F1CEF"/>
    <w:rsid w:val="007F23DA"/>
    <w:rsid w:val="007F32AB"/>
    <w:rsid w:val="007F4158"/>
    <w:rsid w:val="007F41E3"/>
    <w:rsid w:val="007F4AE5"/>
    <w:rsid w:val="007F51A0"/>
    <w:rsid w:val="007F6CBC"/>
    <w:rsid w:val="007F6E22"/>
    <w:rsid w:val="0080034D"/>
    <w:rsid w:val="008005CC"/>
    <w:rsid w:val="008009AE"/>
    <w:rsid w:val="00800C77"/>
    <w:rsid w:val="008022CC"/>
    <w:rsid w:val="0080263F"/>
    <w:rsid w:val="00802C77"/>
    <w:rsid w:val="00802E04"/>
    <w:rsid w:val="00803E4B"/>
    <w:rsid w:val="00803FC4"/>
    <w:rsid w:val="00805197"/>
    <w:rsid w:val="00805884"/>
    <w:rsid w:val="00805DD1"/>
    <w:rsid w:val="00806011"/>
    <w:rsid w:val="00807179"/>
    <w:rsid w:val="00807D22"/>
    <w:rsid w:val="00807E4D"/>
    <w:rsid w:val="00810A3D"/>
    <w:rsid w:val="00812192"/>
    <w:rsid w:val="00814287"/>
    <w:rsid w:val="00814304"/>
    <w:rsid w:val="00814345"/>
    <w:rsid w:val="00814A1F"/>
    <w:rsid w:val="0081644D"/>
    <w:rsid w:val="0081697B"/>
    <w:rsid w:val="008204A6"/>
    <w:rsid w:val="0082060D"/>
    <w:rsid w:val="00820892"/>
    <w:rsid w:val="00820B84"/>
    <w:rsid w:val="00820C77"/>
    <w:rsid w:val="00820DED"/>
    <w:rsid w:val="008222D0"/>
    <w:rsid w:val="00822BA0"/>
    <w:rsid w:val="00823366"/>
    <w:rsid w:val="00823A8A"/>
    <w:rsid w:val="008250D2"/>
    <w:rsid w:val="00825DDA"/>
    <w:rsid w:val="008278D6"/>
    <w:rsid w:val="0083026A"/>
    <w:rsid w:val="008304EC"/>
    <w:rsid w:val="00831F88"/>
    <w:rsid w:val="00833053"/>
    <w:rsid w:val="00833497"/>
    <w:rsid w:val="00834954"/>
    <w:rsid w:val="00834C90"/>
    <w:rsid w:val="00834FE9"/>
    <w:rsid w:val="00835488"/>
    <w:rsid w:val="00836615"/>
    <w:rsid w:val="0083787F"/>
    <w:rsid w:val="00841497"/>
    <w:rsid w:val="00841838"/>
    <w:rsid w:val="0084357A"/>
    <w:rsid w:val="00845C2F"/>
    <w:rsid w:val="00845FDD"/>
    <w:rsid w:val="00845FFB"/>
    <w:rsid w:val="008460EA"/>
    <w:rsid w:val="00846BB7"/>
    <w:rsid w:val="0085065F"/>
    <w:rsid w:val="00850F3B"/>
    <w:rsid w:val="00850FC7"/>
    <w:rsid w:val="00851FD8"/>
    <w:rsid w:val="008522E9"/>
    <w:rsid w:val="00852BED"/>
    <w:rsid w:val="00852DD7"/>
    <w:rsid w:val="00852FFE"/>
    <w:rsid w:val="00853312"/>
    <w:rsid w:val="00853D6C"/>
    <w:rsid w:val="00854E17"/>
    <w:rsid w:val="00855244"/>
    <w:rsid w:val="008567E5"/>
    <w:rsid w:val="00856B76"/>
    <w:rsid w:val="00857435"/>
    <w:rsid w:val="008579FC"/>
    <w:rsid w:val="00857BFE"/>
    <w:rsid w:val="00860803"/>
    <w:rsid w:val="00860D55"/>
    <w:rsid w:val="00861188"/>
    <w:rsid w:val="0086173E"/>
    <w:rsid w:val="00861BCB"/>
    <w:rsid w:val="00861E9C"/>
    <w:rsid w:val="00861FF0"/>
    <w:rsid w:val="0086235D"/>
    <w:rsid w:val="008624BD"/>
    <w:rsid w:val="0086278D"/>
    <w:rsid w:val="00862B0F"/>
    <w:rsid w:val="00863089"/>
    <w:rsid w:val="00863A07"/>
    <w:rsid w:val="00864215"/>
    <w:rsid w:val="00864492"/>
    <w:rsid w:val="00864495"/>
    <w:rsid w:val="0086531F"/>
    <w:rsid w:val="0086581D"/>
    <w:rsid w:val="00866D16"/>
    <w:rsid w:val="0086704B"/>
    <w:rsid w:val="00867B64"/>
    <w:rsid w:val="0087054E"/>
    <w:rsid w:val="0087184A"/>
    <w:rsid w:val="00871F50"/>
    <w:rsid w:val="00872123"/>
    <w:rsid w:val="00872CF3"/>
    <w:rsid w:val="008735FF"/>
    <w:rsid w:val="00874897"/>
    <w:rsid w:val="00875980"/>
    <w:rsid w:val="0087703F"/>
    <w:rsid w:val="0087771C"/>
    <w:rsid w:val="008806E7"/>
    <w:rsid w:val="0088263B"/>
    <w:rsid w:val="00882A62"/>
    <w:rsid w:val="00882A81"/>
    <w:rsid w:val="008835FF"/>
    <w:rsid w:val="00883C39"/>
    <w:rsid w:val="00883EB3"/>
    <w:rsid w:val="00884616"/>
    <w:rsid w:val="00884CA3"/>
    <w:rsid w:val="00885FFE"/>
    <w:rsid w:val="00886600"/>
    <w:rsid w:val="008875A1"/>
    <w:rsid w:val="00887E2E"/>
    <w:rsid w:val="0089014B"/>
    <w:rsid w:val="00890378"/>
    <w:rsid w:val="00891522"/>
    <w:rsid w:val="00892CE2"/>
    <w:rsid w:val="00892DD0"/>
    <w:rsid w:val="00892FF6"/>
    <w:rsid w:val="00893176"/>
    <w:rsid w:val="0089348B"/>
    <w:rsid w:val="00893A76"/>
    <w:rsid w:val="00893C3A"/>
    <w:rsid w:val="00895BE2"/>
    <w:rsid w:val="008963B7"/>
    <w:rsid w:val="008967A5"/>
    <w:rsid w:val="00897C0C"/>
    <w:rsid w:val="00897C0E"/>
    <w:rsid w:val="008A0472"/>
    <w:rsid w:val="008A047B"/>
    <w:rsid w:val="008A0B59"/>
    <w:rsid w:val="008A0EBB"/>
    <w:rsid w:val="008A1C55"/>
    <w:rsid w:val="008A1D5D"/>
    <w:rsid w:val="008A1EF9"/>
    <w:rsid w:val="008A2877"/>
    <w:rsid w:val="008A29E3"/>
    <w:rsid w:val="008A2E8C"/>
    <w:rsid w:val="008A3BF2"/>
    <w:rsid w:val="008A44DC"/>
    <w:rsid w:val="008A551C"/>
    <w:rsid w:val="008A6004"/>
    <w:rsid w:val="008A6BAA"/>
    <w:rsid w:val="008A6E5C"/>
    <w:rsid w:val="008A76F5"/>
    <w:rsid w:val="008A7AA5"/>
    <w:rsid w:val="008A7C4C"/>
    <w:rsid w:val="008B20BE"/>
    <w:rsid w:val="008B22EB"/>
    <w:rsid w:val="008B2664"/>
    <w:rsid w:val="008B362C"/>
    <w:rsid w:val="008B4746"/>
    <w:rsid w:val="008B5DF3"/>
    <w:rsid w:val="008B69E3"/>
    <w:rsid w:val="008B6BF2"/>
    <w:rsid w:val="008B7809"/>
    <w:rsid w:val="008B7DD7"/>
    <w:rsid w:val="008C0239"/>
    <w:rsid w:val="008C1730"/>
    <w:rsid w:val="008C263F"/>
    <w:rsid w:val="008C2CF4"/>
    <w:rsid w:val="008C2E85"/>
    <w:rsid w:val="008C398B"/>
    <w:rsid w:val="008C555E"/>
    <w:rsid w:val="008C5B4C"/>
    <w:rsid w:val="008C677F"/>
    <w:rsid w:val="008C6BAA"/>
    <w:rsid w:val="008C6DB3"/>
    <w:rsid w:val="008C6E62"/>
    <w:rsid w:val="008C779C"/>
    <w:rsid w:val="008C79CA"/>
    <w:rsid w:val="008C7FBA"/>
    <w:rsid w:val="008D06A4"/>
    <w:rsid w:val="008D0837"/>
    <w:rsid w:val="008D2A36"/>
    <w:rsid w:val="008D2BBC"/>
    <w:rsid w:val="008D2C3F"/>
    <w:rsid w:val="008D30F5"/>
    <w:rsid w:val="008D36B2"/>
    <w:rsid w:val="008D43B5"/>
    <w:rsid w:val="008D4549"/>
    <w:rsid w:val="008D4960"/>
    <w:rsid w:val="008D4E22"/>
    <w:rsid w:val="008D53AF"/>
    <w:rsid w:val="008D622D"/>
    <w:rsid w:val="008D6888"/>
    <w:rsid w:val="008D68A7"/>
    <w:rsid w:val="008D70A6"/>
    <w:rsid w:val="008D7ECE"/>
    <w:rsid w:val="008E029A"/>
    <w:rsid w:val="008E0480"/>
    <w:rsid w:val="008E13DF"/>
    <w:rsid w:val="008E19AF"/>
    <w:rsid w:val="008E1C33"/>
    <w:rsid w:val="008E2542"/>
    <w:rsid w:val="008E2947"/>
    <w:rsid w:val="008E2DC2"/>
    <w:rsid w:val="008E3923"/>
    <w:rsid w:val="008E4E02"/>
    <w:rsid w:val="008E5A43"/>
    <w:rsid w:val="008E5D8F"/>
    <w:rsid w:val="008E6220"/>
    <w:rsid w:val="008E6BE4"/>
    <w:rsid w:val="008E7768"/>
    <w:rsid w:val="008E7909"/>
    <w:rsid w:val="008E7A77"/>
    <w:rsid w:val="008E7EF7"/>
    <w:rsid w:val="008F01AA"/>
    <w:rsid w:val="008F0375"/>
    <w:rsid w:val="008F0D37"/>
    <w:rsid w:val="008F1114"/>
    <w:rsid w:val="008F16E8"/>
    <w:rsid w:val="008F1CE1"/>
    <w:rsid w:val="008F1FCD"/>
    <w:rsid w:val="008F2071"/>
    <w:rsid w:val="008F27BD"/>
    <w:rsid w:val="008F2ACD"/>
    <w:rsid w:val="008F4DB4"/>
    <w:rsid w:val="008F6031"/>
    <w:rsid w:val="0090001E"/>
    <w:rsid w:val="00900396"/>
    <w:rsid w:val="00900CB2"/>
    <w:rsid w:val="00900D27"/>
    <w:rsid w:val="00902DE7"/>
    <w:rsid w:val="00904007"/>
    <w:rsid w:val="0090454E"/>
    <w:rsid w:val="00904E9C"/>
    <w:rsid w:val="0090709D"/>
    <w:rsid w:val="00907783"/>
    <w:rsid w:val="00907801"/>
    <w:rsid w:val="0090783A"/>
    <w:rsid w:val="009078C5"/>
    <w:rsid w:val="00907CC5"/>
    <w:rsid w:val="00910CDB"/>
    <w:rsid w:val="009115C3"/>
    <w:rsid w:val="00911D35"/>
    <w:rsid w:val="00912400"/>
    <w:rsid w:val="00912605"/>
    <w:rsid w:val="00913472"/>
    <w:rsid w:val="00914233"/>
    <w:rsid w:val="00914759"/>
    <w:rsid w:val="009155BA"/>
    <w:rsid w:val="00916457"/>
    <w:rsid w:val="0091648A"/>
    <w:rsid w:val="009169AC"/>
    <w:rsid w:val="00917446"/>
    <w:rsid w:val="00921746"/>
    <w:rsid w:val="00921A0D"/>
    <w:rsid w:val="00923CBA"/>
    <w:rsid w:val="00924912"/>
    <w:rsid w:val="00925D66"/>
    <w:rsid w:val="00926ECA"/>
    <w:rsid w:val="009270FE"/>
    <w:rsid w:val="0092717D"/>
    <w:rsid w:val="00927180"/>
    <w:rsid w:val="0092733F"/>
    <w:rsid w:val="00930823"/>
    <w:rsid w:val="00930A7C"/>
    <w:rsid w:val="00930AD4"/>
    <w:rsid w:val="009312D5"/>
    <w:rsid w:val="00931A96"/>
    <w:rsid w:val="0093438C"/>
    <w:rsid w:val="00934901"/>
    <w:rsid w:val="00935C2A"/>
    <w:rsid w:val="00936820"/>
    <w:rsid w:val="009370AA"/>
    <w:rsid w:val="0093731E"/>
    <w:rsid w:val="00937C68"/>
    <w:rsid w:val="009421B7"/>
    <w:rsid w:val="00942655"/>
    <w:rsid w:val="0094335B"/>
    <w:rsid w:val="00944022"/>
    <w:rsid w:val="00944486"/>
    <w:rsid w:val="00944FB3"/>
    <w:rsid w:val="00945838"/>
    <w:rsid w:val="00945FD7"/>
    <w:rsid w:val="00946578"/>
    <w:rsid w:val="00946B2E"/>
    <w:rsid w:val="00950E01"/>
    <w:rsid w:val="0095245A"/>
    <w:rsid w:val="00952AAE"/>
    <w:rsid w:val="00953AD3"/>
    <w:rsid w:val="00953E1E"/>
    <w:rsid w:val="00953FBF"/>
    <w:rsid w:val="00954586"/>
    <w:rsid w:val="00954DA6"/>
    <w:rsid w:val="009557C0"/>
    <w:rsid w:val="00955A75"/>
    <w:rsid w:val="00955E29"/>
    <w:rsid w:val="00955EE4"/>
    <w:rsid w:val="00957482"/>
    <w:rsid w:val="009574CC"/>
    <w:rsid w:val="00957ACD"/>
    <w:rsid w:val="00957FDA"/>
    <w:rsid w:val="00960260"/>
    <w:rsid w:val="009602A7"/>
    <w:rsid w:val="00961ADD"/>
    <w:rsid w:val="0096222C"/>
    <w:rsid w:val="00963299"/>
    <w:rsid w:val="0096398D"/>
    <w:rsid w:val="00963A7E"/>
    <w:rsid w:val="009642E9"/>
    <w:rsid w:val="009644BE"/>
    <w:rsid w:val="0096464E"/>
    <w:rsid w:val="009649EE"/>
    <w:rsid w:val="00964C17"/>
    <w:rsid w:val="00965CF6"/>
    <w:rsid w:val="0096683C"/>
    <w:rsid w:val="00966CC6"/>
    <w:rsid w:val="00966D10"/>
    <w:rsid w:val="00966D63"/>
    <w:rsid w:val="0096731B"/>
    <w:rsid w:val="009705ED"/>
    <w:rsid w:val="0097214D"/>
    <w:rsid w:val="00972394"/>
    <w:rsid w:val="009728AE"/>
    <w:rsid w:val="00972B87"/>
    <w:rsid w:val="009730B7"/>
    <w:rsid w:val="00973125"/>
    <w:rsid w:val="00973528"/>
    <w:rsid w:val="00973625"/>
    <w:rsid w:val="00973F7A"/>
    <w:rsid w:val="00973FE2"/>
    <w:rsid w:val="0097461B"/>
    <w:rsid w:val="009748BA"/>
    <w:rsid w:val="00974B15"/>
    <w:rsid w:val="00974BAA"/>
    <w:rsid w:val="00974E12"/>
    <w:rsid w:val="00976B75"/>
    <w:rsid w:val="00977331"/>
    <w:rsid w:val="0097751B"/>
    <w:rsid w:val="009778E6"/>
    <w:rsid w:val="00977BFF"/>
    <w:rsid w:val="00977CC8"/>
    <w:rsid w:val="0098289E"/>
    <w:rsid w:val="00983CE9"/>
    <w:rsid w:val="00984158"/>
    <w:rsid w:val="009841D1"/>
    <w:rsid w:val="009842A9"/>
    <w:rsid w:val="009848B4"/>
    <w:rsid w:val="00985007"/>
    <w:rsid w:val="00985934"/>
    <w:rsid w:val="0098621A"/>
    <w:rsid w:val="00986F79"/>
    <w:rsid w:val="0098744E"/>
    <w:rsid w:val="00987C99"/>
    <w:rsid w:val="00987D1A"/>
    <w:rsid w:val="009913C1"/>
    <w:rsid w:val="00991674"/>
    <w:rsid w:val="00991D95"/>
    <w:rsid w:val="00992500"/>
    <w:rsid w:val="0099271D"/>
    <w:rsid w:val="009930D6"/>
    <w:rsid w:val="0099312D"/>
    <w:rsid w:val="00993FD2"/>
    <w:rsid w:val="009952F6"/>
    <w:rsid w:val="00995554"/>
    <w:rsid w:val="00995602"/>
    <w:rsid w:val="0099567C"/>
    <w:rsid w:val="00995904"/>
    <w:rsid w:val="009972D1"/>
    <w:rsid w:val="00997370"/>
    <w:rsid w:val="00997541"/>
    <w:rsid w:val="00997921"/>
    <w:rsid w:val="00997AB9"/>
    <w:rsid w:val="00997EB4"/>
    <w:rsid w:val="009A0638"/>
    <w:rsid w:val="009A1008"/>
    <w:rsid w:val="009A1623"/>
    <w:rsid w:val="009A1637"/>
    <w:rsid w:val="009A1B1C"/>
    <w:rsid w:val="009A2150"/>
    <w:rsid w:val="009A3111"/>
    <w:rsid w:val="009A38DA"/>
    <w:rsid w:val="009A3998"/>
    <w:rsid w:val="009A4B59"/>
    <w:rsid w:val="009A4E6F"/>
    <w:rsid w:val="009A53CD"/>
    <w:rsid w:val="009A5801"/>
    <w:rsid w:val="009A6884"/>
    <w:rsid w:val="009A76BB"/>
    <w:rsid w:val="009A7C2B"/>
    <w:rsid w:val="009B0A8C"/>
    <w:rsid w:val="009B10DD"/>
    <w:rsid w:val="009B11A8"/>
    <w:rsid w:val="009B120F"/>
    <w:rsid w:val="009B1E8D"/>
    <w:rsid w:val="009B2086"/>
    <w:rsid w:val="009B2458"/>
    <w:rsid w:val="009B250C"/>
    <w:rsid w:val="009B2930"/>
    <w:rsid w:val="009B2A25"/>
    <w:rsid w:val="009B2A7A"/>
    <w:rsid w:val="009B3F51"/>
    <w:rsid w:val="009B3FE6"/>
    <w:rsid w:val="009B4FAD"/>
    <w:rsid w:val="009B4FF9"/>
    <w:rsid w:val="009B5368"/>
    <w:rsid w:val="009B5B9A"/>
    <w:rsid w:val="009B62B1"/>
    <w:rsid w:val="009B7701"/>
    <w:rsid w:val="009B77A4"/>
    <w:rsid w:val="009B7A17"/>
    <w:rsid w:val="009B7A6C"/>
    <w:rsid w:val="009C10C2"/>
    <w:rsid w:val="009C11EF"/>
    <w:rsid w:val="009C1560"/>
    <w:rsid w:val="009C1CE7"/>
    <w:rsid w:val="009C4D2B"/>
    <w:rsid w:val="009C54C5"/>
    <w:rsid w:val="009D0777"/>
    <w:rsid w:val="009D12F4"/>
    <w:rsid w:val="009D1C49"/>
    <w:rsid w:val="009D1EF3"/>
    <w:rsid w:val="009D2681"/>
    <w:rsid w:val="009D4B3D"/>
    <w:rsid w:val="009D5D52"/>
    <w:rsid w:val="009D629C"/>
    <w:rsid w:val="009D66F7"/>
    <w:rsid w:val="009D6B94"/>
    <w:rsid w:val="009D6EFD"/>
    <w:rsid w:val="009D6FB2"/>
    <w:rsid w:val="009D72E9"/>
    <w:rsid w:val="009D7637"/>
    <w:rsid w:val="009D7690"/>
    <w:rsid w:val="009D76F8"/>
    <w:rsid w:val="009E0880"/>
    <w:rsid w:val="009E09E4"/>
    <w:rsid w:val="009E0FA1"/>
    <w:rsid w:val="009E15F4"/>
    <w:rsid w:val="009E1967"/>
    <w:rsid w:val="009E2DFC"/>
    <w:rsid w:val="009E2F17"/>
    <w:rsid w:val="009E39C8"/>
    <w:rsid w:val="009E5E43"/>
    <w:rsid w:val="009E6183"/>
    <w:rsid w:val="009E61F3"/>
    <w:rsid w:val="009E66C1"/>
    <w:rsid w:val="009E7F00"/>
    <w:rsid w:val="009F1785"/>
    <w:rsid w:val="009F2274"/>
    <w:rsid w:val="009F2E66"/>
    <w:rsid w:val="009F2FA3"/>
    <w:rsid w:val="009F3960"/>
    <w:rsid w:val="009F447B"/>
    <w:rsid w:val="009F4805"/>
    <w:rsid w:val="009F4B5C"/>
    <w:rsid w:val="009F4BC9"/>
    <w:rsid w:val="009F53F5"/>
    <w:rsid w:val="009F58E4"/>
    <w:rsid w:val="009F61A6"/>
    <w:rsid w:val="009F6A67"/>
    <w:rsid w:val="009F7F98"/>
    <w:rsid w:val="00A00D1A"/>
    <w:rsid w:val="00A00F16"/>
    <w:rsid w:val="00A016BD"/>
    <w:rsid w:val="00A01FE6"/>
    <w:rsid w:val="00A02AC7"/>
    <w:rsid w:val="00A033D4"/>
    <w:rsid w:val="00A03A4C"/>
    <w:rsid w:val="00A03C2A"/>
    <w:rsid w:val="00A05159"/>
    <w:rsid w:val="00A05198"/>
    <w:rsid w:val="00A05B62"/>
    <w:rsid w:val="00A06033"/>
    <w:rsid w:val="00A06803"/>
    <w:rsid w:val="00A0742B"/>
    <w:rsid w:val="00A11D8B"/>
    <w:rsid w:val="00A14106"/>
    <w:rsid w:val="00A14961"/>
    <w:rsid w:val="00A159CA"/>
    <w:rsid w:val="00A17BA4"/>
    <w:rsid w:val="00A2027D"/>
    <w:rsid w:val="00A20811"/>
    <w:rsid w:val="00A20AF1"/>
    <w:rsid w:val="00A215A0"/>
    <w:rsid w:val="00A2229C"/>
    <w:rsid w:val="00A227CA"/>
    <w:rsid w:val="00A243FD"/>
    <w:rsid w:val="00A254C8"/>
    <w:rsid w:val="00A25937"/>
    <w:rsid w:val="00A263D5"/>
    <w:rsid w:val="00A26E0B"/>
    <w:rsid w:val="00A2729B"/>
    <w:rsid w:val="00A30940"/>
    <w:rsid w:val="00A30ABF"/>
    <w:rsid w:val="00A31040"/>
    <w:rsid w:val="00A32445"/>
    <w:rsid w:val="00A32F79"/>
    <w:rsid w:val="00A33259"/>
    <w:rsid w:val="00A34191"/>
    <w:rsid w:val="00A34C9A"/>
    <w:rsid w:val="00A359FF"/>
    <w:rsid w:val="00A35B57"/>
    <w:rsid w:val="00A363C0"/>
    <w:rsid w:val="00A3723E"/>
    <w:rsid w:val="00A3763E"/>
    <w:rsid w:val="00A37F8E"/>
    <w:rsid w:val="00A40D88"/>
    <w:rsid w:val="00A42ABF"/>
    <w:rsid w:val="00A43CB6"/>
    <w:rsid w:val="00A4518F"/>
    <w:rsid w:val="00A45ECA"/>
    <w:rsid w:val="00A45F2B"/>
    <w:rsid w:val="00A460B1"/>
    <w:rsid w:val="00A4651F"/>
    <w:rsid w:val="00A46FB7"/>
    <w:rsid w:val="00A47844"/>
    <w:rsid w:val="00A50630"/>
    <w:rsid w:val="00A50ADB"/>
    <w:rsid w:val="00A50D61"/>
    <w:rsid w:val="00A51F33"/>
    <w:rsid w:val="00A53816"/>
    <w:rsid w:val="00A53ED1"/>
    <w:rsid w:val="00A549A2"/>
    <w:rsid w:val="00A54FEC"/>
    <w:rsid w:val="00A55F05"/>
    <w:rsid w:val="00A5602C"/>
    <w:rsid w:val="00A5687B"/>
    <w:rsid w:val="00A60B49"/>
    <w:rsid w:val="00A60E9B"/>
    <w:rsid w:val="00A61789"/>
    <w:rsid w:val="00A618CD"/>
    <w:rsid w:val="00A61AA4"/>
    <w:rsid w:val="00A61E4D"/>
    <w:rsid w:val="00A63616"/>
    <w:rsid w:val="00A6451E"/>
    <w:rsid w:val="00A646DC"/>
    <w:rsid w:val="00A64BFF"/>
    <w:rsid w:val="00A650EE"/>
    <w:rsid w:val="00A65849"/>
    <w:rsid w:val="00A65BF0"/>
    <w:rsid w:val="00A6603E"/>
    <w:rsid w:val="00A6606D"/>
    <w:rsid w:val="00A66791"/>
    <w:rsid w:val="00A66DD5"/>
    <w:rsid w:val="00A702E4"/>
    <w:rsid w:val="00A703E4"/>
    <w:rsid w:val="00A7133F"/>
    <w:rsid w:val="00A727E9"/>
    <w:rsid w:val="00A72EBC"/>
    <w:rsid w:val="00A72F16"/>
    <w:rsid w:val="00A7336B"/>
    <w:rsid w:val="00A743F8"/>
    <w:rsid w:val="00A75444"/>
    <w:rsid w:val="00A7607F"/>
    <w:rsid w:val="00A77000"/>
    <w:rsid w:val="00A773EF"/>
    <w:rsid w:val="00A77BC1"/>
    <w:rsid w:val="00A77E00"/>
    <w:rsid w:val="00A77FB3"/>
    <w:rsid w:val="00A80A73"/>
    <w:rsid w:val="00A810DB"/>
    <w:rsid w:val="00A81901"/>
    <w:rsid w:val="00A81E61"/>
    <w:rsid w:val="00A83101"/>
    <w:rsid w:val="00A83D09"/>
    <w:rsid w:val="00A84C42"/>
    <w:rsid w:val="00A85264"/>
    <w:rsid w:val="00A85FB6"/>
    <w:rsid w:val="00A87087"/>
    <w:rsid w:val="00A870BB"/>
    <w:rsid w:val="00A87DBD"/>
    <w:rsid w:val="00A87F5D"/>
    <w:rsid w:val="00A900EF"/>
    <w:rsid w:val="00A90571"/>
    <w:rsid w:val="00A90C16"/>
    <w:rsid w:val="00A91135"/>
    <w:rsid w:val="00A92169"/>
    <w:rsid w:val="00A93A3E"/>
    <w:rsid w:val="00A93DA7"/>
    <w:rsid w:val="00A940D4"/>
    <w:rsid w:val="00A9476C"/>
    <w:rsid w:val="00A957DD"/>
    <w:rsid w:val="00A95CFF"/>
    <w:rsid w:val="00A96C9E"/>
    <w:rsid w:val="00A97578"/>
    <w:rsid w:val="00AA12C6"/>
    <w:rsid w:val="00AA243F"/>
    <w:rsid w:val="00AA2AEF"/>
    <w:rsid w:val="00AA2F99"/>
    <w:rsid w:val="00AA358F"/>
    <w:rsid w:val="00AA3782"/>
    <w:rsid w:val="00AA444E"/>
    <w:rsid w:val="00AA467E"/>
    <w:rsid w:val="00AA4847"/>
    <w:rsid w:val="00AA6021"/>
    <w:rsid w:val="00AA68BD"/>
    <w:rsid w:val="00AA7156"/>
    <w:rsid w:val="00AA7579"/>
    <w:rsid w:val="00AA77BC"/>
    <w:rsid w:val="00AB0F09"/>
    <w:rsid w:val="00AB10C2"/>
    <w:rsid w:val="00AB119C"/>
    <w:rsid w:val="00AB2B95"/>
    <w:rsid w:val="00AB2C7F"/>
    <w:rsid w:val="00AB3573"/>
    <w:rsid w:val="00AB3CBD"/>
    <w:rsid w:val="00AB544B"/>
    <w:rsid w:val="00AB7C19"/>
    <w:rsid w:val="00AC03E2"/>
    <w:rsid w:val="00AC0FBA"/>
    <w:rsid w:val="00AC13D6"/>
    <w:rsid w:val="00AC1524"/>
    <w:rsid w:val="00AC1A18"/>
    <w:rsid w:val="00AC1D03"/>
    <w:rsid w:val="00AC1D8E"/>
    <w:rsid w:val="00AC37A9"/>
    <w:rsid w:val="00AC39DD"/>
    <w:rsid w:val="00AC44BA"/>
    <w:rsid w:val="00AC4810"/>
    <w:rsid w:val="00AC4995"/>
    <w:rsid w:val="00AC4E6F"/>
    <w:rsid w:val="00AC501C"/>
    <w:rsid w:val="00AC6D71"/>
    <w:rsid w:val="00AC7654"/>
    <w:rsid w:val="00AC78FC"/>
    <w:rsid w:val="00AC7C66"/>
    <w:rsid w:val="00AD0023"/>
    <w:rsid w:val="00AD0206"/>
    <w:rsid w:val="00AD0AD2"/>
    <w:rsid w:val="00AD0B19"/>
    <w:rsid w:val="00AD0B38"/>
    <w:rsid w:val="00AD16B9"/>
    <w:rsid w:val="00AD1E22"/>
    <w:rsid w:val="00AD1F35"/>
    <w:rsid w:val="00AD2B2C"/>
    <w:rsid w:val="00AD2CAE"/>
    <w:rsid w:val="00AD400B"/>
    <w:rsid w:val="00AD44D5"/>
    <w:rsid w:val="00AD4CF5"/>
    <w:rsid w:val="00AD4E76"/>
    <w:rsid w:val="00AD50C4"/>
    <w:rsid w:val="00AD5BAA"/>
    <w:rsid w:val="00AD5BE7"/>
    <w:rsid w:val="00AD5FC6"/>
    <w:rsid w:val="00AD66BE"/>
    <w:rsid w:val="00AD6CB8"/>
    <w:rsid w:val="00AD7D7D"/>
    <w:rsid w:val="00AE0142"/>
    <w:rsid w:val="00AE0396"/>
    <w:rsid w:val="00AE039C"/>
    <w:rsid w:val="00AE185D"/>
    <w:rsid w:val="00AE26CF"/>
    <w:rsid w:val="00AE2AF9"/>
    <w:rsid w:val="00AE30AC"/>
    <w:rsid w:val="00AE3477"/>
    <w:rsid w:val="00AE4115"/>
    <w:rsid w:val="00AE6E3A"/>
    <w:rsid w:val="00AE6E97"/>
    <w:rsid w:val="00AF02FB"/>
    <w:rsid w:val="00AF084D"/>
    <w:rsid w:val="00AF0DD3"/>
    <w:rsid w:val="00AF0E6E"/>
    <w:rsid w:val="00AF1508"/>
    <w:rsid w:val="00AF218C"/>
    <w:rsid w:val="00AF2914"/>
    <w:rsid w:val="00AF450B"/>
    <w:rsid w:val="00AF50D6"/>
    <w:rsid w:val="00AF5100"/>
    <w:rsid w:val="00AF5CE6"/>
    <w:rsid w:val="00AF5D12"/>
    <w:rsid w:val="00AF5D34"/>
    <w:rsid w:val="00AF60C7"/>
    <w:rsid w:val="00AF6D31"/>
    <w:rsid w:val="00AF6FDA"/>
    <w:rsid w:val="00AF7654"/>
    <w:rsid w:val="00B00418"/>
    <w:rsid w:val="00B00E5A"/>
    <w:rsid w:val="00B015EE"/>
    <w:rsid w:val="00B02B80"/>
    <w:rsid w:val="00B03CD0"/>
    <w:rsid w:val="00B042FF"/>
    <w:rsid w:val="00B04D95"/>
    <w:rsid w:val="00B05506"/>
    <w:rsid w:val="00B06054"/>
    <w:rsid w:val="00B06AA2"/>
    <w:rsid w:val="00B070BD"/>
    <w:rsid w:val="00B07C7A"/>
    <w:rsid w:val="00B1125E"/>
    <w:rsid w:val="00B11B15"/>
    <w:rsid w:val="00B11B45"/>
    <w:rsid w:val="00B12ABC"/>
    <w:rsid w:val="00B12BE3"/>
    <w:rsid w:val="00B13C22"/>
    <w:rsid w:val="00B14128"/>
    <w:rsid w:val="00B14E09"/>
    <w:rsid w:val="00B15377"/>
    <w:rsid w:val="00B159A7"/>
    <w:rsid w:val="00B15A35"/>
    <w:rsid w:val="00B1679D"/>
    <w:rsid w:val="00B17D17"/>
    <w:rsid w:val="00B20153"/>
    <w:rsid w:val="00B20308"/>
    <w:rsid w:val="00B2032D"/>
    <w:rsid w:val="00B20B20"/>
    <w:rsid w:val="00B214D9"/>
    <w:rsid w:val="00B219DC"/>
    <w:rsid w:val="00B21AD3"/>
    <w:rsid w:val="00B21BB3"/>
    <w:rsid w:val="00B22AF5"/>
    <w:rsid w:val="00B22CB9"/>
    <w:rsid w:val="00B25348"/>
    <w:rsid w:val="00B26F04"/>
    <w:rsid w:val="00B271B0"/>
    <w:rsid w:val="00B27ADE"/>
    <w:rsid w:val="00B27CAE"/>
    <w:rsid w:val="00B3003B"/>
    <w:rsid w:val="00B3017C"/>
    <w:rsid w:val="00B30836"/>
    <w:rsid w:val="00B312D7"/>
    <w:rsid w:val="00B318B4"/>
    <w:rsid w:val="00B32F9A"/>
    <w:rsid w:val="00B3365D"/>
    <w:rsid w:val="00B33CBB"/>
    <w:rsid w:val="00B33E84"/>
    <w:rsid w:val="00B359AE"/>
    <w:rsid w:val="00B360D5"/>
    <w:rsid w:val="00B36309"/>
    <w:rsid w:val="00B3677F"/>
    <w:rsid w:val="00B36E46"/>
    <w:rsid w:val="00B37CD8"/>
    <w:rsid w:val="00B40154"/>
    <w:rsid w:val="00B40298"/>
    <w:rsid w:val="00B40546"/>
    <w:rsid w:val="00B40DAF"/>
    <w:rsid w:val="00B416EC"/>
    <w:rsid w:val="00B41841"/>
    <w:rsid w:val="00B41991"/>
    <w:rsid w:val="00B42062"/>
    <w:rsid w:val="00B4249D"/>
    <w:rsid w:val="00B427A4"/>
    <w:rsid w:val="00B4397A"/>
    <w:rsid w:val="00B43987"/>
    <w:rsid w:val="00B43C98"/>
    <w:rsid w:val="00B44E8D"/>
    <w:rsid w:val="00B4510F"/>
    <w:rsid w:val="00B45663"/>
    <w:rsid w:val="00B45966"/>
    <w:rsid w:val="00B46E2F"/>
    <w:rsid w:val="00B474D7"/>
    <w:rsid w:val="00B500D3"/>
    <w:rsid w:val="00B50EC3"/>
    <w:rsid w:val="00B518C1"/>
    <w:rsid w:val="00B51E1D"/>
    <w:rsid w:val="00B52574"/>
    <w:rsid w:val="00B53F0B"/>
    <w:rsid w:val="00B541A2"/>
    <w:rsid w:val="00B549D0"/>
    <w:rsid w:val="00B54A1C"/>
    <w:rsid w:val="00B55C35"/>
    <w:rsid w:val="00B5612B"/>
    <w:rsid w:val="00B56305"/>
    <w:rsid w:val="00B5648B"/>
    <w:rsid w:val="00B56B4F"/>
    <w:rsid w:val="00B570C3"/>
    <w:rsid w:val="00B57933"/>
    <w:rsid w:val="00B61175"/>
    <w:rsid w:val="00B61411"/>
    <w:rsid w:val="00B629E4"/>
    <w:rsid w:val="00B63BB8"/>
    <w:rsid w:val="00B63E70"/>
    <w:rsid w:val="00B64373"/>
    <w:rsid w:val="00B64ADD"/>
    <w:rsid w:val="00B65966"/>
    <w:rsid w:val="00B65A96"/>
    <w:rsid w:val="00B65DB1"/>
    <w:rsid w:val="00B6622C"/>
    <w:rsid w:val="00B66559"/>
    <w:rsid w:val="00B66768"/>
    <w:rsid w:val="00B67020"/>
    <w:rsid w:val="00B67605"/>
    <w:rsid w:val="00B67608"/>
    <w:rsid w:val="00B67D61"/>
    <w:rsid w:val="00B706AF"/>
    <w:rsid w:val="00B71FAE"/>
    <w:rsid w:val="00B72428"/>
    <w:rsid w:val="00B72628"/>
    <w:rsid w:val="00B7272C"/>
    <w:rsid w:val="00B73612"/>
    <w:rsid w:val="00B73D59"/>
    <w:rsid w:val="00B747E5"/>
    <w:rsid w:val="00B74FB2"/>
    <w:rsid w:val="00B752B1"/>
    <w:rsid w:val="00B75AD4"/>
    <w:rsid w:val="00B75ED1"/>
    <w:rsid w:val="00B815CE"/>
    <w:rsid w:val="00B81764"/>
    <w:rsid w:val="00B81AB6"/>
    <w:rsid w:val="00B81E55"/>
    <w:rsid w:val="00B8291B"/>
    <w:rsid w:val="00B834F9"/>
    <w:rsid w:val="00B8374A"/>
    <w:rsid w:val="00B83988"/>
    <w:rsid w:val="00B84D0F"/>
    <w:rsid w:val="00B85FB7"/>
    <w:rsid w:val="00B862F1"/>
    <w:rsid w:val="00B86762"/>
    <w:rsid w:val="00B86C3F"/>
    <w:rsid w:val="00B8717F"/>
    <w:rsid w:val="00B9034E"/>
    <w:rsid w:val="00B9092F"/>
    <w:rsid w:val="00B90BCB"/>
    <w:rsid w:val="00B92408"/>
    <w:rsid w:val="00B93053"/>
    <w:rsid w:val="00B94BA6"/>
    <w:rsid w:val="00B95853"/>
    <w:rsid w:val="00B96115"/>
    <w:rsid w:val="00B965EE"/>
    <w:rsid w:val="00B969CD"/>
    <w:rsid w:val="00B96A9F"/>
    <w:rsid w:val="00B96EDC"/>
    <w:rsid w:val="00B96F18"/>
    <w:rsid w:val="00B97E9D"/>
    <w:rsid w:val="00BA05C9"/>
    <w:rsid w:val="00BA13C8"/>
    <w:rsid w:val="00BA1AF8"/>
    <w:rsid w:val="00BA1EB2"/>
    <w:rsid w:val="00BA2888"/>
    <w:rsid w:val="00BA2D8C"/>
    <w:rsid w:val="00BA349E"/>
    <w:rsid w:val="00BA35A8"/>
    <w:rsid w:val="00BA36F6"/>
    <w:rsid w:val="00BA3B24"/>
    <w:rsid w:val="00BA3EF9"/>
    <w:rsid w:val="00BA409F"/>
    <w:rsid w:val="00BA4D78"/>
    <w:rsid w:val="00BA51D6"/>
    <w:rsid w:val="00BA5A39"/>
    <w:rsid w:val="00BA6250"/>
    <w:rsid w:val="00BA6C9A"/>
    <w:rsid w:val="00BA79A2"/>
    <w:rsid w:val="00BA7EEC"/>
    <w:rsid w:val="00BA7F50"/>
    <w:rsid w:val="00BB1806"/>
    <w:rsid w:val="00BB18B4"/>
    <w:rsid w:val="00BB193C"/>
    <w:rsid w:val="00BB21E5"/>
    <w:rsid w:val="00BB23CC"/>
    <w:rsid w:val="00BB240C"/>
    <w:rsid w:val="00BB3976"/>
    <w:rsid w:val="00BB459E"/>
    <w:rsid w:val="00BB68E8"/>
    <w:rsid w:val="00BB6A03"/>
    <w:rsid w:val="00BC0395"/>
    <w:rsid w:val="00BC09FB"/>
    <w:rsid w:val="00BC17D6"/>
    <w:rsid w:val="00BC1AE4"/>
    <w:rsid w:val="00BC1F08"/>
    <w:rsid w:val="00BC1F88"/>
    <w:rsid w:val="00BC2445"/>
    <w:rsid w:val="00BC2980"/>
    <w:rsid w:val="00BC2CA3"/>
    <w:rsid w:val="00BC2EBD"/>
    <w:rsid w:val="00BC34D4"/>
    <w:rsid w:val="00BC34DD"/>
    <w:rsid w:val="00BC3663"/>
    <w:rsid w:val="00BC70F3"/>
    <w:rsid w:val="00BC7C67"/>
    <w:rsid w:val="00BC7EAD"/>
    <w:rsid w:val="00BD0A9D"/>
    <w:rsid w:val="00BD0AA8"/>
    <w:rsid w:val="00BD0FEC"/>
    <w:rsid w:val="00BD2004"/>
    <w:rsid w:val="00BD2232"/>
    <w:rsid w:val="00BD26DF"/>
    <w:rsid w:val="00BD2D53"/>
    <w:rsid w:val="00BD306D"/>
    <w:rsid w:val="00BD311B"/>
    <w:rsid w:val="00BD36BA"/>
    <w:rsid w:val="00BD3881"/>
    <w:rsid w:val="00BD3FA2"/>
    <w:rsid w:val="00BD4DC5"/>
    <w:rsid w:val="00BD5013"/>
    <w:rsid w:val="00BD5409"/>
    <w:rsid w:val="00BD550B"/>
    <w:rsid w:val="00BD5A4A"/>
    <w:rsid w:val="00BD6BD7"/>
    <w:rsid w:val="00BD70B4"/>
    <w:rsid w:val="00BD7151"/>
    <w:rsid w:val="00BE00C9"/>
    <w:rsid w:val="00BE1CF3"/>
    <w:rsid w:val="00BE2117"/>
    <w:rsid w:val="00BE2B9F"/>
    <w:rsid w:val="00BE2CE1"/>
    <w:rsid w:val="00BE2F1A"/>
    <w:rsid w:val="00BE3CCA"/>
    <w:rsid w:val="00BE4EF2"/>
    <w:rsid w:val="00BE586A"/>
    <w:rsid w:val="00BE6280"/>
    <w:rsid w:val="00BE63B6"/>
    <w:rsid w:val="00BE6E83"/>
    <w:rsid w:val="00BE71DC"/>
    <w:rsid w:val="00BE7B6E"/>
    <w:rsid w:val="00BF14C3"/>
    <w:rsid w:val="00BF25D6"/>
    <w:rsid w:val="00BF2980"/>
    <w:rsid w:val="00BF2E35"/>
    <w:rsid w:val="00BF395E"/>
    <w:rsid w:val="00BF4479"/>
    <w:rsid w:val="00BF5748"/>
    <w:rsid w:val="00BF777B"/>
    <w:rsid w:val="00C01743"/>
    <w:rsid w:val="00C0264C"/>
    <w:rsid w:val="00C02865"/>
    <w:rsid w:val="00C02CC3"/>
    <w:rsid w:val="00C02E2E"/>
    <w:rsid w:val="00C03B61"/>
    <w:rsid w:val="00C042C3"/>
    <w:rsid w:val="00C048E2"/>
    <w:rsid w:val="00C04BAC"/>
    <w:rsid w:val="00C04CD0"/>
    <w:rsid w:val="00C04FD2"/>
    <w:rsid w:val="00C050B3"/>
    <w:rsid w:val="00C05682"/>
    <w:rsid w:val="00C060BD"/>
    <w:rsid w:val="00C06F6D"/>
    <w:rsid w:val="00C10340"/>
    <w:rsid w:val="00C10488"/>
    <w:rsid w:val="00C111C2"/>
    <w:rsid w:val="00C117E8"/>
    <w:rsid w:val="00C11D9F"/>
    <w:rsid w:val="00C12530"/>
    <w:rsid w:val="00C12AFC"/>
    <w:rsid w:val="00C1300B"/>
    <w:rsid w:val="00C139DF"/>
    <w:rsid w:val="00C13FB7"/>
    <w:rsid w:val="00C14F8E"/>
    <w:rsid w:val="00C14FA1"/>
    <w:rsid w:val="00C15509"/>
    <w:rsid w:val="00C15C77"/>
    <w:rsid w:val="00C15F4E"/>
    <w:rsid w:val="00C17477"/>
    <w:rsid w:val="00C17B39"/>
    <w:rsid w:val="00C2001D"/>
    <w:rsid w:val="00C20064"/>
    <w:rsid w:val="00C20161"/>
    <w:rsid w:val="00C20D18"/>
    <w:rsid w:val="00C21331"/>
    <w:rsid w:val="00C219B4"/>
    <w:rsid w:val="00C23C4E"/>
    <w:rsid w:val="00C252EB"/>
    <w:rsid w:val="00C26343"/>
    <w:rsid w:val="00C26885"/>
    <w:rsid w:val="00C26DB4"/>
    <w:rsid w:val="00C2767B"/>
    <w:rsid w:val="00C27947"/>
    <w:rsid w:val="00C27C6A"/>
    <w:rsid w:val="00C27E52"/>
    <w:rsid w:val="00C30CB2"/>
    <w:rsid w:val="00C30F77"/>
    <w:rsid w:val="00C30FB5"/>
    <w:rsid w:val="00C31705"/>
    <w:rsid w:val="00C32728"/>
    <w:rsid w:val="00C32AF7"/>
    <w:rsid w:val="00C32E36"/>
    <w:rsid w:val="00C33F21"/>
    <w:rsid w:val="00C344F7"/>
    <w:rsid w:val="00C351D4"/>
    <w:rsid w:val="00C3524D"/>
    <w:rsid w:val="00C35447"/>
    <w:rsid w:val="00C35E01"/>
    <w:rsid w:val="00C3640C"/>
    <w:rsid w:val="00C36ADB"/>
    <w:rsid w:val="00C37E9B"/>
    <w:rsid w:val="00C40C0D"/>
    <w:rsid w:val="00C4171A"/>
    <w:rsid w:val="00C41738"/>
    <w:rsid w:val="00C41955"/>
    <w:rsid w:val="00C42267"/>
    <w:rsid w:val="00C44EA6"/>
    <w:rsid w:val="00C453B1"/>
    <w:rsid w:val="00C45D0E"/>
    <w:rsid w:val="00C45DC5"/>
    <w:rsid w:val="00C4616F"/>
    <w:rsid w:val="00C46656"/>
    <w:rsid w:val="00C467A7"/>
    <w:rsid w:val="00C46DF3"/>
    <w:rsid w:val="00C473D8"/>
    <w:rsid w:val="00C47602"/>
    <w:rsid w:val="00C503E3"/>
    <w:rsid w:val="00C5086D"/>
    <w:rsid w:val="00C5092C"/>
    <w:rsid w:val="00C51E23"/>
    <w:rsid w:val="00C53B47"/>
    <w:rsid w:val="00C53C7B"/>
    <w:rsid w:val="00C53E11"/>
    <w:rsid w:val="00C542A2"/>
    <w:rsid w:val="00C546A6"/>
    <w:rsid w:val="00C55BC6"/>
    <w:rsid w:val="00C55F27"/>
    <w:rsid w:val="00C568BD"/>
    <w:rsid w:val="00C5690C"/>
    <w:rsid w:val="00C579E1"/>
    <w:rsid w:val="00C609C8"/>
    <w:rsid w:val="00C6180E"/>
    <w:rsid w:val="00C61C81"/>
    <w:rsid w:val="00C62425"/>
    <w:rsid w:val="00C62601"/>
    <w:rsid w:val="00C626B8"/>
    <w:rsid w:val="00C62DB5"/>
    <w:rsid w:val="00C63344"/>
    <w:rsid w:val="00C637E9"/>
    <w:rsid w:val="00C645CC"/>
    <w:rsid w:val="00C64605"/>
    <w:rsid w:val="00C64888"/>
    <w:rsid w:val="00C648B0"/>
    <w:rsid w:val="00C64C0E"/>
    <w:rsid w:val="00C64C82"/>
    <w:rsid w:val="00C64FE1"/>
    <w:rsid w:val="00C65427"/>
    <w:rsid w:val="00C65FCB"/>
    <w:rsid w:val="00C669FC"/>
    <w:rsid w:val="00C66F60"/>
    <w:rsid w:val="00C674C4"/>
    <w:rsid w:val="00C67A8A"/>
    <w:rsid w:val="00C703DC"/>
    <w:rsid w:val="00C7060B"/>
    <w:rsid w:val="00C72D22"/>
    <w:rsid w:val="00C72D76"/>
    <w:rsid w:val="00C72E65"/>
    <w:rsid w:val="00C72E9D"/>
    <w:rsid w:val="00C733C4"/>
    <w:rsid w:val="00C735D5"/>
    <w:rsid w:val="00C73C93"/>
    <w:rsid w:val="00C741B0"/>
    <w:rsid w:val="00C75D96"/>
    <w:rsid w:val="00C76419"/>
    <w:rsid w:val="00C764A6"/>
    <w:rsid w:val="00C7794F"/>
    <w:rsid w:val="00C8138D"/>
    <w:rsid w:val="00C813AC"/>
    <w:rsid w:val="00C81B66"/>
    <w:rsid w:val="00C81F2E"/>
    <w:rsid w:val="00C826AE"/>
    <w:rsid w:val="00C8278E"/>
    <w:rsid w:val="00C82DCC"/>
    <w:rsid w:val="00C83356"/>
    <w:rsid w:val="00C83B25"/>
    <w:rsid w:val="00C87513"/>
    <w:rsid w:val="00C9068F"/>
    <w:rsid w:val="00C90A82"/>
    <w:rsid w:val="00C924EA"/>
    <w:rsid w:val="00C92ED0"/>
    <w:rsid w:val="00C93160"/>
    <w:rsid w:val="00C94661"/>
    <w:rsid w:val="00C94669"/>
    <w:rsid w:val="00C948B8"/>
    <w:rsid w:val="00C94EAB"/>
    <w:rsid w:val="00C951D4"/>
    <w:rsid w:val="00C956A0"/>
    <w:rsid w:val="00C95779"/>
    <w:rsid w:val="00C95ADF"/>
    <w:rsid w:val="00C95BD5"/>
    <w:rsid w:val="00C95E58"/>
    <w:rsid w:val="00C963A5"/>
    <w:rsid w:val="00C968EE"/>
    <w:rsid w:val="00C96DAF"/>
    <w:rsid w:val="00CA000D"/>
    <w:rsid w:val="00CA0065"/>
    <w:rsid w:val="00CA0F7B"/>
    <w:rsid w:val="00CA12C4"/>
    <w:rsid w:val="00CA1312"/>
    <w:rsid w:val="00CA1D8C"/>
    <w:rsid w:val="00CA29F4"/>
    <w:rsid w:val="00CA427E"/>
    <w:rsid w:val="00CA4A4B"/>
    <w:rsid w:val="00CA4ADD"/>
    <w:rsid w:val="00CA4B35"/>
    <w:rsid w:val="00CA4BFC"/>
    <w:rsid w:val="00CA4D50"/>
    <w:rsid w:val="00CA4F64"/>
    <w:rsid w:val="00CA4FE9"/>
    <w:rsid w:val="00CA56F7"/>
    <w:rsid w:val="00CA5B00"/>
    <w:rsid w:val="00CA66DF"/>
    <w:rsid w:val="00CA7A7E"/>
    <w:rsid w:val="00CB0125"/>
    <w:rsid w:val="00CB0238"/>
    <w:rsid w:val="00CB048B"/>
    <w:rsid w:val="00CB0490"/>
    <w:rsid w:val="00CB0BF3"/>
    <w:rsid w:val="00CB1893"/>
    <w:rsid w:val="00CB1D92"/>
    <w:rsid w:val="00CB1FE1"/>
    <w:rsid w:val="00CB2B32"/>
    <w:rsid w:val="00CB39B6"/>
    <w:rsid w:val="00CB3E02"/>
    <w:rsid w:val="00CB4331"/>
    <w:rsid w:val="00CB6700"/>
    <w:rsid w:val="00CB69E4"/>
    <w:rsid w:val="00CB6AEB"/>
    <w:rsid w:val="00CB76CB"/>
    <w:rsid w:val="00CB789A"/>
    <w:rsid w:val="00CB7B7B"/>
    <w:rsid w:val="00CB7EA1"/>
    <w:rsid w:val="00CC0B69"/>
    <w:rsid w:val="00CC1B88"/>
    <w:rsid w:val="00CC1BC1"/>
    <w:rsid w:val="00CC2519"/>
    <w:rsid w:val="00CC26F6"/>
    <w:rsid w:val="00CC3B9F"/>
    <w:rsid w:val="00CC3D40"/>
    <w:rsid w:val="00CC3E7A"/>
    <w:rsid w:val="00CC4703"/>
    <w:rsid w:val="00CC5282"/>
    <w:rsid w:val="00CC53B4"/>
    <w:rsid w:val="00CC7892"/>
    <w:rsid w:val="00CC7BE1"/>
    <w:rsid w:val="00CC7CAB"/>
    <w:rsid w:val="00CC7D45"/>
    <w:rsid w:val="00CD07BA"/>
    <w:rsid w:val="00CD0A99"/>
    <w:rsid w:val="00CD15B9"/>
    <w:rsid w:val="00CD21BF"/>
    <w:rsid w:val="00CD26F4"/>
    <w:rsid w:val="00CD2B4C"/>
    <w:rsid w:val="00CD32E5"/>
    <w:rsid w:val="00CD33BD"/>
    <w:rsid w:val="00CD39E9"/>
    <w:rsid w:val="00CD3FB9"/>
    <w:rsid w:val="00CD405A"/>
    <w:rsid w:val="00CD4DEA"/>
    <w:rsid w:val="00CD548C"/>
    <w:rsid w:val="00CD5949"/>
    <w:rsid w:val="00CD6411"/>
    <w:rsid w:val="00CD64E6"/>
    <w:rsid w:val="00CD65DC"/>
    <w:rsid w:val="00CD676C"/>
    <w:rsid w:val="00CD79EF"/>
    <w:rsid w:val="00CD7B55"/>
    <w:rsid w:val="00CD7CF8"/>
    <w:rsid w:val="00CE017F"/>
    <w:rsid w:val="00CE033C"/>
    <w:rsid w:val="00CE04CD"/>
    <w:rsid w:val="00CE07D0"/>
    <w:rsid w:val="00CE098F"/>
    <w:rsid w:val="00CE1422"/>
    <w:rsid w:val="00CE1589"/>
    <w:rsid w:val="00CE23C8"/>
    <w:rsid w:val="00CE26B1"/>
    <w:rsid w:val="00CE3D14"/>
    <w:rsid w:val="00CE4673"/>
    <w:rsid w:val="00CE4E67"/>
    <w:rsid w:val="00CE528F"/>
    <w:rsid w:val="00CE5A8A"/>
    <w:rsid w:val="00CE7B1A"/>
    <w:rsid w:val="00CF023B"/>
    <w:rsid w:val="00CF05EF"/>
    <w:rsid w:val="00CF13CC"/>
    <w:rsid w:val="00CF1B68"/>
    <w:rsid w:val="00CF1CC9"/>
    <w:rsid w:val="00CF1E0D"/>
    <w:rsid w:val="00CF206D"/>
    <w:rsid w:val="00CF23D4"/>
    <w:rsid w:val="00CF2D39"/>
    <w:rsid w:val="00CF30E6"/>
    <w:rsid w:val="00CF354C"/>
    <w:rsid w:val="00CF3B22"/>
    <w:rsid w:val="00CF3B7F"/>
    <w:rsid w:val="00CF4CA1"/>
    <w:rsid w:val="00CF5125"/>
    <w:rsid w:val="00CF5518"/>
    <w:rsid w:val="00CF6729"/>
    <w:rsid w:val="00CF679B"/>
    <w:rsid w:val="00CF6981"/>
    <w:rsid w:val="00CF7992"/>
    <w:rsid w:val="00D006B1"/>
    <w:rsid w:val="00D0230F"/>
    <w:rsid w:val="00D02418"/>
    <w:rsid w:val="00D02E70"/>
    <w:rsid w:val="00D0309B"/>
    <w:rsid w:val="00D030E1"/>
    <w:rsid w:val="00D03303"/>
    <w:rsid w:val="00D04879"/>
    <w:rsid w:val="00D05A39"/>
    <w:rsid w:val="00D05C06"/>
    <w:rsid w:val="00D1016D"/>
    <w:rsid w:val="00D10613"/>
    <w:rsid w:val="00D10705"/>
    <w:rsid w:val="00D1088D"/>
    <w:rsid w:val="00D108EE"/>
    <w:rsid w:val="00D10948"/>
    <w:rsid w:val="00D1101D"/>
    <w:rsid w:val="00D11145"/>
    <w:rsid w:val="00D11B24"/>
    <w:rsid w:val="00D12920"/>
    <w:rsid w:val="00D12EA6"/>
    <w:rsid w:val="00D1307D"/>
    <w:rsid w:val="00D131AA"/>
    <w:rsid w:val="00D13740"/>
    <w:rsid w:val="00D1387E"/>
    <w:rsid w:val="00D14332"/>
    <w:rsid w:val="00D151FA"/>
    <w:rsid w:val="00D1667D"/>
    <w:rsid w:val="00D167F1"/>
    <w:rsid w:val="00D17065"/>
    <w:rsid w:val="00D17B37"/>
    <w:rsid w:val="00D17DAA"/>
    <w:rsid w:val="00D203D6"/>
    <w:rsid w:val="00D2071A"/>
    <w:rsid w:val="00D20ACA"/>
    <w:rsid w:val="00D21114"/>
    <w:rsid w:val="00D216CC"/>
    <w:rsid w:val="00D21A30"/>
    <w:rsid w:val="00D225D0"/>
    <w:rsid w:val="00D2261F"/>
    <w:rsid w:val="00D22995"/>
    <w:rsid w:val="00D245AC"/>
    <w:rsid w:val="00D255E9"/>
    <w:rsid w:val="00D2592E"/>
    <w:rsid w:val="00D25FD6"/>
    <w:rsid w:val="00D266B6"/>
    <w:rsid w:val="00D27167"/>
    <w:rsid w:val="00D27C66"/>
    <w:rsid w:val="00D27CF3"/>
    <w:rsid w:val="00D3098C"/>
    <w:rsid w:val="00D30D04"/>
    <w:rsid w:val="00D32324"/>
    <w:rsid w:val="00D33261"/>
    <w:rsid w:val="00D33285"/>
    <w:rsid w:val="00D3556D"/>
    <w:rsid w:val="00D36036"/>
    <w:rsid w:val="00D36A1C"/>
    <w:rsid w:val="00D36BD8"/>
    <w:rsid w:val="00D4037D"/>
    <w:rsid w:val="00D4057D"/>
    <w:rsid w:val="00D40748"/>
    <w:rsid w:val="00D40C57"/>
    <w:rsid w:val="00D41164"/>
    <w:rsid w:val="00D4118C"/>
    <w:rsid w:val="00D41AF6"/>
    <w:rsid w:val="00D4348D"/>
    <w:rsid w:val="00D43FDF"/>
    <w:rsid w:val="00D44586"/>
    <w:rsid w:val="00D448C9"/>
    <w:rsid w:val="00D45077"/>
    <w:rsid w:val="00D465BD"/>
    <w:rsid w:val="00D50526"/>
    <w:rsid w:val="00D5095E"/>
    <w:rsid w:val="00D50A19"/>
    <w:rsid w:val="00D50EF5"/>
    <w:rsid w:val="00D5136D"/>
    <w:rsid w:val="00D51380"/>
    <w:rsid w:val="00D5198E"/>
    <w:rsid w:val="00D51A4C"/>
    <w:rsid w:val="00D51F46"/>
    <w:rsid w:val="00D533DA"/>
    <w:rsid w:val="00D53876"/>
    <w:rsid w:val="00D53939"/>
    <w:rsid w:val="00D5446F"/>
    <w:rsid w:val="00D5468B"/>
    <w:rsid w:val="00D55508"/>
    <w:rsid w:val="00D5565A"/>
    <w:rsid w:val="00D55F93"/>
    <w:rsid w:val="00D55FF8"/>
    <w:rsid w:val="00D56522"/>
    <w:rsid w:val="00D57D1C"/>
    <w:rsid w:val="00D6030B"/>
    <w:rsid w:val="00D609DE"/>
    <w:rsid w:val="00D6106A"/>
    <w:rsid w:val="00D61373"/>
    <w:rsid w:val="00D6462E"/>
    <w:rsid w:val="00D65523"/>
    <w:rsid w:val="00D664B8"/>
    <w:rsid w:val="00D67E31"/>
    <w:rsid w:val="00D7072A"/>
    <w:rsid w:val="00D70C2E"/>
    <w:rsid w:val="00D719DD"/>
    <w:rsid w:val="00D71A53"/>
    <w:rsid w:val="00D71B83"/>
    <w:rsid w:val="00D71C3E"/>
    <w:rsid w:val="00D72251"/>
    <w:rsid w:val="00D72804"/>
    <w:rsid w:val="00D7295B"/>
    <w:rsid w:val="00D73EA3"/>
    <w:rsid w:val="00D7452E"/>
    <w:rsid w:val="00D7464C"/>
    <w:rsid w:val="00D75FC1"/>
    <w:rsid w:val="00D76F95"/>
    <w:rsid w:val="00D778CE"/>
    <w:rsid w:val="00D815AC"/>
    <w:rsid w:val="00D81DBE"/>
    <w:rsid w:val="00D82354"/>
    <w:rsid w:val="00D82B40"/>
    <w:rsid w:val="00D834D5"/>
    <w:rsid w:val="00D835B1"/>
    <w:rsid w:val="00D839FE"/>
    <w:rsid w:val="00D8462A"/>
    <w:rsid w:val="00D84B89"/>
    <w:rsid w:val="00D851D0"/>
    <w:rsid w:val="00D86521"/>
    <w:rsid w:val="00D867F3"/>
    <w:rsid w:val="00D86A34"/>
    <w:rsid w:val="00D876E0"/>
    <w:rsid w:val="00D900C7"/>
    <w:rsid w:val="00D907FF"/>
    <w:rsid w:val="00D910B1"/>
    <w:rsid w:val="00D92FD2"/>
    <w:rsid w:val="00D93453"/>
    <w:rsid w:val="00D93A38"/>
    <w:rsid w:val="00D93F8A"/>
    <w:rsid w:val="00D9537B"/>
    <w:rsid w:val="00D959D4"/>
    <w:rsid w:val="00D970AE"/>
    <w:rsid w:val="00D970F8"/>
    <w:rsid w:val="00D97849"/>
    <w:rsid w:val="00DA240B"/>
    <w:rsid w:val="00DA2D76"/>
    <w:rsid w:val="00DA2F58"/>
    <w:rsid w:val="00DA30E6"/>
    <w:rsid w:val="00DA372F"/>
    <w:rsid w:val="00DA3D32"/>
    <w:rsid w:val="00DA4FFE"/>
    <w:rsid w:val="00DA54DA"/>
    <w:rsid w:val="00DA5A50"/>
    <w:rsid w:val="00DA5D44"/>
    <w:rsid w:val="00DA5EF2"/>
    <w:rsid w:val="00DA6AE1"/>
    <w:rsid w:val="00DA6EE6"/>
    <w:rsid w:val="00DA6EF7"/>
    <w:rsid w:val="00DA6F7B"/>
    <w:rsid w:val="00DA7BA1"/>
    <w:rsid w:val="00DB023C"/>
    <w:rsid w:val="00DB08E8"/>
    <w:rsid w:val="00DB0D53"/>
    <w:rsid w:val="00DB1CC9"/>
    <w:rsid w:val="00DB2C3A"/>
    <w:rsid w:val="00DB2D39"/>
    <w:rsid w:val="00DB3E43"/>
    <w:rsid w:val="00DB3F60"/>
    <w:rsid w:val="00DB5561"/>
    <w:rsid w:val="00DB5AA8"/>
    <w:rsid w:val="00DB6224"/>
    <w:rsid w:val="00DB6493"/>
    <w:rsid w:val="00DB684E"/>
    <w:rsid w:val="00DB69FE"/>
    <w:rsid w:val="00DB6D0C"/>
    <w:rsid w:val="00DB7C2A"/>
    <w:rsid w:val="00DC0B23"/>
    <w:rsid w:val="00DC2433"/>
    <w:rsid w:val="00DC252B"/>
    <w:rsid w:val="00DC25A6"/>
    <w:rsid w:val="00DC26FA"/>
    <w:rsid w:val="00DC2C82"/>
    <w:rsid w:val="00DC331D"/>
    <w:rsid w:val="00DC3765"/>
    <w:rsid w:val="00DC3AC4"/>
    <w:rsid w:val="00DC3CA5"/>
    <w:rsid w:val="00DC4E80"/>
    <w:rsid w:val="00DC5B9F"/>
    <w:rsid w:val="00DC6450"/>
    <w:rsid w:val="00DC65BF"/>
    <w:rsid w:val="00DC67DC"/>
    <w:rsid w:val="00DC7540"/>
    <w:rsid w:val="00DD07DA"/>
    <w:rsid w:val="00DD080F"/>
    <w:rsid w:val="00DD166A"/>
    <w:rsid w:val="00DD17D7"/>
    <w:rsid w:val="00DD1DA3"/>
    <w:rsid w:val="00DD23F9"/>
    <w:rsid w:val="00DD2AE1"/>
    <w:rsid w:val="00DD2D63"/>
    <w:rsid w:val="00DD2EA9"/>
    <w:rsid w:val="00DD3373"/>
    <w:rsid w:val="00DD33EE"/>
    <w:rsid w:val="00DD3A5F"/>
    <w:rsid w:val="00DD3B77"/>
    <w:rsid w:val="00DD4385"/>
    <w:rsid w:val="00DD5213"/>
    <w:rsid w:val="00DD524C"/>
    <w:rsid w:val="00DD5261"/>
    <w:rsid w:val="00DD5336"/>
    <w:rsid w:val="00DD5B73"/>
    <w:rsid w:val="00DD5C59"/>
    <w:rsid w:val="00DD5E16"/>
    <w:rsid w:val="00DD6CC1"/>
    <w:rsid w:val="00DD775A"/>
    <w:rsid w:val="00DD7DB6"/>
    <w:rsid w:val="00DE0362"/>
    <w:rsid w:val="00DE04F4"/>
    <w:rsid w:val="00DE0563"/>
    <w:rsid w:val="00DE063E"/>
    <w:rsid w:val="00DE0844"/>
    <w:rsid w:val="00DE108B"/>
    <w:rsid w:val="00DE190A"/>
    <w:rsid w:val="00DE2571"/>
    <w:rsid w:val="00DE26F7"/>
    <w:rsid w:val="00DE32EC"/>
    <w:rsid w:val="00DE3443"/>
    <w:rsid w:val="00DE3DA8"/>
    <w:rsid w:val="00DE4B00"/>
    <w:rsid w:val="00DE72EC"/>
    <w:rsid w:val="00DE7852"/>
    <w:rsid w:val="00DF1953"/>
    <w:rsid w:val="00DF1C28"/>
    <w:rsid w:val="00DF1C5A"/>
    <w:rsid w:val="00DF2732"/>
    <w:rsid w:val="00DF436C"/>
    <w:rsid w:val="00DF4971"/>
    <w:rsid w:val="00DF4B5D"/>
    <w:rsid w:val="00DF4DA7"/>
    <w:rsid w:val="00DF4FD1"/>
    <w:rsid w:val="00DF5687"/>
    <w:rsid w:val="00DF5B71"/>
    <w:rsid w:val="00DF6F66"/>
    <w:rsid w:val="00DF749F"/>
    <w:rsid w:val="00DF7A5D"/>
    <w:rsid w:val="00E00145"/>
    <w:rsid w:val="00E00B90"/>
    <w:rsid w:val="00E00EF5"/>
    <w:rsid w:val="00E01703"/>
    <w:rsid w:val="00E01880"/>
    <w:rsid w:val="00E01C4E"/>
    <w:rsid w:val="00E02499"/>
    <w:rsid w:val="00E02853"/>
    <w:rsid w:val="00E03DB2"/>
    <w:rsid w:val="00E04001"/>
    <w:rsid w:val="00E044C4"/>
    <w:rsid w:val="00E0471E"/>
    <w:rsid w:val="00E04AB9"/>
    <w:rsid w:val="00E053EC"/>
    <w:rsid w:val="00E05FDB"/>
    <w:rsid w:val="00E063F7"/>
    <w:rsid w:val="00E065B4"/>
    <w:rsid w:val="00E06C87"/>
    <w:rsid w:val="00E10985"/>
    <w:rsid w:val="00E116C1"/>
    <w:rsid w:val="00E12933"/>
    <w:rsid w:val="00E16157"/>
    <w:rsid w:val="00E17C4E"/>
    <w:rsid w:val="00E201A6"/>
    <w:rsid w:val="00E20512"/>
    <w:rsid w:val="00E205EE"/>
    <w:rsid w:val="00E206DE"/>
    <w:rsid w:val="00E2104F"/>
    <w:rsid w:val="00E21905"/>
    <w:rsid w:val="00E2397B"/>
    <w:rsid w:val="00E239B1"/>
    <w:rsid w:val="00E24DE2"/>
    <w:rsid w:val="00E25376"/>
    <w:rsid w:val="00E25650"/>
    <w:rsid w:val="00E25BE0"/>
    <w:rsid w:val="00E26167"/>
    <w:rsid w:val="00E26469"/>
    <w:rsid w:val="00E269F6"/>
    <w:rsid w:val="00E26B05"/>
    <w:rsid w:val="00E26E22"/>
    <w:rsid w:val="00E2777F"/>
    <w:rsid w:val="00E27EAB"/>
    <w:rsid w:val="00E301F2"/>
    <w:rsid w:val="00E32291"/>
    <w:rsid w:val="00E33395"/>
    <w:rsid w:val="00E334D7"/>
    <w:rsid w:val="00E338DC"/>
    <w:rsid w:val="00E33E36"/>
    <w:rsid w:val="00E34A00"/>
    <w:rsid w:val="00E350EA"/>
    <w:rsid w:val="00E35575"/>
    <w:rsid w:val="00E36F5F"/>
    <w:rsid w:val="00E4038D"/>
    <w:rsid w:val="00E40754"/>
    <w:rsid w:val="00E40B99"/>
    <w:rsid w:val="00E412B9"/>
    <w:rsid w:val="00E416D3"/>
    <w:rsid w:val="00E419A3"/>
    <w:rsid w:val="00E4365D"/>
    <w:rsid w:val="00E44C42"/>
    <w:rsid w:val="00E44D25"/>
    <w:rsid w:val="00E4695D"/>
    <w:rsid w:val="00E47F32"/>
    <w:rsid w:val="00E506FB"/>
    <w:rsid w:val="00E5090F"/>
    <w:rsid w:val="00E513B7"/>
    <w:rsid w:val="00E514BC"/>
    <w:rsid w:val="00E51593"/>
    <w:rsid w:val="00E51EB3"/>
    <w:rsid w:val="00E51F21"/>
    <w:rsid w:val="00E52B8E"/>
    <w:rsid w:val="00E52D86"/>
    <w:rsid w:val="00E537B5"/>
    <w:rsid w:val="00E53861"/>
    <w:rsid w:val="00E54532"/>
    <w:rsid w:val="00E54B69"/>
    <w:rsid w:val="00E54D22"/>
    <w:rsid w:val="00E54FD1"/>
    <w:rsid w:val="00E576E9"/>
    <w:rsid w:val="00E61A67"/>
    <w:rsid w:val="00E61ADC"/>
    <w:rsid w:val="00E6273B"/>
    <w:rsid w:val="00E63F8B"/>
    <w:rsid w:val="00E64829"/>
    <w:rsid w:val="00E6633A"/>
    <w:rsid w:val="00E6671C"/>
    <w:rsid w:val="00E66AC9"/>
    <w:rsid w:val="00E67367"/>
    <w:rsid w:val="00E67B79"/>
    <w:rsid w:val="00E7004D"/>
    <w:rsid w:val="00E707E4"/>
    <w:rsid w:val="00E7196B"/>
    <w:rsid w:val="00E72EE9"/>
    <w:rsid w:val="00E7312F"/>
    <w:rsid w:val="00E73CA5"/>
    <w:rsid w:val="00E73EEB"/>
    <w:rsid w:val="00E750B2"/>
    <w:rsid w:val="00E75145"/>
    <w:rsid w:val="00E75A7F"/>
    <w:rsid w:val="00E76CEF"/>
    <w:rsid w:val="00E771CE"/>
    <w:rsid w:val="00E77603"/>
    <w:rsid w:val="00E800F4"/>
    <w:rsid w:val="00E81018"/>
    <w:rsid w:val="00E81147"/>
    <w:rsid w:val="00E812A7"/>
    <w:rsid w:val="00E81605"/>
    <w:rsid w:val="00E84062"/>
    <w:rsid w:val="00E849E0"/>
    <w:rsid w:val="00E850FE"/>
    <w:rsid w:val="00E85143"/>
    <w:rsid w:val="00E86742"/>
    <w:rsid w:val="00E87214"/>
    <w:rsid w:val="00E872B5"/>
    <w:rsid w:val="00E87C71"/>
    <w:rsid w:val="00E908C1"/>
    <w:rsid w:val="00E91488"/>
    <w:rsid w:val="00E93161"/>
    <w:rsid w:val="00E934A9"/>
    <w:rsid w:val="00E9377D"/>
    <w:rsid w:val="00E93A51"/>
    <w:rsid w:val="00E93DA8"/>
    <w:rsid w:val="00E93F6C"/>
    <w:rsid w:val="00E94B3B"/>
    <w:rsid w:val="00E95624"/>
    <w:rsid w:val="00E95D45"/>
    <w:rsid w:val="00E95E46"/>
    <w:rsid w:val="00E95F67"/>
    <w:rsid w:val="00E963F4"/>
    <w:rsid w:val="00E968D2"/>
    <w:rsid w:val="00E970C7"/>
    <w:rsid w:val="00E97A4E"/>
    <w:rsid w:val="00E97AD7"/>
    <w:rsid w:val="00EA002E"/>
    <w:rsid w:val="00EA07F5"/>
    <w:rsid w:val="00EA08C3"/>
    <w:rsid w:val="00EA111E"/>
    <w:rsid w:val="00EA11E8"/>
    <w:rsid w:val="00EA3342"/>
    <w:rsid w:val="00EA34DC"/>
    <w:rsid w:val="00EA3718"/>
    <w:rsid w:val="00EA391C"/>
    <w:rsid w:val="00EA45D6"/>
    <w:rsid w:val="00EA4AC0"/>
    <w:rsid w:val="00EA5422"/>
    <w:rsid w:val="00EA545E"/>
    <w:rsid w:val="00EA5601"/>
    <w:rsid w:val="00EA59FB"/>
    <w:rsid w:val="00EA5AE8"/>
    <w:rsid w:val="00EA60BF"/>
    <w:rsid w:val="00EA62A8"/>
    <w:rsid w:val="00EA6927"/>
    <w:rsid w:val="00EA6B05"/>
    <w:rsid w:val="00EA7C5B"/>
    <w:rsid w:val="00EB040F"/>
    <w:rsid w:val="00EB1E25"/>
    <w:rsid w:val="00EB1EA3"/>
    <w:rsid w:val="00EB1FC3"/>
    <w:rsid w:val="00EB20DC"/>
    <w:rsid w:val="00EB2669"/>
    <w:rsid w:val="00EB2CD7"/>
    <w:rsid w:val="00EB3D31"/>
    <w:rsid w:val="00EB575E"/>
    <w:rsid w:val="00EB5CE2"/>
    <w:rsid w:val="00EB5F8E"/>
    <w:rsid w:val="00EB709D"/>
    <w:rsid w:val="00EC1B38"/>
    <w:rsid w:val="00EC374F"/>
    <w:rsid w:val="00EC3883"/>
    <w:rsid w:val="00EC574E"/>
    <w:rsid w:val="00EC5D88"/>
    <w:rsid w:val="00EC671E"/>
    <w:rsid w:val="00EC6DDF"/>
    <w:rsid w:val="00EC79A8"/>
    <w:rsid w:val="00ED06C6"/>
    <w:rsid w:val="00ED0CC2"/>
    <w:rsid w:val="00ED184E"/>
    <w:rsid w:val="00ED1A48"/>
    <w:rsid w:val="00ED291C"/>
    <w:rsid w:val="00ED3326"/>
    <w:rsid w:val="00ED3815"/>
    <w:rsid w:val="00ED383E"/>
    <w:rsid w:val="00ED3E1C"/>
    <w:rsid w:val="00ED5C71"/>
    <w:rsid w:val="00ED602D"/>
    <w:rsid w:val="00ED76D1"/>
    <w:rsid w:val="00ED7953"/>
    <w:rsid w:val="00ED7CC5"/>
    <w:rsid w:val="00ED7F8C"/>
    <w:rsid w:val="00EE0180"/>
    <w:rsid w:val="00EE1558"/>
    <w:rsid w:val="00EE2455"/>
    <w:rsid w:val="00EE29A5"/>
    <w:rsid w:val="00EE3006"/>
    <w:rsid w:val="00EE30DD"/>
    <w:rsid w:val="00EE3562"/>
    <w:rsid w:val="00EE3C9D"/>
    <w:rsid w:val="00EE3FA5"/>
    <w:rsid w:val="00EE4547"/>
    <w:rsid w:val="00EE46E2"/>
    <w:rsid w:val="00EE5005"/>
    <w:rsid w:val="00EE50C4"/>
    <w:rsid w:val="00EE5F79"/>
    <w:rsid w:val="00EE61AE"/>
    <w:rsid w:val="00EE62A6"/>
    <w:rsid w:val="00EE6ADE"/>
    <w:rsid w:val="00EE71A1"/>
    <w:rsid w:val="00EE7ACF"/>
    <w:rsid w:val="00EF1230"/>
    <w:rsid w:val="00EF13EE"/>
    <w:rsid w:val="00EF18C8"/>
    <w:rsid w:val="00EF19F3"/>
    <w:rsid w:val="00EF1B74"/>
    <w:rsid w:val="00EF3068"/>
    <w:rsid w:val="00EF3A1C"/>
    <w:rsid w:val="00EF58FC"/>
    <w:rsid w:val="00EF6171"/>
    <w:rsid w:val="00EF666B"/>
    <w:rsid w:val="00EF6D8D"/>
    <w:rsid w:val="00EF6DA2"/>
    <w:rsid w:val="00EF70D4"/>
    <w:rsid w:val="00EF73EE"/>
    <w:rsid w:val="00EF7892"/>
    <w:rsid w:val="00EF7F15"/>
    <w:rsid w:val="00EF7F58"/>
    <w:rsid w:val="00F00E68"/>
    <w:rsid w:val="00F01F46"/>
    <w:rsid w:val="00F02972"/>
    <w:rsid w:val="00F02DAA"/>
    <w:rsid w:val="00F04E55"/>
    <w:rsid w:val="00F05B84"/>
    <w:rsid w:val="00F05C25"/>
    <w:rsid w:val="00F06975"/>
    <w:rsid w:val="00F071C4"/>
    <w:rsid w:val="00F078F0"/>
    <w:rsid w:val="00F07F31"/>
    <w:rsid w:val="00F1005E"/>
    <w:rsid w:val="00F1021E"/>
    <w:rsid w:val="00F1072A"/>
    <w:rsid w:val="00F107C8"/>
    <w:rsid w:val="00F11C87"/>
    <w:rsid w:val="00F11EC0"/>
    <w:rsid w:val="00F130AE"/>
    <w:rsid w:val="00F133E1"/>
    <w:rsid w:val="00F14589"/>
    <w:rsid w:val="00F161FF"/>
    <w:rsid w:val="00F167FC"/>
    <w:rsid w:val="00F16C62"/>
    <w:rsid w:val="00F16EDE"/>
    <w:rsid w:val="00F20297"/>
    <w:rsid w:val="00F20DCA"/>
    <w:rsid w:val="00F214EA"/>
    <w:rsid w:val="00F2179E"/>
    <w:rsid w:val="00F21CB8"/>
    <w:rsid w:val="00F21D8E"/>
    <w:rsid w:val="00F21EF8"/>
    <w:rsid w:val="00F2206D"/>
    <w:rsid w:val="00F2272A"/>
    <w:rsid w:val="00F22872"/>
    <w:rsid w:val="00F22932"/>
    <w:rsid w:val="00F233D2"/>
    <w:rsid w:val="00F23CB0"/>
    <w:rsid w:val="00F241D6"/>
    <w:rsid w:val="00F24AF1"/>
    <w:rsid w:val="00F262B4"/>
    <w:rsid w:val="00F2674E"/>
    <w:rsid w:val="00F30878"/>
    <w:rsid w:val="00F30DB3"/>
    <w:rsid w:val="00F30F22"/>
    <w:rsid w:val="00F31292"/>
    <w:rsid w:val="00F332D2"/>
    <w:rsid w:val="00F3343B"/>
    <w:rsid w:val="00F33933"/>
    <w:rsid w:val="00F34A00"/>
    <w:rsid w:val="00F34DF2"/>
    <w:rsid w:val="00F34FA0"/>
    <w:rsid w:val="00F35482"/>
    <w:rsid w:val="00F35907"/>
    <w:rsid w:val="00F36946"/>
    <w:rsid w:val="00F36F3C"/>
    <w:rsid w:val="00F402B9"/>
    <w:rsid w:val="00F40340"/>
    <w:rsid w:val="00F4145B"/>
    <w:rsid w:val="00F41AF6"/>
    <w:rsid w:val="00F42791"/>
    <w:rsid w:val="00F43BDE"/>
    <w:rsid w:val="00F44AC0"/>
    <w:rsid w:val="00F4561D"/>
    <w:rsid w:val="00F46347"/>
    <w:rsid w:val="00F467C3"/>
    <w:rsid w:val="00F46CA4"/>
    <w:rsid w:val="00F46F35"/>
    <w:rsid w:val="00F4706C"/>
    <w:rsid w:val="00F47679"/>
    <w:rsid w:val="00F50050"/>
    <w:rsid w:val="00F5047D"/>
    <w:rsid w:val="00F50B2C"/>
    <w:rsid w:val="00F50EE1"/>
    <w:rsid w:val="00F50F78"/>
    <w:rsid w:val="00F51676"/>
    <w:rsid w:val="00F517F7"/>
    <w:rsid w:val="00F51A61"/>
    <w:rsid w:val="00F524FA"/>
    <w:rsid w:val="00F52CD1"/>
    <w:rsid w:val="00F52CFD"/>
    <w:rsid w:val="00F53783"/>
    <w:rsid w:val="00F54190"/>
    <w:rsid w:val="00F550D4"/>
    <w:rsid w:val="00F554E4"/>
    <w:rsid w:val="00F55ECE"/>
    <w:rsid w:val="00F563CC"/>
    <w:rsid w:val="00F56DC5"/>
    <w:rsid w:val="00F575F6"/>
    <w:rsid w:val="00F612C2"/>
    <w:rsid w:val="00F61F4F"/>
    <w:rsid w:val="00F62145"/>
    <w:rsid w:val="00F6268C"/>
    <w:rsid w:val="00F626AE"/>
    <w:rsid w:val="00F628B7"/>
    <w:rsid w:val="00F62D81"/>
    <w:rsid w:val="00F62FF3"/>
    <w:rsid w:val="00F6307D"/>
    <w:rsid w:val="00F6359D"/>
    <w:rsid w:val="00F63B36"/>
    <w:rsid w:val="00F646C5"/>
    <w:rsid w:val="00F64C6D"/>
    <w:rsid w:val="00F64CCF"/>
    <w:rsid w:val="00F65165"/>
    <w:rsid w:val="00F65211"/>
    <w:rsid w:val="00F65640"/>
    <w:rsid w:val="00F67E33"/>
    <w:rsid w:val="00F67F32"/>
    <w:rsid w:val="00F70821"/>
    <w:rsid w:val="00F71204"/>
    <w:rsid w:val="00F71227"/>
    <w:rsid w:val="00F7192C"/>
    <w:rsid w:val="00F72006"/>
    <w:rsid w:val="00F72074"/>
    <w:rsid w:val="00F7214B"/>
    <w:rsid w:val="00F7263E"/>
    <w:rsid w:val="00F72B43"/>
    <w:rsid w:val="00F7398B"/>
    <w:rsid w:val="00F74A0F"/>
    <w:rsid w:val="00F75E0D"/>
    <w:rsid w:val="00F761FF"/>
    <w:rsid w:val="00F80DF4"/>
    <w:rsid w:val="00F817AB"/>
    <w:rsid w:val="00F8207E"/>
    <w:rsid w:val="00F82F98"/>
    <w:rsid w:val="00F8452A"/>
    <w:rsid w:val="00F84D61"/>
    <w:rsid w:val="00F85080"/>
    <w:rsid w:val="00F856F5"/>
    <w:rsid w:val="00F85986"/>
    <w:rsid w:val="00F8648E"/>
    <w:rsid w:val="00F86C10"/>
    <w:rsid w:val="00F87AE4"/>
    <w:rsid w:val="00F87DE9"/>
    <w:rsid w:val="00F90295"/>
    <w:rsid w:val="00F91A08"/>
    <w:rsid w:val="00F92751"/>
    <w:rsid w:val="00F933B0"/>
    <w:rsid w:val="00F93D2C"/>
    <w:rsid w:val="00F93EFD"/>
    <w:rsid w:val="00F94554"/>
    <w:rsid w:val="00F9505F"/>
    <w:rsid w:val="00F950DA"/>
    <w:rsid w:val="00F96857"/>
    <w:rsid w:val="00F97353"/>
    <w:rsid w:val="00F973C2"/>
    <w:rsid w:val="00FA0353"/>
    <w:rsid w:val="00FA04F9"/>
    <w:rsid w:val="00FA1E16"/>
    <w:rsid w:val="00FA3416"/>
    <w:rsid w:val="00FA3662"/>
    <w:rsid w:val="00FA5144"/>
    <w:rsid w:val="00FA563A"/>
    <w:rsid w:val="00FA5C97"/>
    <w:rsid w:val="00FA5CF6"/>
    <w:rsid w:val="00FA61DB"/>
    <w:rsid w:val="00FA648D"/>
    <w:rsid w:val="00FA6AFA"/>
    <w:rsid w:val="00FA70D7"/>
    <w:rsid w:val="00FB09EB"/>
    <w:rsid w:val="00FB1BC2"/>
    <w:rsid w:val="00FB1E0D"/>
    <w:rsid w:val="00FB29D8"/>
    <w:rsid w:val="00FB3145"/>
    <w:rsid w:val="00FB4603"/>
    <w:rsid w:val="00FB5949"/>
    <w:rsid w:val="00FB60A2"/>
    <w:rsid w:val="00FB772A"/>
    <w:rsid w:val="00FB7FBE"/>
    <w:rsid w:val="00FC02E8"/>
    <w:rsid w:val="00FC03F4"/>
    <w:rsid w:val="00FC088F"/>
    <w:rsid w:val="00FC3226"/>
    <w:rsid w:val="00FC3EF6"/>
    <w:rsid w:val="00FC5598"/>
    <w:rsid w:val="00FC57BB"/>
    <w:rsid w:val="00FC5F14"/>
    <w:rsid w:val="00FC6B8B"/>
    <w:rsid w:val="00FC6ED6"/>
    <w:rsid w:val="00FC73EC"/>
    <w:rsid w:val="00FC7C4C"/>
    <w:rsid w:val="00FC7D45"/>
    <w:rsid w:val="00FD010D"/>
    <w:rsid w:val="00FD020F"/>
    <w:rsid w:val="00FD037D"/>
    <w:rsid w:val="00FD0619"/>
    <w:rsid w:val="00FD0B0A"/>
    <w:rsid w:val="00FD0D7E"/>
    <w:rsid w:val="00FD1219"/>
    <w:rsid w:val="00FD1523"/>
    <w:rsid w:val="00FD2D9E"/>
    <w:rsid w:val="00FD2E65"/>
    <w:rsid w:val="00FD39B5"/>
    <w:rsid w:val="00FD45D7"/>
    <w:rsid w:val="00FD4BAB"/>
    <w:rsid w:val="00FD5328"/>
    <w:rsid w:val="00FD53FB"/>
    <w:rsid w:val="00FD5BA7"/>
    <w:rsid w:val="00FD714F"/>
    <w:rsid w:val="00FD74F7"/>
    <w:rsid w:val="00FE0A1E"/>
    <w:rsid w:val="00FE0AE7"/>
    <w:rsid w:val="00FE16D3"/>
    <w:rsid w:val="00FE1C96"/>
    <w:rsid w:val="00FE1E71"/>
    <w:rsid w:val="00FE267B"/>
    <w:rsid w:val="00FE33EB"/>
    <w:rsid w:val="00FE3F0D"/>
    <w:rsid w:val="00FE3F34"/>
    <w:rsid w:val="00FE4517"/>
    <w:rsid w:val="00FE4A01"/>
    <w:rsid w:val="00FE5271"/>
    <w:rsid w:val="00FE61BC"/>
    <w:rsid w:val="00FE6369"/>
    <w:rsid w:val="00FE6A68"/>
    <w:rsid w:val="00FE6E8E"/>
    <w:rsid w:val="00FE73E5"/>
    <w:rsid w:val="00FF079B"/>
    <w:rsid w:val="00FF0FC0"/>
    <w:rsid w:val="00FF0FD5"/>
    <w:rsid w:val="00FF10A6"/>
    <w:rsid w:val="00FF1223"/>
    <w:rsid w:val="00FF1EF3"/>
    <w:rsid w:val="00FF23C0"/>
    <w:rsid w:val="00FF3278"/>
    <w:rsid w:val="00FF3666"/>
    <w:rsid w:val="00FF3869"/>
    <w:rsid w:val="00FF3B79"/>
    <w:rsid w:val="00FF4297"/>
    <w:rsid w:val="00FF5400"/>
    <w:rsid w:val="00FF5F7E"/>
    <w:rsid w:val="00FF6583"/>
    <w:rsid w:val="00FF6DCB"/>
    <w:rsid w:val="00FF76F8"/>
    <w:rsid w:val="00FF7954"/>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DAF646"/>
  <w15:chartTrackingRefBased/>
  <w15:docId w15:val="{A58C09B5-BAEC-4ADE-A7AC-1AA9335C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8" w:uiPriority="39"/>
    <w:lsdException w:name="caption" w:semiHidden="1" w:unhideWhenUsed="1" w:qFormat="1"/>
    <w:lsdException w:name="Title" w:qFormat="1"/>
    <w:lsdException w:name="Subtitle" w:qFormat="1"/>
    <w:lsdException w:name="Hyperlink" w:uiPriority="99" w:qFormat="1"/>
    <w:lsdException w:name="FollowedHyperlink" w:uiPriority="99"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69D"/>
    <w:pPr>
      <w:overflowPunct w:val="0"/>
      <w:autoSpaceDE w:val="0"/>
      <w:autoSpaceDN w:val="0"/>
      <w:adjustRightInd w:val="0"/>
      <w:spacing w:after="180"/>
      <w:textAlignment w:val="baseline"/>
    </w:pPr>
  </w:style>
  <w:style w:type="paragraph" w:styleId="Heading1">
    <w:name w:val="heading 1"/>
    <w:next w:val="Normal"/>
    <w:link w:val="Heading1Char"/>
    <w:qFormat/>
    <w:rsid w:val="006C56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6C569D"/>
    <w:pPr>
      <w:pBdr>
        <w:top w:val="none" w:sz="0" w:space="0" w:color="auto"/>
      </w:pBdr>
      <w:spacing w:before="180"/>
      <w:outlineLvl w:val="1"/>
    </w:pPr>
    <w:rPr>
      <w:sz w:val="32"/>
    </w:rPr>
  </w:style>
  <w:style w:type="paragraph" w:styleId="Heading3">
    <w:name w:val="heading 3"/>
    <w:basedOn w:val="Heading2"/>
    <w:next w:val="Normal"/>
    <w:link w:val="Heading3Char"/>
    <w:qFormat/>
    <w:rsid w:val="006C569D"/>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6C569D"/>
    <w:pPr>
      <w:ind w:left="1418" w:hanging="1418"/>
      <w:outlineLvl w:val="3"/>
    </w:pPr>
    <w:rPr>
      <w:sz w:val="24"/>
    </w:rPr>
  </w:style>
  <w:style w:type="paragraph" w:styleId="Heading5">
    <w:name w:val="heading 5"/>
    <w:aliases w:val="M5,mh2,Module heading 2,heading 8,Numbered Sub-list,h5,Heading5,Head5,H5,5,Heading 81,标题 81,Heading 811,Level_2,Heading 8111,Heading 81111"/>
    <w:basedOn w:val="Heading4"/>
    <w:next w:val="Normal"/>
    <w:link w:val="Heading5Char"/>
    <w:qFormat/>
    <w:rsid w:val="006C569D"/>
    <w:pPr>
      <w:ind w:left="1701" w:hanging="1701"/>
      <w:outlineLvl w:val="4"/>
    </w:pPr>
    <w:rPr>
      <w:sz w:val="22"/>
    </w:rPr>
  </w:style>
  <w:style w:type="paragraph" w:styleId="Heading6">
    <w:name w:val="heading 6"/>
    <w:aliases w:val="T1,Header 6"/>
    <w:basedOn w:val="H6"/>
    <w:next w:val="Normal"/>
    <w:link w:val="Heading6Char"/>
    <w:qFormat/>
    <w:rsid w:val="006C569D"/>
    <w:pPr>
      <w:outlineLvl w:val="5"/>
    </w:pPr>
  </w:style>
  <w:style w:type="paragraph" w:styleId="Heading7">
    <w:name w:val="heading 7"/>
    <w:basedOn w:val="H6"/>
    <w:next w:val="Normal"/>
    <w:link w:val="Heading7Char"/>
    <w:qFormat/>
    <w:rsid w:val="006C569D"/>
    <w:pPr>
      <w:outlineLvl w:val="6"/>
    </w:pPr>
  </w:style>
  <w:style w:type="paragraph" w:styleId="Heading8">
    <w:name w:val="heading 8"/>
    <w:basedOn w:val="Heading1"/>
    <w:next w:val="Normal"/>
    <w:link w:val="Heading8Char"/>
    <w:qFormat/>
    <w:rsid w:val="006C569D"/>
    <w:pPr>
      <w:ind w:left="0" w:firstLine="0"/>
      <w:outlineLvl w:val="7"/>
    </w:pPr>
  </w:style>
  <w:style w:type="paragraph" w:styleId="Heading9">
    <w:name w:val="heading 9"/>
    <w:basedOn w:val="Heading8"/>
    <w:next w:val="Normal"/>
    <w:link w:val="Heading9Char"/>
    <w:qFormat/>
    <w:rsid w:val="006C569D"/>
    <w:pPr>
      <w:outlineLvl w:val="8"/>
    </w:pPr>
  </w:style>
  <w:style w:type="character" w:default="1" w:styleId="DefaultParagraphFont">
    <w:name w:val="Default Paragraph Font"/>
    <w:semiHidden/>
    <w:rsid w:val="006C56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569D"/>
  </w:style>
  <w:style w:type="character" w:customStyle="1" w:styleId="Heading2Char">
    <w:name w:val="Heading 2 Char"/>
    <w:link w:val="Heading2"/>
    <w:rsid w:val="00500145"/>
    <w:rPr>
      <w:rFonts w:ascii="Arial" w:hAnsi="Arial"/>
      <w:sz w:val="32"/>
    </w:rPr>
  </w:style>
  <w:style w:type="paragraph" w:customStyle="1" w:styleId="H6">
    <w:name w:val="H6"/>
    <w:basedOn w:val="Heading5"/>
    <w:next w:val="Normal"/>
    <w:link w:val="H6Char"/>
    <w:rsid w:val="006C569D"/>
    <w:pPr>
      <w:ind w:left="1985" w:hanging="1985"/>
      <w:outlineLvl w:val="9"/>
    </w:pPr>
    <w:rPr>
      <w:sz w:val="20"/>
    </w:rPr>
  </w:style>
  <w:style w:type="character" w:customStyle="1" w:styleId="H6Char">
    <w:name w:val="H6 Char"/>
    <w:link w:val="H6"/>
    <w:rsid w:val="007921CF"/>
    <w:rPr>
      <w:rFonts w:ascii="Arial" w:hAnsi="Arial"/>
    </w:rPr>
  </w:style>
  <w:style w:type="character" w:customStyle="1" w:styleId="Heading7Char">
    <w:name w:val="Heading 7 Char"/>
    <w:link w:val="Heading7"/>
    <w:rsid w:val="00544A59"/>
    <w:rPr>
      <w:rFonts w:ascii="Arial" w:hAnsi="Arial"/>
    </w:rPr>
  </w:style>
  <w:style w:type="character" w:customStyle="1" w:styleId="Heading8Char">
    <w:name w:val="Heading 8 Char"/>
    <w:link w:val="Heading8"/>
    <w:rsid w:val="00544A59"/>
    <w:rPr>
      <w:rFonts w:ascii="Arial" w:hAnsi="Arial"/>
      <w:sz w:val="36"/>
    </w:rPr>
  </w:style>
  <w:style w:type="paragraph" w:styleId="TOC9">
    <w:name w:val="toc 9"/>
    <w:basedOn w:val="TOC8"/>
    <w:rsid w:val="006C569D"/>
    <w:pPr>
      <w:ind w:left="1418" w:hanging="1418"/>
    </w:pPr>
  </w:style>
  <w:style w:type="paragraph" w:styleId="TOC8">
    <w:name w:val="toc 8"/>
    <w:basedOn w:val="TOC1"/>
    <w:uiPriority w:val="39"/>
    <w:rsid w:val="006C569D"/>
    <w:pPr>
      <w:spacing w:before="180"/>
      <w:ind w:left="2693" w:hanging="2693"/>
    </w:pPr>
    <w:rPr>
      <w:b/>
    </w:rPr>
  </w:style>
  <w:style w:type="paragraph" w:styleId="TOC1">
    <w:name w:val="toc 1"/>
    <w:uiPriority w:val="39"/>
    <w:rsid w:val="006C569D"/>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6C569D"/>
    <w:pPr>
      <w:keepLines/>
      <w:tabs>
        <w:tab w:val="center" w:pos="4536"/>
        <w:tab w:val="right" w:pos="9072"/>
      </w:tabs>
    </w:pPr>
    <w:rPr>
      <w:noProof/>
    </w:rPr>
  </w:style>
  <w:style w:type="character" w:customStyle="1" w:styleId="ZGSM">
    <w:name w:val="ZGSM"/>
    <w:rsid w:val="006C569D"/>
  </w:style>
  <w:style w:type="paragraph" w:customStyle="1" w:styleId="ZD">
    <w:name w:val="ZD"/>
    <w:rsid w:val="006C569D"/>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6C569D"/>
    <w:pPr>
      <w:ind w:left="1701" w:hanging="1701"/>
    </w:pPr>
  </w:style>
  <w:style w:type="paragraph" w:styleId="TOC4">
    <w:name w:val="toc 4"/>
    <w:basedOn w:val="TOC3"/>
    <w:rsid w:val="006C569D"/>
    <w:pPr>
      <w:ind w:left="1418" w:hanging="1418"/>
    </w:pPr>
  </w:style>
  <w:style w:type="paragraph" w:styleId="TOC3">
    <w:name w:val="toc 3"/>
    <w:basedOn w:val="TOC2"/>
    <w:rsid w:val="006C569D"/>
    <w:pPr>
      <w:ind w:left="1134" w:hanging="1134"/>
    </w:pPr>
  </w:style>
  <w:style w:type="paragraph" w:styleId="TOC2">
    <w:name w:val="toc 2"/>
    <w:basedOn w:val="TOC1"/>
    <w:rsid w:val="006C569D"/>
    <w:pPr>
      <w:keepNext w:val="0"/>
      <w:spacing w:before="0"/>
      <w:ind w:left="851" w:hanging="851"/>
    </w:pPr>
    <w:rPr>
      <w:sz w:val="20"/>
    </w:rPr>
  </w:style>
  <w:style w:type="paragraph" w:customStyle="1" w:styleId="TT">
    <w:name w:val="TT"/>
    <w:basedOn w:val="Heading1"/>
    <w:next w:val="Normal"/>
    <w:rsid w:val="006C569D"/>
    <w:pPr>
      <w:outlineLvl w:val="9"/>
    </w:pPr>
  </w:style>
  <w:style w:type="paragraph" w:styleId="Footer">
    <w:name w:val="footer"/>
    <w:basedOn w:val="Header"/>
    <w:link w:val="FooterChar"/>
    <w:rsid w:val="006C569D"/>
    <w:pPr>
      <w:jc w:val="center"/>
    </w:pPr>
    <w:rPr>
      <w:i/>
    </w:rPr>
  </w:style>
  <w:style w:type="character" w:styleId="FootnoteReference">
    <w:name w:val="footnote reference"/>
    <w:rsid w:val="006C569D"/>
    <w:rPr>
      <w:b/>
      <w:position w:val="6"/>
      <w:sz w:val="16"/>
    </w:rPr>
  </w:style>
  <w:style w:type="paragraph" w:customStyle="1" w:styleId="NF">
    <w:name w:val="NF"/>
    <w:basedOn w:val="NO"/>
    <w:rsid w:val="006C569D"/>
    <w:pPr>
      <w:keepNext/>
      <w:spacing w:after="0"/>
    </w:pPr>
    <w:rPr>
      <w:rFonts w:ascii="Arial" w:hAnsi="Arial"/>
      <w:sz w:val="18"/>
    </w:rPr>
  </w:style>
  <w:style w:type="paragraph" w:customStyle="1" w:styleId="NO">
    <w:name w:val="NO"/>
    <w:basedOn w:val="Normal"/>
    <w:link w:val="NOChar"/>
    <w:rsid w:val="006C569D"/>
    <w:pPr>
      <w:keepLines/>
      <w:ind w:left="1135" w:hanging="851"/>
    </w:pPr>
  </w:style>
  <w:style w:type="character" w:customStyle="1" w:styleId="NOChar">
    <w:name w:val="NO Char"/>
    <w:link w:val="NO"/>
    <w:qFormat/>
    <w:rsid w:val="00BE2F1A"/>
  </w:style>
  <w:style w:type="paragraph" w:customStyle="1" w:styleId="TAR">
    <w:name w:val="TAR"/>
    <w:basedOn w:val="TAL"/>
    <w:rsid w:val="006C569D"/>
    <w:pPr>
      <w:jc w:val="right"/>
    </w:pPr>
  </w:style>
  <w:style w:type="paragraph" w:customStyle="1" w:styleId="TAL">
    <w:name w:val="TAL"/>
    <w:basedOn w:val="Normal"/>
    <w:link w:val="TALChar"/>
    <w:qFormat/>
    <w:rsid w:val="006C569D"/>
    <w:pPr>
      <w:keepNext/>
      <w:keepLines/>
      <w:spacing w:after="0"/>
    </w:pPr>
    <w:rPr>
      <w:rFonts w:ascii="Arial" w:hAnsi="Arial"/>
      <w:sz w:val="18"/>
    </w:rPr>
  </w:style>
  <w:style w:type="character" w:customStyle="1" w:styleId="TALChar">
    <w:name w:val="TAL Char"/>
    <w:link w:val="TAL"/>
    <w:qFormat/>
    <w:rsid w:val="00AA243F"/>
    <w:rPr>
      <w:rFonts w:ascii="Arial" w:hAnsi="Arial"/>
      <w:sz w:val="18"/>
    </w:rPr>
  </w:style>
  <w:style w:type="paragraph" w:customStyle="1" w:styleId="TAH">
    <w:name w:val="TAH"/>
    <w:basedOn w:val="TAC"/>
    <w:link w:val="TAHCar"/>
    <w:rsid w:val="006C569D"/>
    <w:rPr>
      <w:b/>
    </w:rPr>
  </w:style>
  <w:style w:type="paragraph" w:customStyle="1" w:styleId="TAC">
    <w:name w:val="TAC"/>
    <w:basedOn w:val="TAL"/>
    <w:link w:val="TACChar"/>
    <w:rsid w:val="006C569D"/>
    <w:pPr>
      <w:jc w:val="center"/>
    </w:pPr>
  </w:style>
  <w:style w:type="character" w:customStyle="1" w:styleId="TACChar">
    <w:name w:val="TAC Char"/>
    <w:link w:val="TAC"/>
    <w:qFormat/>
    <w:rsid w:val="00AA243F"/>
    <w:rPr>
      <w:rFonts w:ascii="Arial" w:hAnsi="Arial"/>
      <w:sz w:val="18"/>
    </w:rPr>
  </w:style>
  <w:style w:type="character" w:customStyle="1" w:styleId="TAHCar">
    <w:name w:val="TAH Car"/>
    <w:link w:val="TAH"/>
    <w:qFormat/>
    <w:rsid w:val="00EF7F58"/>
    <w:rPr>
      <w:rFonts w:ascii="Arial" w:hAnsi="Arial"/>
      <w:b/>
      <w:sz w:val="18"/>
    </w:rPr>
  </w:style>
  <w:style w:type="paragraph" w:customStyle="1" w:styleId="EX">
    <w:name w:val="EX"/>
    <w:basedOn w:val="Normal"/>
    <w:link w:val="EXChar"/>
    <w:rsid w:val="006C569D"/>
    <w:pPr>
      <w:keepLines/>
      <w:ind w:left="1702" w:hanging="1418"/>
    </w:pPr>
  </w:style>
  <w:style w:type="character" w:customStyle="1" w:styleId="EXChar">
    <w:name w:val="EX Char"/>
    <w:link w:val="EX"/>
    <w:rsid w:val="00F950DA"/>
  </w:style>
  <w:style w:type="paragraph" w:customStyle="1" w:styleId="FP">
    <w:name w:val="FP"/>
    <w:basedOn w:val="Normal"/>
    <w:rsid w:val="006C569D"/>
    <w:pPr>
      <w:spacing w:after="0"/>
    </w:pPr>
  </w:style>
  <w:style w:type="paragraph" w:customStyle="1" w:styleId="NW">
    <w:name w:val="NW"/>
    <w:basedOn w:val="NO"/>
    <w:rsid w:val="006C569D"/>
    <w:pPr>
      <w:spacing w:after="0"/>
    </w:pPr>
  </w:style>
  <w:style w:type="paragraph" w:customStyle="1" w:styleId="EW">
    <w:name w:val="EW"/>
    <w:basedOn w:val="EX"/>
    <w:rsid w:val="006C569D"/>
    <w:pPr>
      <w:spacing w:after="0"/>
    </w:pPr>
  </w:style>
  <w:style w:type="paragraph" w:customStyle="1" w:styleId="B1">
    <w:name w:val="B1"/>
    <w:basedOn w:val="List"/>
    <w:link w:val="B1Char"/>
    <w:rsid w:val="006C569D"/>
  </w:style>
  <w:style w:type="character" w:customStyle="1" w:styleId="B1Char">
    <w:name w:val="B1 Char"/>
    <w:link w:val="B1"/>
    <w:rsid w:val="007504CB"/>
  </w:style>
  <w:style w:type="paragraph" w:styleId="TOC6">
    <w:name w:val="toc 6"/>
    <w:basedOn w:val="TOC5"/>
    <w:next w:val="Normal"/>
    <w:rsid w:val="006C569D"/>
    <w:pPr>
      <w:ind w:left="1985" w:hanging="1985"/>
    </w:pPr>
  </w:style>
  <w:style w:type="paragraph" w:styleId="TOC7">
    <w:name w:val="toc 7"/>
    <w:basedOn w:val="TOC6"/>
    <w:next w:val="Normal"/>
    <w:rsid w:val="006C569D"/>
    <w:pPr>
      <w:ind w:left="2268" w:hanging="2268"/>
    </w:pPr>
  </w:style>
  <w:style w:type="paragraph" w:customStyle="1" w:styleId="EditorsNote">
    <w:name w:val="Editor's Note"/>
    <w:aliases w:val="EN"/>
    <w:basedOn w:val="NO"/>
    <w:link w:val="EditorsNoteChar2"/>
    <w:rsid w:val="006C569D"/>
    <w:rPr>
      <w:color w:val="FF0000"/>
    </w:rPr>
  </w:style>
  <w:style w:type="character" w:customStyle="1" w:styleId="EditorsNoteChar2">
    <w:name w:val="Editor's Note Char2"/>
    <w:link w:val="EditorsNote"/>
    <w:rsid w:val="00807179"/>
    <w:rPr>
      <w:color w:val="FF0000"/>
    </w:rPr>
  </w:style>
  <w:style w:type="paragraph" w:customStyle="1" w:styleId="TH">
    <w:name w:val="TH"/>
    <w:basedOn w:val="Normal"/>
    <w:link w:val="THChar"/>
    <w:rsid w:val="006C569D"/>
    <w:pPr>
      <w:keepNext/>
      <w:keepLines/>
      <w:spacing w:before="60"/>
      <w:jc w:val="center"/>
    </w:pPr>
    <w:rPr>
      <w:rFonts w:ascii="Arial" w:hAnsi="Arial"/>
      <w:b/>
    </w:rPr>
  </w:style>
  <w:style w:type="character" w:customStyle="1" w:styleId="THChar">
    <w:name w:val="TH Char"/>
    <w:link w:val="TH"/>
    <w:qFormat/>
    <w:rsid w:val="00E25650"/>
    <w:rPr>
      <w:rFonts w:ascii="Arial" w:hAnsi="Arial"/>
      <w:b/>
    </w:rPr>
  </w:style>
  <w:style w:type="paragraph" w:customStyle="1" w:styleId="ZA">
    <w:name w:val="ZA"/>
    <w:rsid w:val="006C56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C56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C569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C56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C569D"/>
    <w:pPr>
      <w:ind w:left="851" w:hanging="851"/>
    </w:pPr>
  </w:style>
  <w:style w:type="character" w:customStyle="1" w:styleId="TANChar">
    <w:name w:val="TAN Char"/>
    <w:link w:val="TAN"/>
    <w:qFormat/>
    <w:rsid w:val="0096731B"/>
    <w:rPr>
      <w:rFonts w:ascii="Arial" w:hAnsi="Arial"/>
      <w:sz w:val="18"/>
    </w:rPr>
  </w:style>
  <w:style w:type="paragraph" w:customStyle="1" w:styleId="ZH">
    <w:name w:val="ZH"/>
    <w:rsid w:val="006C569D"/>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6C569D"/>
    <w:pPr>
      <w:keepNext w:val="0"/>
      <w:spacing w:before="0" w:after="240"/>
    </w:pPr>
  </w:style>
  <w:style w:type="character" w:customStyle="1" w:styleId="TFChar">
    <w:name w:val="TF Char"/>
    <w:link w:val="TF"/>
    <w:rsid w:val="002331FC"/>
    <w:rPr>
      <w:rFonts w:ascii="Arial" w:hAnsi="Arial"/>
      <w:b/>
    </w:rPr>
  </w:style>
  <w:style w:type="paragraph" w:customStyle="1" w:styleId="ZG">
    <w:name w:val="ZG"/>
    <w:rsid w:val="006C569D"/>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6C569D"/>
  </w:style>
  <w:style w:type="character" w:customStyle="1" w:styleId="B2Char">
    <w:name w:val="B2 Char"/>
    <w:link w:val="B2"/>
    <w:qFormat/>
    <w:rsid w:val="00852DD7"/>
  </w:style>
  <w:style w:type="paragraph" w:customStyle="1" w:styleId="B3">
    <w:name w:val="B3"/>
    <w:basedOn w:val="List3"/>
    <w:link w:val="B3Char"/>
    <w:rsid w:val="006C569D"/>
  </w:style>
  <w:style w:type="character" w:customStyle="1" w:styleId="B3Char">
    <w:name w:val="B3 Char"/>
    <w:link w:val="B3"/>
    <w:rsid w:val="00F4561D"/>
  </w:style>
  <w:style w:type="paragraph" w:customStyle="1" w:styleId="B4">
    <w:name w:val="B4"/>
    <w:basedOn w:val="List4"/>
    <w:link w:val="B4Char"/>
    <w:rsid w:val="006C569D"/>
  </w:style>
  <w:style w:type="character" w:customStyle="1" w:styleId="B4Char">
    <w:name w:val="B4 Char"/>
    <w:link w:val="B4"/>
    <w:rsid w:val="00544A59"/>
  </w:style>
  <w:style w:type="paragraph" w:customStyle="1" w:styleId="B5">
    <w:name w:val="B5"/>
    <w:basedOn w:val="List5"/>
    <w:link w:val="B5Char"/>
    <w:rsid w:val="006C569D"/>
  </w:style>
  <w:style w:type="character" w:customStyle="1" w:styleId="B5Char">
    <w:name w:val="B5 Char"/>
    <w:link w:val="B5"/>
    <w:rsid w:val="00544A59"/>
  </w:style>
  <w:style w:type="paragraph" w:customStyle="1" w:styleId="ZTD">
    <w:name w:val="ZTD"/>
    <w:basedOn w:val="ZB"/>
    <w:rsid w:val="006C569D"/>
    <w:pPr>
      <w:framePr w:hRule="auto" w:wrap="notBeside" w:y="852"/>
    </w:pPr>
    <w:rPr>
      <w:i w:val="0"/>
      <w:sz w:val="40"/>
    </w:rPr>
  </w:style>
  <w:style w:type="paragraph" w:customStyle="1" w:styleId="ZV">
    <w:name w:val="ZV"/>
    <w:basedOn w:val="ZU"/>
    <w:rsid w:val="006C569D"/>
    <w:pPr>
      <w:framePr w:wrap="notBeside" w:y="16161"/>
    </w:pPr>
  </w:style>
  <w:style w:type="character" w:styleId="Hyperlink">
    <w:name w:val="Hyperlink"/>
    <w:uiPriority w:val="99"/>
    <w:qFormat/>
    <w:rPr>
      <w:color w:val="0000FF"/>
      <w:u w:val="single"/>
    </w:rPr>
  </w:style>
  <w:style w:type="character" w:styleId="FollowedHyperlink">
    <w:name w:val="FollowedHyperlink"/>
    <w:uiPriority w:val="99"/>
    <w:qFormat/>
    <w:rPr>
      <w:color w:val="800080"/>
      <w:u w:val="single"/>
    </w:rPr>
  </w:style>
  <w:style w:type="character" w:customStyle="1" w:styleId="TALCar">
    <w:name w:val="TAL Car"/>
    <w:qFormat/>
    <w:rsid w:val="00B11B15"/>
    <w:rPr>
      <w:rFonts w:ascii="Arial" w:hAnsi="Arial"/>
      <w:sz w:val="18"/>
      <w:lang w:val="en-GB" w:eastAsia="en-US" w:bidi="ar-SA"/>
    </w:rPr>
  </w:style>
  <w:style w:type="paragraph" w:customStyle="1" w:styleId="FL">
    <w:name w:val="FL"/>
    <w:basedOn w:val="Normal"/>
    <w:rsid w:val="00EA3342"/>
    <w:pPr>
      <w:keepNext/>
      <w:keepLines/>
      <w:spacing w:before="60"/>
      <w:jc w:val="center"/>
    </w:pPr>
    <w:rPr>
      <w:rFonts w:ascii="Arial" w:hAnsi="Arial"/>
      <w:b/>
    </w:rPr>
  </w:style>
  <w:style w:type="character" w:customStyle="1" w:styleId="TACCar">
    <w:name w:val="TAC Car"/>
    <w:qFormat/>
    <w:rsid w:val="0026307E"/>
    <w:rPr>
      <w:rFonts w:ascii="Arial" w:eastAsia="MS Mincho" w:hAnsi="Arial"/>
      <w:sz w:val="18"/>
      <w:lang w:val="en-GB" w:eastAsia="en-US" w:bidi="ar-SA"/>
    </w:rPr>
  </w:style>
  <w:style w:type="character" w:customStyle="1" w:styleId="CharChar8">
    <w:name w:val="Char Char8"/>
    <w:semiHidden/>
    <w:rsid w:val="00AD400B"/>
    <w:rPr>
      <w:rFonts w:ascii="Times New Roman" w:hAnsi="Times New Roman"/>
      <w:b/>
      <w:bCs/>
      <w:lang w:val="en-GB" w:eastAsia="en-US"/>
    </w:rPr>
  </w:style>
  <w:style w:type="character" w:customStyle="1" w:styleId="CharChar13">
    <w:name w:val="Char Char13"/>
    <w:semiHidden/>
    <w:rsid w:val="00B67D61"/>
    <w:rPr>
      <w:rFonts w:eastAsia="SimSun"/>
      <w:lang w:val="en-GB" w:eastAsia="en-US" w:bidi="ar-SA"/>
    </w:rPr>
  </w:style>
  <w:style w:type="character" w:customStyle="1" w:styleId="CharChar7">
    <w:name w:val="Char Char7"/>
    <w:rsid w:val="00B67D61"/>
    <w:rPr>
      <w:rFonts w:ascii="Arial" w:eastAsia="SimSun" w:hAnsi="Arial"/>
      <w:sz w:val="36"/>
      <w:lang w:val="en-GB" w:eastAsia="en-US" w:bidi="ar-SA"/>
    </w:rPr>
  </w:style>
  <w:style w:type="character" w:customStyle="1" w:styleId="CharChar6">
    <w:name w:val="Char Char6"/>
    <w:rsid w:val="00B67D61"/>
    <w:rPr>
      <w:rFonts w:ascii="Arial" w:eastAsia="SimSun" w:hAnsi="Arial"/>
      <w:sz w:val="32"/>
      <w:lang w:val="en-GB" w:eastAsia="en-US" w:bidi="ar-SA"/>
    </w:rPr>
  </w:style>
  <w:style w:type="character" w:customStyle="1" w:styleId="CharChar5">
    <w:name w:val="Char Char5"/>
    <w:rsid w:val="00B67D61"/>
    <w:rPr>
      <w:rFonts w:ascii="Arial" w:eastAsia="SimSun" w:hAnsi="Arial"/>
      <w:sz w:val="28"/>
      <w:lang w:val="en-GB" w:eastAsia="en-US" w:bidi="ar-SA"/>
    </w:rPr>
  </w:style>
  <w:style w:type="character" w:customStyle="1" w:styleId="CharChar16">
    <w:name w:val="Char Char16"/>
    <w:rsid w:val="00B67D61"/>
    <w:rPr>
      <w:rFonts w:ascii="Arial" w:eastAsia="SimSun" w:hAnsi="Arial"/>
      <w:lang w:val="en-GB" w:eastAsia="en-US" w:bidi="ar-SA"/>
    </w:rPr>
  </w:style>
  <w:style w:type="character" w:customStyle="1" w:styleId="CharChar14">
    <w:name w:val="Char Char14"/>
    <w:rsid w:val="00B67D61"/>
    <w:rPr>
      <w:rFonts w:ascii="Arial" w:eastAsia="SimSun" w:hAnsi="Arial"/>
      <w:sz w:val="36"/>
      <w:lang w:val="en-GB" w:eastAsia="en-US" w:bidi="ar-SA"/>
    </w:rPr>
  </w:style>
  <w:style w:type="character" w:customStyle="1" w:styleId="CharChar11">
    <w:name w:val="Char Char11"/>
    <w:rsid w:val="00B67D61"/>
    <w:rPr>
      <w:rFonts w:ascii="Tahoma" w:eastAsia="SimSun" w:hAnsi="Tahoma" w:cs="Tahoma"/>
      <w:lang w:val="en-GB" w:eastAsia="en-US" w:bidi="ar-SA"/>
    </w:rPr>
  </w:style>
  <w:style w:type="paragraph" w:styleId="Revision">
    <w:name w:val="Revision"/>
    <w:hidden/>
    <w:rsid w:val="00B67D61"/>
    <w:rPr>
      <w:rFonts w:eastAsia="Batang"/>
      <w:lang w:eastAsia="en-US"/>
    </w:rPr>
  </w:style>
  <w:style w:type="paragraph" w:customStyle="1" w:styleId="a">
    <w:name w:val="修订"/>
    <w:hidden/>
    <w:semiHidden/>
    <w:rsid w:val="00B67D61"/>
    <w:rPr>
      <w:rFonts w:eastAsia="Batang"/>
      <w:lang w:eastAsia="en-US"/>
    </w:rPr>
  </w:style>
  <w:style w:type="paragraph" w:customStyle="1" w:styleId="a0">
    <w:name w:val="変更箇所"/>
    <w:hidden/>
    <w:semiHidden/>
    <w:rsid w:val="00B67D61"/>
    <w:rPr>
      <w:rFonts w:eastAsia="MS Mincho"/>
      <w:lang w:eastAsia="en-US"/>
    </w:rPr>
  </w:style>
  <w:style w:type="paragraph" w:styleId="DocumentMap">
    <w:name w:val="Document Map"/>
    <w:basedOn w:val="Normal"/>
    <w:link w:val="DocumentMapChar"/>
    <w:rsid w:val="00172DFF"/>
    <w:pPr>
      <w:shd w:val="clear" w:color="auto" w:fill="000080"/>
    </w:pPr>
    <w:rPr>
      <w:rFonts w:ascii="Tahoma" w:hAnsi="Tahoma"/>
      <w:lang w:val="x-none"/>
    </w:r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rsid w:val="006C569D"/>
    <w:pPr>
      <w:widowControl w:val="0"/>
      <w:overflowPunct w:val="0"/>
      <w:autoSpaceDE w:val="0"/>
      <w:autoSpaceDN w:val="0"/>
      <w:adjustRightInd w:val="0"/>
      <w:textAlignment w:val="baseline"/>
    </w:pPr>
    <w:rPr>
      <w:rFonts w:ascii="Arial" w:hAnsi="Arial"/>
      <w:b/>
      <w:noProof/>
      <w:sz w:val="18"/>
    </w:rPr>
  </w:style>
  <w:style w:type="character" w:customStyle="1" w:styleId="EditorsNoteChar">
    <w:name w:val="Editor's Note Char"/>
    <w:locked/>
    <w:rsid w:val="00E03DB2"/>
    <w:rPr>
      <w:rFonts w:ascii="Times New Roman" w:hAnsi="Times New Roman"/>
      <w:color w:val="FF0000"/>
      <w:lang w:val="en-GB" w:eastAsia="en-US"/>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6C569D"/>
    <w:pPr>
      <w:keepLines/>
      <w:spacing w:after="0"/>
      <w:ind w:left="454" w:hanging="454"/>
    </w:pPr>
    <w:rPr>
      <w:sz w:val="16"/>
    </w:rPr>
  </w:style>
  <w:style w:type="character" w:customStyle="1" w:styleId="PLChar">
    <w:name w:val="PL Char"/>
    <w:link w:val="PL"/>
    <w:locked/>
    <w:rsid w:val="00236FFE"/>
    <w:rPr>
      <w:rFonts w:ascii="Courier New" w:hAnsi="Courier New"/>
      <w:noProof/>
      <w:sz w:val="16"/>
    </w:rPr>
  </w:style>
  <w:style w:type="paragraph" w:customStyle="1" w:styleId="PL">
    <w:name w:val="PL"/>
    <w:link w:val="PLChar"/>
    <w:rsid w:val="006C56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Heading1Char">
    <w:name w:val="Heading 1 Char"/>
    <w:link w:val="Heading1"/>
    <w:rsid w:val="007E1082"/>
    <w:rPr>
      <w:rFonts w:ascii="Arial" w:hAnsi="Arial"/>
      <w:sz w:val="36"/>
    </w:rPr>
  </w:style>
  <w:style w:type="character" w:customStyle="1" w:styleId="Heading3Char">
    <w:name w:val="Heading 3 Char"/>
    <w:link w:val="Heading3"/>
    <w:rsid w:val="007E1082"/>
    <w:rPr>
      <w:rFonts w:ascii="Arial" w:hAnsi="Arial"/>
      <w:sz w:val="28"/>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7E1082"/>
    <w:rPr>
      <w:rFonts w:ascii="Arial" w:hAnsi="Arial"/>
      <w:sz w:val="24"/>
    </w:rPr>
  </w:style>
  <w:style w:type="character" w:customStyle="1" w:styleId="Heading5Char">
    <w:name w:val="Heading 5 Char"/>
    <w:aliases w:val="M5 Char,mh2 Char,Module heading 2 Char,heading 8 Char,Numbered Sub-list Char,h5 Char,Heading5 Char,Head5 Char,H5 Char,5 Char,Heading 81 Char,标题 81 Char,Heading 811 Char,Level_2 Char,Heading 8111 Char,Heading 81111 Char,Heading 5 Char1"/>
    <w:link w:val="Heading5"/>
    <w:rsid w:val="007E1082"/>
    <w:rPr>
      <w:rFonts w:ascii="Arial" w:hAnsi="Arial"/>
      <w:sz w:val="22"/>
    </w:rPr>
  </w:style>
  <w:style w:type="character" w:customStyle="1" w:styleId="Heading6Char">
    <w:name w:val="Heading 6 Char"/>
    <w:aliases w:val="T1 Char,Header 6 Char"/>
    <w:link w:val="Heading6"/>
    <w:rsid w:val="007E1082"/>
    <w:rPr>
      <w:rFonts w:ascii="Arial" w:hAnsi="Arial"/>
    </w:rPr>
  </w:style>
  <w:style w:type="character" w:customStyle="1" w:styleId="Heading9Char">
    <w:name w:val="Heading 9 Char"/>
    <w:link w:val="Heading9"/>
    <w:rsid w:val="007E1082"/>
    <w:rPr>
      <w:rFonts w:ascii="Arial" w:hAnsi="Arial"/>
      <w:sz w:val="36"/>
    </w:rPr>
  </w:style>
  <w:style w:type="character" w:customStyle="1" w:styleId="FooterChar">
    <w:name w:val="Footer Char"/>
    <w:link w:val="Footer"/>
    <w:rsid w:val="007E1082"/>
    <w:rPr>
      <w:rFonts w:ascii="Arial" w:hAnsi="Arial"/>
      <w:b/>
      <w:i/>
      <w:noProof/>
      <w:sz w:val="18"/>
    </w:rPr>
  </w:style>
  <w:style w:type="character" w:customStyle="1" w:styleId="DocumentMapChar">
    <w:name w:val="Document Map Char"/>
    <w:link w:val="DocumentMap"/>
    <w:rsid w:val="007E1082"/>
    <w:rPr>
      <w:rFonts w:ascii="Tahoma" w:hAnsi="Tahoma" w:cs="Tahoma"/>
      <w:shd w:val="clear" w:color="auto" w:fill="000080"/>
      <w:lang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h Char"/>
    <w:link w:val="Header"/>
    <w:rsid w:val="007E1082"/>
    <w:rPr>
      <w:rFonts w:ascii="Arial"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7E1082"/>
    <w:rPr>
      <w:sz w:val="16"/>
    </w:rPr>
  </w:style>
  <w:style w:type="paragraph" w:styleId="BalloonText">
    <w:name w:val="Balloon Text"/>
    <w:basedOn w:val="Normal"/>
    <w:link w:val="BalloonTextChar"/>
    <w:rsid w:val="007E1082"/>
    <w:pPr>
      <w:spacing w:after="0"/>
    </w:pPr>
    <w:rPr>
      <w:rFonts w:ascii="Tahoma" w:hAnsi="Tahoma"/>
      <w:sz w:val="16"/>
      <w:szCs w:val="16"/>
      <w:lang w:val="x-none"/>
    </w:rPr>
  </w:style>
  <w:style w:type="character" w:customStyle="1" w:styleId="BalloonTextChar">
    <w:name w:val="Balloon Text Char"/>
    <w:link w:val="BalloonText"/>
    <w:rsid w:val="007E1082"/>
    <w:rPr>
      <w:rFonts w:ascii="Tahoma" w:hAnsi="Tahoma" w:cs="Tahoma"/>
      <w:sz w:val="16"/>
      <w:szCs w:val="16"/>
      <w:lang w:eastAsia="en-US"/>
    </w:rPr>
  </w:style>
  <w:style w:type="paragraph" w:customStyle="1" w:styleId="LD">
    <w:name w:val="LD"/>
    <w:rsid w:val="006C569D"/>
    <w:pPr>
      <w:keepNext/>
      <w:keepLines/>
      <w:overflowPunct w:val="0"/>
      <w:autoSpaceDE w:val="0"/>
      <w:autoSpaceDN w:val="0"/>
      <w:adjustRightInd w:val="0"/>
      <w:spacing w:line="180" w:lineRule="exact"/>
      <w:textAlignment w:val="baseline"/>
    </w:pPr>
    <w:rPr>
      <w:rFonts w:ascii="Courier New" w:hAnsi="Courier New"/>
      <w:noProof/>
    </w:rPr>
  </w:style>
  <w:style w:type="paragraph" w:styleId="Index2">
    <w:name w:val="index 2"/>
    <w:basedOn w:val="Index1"/>
    <w:rsid w:val="006C569D"/>
    <w:pPr>
      <w:ind w:left="284"/>
    </w:pPr>
  </w:style>
  <w:style w:type="paragraph" w:styleId="Index1">
    <w:name w:val="index 1"/>
    <w:basedOn w:val="Normal"/>
    <w:rsid w:val="006C569D"/>
    <w:pPr>
      <w:keepLines/>
      <w:spacing w:after="0"/>
    </w:pPr>
  </w:style>
  <w:style w:type="paragraph" w:styleId="ListNumber2">
    <w:name w:val="List Number 2"/>
    <w:basedOn w:val="ListNumber"/>
    <w:rsid w:val="006C569D"/>
    <w:pPr>
      <w:ind w:left="851"/>
    </w:pPr>
  </w:style>
  <w:style w:type="paragraph" w:styleId="ListBullet2">
    <w:name w:val="List Bullet 2"/>
    <w:basedOn w:val="ListBullet"/>
    <w:rsid w:val="006C569D"/>
    <w:pPr>
      <w:ind w:left="851"/>
    </w:pPr>
  </w:style>
  <w:style w:type="paragraph" w:styleId="ListBullet3">
    <w:name w:val="List Bullet 3"/>
    <w:basedOn w:val="ListBullet2"/>
    <w:rsid w:val="006C569D"/>
    <w:pPr>
      <w:ind w:left="1135"/>
    </w:pPr>
  </w:style>
  <w:style w:type="paragraph" w:styleId="ListNumber">
    <w:name w:val="List Number"/>
    <w:basedOn w:val="List"/>
    <w:rsid w:val="006C569D"/>
  </w:style>
  <w:style w:type="paragraph" w:styleId="List2">
    <w:name w:val="List 2"/>
    <w:basedOn w:val="List"/>
    <w:link w:val="List2Char"/>
    <w:rsid w:val="006C569D"/>
    <w:pPr>
      <w:ind w:left="851"/>
    </w:pPr>
  </w:style>
  <w:style w:type="paragraph" w:styleId="List3">
    <w:name w:val="List 3"/>
    <w:basedOn w:val="List2"/>
    <w:link w:val="List3Char"/>
    <w:rsid w:val="006C569D"/>
    <w:pPr>
      <w:ind w:left="1135"/>
    </w:pPr>
  </w:style>
  <w:style w:type="paragraph" w:styleId="List4">
    <w:name w:val="List 4"/>
    <w:basedOn w:val="List3"/>
    <w:rsid w:val="006C569D"/>
    <w:pPr>
      <w:ind w:left="1418"/>
    </w:pPr>
  </w:style>
  <w:style w:type="paragraph" w:styleId="List5">
    <w:name w:val="List 5"/>
    <w:basedOn w:val="List4"/>
    <w:rsid w:val="006C569D"/>
    <w:pPr>
      <w:ind w:left="1702"/>
    </w:pPr>
  </w:style>
  <w:style w:type="paragraph" w:styleId="List">
    <w:name w:val="List"/>
    <w:basedOn w:val="Normal"/>
    <w:link w:val="ListChar3"/>
    <w:rsid w:val="006C569D"/>
    <w:pPr>
      <w:ind w:left="568" w:hanging="284"/>
    </w:pPr>
  </w:style>
  <w:style w:type="paragraph" w:styleId="ListBullet">
    <w:name w:val="List Bullet"/>
    <w:basedOn w:val="List"/>
    <w:rsid w:val="006C569D"/>
  </w:style>
  <w:style w:type="paragraph" w:styleId="ListBullet4">
    <w:name w:val="List Bullet 4"/>
    <w:basedOn w:val="ListBullet3"/>
    <w:rsid w:val="006C569D"/>
    <w:pPr>
      <w:ind w:left="1418"/>
    </w:pPr>
  </w:style>
  <w:style w:type="paragraph" w:styleId="ListBullet5">
    <w:name w:val="List Bullet 5"/>
    <w:basedOn w:val="ListBullet4"/>
    <w:rsid w:val="006C569D"/>
    <w:pPr>
      <w:ind w:left="1702"/>
    </w:pPr>
  </w:style>
  <w:style w:type="character" w:styleId="CommentReference">
    <w:name w:val="annotation reference"/>
    <w:rsid w:val="005C361F"/>
    <w:rPr>
      <w:sz w:val="16"/>
    </w:rPr>
  </w:style>
  <w:style w:type="paragraph" w:styleId="CommentText">
    <w:name w:val="annotation text"/>
    <w:basedOn w:val="Normal"/>
    <w:link w:val="CommentTextChar"/>
    <w:rsid w:val="005C361F"/>
    <w:rPr>
      <w:lang w:eastAsia="ja-JP"/>
    </w:rPr>
  </w:style>
  <w:style w:type="character" w:customStyle="1" w:styleId="CommentTextChar">
    <w:name w:val="Comment Text Char"/>
    <w:basedOn w:val="DefaultParagraphFont"/>
    <w:link w:val="CommentText"/>
    <w:rsid w:val="005C361F"/>
  </w:style>
  <w:style w:type="paragraph" w:styleId="CommentSubject">
    <w:name w:val="annotation subject"/>
    <w:basedOn w:val="CommentText"/>
    <w:next w:val="CommentText"/>
    <w:link w:val="CommentSubjectChar"/>
    <w:rsid w:val="005C361F"/>
    <w:rPr>
      <w:b/>
      <w:bCs/>
      <w:lang w:val="x-none" w:eastAsia="x-none"/>
    </w:rPr>
  </w:style>
  <w:style w:type="character" w:customStyle="1" w:styleId="CommentSubjectChar">
    <w:name w:val="Comment Subject Char"/>
    <w:link w:val="CommentSubject"/>
    <w:rsid w:val="005C361F"/>
    <w:rPr>
      <w:b/>
      <w:bCs/>
    </w:rPr>
  </w:style>
  <w:style w:type="paragraph" w:customStyle="1" w:styleId="1">
    <w:name w:val="修订1"/>
    <w:hidden/>
    <w:semiHidden/>
    <w:rsid w:val="005C361F"/>
    <w:rPr>
      <w:rFonts w:eastAsia="Batang"/>
      <w:lang w:eastAsia="en-US"/>
    </w:rPr>
  </w:style>
  <w:style w:type="character" w:customStyle="1" w:styleId="TAL0">
    <w:name w:val="TAL (文字)"/>
    <w:rsid w:val="005C361F"/>
    <w:rPr>
      <w:rFonts w:ascii="Arial" w:eastAsia="Times New Roman" w:hAnsi="Arial"/>
      <w:sz w:val="18"/>
      <w:lang w:val="en-GB"/>
    </w:rPr>
  </w:style>
  <w:style w:type="table" w:styleId="TableGrid">
    <w:name w:val="Table Grid"/>
    <w:aliases w:val="SGS Table Basic 1"/>
    <w:basedOn w:val="TableNormal"/>
    <w:rsid w:val="00E05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aliases w:val="Head2A Char8,H2 Char8,h2 Char8,H21 Char8,Head 2 Char8,l2 Char8,TitreProp Char8,UNDERRUBRIK 1-2 Char8,Header 2 Char8,ITT t2 Char8,PA Major Section Char8,Livello 2 Char8,R2 Char8,Heading 2 Hidden Char8,Head1 Char8,2nd level Char8,I2 Char8"/>
    <w:rsid w:val="008E1C33"/>
    <w:rPr>
      <w:rFonts w:ascii="Arial" w:hAnsi="Arial" w:cs="Arial" w:hint="default"/>
      <w:sz w:val="32"/>
      <w:lang w:val="en-GB" w:eastAsia="en-US"/>
    </w:rPr>
  </w:style>
  <w:style w:type="character" w:customStyle="1" w:styleId="Heading3Char1">
    <w:name w:val="Heading 3 Char1"/>
    <w:aliases w:val="Underrubrik2 Char1,H3 Char1,h3 Char1,0H Char1,Memo Heading 3 Char1,no break Char1,l3 Char1,3 Char1,list 3 Char1,Head 3 Char1,1.1.1 Char1,3rd level Char1,Major Section Sub Section Char1,PA Minor Section Char1,Head3 Char1,31 Char1,32 Char1"/>
    <w:rsid w:val="008E1C33"/>
    <w:rPr>
      <w:rFonts w:ascii="Cambria" w:eastAsia="MS Gothic" w:hAnsi="Cambria" w:cs="Times New Roman"/>
      <w:b/>
      <w:bCs/>
      <w:color w:val="4F81BD"/>
    </w:rPr>
  </w:style>
  <w:style w:type="character" w:styleId="HTMLTypewriter">
    <w:name w:val="HTML Typewriter"/>
    <w:unhideWhenUsed/>
    <w:rsid w:val="008E1C33"/>
    <w:rPr>
      <w:rFonts w:ascii="Courier New" w:eastAsia="Times New Roman" w:hAnsi="Courier New" w:cs="Courier New" w:hint="default"/>
      <w:sz w:val="20"/>
      <w:szCs w:val="20"/>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semiHidden/>
    <w:rsid w:val="008E1C33"/>
  </w:style>
  <w:style w:type="character" w:customStyle="1" w:styleId="HeaderChar1">
    <w:name w:val="Header Char1"/>
    <w:basedOn w:val="DefaultParagraphFont"/>
    <w:rsid w:val="008E1C33"/>
  </w:style>
  <w:style w:type="paragraph" w:styleId="IndexHeading">
    <w:name w:val="index heading"/>
    <w:basedOn w:val="Normal"/>
    <w:next w:val="Normal"/>
    <w:unhideWhenUsed/>
    <w:rsid w:val="008E1C33"/>
    <w:pPr>
      <w:pBdr>
        <w:top w:val="single" w:sz="12" w:space="0" w:color="auto"/>
      </w:pBdr>
      <w:spacing w:before="360" w:after="240"/>
      <w:textAlignment w:val="auto"/>
    </w:pPr>
    <w:rPr>
      <w:b/>
      <w:i/>
      <w:sz w:val="26"/>
      <w:lang w:eastAsia="ja-JP"/>
    </w:rPr>
  </w:style>
  <w:style w:type="paragraph" w:styleId="Caption">
    <w:name w:val="caption"/>
    <w:aliases w:val="cap,cap Char,Caption Char1 Char,cap Char Char1,Caption Char Char1 Char,cap Char2 Char,Ca,Caption Char C...,cap1,cap2,cap11,Légende-figure,Légende-figure Char,Beschrifubg,Beschriftung Char,label,cap11 Char Char Char,captions"/>
    <w:basedOn w:val="Normal"/>
    <w:next w:val="Normal"/>
    <w:link w:val="CaptionChar"/>
    <w:unhideWhenUsed/>
    <w:qFormat/>
    <w:rsid w:val="008E1C33"/>
    <w:pPr>
      <w:spacing w:before="120" w:after="120"/>
      <w:textAlignment w:val="auto"/>
    </w:pPr>
    <w:rPr>
      <w:b/>
      <w:lang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nhideWhenUsed/>
    <w:rsid w:val="008E1C33"/>
    <w:pPr>
      <w:textAlignment w:val="auto"/>
    </w:p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har4"/>
    <w:basedOn w:val="DefaultParagraphFont"/>
    <w:link w:val="BodyText"/>
    <w:rsid w:val="008E1C33"/>
  </w:style>
  <w:style w:type="paragraph" w:styleId="NoteHeading">
    <w:name w:val="Note Heading"/>
    <w:basedOn w:val="Normal"/>
    <w:next w:val="Normal"/>
    <w:link w:val="NoteHeadingChar"/>
    <w:unhideWhenUsed/>
    <w:rsid w:val="008E1C33"/>
    <w:pPr>
      <w:textAlignment w:val="auto"/>
    </w:pPr>
    <w:rPr>
      <w:rFonts w:eastAsia="MS Mincho"/>
      <w:lang w:val="x-none" w:eastAsia="x-none"/>
    </w:rPr>
  </w:style>
  <w:style w:type="character" w:customStyle="1" w:styleId="NoteHeadingChar">
    <w:name w:val="Note Heading Char"/>
    <w:link w:val="NoteHeading"/>
    <w:rsid w:val="008E1C33"/>
    <w:rPr>
      <w:rFonts w:eastAsia="MS Mincho"/>
    </w:rPr>
  </w:style>
  <w:style w:type="paragraph" w:styleId="PlainText">
    <w:name w:val="Plain Text"/>
    <w:basedOn w:val="Normal"/>
    <w:link w:val="PlainTextChar"/>
    <w:unhideWhenUsed/>
    <w:rsid w:val="008E1C33"/>
    <w:pPr>
      <w:textAlignment w:val="auto"/>
    </w:pPr>
    <w:rPr>
      <w:rFonts w:ascii="Courier New" w:hAnsi="Courier New"/>
      <w:lang w:val="nb-NO" w:eastAsia="x-none"/>
    </w:rPr>
  </w:style>
  <w:style w:type="character" w:customStyle="1" w:styleId="PlainTextChar">
    <w:name w:val="Plain Text Char"/>
    <w:link w:val="PlainText"/>
    <w:rsid w:val="008E1C33"/>
    <w:rPr>
      <w:rFonts w:ascii="Courier New" w:hAnsi="Courier New"/>
      <w:lang w:val="nb-NO"/>
    </w:rPr>
  </w:style>
  <w:style w:type="character" w:customStyle="1" w:styleId="EXCar">
    <w:name w:val="EX Car"/>
    <w:locked/>
    <w:rsid w:val="008E1C33"/>
  </w:style>
  <w:style w:type="character" w:customStyle="1" w:styleId="CharChar21">
    <w:name w:val="Char Char21"/>
    <w:rsid w:val="008E1C33"/>
    <w:rPr>
      <w:rFonts w:ascii="Times New Roman" w:hAnsi="Times New Roman" w:cs="Times New Roman" w:hint="default"/>
      <w:lang w:val="en-GB" w:eastAsia="en-US"/>
    </w:rPr>
  </w:style>
  <w:style w:type="character" w:customStyle="1" w:styleId="CharChar">
    <w:name w:val="Char Char"/>
    <w:rsid w:val="008E1C33"/>
    <w:rPr>
      <w:rFonts w:ascii="Tahoma" w:hAnsi="Tahoma" w:cs="Tahoma" w:hint="default"/>
      <w:sz w:val="16"/>
      <w:szCs w:val="16"/>
      <w:lang w:val="en-GB" w:eastAsia="en-US" w:bidi="ar-SA"/>
    </w:rPr>
  </w:style>
  <w:style w:type="character" w:customStyle="1" w:styleId="CharChar25">
    <w:name w:val="Char Char25"/>
    <w:rsid w:val="008E1C33"/>
    <w:rPr>
      <w:rFonts w:ascii="Arial" w:hAnsi="Arial" w:cs="Arial" w:hint="default"/>
      <w:lang w:val="en-GB" w:eastAsia="en-US"/>
    </w:rPr>
  </w:style>
  <w:style w:type="character" w:customStyle="1" w:styleId="CharChar24">
    <w:name w:val="Char Char24"/>
    <w:rsid w:val="008E1C33"/>
    <w:rPr>
      <w:rFonts w:ascii="Arial" w:hAnsi="Arial" w:cs="Arial" w:hint="default"/>
      <w:sz w:val="36"/>
      <w:lang w:val="en-GB" w:eastAsia="en-US"/>
    </w:rPr>
  </w:style>
  <w:style w:type="character" w:customStyle="1" w:styleId="CharChar17">
    <w:name w:val="Char Char17"/>
    <w:rsid w:val="008E1C33"/>
    <w:rPr>
      <w:rFonts w:ascii="Tahoma" w:hAnsi="Tahoma" w:cs="Tahoma" w:hint="default"/>
      <w:shd w:val="clear" w:color="auto" w:fill="000080"/>
      <w:lang w:val="en-GB" w:eastAsia="en-US"/>
    </w:rPr>
  </w:style>
  <w:style w:type="character" w:customStyle="1" w:styleId="CharChar19">
    <w:name w:val="Char Char19"/>
    <w:rsid w:val="008E1C33"/>
    <w:rPr>
      <w:rFonts w:ascii="Times New Roman" w:hAnsi="Times New Roman" w:cs="Times New Roman" w:hint="default"/>
      <w:lang w:val="en-GB"/>
    </w:rPr>
  </w:style>
  <w:style w:type="character" w:customStyle="1" w:styleId="CharChar20">
    <w:name w:val="Char Char20"/>
    <w:rsid w:val="008E1C33"/>
    <w:rPr>
      <w:rFonts w:ascii="Tahoma" w:hAnsi="Tahoma" w:cs="Tahoma" w:hint="default"/>
      <w:sz w:val="16"/>
      <w:szCs w:val="16"/>
      <w:lang w:val="en-GB"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8E1C33"/>
    <w:rPr>
      <w:rFonts w:ascii="Arial" w:hAnsi="Arial" w:cs="Arial" w:hint="default"/>
      <w:sz w:val="24"/>
      <w:lang w:val="en-GB" w:eastAsia="en-US" w:bidi="ar-SA"/>
    </w:rPr>
  </w:style>
  <w:style w:type="character" w:customStyle="1" w:styleId="CharChar30">
    <w:name w:val="Char Char30"/>
    <w:rsid w:val="008E1C33"/>
    <w:rPr>
      <w:rFonts w:ascii="Arial" w:hAnsi="Arial" w:cs="Arial" w:hint="default"/>
      <w:lang w:val="en-GB" w:eastAsia="en-US"/>
    </w:rPr>
  </w:style>
  <w:style w:type="character" w:customStyle="1" w:styleId="CharChar29">
    <w:name w:val="Char Char29"/>
    <w:rsid w:val="008E1C33"/>
    <w:rPr>
      <w:rFonts w:ascii="Arial" w:hAnsi="Arial" w:cs="Arial" w:hint="default"/>
      <w:sz w:val="36"/>
      <w:lang w:val="en-GB" w:eastAsia="en-US"/>
    </w:rPr>
  </w:style>
  <w:style w:type="character" w:customStyle="1" w:styleId="CharChar26">
    <w:name w:val="Char Char26"/>
    <w:rsid w:val="008E1C33"/>
    <w:rPr>
      <w:rFonts w:ascii="Times New Roman" w:hAnsi="Times New Roman" w:cs="Times New Roman" w:hint="default"/>
      <w:lang w:val="en-GB" w:eastAsia="en-US"/>
    </w:rPr>
  </w:style>
  <w:style w:type="character" w:customStyle="1" w:styleId="CharChar28">
    <w:name w:val="Char Char28"/>
    <w:rsid w:val="008E1C33"/>
    <w:rPr>
      <w:rFonts w:ascii="Arial" w:hAnsi="Arial" w:cs="Arial" w:hint="default"/>
      <w:sz w:val="36"/>
      <w:lang w:val="en-GB" w:eastAsia="en-US"/>
    </w:rPr>
  </w:style>
  <w:style w:type="character" w:customStyle="1" w:styleId="CharChar27">
    <w:name w:val="Char Char27"/>
    <w:rsid w:val="008E1C33"/>
    <w:rPr>
      <w:rFonts w:ascii="Arial" w:hAnsi="Arial" w:cs="Arial" w:hint="default"/>
      <w:b/>
      <w:bCs w:val="0"/>
      <w:i/>
      <w:iCs w:val="0"/>
      <w:noProof/>
      <w:sz w:val="18"/>
      <w:lang w:val="en-GB" w:eastAsia="en-US"/>
    </w:rPr>
  </w:style>
  <w:style w:type="character" w:customStyle="1" w:styleId="B2Char1">
    <w:name w:val="B2 Char1"/>
    <w:rsid w:val="008A76F5"/>
    <w:rPr>
      <w:rFonts w:ascii="Times New Roman" w:hAnsi="Times New Roman"/>
      <w:lang w:val="en-GB" w:eastAsia="en-US"/>
    </w:rPr>
  </w:style>
  <w:style w:type="paragraph" w:customStyle="1" w:styleId="2">
    <w:name w:val="変更箇所2"/>
    <w:hidden/>
    <w:semiHidden/>
    <w:rsid w:val="00393E6C"/>
    <w:rPr>
      <w:rFonts w:eastAsia="MS Mincho"/>
      <w:lang w:eastAsia="en-US"/>
    </w:rPr>
  </w:style>
  <w:style w:type="character" w:styleId="PageNumber">
    <w:name w:val="page number"/>
    <w:basedOn w:val="DefaultParagraphFont"/>
    <w:rsid w:val="00393E6C"/>
  </w:style>
  <w:style w:type="character" w:customStyle="1" w:styleId="Heading6Char1">
    <w:name w:val="Heading 6 Char1"/>
    <w:aliases w:val="T1 Char1,Header 6 Char1,Header 6 Char Char1,Heading 6 Char3,T1 Char10"/>
    <w:rsid w:val="00393E6C"/>
    <w:rPr>
      <w:rFonts w:ascii="Cambria" w:eastAsia="MS Gothic" w:hAnsi="Cambria" w:cs="Times New Roman"/>
      <w:i/>
      <w:iCs/>
      <w:color w:val="243F60"/>
      <w:lang w:eastAsia="en-US"/>
    </w:rPr>
  </w:style>
  <w:style w:type="paragraph" w:customStyle="1" w:styleId="Revision1">
    <w:name w:val="Revision1"/>
    <w:hidden/>
    <w:semiHidden/>
    <w:rsid w:val="00393E6C"/>
    <w:rPr>
      <w:rFonts w:eastAsia="Batang"/>
      <w:lang w:eastAsia="en-US"/>
    </w:rPr>
  </w:style>
  <w:style w:type="character" w:customStyle="1" w:styleId="T1Char3">
    <w:name w:val="T1 Char3"/>
    <w:aliases w:val="Header 6 Char Char3"/>
    <w:rsid w:val="00393E6C"/>
    <w:rPr>
      <w:rFonts w:ascii="Arial" w:eastAsia="Times New Roman" w:hAnsi="Arial" w:cs="Times New Roman"/>
      <w:sz w:val="20"/>
      <w:szCs w:val="20"/>
      <w:lang w:val="en-GB" w:eastAsia="ja-JP"/>
    </w:rPr>
  </w:style>
  <w:style w:type="character" w:customStyle="1" w:styleId="CharChar9">
    <w:name w:val="Char Char9"/>
    <w:rsid w:val="00393E6C"/>
    <w:rPr>
      <w:rFonts w:ascii="Arial" w:eastAsia="MS Mincho" w:hAnsi="Arial" w:cs="CG Times (WN)"/>
      <w:kern w:val="0"/>
      <w:sz w:val="22"/>
      <w:szCs w:val="20"/>
      <w:lang w:val="en-GB" w:eastAsia="ar-SA"/>
    </w:rPr>
  </w:style>
  <w:style w:type="character" w:customStyle="1" w:styleId="CharChar3">
    <w:name w:val="Char Char3"/>
    <w:rsid w:val="00393E6C"/>
    <w:rPr>
      <w:rFonts w:ascii="Arial" w:hAnsi="Arial"/>
      <w:sz w:val="22"/>
      <w:lang w:val="en-GB" w:eastAsia="en-US" w:bidi="ar-SA"/>
    </w:rPr>
  </w:style>
  <w:style w:type="character" w:customStyle="1" w:styleId="CharChar1">
    <w:name w:val="Char Char1"/>
    <w:rsid w:val="00393E6C"/>
    <w:rPr>
      <w:lang w:val="en-GB" w:eastAsia="ja-JP" w:bidi="ar-SA"/>
    </w:rPr>
  </w:style>
  <w:style w:type="paragraph" w:styleId="ListParagraph">
    <w:name w:val="List Paragraph"/>
    <w:basedOn w:val="Normal"/>
    <w:link w:val="ListParagraphChar"/>
    <w:uiPriority w:val="34"/>
    <w:qFormat/>
    <w:rsid w:val="00393E6C"/>
    <w:pPr>
      <w:ind w:left="720"/>
      <w:contextualSpacing/>
    </w:p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393E6C"/>
    <w:rPr>
      <w:rFonts w:ascii="Arial" w:hAnsi="Arial"/>
      <w:sz w:val="32"/>
      <w:lang w:val="en-GB" w:eastAsia="ja-JP" w:bidi="ar-SA"/>
    </w:rPr>
  </w:style>
  <w:style w:type="character" w:customStyle="1" w:styleId="CharChar4">
    <w:name w:val="Char Char4"/>
    <w:rsid w:val="00393E6C"/>
    <w:rPr>
      <w:rFonts w:ascii="Courier New" w:hAnsi="Courier New"/>
      <w:lang w:val="nb-NO" w:eastAsia="ja-JP" w:bidi="ar-SA"/>
    </w:rPr>
  </w:style>
  <w:style w:type="character" w:customStyle="1" w:styleId="NOCharChar">
    <w:name w:val="NO Char Char"/>
    <w:rsid w:val="00393E6C"/>
    <w:rPr>
      <w:lang w:val="en-GB" w:eastAsia="en-US" w:bidi="ar-SA"/>
    </w:rPr>
  </w:style>
  <w:style w:type="character" w:customStyle="1" w:styleId="NOZchn">
    <w:name w:val="NO Zchn"/>
    <w:rsid w:val="00393E6C"/>
    <w:rPr>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393E6C"/>
    <w:rPr>
      <w:rFonts w:ascii="Arial" w:hAnsi="Arial"/>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393E6C"/>
    <w:rPr>
      <w:rFonts w:ascii="Arial" w:hAnsi="Arial"/>
      <w:sz w:val="32"/>
      <w:lang w:val="en-GB" w:eastAsia="en-US" w:bidi="ar-SA"/>
    </w:rPr>
  </w:style>
  <w:style w:type="character" w:customStyle="1" w:styleId="T1Char2">
    <w:name w:val="T1 Char2"/>
    <w:aliases w:val="Header 6 Char Char2"/>
    <w:rsid w:val="00393E6C"/>
    <w:rPr>
      <w:rFonts w:ascii="Arial" w:hAnsi="Arial"/>
      <w:lang w:val="en-GB" w:eastAsia="en-US"/>
    </w:rPr>
  </w:style>
  <w:style w:type="paragraph" w:styleId="ListNumber5">
    <w:name w:val="List Number 5"/>
    <w:basedOn w:val="Normal"/>
    <w:rsid w:val="00393E6C"/>
    <w:pPr>
      <w:tabs>
        <w:tab w:val="num" w:pos="851"/>
        <w:tab w:val="num" w:pos="1800"/>
      </w:tabs>
      <w:ind w:left="1800" w:hanging="851"/>
    </w:pPr>
    <w:rPr>
      <w:rFonts w:eastAsia="MS Mincho"/>
    </w:rPr>
  </w:style>
  <w:style w:type="paragraph" w:styleId="ListNumber3">
    <w:name w:val="List Number 3"/>
    <w:basedOn w:val="Normal"/>
    <w:rsid w:val="00393E6C"/>
    <w:pPr>
      <w:tabs>
        <w:tab w:val="num" w:pos="720"/>
        <w:tab w:val="num" w:pos="926"/>
      </w:tabs>
      <w:ind w:left="926" w:hanging="360"/>
    </w:pPr>
    <w:rPr>
      <w:rFonts w:eastAsia="MS Mincho"/>
    </w:rPr>
  </w:style>
  <w:style w:type="paragraph" w:styleId="ListNumber4">
    <w:name w:val="List Number 4"/>
    <w:basedOn w:val="Normal"/>
    <w:rsid w:val="00393E6C"/>
    <w:pPr>
      <w:tabs>
        <w:tab w:val="num" w:pos="720"/>
        <w:tab w:val="num" w:pos="1209"/>
      </w:tabs>
      <w:ind w:left="1209" w:hanging="360"/>
    </w:pPr>
    <w:rPr>
      <w:rFonts w:eastAsia="MS Mincho"/>
    </w:rPr>
  </w:style>
  <w:style w:type="character" w:customStyle="1" w:styleId="CharChar10">
    <w:name w:val="Char Char10"/>
    <w:semiHidden/>
    <w:rsid w:val="00393E6C"/>
    <w:rPr>
      <w:rFonts w:ascii="Times New Roman" w:hAnsi="Times New Roman"/>
      <w:lang w:val="en-GB" w:eastAsia="en-US"/>
    </w:rPr>
  </w:style>
  <w:style w:type="paragraph" w:styleId="EndnoteText">
    <w:name w:val="endnote text"/>
    <w:basedOn w:val="Normal"/>
    <w:link w:val="EndnoteTextChar"/>
    <w:rsid w:val="00393E6C"/>
    <w:pPr>
      <w:overflowPunct/>
      <w:autoSpaceDE/>
      <w:autoSpaceDN/>
      <w:adjustRightInd/>
      <w:snapToGrid w:val="0"/>
      <w:textAlignment w:val="auto"/>
    </w:pPr>
    <w:rPr>
      <w:rFonts w:eastAsia="SimSun"/>
      <w:lang w:eastAsia="x-none"/>
    </w:rPr>
  </w:style>
  <w:style w:type="character" w:customStyle="1" w:styleId="EndnoteTextChar">
    <w:name w:val="Endnote Text Char"/>
    <w:link w:val="EndnoteText"/>
    <w:rsid w:val="00393E6C"/>
    <w:rPr>
      <w:rFonts w:eastAsia="SimSun"/>
      <w:lang w:val="en-GB"/>
    </w:rPr>
  </w:style>
  <w:style w:type="character" w:styleId="EndnoteReference">
    <w:name w:val="endnote reference"/>
    <w:rsid w:val="00393E6C"/>
    <w:rPr>
      <w:vertAlign w:val="superscript"/>
    </w:rPr>
  </w:style>
  <w:style w:type="character" w:customStyle="1" w:styleId="Heading1Char2">
    <w:name w:val="Heading 1 Char2"/>
    <w:rsid w:val="00393E6C"/>
    <w:rPr>
      <w:rFonts w:ascii="Arial" w:hAnsi="Arial"/>
      <w:sz w:val="36"/>
      <w:lang w:val="en-GB" w:eastAsia="en-US"/>
    </w:rPr>
  </w:style>
  <w:style w:type="character" w:customStyle="1" w:styleId="BodyTextChar1">
    <w:name w:val="Body Text Char1"/>
    <w:aliases w:val="bt Char,Corps de texte Car Char,Corps de texte Car1 Car Char,Corps de texte Car Car Car Char,Corps de texte Car1 Car Car Car Char,Corps de texte Car Car Car Car Car Char,Corps de texte Car1 Car Car Car Car Car Char,bt Car Char"/>
    <w:rsid w:val="00393E6C"/>
  </w:style>
  <w:style w:type="paragraph" w:styleId="BodyTextIndent">
    <w:name w:val="Body Text Indent"/>
    <w:basedOn w:val="Normal"/>
    <w:link w:val="BodyTextIndentChar"/>
    <w:rsid w:val="00393E6C"/>
    <w:pPr>
      <w:overflowPunct/>
      <w:autoSpaceDE/>
      <w:autoSpaceDN/>
      <w:adjustRightInd/>
      <w:spacing w:after="120"/>
      <w:ind w:left="283"/>
      <w:textAlignment w:val="auto"/>
    </w:pPr>
    <w:rPr>
      <w:rFonts w:eastAsia="Batang"/>
      <w:lang w:eastAsia="x-none"/>
    </w:rPr>
  </w:style>
  <w:style w:type="character" w:customStyle="1" w:styleId="BodyTextIndentChar">
    <w:name w:val="Body Text Indent Char"/>
    <w:link w:val="BodyTextIndent"/>
    <w:rsid w:val="00393E6C"/>
    <w:rPr>
      <w:rFonts w:eastAsia="Batang"/>
      <w:lang w:val="en-GB"/>
    </w:rPr>
  </w:style>
  <w:style w:type="character" w:customStyle="1" w:styleId="CharChar15">
    <w:name w:val="Char Char15"/>
    <w:rsid w:val="00393E6C"/>
    <w:rPr>
      <w:rFonts w:ascii="Arial" w:hAnsi="Arial"/>
      <w:sz w:val="36"/>
      <w:lang w:val="en-GB"/>
    </w:rPr>
  </w:style>
  <w:style w:type="character" w:customStyle="1" w:styleId="CharChar2">
    <w:name w:val="Char Char2"/>
    <w:rsid w:val="00393E6C"/>
    <w:rPr>
      <w:rFonts w:ascii="Arial" w:hAnsi="Arial"/>
      <w:lang w:val="en-GB" w:eastAsia="en-US" w:bidi="ar-SA"/>
    </w:rPr>
  </w:style>
  <w:style w:type="character" w:customStyle="1" w:styleId="B1Char1">
    <w:name w:val="B1 Char1"/>
    <w:rsid w:val="00393E6C"/>
    <w:rPr>
      <w:rFonts w:ascii="Times New Roman" w:hAnsi="Times New Roman"/>
      <w:lang w:val="en-GB"/>
    </w:rPr>
  </w:style>
  <w:style w:type="character" w:customStyle="1" w:styleId="msoins0">
    <w:name w:val="msoins0"/>
    <w:rsid w:val="00393E6C"/>
  </w:style>
  <w:style w:type="paragraph" w:customStyle="1" w:styleId="10">
    <w:name w:val="수정1"/>
    <w:hidden/>
    <w:semiHidden/>
    <w:rsid w:val="00393E6C"/>
    <w:rPr>
      <w:rFonts w:eastAsia="Batang"/>
      <w:lang w:eastAsia="en-US"/>
    </w:rPr>
  </w:style>
  <w:style w:type="paragraph" w:customStyle="1" w:styleId="11">
    <w:name w:val="変更箇所1"/>
    <w:hidden/>
    <w:semiHidden/>
    <w:rsid w:val="00393E6C"/>
    <w:rPr>
      <w:rFonts w:eastAsia="MS Mincho"/>
      <w:lang w:eastAsia="en-US"/>
    </w:rPr>
  </w:style>
  <w:style w:type="character" w:customStyle="1" w:styleId="hps">
    <w:name w:val="hps"/>
    <w:rsid w:val="00393E6C"/>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393E6C"/>
    <w:rPr>
      <w:rFonts w:ascii="Arial" w:hAnsi="Arial"/>
      <w:sz w:val="24"/>
      <w:lang w:val="en-GB" w:eastAsia="en-GB" w:bidi="ar-SA"/>
    </w:rPr>
  </w:style>
  <w:style w:type="character" w:customStyle="1" w:styleId="CaptionChar">
    <w:name w:val="Caption Char"/>
    <w:link w:val="Caption"/>
    <w:rsid w:val="00393E6C"/>
    <w:rPr>
      <w:b/>
      <w:lang w:val="en-GB" w:eastAsia="ja-JP"/>
    </w:rPr>
  </w:style>
  <w:style w:type="character" w:customStyle="1" w:styleId="msoins1">
    <w:name w:val="msoins"/>
    <w:basedOn w:val="DefaultParagraphFont"/>
    <w:rsid w:val="00393E6C"/>
  </w:style>
  <w:style w:type="paragraph" w:styleId="BodyText2">
    <w:name w:val="Body Text 2"/>
    <w:basedOn w:val="Normal"/>
    <w:link w:val="BodyText2Char"/>
    <w:rsid w:val="00393E6C"/>
    <w:rPr>
      <w:rFonts w:ascii="CG Times (WN)" w:eastAsia="Malgun Gothic" w:hAnsi="CG Times (WN)"/>
      <w:i/>
      <w:lang w:eastAsia="ko-KR"/>
    </w:rPr>
  </w:style>
  <w:style w:type="character" w:customStyle="1" w:styleId="BodyText2Char">
    <w:name w:val="Body Text 2 Char"/>
    <w:link w:val="BodyText2"/>
    <w:rsid w:val="00393E6C"/>
    <w:rPr>
      <w:rFonts w:ascii="CG Times (WN)" w:eastAsia="Malgun Gothic" w:hAnsi="CG Times (WN)"/>
      <w:i/>
      <w:lang w:val="en-GB" w:eastAsia="ko-KR"/>
    </w:rPr>
  </w:style>
  <w:style w:type="paragraph" w:styleId="BodyText3">
    <w:name w:val="Body Text 3"/>
    <w:basedOn w:val="Normal"/>
    <w:link w:val="BodyText3Char"/>
    <w:rsid w:val="00393E6C"/>
    <w:pPr>
      <w:keepNext/>
      <w:keepLines/>
    </w:pPr>
    <w:rPr>
      <w:rFonts w:ascii="CG Times (WN)" w:eastAsia="Osaka" w:hAnsi="CG Times (WN)"/>
      <w:color w:val="000000"/>
      <w:lang w:eastAsia="ko-KR"/>
    </w:rPr>
  </w:style>
  <w:style w:type="character" w:customStyle="1" w:styleId="BodyText3Char">
    <w:name w:val="Body Text 3 Char"/>
    <w:link w:val="BodyText3"/>
    <w:rsid w:val="00393E6C"/>
    <w:rPr>
      <w:rFonts w:ascii="CG Times (WN)" w:eastAsia="Osaka" w:hAnsi="CG Times (WN)"/>
      <w:color w:val="000000"/>
      <w:lang w:val="en-GB" w:eastAsia="ko-KR"/>
    </w:rPr>
  </w:style>
  <w:style w:type="character" w:customStyle="1" w:styleId="capChar6">
    <w:name w:val="cap Char6"/>
    <w:aliases w:val="cap Char Char6,Caption Char Char5,Caption Char1 Char Char5,cap Char Char1 Char5,Caption Char Char1 Char Char5,cap Char2 Char Char Char5,Caption Char2,cap Char2 Char Char1,Ca Char1,Caption Char C... Char1"/>
    <w:rsid w:val="00393E6C"/>
    <w:rPr>
      <w:b/>
      <w:lang w:val="en-GB" w:eastAsia="en-US" w:bidi="ar-SA"/>
    </w:rPr>
  </w:style>
  <w:style w:type="paragraph" w:styleId="BodyTextIndent2">
    <w:name w:val="Body Text Indent 2"/>
    <w:basedOn w:val="Normal"/>
    <w:link w:val="BodyTextIndent2Char"/>
    <w:rsid w:val="00393E6C"/>
    <w:pPr>
      <w:ind w:leftChars="100" w:left="400" w:hangingChars="100" w:hanging="200"/>
    </w:pPr>
    <w:rPr>
      <w:rFonts w:ascii="CG Times (WN)" w:eastAsia="MS Mincho" w:hAnsi="CG Times (WN)"/>
      <w:lang w:eastAsia="x-none"/>
    </w:rPr>
  </w:style>
  <w:style w:type="character" w:customStyle="1" w:styleId="BodyTextIndent2Char">
    <w:name w:val="Body Text Indent 2 Char"/>
    <w:link w:val="BodyTextIndent2"/>
    <w:rsid w:val="00393E6C"/>
    <w:rPr>
      <w:rFonts w:ascii="CG Times (WN)" w:eastAsia="MS Mincho" w:hAnsi="CG Times (WN)"/>
      <w:lang w:val="en-GB"/>
    </w:rPr>
  </w:style>
  <w:style w:type="paragraph" w:styleId="NormalIndent">
    <w:name w:val="Normal Indent"/>
    <w:aliases w:val="d"/>
    <w:basedOn w:val="Normal"/>
    <w:rsid w:val="00393E6C"/>
    <w:pPr>
      <w:overflowPunct/>
      <w:autoSpaceDE/>
      <w:autoSpaceDN/>
      <w:adjustRightInd/>
      <w:spacing w:after="0"/>
      <w:ind w:left="851"/>
      <w:textAlignment w:val="auto"/>
    </w:pPr>
    <w:rPr>
      <w:rFonts w:eastAsia="MS Mincho"/>
      <w:lang w:val="it-IT"/>
    </w:rPr>
  </w:style>
  <w:style w:type="paragraph" w:styleId="HTMLPreformatted">
    <w:name w:val="HTML Preformatted"/>
    <w:basedOn w:val="Normal"/>
    <w:link w:val="HTMLPreformattedChar"/>
    <w:rsid w:val="00393E6C"/>
    <w:rPr>
      <w:rFonts w:ascii="Courier New" w:eastAsia="MS Mincho" w:hAnsi="Courier New"/>
      <w:lang w:eastAsia="x-none"/>
    </w:rPr>
  </w:style>
  <w:style w:type="character" w:customStyle="1" w:styleId="HTMLPreformattedChar">
    <w:name w:val="HTML Preformatted Char"/>
    <w:link w:val="HTMLPreformatted"/>
    <w:rsid w:val="00393E6C"/>
    <w:rPr>
      <w:rFonts w:ascii="Courier New" w:eastAsia="MS Mincho" w:hAnsi="Courier New"/>
      <w:lang w:val="en-GB" w:eastAsia="x-none"/>
    </w:rPr>
  </w:style>
  <w:style w:type="character" w:customStyle="1" w:styleId="Char">
    <w:name w:val="批注主题 Char"/>
    <w:rsid w:val="00393E6C"/>
    <w:rPr>
      <w:b/>
      <w:bCs/>
      <w:lang w:val="en-GB" w:eastAsia="en-US" w:bidi="ar-SA"/>
    </w:rPr>
  </w:style>
  <w:style w:type="character" w:customStyle="1" w:styleId="im-content1">
    <w:name w:val="im-content1"/>
    <w:rsid w:val="00393E6C"/>
    <w:rPr>
      <w:color w:val="333333"/>
    </w:rPr>
  </w:style>
  <w:style w:type="character" w:customStyle="1" w:styleId="B3Char2">
    <w:name w:val="B3 Char2"/>
    <w:rsid w:val="00393E6C"/>
    <w:rPr>
      <w:rFonts w:ascii="Times New Roman" w:hAnsi="Times New Roman"/>
      <w:lang w:val="en-GB" w:eastAsia="en-US"/>
    </w:rPr>
  </w:style>
  <w:style w:type="paragraph" w:styleId="NormalWeb">
    <w:name w:val="Normal (Web)"/>
    <w:basedOn w:val="Normal"/>
    <w:unhideWhenUsed/>
    <w:rsid w:val="00393E6C"/>
    <w:pPr>
      <w:overflowPunct/>
      <w:autoSpaceDE/>
      <w:autoSpaceDN/>
      <w:adjustRightInd/>
      <w:spacing w:before="100" w:beforeAutospacing="1" w:after="100" w:afterAutospacing="1"/>
      <w:textAlignment w:val="auto"/>
    </w:pPr>
    <w:rPr>
      <w:rFonts w:ascii="MS PGothic" w:eastAsia="MS PGothic" w:hAnsi="MS PGothic" w:cs="MS PGothic"/>
      <w:sz w:val="24"/>
      <w:szCs w:val="24"/>
      <w:lang w:val="en-US"/>
    </w:rPr>
  </w:style>
  <w:style w:type="character" w:customStyle="1" w:styleId="EditorsNoteChar1">
    <w:name w:val="Editor's Note Char1"/>
    <w:locked/>
    <w:rsid w:val="00393E6C"/>
    <w:rPr>
      <w:color w:val="FF0000"/>
      <w:lang w:eastAsia="en-US"/>
    </w:rPr>
  </w:style>
  <w:style w:type="character" w:customStyle="1" w:styleId="PlainTextChar1">
    <w:name w:val="Plain Text Char1"/>
    <w:locked/>
    <w:rsid w:val="00393E6C"/>
    <w:rPr>
      <w:rFonts w:ascii="Courier New" w:hAnsi="Courier New"/>
      <w:lang w:val="nb-NO"/>
    </w:rPr>
  </w:style>
  <w:style w:type="character" w:customStyle="1" w:styleId="12">
    <w:name w:val="書式なし (文字)1"/>
    <w:rsid w:val="00393E6C"/>
    <w:rPr>
      <w:rFonts w:ascii="MS Mincho" w:eastAsia="MS Mincho" w:hAnsi="Courier New" w:cs="Courier New" w:hint="eastAsia"/>
      <w:sz w:val="21"/>
      <w:szCs w:val="21"/>
      <w:lang w:val="en-GB" w:eastAsia="en-US"/>
    </w:rPr>
  </w:style>
  <w:style w:type="character" w:customStyle="1" w:styleId="EndnoteTextChar1">
    <w:name w:val="Endnote Text Char1"/>
    <w:locked/>
    <w:rsid w:val="00393E6C"/>
    <w:rPr>
      <w:rFonts w:eastAsia="SimSun"/>
    </w:rPr>
  </w:style>
  <w:style w:type="character" w:customStyle="1" w:styleId="13">
    <w:name w:val="文末脚注文字列 (文字)1"/>
    <w:rsid w:val="00393E6C"/>
    <w:rPr>
      <w:rFonts w:ascii="Times New Roman" w:hAnsi="Times New Roman" w:cs="Times New Roman" w:hint="default"/>
      <w:lang w:val="en-GB" w:eastAsia="en-US"/>
    </w:rPr>
  </w:style>
  <w:style w:type="paragraph" w:customStyle="1" w:styleId="20">
    <w:name w:val="수정2"/>
    <w:hidden/>
    <w:semiHidden/>
    <w:rsid w:val="00A64BFF"/>
    <w:rPr>
      <w:rFonts w:eastAsia="Batang"/>
      <w:lang w:eastAsia="en-US"/>
    </w:rPr>
  </w:style>
  <w:style w:type="character" w:customStyle="1" w:styleId="EQChar">
    <w:name w:val="EQ Char"/>
    <w:link w:val="EQ"/>
    <w:qFormat/>
    <w:rsid w:val="00D1307D"/>
    <w:rPr>
      <w:noProof/>
    </w:rPr>
  </w:style>
  <w:style w:type="character" w:customStyle="1" w:styleId="ListChar3">
    <w:name w:val="List Char3"/>
    <w:link w:val="List"/>
    <w:locked/>
    <w:rsid w:val="00BF4479"/>
  </w:style>
  <w:style w:type="character" w:customStyle="1" w:styleId="List2Char">
    <w:name w:val="List 2 Char"/>
    <w:link w:val="List2"/>
    <w:locked/>
    <w:rsid w:val="00BF4479"/>
  </w:style>
  <w:style w:type="character" w:customStyle="1" w:styleId="List3Char">
    <w:name w:val="List 3 Char"/>
    <w:link w:val="List3"/>
    <w:locked/>
    <w:rsid w:val="00BF4479"/>
  </w:style>
  <w:style w:type="paragraph" w:styleId="Title">
    <w:name w:val="Title"/>
    <w:basedOn w:val="Normal"/>
    <w:next w:val="Normal"/>
    <w:link w:val="TitleChar"/>
    <w:qFormat/>
    <w:rsid w:val="00BF4479"/>
    <w:pPr>
      <w:spacing w:before="240" w:after="60"/>
      <w:textAlignment w:val="auto"/>
      <w:outlineLvl w:val="0"/>
    </w:pPr>
    <w:rPr>
      <w:rFonts w:ascii="Courier New" w:hAnsi="Courier New"/>
      <w:lang w:val="nb-NO" w:eastAsia="x-none"/>
    </w:rPr>
  </w:style>
  <w:style w:type="character" w:customStyle="1" w:styleId="TitleChar">
    <w:name w:val="Title Char"/>
    <w:link w:val="Title"/>
    <w:rsid w:val="00BF4479"/>
    <w:rPr>
      <w:rFonts w:ascii="Courier New" w:hAnsi="Courier New"/>
      <w:lang w:val="nb-NO" w:eastAsia="x-none"/>
    </w:rPr>
  </w:style>
  <w:style w:type="paragraph" w:styleId="Subtitle">
    <w:name w:val="Subtitle"/>
    <w:basedOn w:val="Normal"/>
    <w:next w:val="Normal"/>
    <w:link w:val="SubtitleChar"/>
    <w:qFormat/>
    <w:rsid w:val="00BF4479"/>
    <w:pPr>
      <w:overflowPunct/>
      <w:autoSpaceDE/>
      <w:autoSpaceDN/>
      <w:adjustRightInd/>
      <w:spacing w:after="60"/>
      <w:jc w:val="center"/>
      <w:textAlignment w:val="auto"/>
      <w:outlineLvl w:val="1"/>
    </w:pPr>
    <w:rPr>
      <w:rFonts w:ascii="Cambria" w:eastAsia="PMingLiU" w:hAnsi="Cambria"/>
      <w:i/>
      <w:iCs/>
      <w:sz w:val="24"/>
      <w:szCs w:val="24"/>
      <w:lang w:val="x-none"/>
    </w:rPr>
  </w:style>
  <w:style w:type="character" w:customStyle="1" w:styleId="SubtitleChar">
    <w:name w:val="Subtitle Char"/>
    <w:link w:val="Subtitle"/>
    <w:rsid w:val="00BF4479"/>
    <w:rPr>
      <w:rFonts w:ascii="Cambria" w:eastAsia="PMingLiU" w:hAnsi="Cambria"/>
      <w:i/>
      <w:iCs/>
      <w:sz w:val="24"/>
      <w:szCs w:val="24"/>
      <w:lang w:eastAsia="en-US"/>
    </w:rPr>
  </w:style>
  <w:style w:type="paragraph" w:styleId="Date">
    <w:name w:val="Date"/>
    <w:basedOn w:val="Normal"/>
    <w:next w:val="Normal"/>
    <w:link w:val="DateChar"/>
    <w:unhideWhenUsed/>
    <w:rsid w:val="00BF4479"/>
    <w:pPr>
      <w:textAlignment w:val="auto"/>
    </w:pPr>
    <w:rPr>
      <w:lang w:val="x-none" w:eastAsia="x-none"/>
    </w:rPr>
  </w:style>
  <w:style w:type="character" w:customStyle="1" w:styleId="DateChar">
    <w:name w:val="Date Char"/>
    <w:link w:val="Date"/>
    <w:rsid w:val="00BF4479"/>
    <w:rPr>
      <w:lang w:eastAsia="x-none"/>
    </w:rPr>
  </w:style>
  <w:style w:type="paragraph" w:styleId="BodyTextIndent3">
    <w:name w:val="Body Text Indent 3"/>
    <w:basedOn w:val="Normal"/>
    <w:link w:val="BodyTextIndent3Char"/>
    <w:unhideWhenUsed/>
    <w:rsid w:val="00BF4479"/>
    <w:pPr>
      <w:overflowPunct/>
      <w:autoSpaceDE/>
      <w:autoSpaceDN/>
      <w:adjustRightInd/>
      <w:spacing w:after="0"/>
      <w:ind w:left="1080"/>
      <w:textAlignment w:val="auto"/>
    </w:pPr>
    <w:rPr>
      <w:rFonts w:eastAsia="SimSun"/>
      <w:lang w:val="x-none" w:eastAsia="x-none"/>
    </w:rPr>
  </w:style>
  <w:style w:type="character" w:customStyle="1" w:styleId="BodyTextIndent3Char">
    <w:name w:val="Body Text Indent 3 Char"/>
    <w:link w:val="BodyTextIndent3"/>
    <w:rsid w:val="00BF4479"/>
    <w:rPr>
      <w:rFonts w:eastAsia="SimSun"/>
      <w:lang w:val="x-none"/>
    </w:rPr>
  </w:style>
  <w:style w:type="character" w:customStyle="1" w:styleId="NoSpacingChar">
    <w:name w:val="No Spacing Char"/>
    <w:link w:val="NoSpacing"/>
    <w:uiPriority w:val="1"/>
    <w:locked/>
    <w:rsid w:val="00BF4479"/>
    <w:rPr>
      <w:rFonts w:ascii="Arial" w:eastAsia="PMingLiU" w:hAnsi="Arial" w:cs="Arial"/>
      <w:lang w:eastAsia="en-US"/>
    </w:rPr>
  </w:style>
  <w:style w:type="paragraph" w:styleId="NoSpacing">
    <w:name w:val="No Spacing"/>
    <w:basedOn w:val="Normal"/>
    <w:link w:val="NoSpacingChar"/>
    <w:uiPriority w:val="1"/>
    <w:qFormat/>
    <w:rsid w:val="00BF4479"/>
    <w:pPr>
      <w:overflowPunct/>
      <w:autoSpaceDE/>
      <w:autoSpaceDN/>
      <w:adjustRightInd/>
      <w:spacing w:after="0"/>
      <w:jc w:val="both"/>
      <w:textAlignment w:val="auto"/>
    </w:pPr>
    <w:rPr>
      <w:rFonts w:ascii="Arial" w:eastAsia="PMingLiU" w:hAnsi="Arial"/>
      <w:lang w:val="x-none"/>
    </w:rPr>
  </w:style>
  <w:style w:type="paragraph" w:styleId="Quote">
    <w:name w:val="Quote"/>
    <w:basedOn w:val="Normal"/>
    <w:next w:val="Normal"/>
    <w:link w:val="QuoteChar"/>
    <w:uiPriority w:val="29"/>
    <w:qFormat/>
    <w:rsid w:val="00BF4479"/>
    <w:pPr>
      <w:overflowPunct/>
      <w:autoSpaceDE/>
      <w:autoSpaceDN/>
      <w:adjustRightInd/>
      <w:jc w:val="both"/>
      <w:textAlignment w:val="auto"/>
    </w:pPr>
    <w:rPr>
      <w:rFonts w:ascii="Arial" w:eastAsia="PMingLiU" w:hAnsi="Arial"/>
      <w:i/>
      <w:iCs/>
      <w:color w:val="000000"/>
      <w:lang w:val="x-none"/>
    </w:rPr>
  </w:style>
  <w:style w:type="character" w:customStyle="1" w:styleId="QuoteChar">
    <w:name w:val="Quote Char"/>
    <w:link w:val="Quote"/>
    <w:uiPriority w:val="29"/>
    <w:rsid w:val="00BF4479"/>
    <w:rPr>
      <w:rFonts w:ascii="Arial" w:eastAsia="PMingLiU" w:hAnsi="Arial"/>
      <w:i/>
      <w:iCs/>
      <w:color w:val="000000"/>
      <w:lang w:eastAsia="en-US"/>
    </w:rPr>
  </w:style>
  <w:style w:type="paragraph" w:styleId="IntenseQuote">
    <w:name w:val="Intense Quote"/>
    <w:basedOn w:val="Normal"/>
    <w:next w:val="Normal"/>
    <w:link w:val="IntenseQuoteChar"/>
    <w:uiPriority w:val="30"/>
    <w:qFormat/>
    <w:rsid w:val="00BF4479"/>
    <w:pPr>
      <w:pBdr>
        <w:bottom w:val="single" w:sz="4" w:space="4" w:color="4F81BD"/>
      </w:pBdr>
      <w:overflowPunct/>
      <w:autoSpaceDE/>
      <w:autoSpaceDN/>
      <w:adjustRightInd/>
      <w:spacing w:before="200" w:after="280"/>
      <w:ind w:left="936" w:right="936"/>
      <w:jc w:val="both"/>
      <w:textAlignment w:val="auto"/>
    </w:pPr>
    <w:rPr>
      <w:rFonts w:ascii="Arial" w:eastAsia="PMingLiU" w:hAnsi="Arial"/>
      <w:b/>
      <w:bCs/>
      <w:i/>
      <w:iCs/>
      <w:color w:val="4F81BD"/>
      <w:lang w:val="x-none"/>
    </w:rPr>
  </w:style>
  <w:style w:type="character" w:customStyle="1" w:styleId="IntenseQuoteChar">
    <w:name w:val="Intense Quote Char"/>
    <w:link w:val="IntenseQuote"/>
    <w:uiPriority w:val="30"/>
    <w:rsid w:val="00BF4479"/>
    <w:rPr>
      <w:rFonts w:ascii="Arial" w:eastAsia="PMingLiU" w:hAnsi="Arial"/>
      <w:b/>
      <w:bCs/>
      <w:i/>
      <w:iCs/>
      <w:color w:val="4F81BD"/>
      <w:lang w:eastAsia="en-US"/>
    </w:rPr>
  </w:style>
  <w:style w:type="paragraph" w:styleId="TOCHeading">
    <w:name w:val="TOC Heading"/>
    <w:basedOn w:val="Heading1"/>
    <w:next w:val="Normal"/>
    <w:uiPriority w:val="39"/>
    <w:unhideWhenUsed/>
    <w:qFormat/>
    <w:rsid w:val="00BF4479"/>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character" w:styleId="SubtleEmphasis">
    <w:name w:val="Subtle Emphasis"/>
    <w:uiPriority w:val="19"/>
    <w:qFormat/>
    <w:rsid w:val="00BF4479"/>
    <w:rPr>
      <w:i/>
      <w:iCs/>
      <w:color w:val="808080"/>
    </w:rPr>
  </w:style>
  <w:style w:type="character" w:styleId="IntenseEmphasis">
    <w:name w:val="Intense Emphasis"/>
    <w:uiPriority w:val="21"/>
    <w:qFormat/>
    <w:rsid w:val="00BF4479"/>
    <w:rPr>
      <w:b/>
      <w:bCs/>
      <w:i/>
      <w:iCs/>
      <w:color w:val="4F81BD"/>
    </w:rPr>
  </w:style>
  <w:style w:type="character" w:styleId="SubtleReference">
    <w:name w:val="Subtle Reference"/>
    <w:uiPriority w:val="31"/>
    <w:qFormat/>
    <w:rsid w:val="00BF4479"/>
    <w:rPr>
      <w:smallCaps/>
      <w:color w:val="C0504D"/>
      <w:u w:val="single"/>
    </w:rPr>
  </w:style>
  <w:style w:type="character" w:styleId="IntenseReference">
    <w:name w:val="Intense Reference"/>
    <w:uiPriority w:val="32"/>
    <w:qFormat/>
    <w:rsid w:val="00BF4479"/>
    <w:rPr>
      <w:b/>
      <w:bCs/>
      <w:smallCaps/>
      <w:color w:val="C0504D"/>
      <w:spacing w:val="5"/>
      <w:u w:val="single"/>
    </w:rPr>
  </w:style>
  <w:style w:type="character" w:styleId="BookTitle">
    <w:name w:val="Book Title"/>
    <w:uiPriority w:val="33"/>
    <w:qFormat/>
    <w:rsid w:val="00BF4479"/>
    <w:rPr>
      <w:b/>
      <w:bCs/>
      <w:smallCaps/>
      <w:spacing w:val="5"/>
    </w:rPr>
  </w:style>
  <w:style w:type="character" w:customStyle="1" w:styleId="CommentSubjectChar5">
    <w:name w:val="Comment Subject Char5"/>
    <w:uiPriority w:val="99"/>
    <w:semiHidden/>
    <w:locked/>
    <w:rsid w:val="00BF4479"/>
    <w:rPr>
      <w:rFonts w:eastAsia="SimSun"/>
      <w:b/>
      <w:bCs/>
      <w:lang w:eastAsia="en-US"/>
    </w:rPr>
  </w:style>
  <w:style w:type="character" w:customStyle="1" w:styleId="BodyTextChar2">
    <w:name w:val="Body Text Char2"/>
    <w:uiPriority w:val="99"/>
    <w:semiHidden/>
    <w:locked/>
    <w:rsid w:val="00BF4479"/>
    <w:rPr>
      <w:rFonts w:eastAsia="SimSun"/>
      <w:lang w:eastAsia="en-US"/>
    </w:rPr>
  </w:style>
  <w:style w:type="character" w:customStyle="1" w:styleId="B2Car">
    <w:name w:val="B2 Car"/>
    <w:rsid w:val="00BF4479"/>
    <w:rPr>
      <w:rFonts w:ascii="Batang" w:eastAsia="Batang" w:hAnsi="Batang" w:hint="eastAsia"/>
      <w:lang w:val="en-GB" w:eastAsia="en-US" w:bidi="ar-SA"/>
    </w:rPr>
  </w:style>
  <w:style w:type="character" w:customStyle="1" w:styleId="TFZchn">
    <w:name w:val="TF Zchn"/>
    <w:locked/>
    <w:rsid w:val="00BF4479"/>
    <w:rPr>
      <w:rFonts w:ascii="Arial" w:hAnsi="Arial" w:cs="Arial" w:hint="default"/>
      <w:b/>
      <w:bCs w:val="0"/>
      <w:lang w:val="en-GB" w:eastAsia="en-US"/>
    </w:rPr>
  </w:style>
  <w:style w:type="character" w:customStyle="1" w:styleId="capChar2">
    <w:name w:val="cap Char2"/>
    <w:aliases w:val="cap Char Char2,Caption Char Char1,Caption Char1 Char Char1,cap Char Char1 Char1,Caption Char Char1 Char Char1,cap Char2 Char Char Char1"/>
    <w:rsid w:val="00BF4479"/>
    <w:rPr>
      <w:b/>
      <w:bCs w:val="0"/>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BF4479"/>
    <w:rPr>
      <w:lang w:val="en-GB" w:eastAsia="ja-JP" w:bidi="ar-SA"/>
    </w:rPr>
  </w:style>
  <w:style w:type="character" w:customStyle="1" w:styleId="ZchnZchn5">
    <w:name w:val="Zchn Zchn5"/>
    <w:rsid w:val="00BF4479"/>
    <w:rPr>
      <w:rFonts w:ascii="Courier New" w:eastAsia="Batang" w:hAnsi="Courier New" w:cs="Courier New" w:hint="default"/>
      <w:lang w:val="nb-NO" w:eastAsia="en-US" w:bidi="ar-SA"/>
    </w:rPr>
  </w:style>
  <w:style w:type="character" w:customStyle="1" w:styleId="btChar3">
    <w:name w:val="bt Char3"/>
    <w:aliases w:val="bt Car Char Char3"/>
    <w:rsid w:val="00BF4479"/>
    <w:rPr>
      <w:lang w:val="en-GB" w:eastAsia="ja-JP" w:bidi="ar-SA"/>
    </w:rPr>
  </w:style>
  <w:style w:type="character" w:customStyle="1" w:styleId="searchcontent1">
    <w:name w:val="search_content1"/>
    <w:rsid w:val="00BF4479"/>
    <w:rPr>
      <w:sz w:val="13"/>
      <w:szCs w:val="13"/>
    </w:rPr>
  </w:style>
  <w:style w:type="character" w:customStyle="1" w:styleId="AndreaLeonardi">
    <w:name w:val="Andrea Leonardi"/>
    <w:semiHidden/>
    <w:rsid w:val="00BF4479"/>
    <w:rPr>
      <w:rFonts w:ascii="Arial" w:hAnsi="Arial" w:cs="Arial" w:hint="default"/>
      <w:color w:val="auto"/>
      <w:sz w:val="20"/>
      <w:szCs w:val="20"/>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BF4479"/>
    <w:rPr>
      <w:rFonts w:ascii="Arial" w:hAnsi="Arial" w:cs="Arial" w:hint="default"/>
      <w:sz w:val="28"/>
      <w:lang w:val="en-GB" w:eastAsia="en-US" w:bidi="ar-SA"/>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BF4479"/>
    <w:rPr>
      <w:rFonts w:ascii="Arial" w:hAnsi="Arial" w:cs="Arial" w:hint="default"/>
      <w:sz w:val="24"/>
      <w:lang w:val="en-GB" w:eastAsia="en-GB" w:bidi="ar-SA"/>
    </w:rPr>
  </w:style>
  <w:style w:type="character" w:customStyle="1" w:styleId="14">
    <w:name w:val="純文字 字元1"/>
    <w:rsid w:val="00BF4479"/>
    <w:rPr>
      <w:rFonts w:ascii="MingLiU" w:eastAsia="MingLiU" w:hAnsi="Courier New" w:cs="Courier New" w:hint="eastAsia"/>
      <w:sz w:val="24"/>
      <w:szCs w:val="24"/>
      <w:lang w:val="en-GB" w:eastAsia="en-US"/>
    </w:rPr>
  </w:style>
  <w:style w:type="character" w:customStyle="1" w:styleId="15">
    <w:name w:val="章節附註文字 字元1"/>
    <w:rsid w:val="00BF4479"/>
    <w:rPr>
      <w:lang w:val="en-GB" w:eastAsia="en-US"/>
    </w:rPr>
  </w:style>
  <w:style w:type="character" w:customStyle="1" w:styleId="Heading1Char3">
    <w:name w:val="Heading 1 Char3"/>
    <w:aliases w:val="NMP Heading 1 Char4,H1 Char4,h1 Char4,app heading 1 Char4,l1 Char4,Memo Heading 1 Char4,h11 Char4,h12 Char4,h13 Char4,h14 Char4,h15 Char4,h16 Char4,Huvudrubrik Char2,heading 1 Char2,h17 Char4,h111 Char4,h121 Char4,h131 Char4,h141 Char4"/>
    <w:rsid w:val="00BF4479"/>
    <w:rPr>
      <w:rFonts w:ascii="Arial" w:eastAsia="Times New Roman" w:hAnsi="Arial" w:cs="Arial" w:hint="default"/>
      <w:sz w:val="36"/>
      <w:lang w:val="en-GB" w:eastAsia="ja-JP" w:bidi="ar-SA"/>
    </w:rPr>
  </w:style>
  <w:style w:type="character" w:customStyle="1" w:styleId="salin1c">
    <w:name w:val="salin1c"/>
    <w:semiHidden/>
    <w:rsid w:val="00BF4479"/>
    <w:rPr>
      <w:rFonts w:ascii="Arial" w:hAnsi="Arial" w:cs="Arial" w:hint="default"/>
      <w:color w:val="auto"/>
      <w:sz w:val="20"/>
      <w:szCs w:val="20"/>
    </w:rPr>
  </w:style>
  <w:style w:type="character" w:customStyle="1" w:styleId="FooterChar2">
    <w:name w:val="Footer Char2"/>
    <w:rsid w:val="00BF4479"/>
    <w:rPr>
      <w:sz w:val="18"/>
      <w:szCs w:val="18"/>
    </w:rPr>
  </w:style>
  <w:style w:type="character" w:customStyle="1" w:styleId="Heading7Char3">
    <w:name w:val="Heading 7 Char3"/>
    <w:rsid w:val="00BF4479"/>
    <w:rPr>
      <w:rFonts w:ascii="Arial" w:eastAsia="SimSun" w:hAnsi="Arial" w:cs="Times New Roman" w:hint="default"/>
      <w:kern w:val="0"/>
      <w:sz w:val="20"/>
      <w:szCs w:val="20"/>
      <w:lang w:val="en-GB" w:eastAsia="en-US"/>
    </w:rPr>
  </w:style>
  <w:style w:type="character" w:customStyle="1" w:styleId="Heading8Char3">
    <w:name w:val="Heading 8 Char3"/>
    <w:rsid w:val="00BF4479"/>
    <w:rPr>
      <w:rFonts w:ascii="Arial" w:eastAsia="SimSun" w:hAnsi="Arial" w:cs="Times New Roman" w:hint="default"/>
      <w:kern w:val="0"/>
      <w:sz w:val="36"/>
      <w:szCs w:val="20"/>
      <w:lang w:val="en-GB" w:eastAsia="en-US"/>
    </w:rPr>
  </w:style>
  <w:style w:type="character" w:customStyle="1" w:styleId="Heading9Char2">
    <w:name w:val="Heading 9 Char2"/>
    <w:rsid w:val="00BF4479"/>
    <w:rPr>
      <w:rFonts w:ascii="Arial" w:eastAsia="SimSun" w:hAnsi="Arial" w:cs="Times New Roman" w:hint="default"/>
      <w:kern w:val="0"/>
      <w:sz w:val="36"/>
      <w:szCs w:val="20"/>
      <w:lang w:val="en-GB" w:eastAsia="en-US"/>
    </w:rPr>
  </w:style>
  <w:style w:type="character" w:customStyle="1" w:styleId="BalloonTextChar1">
    <w:name w:val="Balloon Text Char1"/>
    <w:uiPriority w:val="99"/>
    <w:rsid w:val="00BF4479"/>
    <w:rPr>
      <w:rFonts w:ascii="Tahoma" w:eastAsia="SimSun" w:hAnsi="Tahoma" w:cs="Times New Roman" w:hint="default"/>
      <w:kern w:val="0"/>
      <w:sz w:val="16"/>
      <w:szCs w:val="16"/>
      <w:lang w:val="en-GB" w:eastAsia="ja-JP"/>
    </w:rPr>
  </w:style>
  <w:style w:type="character" w:customStyle="1" w:styleId="CommentSubjectChar1">
    <w:name w:val="Comment Subject Char1"/>
    <w:uiPriority w:val="99"/>
    <w:rsid w:val="00BF4479"/>
    <w:rPr>
      <w:rFonts w:ascii="Times New Roman" w:eastAsia="MS Mincho" w:hAnsi="Times New Roman" w:cs="Times New Roman" w:hint="default"/>
      <w:lang w:val="en-GB" w:eastAsia="en-US"/>
    </w:rPr>
  </w:style>
  <w:style w:type="character" w:customStyle="1" w:styleId="DocumentMapChar1">
    <w:name w:val="Document Map Char1"/>
    <w:uiPriority w:val="99"/>
    <w:semiHidden/>
    <w:rsid w:val="00BF4479"/>
    <w:rPr>
      <w:rFonts w:ascii="Tahoma" w:eastAsia="SimSun" w:hAnsi="Tahoma" w:cs="Times New Roman" w:hint="default"/>
      <w:kern w:val="0"/>
      <w:sz w:val="20"/>
      <w:szCs w:val="20"/>
      <w:shd w:val="clear" w:color="auto" w:fill="000080"/>
      <w:lang w:val="en-GB" w:eastAsia="en-US"/>
    </w:rPr>
  </w:style>
  <w:style w:type="character" w:customStyle="1" w:styleId="PlainTextChar3">
    <w:name w:val="Plain Text Char3"/>
    <w:rsid w:val="00BF4479"/>
    <w:rPr>
      <w:rFonts w:ascii="Courier New" w:eastAsia="SimSun" w:hAnsi="Courier New" w:cs="Times New Roman" w:hint="default"/>
      <w:kern w:val="0"/>
      <w:sz w:val="20"/>
      <w:szCs w:val="20"/>
      <w:lang w:val="nb-NO" w:eastAsia="ja-JP"/>
    </w:rPr>
  </w:style>
  <w:style w:type="character" w:customStyle="1" w:styleId="Titre3Car">
    <w:name w:val="Titre 3 Car"/>
    <w:rsid w:val="00BF4479"/>
    <w:rPr>
      <w:rFonts w:ascii="Arial" w:hAnsi="Arial" w:cs="Arial" w:hint="default"/>
      <w:sz w:val="28"/>
      <w:szCs w:val="28"/>
      <w:lang w:val="en-GB" w:eastAsia="en-GB"/>
    </w:rPr>
  </w:style>
  <w:style w:type="character" w:customStyle="1" w:styleId="H6Car">
    <w:name w:val="H6 Car"/>
    <w:rsid w:val="00BF4479"/>
    <w:rPr>
      <w:rFonts w:ascii="Arial" w:hAnsi="Arial" w:cs="Arial" w:hint="default"/>
      <w:sz w:val="22"/>
      <w:lang w:val="en-GB"/>
    </w:rPr>
  </w:style>
  <w:style w:type="character" w:customStyle="1" w:styleId="NOChar1">
    <w:name w:val="NO Char1"/>
    <w:rsid w:val="00BF4479"/>
    <w:rPr>
      <w:rFonts w:ascii="MS Mincho" w:eastAsia="MS Mincho" w:hAnsi="MS Mincho" w:hint="eastAsia"/>
      <w:lang w:val="en-GB" w:eastAsia="en-US" w:bidi="ar-SA"/>
    </w:rPr>
  </w:style>
  <w:style w:type="character" w:customStyle="1" w:styleId="TALZchn">
    <w:name w:val="TAL Zchn"/>
    <w:rsid w:val="00BF4479"/>
    <w:rPr>
      <w:rFonts w:ascii="Arial" w:hAnsi="Arial" w:cs="Arial" w:hint="default"/>
      <w:sz w:val="18"/>
      <w:lang w:val="en-GB" w:eastAsia="en-US" w:bidi="ar-SA"/>
    </w:rPr>
  </w:style>
  <w:style w:type="character" w:customStyle="1" w:styleId="h4Char7">
    <w:name w:val="h4 Char7"/>
    <w:aliases w:val="Memo Heading 4 Char6,H4 Char7,H41 Char7,h41 Char7,H42 Char7,h42 Char7,H43 Char7,h43 Char7,H411 Char7,h411 Char7,H421 Char7,h421 Char7,H44 Char7,h44 Char7,H412 Char7,h412 Char7,H422 Char7,h422 Char7,H431 Char7,h431 Char7,H45 Char7,h45 Char6"/>
    <w:rsid w:val="00BF4479"/>
    <w:rPr>
      <w:rFonts w:ascii="Arial" w:eastAsia="SimSun" w:hAnsi="Arial" w:cs="Arial" w:hint="default"/>
      <w:color w:val="0000FF"/>
      <w:kern w:val="2"/>
      <w:sz w:val="24"/>
      <w:szCs w:val="28"/>
      <w:lang w:val="en-GB" w:eastAsia="en-GB"/>
    </w:rPr>
  </w:style>
  <w:style w:type="character" w:customStyle="1" w:styleId="B1Zchn">
    <w:name w:val="B1 Zchn"/>
    <w:rsid w:val="00BF4479"/>
    <w:rPr>
      <w:rFonts w:ascii="MS Mincho" w:eastAsia="MS Mincho" w:hAnsi="MS Mincho" w:hint="eastAsia"/>
      <w:lang w:val="en-GB" w:eastAsia="en-US" w:bidi="ar-SA"/>
    </w:rPr>
  </w:style>
  <w:style w:type="character" w:customStyle="1" w:styleId="BodyText2Char3">
    <w:name w:val="Body Text 2 Char3"/>
    <w:rsid w:val="00BF4479"/>
    <w:rPr>
      <w:rFonts w:ascii="Times New Roman" w:eastAsia="SimSun" w:hAnsi="Times New Roman" w:cs="Times New Roman" w:hint="default"/>
      <w:kern w:val="0"/>
      <w:sz w:val="20"/>
      <w:szCs w:val="20"/>
      <w:lang w:val="en-GB" w:eastAsia="ja-JP"/>
    </w:rPr>
  </w:style>
  <w:style w:type="character" w:customStyle="1" w:styleId="BodyText3Char3">
    <w:name w:val="Body Text 3 Char3"/>
    <w:rsid w:val="00BF4479"/>
    <w:rPr>
      <w:rFonts w:ascii="Times New Roman" w:eastAsia="SimSun" w:hAnsi="Times New Roman" w:cs="Times New Roman" w:hint="default"/>
      <w:kern w:val="0"/>
      <w:sz w:val="20"/>
      <w:szCs w:val="20"/>
      <w:lang w:val="en-GB" w:eastAsia="ja-JP"/>
    </w:rPr>
  </w:style>
  <w:style w:type="character" w:customStyle="1" w:styleId="a1">
    <w:name w:val="+"/>
    <w:aliases w:val="superscript"/>
    <w:rsid w:val="00BF4479"/>
    <w:rPr>
      <w:vertAlign w:val="superscript"/>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BF4479"/>
    <w:rPr>
      <w:rFonts w:ascii="Arial" w:hAnsi="Arial" w:cs="Arial" w:hint="default"/>
      <w:sz w:val="28"/>
      <w:lang w:val="en-GB"/>
    </w:rPr>
  </w:style>
  <w:style w:type="character" w:customStyle="1" w:styleId="Underrubrik2Char4">
    <w:name w:val="Underrubrik2 Char4"/>
    <w:aliases w:val="H3 Char4,0H Char4,h3 Char4,no break Char4,l3 Char4,3 Char4,list 3 Char4,Head 3 Char4,1.1.1 Char4,3rd level Char4,Major Section Sub Section Char4,PA Minor Section Char4,Head3 Char4,Level 3 Head Char4,31 Char4,32 Char4,33 Char4,34 Char4"/>
    <w:rsid w:val="00BF4479"/>
    <w:rPr>
      <w:rFonts w:ascii="Arial" w:hAnsi="Arial" w:cs="Arial" w:hint="default"/>
      <w:sz w:val="28"/>
      <w:lang w:val="en-GB" w:eastAsia="en-US" w:bidi="ar-SA"/>
    </w:rPr>
  </w:style>
  <w:style w:type="character" w:customStyle="1" w:styleId="apple-style-span">
    <w:name w:val="apple-style-span"/>
    <w:rsid w:val="00BF4479"/>
  </w:style>
  <w:style w:type="character" w:customStyle="1" w:styleId="apple-converted-space">
    <w:name w:val="apple-converted-space"/>
    <w:rsid w:val="00BF4479"/>
  </w:style>
  <w:style w:type="character" w:customStyle="1" w:styleId="ENChar">
    <w:name w:val="EN Char"/>
    <w:rsid w:val="00BF4479"/>
    <w:rPr>
      <w:color w:val="FF0000"/>
      <w:lang w:val="en-GB" w:eastAsia="en-US"/>
    </w:rPr>
  </w:style>
  <w:style w:type="character" w:customStyle="1" w:styleId="BodyTextIndentChar3">
    <w:name w:val="Body Text Indent Char3"/>
    <w:rsid w:val="00BF4479"/>
    <w:rPr>
      <w:rFonts w:ascii="Times New Roman" w:eastAsia="SimSun" w:hAnsi="Times New Roman" w:cs="Times New Roman" w:hint="default"/>
      <w:kern w:val="0"/>
      <w:sz w:val="20"/>
      <w:szCs w:val="20"/>
      <w:lang w:val="en-GB" w:eastAsia="ja-JP"/>
    </w:rPr>
  </w:style>
  <w:style w:type="character" w:customStyle="1" w:styleId="BodyTextIndent2Char3">
    <w:name w:val="Body Text Indent 2 Char3"/>
    <w:rsid w:val="00BF4479"/>
    <w:rPr>
      <w:rFonts w:ascii="Arial" w:eastAsia="MS Mincho" w:hAnsi="Arial" w:cs="Times New Roman" w:hint="default"/>
      <w:kern w:val="0"/>
      <w:sz w:val="20"/>
      <w:szCs w:val="20"/>
      <w:lang w:val="en-GB" w:eastAsia="ja-JP"/>
    </w:rPr>
  </w:style>
  <w:style w:type="character" w:customStyle="1" w:styleId="EditorsNoteCharCharChar">
    <w:name w:val="Editor's Note Char Char Char"/>
    <w:rsid w:val="00BF4479"/>
    <w:rPr>
      <w:color w:val="FF0000"/>
      <w:lang w:val="en-GB" w:eastAsia="en-US" w:bidi="ar-SA"/>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5,h45 Char4"/>
    <w:rsid w:val="00BF4479"/>
    <w:rPr>
      <w:rFonts w:ascii="Arial" w:hAnsi="Arial" w:cs="Arial" w:hint="default"/>
      <w:sz w:val="24"/>
      <w:lang w:val="en-GB" w:eastAsia="en-US" w:bidi="ar-SA"/>
    </w:rPr>
  </w:style>
  <w:style w:type="character" w:customStyle="1" w:styleId="mediumtext1">
    <w:name w:val="medium_text1"/>
    <w:rsid w:val="00BF4479"/>
    <w:rPr>
      <w:sz w:val="18"/>
      <w:szCs w:val="18"/>
    </w:rPr>
  </w:style>
  <w:style w:type="character" w:customStyle="1" w:styleId="shorttext1">
    <w:name w:val="short_text1"/>
    <w:rsid w:val="00BF4479"/>
    <w:rPr>
      <w:sz w:val="29"/>
      <w:szCs w:val="29"/>
    </w:rPr>
  </w:style>
  <w:style w:type="character" w:customStyle="1" w:styleId="Head2AChar5">
    <w:name w:val="Head2A Char5"/>
    <w:aliases w:val="H2 Char5,h2 Char5,H21 Char5,Head 2 Char5,l2 Char5,TitreProp Char5,UNDERRUBRIK 1-2 Char5,Header 2 Char5,ITT t2 Char5,PA Major Section Char5,Livello 2 Char5,R2 Char5,Heading 2 Hidden Char5,Head1 Char5,2nd level Char5,heading 2 Char5,I2 Char5"/>
    <w:rsid w:val="00BF4479"/>
    <w:rPr>
      <w:rFonts w:ascii="Arial" w:hAnsi="Arial" w:cs="Arial" w:hint="default"/>
      <w:sz w:val="32"/>
      <w:lang w:val="en-GB" w:eastAsia="en-US"/>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BF4479"/>
    <w:rPr>
      <w:rFonts w:ascii="Arial" w:hAnsi="Arial" w:cs="Arial" w:hint="default"/>
      <w:sz w:val="28"/>
      <w:lang w:val="en-GB" w:eastAsia="en-US"/>
    </w:rPr>
  </w:style>
  <w:style w:type="character" w:customStyle="1" w:styleId="h4Char6">
    <w:name w:val="h4 Char6"/>
    <w:aliases w:val="Memo Heading 4 Char5,H4 Char6,H41 Char6,h41 Char6,H42 Char6,h42 Char6,H43 Char6,h43 Char6,H411 Char6,h411 Char6,H421 Char6,h421 Char6,H44 Char6,h44 Char6,H412 Char6,h412 Char6,H422 Char6,h422 Char6,H431 Char6,h431 Char6,H45 Char6,h45 Char5"/>
    <w:rsid w:val="00BF4479"/>
    <w:rPr>
      <w:rFonts w:ascii="Arial" w:hAnsi="Arial" w:cs="Arial" w:hint="default"/>
      <w:sz w:val="24"/>
      <w:szCs w:val="28"/>
      <w:lang w:val="en-GB" w:eastAsia="en-US"/>
    </w:rPr>
  </w:style>
  <w:style w:type="character" w:customStyle="1" w:styleId="CharChar18">
    <w:name w:val="Char Char18"/>
    <w:rsid w:val="00BF4479"/>
    <w:rPr>
      <w:rFonts w:ascii="Arial" w:hAnsi="Arial" w:cs="Arial" w:hint="default"/>
      <w:lang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BF4479"/>
    <w:rPr>
      <w:rFonts w:ascii="MS Mincho" w:eastAsia="MS Mincho" w:hAnsi="MS Mincho" w:hint="eastAsia"/>
      <w:sz w:val="32"/>
      <w:lang w:val="en-GB" w:eastAsia="en-US"/>
    </w:rPr>
  </w:style>
  <w:style w:type="character" w:customStyle="1" w:styleId="Heading2Char2">
    <w:name w:val="Heading 2 Char2"/>
    <w:aliases w:val="Head2A Char9,H2 Char9,h2 Char9,H21 Char9,Head 2 Char9,l2 Char9,TitreProp Char9,UNDERRUBRIK 1-2 Char9,Header 2 Char9,ITT t2 Char9,PA Major Section Char9,Livello 2 Char9,R2 Char9,Heading 2 Hidden Char9,Head1 Char9,2nd level Char9,I2 Char9"/>
    <w:rsid w:val="00BF4479"/>
    <w:rPr>
      <w:rFonts w:ascii="Arial" w:hAnsi="Arial" w:cs="Arial" w:hint="default"/>
      <w:sz w:val="32"/>
      <w:lang w:val="en-GB" w:eastAsia="en-GB" w:bidi="ar-SA"/>
    </w:rPr>
  </w:style>
  <w:style w:type="character" w:customStyle="1" w:styleId="Heading4Char2">
    <w:name w:val="Heading 4 Char2"/>
    <w:aliases w:val="h4 Char10,Memo Heading 4 Char9,H4 Char10,H41 Char10,h41 Char10,H42 Char10,h42 Char10,H43 Char10,h43 Char10,H411 Char10,h411 Char10,H421 Char10,h421 Char10,H44 Char10,h44 Char10,H412 Char10,h412 Char10,H422 Char10,h422 Char10,H431 Char10"/>
    <w:rsid w:val="00BF4479"/>
    <w:rPr>
      <w:rFonts w:ascii="Arial" w:hAnsi="Arial" w:cs="Arial" w:hint="default"/>
      <w:sz w:val="24"/>
      <w:szCs w:val="28"/>
      <w:lang w:val="en-GB" w:eastAsia="en-GB" w:bidi="ar-SA"/>
    </w:rPr>
  </w:style>
  <w:style w:type="character" w:customStyle="1" w:styleId="Heading7Char2">
    <w:name w:val="Heading 7 Char2"/>
    <w:rsid w:val="00BF4479"/>
    <w:rPr>
      <w:rFonts w:ascii="Arial" w:hAnsi="Arial" w:cs="Arial" w:hint="default"/>
      <w:lang w:val="en-GB" w:eastAsia="en-GB" w:bidi="ar-SA"/>
    </w:rPr>
  </w:style>
  <w:style w:type="character" w:customStyle="1" w:styleId="Heading8Char2">
    <w:name w:val="Heading 8 Char2"/>
    <w:rsid w:val="00BF4479"/>
    <w:rPr>
      <w:rFonts w:ascii="Arial" w:hAnsi="Arial" w:cs="Arial" w:hint="default"/>
      <w:sz w:val="36"/>
      <w:lang w:val="en-GB" w:eastAsia="en-GB" w:bidi="ar-SA"/>
    </w:rPr>
  </w:style>
  <w:style w:type="character" w:customStyle="1" w:styleId="ListChar2">
    <w:name w:val="List Char2"/>
    <w:rsid w:val="00BF4479"/>
    <w:rPr>
      <w:lang w:val="en-GB" w:eastAsia="en-GB" w:bidi="ar-SA"/>
    </w:rPr>
  </w:style>
  <w:style w:type="character" w:customStyle="1" w:styleId="PlainTextChar2">
    <w:name w:val="Plain Text Char2"/>
    <w:rsid w:val="00BF4479"/>
    <w:rPr>
      <w:rFonts w:ascii="Courier New" w:hAnsi="Courier New" w:cs="Courier New" w:hint="default"/>
      <w:lang w:val="nb-NO" w:eastAsia="en-US" w:bidi="ar-SA"/>
    </w:rPr>
  </w:style>
  <w:style w:type="character" w:customStyle="1" w:styleId="CommentTextChar2">
    <w:name w:val="Comment Text Char2"/>
    <w:semiHidden/>
    <w:rsid w:val="00BF4479"/>
    <w:rPr>
      <w:lang w:val="en-GB" w:eastAsia="en-US" w:bidi="ar-SA"/>
    </w:rPr>
  </w:style>
  <w:style w:type="character" w:customStyle="1" w:styleId="BodyText2Char2">
    <w:name w:val="Body Text 2 Char2"/>
    <w:rsid w:val="00BF4479"/>
    <w:rPr>
      <w:lang w:val="en-GB" w:eastAsia="ja-JP" w:bidi="ar-SA"/>
    </w:rPr>
  </w:style>
  <w:style w:type="character" w:customStyle="1" w:styleId="BodyText3Char2">
    <w:name w:val="Body Text 3 Char2"/>
    <w:rsid w:val="00BF4479"/>
    <w:rPr>
      <w:lang w:val="en-GB" w:eastAsia="ja-JP"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BF4479"/>
    <w:rPr>
      <w:rFonts w:ascii="Arial" w:eastAsia="SimSun" w:hAnsi="Arial" w:cs="Arial" w:hint="default"/>
      <w:sz w:val="32"/>
      <w:lang w:val="en-GB" w:eastAsia="en-US" w:bidi="ar-SA"/>
    </w:rPr>
  </w:style>
  <w:style w:type="character" w:customStyle="1" w:styleId="BodyTextIndentChar2">
    <w:name w:val="Body Text Indent Char2"/>
    <w:rsid w:val="00BF4479"/>
    <w:rPr>
      <w:lang w:val="en-GB" w:eastAsia="en-US" w:bidi="ar-SA"/>
    </w:rPr>
  </w:style>
  <w:style w:type="character" w:customStyle="1" w:styleId="BodyTextIndent2Char2">
    <w:name w:val="Body Text Indent 2 Char2"/>
    <w:rsid w:val="00BF4479"/>
    <w:rPr>
      <w:rFonts w:ascii="Arial" w:eastAsia="MS Mincho" w:hAnsi="Arial" w:cs="Arial" w:hint="default"/>
      <w:lang w:val="en-GB" w:eastAsia="ja-JP" w:bidi="ar-SA"/>
    </w:rPr>
  </w:style>
  <w:style w:type="character" w:customStyle="1" w:styleId="h4Char8">
    <w:name w:val="h4 Char8"/>
    <w:aliases w:val="Memo Heading 4 Char7,H4 Char8,H41 Char8,h41 Char8,H42 Char8,h42 Char8,H43 Char8,h43 Char8,H411 Char8,h411 Char8,H421 Char8,h421 Char8,H44 Char8,h44 Char8,H412 Char8,h412 Char8,H422 Char8,h422 Char8,H431 Char8,h431 Char8,H45 Char8,h45 Char7"/>
    <w:rsid w:val="00BF4479"/>
    <w:rPr>
      <w:rFonts w:ascii="Arial" w:eastAsia="SimSun" w:hAnsi="Arial" w:cs="Arial" w:hint="default"/>
      <w:sz w:val="24"/>
      <w:szCs w:val="28"/>
      <w:lang w:val="en-GB" w:eastAsia="en-US" w:bidi="ar-SA"/>
    </w:rPr>
  </w:style>
  <w:style w:type="character" w:customStyle="1" w:styleId="Heading3Char2">
    <w:name w:val="Heading 3 Char2"/>
    <w:aliases w:val="Underrubrik2 Char7,H3 Char7,0H Char7,h3 Char7,no break Char7,l3 Char7,3 Char7,list 3 Char7,Head 3 Char7,1.1.1 Char7,3rd level Char7,Major Section Sub Section Char7,PA Minor Section Char7,Head3 Char7,Level 3 Head Char7,31 Char7,32 Char7"/>
    <w:rsid w:val="00BF4479"/>
    <w:rPr>
      <w:rFonts w:ascii="Arial" w:hAnsi="Arial" w:cs="Arial" w:hint="default"/>
      <w:sz w:val="28"/>
      <w:lang w:val="en-GB" w:eastAsia="en-GB" w:bidi="ar-SA"/>
    </w:rPr>
  </w:style>
  <w:style w:type="character" w:customStyle="1" w:styleId="CarCar9">
    <w:name w:val="Car Car9"/>
    <w:rsid w:val="00BF4479"/>
    <w:rPr>
      <w:rFonts w:ascii="Arial" w:hAnsi="Arial" w:cs="Arial" w:hint="default"/>
      <w:lang w:val="en-GB" w:eastAsia="ja-JP" w:bidi="ar-SA"/>
    </w:rPr>
  </w:style>
  <w:style w:type="character" w:customStyle="1" w:styleId="Heading9Char1">
    <w:name w:val="Heading 9 Char1"/>
    <w:rsid w:val="00BF4479"/>
    <w:rPr>
      <w:rFonts w:ascii="Arial" w:hAnsi="Arial" w:cs="Arial" w:hint="default"/>
      <w:sz w:val="36"/>
      <w:lang w:val="en-GB" w:eastAsia="en-GB" w:bidi="ar-SA"/>
    </w:rPr>
  </w:style>
  <w:style w:type="character" w:customStyle="1" w:styleId="FooterChar1">
    <w:name w:val="Footer Char1"/>
    <w:rsid w:val="00BF4479"/>
    <w:rPr>
      <w:rFonts w:ascii="Arial" w:hAnsi="Arial" w:cs="Arial" w:hint="default"/>
      <w:b/>
      <w:bCs w:val="0"/>
      <w:i/>
      <w:iCs w:val="0"/>
      <w:noProof/>
      <w:sz w:val="18"/>
      <w:lang w:val="en-GB" w:eastAsia="en-GB" w:bidi="ar-SA"/>
    </w:rPr>
  </w:style>
  <w:style w:type="character" w:customStyle="1" w:styleId="Heading7Char1">
    <w:name w:val="Heading 7 Char1"/>
    <w:rsid w:val="00BF4479"/>
    <w:rPr>
      <w:rFonts w:ascii="Arial" w:hAnsi="Arial" w:cs="Arial" w:hint="default"/>
      <w:lang w:val="en-GB" w:eastAsia="ja-JP" w:bidi="ar-SA"/>
    </w:rPr>
  </w:style>
  <w:style w:type="character" w:customStyle="1" w:styleId="Heading8Char1">
    <w:name w:val="Heading 8 Char1"/>
    <w:rsid w:val="00BF4479"/>
    <w:rPr>
      <w:rFonts w:ascii="Arial" w:hAnsi="Arial" w:cs="Arial" w:hint="default"/>
      <w:sz w:val="36"/>
      <w:lang w:val="en-GB" w:eastAsia="ja-JP" w:bidi="ar-SA"/>
    </w:rPr>
  </w:style>
  <w:style w:type="character" w:customStyle="1" w:styleId="ListChar1">
    <w:name w:val="List Char1"/>
    <w:rsid w:val="00BF4479"/>
    <w:rPr>
      <w:lang w:val="en-GB" w:eastAsia="ja-JP" w:bidi="ar-SA"/>
    </w:rPr>
  </w:style>
  <w:style w:type="character" w:customStyle="1" w:styleId="CommentTextChar1">
    <w:name w:val="Comment Text Char1"/>
    <w:semiHidden/>
    <w:rsid w:val="00BF4479"/>
    <w:rPr>
      <w:lang w:val="en-GB" w:eastAsia="en-US" w:bidi="ar-SA"/>
    </w:rPr>
  </w:style>
  <w:style w:type="character" w:customStyle="1" w:styleId="BodyText2Char1">
    <w:name w:val="Body Text 2 Char1"/>
    <w:rsid w:val="00BF4479"/>
    <w:rPr>
      <w:lang w:val="en-GB" w:eastAsia="ja-JP" w:bidi="ar-SA"/>
    </w:rPr>
  </w:style>
  <w:style w:type="character" w:customStyle="1" w:styleId="BodyText3Char1">
    <w:name w:val="Body Text 3 Char1"/>
    <w:rsid w:val="00BF4479"/>
    <w:rPr>
      <w:lang w:val="en-GB" w:eastAsia="ja-JP" w:bidi="ar-SA"/>
    </w:rPr>
  </w:style>
  <w:style w:type="character" w:customStyle="1" w:styleId="BodyTextIndentChar1">
    <w:name w:val="Body Text Indent Char1"/>
    <w:rsid w:val="00BF4479"/>
    <w:rPr>
      <w:lang w:val="en-GB" w:eastAsia="en-US" w:bidi="ar-SA"/>
    </w:rPr>
  </w:style>
  <w:style w:type="character" w:customStyle="1" w:styleId="BodyTextIndent2Char1">
    <w:name w:val="Body Text Indent 2 Char1"/>
    <w:rsid w:val="00BF4479"/>
    <w:rPr>
      <w:rFonts w:ascii="Arial" w:eastAsia="MS Mincho" w:hAnsi="Arial" w:cs="Arial" w:hint="default"/>
      <w:lang w:val="en-GB" w:eastAsia="ja-JP" w:bidi="ar-SA"/>
    </w:rPr>
  </w:style>
  <w:style w:type="character" w:customStyle="1" w:styleId="Absatz-Standardschriftart">
    <w:name w:val="Absatz-Standardschriftart"/>
    <w:rsid w:val="00BF4479"/>
  </w:style>
  <w:style w:type="character" w:customStyle="1" w:styleId="WW-Absatz-Standardschriftart">
    <w:name w:val="WW-Absatz-Standardschriftart"/>
    <w:rsid w:val="00BF4479"/>
  </w:style>
  <w:style w:type="character" w:customStyle="1" w:styleId="WW8Num1z0">
    <w:name w:val="WW8Num1z0"/>
    <w:rsid w:val="00BF4479"/>
    <w:rPr>
      <w:rFonts w:ascii="Symbol" w:hAnsi="Symbol" w:hint="default"/>
    </w:rPr>
  </w:style>
  <w:style w:type="character" w:customStyle="1" w:styleId="WW8Num5z0">
    <w:name w:val="WW8Num5z0"/>
    <w:rsid w:val="00BF4479"/>
    <w:rPr>
      <w:rFonts w:ascii="Times New Roman" w:eastAsia="MS Mincho" w:hAnsi="Times New Roman" w:cs="Times New Roman" w:hint="default"/>
    </w:rPr>
  </w:style>
  <w:style w:type="character" w:customStyle="1" w:styleId="WW8Num5z1">
    <w:name w:val="WW8Num5z1"/>
    <w:rsid w:val="00BF4479"/>
    <w:rPr>
      <w:rFonts w:ascii="Courier New" w:hAnsi="Courier New" w:cs="Courier New" w:hint="default"/>
    </w:rPr>
  </w:style>
  <w:style w:type="character" w:customStyle="1" w:styleId="WW8Num5z2">
    <w:name w:val="WW8Num5z2"/>
    <w:rsid w:val="00BF4479"/>
    <w:rPr>
      <w:rFonts w:ascii="Wingdings" w:hAnsi="Wingdings" w:hint="default"/>
    </w:rPr>
  </w:style>
  <w:style w:type="character" w:customStyle="1" w:styleId="WW8Num5z3">
    <w:name w:val="WW8Num5z3"/>
    <w:rsid w:val="00BF4479"/>
    <w:rPr>
      <w:rFonts w:ascii="Symbol" w:hAnsi="Symbol" w:hint="default"/>
    </w:rPr>
  </w:style>
  <w:style w:type="character" w:customStyle="1" w:styleId="WW8Num6z0">
    <w:name w:val="WW8Num6z0"/>
    <w:rsid w:val="00BF4479"/>
    <w:rPr>
      <w:rFonts w:ascii="Arial" w:eastAsia="MS Mincho" w:hAnsi="Arial" w:cs="Arial" w:hint="default"/>
    </w:rPr>
  </w:style>
  <w:style w:type="character" w:customStyle="1" w:styleId="WW8Num6z1">
    <w:name w:val="WW8Num6z1"/>
    <w:rsid w:val="00BF4479"/>
    <w:rPr>
      <w:rFonts w:ascii="Courier New" w:hAnsi="Courier New" w:cs="Courier New" w:hint="default"/>
    </w:rPr>
  </w:style>
  <w:style w:type="character" w:customStyle="1" w:styleId="WW8Num6z2">
    <w:name w:val="WW8Num6z2"/>
    <w:rsid w:val="00BF4479"/>
    <w:rPr>
      <w:rFonts w:ascii="Wingdings" w:hAnsi="Wingdings" w:hint="default"/>
    </w:rPr>
  </w:style>
  <w:style w:type="character" w:customStyle="1" w:styleId="WW8Num6z3">
    <w:name w:val="WW8Num6z3"/>
    <w:rsid w:val="00BF4479"/>
    <w:rPr>
      <w:rFonts w:ascii="Symbol" w:hAnsi="Symbol" w:hint="default"/>
    </w:rPr>
  </w:style>
  <w:style w:type="character" w:customStyle="1" w:styleId="WW8Num9z0">
    <w:name w:val="WW8Num9z0"/>
    <w:rsid w:val="00BF4479"/>
    <w:rPr>
      <w:rFonts w:ascii="Times New Roman" w:eastAsia="MS Mincho" w:hAnsi="Times New Roman" w:cs="Times New Roman" w:hint="default"/>
    </w:rPr>
  </w:style>
  <w:style w:type="character" w:customStyle="1" w:styleId="WW8Num9z1">
    <w:name w:val="WW8Num9z1"/>
    <w:rsid w:val="00BF4479"/>
    <w:rPr>
      <w:rFonts w:ascii="Courier New" w:hAnsi="Courier New" w:cs="Courier New" w:hint="default"/>
    </w:rPr>
  </w:style>
  <w:style w:type="character" w:customStyle="1" w:styleId="WW8Num9z2">
    <w:name w:val="WW8Num9z2"/>
    <w:rsid w:val="00BF4479"/>
    <w:rPr>
      <w:rFonts w:ascii="Wingdings" w:hAnsi="Wingdings" w:hint="default"/>
    </w:rPr>
  </w:style>
  <w:style w:type="character" w:customStyle="1" w:styleId="WW8Num9z3">
    <w:name w:val="WW8Num9z3"/>
    <w:rsid w:val="00BF4479"/>
    <w:rPr>
      <w:rFonts w:ascii="Symbol" w:hAnsi="Symbol" w:hint="default"/>
    </w:rPr>
  </w:style>
  <w:style w:type="character" w:customStyle="1" w:styleId="WW8Num11z0">
    <w:name w:val="WW8Num11z0"/>
    <w:rsid w:val="00BF4479"/>
    <w:rPr>
      <w:rFonts w:ascii="Times New Roman" w:eastAsia="MS Mincho" w:hAnsi="Times New Roman" w:cs="Times New Roman" w:hint="default"/>
    </w:rPr>
  </w:style>
  <w:style w:type="character" w:customStyle="1" w:styleId="WW8Num11z1">
    <w:name w:val="WW8Num11z1"/>
    <w:rsid w:val="00BF4479"/>
    <w:rPr>
      <w:rFonts w:ascii="Courier New" w:hAnsi="Courier New" w:cs="Courier New" w:hint="default"/>
    </w:rPr>
  </w:style>
  <w:style w:type="character" w:customStyle="1" w:styleId="WW8Num11z2">
    <w:name w:val="WW8Num11z2"/>
    <w:rsid w:val="00BF4479"/>
    <w:rPr>
      <w:rFonts w:ascii="Wingdings" w:hAnsi="Wingdings" w:hint="default"/>
    </w:rPr>
  </w:style>
  <w:style w:type="character" w:customStyle="1" w:styleId="WW8Num11z3">
    <w:name w:val="WW8Num11z3"/>
    <w:rsid w:val="00BF4479"/>
    <w:rPr>
      <w:rFonts w:ascii="Symbol" w:hAnsi="Symbol" w:hint="default"/>
    </w:rPr>
  </w:style>
  <w:style w:type="character" w:customStyle="1" w:styleId="WW8Num15z0">
    <w:name w:val="WW8Num15z0"/>
    <w:rsid w:val="00BF4479"/>
    <w:rPr>
      <w:rFonts w:ascii="Times New Roman" w:eastAsia="Times New Roman" w:hAnsi="Times New Roman" w:cs="Times New Roman" w:hint="default"/>
    </w:rPr>
  </w:style>
  <w:style w:type="character" w:customStyle="1" w:styleId="WW8Num15z1">
    <w:name w:val="WW8Num15z1"/>
    <w:rsid w:val="00BF4479"/>
    <w:rPr>
      <w:rFonts w:ascii="Courier New" w:hAnsi="Courier New" w:cs="Courier New" w:hint="default"/>
    </w:rPr>
  </w:style>
  <w:style w:type="character" w:customStyle="1" w:styleId="WW8Num15z2">
    <w:name w:val="WW8Num15z2"/>
    <w:rsid w:val="00BF4479"/>
    <w:rPr>
      <w:rFonts w:ascii="Wingdings" w:hAnsi="Wingdings" w:hint="default"/>
    </w:rPr>
  </w:style>
  <w:style w:type="character" w:customStyle="1" w:styleId="WW8Num15z3">
    <w:name w:val="WW8Num15z3"/>
    <w:rsid w:val="00BF4479"/>
    <w:rPr>
      <w:rFonts w:ascii="Symbol" w:hAnsi="Symbol" w:hint="default"/>
    </w:rPr>
  </w:style>
  <w:style w:type="character" w:customStyle="1" w:styleId="WW8Num16z0">
    <w:name w:val="WW8Num16z0"/>
    <w:rsid w:val="00BF4479"/>
    <w:rPr>
      <w:rFonts w:ascii="Times New Roman" w:eastAsia="MS Mincho" w:hAnsi="Times New Roman" w:cs="Times New Roman" w:hint="default"/>
    </w:rPr>
  </w:style>
  <w:style w:type="character" w:customStyle="1" w:styleId="WW8Num16z1">
    <w:name w:val="WW8Num16z1"/>
    <w:rsid w:val="00BF4479"/>
    <w:rPr>
      <w:rFonts w:ascii="Courier New" w:hAnsi="Courier New" w:cs="Courier New" w:hint="default"/>
    </w:rPr>
  </w:style>
  <w:style w:type="character" w:customStyle="1" w:styleId="WW8Num16z2">
    <w:name w:val="WW8Num16z2"/>
    <w:rsid w:val="00BF4479"/>
    <w:rPr>
      <w:rFonts w:ascii="Wingdings" w:hAnsi="Wingdings" w:hint="default"/>
    </w:rPr>
  </w:style>
  <w:style w:type="character" w:customStyle="1" w:styleId="WW8Num16z3">
    <w:name w:val="WW8Num16z3"/>
    <w:rsid w:val="00BF4479"/>
    <w:rPr>
      <w:rFonts w:ascii="Symbol" w:hAnsi="Symbol" w:hint="default"/>
    </w:rPr>
  </w:style>
  <w:style w:type="character" w:customStyle="1" w:styleId="WW8Num18z0">
    <w:name w:val="WW8Num18z0"/>
    <w:rsid w:val="00BF4479"/>
    <w:rPr>
      <w:rFonts w:ascii="Times New Roman" w:eastAsia="Times New Roman" w:hAnsi="Times New Roman" w:cs="Times New Roman" w:hint="default"/>
    </w:rPr>
  </w:style>
  <w:style w:type="character" w:customStyle="1" w:styleId="WW8Num18z1">
    <w:name w:val="WW8Num18z1"/>
    <w:rsid w:val="00BF4479"/>
    <w:rPr>
      <w:rFonts w:ascii="Courier New" w:hAnsi="Courier New" w:cs="Courier New" w:hint="default"/>
    </w:rPr>
  </w:style>
  <w:style w:type="character" w:customStyle="1" w:styleId="WW8Num18z2">
    <w:name w:val="WW8Num18z2"/>
    <w:rsid w:val="00BF4479"/>
    <w:rPr>
      <w:rFonts w:ascii="Wingdings" w:hAnsi="Wingdings" w:hint="default"/>
    </w:rPr>
  </w:style>
  <w:style w:type="character" w:customStyle="1" w:styleId="WW8Num18z3">
    <w:name w:val="WW8Num18z3"/>
    <w:rsid w:val="00BF4479"/>
    <w:rPr>
      <w:rFonts w:ascii="Symbol" w:hAnsi="Symbol" w:hint="default"/>
    </w:rPr>
  </w:style>
  <w:style w:type="character" w:customStyle="1" w:styleId="WW8Num19z0">
    <w:name w:val="WW8Num19z0"/>
    <w:rsid w:val="00BF4479"/>
    <w:rPr>
      <w:rFonts w:ascii="Times New Roman" w:eastAsia="MS Mincho" w:hAnsi="Times New Roman" w:cs="Times New Roman" w:hint="default"/>
    </w:rPr>
  </w:style>
  <w:style w:type="character" w:customStyle="1" w:styleId="WW8Num19z1">
    <w:name w:val="WW8Num19z1"/>
    <w:rsid w:val="00BF4479"/>
    <w:rPr>
      <w:rFonts w:ascii="Wingdings" w:hAnsi="Wingdings" w:hint="default"/>
    </w:rPr>
  </w:style>
  <w:style w:type="character" w:customStyle="1" w:styleId="WW8Num25z0">
    <w:name w:val="WW8Num25z0"/>
    <w:rsid w:val="00BF4479"/>
    <w:rPr>
      <w:rFonts w:ascii="Arial" w:eastAsia="SimSun" w:hAnsi="Arial" w:cs="Arial" w:hint="default"/>
    </w:rPr>
  </w:style>
  <w:style w:type="character" w:customStyle="1" w:styleId="WW8Num25z1">
    <w:name w:val="WW8Num25z1"/>
    <w:rsid w:val="00BF4479"/>
    <w:rPr>
      <w:rFonts w:ascii="Wingdings" w:hAnsi="Wingdings" w:hint="default"/>
    </w:rPr>
  </w:style>
  <w:style w:type="character" w:customStyle="1" w:styleId="WW8Num28z0">
    <w:name w:val="WW8Num28z0"/>
    <w:rsid w:val="00BF4479"/>
    <w:rPr>
      <w:rFonts w:ascii="Times New Roman" w:eastAsia="MS Mincho" w:hAnsi="Times New Roman" w:cs="Times New Roman" w:hint="default"/>
    </w:rPr>
  </w:style>
  <w:style w:type="character" w:customStyle="1" w:styleId="WW8Num28z1">
    <w:name w:val="WW8Num28z1"/>
    <w:rsid w:val="00BF4479"/>
    <w:rPr>
      <w:rFonts w:ascii="Courier New" w:hAnsi="Courier New" w:cs="Courier New" w:hint="default"/>
    </w:rPr>
  </w:style>
  <w:style w:type="character" w:customStyle="1" w:styleId="WW8Num28z2">
    <w:name w:val="WW8Num28z2"/>
    <w:rsid w:val="00BF4479"/>
    <w:rPr>
      <w:rFonts w:ascii="Wingdings" w:hAnsi="Wingdings" w:hint="default"/>
    </w:rPr>
  </w:style>
  <w:style w:type="character" w:customStyle="1" w:styleId="WW8Num28z3">
    <w:name w:val="WW8Num28z3"/>
    <w:rsid w:val="00BF4479"/>
    <w:rPr>
      <w:rFonts w:ascii="Symbol" w:hAnsi="Symbol" w:hint="default"/>
    </w:rPr>
  </w:style>
  <w:style w:type="character" w:customStyle="1" w:styleId="WW8Num32z0">
    <w:name w:val="WW8Num32z0"/>
    <w:rsid w:val="00BF4479"/>
    <w:rPr>
      <w:rFonts w:ascii="Times New Roman" w:eastAsia="Times New Roman" w:hAnsi="Times New Roman" w:cs="Times New Roman" w:hint="default"/>
    </w:rPr>
  </w:style>
  <w:style w:type="character" w:customStyle="1" w:styleId="WW8Num32z1">
    <w:name w:val="WW8Num32z1"/>
    <w:rsid w:val="00BF4479"/>
    <w:rPr>
      <w:rFonts w:ascii="Courier New" w:hAnsi="Courier New" w:cs="Courier New" w:hint="default"/>
    </w:rPr>
  </w:style>
  <w:style w:type="character" w:customStyle="1" w:styleId="WW8Num32z2">
    <w:name w:val="WW8Num32z2"/>
    <w:rsid w:val="00BF4479"/>
    <w:rPr>
      <w:rFonts w:ascii="Wingdings" w:hAnsi="Wingdings" w:hint="default"/>
    </w:rPr>
  </w:style>
  <w:style w:type="character" w:customStyle="1" w:styleId="WW8Num32z3">
    <w:name w:val="WW8Num32z3"/>
    <w:rsid w:val="00BF4479"/>
    <w:rPr>
      <w:rFonts w:ascii="Symbol" w:hAnsi="Symbol" w:hint="default"/>
    </w:rPr>
  </w:style>
  <w:style w:type="character" w:customStyle="1" w:styleId="WW8Num34z0">
    <w:name w:val="WW8Num34z0"/>
    <w:rsid w:val="00BF4479"/>
    <w:rPr>
      <w:rFonts w:ascii="Times New Roman" w:eastAsia="SimSun" w:hAnsi="Times New Roman" w:cs="Times New Roman" w:hint="default"/>
    </w:rPr>
  </w:style>
  <w:style w:type="character" w:customStyle="1" w:styleId="WW8Num34z1">
    <w:name w:val="WW8Num34z1"/>
    <w:rsid w:val="00BF4479"/>
    <w:rPr>
      <w:rFonts w:ascii="Wingdings" w:hAnsi="Wingdings" w:hint="default"/>
    </w:rPr>
  </w:style>
  <w:style w:type="character" w:customStyle="1" w:styleId="WW8Num35z0">
    <w:name w:val="WW8Num35z0"/>
    <w:rsid w:val="00BF4479"/>
    <w:rPr>
      <w:rFonts w:ascii="Times New Roman" w:eastAsia="SimSun" w:hAnsi="Times New Roman" w:cs="Times New Roman" w:hint="default"/>
    </w:rPr>
  </w:style>
  <w:style w:type="character" w:customStyle="1" w:styleId="WW8Num35z1">
    <w:name w:val="WW8Num35z1"/>
    <w:rsid w:val="00BF4479"/>
    <w:rPr>
      <w:rFonts w:ascii="Wingdings" w:hAnsi="Wingdings" w:hint="default"/>
    </w:rPr>
  </w:style>
  <w:style w:type="character" w:customStyle="1" w:styleId="WW8Num36z0">
    <w:name w:val="WW8Num36z0"/>
    <w:rsid w:val="00BF4479"/>
    <w:rPr>
      <w:rFonts w:ascii="Times New Roman" w:eastAsia="SimSun" w:hAnsi="Times New Roman" w:cs="Times New Roman" w:hint="default"/>
    </w:rPr>
  </w:style>
  <w:style w:type="character" w:customStyle="1" w:styleId="WW8Num36z1">
    <w:name w:val="WW8Num36z1"/>
    <w:rsid w:val="00BF4479"/>
    <w:rPr>
      <w:rFonts w:ascii="Wingdings" w:hAnsi="Wingdings" w:hint="default"/>
    </w:rPr>
  </w:style>
  <w:style w:type="character" w:customStyle="1" w:styleId="WW8Num39z0">
    <w:name w:val="WW8Num39z0"/>
    <w:rsid w:val="00BF4479"/>
    <w:rPr>
      <w:rFonts w:ascii="Times New Roman" w:eastAsia="SimSun" w:hAnsi="Times New Roman" w:cs="Times New Roman" w:hint="default"/>
    </w:rPr>
  </w:style>
  <w:style w:type="character" w:customStyle="1" w:styleId="WW8Num39z1">
    <w:name w:val="WW8Num39z1"/>
    <w:rsid w:val="00BF4479"/>
    <w:rPr>
      <w:rFonts w:ascii="Wingdings" w:hAnsi="Wingdings" w:hint="default"/>
    </w:rPr>
  </w:style>
  <w:style w:type="character" w:customStyle="1" w:styleId="WW8NumSt1z0">
    <w:name w:val="WW8NumSt1z0"/>
    <w:rsid w:val="00BF4479"/>
    <w:rPr>
      <w:rFonts w:ascii="Symbol" w:hAnsi="Symbol" w:hint="default"/>
    </w:rPr>
  </w:style>
  <w:style w:type="character" w:customStyle="1" w:styleId="WW8NumSt18z0">
    <w:name w:val="WW8NumSt18z0"/>
    <w:rsid w:val="00BF4479"/>
    <w:rPr>
      <w:rFonts w:ascii="Geneva" w:hAnsi="Geneva" w:hint="default"/>
    </w:rPr>
  </w:style>
  <w:style w:type="character" w:customStyle="1" w:styleId="a2">
    <w:name w:val="段落フォント"/>
    <w:rsid w:val="00BF4479"/>
  </w:style>
  <w:style w:type="character" w:customStyle="1" w:styleId="a3">
    <w:name w:val="脚注番号"/>
    <w:rsid w:val="00BF4479"/>
    <w:rPr>
      <w:b/>
      <w:bCs w:val="0"/>
      <w:position w:val="3"/>
      <w:sz w:val="16"/>
    </w:rPr>
  </w:style>
  <w:style w:type="character" w:customStyle="1" w:styleId="a4">
    <w:name w:val="コメント参照"/>
    <w:rsid w:val="00BF4479"/>
    <w:rPr>
      <w:sz w:val="16"/>
    </w:rPr>
  </w:style>
  <w:style w:type="character" w:customStyle="1" w:styleId="H1">
    <w:name w:val="H1 (文字)"/>
    <w:rsid w:val="00BF4479"/>
    <w:rPr>
      <w:rFonts w:ascii="Arial" w:eastAsia="MS Mincho" w:hAnsi="Arial" w:cs="Arial" w:hint="default"/>
      <w:sz w:val="36"/>
      <w:lang w:val="en-GB" w:eastAsia="ar-SA" w:bidi="ar-SA"/>
    </w:rPr>
  </w:style>
  <w:style w:type="character" w:customStyle="1" w:styleId="Head2A">
    <w:name w:val="Head2A (文字)"/>
    <w:rsid w:val="00BF4479"/>
    <w:rPr>
      <w:rFonts w:ascii="Arial" w:eastAsia="MS Mincho" w:hAnsi="Arial" w:cs="Arial" w:hint="default"/>
      <w:sz w:val="32"/>
      <w:lang w:val="en-GB" w:eastAsia="ar-SA" w:bidi="ar-SA"/>
    </w:rPr>
  </w:style>
  <w:style w:type="character" w:customStyle="1" w:styleId="Underrubrik2">
    <w:name w:val="Underrubrik2 (文字)"/>
    <w:rsid w:val="00BF4479"/>
    <w:rPr>
      <w:rFonts w:ascii="Arial" w:eastAsia="MS Mincho" w:hAnsi="Arial" w:cs="Arial" w:hint="default"/>
      <w:sz w:val="28"/>
      <w:lang w:val="en-GB" w:eastAsia="ar-SA" w:bidi="ar-SA"/>
    </w:rPr>
  </w:style>
  <w:style w:type="character" w:customStyle="1" w:styleId="h4">
    <w:name w:val="h4 (文字)"/>
    <w:rsid w:val="00BF4479"/>
    <w:rPr>
      <w:rFonts w:ascii="Arial" w:eastAsia="MS Mincho" w:hAnsi="Arial" w:cs="Arial" w:hint="default"/>
      <w:color w:val="0000FF"/>
      <w:kern w:val="2"/>
      <w:sz w:val="24"/>
      <w:szCs w:val="28"/>
      <w:lang w:val="en-GB" w:eastAsia="ar-SA" w:bidi="ar-SA"/>
    </w:rPr>
  </w:style>
  <w:style w:type="character" w:customStyle="1" w:styleId="M5">
    <w:name w:val="M5 (文字)"/>
    <w:rsid w:val="00BF4479"/>
    <w:rPr>
      <w:rFonts w:ascii="Arial" w:eastAsia="MS Mincho" w:hAnsi="Arial" w:cs="Arial" w:hint="default"/>
      <w:sz w:val="22"/>
      <w:lang w:val="en-GB" w:eastAsia="ar-SA" w:bidi="ar-SA"/>
    </w:rPr>
  </w:style>
  <w:style w:type="character" w:customStyle="1" w:styleId="T1">
    <w:name w:val="T1 (文字)"/>
    <w:rsid w:val="00BF4479"/>
    <w:rPr>
      <w:rFonts w:ascii="Arial" w:eastAsia="MS Mincho" w:hAnsi="Arial" w:cs="Arial" w:hint="default"/>
      <w:lang w:val="en-GB" w:eastAsia="ar-SA" w:bidi="ar-SA"/>
    </w:rPr>
  </w:style>
  <w:style w:type="character" w:customStyle="1" w:styleId="8">
    <w:name w:val="(文字) (文字)8"/>
    <w:rsid w:val="00BF4479"/>
    <w:rPr>
      <w:rFonts w:ascii="Arial" w:eastAsia="MS Mincho" w:hAnsi="Arial" w:cs="Arial" w:hint="default"/>
      <w:lang w:val="en-GB" w:eastAsia="ar-SA" w:bidi="ar-SA"/>
    </w:rPr>
  </w:style>
  <w:style w:type="character" w:customStyle="1" w:styleId="7">
    <w:name w:val="(文字) (文字)7"/>
    <w:rsid w:val="00BF4479"/>
    <w:rPr>
      <w:rFonts w:ascii="Arial" w:eastAsia="MS Mincho" w:hAnsi="Arial" w:cs="Arial" w:hint="default"/>
      <w:sz w:val="36"/>
      <w:lang w:val="en-GB" w:eastAsia="ar-SA" w:bidi="ar-SA"/>
    </w:rPr>
  </w:style>
  <w:style w:type="character" w:customStyle="1" w:styleId="headerodd">
    <w:name w:val="header odd (文字)"/>
    <w:rsid w:val="00BF4479"/>
    <w:rPr>
      <w:rFonts w:ascii="Arial" w:eastAsia="MS Mincho" w:hAnsi="Arial" w:cs="Arial" w:hint="default"/>
      <w:b/>
      <w:bCs w:val="0"/>
      <w:sz w:val="18"/>
      <w:lang w:val="en-GB" w:eastAsia="ar-SA" w:bidi="ar-SA"/>
    </w:rPr>
  </w:style>
  <w:style w:type="character" w:customStyle="1" w:styleId="footnotetext1">
    <w:name w:val="footnote text1 (文字)"/>
    <w:rsid w:val="00BF4479"/>
    <w:rPr>
      <w:rFonts w:ascii="MS Mincho" w:eastAsia="MS Mincho" w:hAnsi="MS Mincho" w:hint="eastAsia"/>
      <w:sz w:val="16"/>
      <w:lang w:val="en-GB" w:eastAsia="ar-SA" w:bidi="ar-SA"/>
    </w:rPr>
  </w:style>
  <w:style w:type="character" w:customStyle="1" w:styleId="6">
    <w:name w:val="(文字) (文字)6"/>
    <w:rsid w:val="00BF4479"/>
    <w:rPr>
      <w:rFonts w:ascii="MS Mincho" w:eastAsia="MS Mincho" w:hAnsi="MS Mincho" w:hint="eastAsia"/>
      <w:lang w:val="en-GB" w:eastAsia="ar-SA" w:bidi="ar-SA"/>
    </w:rPr>
  </w:style>
  <w:style w:type="character" w:customStyle="1" w:styleId="cap">
    <w:name w:val="cap (文字)"/>
    <w:rsid w:val="00BF4479"/>
    <w:rPr>
      <w:rFonts w:ascii="MS Mincho" w:eastAsia="MS Mincho" w:hAnsi="MS Mincho" w:hint="eastAsia"/>
      <w:b/>
      <w:bCs w:val="0"/>
      <w:lang w:val="en-GB" w:eastAsia="ar-SA" w:bidi="ar-SA"/>
    </w:rPr>
  </w:style>
  <w:style w:type="character" w:customStyle="1" w:styleId="5">
    <w:name w:val="(文字) (文字)5"/>
    <w:rsid w:val="00BF4479"/>
    <w:rPr>
      <w:rFonts w:ascii="Courier New" w:eastAsia="MS Mincho" w:hAnsi="Courier New" w:cs="Courier New" w:hint="default"/>
      <w:lang w:val="nb-NO" w:eastAsia="ar-SA" w:bidi="ar-SA"/>
    </w:rPr>
  </w:style>
  <w:style w:type="character" w:customStyle="1" w:styleId="bt">
    <w:name w:val="bt (文字)"/>
    <w:rsid w:val="00BF4479"/>
    <w:rPr>
      <w:rFonts w:ascii="MS Mincho" w:eastAsia="MS Mincho" w:hAnsi="MS Mincho" w:hint="eastAsia"/>
      <w:lang w:val="en-GB" w:eastAsia="ar-SA" w:bidi="ar-SA"/>
    </w:rPr>
  </w:style>
  <w:style w:type="character" w:customStyle="1" w:styleId="a5">
    <w:name w:val="番号付け記号"/>
    <w:rsid w:val="00BF4479"/>
  </w:style>
  <w:style w:type="character" w:customStyle="1" w:styleId="WW8Num27z0">
    <w:name w:val="WW8Num27z0"/>
    <w:rsid w:val="00BF4479"/>
    <w:rPr>
      <w:rFonts w:ascii="Arial" w:eastAsia="Times New Roman" w:hAnsi="Arial" w:cs="Arial" w:hint="default"/>
    </w:rPr>
  </w:style>
  <w:style w:type="character" w:customStyle="1" w:styleId="WW8Num27z1">
    <w:name w:val="WW8Num27z1"/>
    <w:rsid w:val="00BF4479"/>
    <w:rPr>
      <w:rFonts w:ascii="Courier New" w:hAnsi="Courier New" w:cs="Courier New" w:hint="default"/>
    </w:rPr>
  </w:style>
  <w:style w:type="character" w:customStyle="1" w:styleId="WW8Num27z2">
    <w:name w:val="WW8Num27z2"/>
    <w:rsid w:val="00BF4479"/>
    <w:rPr>
      <w:rFonts w:ascii="Wingdings" w:hAnsi="Wingdings" w:hint="default"/>
    </w:rPr>
  </w:style>
  <w:style w:type="character" w:customStyle="1" w:styleId="WW8Num27z3">
    <w:name w:val="WW8Num27z3"/>
    <w:rsid w:val="00BF4479"/>
    <w:rPr>
      <w:rFonts w:ascii="Symbol" w:hAnsi="Symbol" w:hint="default"/>
    </w:rPr>
  </w:style>
  <w:style w:type="character" w:customStyle="1" w:styleId="WW8Num29z0">
    <w:name w:val="WW8Num29z0"/>
    <w:rsid w:val="00BF4479"/>
    <w:rPr>
      <w:rFonts w:ascii="Times New Roman" w:eastAsia="MS Mincho" w:hAnsi="Times New Roman" w:cs="Times New Roman" w:hint="default"/>
    </w:rPr>
  </w:style>
  <w:style w:type="character" w:customStyle="1" w:styleId="WW8Num29z1">
    <w:name w:val="WW8Num29z1"/>
    <w:rsid w:val="00BF4479"/>
    <w:rPr>
      <w:rFonts w:ascii="Courier New" w:hAnsi="Courier New" w:cs="Courier New" w:hint="default"/>
    </w:rPr>
  </w:style>
  <w:style w:type="character" w:customStyle="1" w:styleId="WW8Num29z2">
    <w:name w:val="WW8Num29z2"/>
    <w:rsid w:val="00BF4479"/>
    <w:rPr>
      <w:rFonts w:ascii="Wingdings" w:hAnsi="Wingdings" w:hint="default"/>
    </w:rPr>
  </w:style>
  <w:style w:type="character" w:customStyle="1" w:styleId="WW8Num29z3">
    <w:name w:val="WW8Num29z3"/>
    <w:rsid w:val="00BF4479"/>
    <w:rPr>
      <w:rFonts w:ascii="Symbol" w:hAnsi="Symbol" w:hint="default"/>
    </w:rPr>
  </w:style>
  <w:style w:type="character" w:customStyle="1" w:styleId="WW8Num31z0">
    <w:name w:val="WW8Num31z0"/>
    <w:rsid w:val="00BF4479"/>
    <w:rPr>
      <w:rFonts w:ascii="Symbol" w:hAnsi="Symbol" w:hint="default"/>
    </w:rPr>
  </w:style>
  <w:style w:type="character" w:customStyle="1" w:styleId="WW8Num31z1">
    <w:name w:val="WW8Num31z1"/>
    <w:rsid w:val="00BF4479"/>
    <w:rPr>
      <w:rFonts w:ascii="Courier New" w:hAnsi="Courier New" w:cs="Courier New" w:hint="default"/>
    </w:rPr>
  </w:style>
  <w:style w:type="character" w:customStyle="1" w:styleId="WW8Num31z2">
    <w:name w:val="WW8Num31z2"/>
    <w:rsid w:val="00BF4479"/>
    <w:rPr>
      <w:rFonts w:ascii="Wingdings" w:hAnsi="Wingdings" w:hint="default"/>
    </w:rPr>
  </w:style>
  <w:style w:type="character" w:customStyle="1" w:styleId="WW8Num34z2">
    <w:name w:val="WW8Num34z2"/>
    <w:rsid w:val="00BF4479"/>
    <w:rPr>
      <w:rFonts w:ascii="Wingdings" w:hAnsi="Wingdings" w:hint="default"/>
    </w:rPr>
  </w:style>
  <w:style w:type="character" w:customStyle="1" w:styleId="WW8Num34z3">
    <w:name w:val="WW8Num34z3"/>
    <w:rsid w:val="00BF4479"/>
    <w:rPr>
      <w:rFonts w:ascii="Symbol" w:hAnsi="Symbol" w:hint="default"/>
    </w:rPr>
  </w:style>
  <w:style w:type="character" w:customStyle="1" w:styleId="WW8Num37z0">
    <w:name w:val="WW8Num37z0"/>
    <w:rsid w:val="00BF4479"/>
    <w:rPr>
      <w:rFonts w:ascii="Times New Roman" w:eastAsia="SimSun" w:hAnsi="Times New Roman" w:cs="Times New Roman" w:hint="default"/>
    </w:rPr>
  </w:style>
  <w:style w:type="character" w:customStyle="1" w:styleId="WW8Num37z1">
    <w:name w:val="WW8Num37z1"/>
    <w:rsid w:val="00BF4479"/>
    <w:rPr>
      <w:rFonts w:ascii="Wingdings" w:hAnsi="Wingdings" w:hint="default"/>
    </w:rPr>
  </w:style>
  <w:style w:type="character" w:customStyle="1" w:styleId="WW8Num38z0">
    <w:name w:val="WW8Num38z0"/>
    <w:rsid w:val="00BF4479"/>
    <w:rPr>
      <w:rFonts w:ascii="Times New Roman" w:eastAsia="SimSun" w:hAnsi="Times New Roman" w:cs="Times New Roman" w:hint="default"/>
    </w:rPr>
  </w:style>
  <w:style w:type="character" w:customStyle="1" w:styleId="WW8Num38z1">
    <w:name w:val="WW8Num38z1"/>
    <w:rsid w:val="00BF4479"/>
    <w:rPr>
      <w:rFonts w:ascii="Wingdings" w:hAnsi="Wingdings" w:hint="default"/>
    </w:rPr>
  </w:style>
  <w:style w:type="character" w:customStyle="1" w:styleId="WW8Num41z0">
    <w:name w:val="WW8Num41z0"/>
    <w:rsid w:val="00BF4479"/>
    <w:rPr>
      <w:rFonts w:ascii="Times New Roman" w:eastAsia="SimSun" w:hAnsi="Times New Roman" w:cs="Times New Roman" w:hint="default"/>
    </w:rPr>
  </w:style>
  <w:style w:type="character" w:customStyle="1" w:styleId="WW8Num41z1">
    <w:name w:val="WW8Num41z1"/>
    <w:rsid w:val="00BF4479"/>
    <w:rPr>
      <w:rFonts w:ascii="Wingdings" w:hAnsi="Wingdings" w:hint="default"/>
    </w:rPr>
  </w:style>
  <w:style w:type="character" w:customStyle="1" w:styleId="WW8NumSt20z0">
    <w:name w:val="WW8NumSt20z0"/>
    <w:rsid w:val="00BF4479"/>
    <w:rPr>
      <w:rFonts w:ascii="Geneva" w:hAnsi="Geneva" w:hint="default"/>
    </w:rPr>
  </w:style>
  <w:style w:type="character" w:customStyle="1" w:styleId="DefaultParagraphFont1">
    <w:name w:val="Default Paragraph Font1"/>
    <w:rsid w:val="00BF4479"/>
  </w:style>
  <w:style w:type="character" w:customStyle="1" w:styleId="CommentReference1">
    <w:name w:val="Comment Reference1"/>
    <w:rsid w:val="00BF4479"/>
    <w:rPr>
      <w:sz w:val="16"/>
    </w:rPr>
  </w:style>
  <w:style w:type="character" w:customStyle="1" w:styleId="CharChar22">
    <w:name w:val="Char Char22"/>
    <w:rsid w:val="00BF4479"/>
    <w:rPr>
      <w:rFonts w:ascii="Arial" w:hAnsi="Arial" w:cs="Arial" w:hint="default"/>
      <w:lang w:val="en-GB"/>
    </w:rPr>
  </w:style>
  <w:style w:type="character" w:customStyle="1" w:styleId="h4CharChar">
    <w:name w:val="h4 Char Char"/>
    <w:rsid w:val="00BF4479"/>
    <w:rPr>
      <w:rFonts w:ascii="Arial" w:hAnsi="Arial" w:cs="Arial" w:hint="default"/>
      <w:sz w:val="24"/>
      <w:lang w:val="en-GB" w:eastAsia="ja-JP" w:bidi="ar-SA"/>
    </w:rPr>
  </w:style>
  <w:style w:type="character" w:customStyle="1" w:styleId="FigureCaption1">
    <w:name w:val="Figure Caption1"/>
    <w:aliases w:val="fc Char1,Figure Caption Char Char"/>
    <w:rsid w:val="00BF4479"/>
    <w:rPr>
      <w:rFonts w:ascii="Arial" w:eastAsia="????" w:hAnsi="Arial" w:cs="Arial" w:hint="default"/>
      <w:color w:val="0000FF"/>
      <w:kern w:val="2"/>
      <w:lang w:val="en-US" w:eastAsia="en-US" w:bidi="ar-SA"/>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BF4479"/>
    <w:rPr>
      <w:rFonts w:ascii="Arial" w:hAnsi="Arial" w:cs="Arial" w:hint="default"/>
      <w:sz w:val="24"/>
      <w:lang w:val="en-GB" w:eastAsia="en-GB" w:bidi="ar-SA"/>
    </w:rPr>
  </w:style>
  <w:style w:type="character" w:customStyle="1" w:styleId="M5Char6">
    <w:name w:val="M5 Char6"/>
    <w:aliases w:val="mh2 Char6,Module heading 2 Char5,heading 8 Char6,Numbered Sub-list Char5,h5 Char6,Heading5 Char6,Head5 Char6,H5 Char5,5 Char Char5,Heading 81 Char Char3"/>
    <w:rsid w:val="00BF4479"/>
    <w:rPr>
      <w:rFonts w:ascii="Arial" w:eastAsia="MS Mincho" w:hAnsi="Arial" w:cs="Arial" w:hint="default"/>
      <w:sz w:val="22"/>
      <w:lang w:val="en-GB" w:eastAsia="en-US" w:bidi="ar-SA"/>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BF4479"/>
    <w:rPr>
      <w:lang w:val="en-GB" w:eastAsia="ja-JP" w:bidi="ar-SA"/>
    </w:rPr>
  </w:style>
  <w:style w:type="character" w:customStyle="1" w:styleId="CarCar10">
    <w:name w:val="Car Car10"/>
    <w:rsid w:val="00BF4479"/>
    <w:rPr>
      <w:rFonts w:ascii="Arial" w:hAnsi="Arial" w:cs="Arial" w:hint="default"/>
      <w:lang w:val="en-GB" w:eastAsia="ja-JP" w:bidi="ar-SA"/>
    </w:rPr>
  </w:style>
  <w:style w:type="character" w:customStyle="1" w:styleId="16">
    <w:name w:val="段落フォント1"/>
    <w:rsid w:val="00BF4479"/>
  </w:style>
  <w:style w:type="character" w:customStyle="1" w:styleId="17">
    <w:name w:val="コメント参照1"/>
    <w:rsid w:val="00BF4479"/>
    <w:rPr>
      <w:sz w:val="16"/>
    </w:rPr>
  </w:style>
  <w:style w:type="character" w:customStyle="1" w:styleId="CharChar23">
    <w:name w:val="Char Char23"/>
    <w:rsid w:val="00BF4479"/>
    <w:rPr>
      <w:rFonts w:ascii="Arial" w:hAnsi="Arial" w:cs="Arial" w:hint="default"/>
      <w:lang w:val="en-GB" w:eastAsia="en-US"/>
    </w:rPr>
  </w:style>
  <w:style w:type="character" w:customStyle="1" w:styleId="EmailStyle97">
    <w:name w:val="EmailStyle97"/>
    <w:semiHidden/>
    <w:rsid w:val="00BF4479"/>
    <w:rPr>
      <w:rFonts w:ascii="Arial" w:hAnsi="Arial" w:cs="Arial" w:hint="default"/>
      <w:color w:val="auto"/>
      <w:sz w:val="20"/>
      <w:szCs w:val="20"/>
    </w:rPr>
  </w:style>
  <w:style w:type="character" w:customStyle="1" w:styleId="THC">
    <w:name w:val="TH C"/>
    <w:rsid w:val="00BF4479"/>
    <w:rPr>
      <w:rFonts w:ascii="Arial" w:eastAsia="MS Mincho" w:hAnsi="Arial" w:cs="Arial" w:hint="default"/>
      <w:b/>
      <w:bCs/>
      <w:lang w:val="en-GB" w:eastAsia="ja-JP"/>
    </w:rPr>
  </w:style>
  <w:style w:type="character" w:customStyle="1" w:styleId="B1C">
    <w:name w:val="B1 C"/>
    <w:rsid w:val="00BF4479"/>
    <w:rPr>
      <w:lang w:val="en-GB" w:eastAsia="en-US" w:bidi="ar-SA"/>
    </w:rPr>
  </w:style>
  <w:style w:type="character" w:customStyle="1" w:styleId="Heading4C">
    <w:name w:val="Heading 4 C"/>
    <w:rsid w:val="00BF4479"/>
    <w:rPr>
      <w:rFonts w:ascii="Arial" w:hAnsi="Arial" w:cs="Arial" w:hint="default"/>
      <w:sz w:val="24"/>
      <w:szCs w:val="28"/>
      <w:lang w:val="en-GB" w:eastAsia="en-US" w:bidi="ar-SA"/>
    </w:rPr>
  </w:style>
  <w:style w:type="character" w:customStyle="1" w:styleId="Titre3">
    <w:name w:val="Titre 3"/>
    <w:rsid w:val="00BF4479"/>
    <w:rPr>
      <w:rFonts w:ascii="Arial" w:hAnsi="Arial" w:cs="Arial" w:hint="default"/>
      <w:sz w:val="28"/>
      <w:szCs w:val="28"/>
      <w:lang w:val="en-GB" w:eastAsia="en-GB"/>
    </w:rPr>
  </w:style>
  <w:style w:type="character" w:customStyle="1" w:styleId="B3c">
    <w:name w:val="B3 c"/>
    <w:rsid w:val="00BF4479"/>
    <w:rPr>
      <w:lang w:val="en-GB" w:eastAsia="en-GB"/>
    </w:rPr>
  </w:style>
  <w:style w:type="character" w:customStyle="1" w:styleId="B2C">
    <w:name w:val="B2 C"/>
    <w:rsid w:val="00BF4479"/>
    <w:rPr>
      <w:lang w:val="en-GB" w:eastAsia="en-GB"/>
    </w:rPr>
  </w:style>
  <w:style w:type="character" w:customStyle="1" w:styleId="H6C">
    <w:name w:val="H6 C"/>
    <w:rsid w:val="00BF4479"/>
    <w:rPr>
      <w:rFonts w:ascii="Arial" w:eastAsia="Times New Roman" w:hAnsi="Arial" w:cs="Arial" w:hint="default"/>
      <w:sz w:val="22"/>
      <w:lang w:eastAsia="en-US"/>
    </w:rPr>
  </w:style>
  <w:style w:type="character" w:customStyle="1" w:styleId="h51">
    <w:name w:val="h5 1"/>
    <w:rsid w:val="00BF4479"/>
    <w:rPr>
      <w:rFonts w:ascii="Arial" w:eastAsia="MS Mincho" w:hAnsi="Arial" w:cs="Arial" w:hint="default"/>
      <w:sz w:val="22"/>
      <w:lang w:val="en-GB" w:eastAsia="en-US" w:bidi="ar-SA"/>
    </w:rPr>
  </w:style>
  <w:style w:type="character" w:customStyle="1" w:styleId="st1">
    <w:name w:val="st1"/>
    <w:rsid w:val="00BF4479"/>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BF4479"/>
    <w:rPr>
      <w:rFonts w:ascii="Arial" w:hAnsi="Arial" w:cs="Arial" w:hint="default"/>
      <w:sz w:val="24"/>
      <w:szCs w:val="28"/>
      <w:lang w:val="en-GB" w:eastAsia="en-US"/>
    </w:rPr>
  </w:style>
  <w:style w:type="character" w:customStyle="1" w:styleId="T1Char5">
    <w:name w:val="T1 Char5"/>
    <w:aliases w:val="Header 6 Char Char5"/>
    <w:rsid w:val="00BF4479"/>
    <w:rPr>
      <w:rFonts w:ascii="Arial" w:hAnsi="Arial" w:cs="Arial" w:hint="default"/>
      <w:lang w:eastAsia="en-US"/>
    </w:rPr>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BF4479"/>
    <w:rPr>
      <w:rFonts w:ascii="Times New Roman" w:eastAsia="Times New Roman" w:hAnsi="Times New Roman" w:cs="Times New Roman" w:hint="default"/>
    </w:rPr>
  </w:style>
  <w:style w:type="character" w:customStyle="1" w:styleId="ListChar">
    <w:name w:val="List Char"/>
    <w:rsid w:val="00BF4479"/>
    <w:rPr>
      <w:lang w:val="en-GB" w:eastAsia="ar-SA" w:bidi="ar-SA"/>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BF4479"/>
    <w:rPr>
      <w:rFonts w:ascii="Arial" w:eastAsia="MS Mincho" w:hAnsi="Arial" w:cs="Arial" w:hint="default"/>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BF4479"/>
    <w:rPr>
      <w:rFonts w:ascii="Arial" w:eastAsia="MS Mincho" w:hAnsi="Arial" w:cs="Arial" w:hint="default"/>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BF4479"/>
    <w:rPr>
      <w:rFonts w:ascii="Arial" w:eastAsia="MS Mincho" w:hAnsi="Arial" w:cs="Arial" w:hint="default"/>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BF4479"/>
    <w:rPr>
      <w:rFonts w:ascii="Arial" w:eastAsia="MS Mincho" w:hAnsi="Arial" w:cs="Arial" w:hint="default"/>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BF4479"/>
    <w:rPr>
      <w:rFonts w:ascii="Arial" w:eastAsia="MS Mincho" w:hAnsi="Arial" w:cs="Arial" w:hint="default"/>
      <w:sz w:val="22"/>
      <w:lang w:val="en-GB" w:eastAsia="en-US" w:bidi="ar-SA"/>
    </w:rPr>
  </w:style>
  <w:style w:type="character" w:customStyle="1" w:styleId="T1Car">
    <w:name w:val="T1 Car"/>
    <w:aliases w:val="Header 6 Car Car"/>
    <w:rsid w:val="00BF4479"/>
    <w:rPr>
      <w:rFonts w:ascii="Arial" w:eastAsia="MS Mincho" w:hAnsi="Arial" w:cs="Arial" w:hint="default"/>
      <w:lang w:val="en-GB" w:eastAsia="en-US" w:bidi="ar-SA"/>
    </w:rPr>
  </w:style>
  <w:style w:type="character" w:customStyle="1" w:styleId="CarCar4">
    <w:name w:val="Car Car4"/>
    <w:rsid w:val="00BF4479"/>
    <w:rPr>
      <w:rFonts w:ascii="Arial" w:eastAsia="MS Mincho" w:hAnsi="Arial" w:cs="Arial" w:hint="default"/>
      <w:lang w:val="en-GB" w:eastAsia="en-US" w:bidi="ar-SA"/>
    </w:rPr>
  </w:style>
  <w:style w:type="character" w:customStyle="1" w:styleId="CarCar8">
    <w:name w:val="Car Car8"/>
    <w:rsid w:val="00BF4479"/>
    <w:rPr>
      <w:rFonts w:ascii="Arial" w:eastAsia="MS Mincho" w:hAnsi="Arial" w:cs="Arial" w:hint="default"/>
      <w:sz w:val="36"/>
      <w:lang w:val="en-GB" w:eastAsia="en-US" w:bidi="ar-SA"/>
    </w:rPr>
  </w:style>
  <w:style w:type="character" w:customStyle="1" w:styleId="CarCar3">
    <w:name w:val="Car Car3"/>
    <w:rsid w:val="00BF4479"/>
    <w:rPr>
      <w:rFonts w:ascii="Arial" w:eastAsia="MS Mincho" w:hAnsi="Arial" w:cs="Arial" w:hint="default"/>
      <w:sz w:val="36"/>
      <w:lang w:val="en-GB" w:eastAsia="en-US" w:bidi="ar-SA"/>
    </w:rPr>
  </w:style>
  <w:style w:type="character" w:customStyle="1" w:styleId="CarCar7">
    <w:name w:val="Car Car7"/>
    <w:rsid w:val="00BF4479"/>
    <w:rPr>
      <w:rFonts w:ascii="MS Mincho" w:eastAsia="MS Mincho" w:hAnsi="MS Mincho" w:hint="eastAsia"/>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BF4479"/>
    <w:rPr>
      <w:rFonts w:ascii="Arial" w:eastAsia="MS Mincho" w:hAnsi="Arial" w:cs="Arial" w:hint="default"/>
      <w:b/>
      <w:bCs w:val="0"/>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BF4479"/>
    <w:rPr>
      <w:b/>
      <w:bCs w:val="0"/>
      <w:lang w:val="en-GB" w:eastAsia="ja-JP" w:bidi="ar-SA"/>
    </w:rPr>
  </w:style>
  <w:style w:type="character" w:customStyle="1" w:styleId="CarCar6">
    <w:name w:val="Car Car6"/>
    <w:rsid w:val="00BF4479"/>
    <w:rPr>
      <w:rFonts w:ascii="Courier New" w:hAnsi="Courier New" w:cs="Courier New" w:hint="default"/>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BF4479"/>
    <w:rPr>
      <w:lang w:val="en-GB" w:eastAsia="ja-JP" w:bidi="ar-SA"/>
    </w:rPr>
  </w:style>
  <w:style w:type="character" w:customStyle="1" w:styleId="T1Char6">
    <w:name w:val="T1 Char6"/>
    <w:aliases w:val="Header 6 Char Char6"/>
    <w:rsid w:val="00BF4479"/>
  </w:style>
  <w:style w:type="character" w:customStyle="1" w:styleId="capChar5">
    <w:name w:val="cap Char5"/>
    <w:aliases w:val="cap Char Char5,Caption Char Char4,Caption Char1 Char Char4,cap Char Char1 Char4,Caption Char Char1 Char Char4,cap Char2 Char Char Char4"/>
    <w:rsid w:val="00BF4479"/>
    <w:rPr>
      <w:b/>
      <w:bCs w:val="0"/>
      <w:lang w:val="en-GB" w:eastAsia="en-US" w:bidi="ar-SA"/>
    </w:rPr>
  </w:style>
  <w:style w:type="character" w:customStyle="1" w:styleId="Head2AZchn">
    <w:name w:val="Head2A Zchn"/>
    <w:aliases w:val="2 Zchn,H2 Zchn,h2 Zchn,DO NOT USE_h2 Zchn,h21 Zchn,UNDERRUBRIK 1-2 Zchn Zchn"/>
    <w:rsid w:val="00BF4479"/>
    <w:rPr>
      <w:rFonts w:ascii="Arial" w:hAnsi="Arial" w:cs="Arial" w:hint="default"/>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BF4479"/>
    <w:rPr>
      <w:rFonts w:ascii="Arial" w:hAnsi="Arial" w:cs="Arial" w:hint="default"/>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BF4479"/>
    <w:rPr>
      <w:rFonts w:ascii="Arial" w:hAnsi="Arial" w:cs="Arial" w:hint="default"/>
      <w:sz w:val="24"/>
      <w:lang w:val="en-GB" w:eastAsia="en-GB" w:bidi="ar-SA"/>
    </w:rPr>
  </w:style>
  <w:style w:type="character" w:customStyle="1" w:styleId="h5Zchn">
    <w:name w:val="h5 Zchn"/>
    <w:aliases w:val="Head5 Zchn,5 Zchn,Heading5 Zchn,H5 Zchn,M5 Zchn,mh2 Zchn,Module heading 2 Zchn,heading 8 Zchn,Numbered Sub-list Zchn Zchn"/>
    <w:rsid w:val="00BF4479"/>
    <w:rPr>
      <w:rFonts w:ascii="Arial" w:hAnsi="Arial" w:cs="Arial" w:hint="default"/>
      <w:sz w:val="22"/>
      <w:lang w:val="en-GB" w:eastAsia="en-GB" w:bidi="ar-SA"/>
    </w:rPr>
  </w:style>
  <w:style w:type="character" w:customStyle="1" w:styleId="T1Zchn">
    <w:name w:val="T1 Zchn"/>
    <w:aliases w:val="Header 6 Zchn Zchn"/>
    <w:rsid w:val="00BF4479"/>
  </w:style>
  <w:style w:type="character" w:customStyle="1" w:styleId="capChar3">
    <w:name w:val="cap Char3"/>
    <w:aliases w:val="cap Char Char3,Caption Char Char2,Caption Char1 Char Char2,cap Char Char1 Char2,Caption Char Char1 Char Char2,cap Char2 Char Char Char2"/>
    <w:rsid w:val="00BF4479"/>
    <w:rPr>
      <w:rFonts w:ascii="Times New Roman" w:eastAsia="Batang" w:hAnsi="Times New Roman" w:cs="Times New Roman" w:hint="default"/>
      <w:b/>
      <w:bCs w:val="0"/>
      <w:lang w:val="en-GB"/>
    </w:rPr>
  </w:style>
  <w:style w:type="character" w:customStyle="1" w:styleId="Heading6Char2">
    <w:name w:val="Heading 6 Char2"/>
    <w:rsid w:val="00BF4479"/>
  </w:style>
  <w:style w:type="character" w:customStyle="1" w:styleId="capChar4">
    <w:name w:val="cap Char4"/>
    <w:aliases w:val="cap Char Char4,Caption Char Char3,Caption Char1 Char Char3,cap Char Char1 Char3,Caption Char Char1 Char Char3,cap Char2 Char Char Char3"/>
    <w:rsid w:val="00BF4479"/>
    <w:rPr>
      <w:rFonts w:ascii="Times New Roman" w:eastAsia="MS Mincho" w:hAnsi="Times New Roman" w:cs="Times New Roman" w:hint="default"/>
      <w:b/>
      <w:bCs w:val="0"/>
      <w:lang w:val="en-GB"/>
    </w:rPr>
  </w:style>
  <w:style w:type="character" w:customStyle="1" w:styleId="T1Char8">
    <w:name w:val="T1 Char8"/>
    <w:aliases w:val="Header 6 Char Char7"/>
    <w:rsid w:val="00BF4479"/>
    <w:rPr>
      <w:rFonts w:ascii="Arial" w:hAnsi="Arial" w:cs="Arial" w:hint="default"/>
      <w:lang w:val="en-GB" w:eastAsia="en-US" w:bidi="ar-SA"/>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BF4479"/>
    <w:rPr>
      <w:rFonts w:ascii="Arial" w:hAnsi="Arial" w:cs="Arial" w:hint="default"/>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BF4479"/>
    <w:rPr>
      <w:rFonts w:ascii="Arial" w:hAnsi="Arial" w:cs="Arial" w:hint="default"/>
      <w:sz w:val="24"/>
      <w:szCs w:val="28"/>
      <w:lang w:val="en-GB" w:eastAsia="en-US"/>
    </w:rPr>
  </w:style>
  <w:style w:type="character" w:customStyle="1" w:styleId="T1Char7">
    <w:name w:val="T1 Char7"/>
    <w:aliases w:val="Header 6 Char Char8"/>
    <w:rsid w:val="00BF4479"/>
    <w:rPr>
      <w:rFonts w:ascii="Arial" w:hAnsi="Arial" w:cs="Arial" w:hint="default"/>
      <w:lang w:val="en-GB" w:eastAsia="en-US"/>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BF4479"/>
    <w:rPr>
      <w:rFonts w:ascii="Arial" w:hAnsi="Arial" w:cs="Arial" w:hint="default"/>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BF4479"/>
    <w:rPr>
      <w:rFonts w:ascii="Arial" w:hAnsi="Arial" w:cs="Arial" w:hint="default"/>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BF4479"/>
    <w:rPr>
      <w:rFonts w:ascii="Arial" w:hAnsi="Arial" w:cs="Arial" w:hint="default"/>
      <w:sz w:val="24"/>
      <w:szCs w:val="24"/>
      <w:lang w:val="en-GB" w:eastAsia="en-US" w:bidi="he-IL"/>
    </w:rPr>
  </w:style>
  <w:style w:type="character" w:customStyle="1" w:styleId="T1Char9">
    <w:name w:val="T1 Char9"/>
    <w:aliases w:val="Header 6 Char Char9"/>
    <w:rsid w:val="00BF4479"/>
    <w:rPr>
      <w:rFonts w:ascii="Arial" w:hAnsi="Arial" w:cs="Arial" w:hint="default"/>
      <w:lang w:val="en-GB" w:eastAsia="en-US" w:bidi="he-IL"/>
    </w:rPr>
  </w:style>
  <w:style w:type="character" w:customStyle="1" w:styleId="CommentSubjectChar2">
    <w:name w:val="Comment Subject Char2"/>
    <w:rsid w:val="00BF4479"/>
    <w:rPr>
      <w:rFonts w:ascii="Times New Roman" w:eastAsia="Times New Roman" w:hAnsi="Times New Roman" w:cs="Times New Roman" w:hint="default"/>
      <w:b/>
      <w:bCs/>
      <w:lang w:val="en-GB"/>
    </w:rPr>
  </w:style>
  <w:style w:type="character" w:customStyle="1" w:styleId="CaptionChar3">
    <w:name w:val="Caption Char3"/>
    <w:aliases w:val="cap Char7,cap Char Char7,Caption Char Char6,Caption Char1 Char Char6,cap Char Char1 Char6,Caption Char Char1 Char Char6,cap Char2 Char Char2,Ca Char2,Caption Char C... Char2,cap1 Char,cap2 Char,cap11 Char,Légende-figure Char1,label Char"/>
    <w:rsid w:val="00BF4479"/>
    <w:rPr>
      <w:rFonts w:ascii="CG Times (WN)" w:eastAsia="Malgun Gothic" w:hAnsi="CG Times (WN)" w:hint="default"/>
      <w:b/>
      <w:bCs w:val="0"/>
      <w:lang w:val="en-GB" w:eastAsia="en-US"/>
    </w:rPr>
  </w:style>
  <w:style w:type="character" w:customStyle="1" w:styleId="21">
    <w:name w:val="段落フォント2"/>
    <w:rsid w:val="00BF4479"/>
  </w:style>
  <w:style w:type="character" w:customStyle="1" w:styleId="22">
    <w:name w:val="コメント参照2"/>
    <w:rsid w:val="00BF4479"/>
    <w:rPr>
      <w:sz w:val="16"/>
    </w:rPr>
  </w:style>
  <w:style w:type="character" w:customStyle="1" w:styleId="Char1">
    <w:name w:val="纯文本 Char1"/>
    <w:rsid w:val="00BF4479"/>
    <w:rPr>
      <w:rFonts w:ascii="SimSun" w:eastAsia="SimSun" w:hAnsi="Courier New" w:cs="Courier New" w:hint="eastAsia"/>
      <w:sz w:val="21"/>
      <w:szCs w:val="21"/>
      <w:lang w:val="en-GB" w:eastAsia="en-US"/>
    </w:rPr>
  </w:style>
  <w:style w:type="character" w:customStyle="1" w:styleId="Char10">
    <w:name w:val="尾注文本 Char1"/>
    <w:rsid w:val="00BF4479"/>
    <w:rPr>
      <w:rFonts w:ascii="Times New Roman" w:hAnsi="Times New Roman" w:cs="Times New Roman" w:hint="default"/>
      <w:lang w:val="en-GB" w:eastAsia="en-US"/>
    </w:rPr>
  </w:style>
  <w:style w:type="character" w:customStyle="1" w:styleId="Heading1Char4">
    <w:name w:val="Heading 1 Char4"/>
    <w:aliases w:val="NMP Heading 1 Char5,H1 Char5,h1 Char5,app heading 1 Char5,l1 Char5,Memo Heading 1 Char5,h11 Char5,h12 Char5,h13 Char5,h14 Char5,h15 Char5,h16 Char5,h17 Char5,h111 Char5,h121 Char5,h131 Char5,h141 Char5,h151 Char4,h161 Char3,h18 Char3"/>
    <w:rsid w:val="00BF4479"/>
    <w:rPr>
      <w:rFonts w:ascii="Arial" w:eastAsia="Times New Roman" w:hAnsi="Arial" w:cs="Arial" w:hint="default"/>
      <w:sz w:val="36"/>
      <w:lang w:val="en-GB"/>
    </w:rPr>
  </w:style>
  <w:style w:type="character" w:customStyle="1" w:styleId="Absatz-Standardschriftart1">
    <w:name w:val="Absatz-Standardschriftart1"/>
    <w:rsid w:val="00BF4479"/>
  </w:style>
  <w:style w:type="character" w:customStyle="1" w:styleId="Heading1Char5">
    <w:name w:val="Heading 1 Char5"/>
    <w:aliases w:val="NMP Heading 1 Char6,H1 Char6,h1 Char6,app heading 1 Char6,l1 Char6,Memo Heading 1 Char6,h11 Char6,h12 Char6,h13 Char6,h14 Char6,h15 Char6,h16 Char6,Huvudrubrik Char3,heading 1 Char3,h17 Char6,h111 Char6,h121 Char6,h131 Char6,h141 Char6"/>
    <w:rsid w:val="00BF4479"/>
    <w:rPr>
      <w:rFonts w:ascii="Arial" w:hAnsi="Arial" w:cs="Arial" w:hint="default"/>
      <w:sz w:val="36"/>
      <w:lang w:val="en-GB" w:eastAsia="en-US"/>
    </w:rPr>
  </w:style>
  <w:style w:type="character" w:customStyle="1" w:styleId="Absatz-Standardschriftart3">
    <w:name w:val="Absatz-Standardschriftart3"/>
    <w:rsid w:val="00BF4479"/>
  </w:style>
  <w:style w:type="character" w:customStyle="1" w:styleId="Absatz-Standardschriftart2">
    <w:name w:val="Absatz-Standardschriftart2"/>
    <w:rsid w:val="00BF4479"/>
  </w:style>
  <w:style w:type="character" w:customStyle="1" w:styleId="3">
    <w:name w:val="段落フォント3"/>
    <w:rsid w:val="00BF4479"/>
  </w:style>
  <w:style w:type="character" w:customStyle="1" w:styleId="30">
    <w:name w:val="コメント参照3"/>
    <w:rsid w:val="00BF4479"/>
    <w:rPr>
      <w:sz w:val="16"/>
    </w:rPr>
  </w:style>
  <w:style w:type="character" w:customStyle="1" w:styleId="CommentSubjectChar3">
    <w:name w:val="Comment Subject Char3"/>
    <w:rsid w:val="00BF4479"/>
    <w:rPr>
      <w:rFonts w:ascii="Times New Roman" w:hAnsi="Times New Roman" w:cs="Times New Roman" w:hint="default"/>
      <w:b/>
      <w:bCs/>
      <w:lang w:val="en-GB" w:eastAsia="en-US"/>
    </w:rPr>
  </w:style>
  <w:style w:type="character" w:customStyle="1" w:styleId="18">
    <w:name w:val="吹き出し (文字)1"/>
    <w:uiPriority w:val="99"/>
    <w:semiHidden/>
    <w:rsid w:val="00BF4479"/>
    <w:rPr>
      <w:rFonts w:ascii="MS Mincho" w:eastAsia="MS Mincho" w:hAnsi="Times New Roman" w:hint="eastAsia"/>
      <w:sz w:val="18"/>
      <w:szCs w:val="18"/>
      <w:lang w:val="en-GB" w:eastAsia="en-US"/>
    </w:rPr>
  </w:style>
  <w:style w:type="character" w:customStyle="1" w:styleId="19">
    <w:name w:val="見出しマップ (文字)1"/>
    <w:uiPriority w:val="99"/>
    <w:semiHidden/>
    <w:rsid w:val="00BF4479"/>
    <w:rPr>
      <w:rFonts w:ascii="MS Mincho" w:eastAsia="MS Mincho" w:hAnsi="Times New Roman" w:hint="eastAsia"/>
      <w:sz w:val="24"/>
      <w:szCs w:val="24"/>
      <w:lang w:val="en-GB" w:eastAsia="en-US"/>
    </w:rPr>
  </w:style>
  <w:style w:type="character" w:customStyle="1" w:styleId="1a">
    <w:name w:val="脚注文字列 (文字)1"/>
    <w:uiPriority w:val="99"/>
    <w:semiHidden/>
    <w:rsid w:val="00BF4479"/>
    <w:rPr>
      <w:rFonts w:ascii="Times New Roman" w:eastAsia="Times New Roman" w:hAnsi="Times New Roman" w:cs="Times New Roman" w:hint="default"/>
      <w:lang w:val="en-GB" w:eastAsia="en-US"/>
    </w:rPr>
  </w:style>
  <w:style w:type="character" w:customStyle="1" w:styleId="1b">
    <w:name w:val="コメント文字列 (文字)1"/>
    <w:uiPriority w:val="99"/>
    <w:semiHidden/>
    <w:rsid w:val="00BF4479"/>
    <w:rPr>
      <w:rFonts w:ascii="Times New Roman" w:eastAsia="Times New Roman" w:hAnsi="Times New Roman" w:cs="Times New Roman" w:hint="default"/>
      <w:lang w:val="en-GB" w:eastAsia="en-US"/>
    </w:rPr>
  </w:style>
  <w:style w:type="character" w:customStyle="1" w:styleId="1c">
    <w:name w:val="コメント内容 (文字)1"/>
    <w:uiPriority w:val="99"/>
    <w:semiHidden/>
    <w:rsid w:val="00BF4479"/>
    <w:rPr>
      <w:rFonts w:ascii="Times New Roman" w:eastAsia="Times New Roman" w:hAnsi="Times New Roman" w:cs="Times New Roman" w:hint="default"/>
      <w:b/>
      <w:bCs/>
      <w:lang w:val="en-GB" w:eastAsia="en-US"/>
    </w:rPr>
  </w:style>
  <w:style w:type="table" w:styleId="ColorfulGrid-Accent1">
    <w:name w:val="Colorful Grid Accent 1"/>
    <w:basedOn w:val="TableNormal"/>
    <w:link w:val="ColorfulGrid-Accent1Char"/>
    <w:uiPriority w:val="29"/>
    <w:rsid w:val="00BF4479"/>
    <w:rPr>
      <w:rFonts w:ascii="Arial" w:eastAsia="PMingLiU" w:hAnsi="Arial" w:cs="Arial"/>
      <w:i/>
      <w:iCs/>
      <w:color w:val="000000"/>
      <w:lang w:bidi="x-none"/>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BF4479"/>
    <w:rPr>
      <w:rFonts w:ascii="Arial" w:eastAsia="PMingLiU" w:hAnsi="Arial" w:cs="Arial" w:hint="default"/>
      <w:i/>
      <w:iCs/>
      <w:color w:val="000000"/>
      <w:lang w:val="en-GB" w:eastAsia="en-US"/>
    </w:rPr>
  </w:style>
  <w:style w:type="table" w:styleId="LightShading-Accent2">
    <w:name w:val="Light Shading Accent 2"/>
    <w:basedOn w:val="TableNormal"/>
    <w:link w:val="LightShading-Accent2Char"/>
    <w:uiPriority w:val="30"/>
    <w:rsid w:val="00BF4479"/>
    <w:rPr>
      <w:rFonts w:ascii="Arial" w:eastAsia="PMingLiU" w:hAnsi="Arial" w:cs="Arial"/>
      <w:b/>
      <w:bCs/>
      <w:i/>
      <w:iCs/>
      <w:color w:val="4F81BD"/>
      <w:lang w:bidi="x-none"/>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LightShading-Accent2Char">
    <w:name w:val="Light Shading - Accent 2 Char"/>
    <w:link w:val="LightShading-Accent2"/>
    <w:uiPriority w:val="30"/>
    <w:locked/>
    <w:rsid w:val="00BF4479"/>
    <w:rPr>
      <w:rFonts w:ascii="Arial" w:eastAsia="PMingLiU" w:hAnsi="Arial" w:cs="Arial" w:hint="default"/>
      <w:b/>
      <w:bCs/>
      <w:i/>
      <w:iCs/>
      <w:color w:val="4F81BD"/>
      <w:lang w:val="en-GB" w:eastAsia="en-US"/>
    </w:rPr>
  </w:style>
  <w:style w:type="character" w:customStyle="1" w:styleId="PlainTable31">
    <w:name w:val="Plain Table 31"/>
    <w:uiPriority w:val="19"/>
    <w:qFormat/>
    <w:rsid w:val="00BF4479"/>
    <w:rPr>
      <w:i/>
      <w:iCs/>
      <w:color w:val="808080"/>
    </w:rPr>
  </w:style>
  <w:style w:type="character" w:customStyle="1" w:styleId="PlainTable41">
    <w:name w:val="Plain Table 41"/>
    <w:uiPriority w:val="21"/>
    <w:qFormat/>
    <w:rsid w:val="00BF4479"/>
    <w:rPr>
      <w:b/>
      <w:bCs/>
      <w:i/>
      <w:iCs/>
      <w:color w:val="4F81BD"/>
    </w:rPr>
  </w:style>
  <w:style w:type="character" w:customStyle="1" w:styleId="PlainTable51">
    <w:name w:val="Plain Table 51"/>
    <w:uiPriority w:val="31"/>
    <w:qFormat/>
    <w:rsid w:val="00BF4479"/>
    <w:rPr>
      <w:smallCaps/>
      <w:color w:val="C0504D"/>
      <w:u w:val="single"/>
    </w:rPr>
  </w:style>
  <w:style w:type="character" w:customStyle="1" w:styleId="TableGridLight1">
    <w:name w:val="Table Grid Light1"/>
    <w:uiPriority w:val="32"/>
    <w:qFormat/>
    <w:rsid w:val="00BF4479"/>
    <w:rPr>
      <w:b/>
      <w:bCs/>
      <w:smallCaps/>
      <w:color w:val="C0504D"/>
      <w:spacing w:val="5"/>
      <w:u w:val="single"/>
    </w:rPr>
  </w:style>
  <w:style w:type="character" w:customStyle="1" w:styleId="GridTable1Light1">
    <w:name w:val="Grid Table 1 Light1"/>
    <w:uiPriority w:val="33"/>
    <w:qFormat/>
    <w:rsid w:val="00BF4479"/>
    <w:rPr>
      <w:b/>
      <w:bCs/>
      <w:smallCaps/>
      <w:spacing w:val="5"/>
    </w:rPr>
  </w:style>
  <w:style w:type="character" w:customStyle="1" w:styleId="a6">
    <w:name w:val="註解文字 字元"/>
    <w:rsid w:val="00BF4479"/>
    <w:rPr>
      <w:rFonts w:ascii="Times New Roman" w:eastAsia="Times New Roman" w:hAnsi="Times New Roman" w:cs="Times New Roman" w:hint="default"/>
      <w:lang w:val="en-GB"/>
    </w:rPr>
  </w:style>
  <w:style w:type="character" w:customStyle="1" w:styleId="1d">
    <w:name w:val="註解主旨 字元1"/>
    <w:rsid w:val="00BF4479"/>
    <w:rPr>
      <w:b/>
      <w:bCs/>
      <w:lang w:val="en-GB" w:eastAsia="sv-SE"/>
    </w:rPr>
  </w:style>
  <w:style w:type="character" w:customStyle="1" w:styleId="NurTextZchn1">
    <w:name w:val="Nur Text Zchn1"/>
    <w:rsid w:val="00BF4479"/>
    <w:rPr>
      <w:rFonts w:ascii="Courier New" w:hAnsi="Courier New" w:cs="Courier New" w:hint="default"/>
      <w:lang w:val="en-GB" w:eastAsia="en-US"/>
    </w:rPr>
  </w:style>
  <w:style w:type="character" w:customStyle="1" w:styleId="EndnotentextZchn1">
    <w:name w:val="Endnotentext Zchn1"/>
    <w:rsid w:val="00BF4479"/>
    <w:rPr>
      <w:rFonts w:ascii="Times New Roman" w:hAnsi="Times New Roman" w:cs="Times New Roman" w:hint="default"/>
      <w:lang w:val="en-GB" w:eastAsia="en-US"/>
    </w:rPr>
  </w:style>
  <w:style w:type="character" w:customStyle="1" w:styleId="h48">
    <w:name w:val="h48"/>
    <w:rsid w:val="00BF4479"/>
    <w:rPr>
      <w:rFonts w:ascii="Arial" w:hAnsi="Arial" w:cs="Arial" w:hint="default"/>
      <w:sz w:val="24"/>
      <w:lang w:val="en-GB"/>
    </w:rPr>
  </w:style>
  <w:style w:type="character" w:customStyle="1" w:styleId="h510">
    <w:name w:val="h51"/>
    <w:rsid w:val="00BF4479"/>
    <w:rPr>
      <w:rFonts w:ascii="Arial" w:eastAsia="SimSun" w:hAnsi="Arial" w:cs="Arial" w:hint="default"/>
      <w:sz w:val="22"/>
      <w:lang w:val="en-GB" w:eastAsia="en-US" w:bidi="ar-SA"/>
    </w:rPr>
  </w:style>
  <w:style w:type="character" w:customStyle="1" w:styleId="Char0">
    <w:name w:val="메모 주제 Char"/>
    <w:rsid w:val="00BF4479"/>
    <w:rPr>
      <w:rFonts w:ascii="Times New Roman" w:hAnsi="Times New Roman" w:cs="Times New Roman" w:hint="default"/>
      <w:b/>
      <w:bCs/>
      <w:lang w:val="en-GB" w:eastAsia="en-US"/>
    </w:rPr>
  </w:style>
  <w:style w:type="character" w:customStyle="1" w:styleId="4">
    <w:name w:val="段落フォント4"/>
    <w:rsid w:val="00BF4479"/>
  </w:style>
  <w:style w:type="character" w:customStyle="1" w:styleId="40">
    <w:name w:val="コメント参照4"/>
    <w:rsid w:val="00BF4479"/>
    <w:rPr>
      <w:sz w:val="16"/>
    </w:rPr>
  </w:style>
  <w:style w:type="character" w:customStyle="1" w:styleId="Char11">
    <w:name w:val="글자만 Char1"/>
    <w:uiPriority w:val="99"/>
    <w:semiHidden/>
    <w:rsid w:val="00BF4479"/>
    <w:rPr>
      <w:rFonts w:ascii="Malgun Gothic" w:eastAsia="Malgun Gothic" w:hAnsi="Courier New" w:cs="Courier New" w:hint="eastAsia"/>
      <w:lang w:val="en-GB" w:eastAsia="en-US"/>
    </w:rPr>
  </w:style>
  <w:style w:type="character" w:customStyle="1" w:styleId="Char12">
    <w:name w:val="미주 텍스트 Char1"/>
    <w:uiPriority w:val="99"/>
    <w:semiHidden/>
    <w:rsid w:val="00BF4479"/>
    <w:rPr>
      <w:rFonts w:ascii="Times New Roman" w:eastAsia="Times New Roman" w:hAnsi="Times New Roman" w:cs="Times New Roman" w:hint="default"/>
      <w:lang w:val="en-GB" w:eastAsia="en-US"/>
    </w:rPr>
  </w:style>
  <w:style w:type="character" w:customStyle="1" w:styleId="Char13">
    <w:name w:val="풍선 도움말 텍스트 Char1"/>
    <w:uiPriority w:val="99"/>
    <w:semiHidden/>
    <w:rsid w:val="00BF4479"/>
    <w:rPr>
      <w:rFonts w:ascii="Malgun Gothic" w:eastAsia="Malgun Gothic" w:hAnsi="Malgun Gothic" w:cs="Times New Roman" w:hint="eastAsia"/>
      <w:sz w:val="18"/>
      <w:szCs w:val="18"/>
      <w:lang w:val="en-GB" w:eastAsia="en-US"/>
    </w:rPr>
  </w:style>
  <w:style w:type="character" w:customStyle="1" w:styleId="Char14">
    <w:name w:val="문서 구조 Char1"/>
    <w:uiPriority w:val="99"/>
    <w:semiHidden/>
    <w:rsid w:val="00BF4479"/>
    <w:rPr>
      <w:rFonts w:ascii="Malgun Gothic" w:eastAsia="Malgun Gothic" w:hAnsi="Times New Roman" w:hint="eastAsia"/>
      <w:sz w:val="18"/>
      <w:szCs w:val="18"/>
      <w:lang w:val="en-GB" w:eastAsia="en-US"/>
    </w:rPr>
  </w:style>
  <w:style w:type="character" w:customStyle="1" w:styleId="Char15">
    <w:name w:val="각주 텍스트 Char1"/>
    <w:uiPriority w:val="99"/>
    <w:semiHidden/>
    <w:rsid w:val="00BF4479"/>
    <w:rPr>
      <w:rFonts w:ascii="Times New Roman" w:eastAsia="Times New Roman" w:hAnsi="Times New Roman" w:cs="Times New Roman" w:hint="default"/>
      <w:lang w:val="en-GB" w:eastAsia="en-US"/>
    </w:rPr>
  </w:style>
  <w:style w:type="character" w:customStyle="1" w:styleId="Char16">
    <w:name w:val="메모 텍스트 Char1"/>
    <w:uiPriority w:val="99"/>
    <w:semiHidden/>
    <w:rsid w:val="00BF4479"/>
    <w:rPr>
      <w:rFonts w:ascii="Times New Roman" w:eastAsia="Times New Roman" w:hAnsi="Times New Roman" w:cs="Times New Roman" w:hint="default"/>
      <w:lang w:val="en-GB" w:eastAsia="en-US"/>
    </w:rPr>
  </w:style>
  <w:style w:type="character" w:customStyle="1" w:styleId="Char17">
    <w:name w:val="메모 주제 Char1"/>
    <w:rsid w:val="00BF4479"/>
    <w:rPr>
      <w:rFonts w:ascii="Times New Roman" w:eastAsia="Times New Roman" w:hAnsi="Times New Roman" w:cs="Times New Roman" w:hint="default"/>
      <w:b/>
      <w:bCs/>
      <w:lang w:val="en-GB" w:eastAsia="en-US"/>
    </w:rPr>
  </w:style>
  <w:style w:type="character" w:customStyle="1" w:styleId="textbodybold1">
    <w:name w:val="textbodybold1"/>
    <w:rsid w:val="00BF4479"/>
    <w:rPr>
      <w:rFonts w:ascii="Arial" w:hAnsi="Arial" w:cs="Arial" w:hint="default"/>
      <w:b/>
      <w:bCs/>
      <w:color w:val="902630"/>
      <w:sz w:val="18"/>
      <w:szCs w:val="18"/>
      <w:bdr w:val="none" w:sz="0" w:space="0" w:color="auto" w:frame="1"/>
    </w:rPr>
  </w:style>
  <w:style w:type="character" w:customStyle="1" w:styleId="CommentSubjectChar4">
    <w:name w:val="Comment Subject Char4"/>
    <w:rsid w:val="00BF4479"/>
    <w:rPr>
      <w:rFonts w:ascii="Times New Roman" w:hAnsi="Times New Roman" w:cs="Times New Roman" w:hint="default"/>
      <w:b/>
      <w:bCs/>
      <w:lang w:val="en-GB" w:eastAsia="en-US"/>
    </w:rPr>
  </w:style>
  <w:style w:type="character" w:customStyle="1" w:styleId="1e">
    <w:name w:val="註解文字 字元1"/>
    <w:rsid w:val="00BF4479"/>
    <w:rPr>
      <w:rFonts w:ascii="Times New Roman" w:eastAsia="Times New Roman" w:hAnsi="Times New Roman" w:cs="Times New Roman" w:hint="default"/>
      <w:lang w:val="en-GB"/>
    </w:rPr>
  </w:style>
  <w:style w:type="table" w:styleId="TableClassic2">
    <w:name w:val="Table Classic 2"/>
    <w:basedOn w:val="TableNormal"/>
    <w:unhideWhenUsed/>
    <w:rsid w:val="00BF4479"/>
    <w:rPr>
      <w:rFonts w:eastAsia="PMingLiU"/>
    </w:rPr>
    <w:tblPr>
      <w:tblInd w:w="0" w:type="nil"/>
      <w:tblBorders>
        <w:top w:val="single" w:sz="12" w:space="0" w:color="000000"/>
        <w:bottom w:val="single" w:sz="12" w:space="0" w:color="000000"/>
      </w:tblBorders>
    </w:tblPr>
    <w:tblStylePr w:type="firstRow">
      <w:rPr>
        <w:color w:val="FFFFFF"/>
      </w:rPr>
      <w:tblPr/>
      <w:tcPr>
        <w:shd w:val="clear" w:color="auto" w:fill="FF6600"/>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shd w:val="clear" w:color="auto" w:fill="363636"/>
      </w:tcPr>
    </w:tblStylePr>
    <w:tblStylePr w:type="swCell">
      <w:rPr>
        <w:color w:val="auto"/>
      </w:rPr>
      <w:tblPr/>
      <w:tcPr>
        <w:tcBorders>
          <w:tl2br w:val="none" w:sz="0" w:space="0" w:color="auto"/>
          <w:tr2bl w:val="none" w:sz="0" w:space="0" w:color="auto"/>
        </w:tcBorders>
      </w:tcPr>
    </w:tblStylePr>
  </w:style>
  <w:style w:type="table" w:styleId="TableClassic3">
    <w:name w:val="Table Classic 3"/>
    <w:basedOn w:val="TableNormal"/>
    <w:unhideWhenUsed/>
    <w:rsid w:val="00BF4479"/>
    <w:rPr>
      <w:rFonts w:eastAsia="PMingLiU"/>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BCBCBC"/>
    </w:tcPr>
    <w:tblStylePr w:type="firstRow">
      <w:rPr>
        <w:b/>
        <w:bCs/>
        <w:i/>
        <w:iCs/>
        <w:color w:val="FFFFFF"/>
      </w:rPr>
      <w:tblPr/>
      <w:tcPr>
        <w:shd w:val="clear" w:color="auto" w:fill="363636"/>
      </w:tcPr>
    </w:tblStylePr>
    <w:tblStylePr w:type="lastRow">
      <w:rPr>
        <w:color w:val="FF660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unhideWhenUsed/>
    <w:rsid w:val="00BF4479"/>
    <w:rPr>
      <w:rFonts w:eastAsia="PMingLiU"/>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clear" w:color="auto" w:fill="BCBCBC"/>
    </w:tcPr>
    <w:tblStylePr w:type="firstRow">
      <w:rPr>
        <w:b/>
        <w:bCs/>
        <w:i/>
        <w:iCs/>
      </w:rPr>
      <w:tblPr/>
      <w:tcPr>
        <w:shd w:val="clear" w:color="auto" w:fill="363636"/>
      </w:tcPr>
    </w:tblStylePr>
    <w:tblStylePr w:type="firstCol">
      <w:rPr>
        <w:b/>
        <w:bCs/>
        <w:i/>
        <w:iCs/>
      </w:rPr>
      <w:tblPr/>
      <w:tcPr>
        <w:shd w:val="clear" w:color="auto" w:fill="FF6600"/>
      </w:tcPr>
    </w:tblStylePr>
    <w:tblStylePr w:type="nwCell">
      <w:tblPr/>
      <w:tcPr>
        <w:shd w:val="clear" w:color="auto" w:fill="363636"/>
      </w:tcPr>
    </w:tblStylePr>
    <w:tblStylePr w:type="swCell">
      <w:rPr>
        <w:b/>
        <w:bCs/>
        <w:i w:val="0"/>
        <w:iCs w:val="0"/>
      </w:rPr>
    </w:tblStylePr>
  </w:style>
  <w:style w:type="table" w:styleId="TableList8">
    <w:name w:val="Table List 8"/>
    <w:basedOn w:val="TableNormal"/>
    <w:unhideWhenUsed/>
    <w:rsid w:val="00BF4479"/>
    <w:rPr>
      <w:rFonts w:eastAsia="PMingLiU"/>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BCBCBC"/>
    </w:tcPr>
    <w:tblStylePr w:type="firstRow">
      <w:rPr>
        <w:b/>
        <w:bCs/>
        <w:i/>
        <w:iCs/>
      </w:rPr>
      <w:tblPr/>
      <w:tcPr>
        <w:shd w:val="clear" w:color="auto" w:fill="FF6600"/>
      </w:tcPr>
    </w:tblStylePr>
    <w:tblStylePr w:type="lastRow">
      <w:rPr>
        <w:b/>
        <w:bCs/>
      </w:rPr>
      <w:tblPr/>
      <w:tcPr>
        <w:shd w:val="clear" w:color="auto" w:fill="FF6600"/>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shd w:val="clear" w:color="auto" w:fill="BCBCBC"/>
      </w:tcPr>
    </w:tblStylePr>
    <w:tblStylePr w:type="band2Horz">
      <w:tblPr/>
      <w:tcPr>
        <w:shd w:val="clear" w:color="auto" w:fill="363636"/>
      </w:tcPr>
    </w:tblStyle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22005F"/>
    <w:rPr>
      <w:rFonts w:ascii="Arial" w:hAnsi="Arial"/>
      <w:sz w:val="36"/>
      <w:lang w:val="en-GB"/>
    </w:rPr>
  </w:style>
  <w:style w:type="character" w:styleId="Strong">
    <w:name w:val="Strong"/>
    <w:qFormat/>
    <w:rsid w:val="0022005F"/>
    <w:rPr>
      <w:b/>
      <w:bCs/>
    </w:rPr>
  </w:style>
  <w:style w:type="character" w:customStyle="1" w:styleId="NMPHeading1Char2">
    <w:name w:val="NMP Heading 1 Char2"/>
    <w:rsid w:val="0022005F"/>
    <w:rPr>
      <w:rFonts w:ascii="Arial" w:hAnsi="Arial"/>
      <w:sz w:val="36"/>
      <w:lang w:val="en-GB" w:eastAsia="en-US" w:bidi="ar-SA"/>
    </w:rPr>
  </w:style>
  <w:style w:type="character" w:customStyle="1" w:styleId="h5Char4">
    <w:name w:val="h5 Char4"/>
    <w:aliases w:val="h5 Char2,Heading5 Char2,Head5 Char2,H5 Char2,M5 Char2,mh2 Char2,Module heading 2 Char2,heading 8 Char2,Numbered Sub-list Char2,标题 81 Char1,Heading 811 Char1,Numbered Sub-list Char1,Heading 81 Char Char1,Heading5 Char3,Head5 Char3"/>
    <w:rsid w:val="0022005F"/>
    <w:rPr>
      <w:rFonts w:ascii="Arial" w:hAnsi="Arial"/>
      <w:sz w:val="22"/>
      <w:lang w:val="en-GB" w:eastAsia="en-GB" w:bidi="ar-SA"/>
    </w:rPr>
  </w:style>
  <w:style w:type="character" w:customStyle="1" w:styleId="h40">
    <w:name w:val="h4"/>
    <w:rsid w:val="0022005F"/>
    <w:rPr>
      <w:rFonts w:ascii="Arial" w:hAnsi="Arial"/>
      <w:sz w:val="24"/>
      <w:lang w:val="en-GB"/>
    </w:rPr>
  </w:style>
  <w:style w:type="character" w:customStyle="1" w:styleId="h5">
    <w:name w:val="h5"/>
    <w:rsid w:val="0022005F"/>
    <w:rPr>
      <w:rFonts w:ascii="Arial" w:eastAsia="SimSun" w:hAnsi="Arial"/>
      <w:sz w:val="22"/>
      <w:lang w:val="en-GB" w:eastAsia="en-US" w:bidi="ar-SA"/>
    </w:rPr>
  </w:style>
  <w:style w:type="character" w:customStyle="1" w:styleId="7Char">
    <w:name w:val="标题 7 Char"/>
    <w:rsid w:val="0022005F"/>
    <w:rPr>
      <w:rFonts w:ascii="Arial" w:hAnsi="Arial"/>
      <w:lang w:val="en-GB" w:eastAsia="en-US" w:bidi="ar-SA"/>
    </w:rPr>
  </w:style>
  <w:style w:type="character" w:customStyle="1" w:styleId="8Char">
    <w:name w:val="标题 8 Char"/>
    <w:rsid w:val="0022005F"/>
    <w:rPr>
      <w:rFonts w:ascii="Arial" w:hAnsi="Arial"/>
      <w:sz w:val="36"/>
      <w:lang w:val="en-GB" w:eastAsia="en-US" w:bidi="ar-SA"/>
    </w:rPr>
  </w:style>
  <w:style w:type="character" w:customStyle="1" w:styleId="Char2">
    <w:name w:val="批注文字 Char"/>
    <w:rsid w:val="0022005F"/>
    <w:rPr>
      <w:rFonts w:eastAsia="SimSun"/>
      <w:lang w:eastAsia="en-US"/>
    </w:rPr>
  </w:style>
  <w:style w:type="character" w:customStyle="1" w:styleId="Char18">
    <w:name w:val="批注主题 Char1"/>
    <w:rsid w:val="0022005F"/>
    <w:rPr>
      <w:rFonts w:eastAsia="SimSun"/>
      <w:b/>
      <w:bCs/>
      <w:lang w:eastAsia="en-US"/>
    </w:rPr>
  </w:style>
  <w:style w:type="character" w:customStyle="1" w:styleId="Char3">
    <w:name w:val="注释标题 Char"/>
    <w:rsid w:val="0022005F"/>
    <w:rPr>
      <w:rFonts w:eastAsia="MS Mincho"/>
      <w:lang w:eastAsia="en-US"/>
    </w:rPr>
  </w:style>
  <w:style w:type="character" w:customStyle="1" w:styleId="Char4">
    <w:name w:val="日期 Char"/>
    <w:rsid w:val="0022005F"/>
    <w:rPr>
      <w:rFonts w:eastAsia="SimSun"/>
      <w:lang w:eastAsia="en-US"/>
    </w:rPr>
  </w:style>
  <w:style w:type="character" w:customStyle="1" w:styleId="9Char">
    <w:name w:val="标题 9 Char"/>
    <w:rsid w:val="0022005F"/>
    <w:rPr>
      <w:rFonts w:ascii="Arial" w:hAnsi="Arial"/>
      <w:sz w:val="36"/>
      <w:lang w:val="en-GB"/>
    </w:rPr>
  </w:style>
  <w:style w:type="character" w:customStyle="1" w:styleId="Char5">
    <w:name w:val="页脚 Char"/>
    <w:rsid w:val="0022005F"/>
    <w:rPr>
      <w:rFonts w:ascii="Arial" w:hAnsi="Arial"/>
      <w:b/>
      <w:i/>
      <w:noProof/>
      <w:sz w:val="18"/>
      <w:lang w:val="en-GB"/>
    </w:rPr>
  </w:style>
  <w:style w:type="character" w:customStyle="1" w:styleId="Char6">
    <w:name w:val="文档结构图 Char"/>
    <w:semiHidden/>
    <w:rsid w:val="0022005F"/>
    <w:rPr>
      <w:rFonts w:ascii="Tahoma" w:hAnsi="Tahoma" w:cs="Tahoma"/>
      <w:shd w:val="clear" w:color="auto" w:fill="000080"/>
      <w:lang w:val="en-GB"/>
    </w:rPr>
  </w:style>
  <w:style w:type="character" w:customStyle="1" w:styleId="Char7">
    <w:name w:val="纯文本 Char"/>
    <w:rsid w:val="0022005F"/>
    <w:rPr>
      <w:rFonts w:ascii="Courier New" w:eastAsia="SimSun" w:hAnsi="Courier New"/>
      <w:lang w:val="nb-NO"/>
    </w:rPr>
  </w:style>
  <w:style w:type="character" w:customStyle="1" w:styleId="Char8">
    <w:name w:val="批注框文本 Char"/>
    <w:rsid w:val="0022005F"/>
    <w:rPr>
      <w:rFonts w:ascii="Tahoma" w:hAnsi="Tahoma" w:cs="Tahoma"/>
      <w:sz w:val="16"/>
      <w:szCs w:val="16"/>
      <w:lang w:val="en-GB"/>
    </w:rPr>
  </w:style>
  <w:style w:type="character" w:customStyle="1" w:styleId="Char9">
    <w:name w:val="尾注文本 Char"/>
    <w:rsid w:val="0022005F"/>
    <w:rPr>
      <w:rFonts w:eastAsia="SimSun"/>
      <w:lang w:val="en-GB"/>
    </w:rPr>
  </w:style>
  <w:style w:type="character" w:customStyle="1" w:styleId="Chara">
    <w:name w:val="正文文本缩进 Char"/>
    <w:rsid w:val="0022005F"/>
    <w:rPr>
      <w:rFonts w:eastAsia="Batang"/>
      <w:lang w:val="en-GB"/>
    </w:rPr>
  </w:style>
  <w:style w:type="character" w:customStyle="1" w:styleId="2Char">
    <w:name w:val="正文文本 2 Char"/>
    <w:rsid w:val="0022005F"/>
    <w:rPr>
      <w:rFonts w:ascii="CG Times (WN)" w:eastAsia="Malgun Gothic" w:hAnsi="CG Times (WN)"/>
      <w:i/>
      <w:lang w:val="en-GB" w:eastAsia="ko-KR"/>
    </w:rPr>
  </w:style>
  <w:style w:type="character" w:customStyle="1" w:styleId="3Char">
    <w:name w:val="正文文本 3 Char"/>
    <w:rsid w:val="0022005F"/>
    <w:rPr>
      <w:rFonts w:ascii="CG Times (WN)" w:eastAsia="Osaka" w:hAnsi="CG Times (WN)"/>
      <w:color w:val="000000"/>
      <w:lang w:val="en-GB" w:eastAsia="ko-KR"/>
    </w:rPr>
  </w:style>
  <w:style w:type="character" w:customStyle="1" w:styleId="2Char0">
    <w:name w:val="正文文本缩进 2 Char"/>
    <w:rsid w:val="0022005F"/>
    <w:rPr>
      <w:rFonts w:ascii="CG Times (WN)" w:eastAsia="MS Mincho" w:hAnsi="CG Times (WN)"/>
      <w:lang w:val="en-GB"/>
    </w:rPr>
  </w:style>
  <w:style w:type="character" w:customStyle="1" w:styleId="HTMLChar">
    <w:name w:val="HTML 预设格式 Char"/>
    <w:rsid w:val="0022005F"/>
    <w:rPr>
      <w:rFonts w:ascii="Courier New" w:eastAsia="MS Mincho" w:hAnsi="Courier New"/>
      <w:lang w:val="en-GB" w:eastAsia="x-none"/>
    </w:rPr>
  </w:style>
  <w:style w:type="character" w:customStyle="1" w:styleId="gt-baf-word-clickable1">
    <w:name w:val="gt-baf-word-clickable1"/>
    <w:rsid w:val="0022005F"/>
    <w:rPr>
      <w:color w:val="000000"/>
    </w:rPr>
  </w:style>
  <w:style w:type="character" w:customStyle="1" w:styleId="a7">
    <w:name w:val="页眉 字符"/>
    <w:rsid w:val="0022005F"/>
    <w:rPr>
      <w:rFonts w:ascii="Arial" w:hAnsi="Arial"/>
      <w:b/>
      <w:sz w:val="18"/>
      <w:lang w:val="en-GB" w:eastAsia="en-US"/>
    </w:rPr>
  </w:style>
  <w:style w:type="character" w:styleId="Emphasis">
    <w:name w:val="Emphasis"/>
    <w:qFormat/>
    <w:rsid w:val="0022005F"/>
    <w:rPr>
      <w:i/>
      <w:iCs/>
    </w:rPr>
  </w:style>
  <w:style w:type="character" w:customStyle="1" w:styleId="shorttext">
    <w:name w:val="short_text"/>
    <w:rsid w:val="0022005F"/>
  </w:style>
  <w:style w:type="character" w:customStyle="1" w:styleId="Underrubrik2Char3">
    <w:name w:val="Underrubrik2 Char3"/>
    <w:rsid w:val="0022005F"/>
    <w:rPr>
      <w:sz w:val="28"/>
      <w:lang w:val="en-GB" w:eastAsia="en-US"/>
    </w:rPr>
  </w:style>
  <w:style w:type="character" w:customStyle="1" w:styleId="51">
    <w:name w:val="見出し 5 (文字)1"/>
    <w:semiHidden/>
    <w:rsid w:val="0022005F"/>
    <w:rPr>
      <w:rFonts w:ascii="Arial" w:eastAsia="MS Gothic" w:hAnsi="Arial" w:cs="Times New Roman"/>
      <w:lang w:val="en-GB" w:eastAsia="en-US"/>
    </w:rPr>
  </w:style>
  <w:style w:type="character" w:customStyle="1" w:styleId="8Char1">
    <w:name w:val="标题 8 Char1"/>
    <w:rsid w:val="0022005F"/>
    <w:rPr>
      <w:rFonts w:ascii="Arial" w:hAnsi="Arial"/>
      <w:sz w:val="36"/>
      <w:lang w:val="en-GB" w:eastAsia="en-US" w:bidi="ar-SA"/>
    </w:rPr>
  </w:style>
  <w:style w:type="character" w:customStyle="1" w:styleId="Char19">
    <w:name w:val="批注文字 Char1"/>
    <w:rsid w:val="0022005F"/>
    <w:rPr>
      <w:rFonts w:eastAsia="SimSun"/>
      <w:lang w:eastAsia="en-US"/>
    </w:rPr>
  </w:style>
  <w:style w:type="character" w:customStyle="1" w:styleId="Char20">
    <w:name w:val="批注主题 Char2"/>
    <w:rsid w:val="0022005F"/>
    <w:rPr>
      <w:rFonts w:eastAsia="SimSun"/>
      <w:b/>
      <w:bCs/>
      <w:lang w:eastAsia="en-US"/>
    </w:rPr>
  </w:style>
  <w:style w:type="character" w:customStyle="1" w:styleId="Char1a">
    <w:name w:val="注释标题 Char1"/>
    <w:rsid w:val="0022005F"/>
    <w:rPr>
      <w:rFonts w:eastAsia="MS Mincho"/>
      <w:lang w:eastAsia="en-US"/>
    </w:rPr>
  </w:style>
  <w:style w:type="character" w:customStyle="1" w:styleId="9Char1">
    <w:name w:val="标题 9 Char1"/>
    <w:rsid w:val="0022005F"/>
    <w:rPr>
      <w:rFonts w:ascii="Arial" w:hAnsi="Arial"/>
      <w:sz w:val="36"/>
      <w:lang w:val="en-GB"/>
    </w:rPr>
  </w:style>
  <w:style w:type="character" w:customStyle="1" w:styleId="Char1b">
    <w:name w:val="页脚 Char1"/>
    <w:uiPriority w:val="99"/>
    <w:rsid w:val="0022005F"/>
    <w:rPr>
      <w:rFonts w:ascii="Arial" w:hAnsi="Arial"/>
      <w:b/>
      <w:i/>
      <w:noProof/>
      <w:sz w:val="18"/>
      <w:lang w:val="en-GB"/>
    </w:rPr>
  </w:style>
  <w:style w:type="character" w:customStyle="1" w:styleId="Char1c">
    <w:name w:val="文档结构图 Char1"/>
    <w:semiHidden/>
    <w:rsid w:val="0022005F"/>
    <w:rPr>
      <w:rFonts w:ascii="Tahoma" w:hAnsi="Tahoma" w:cs="Tahoma"/>
      <w:shd w:val="clear" w:color="auto" w:fill="000080"/>
      <w:lang w:val="en-GB"/>
    </w:rPr>
  </w:style>
  <w:style w:type="character" w:customStyle="1" w:styleId="Char1d">
    <w:name w:val="批注框文本 Char1"/>
    <w:uiPriority w:val="99"/>
    <w:rsid w:val="0022005F"/>
    <w:rPr>
      <w:rFonts w:ascii="Tahoma" w:hAnsi="Tahoma" w:cs="Tahoma"/>
      <w:sz w:val="16"/>
      <w:szCs w:val="16"/>
      <w:lang w:val="en-GB"/>
    </w:rPr>
  </w:style>
  <w:style w:type="character" w:customStyle="1" w:styleId="Char1e">
    <w:name w:val="正文文本缩进 Char1"/>
    <w:rsid w:val="0022005F"/>
    <w:rPr>
      <w:rFonts w:eastAsia="Batang"/>
      <w:lang w:val="en-GB"/>
    </w:rPr>
  </w:style>
  <w:style w:type="character" w:customStyle="1" w:styleId="2Char1">
    <w:name w:val="正文文本 2 Char1"/>
    <w:rsid w:val="0022005F"/>
    <w:rPr>
      <w:rFonts w:ascii="CG Times (WN)" w:eastAsia="Malgun Gothic" w:hAnsi="CG Times (WN)"/>
      <w:i/>
      <w:lang w:val="en-GB" w:eastAsia="ko-KR"/>
    </w:rPr>
  </w:style>
  <w:style w:type="character" w:customStyle="1" w:styleId="3Char1">
    <w:name w:val="正文文本 3 Char1"/>
    <w:rsid w:val="0022005F"/>
    <w:rPr>
      <w:rFonts w:ascii="CG Times (WN)" w:eastAsia="Osaka" w:hAnsi="CG Times (WN)"/>
      <w:color w:val="000000"/>
      <w:lang w:val="en-GB" w:eastAsia="ko-KR"/>
    </w:rPr>
  </w:style>
  <w:style w:type="character" w:customStyle="1" w:styleId="2Char10">
    <w:name w:val="正文文本缩进 2 Char1"/>
    <w:rsid w:val="0022005F"/>
    <w:rPr>
      <w:rFonts w:ascii="CG Times (WN)" w:eastAsia="MS Mincho" w:hAnsi="CG Times (WN)"/>
      <w:lang w:val="en-GB"/>
    </w:rPr>
  </w:style>
  <w:style w:type="character" w:customStyle="1" w:styleId="HTMLChar1">
    <w:name w:val="HTML 预设格式 Char1"/>
    <w:rsid w:val="0022005F"/>
    <w:rPr>
      <w:rFonts w:ascii="Courier New" w:eastAsia="MS Mincho" w:hAnsi="Courier New"/>
      <w:lang w:val="en-GB" w:eastAsia="x-none"/>
    </w:rPr>
  </w:style>
  <w:style w:type="character" w:customStyle="1" w:styleId="CharChar12">
    <w:name w:val="Char Char12"/>
    <w:rsid w:val="0022005F"/>
    <w:rPr>
      <w:lang w:val="en-GB" w:eastAsia="ja-JP"/>
    </w:rPr>
  </w:style>
  <w:style w:type="character" w:customStyle="1" w:styleId="CharChar41">
    <w:name w:val="Char Char41"/>
    <w:rsid w:val="0022005F"/>
    <w:rPr>
      <w:rFonts w:ascii="Courier New" w:hAnsi="Courier New"/>
      <w:lang w:val="nb-NO" w:eastAsia="ja-JP"/>
    </w:rPr>
  </w:style>
  <w:style w:type="character" w:customStyle="1" w:styleId="CharChar71">
    <w:name w:val="Char Char71"/>
    <w:rsid w:val="0022005F"/>
    <w:rPr>
      <w:rFonts w:ascii="Tahoma" w:hAnsi="Tahoma"/>
      <w:shd w:val="clear" w:color="auto" w:fill="000080"/>
      <w:lang w:val="en-GB" w:eastAsia="en-US"/>
    </w:rPr>
  </w:style>
  <w:style w:type="character" w:customStyle="1" w:styleId="CharChar101">
    <w:name w:val="Char Char101"/>
    <w:semiHidden/>
    <w:rsid w:val="0022005F"/>
    <w:rPr>
      <w:rFonts w:ascii="Times New Roman" w:hAnsi="Times New Roman"/>
      <w:lang w:val="en-GB" w:eastAsia="en-US"/>
    </w:rPr>
  </w:style>
  <w:style w:type="character" w:customStyle="1" w:styleId="CharChar91">
    <w:name w:val="Char Char91"/>
    <w:rsid w:val="0022005F"/>
    <w:rPr>
      <w:rFonts w:ascii="Tahoma" w:hAnsi="Tahoma"/>
      <w:sz w:val="16"/>
      <w:lang w:val="en-GB" w:eastAsia="en-US"/>
    </w:rPr>
  </w:style>
  <w:style w:type="character" w:customStyle="1" w:styleId="CharChar81">
    <w:name w:val="Char Char81"/>
    <w:semiHidden/>
    <w:rsid w:val="0022005F"/>
    <w:rPr>
      <w:rFonts w:ascii="Times New Roman" w:hAnsi="Times New Roman"/>
      <w:b/>
      <w:lang w:val="en-GB" w:eastAsia="en-US"/>
    </w:rPr>
  </w:style>
  <w:style w:type="paragraph" w:customStyle="1" w:styleId="41">
    <w:name w:val="수정4"/>
    <w:hidden/>
    <w:semiHidden/>
    <w:rsid w:val="00F50EE1"/>
    <w:rPr>
      <w:rFonts w:eastAsia="Batang"/>
      <w:lang w:eastAsia="en-US"/>
    </w:rPr>
  </w:style>
  <w:style w:type="character" w:customStyle="1" w:styleId="Absatz-Standardschriftart4">
    <w:name w:val="Absatz-Standardschriftart4"/>
    <w:rsid w:val="00F50EE1"/>
  </w:style>
  <w:style w:type="character" w:customStyle="1" w:styleId="PlainTable33">
    <w:name w:val="Plain Table 33"/>
    <w:uiPriority w:val="19"/>
    <w:qFormat/>
    <w:rsid w:val="00F50EE1"/>
    <w:rPr>
      <w:i/>
      <w:iCs/>
      <w:color w:val="808080"/>
    </w:rPr>
  </w:style>
  <w:style w:type="character" w:customStyle="1" w:styleId="PlainTable43">
    <w:name w:val="Plain Table 43"/>
    <w:uiPriority w:val="21"/>
    <w:qFormat/>
    <w:rsid w:val="00F50EE1"/>
    <w:rPr>
      <w:b/>
      <w:bCs/>
      <w:i/>
      <w:iCs/>
      <w:color w:val="4F81BD"/>
    </w:rPr>
  </w:style>
  <w:style w:type="character" w:customStyle="1" w:styleId="PlainTable53">
    <w:name w:val="Plain Table 53"/>
    <w:uiPriority w:val="31"/>
    <w:qFormat/>
    <w:rsid w:val="00F50EE1"/>
    <w:rPr>
      <w:smallCaps/>
      <w:color w:val="C0504D"/>
      <w:u w:val="single"/>
    </w:rPr>
  </w:style>
  <w:style w:type="character" w:customStyle="1" w:styleId="TableGridLight3">
    <w:name w:val="Table Grid Light3"/>
    <w:uiPriority w:val="32"/>
    <w:qFormat/>
    <w:rsid w:val="00F50EE1"/>
    <w:rPr>
      <w:b/>
      <w:bCs/>
      <w:smallCaps/>
      <w:color w:val="C0504D"/>
      <w:spacing w:val="5"/>
      <w:u w:val="single"/>
    </w:rPr>
  </w:style>
  <w:style w:type="character" w:customStyle="1" w:styleId="GridTable1Light3">
    <w:name w:val="Grid Table 1 Light3"/>
    <w:uiPriority w:val="33"/>
    <w:qFormat/>
    <w:rsid w:val="00F50EE1"/>
    <w:rPr>
      <w:b/>
      <w:bCs/>
      <w:smallCaps/>
      <w:spacing w:val="5"/>
    </w:rPr>
  </w:style>
  <w:style w:type="character" w:customStyle="1" w:styleId="CaptionChar5">
    <w:name w:val="Caption Char5"/>
    <w:rsid w:val="00F50EE1"/>
    <w:rPr>
      <w:rFonts w:ascii="Times New Roman" w:hAnsi="Times New Roman"/>
      <w:b/>
      <w:lang w:val="en-GB" w:eastAsia="x-none"/>
    </w:rPr>
  </w:style>
  <w:style w:type="character" w:customStyle="1" w:styleId="Absatz-Standardschriftart5">
    <w:name w:val="Absatz-Standardschriftart5"/>
    <w:rsid w:val="00F50EE1"/>
  </w:style>
  <w:style w:type="character" w:customStyle="1" w:styleId="PlainTable32">
    <w:name w:val="Plain Table 32"/>
    <w:uiPriority w:val="19"/>
    <w:qFormat/>
    <w:rsid w:val="00F50EE1"/>
    <w:rPr>
      <w:i/>
      <w:iCs/>
      <w:color w:val="808080"/>
    </w:rPr>
  </w:style>
  <w:style w:type="character" w:customStyle="1" w:styleId="PlainTable42">
    <w:name w:val="Plain Table 42"/>
    <w:uiPriority w:val="21"/>
    <w:qFormat/>
    <w:rsid w:val="00F50EE1"/>
    <w:rPr>
      <w:b/>
      <w:bCs/>
      <w:i/>
      <w:iCs/>
      <w:color w:val="4F81BD"/>
    </w:rPr>
  </w:style>
  <w:style w:type="character" w:customStyle="1" w:styleId="PlainTable52">
    <w:name w:val="Plain Table 52"/>
    <w:uiPriority w:val="31"/>
    <w:qFormat/>
    <w:rsid w:val="00F50EE1"/>
    <w:rPr>
      <w:smallCaps/>
      <w:color w:val="C0504D"/>
      <w:u w:val="single"/>
    </w:rPr>
  </w:style>
  <w:style w:type="character" w:customStyle="1" w:styleId="TableGridLight2">
    <w:name w:val="Table Grid Light2"/>
    <w:uiPriority w:val="32"/>
    <w:qFormat/>
    <w:rsid w:val="00F50EE1"/>
    <w:rPr>
      <w:b/>
      <w:bCs/>
      <w:smallCaps/>
      <w:color w:val="C0504D"/>
      <w:spacing w:val="5"/>
      <w:u w:val="single"/>
    </w:rPr>
  </w:style>
  <w:style w:type="character" w:customStyle="1" w:styleId="GridTable1Light2">
    <w:name w:val="Grid Table 1 Light2"/>
    <w:uiPriority w:val="33"/>
    <w:qFormat/>
    <w:rsid w:val="00F50EE1"/>
    <w:rPr>
      <w:b/>
      <w:bCs/>
      <w:smallCaps/>
      <w:spacing w:val="5"/>
    </w:rPr>
  </w:style>
  <w:style w:type="character" w:customStyle="1" w:styleId="Absatz-Standardschriftart6">
    <w:name w:val="Absatz-Standardschriftart6"/>
    <w:rsid w:val="00F50EE1"/>
  </w:style>
  <w:style w:type="character" w:customStyle="1" w:styleId="TitleChar1">
    <w:name w:val="Title Char1"/>
    <w:rsid w:val="00F50EE1"/>
    <w:rPr>
      <w:rFonts w:ascii="Calibri Light" w:eastAsia="Times New Roman" w:hAnsi="Calibri Light" w:cs="Times New Roman"/>
      <w:spacing w:val="-10"/>
      <w:kern w:val="28"/>
      <w:sz w:val="56"/>
      <w:szCs w:val="56"/>
      <w:lang w:eastAsia="en-US"/>
    </w:rPr>
  </w:style>
  <w:style w:type="character" w:customStyle="1" w:styleId="h49">
    <w:name w:val="h49"/>
    <w:rsid w:val="009842A9"/>
    <w:rPr>
      <w:rFonts w:ascii="Arial" w:hAnsi="Arial" w:cs="Arial" w:hint="default"/>
      <w:sz w:val="24"/>
      <w:lang w:val="en-GB"/>
    </w:rPr>
  </w:style>
  <w:style w:type="character" w:customStyle="1" w:styleId="h52">
    <w:name w:val="h52"/>
    <w:rsid w:val="009842A9"/>
    <w:rPr>
      <w:rFonts w:ascii="Arial" w:eastAsia="SimSun" w:hAnsi="Arial" w:cs="Arial" w:hint="default"/>
      <w:sz w:val="22"/>
      <w:lang w:val="en-GB" w:eastAsia="en-US" w:bidi="ar-SA"/>
    </w:rPr>
  </w:style>
  <w:style w:type="character" w:customStyle="1" w:styleId="EditorsNoteCarCar">
    <w:name w:val="Editor's Note Car Car"/>
    <w:rsid w:val="00AD1F35"/>
    <w:rPr>
      <w:color w:val="FF0000"/>
    </w:rPr>
  </w:style>
  <w:style w:type="paragraph" w:customStyle="1" w:styleId="CarCar">
    <w:name w:val="Car C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Heading">
    <w:name w:val="Heading"/>
    <w:next w:val="Normal"/>
    <w:link w:val="HeadingChar"/>
    <w:rsid w:val="00AD1F35"/>
    <w:pPr>
      <w:spacing w:before="360"/>
      <w:ind w:left="2552"/>
    </w:pPr>
    <w:rPr>
      <w:rFonts w:ascii="Arial" w:eastAsia="SimSun" w:hAnsi="Arial"/>
      <w:b/>
      <w:sz w:val="22"/>
      <w:lang w:val="en-US" w:eastAsia="en-US"/>
    </w:rPr>
  </w:style>
  <w:style w:type="character" w:customStyle="1" w:styleId="HeadingChar">
    <w:name w:val="Heading Char"/>
    <w:link w:val="Heading"/>
    <w:rsid w:val="00AD1F35"/>
    <w:rPr>
      <w:rFonts w:ascii="Arial" w:eastAsia="SimSun" w:hAnsi="Arial"/>
      <w:b/>
      <w:sz w:val="22"/>
      <w:lang w:val="en-US" w:eastAsia="en-US"/>
    </w:rPr>
  </w:style>
  <w:style w:type="paragraph" w:customStyle="1" w:styleId="B6">
    <w:name w:val="B6"/>
    <w:basedOn w:val="B5"/>
    <w:link w:val="B6Char"/>
    <w:rsid w:val="00AD1F35"/>
    <w:pPr>
      <w:ind w:left="1985"/>
    </w:pPr>
    <w:rPr>
      <w:rFonts w:eastAsia="SimSun"/>
      <w:lang w:val="x-none"/>
    </w:rPr>
  </w:style>
  <w:style w:type="character" w:customStyle="1" w:styleId="B6Char">
    <w:name w:val="B6 Char"/>
    <w:link w:val="B6"/>
    <w:rsid w:val="00AD1F35"/>
    <w:rPr>
      <w:rFonts w:eastAsia="SimSun"/>
      <w:lang w:val="x-none"/>
    </w:rPr>
  </w:style>
  <w:style w:type="paragraph" w:customStyle="1" w:styleId="B10">
    <w:name w:val="B1+"/>
    <w:basedOn w:val="Normal"/>
    <w:link w:val="B1Car"/>
    <w:rsid w:val="00AD1F35"/>
    <w:pPr>
      <w:tabs>
        <w:tab w:val="num" w:pos="737"/>
      </w:tabs>
      <w:ind w:left="737" w:hanging="453"/>
    </w:pPr>
  </w:style>
  <w:style w:type="paragraph" w:customStyle="1" w:styleId="B20">
    <w:name w:val="B2+"/>
    <w:basedOn w:val="B2"/>
    <w:rsid w:val="00AD1F35"/>
    <w:pPr>
      <w:tabs>
        <w:tab w:val="num" w:pos="1191"/>
      </w:tabs>
      <w:ind w:left="1191" w:hanging="454"/>
    </w:pPr>
  </w:style>
  <w:style w:type="paragraph" w:customStyle="1" w:styleId="B30">
    <w:name w:val="B3+"/>
    <w:basedOn w:val="B3"/>
    <w:rsid w:val="00AD1F35"/>
    <w:pPr>
      <w:tabs>
        <w:tab w:val="left" w:pos="1134"/>
        <w:tab w:val="num" w:pos="1644"/>
      </w:tabs>
      <w:ind w:left="1644" w:hanging="453"/>
    </w:pPr>
  </w:style>
  <w:style w:type="paragraph" w:customStyle="1" w:styleId="Charb">
    <w:name w:val="Char"/>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TAJ">
    <w:name w:val="TAJ"/>
    <w:basedOn w:val="TH"/>
    <w:rsid w:val="00AD1F35"/>
    <w:rPr>
      <w:rFonts w:eastAsia="MS Mincho"/>
      <w:lang w:eastAsia="ja-JP"/>
    </w:rPr>
  </w:style>
  <w:style w:type="paragraph" w:customStyle="1" w:styleId="WP">
    <w:name w:val="WP"/>
    <w:basedOn w:val="Normal"/>
    <w:rsid w:val="00AD1F35"/>
    <w:pPr>
      <w:spacing w:after="0"/>
      <w:jc w:val="both"/>
    </w:pPr>
    <w:rPr>
      <w:rFonts w:eastAsia="MS Mincho"/>
      <w:lang w:eastAsia="ja-JP"/>
    </w:rPr>
  </w:style>
  <w:style w:type="paragraph" w:customStyle="1" w:styleId="ZK">
    <w:name w:val="ZK"/>
    <w:rsid w:val="00AD1F35"/>
    <w:pPr>
      <w:spacing w:after="240" w:line="240" w:lineRule="atLeast"/>
      <w:ind w:left="1191" w:right="113" w:hanging="1191"/>
    </w:pPr>
    <w:rPr>
      <w:rFonts w:eastAsia="MS Mincho"/>
      <w:lang w:eastAsia="en-US"/>
    </w:rPr>
  </w:style>
  <w:style w:type="paragraph" w:customStyle="1" w:styleId="ZC">
    <w:name w:val="ZC"/>
    <w:rsid w:val="00AD1F35"/>
    <w:pPr>
      <w:spacing w:line="360" w:lineRule="atLeast"/>
      <w:jc w:val="center"/>
    </w:pPr>
    <w:rPr>
      <w:rFonts w:eastAsia="MS Mincho"/>
      <w:lang w:eastAsia="en-US"/>
    </w:rPr>
  </w:style>
  <w:style w:type="paragraph" w:customStyle="1" w:styleId="Copyright">
    <w:name w:val="Copyright"/>
    <w:basedOn w:val="Normal"/>
    <w:rsid w:val="00AD1F35"/>
    <w:pPr>
      <w:spacing w:after="0"/>
      <w:jc w:val="center"/>
    </w:pPr>
    <w:rPr>
      <w:rFonts w:ascii="Arial" w:eastAsia="MS Mincho" w:hAnsi="Arial"/>
      <w:b/>
      <w:sz w:val="16"/>
      <w:lang w:eastAsia="ja-JP"/>
    </w:rPr>
  </w:style>
  <w:style w:type="paragraph" w:customStyle="1" w:styleId="Heading3Underrubrik2H3">
    <w:name w:val="Heading 3.Underrubrik2.H3"/>
    <w:basedOn w:val="Heading2Head2A2"/>
    <w:next w:val="Normal"/>
    <w:rsid w:val="00AD1F35"/>
    <w:pPr>
      <w:spacing w:before="120"/>
      <w:outlineLvl w:val="2"/>
    </w:pPr>
    <w:rPr>
      <w:sz w:val="28"/>
    </w:rPr>
  </w:style>
  <w:style w:type="paragraph" w:customStyle="1" w:styleId="Heading2Head2A2">
    <w:name w:val="Heading 2.Head2A.2"/>
    <w:basedOn w:val="Heading1"/>
    <w:next w:val="Normal"/>
    <w:rsid w:val="00AD1F35"/>
    <w:pPr>
      <w:pBdr>
        <w:top w:val="none" w:sz="0" w:space="0" w:color="auto"/>
      </w:pBdr>
      <w:spacing w:before="180"/>
      <w:outlineLvl w:val="1"/>
    </w:pPr>
    <w:rPr>
      <w:rFonts w:eastAsia="MS Mincho"/>
      <w:sz w:val="32"/>
      <w:lang w:eastAsia="es-ES"/>
    </w:rPr>
  </w:style>
  <w:style w:type="paragraph" w:customStyle="1" w:styleId="CharCharCharCharCharChar">
    <w:name w:val="Char Char Char Char Char Char"/>
    <w:semiHidden/>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CharCharCarCar">
    <w:name w:val="Car Car1 Char Char Car Car"/>
    <w:semiHidden/>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
    <w:name w:val="Zchn Zchn"/>
    <w:semiHidden/>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B1LatinItalique">
    <w:name w:val="B1 + (Latin) Italique"/>
    <w:basedOn w:val="Normal"/>
    <w:link w:val="B1LatinItaliqueCar"/>
    <w:rsid w:val="00AD1F35"/>
    <w:pPr>
      <w:overflowPunct/>
      <w:autoSpaceDE/>
      <w:autoSpaceDN/>
      <w:adjustRightInd/>
      <w:textAlignment w:val="auto"/>
    </w:pPr>
    <w:rPr>
      <w:rFonts w:eastAsia="SimSun"/>
      <w:i/>
      <w:iCs/>
    </w:rPr>
  </w:style>
  <w:style w:type="character" w:customStyle="1" w:styleId="B1LatinItaliqueCar">
    <w:name w:val="B1 + (Latin) Italique Car"/>
    <w:link w:val="B1LatinItalique"/>
    <w:rsid w:val="00AD1F35"/>
    <w:rPr>
      <w:rFonts w:eastAsia="SimSun"/>
      <w:i/>
      <w:iCs/>
    </w:rPr>
  </w:style>
  <w:style w:type="paragraph" w:customStyle="1" w:styleId="Guidance">
    <w:name w:val="Guidance"/>
    <w:basedOn w:val="Normal"/>
    <w:link w:val="GuidanceChar"/>
    <w:rsid w:val="00AD1F35"/>
    <w:rPr>
      <w:rFonts w:eastAsia="MS Mincho"/>
      <w:i/>
      <w:color w:val="0000FF"/>
      <w:lang w:eastAsia="ja-JP"/>
    </w:rPr>
  </w:style>
  <w:style w:type="paragraph" w:customStyle="1" w:styleId="HO">
    <w:name w:val="HO"/>
    <w:basedOn w:val="Normal"/>
    <w:rsid w:val="00AD1F35"/>
    <w:pPr>
      <w:spacing w:after="0"/>
      <w:jc w:val="right"/>
    </w:pPr>
    <w:rPr>
      <w:rFonts w:eastAsia="MS Mincho"/>
      <w:b/>
      <w:lang w:eastAsia="ja-JP"/>
    </w:rPr>
  </w:style>
  <w:style w:type="paragraph" w:customStyle="1" w:styleId="FooterCentred">
    <w:name w:val="FooterCentred"/>
    <w:basedOn w:val="Footer"/>
    <w:rsid w:val="00AD1F35"/>
    <w:pPr>
      <w:tabs>
        <w:tab w:val="center" w:pos="4678"/>
        <w:tab w:val="right" w:pos="9356"/>
      </w:tabs>
      <w:jc w:val="both"/>
    </w:pPr>
    <w:rPr>
      <w:rFonts w:ascii="Times New Roman" w:eastAsia="MS Mincho" w:hAnsi="Times New Roman"/>
      <w:b w:val="0"/>
      <w:i w:val="0"/>
      <w:noProof w:val="0"/>
      <w:sz w:val="20"/>
      <w:lang w:val="en-US" w:eastAsia="ja-JP"/>
    </w:rPr>
  </w:style>
  <w:style w:type="paragraph" w:customStyle="1" w:styleId="NumberedList">
    <w:name w:val="Numbered List"/>
    <w:basedOn w:val="Normal"/>
    <w:rsid w:val="00AD1F35"/>
    <w:pPr>
      <w:tabs>
        <w:tab w:val="left" w:pos="360"/>
      </w:tabs>
      <w:ind w:left="360" w:hanging="360"/>
    </w:p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AD1F35"/>
    <w:rPr>
      <w:rFonts w:ascii="Arial" w:hAnsi="Arial"/>
      <w:sz w:val="32"/>
      <w:lang w:val="en-GB" w:eastAsia="en-US"/>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AD1F35"/>
    <w:rPr>
      <w:rFonts w:ascii="Arial" w:hAnsi="Arial"/>
      <w:b/>
      <w:noProof/>
      <w:sz w:val="18"/>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AD1F35"/>
    <w:rPr>
      <w:rFonts w:ascii="Arial" w:hAnsi="Arial"/>
      <w:sz w:val="36"/>
      <w:lang w:val="en-GB" w:eastAsia="en-US" w:bidi="ar-SA"/>
    </w:rPr>
  </w:style>
  <w:style w:type="paragraph" w:customStyle="1" w:styleId="Note">
    <w:name w:val="Note"/>
    <w:basedOn w:val="Normal"/>
    <w:rsid w:val="00AD1F35"/>
    <w:rPr>
      <w:rFonts w:eastAsia="MS Mincho"/>
    </w:rPr>
  </w:style>
  <w:style w:type="paragraph" w:customStyle="1" w:styleId="RecCCITT">
    <w:name w:val="Rec_CCITT_#"/>
    <w:basedOn w:val="Normal"/>
    <w:rsid w:val="00AD1F35"/>
    <w:pPr>
      <w:keepNext/>
      <w:keepLines/>
    </w:pPr>
    <w:rPr>
      <w:rFonts w:eastAsia="MS Mincho"/>
      <w:b/>
      <w:lang w:eastAsia="ja-JP"/>
    </w:rPr>
  </w:style>
  <w:style w:type="paragraph" w:customStyle="1" w:styleId="a8">
    <w:name w:val="수정"/>
    <w:hidden/>
    <w:semiHidden/>
    <w:rsid w:val="00AD1F35"/>
    <w:rPr>
      <w:rFonts w:eastAsia="Batang"/>
      <w:lang w:eastAsia="en-US"/>
    </w:rPr>
  </w:style>
  <w:style w:type="paragraph" w:customStyle="1" w:styleId="42">
    <w:name w:val="(文字) (文字)4"/>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RCoverPage">
    <w:name w:val="CR Cover Page"/>
    <w:link w:val="CRCoverPageChar"/>
    <w:rsid w:val="00AD1F35"/>
    <w:pPr>
      <w:spacing w:after="120"/>
    </w:pPr>
    <w:rPr>
      <w:rFonts w:ascii="Arial" w:eastAsia="MS Mincho" w:hAnsi="Arial"/>
      <w:lang w:eastAsia="en-US"/>
    </w:rPr>
  </w:style>
  <w:style w:type="paragraph" w:customStyle="1" w:styleId="tdoc-header">
    <w:name w:val="tdoc-header"/>
    <w:rsid w:val="00AD1F35"/>
    <w:rPr>
      <w:rFonts w:ascii="Arial" w:eastAsia="MS Mincho" w:hAnsi="Arial"/>
      <w:noProof/>
      <w:sz w:val="24"/>
      <w:lang w:eastAsia="en-US"/>
    </w:rPr>
  </w:style>
  <w:style w:type="character" w:customStyle="1" w:styleId="CRCoverPageChar">
    <w:name w:val="CR Cover Page Char"/>
    <w:link w:val="CRCoverPage"/>
    <w:rsid w:val="00AD1F35"/>
    <w:rPr>
      <w:rFonts w:ascii="Arial" w:eastAsia="MS Mincho" w:hAnsi="Arial"/>
      <w:lang w:eastAsia="en-US"/>
    </w:rPr>
  </w:style>
  <w:style w:type="paragraph" w:customStyle="1" w:styleId="CharCharCharCharChar">
    <w:name w:val="Char Char Char Char Ch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AD1F35"/>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eastAsia="en-US"/>
    </w:rPr>
  </w:style>
  <w:style w:type="paragraph" w:customStyle="1" w:styleId="MTDisplayEquation">
    <w:name w:val="MTDisplayEquation"/>
    <w:basedOn w:val="Normal"/>
    <w:rsid w:val="00AD1F35"/>
    <w:pPr>
      <w:tabs>
        <w:tab w:val="center" w:pos="4820"/>
        <w:tab w:val="right" w:pos="9640"/>
      </w:tabs>
      <w:overflowPunct/>
      <w:autoSpaceDE/>
      <w:autoSpaceDN/>
      <w:adjustRightInd/>
      <w:textAlignment w:val="auto"/>
    </w:pPr>
  </w:style>
  <w:style w:type="paragraph" w:customStyle="1" w:styleId="Separation">
    <w:name w:val="Separation"/>
    <w:basedOn w:val="Heading1"/>
    <w:next w:val="Normal"/>
    <w:rsid w:val="00AD1F35"/>
    <w:pPr>
      <w:pBdr>
        <w:top w:val="none" w:sz="0" w:space="0" w:color="auto"/>
      </w:pBdr>
      <w:overflowPunct/>
      <w:autoSpaceDE/>
      <w:autoSpaceDN/>
      <w:adjustRightInd/>
      <w:textAlignment w:val="auto"/>
    </w:pPr>
    <w:rPr>
      <w:b/>
      <w:color w:val="0000FF"/>
      <w:lang w:eastAsia="en-US"/>
    </w:rPr>
  </w:style>
  <w:style w:type="paragraph" w:customStyle="1" w:styleId="HE">
    <w:name w:val="HE"/>
    <w:basedOn w:val="Normal"/>
    <w:rsid w:val="00AD1F35"/>
    <w:pPr>
      <w:spacing w:after="0"/>
    </w:pPr>
    <w:rPr>
      <w:rFonts w:eastAsia="MS Mincho"/>
      <w:b/>
    </w:rPr>
  </w:style>
  <w:style w:type="paragraph" w:customStyle="1" w:styleId="Reference">
    <w:name w:val="Reference"/>
    <w:basedOn w:val="Normal"/>
    <w:rsid w:val="00AD1F35"/>
    <w:pPr>
      <w:overflowPunct/>
      <w:autoSpaceDE/>
      <w:autoSpaceDN/>
      <w:adjustRightInd/>
      <w:spacing w:after="0"/>
      <w:ind w:left="567" w:hanging="283"/>
      <w:textAlignment w:val="auto"/>
    </w:pPr>
    <w:rPr>
      <w:rFonts w:eastAsia="MS Mincho"/>
    </w:rPr>
  </w:style>
  <w:style w:type="paragraph" w:customStyle="1" w:styleId="NormalArial">
    <w:name w:val="Normal + Arial"/>
    <w:aliases w:val="9 pt,Right,Right:  0,24 cm,After:  0 pt"/>
    <w:basedOn w:val="Normal"/>
    <w:rsid w:val="00AD1F35"/>
    <w:pPr>
      <w:keepNext/>
      <w:keepLines/>
      <w:spacing w:after="0"/>
      <w:ind w:right="134"/>
      <w:jc w:val="right"/>
    </w:pPr>
    <w:rPr>
      <w:rFonts w:ascii="Arial" w:hAnsi="Arial" w:cs="Arial"/>
      <w:sz w:val="18"/>
      <w:szCs w:val="18"/>
      <w:lang w:val="en-US"/>
    </w:rPr>
  </w:style>
  <w:style w:type="paragraph" w:customStyle="1" w:styleId="TableText">
    <w:name w:val="TableText"/>
    <w:basedOn w:val="BodyTextIndent"/>
    <w:rsid w:val="00AD1F35"/>
    <w:rPr>
      <w:lang w:val="x-none" w:eastAsia="en-GB"/>
    </w:rPr>
  </w:style>
  <w:style w:type="paragraph" w:customStyle="1" w:styleId="StyleTAC">
    <w:name w:val="Style TAC +"/>
    <w:basedOn w:val="TAC"/>
    <w:next w:val="TAC"/>
    <w:link w:val="StyleTACChar"/>
    <w:autoRedefine/>
    <w:rsid w:val="00AD1F35"/>
    <w:pPr>
      <w:overflowPunct/>
      <w:autoSpaceDE/>
      <w:autoSpaceDN/>
      <w:adjustRightInd/>
      <w:textAlignment w:val="auto"/>
    </w:pPr>
    <w:rPr>
      <w:rFonts w:eastAsia="SimSun"/>
      <w:kern w:val="2"/>
      <w:lang w:val="x-none" w:eastAsia="ko-KR"/>
    </w:rPr>
  </w:style>
  <w:style w:type="character" w:customStyle="1" w:styleId="StyleTACChar">
    <w:name w:val="Style TAC + Char"/>
    <w:link w:val="StyleTAC"/>
    <w:rsid w:val="00AD1F35"/>
    <w:rPr>
      <w:rFonts w:ascii="Arial" w:eastAsia="SimSun" w:hAnsi="Arial"/>
      <w:kern w:val="2"/>
      <w:sz w:val="18"/>
      <w:lang w:val="x-none" w:eastAsia="ko-KR"/>
    </w:rPr>
  </w:style>
  <w:style w:type="numbering" w:customStyle="1" w:styleId="NoList1">
    <w:name w:val="No List1"/>
    <w:next w:val="NoList"/>
    <w:semiHidden/>
    <w:unhideWhenUsed/>
    <w:rsid w:val="00AD1F35"/>
  </w:style>
  <w:style w:type="numbering" w:customStyle="1" w:styleId="NoList2">
    <w:name w:val="No List2"/>
    <w:next w:val="NoList"/>
    <w:semiHidden/>
    <w:rsid w:val="00AD1F35"/>
  </w:style>
  <w:style w:type="numbering" w:customStyle="1" w:styleId="NoList3">
    <w:name w:val="No List3"/>
    <w:next w:val="NoList"/>
    <w:semiHidden/>
    <w:unhideWhenUsed/>
    <w:rsid w:val="00AD1F35"/>
  </w:style>
  <w:style w:type="paragraph" w:customStyle="1" w:styleId="CarCar5">
    <w:name w:val="Car Car5"/>
    <w:semiHidden/>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aptionChar1">
    <w:name w:val="Caption Char1"/>
    <w:aliases w:val="cap Char1,cap Char Char,Caption Char Char,Caption Char1 Char Char,cap Char Char1 Char,Caption Char Char1 Char Char,cap Char2 Char Char,Ca Char,Caption Char C... Char,cap1 Char2,cap2 Char2,cap11 Char2,Légende-figure Char3,Beschrifubg Char"/>
    <w:rsid w:val="00AD1F35"/>
    <w:rPr>
      <w:b/>
      <w:lang w:val="x-none" w:eastAsia="x-none"/>
    </w:rPr>
  </w:style>
  <w:style w:type="paragraph" w:customStyle="1" w:styleId="DAText">
    <w:name w:val="DA_Text"/>
    <w:basedOn w:val="Normal"/>
    <w:link w:val="DATextZchn"/>
    <w:rsid w:val="00AD1F35"/>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AD1F35"/>
    <w:rPr>
      <w:rFonts w:ascii="CG Times (WN)" w:eastAsia="Malgun Gothic" w:hAnsi="CG Times (WN)"/>
      <w:szCs w:val="24"/>
      <w:lang w:val="de-DE" w:eastAsia="de-DE"/>
    </w:rPr>
  </w:style>
  <w:style w:type="paragraph" w:customStyle="1" w:styleId="JK-text-simpledoc">
    <w:name w:val="JK - text - simple doc"/>
    <w:basedOn w:val="BodyText"/>
    <w:autoRedefine/>
    <w:rsid w:val="00AD1F35"/>
    <w:pPr>
      <w:tabs>
        <w:tab w:val="num" w:pos="1097"/>
      </w:tabs>
      <w:spacing w:after="120" w:line="288" w:lineRule="auto"/>
      <w:ind w:left="1097" w:hanging="360"/>
      <w:textAlignment w:val="baseline"/>
    </w:pPr>
    <w:rPr>
      <w:rFonts w:ascii="Arial" w:hAnsi="Arial" w:cs="Arial"/>
      <w:lang w:val="en-US"/>
    </w:rPr>
  </w:style>
  <w:style w:type="paragraph" w:customStyle="1" w:styleId="NormalLatinItalique">
    <w:name w:val="Normal + (Latin) Italique"/>
    <w:basedOn w:val="Normal"/>
    <w:link w:val="NormalLatinItaliqueCar"/>
    <w:rsid w:val="00AD1F35"/>
    <w:pPr>
      <w:overflowPunct/>
      <w:autoSpaceDE/>
      <w:autoSpaceDN/>
      <w:adjustRightInd/>
      <w:textAlignment w:val="auto"/>
    </w:pPr>
    <w:rPr>
      <w:rFonts w:ascii="CG Times (WN)" w:hAnsi="CG Times (WN)"/>
      <w:lang w:val="x-none" w:eastAsia="x-none"/>
    </w:rPr>
  </w:style>
  <w:style w:type="character" w:customStyle="1" w:styleId="NormalLatinItaliqueCar">
    <w:name w:val="Normal + (Latin) Italique Car"/>
    <w:link w:val="NormalLatinItalique"/>
    <w:rsid w:val="00AD1F35"/>
    <w:rPr>
      <w:rFonts w:ascii="CG Times (WN)" w:hAnsi="CG Times (WN)"/>
      <w:lang w:val="x-none" w:eastAsia="x-none"/>
    </w:rPr>
  </w:style>
  <w:style w:type="paragraph" w:customStyle="1" w:styleId="BL">
    <w:name w:val="BL"/>
    <w:basedOn w:val="Normal"/>
    <w:rsid w:val="00AD1F35"/>
    <w:pPr>
      <w:tabs>
        <w:tab w:val="left" w:pos="851"/>
      </w:tabs>
      <w:ind w:left="644" w:hanging="360"/>
    </w:pPr>
    <w:rPr>
      <w:rFonts w:eastAsia="Malgun Gothic"/>
    </w:rPr>
  </w:style>
  <w:style w:type="paragraph" w:customStyle="1" w:styleId="BN">
    <w:name w:val="BN"/>
    <w:basedOn w:val="Normal"/>
    <w:rsid w:val="00AD1F35"/>
    <w:pPr>
      <w:ind w:left="644" w:hanging="360"/>
    </w:pPr>
    <w:rPr>
      <w:rFonts w:eastAsia="Malgun Gothic"/>
    </w:rPr>
  </w:style>
  <w:style w:type="paragraph" w:customStyle="1" w:styleId="tabletext0">
    <w:name w:val="table text"/>
    <w:basedOn w:val="Normal"/>
    <w:next w:val="Normal"/>
    <w:rsid w:val="00AD1F35"/>
    <w:rPr>
      <w:rFonts w:eastAsia="MS Mincho"/>
      <w:i/>
    </w:rPr>
  </w:style>
  <w:style w:type="table" w:customStyle="1" w:styleId="TableStyle1">
    <w:name w:val="Table Style1"/>
    <w:basedOn w:val="TableNormal"/>
    <w:rsid w:val="00AD1F35"/>
    <w:rPr>
      <w:rFonts w:eastAsia="MS Mincho"/>
    </w:rPr>
    <w:tblPr/>
  </w:style>
  <w:style w:type="paragraph" w:customStyle="1" w:styleId="Normal1">
    <w:name w:val="Normal 1"/>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AD1F35"/>
    <w:pPr>
      <w:tabs>
        <w:tab w:val="num" w:pos="926"/>
      </w:tabs>
      <w:overflowPunct/>
      <w:autoSpaceDE/>
      <w:autoSpaceDN/>
      <w:adjustRightInd/>
      <w:ind w:left="926" w:hanging="360"/>
      <w:textAlignment w:val="auto"/>
    </w:pPr>
    <w:rPr>
      <w:rFonts w:eastAsia="MS Mincho"/>
    </w:rPr>
  </w:style>
  <w:style w:type="paragraph" w:customStyle="1" w:styleId="INDENT1">
    <w:name w:val="INDENT1"/>
    <w:basedOn w:val="Normal"/>
    <w:rsid w:val="00AD1F35"/>
    <w:pPr>
      <w:ind w:left="851"/>
    </w:pPr>
    <w:rPr>
      <w:rFonts w:eastAsia="MS Mincho"/>
    </w:rPr>
  </w:style>
  <w:style w:type="paragraph" w:customStyle="1" w:styleId="INDENT2">
    <w:name w:val="INDENT2"/>
    <w:basedOn w:val="Normal"/>
    <w:rsid w:val="00AD1F35"/>
    <w:pPr>
      <w:ind w:left="1135" w:hanging="284"/>
    </w:pPr>
    <w:rPr>
      <w:rFonts w:eastAsia="MS Mincho"/>
    </w:rPr>
  </w:style>
  <w:style w:type="paragraph" w:customStyle="1" w:styleId="INDENT3">
    <w:name w:val="INDENT3"/>
    <w:basedOn w:val="Normal"/>
    <w:rsid w:val="00AD1F35"/>
    <w:pPr>
      <w:ind w:left="1701" w:hanging="567"/>
    </w:pPr>
    <w:rPr>
      <w:rFonts w:eastAsia="MS Mincho"/>
    </w:rPr>
  </w:style>
  <w:style w:type="paragraph" w:customStyle="1" w:styleId="FigureTitle">
    <w:name w:val="Figure_Title"/>
    <w:basedOn w:val="Normal"/>
    <w:next w:val="Normal"/>
    <w:rsid w:val="00AD1F35"/>
    <w:pPr>
      <w:keepLines/>
      <w:tabs>
        <w:tab w:val="left" w:pos="794"/>
        <w:tab w:val="left" w:pos="1191"/>
        <w:tab w:val="left" w:pos="1588"/>
        <w:tab w:val="left" w:pos="1985"/>
      </w:tabs>
      <w:spacing w:before="120" w:after="480"/>
      <w:jc w:val="center"/>
    </w:pPr>
    <w:rPr>
      <w:rFonts w:eastAsia="MS Mincho"/>
      <w:b/>
      <w:sz w:val="24"/>
    </w:rPr>
  </w:style>
  <w:style w:type="paragraph" w:customStyle="1" w:styleId="enumlev2">
    <w:name w:val="enumlev2"/>
    <w:basedOn w:val="Normal"/>
    <w:rsid w:val="00AD1F35"/>
    <w:pPr>
      <w:tabs>
        <w:tab w:val="left" w:pos="794"/>
        <w:tab w:val="left" w:pos="1191"/>
        <w:tab w:val="left" w:pos="1588"/>
        <w:tab w:val="left" w:pos="1985"/>
      </w:tabs>
      <w:spacing w:before="86"/>
      <w:ind w:left="1588" w:hanging="397"/>
      <w:jc w:val="both"/>
    </w:pPr>
    <w:rPr>
      <w:rFonts w:eastAsia="MS Mincho"/>
      <w:lang w:val="en-US"/>
    </w:rPr>
  </w:style>
  <w:style w:type="paragraph" w:customStyle="1" w:styleId="CouvRecTitle">
    <w:name w:val="Couv Rec Title"/>
    <w:basedOn w:val="Normal"/>
    <w:rsid w:val="00AD1F35"/>
    <w:pPr>
      <w:keepNext/>
      <w:keepLines/>
      <w:spacing w:before="240"/>
      <w:ind w:left="1418"/>
    </w:pPr>
    <w:rPr>
      <w:rFonts w:ascii="Arial" w:eastAsia="MS Mincho" w:hAnsi="Arial"/>
      <w:b/>
      <w:sz w:val="36"/>
      <w:lang w:val="en-US"/>
    </w:rPr>
  </w:style>
  <w:style w:type="paragraph" w:customStyle="1" w:styleId="TOC91">
    <w:name w:val="TOC 91"/>
    <w:basedOn w:val="TOC8"/>
    <w:rsid w:val="00AD1F35"/>
    <w:pPr>
      <w:ind w:left="1418" w:hanging="1418"/>
    </w:pPr>
    <w:rPr>
      <w:rFonts w:eastAsia="MS Mincho"/>
    </w:rPr>
  </w:style>
  <w:style w:type="paragraph" w:customStyle="1" w:styleId="Caption1">
    <w:name w:val="Caption1"/>
    <w:basedOn w:val="Normal"/>
    <w:next w:val="Normal"/>
    <w:rsid w:val="00AD1F35"/>
    <w:pPr>
      <w:spacing w:before="120" w:after="120"/>
    </w:pPr>
    <w:rPr>
      <w:rFonts w:eastAsia="MS Mincho"/>
      <w:b/>
    </w:rPr>
  </w:style>
  <w:style w:type="paragraph" w:customStyle="1" w:styleId="CRfront">
    <w:name w:val="CR_front"/>
    <w:basedOn w:val="Normal"/>
    <w:rsid w:val="00AD1F35"/>
    <w:rPr>
      <w:rFonts w:eastAsia="MS Mincho"/>
    </w:rPr>
  </w:style>
  <w:style w:type="paragraph" w:customStyle="1" w:styleId="Para1">
    <w:name w:val="Para1"/>
    <w:basedOn w:val="Normal"/>
    <w:rsid w:val="00AD1F35"/>
    <w:pPr>
      <w:spacing w:before="120" w:after="120"/>
    </w:pPr>
    <w:rPr>
      <w:rFonts w:eastAsia="MS Mincho"/>
      <w:lang w:val="en-US"/>
    </w:rPr>
  </w:style>
  <w:style w:type="paragraph" w:customStyle="1" w:styleId="Teststep">
    <w:name w:val="Test step"/>
    <w:basedOn w:val="Normal"/>
    <w:rsid w:val="00AD1F35"/>
    <w:pPr>
      <w:tabs>
        <w:tab w:val="left" w:pos="720"/>
      </w:tabs>
      <w:spacing w:after="0"/>
      <w:ind w:left="720" w:hanging="720"/>
    </w:pPr>
    <w:rPr>
      <w:rFonts w:eastAsia="MS Mincho"/>
    </w:rPr>
  </w:style>
  <w:style w:type="paragraph" w:customStyle="1" w:styleId="TableTitle">
    <w:name w:val="TableTitle"/>
    <w:basedOn w:val="BodyText2"/>
    <w:next w:val="BodyText2"/>
    <w:rsid w:val="00AD1F35"/>
    <w:pPr>
      <w:keepNext/>
      <w:keepLines/>
      <w:spacing w:after="60"/>
      <w:ind w:left="210"/>
      <w:jc w:val="center"/>
    </w:pPr>
    <w:rPr>
      <w:rFonts w:eastAsia="MS Mincho"/>
      <w:b/>
      <w:i w:val="0"/>
      <w:lang w:val="x-none" w:eastAsia="ja-JP"/>
    </w:rPr>
  </w:style>
  <w:style w:type="paragraph" w:customStyle="1" w:styleId="TableofFigures1">
    <w:name w:val="Table of Figures1"/>
    <w:basedOn w:val="Normal"/>
    <w:next w:val="Normal"/>
    <w:rsid w:val="00AD1F35"/>
    <w:pPr>
      <w:ind w:left="400" w:hanging="400"/>
      <w:jc w:val="center"/>
    </w:pPr>
    <w:rPr>
      <w:rFonts w:eastAsia="MS Mincho"/>
      <w:b/>
    </w:rPr>
  </w:style>
  <w:style w:type="paragraph" w:customStyle="1" w:styleId="table">
    <w:name w:val="table"/>
    <w:basedOn w:val="Normal"/>
    <w:next w:val="Normal"/>
    <w:rsid w:val="00AD1F35"/>
    <w:pPr>
      <w:spacing w:after="0"/>
      <w:jc w:val="center"/>
    </w:pPr>
    <w:rPr>
      <w:rFonts w:eastAsia="MS Mincho"/>
      <w:lang w:val="en-US"/>
    </w:rPr>
  </w:style>
  <w:style w:type="paragraph" w:customStyle="1" w:styleId="t2">
    <w:name w:val="t2"/>
    <w:basedOn w:val="Normal"/>
    <w:rsid w:val="00AD1F35"/>
    <w:pPr>
      <w:spacing w:after="0"/>
    </w:pPr>
    <w:rPr>
      <w:rFonts w:eastAsia="MS Mincho"/>
    </w:rPr>
  </w:style>
  <w:style w:type="paragraph" w:customStyle="1" w:styleId="Tdoctable">
    <w:name w:val="Tdoc_table"/>
    <w:rsid w:val="00AD1F35"/>
    <w:pPr>
      <w:ind w:left="244" w:hanging="244"/>
    </w:pPr>
    <w:rPr>
      <w:rFonts w:ascii="Arial" w:eastAsia="MS Mincho" w:hAnsi="Arial"/>
      <w:noProof/>
      <w:color w:val="000000"/>
      <w:lang w:eastAsia="en-US"/>
    </w:rPr>
  </w:style>
  <w:style w:type="paragraph" w:customStyle="1" w:styleId="TitleText">
    <w:name w:val="Title Text"/>
    <w:basedOn w:val="Normal"/>
    <w:next w:val="Normal"/>
    <w:rsid w:val="00AD1F35"/>
    <w:pPr>
      <w:spacing w:after="220"/>
    </w:pPr>
    <w:rPr>
      <w:rFonts w:eastAsia="MS Mincho"/>
      <w:b/>
      <w:lang w:val="en-US"/>
    </w:rPr>
  </w:style>
  <w:style w:type="paragraph" w:customStyle="1" w:styleId="berschrift2Head2A2">
    <w:name w:val="Überschrift 2.Head2A.2"/>
    <w:basedOn w:val="Heading1"/>
    <w:next w:val="Normal"/>
    <w:rsid w:val="00AD1F35"/>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AD1F35"/>
    <w:pPr>
      <w:spacing w:before="120"/>
      <w:outlineLvl w:val="2"/>
    </w:pPr>
    <w:rPr>
      <w:rFonts w:eastAsia="MS Mincho"/>
      <w:sz w:val="28"/>
      <w:lang w:eastAsia="de-DE"/>
    </w:rPr>
  </w:style>
  <w:style w:type="paragraph" w:customStyle="1" w:styleId="Bullets">
    <w:name w:val="Bullets"/>
    <w:basedOn w:val="BodyText"/>
    <w:rsid w:val="00AD1F35"/>
    <w:pPr>
      <w:widowControl w:val="0"/>
      <w:spacing w:after="120"/>
      <w:ind w:left="283" w:hanging="283"/>
      <w:textAlignment w:val="baseline"/>
    </w:pPr>
    <w:rPr>
      <w:rFonts w:ascii="CG Times (WN)" w:eastAsia="MS Mincho" w:hAnsi="CG Times (WN)"/>
      <w:lang w:eastAsia="de-DE"/>
    </w:rPr>
  </w:style>
  <w:style w:type="paragraph" w:customStyle="1" w:styleId="b11">
    <w:name w:val="b1"/>
    <w:basedOn w:val="Normal"/>
    <w:rsid w:val="00AD1F35"/>
    <w:pPr>
      <w:overflowPunct/>
      <w:autoSpaceDE/>
      <w:autoSpaceDN/>
      <w:adjustRightInd/>
      <w:spacing w:before="100" w:beforeAutospacing="1" w:after="100" w:afterAutospacing="1"/>
      <w:textAlignment w:val="auto"/>
    </w:pPr>
    <w:rPr>
      <w:rFonts w:eastAsia="Arial Unicode MS"/>
      <w:sz w:val="24"/>
      <w:szCs w:val="24"/>
    </w:rPr>
  </w:style>
  <w:style w:type="paragraph" w:customStyle="1" w:styleId="tal1">
    <w:name w:val="tal"/>
    <w:basedOn w:val="Normal"/>
    <w:rsid w:val="00AD1F35"/>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AD1F3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AD1F3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D1F3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AD1F35"/>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AD1F35"/>
    <w:pPr>
      <w:keepNext w:val="0"/>
      <w:keepLines w:val="0"/>
      <w:spacing w:before="240"/>
      <w:ind w:left="0" w:firstLine="0"/>
    </w:pPr>
    <w:rPr>
      <w:rFonts w:eastAsia="MS Mincho"/>
      <w:bCs/>
      <w:lang w:eastAsia="x-none"/>
    </w:rPr>
  </w:style>
  <w:style w:type="table" w:customStyle="1" w:styleId="TableGrid3">
    <w:name w:val="Table Grid3"/>
    <w:basedOn w:val="TableNormal"/>
    <w:next w:val="TableGrid"/>
    <w:rsid w:val="00AD1F35"/>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B2">
    <w:name w:val="NB2"/>
    <w:basedOn w:val="ZG"/>
    <w:rsid w:val="00AD1F35"/>
    <w:pPr>
      <w:framePr w:wrap="notBeside"/>
      <w:overflowPunct/>
      <w:autoSpaceDE/>
      <w:autoSpaceDN/>
      <w:adjustRightInd/>
      <w:textAlignment w:val="auto"/>
    </w:pPr>
    <w:rPr>
      <w:lang w:eastAsia="en-US"/>
    </w:rPr>
  </w:style>
  <w:style w:type="paragraph" w:customStyle="1" w:styleId="tableentry">
    <w:name w:val="table entry"/>
    <w:basedOn w:val="Normal"/>
    <w:rsid w:val="00AD1F35"/>
    <w:pPr>
      <w:keepNext/>
      <w:overflowPunct/>
      <w:autoSpaceDE/>
      <w:autoSpaceDN/>
      <w:adjustRightInd/>
      <w:spacing w:before="60" w:after="60"/>
      <w:textAlignment w:val="auto"/>
    </w:pPr>
    <w:rPr>
      <w:rFonts w:ascii="Bookman Old Style" w:eastAsia="SimSun" w:hAnsi="Bookman Old Style"/>
      <w:lang w:val="en-US"/>
    </w:rPr>
  </w:style>
  <w:style w:type="numbering" w:customStyle="1" w:styleId="1f">
    <w:name w:val="목록 없음1"/>
    <w:next w:val="NoList"/>
    <w:semiHidden/>
    <w:unhideWhenUsed/>
    <w:rsid w:val="00AD1F35"/>
  </w:style>
  <w:style w:type="paragraph" w:customStyle="1" w:styleId="font5">
    <w:name w:val="font5"/>
    <w:basedOn w:val="Normal"/>
    <w:rsid w:val="00AD1F35"/>
    <w:pPr>
      <w:overflowPunct/>
      <w:autoSpaceDE/>
      <w:autoSpaceDN/>
      <w:adjustRightInd/>
      <w:spacing w:before="100" w:beforeAutospacing="1" w:after="100" w:afterAutospacing="1"/>
      <w:textAlignment w:val="auto"/>
    </w:pPr>
    <w:rPr>
      <w:rFonts w:ascii="Arial" w:eastAsia="Gulim" w:hAnsi="Arial" w:cs="Arial"/>
      <w:b/>
      <w:bCs/>
      <w:color w:val="000000"/>
      <w:sz w:val="18"/>
      <w:szCs w:val="18"/>
      <w:lang w:val="en-US" w:eastAsia="ko-KR"/>
    </w:rPr>
  </w:style>
  <w:style w:type="paragraph" w:customStyle="1" w:styleId="font6">
    <w:name w:val="font6"/>
    <w:basedOn w:val="Normal"/>
    <w:rsid w:val="00AD1F35"/>
    <w:pPr>
      <w:overflowPunct/>
      <w:autoSpaceDE/>
      <w:autoSpaceDN/>
      <w:adjustRightInd/>
      <w:spacing w:before="100" w:beforeAutospacing="1" w:after="100" w:afterAutospacing="1"/>
      <w:textAlignment w:val="auto"/>
    </w:pPr>
    <w:rPr>
      <w:rFonts w:ascii="Arial" w:eastAsia="Gulim" w:hAnsi="Arial" w:cs="Arial"/>
      <w:color w:val="000000"/>
      <w:sz w:val="18"/>
      <w:szCs w:val="18"/>
      <w:lang w:val="en-US" w:eastAsia="ko-KR"/>
    </w:rPr>
  </w:style>
  <w:style w:type="paragraph" w:customStyle="1" w:styleId="font7">
    <w:name w:val="font7"/>
    <w:basedOn w:val="Normal"/>
    <w:rsid w:val="00AD1F35"/>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AD1F35"/>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65">
    <w:name w:val="xl65"/>
    <w:basedOn w:val="Normal"/>
    <w:rsid w:val="00AD1F35"/>
    <w:pPr>
      <w:pBdr>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AD1F35"/>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AD1F35"/>
    <w:pPr>
      <w:pBdr>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AD1F35"/>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AD1F35"/>
    <w:pPr>
      <w:pBdr>
        <w:bottom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AD1F35"/>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AD1F35"/>
    <w:pPr>
      <w:pBdr>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AD1F35"/>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AD1F35"/>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AD1F35"/>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AD1F35"/>
    <w:pPr>
      <w:pBdr>
        <w:top w:val="single" w:sz="8" w:space="0" w:color="auto"/>
        <w:left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AD1F35"/>
    <w:pPr>
      <w:pBdr>
        <w:top w:val="single" w:sz="8" w:space="0" w:color="auto"/>
        <w:bottom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AD1F35"/>
    <w:pPr>
      <w:pBdr>
        <w:top w:val="single" w:sz="8" w:space="0" w:color="auto"/>
        <w:bottom w:val="single" w:sz="8" w:space="0" w:color="auto"/>
        <w:right w:val="single" w:sz="8"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AD1F35"/>
    <w:pPr>
      <w:pBdr>
        <w:top w:val="single" w:sz="8" w:space="0" w:color="auto"/>
        <w:left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AD1F35"/>
    <w:pPr>
      <w:pBdr>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AD1F35"/>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AD1F35"/>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AD1F35"/>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AD1F35"/>
    <w:pPr>
      <w:pBdr>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AD1F35"/>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AD1F35"/>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AD1F35"/>
    <w:pPr>
      <w:pBdr>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AD1F35"/>
    <w:pPr>
      <w:pBdr>
        <w:left w:val="single" w:sz="8" w:space="0" w:color="auto"/>
        <w:bottom w:val="single" w:sz="8" w:space="0" w:color="auto"/>
        <w:right w:val="single" w:sz="8" w:space="0" w:color="auto"/>
      </w:pBdr>
      <w:overflowPunct/>
      <w:autoSpaceDE/>
      <w:autoSpaceDN/>
      <w:adjustRightInd/>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AD1F35"/>
    <w:pPr>
      <w:pBdr>
        <w:left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AD1F35"/>
    <w:pPr>
      <w:pBdr>
        <w:right w:val="single" w:sz="8" w:space="0" w:color="auto"/>
      </w:pBdr>
      <w:overflowPunct/>
      <w:autoSpaceDE/>
      <w:autoSpaceDN/>
      <w:adjustRightInd/>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AD1F35"/>
    <w:pPr>
      <w:pBdr>
        <w:bottom w:val="single" w:sz="8" w:space="0" w:color="auto"/>
        <w:right w:val="single" w:sz="8" w:space="0" w:color="auto"/>
      </w:pBdr>
      <w:overflowPunct/>
      <w:autoSpaceDE/>
      <w:autoSpaceDN/>
      <w:adjustRightInd/>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AD1F35"/>
    <w:pPr>
      <w:pBdr>
        <w:left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AD1F35"/>
    <w:pPr>
      <w:pBdr>
        <w:top w:val="single" w:sz="4" w:space="0" w:color="auto"/>
        <w:left w:val="single" w:sz="4" w:space="0" w:color="auto"/>
        <w:bottom w:val="single" w:sz="4" w:space="0" w:color="auto"/>
        <w:right w:val="single" w:sz="4" w:space="0" w:color="auto"/>
      </w:pBdr>
      <w:shd w:val="pct12" w:color="000000" w:fill="E5E5E5"/>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AD1F3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AD1F3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AD1F3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AD1F3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AD1F35"/>
    <w:pPr>
      <w:pBdr>
        <w:top w:val="single" w:sz="4" w:space="0" w:color="auto"/>
        <w:left w:val="single" w:sz="4" w:space="0" w:color="auto"/>
        <w:bottom w:val="single" w:sz="4" w:space="0" w:color="auto"/>
        <w:right w:val="single" w:sz="4" w:space="0" w:color="auto"/>
      </w:pBdr>
      <w:shd w:val="clear" w:color="000000" w:fill="D9D9D9"/>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AD1F3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AD1F35"/>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AD1F35"/>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AD1F35"/>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AD1F35"/>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AD1F35"/>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AD1F35"/>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AD1F35"/>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AD1F35"/>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3">
    <w:name w:val="목록 없음2"/>
    <w:next w:val="NoList"/>
    <w:semiHidden/>
    <w:rsid w:val="00AD1F35"/>
  </w:style>
  <w:style w:type="numbering" w:customStyle="1" w:styleId="NoList4">
    <w:name w:val="No List4"/>
    <w:next w:val="NoList"/>
    <w:uiPriority w:val="99"/>
    <w:semiHidden/>
    <w:unhideWhenUsed/>
    <w:rsid w:val="00AD1F35"/>
  </w:style>
  <w:style w:type="paragraph" w:customStyle="1" w:styleId="B7">
    <w:name w:val="B7"/>
    <w:basedOn w:val="B6"/>
    <w:link w:val="B7Char"/>
    <w:rsid w:val="00AD1F35"/>
    <w:pPr>
      <w:ind w:left="2269"/>
    </w:pPr>
  </w:style>
  <w:style w:type="character" w:customStyle="1" w:styleId="B7Char">
    <w:name w:val="B7 Char"/>
    <w:link w:val="B7"/>
    <w:rsid w:val="00AD1F35"/>
    <w:rPr>
      <w:rFonts w:eastAsia="SimSun"/>
      <w:lang w:val="x-none"/>
    </w:rPr>
  </w:style>
  <w:style w:type="paragraph" w:customStyle="1" w:styleId="31">
    <w:name w:val="変更箇所3"/>
    <w:hidden/>
    <w:semiHidden/>
    <w:rsid w:val="00AD1F35"/>
    <w:rPr>
      <w:rFonts w:eastAsia="MS Mincho"/>
      <w:lang w:eastAsia="en-US"/>
    </w:rPr>
  </w:style>
  <w:style w:type="paragraph" w:customStyle="1" w:styleId="24">
    <w:name w:val="修订2"/>
    <w:hidden/>
    <w:semiHidden/>
    <w:rsid w:val="00AD1F35"/>
    <w:rPr>
      <w:rFonts w:eastAsia="Batang"/>
      <w:lang w:eastAsia="en-US"/>
    </w:rPr>
  </w:style>
  <w:style w:type="character" w:customStyle="1" w:styleId="CaptionChar4">
    <w:name w:val="Caption Char4"/>
    <w:aliases w:val="cap Char8,cap Char Char8,Caption Char Char7,Caption Char1 Char Char7,cap Char Char1 Char7,Caption Char Char1 Char Char7,cap Char2 Char Char3,Ca Char3,Caption Char C... Char3,cap1 Char1,cap2 Char1,cap11 Char1,Légende-figure Char2"/>
    <w:rsid w:val="00AD1F35"/>
    <w:rPr>
      <w:rFonts w:ascii="Times New Roman" w:eastAsia="PMingLiU" w:hAnsi="Times New Roman"/>
      <w:b/>
      <w:lang w:val="en-GB" w:eastAsia="ja-JP"/>
    </w:rPr>
  </w:style>
  <w:style w:type="paragraph" w:customStyle="1" w:styleId="1f0">
    <w:name w:val="无间隔1"/>
    <w:qFormat/>
    <w:rsid w:val="00AD1F35"/>
    <w:rPr>
      <w:rFonts w:eastAsia="SimSun"/>
      <w:lang w:eastAsia="en-US"/>
    </w:rPr>
  </w:style>
  <w:style w:type="paragraph" w:customStyle="1" w:styleId="Arial">
    <w:name w:val="Arial"/>
    <w:basedOn w:val="Normal"/>
    <w:rsid w:val="00AD1F35"/>
    <w:pPr>
      <w:tabs>
        <w:tab w:val="right" w:pos="9639"/>
      </w:tabs>
      <w:overflowPunct/>
      <w:autoSpaceDE/>
      <w:autoSpaceDN/>
      <w:adjustRightInd/>
      <w:textAlignment w:val="auto"/>
    </w:pPr>
    <w:rPr>
      <w:rFonts w:eastAsia="Batang"/>
      <w:b/>
      <w:bCs/>
      <w:lang w:val="fr-FR"/>
    </w:rPr>
  </w:style>
  <w:style w:type="paragraph" w:customStyle="1" w:styleId="a9">
    <w:name w:val="无间隔"/>
    <w:qFormat/>
    <w:rsid w:val="00AD1F35"/>
    <w:rPr>
      <w:rFonts w:eastAsia="SimSun"/>
      <w:lang w:eastAsia="en-US"/>
    </w:rPr>
  </w:style>
  <w:style w:type="paragraph" w:customStyle="1" w:styleId="32">
    <w:name w:val="吹き出し3"/>
    <w:basedOn w:val="Normal"/>
    <w:semiHidden/>
    <w:rsid w:val="00AD1F35"/>
    <w:rPr>
      <w:rFonts w:ascii="Tahoma" w:eastAsia="MS Mincho" w:hAnsi="Tahoma" w:cs="Tahoma"/>
      <w:sz w:val="16"/>
      <w:szCs w:val="16"/>
      <w:lang w:eastAsia="ja-JP"/>
    </w:rPr>
  </w:style>
  <w:style w:type="paragraph" w:customStyle="1" w:styleId="25">
    <w:name w:val="(文字) (文字)2"/>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
    <w:name w:val="(文字) (文字)1 Char (文字) (文字)"/>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
    <w:name w:val="Zchn Zchn1"/>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1f1">
    <w:name w:val="リストなし1"/>
    <w:next w:val="NoList"/>
    <w:uiPriority w:val="99"/>
    <w:semiHidden/>
    <w:unhideWhenUsed/>
    <w:rsid w:val="00AD1F35"/>
  </w:style>
  <w:style w:type="paragraph" w:customStyle="1" w:styleId="AutoCorrect">
    <w:name w:val="AutoCorrect"/>
    <w:rsid w:val="00AD1F35"/>
    <w:rPr>
      <w:sz w:val="24"/>
      <w:szCs w:val="24"/>
      <w:lang w:eastAsia="ko-KR"/>
    </w:rPr>
  </w:style>
  <w:style w:type="paragraph" w:customStyle="1" w:styleId="11BodyText">
    <w:name w:val="11 BodyText"/>
    <w:basedOn w:val="Normal"/>
    <w:link w:val="11BodyTextChar"/>
    <w:rsid w:val="00AD1F35"/>
    <w:pPr>
      <w:spacing w:after="220"/>
      <w:ind w:left="1298"/>
    </w:pPr>
    <w:rPr>
      <w:rFonts w:ascii="Arial" w:hAnsi="Arial"/>
      <w:lang w:val="x-none" w:eastAsia="ja-JP"/>
    </w:rPr>
  </w:style>
  <w:style w:type="character" w:customStyle="1" w:styleId="11BodyTextChar">
    <w:name w:val="11 BodyText Char"/>
    <w:link w:val="11BodyText"/>
    <w:rsid w:val="00AD1F35"/>
    <w:rPr>
      <w:rFonts w:ascii="Arial" w:hAnsi="Arial"/>
      <w:lang w:val="x-none" w:eastAsia="ja-JP"/>
    </w:rPr>
  </w:style>
  <w:style w:type="paragraph" w:customStyle="1" w:styleId="xl22">
    <w:name w:val="xl22"/>
    <w:basedOn w:val="Normal"/>
    <w:rsid w:val="00AD1F35"/>
    <w:pPr>
      <w:pBdr>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3">
    <w:name w:val="xl23"/>
    <w:basedOn w:val="Normal"/>
    <w:rsid w:val="00AD1F35"/>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4">
    <w:name w:val="xl24"/>
    <w:basedOn w:val="Normal"/>
    <w:rsid w:val="00AD1F35"/>
    <w:pPr>
      <w:pBdr>
        <w:left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5">
    <w:name w:val="xl25"/>
    <w:basedOn w:val="Normal"/>
    <w:rsid w:val="00AD1F35"/>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6"/>
      <w:szCs w:val="16"/>
    </w:rPr>
  </w:style>
  <w:style w:type="paragraph" w:customStyle="1" w:styleId="xl26">
    <w:name w:val="xl26"/>
    <w:basedOn w:val="Normal"/>
    <w:rsid w:val="00AD1F35"/>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7">
    <w:name w:val="xl27"/>
    <w:basedOn w:val="Normal"/>
    <w:rsid w:val="00AD1F35"/>
    <w:pPr>
      <w:pBdr>
        <w:left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8">
    <w:name w:val="xl28"/>
    <w:basedOn w:val="Normal"/>
    <w:rsid w:val="00AD1F35"/>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xl29">
    <w:name w:val="xl29"/>
    <w:basedOn w:val="Normal"/>
    <w:rsid w:val="00AD1F35"/>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0">
    <w:name w:val="xl30"/>
    <w:basedOn w:val="Normal"/>
    <w:rsid w:val="00AD1F35"/>
    <w:pPr>
      <w:pBdr>
        <w:left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1">
    <w:name w:val="xl31"/>
    <w:basedOn w:val="Normal"/>
    <w:rsid w:val="00AD1F35"/>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rPr>
  </w:style>
  <w:style w:type="paragraph" w:customStyle="1" w:styleId="xl32">
    <w:name w:val="xl32"/>
    <w:basedOn w:val="Normal"/>
    <w:rsid w:val="00AD1F35"/>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6"/>
      <w:szCs w:val="16"/>
    </w:rPr>
  </w:style>
  <w:style w:type="paragraph" w:customStyle="1" w:styleId="TableContent-Bulleted">
    <w:name w:val="Table Content - Bulleted"/>
    <w:basedOn w:val="Normal"/>
    <w:rsid w:val="00AD1F35"/>
    <w:pPr>
      <w:tabs>
        <w:tab w:val="num" w:pos="460"/>
      </w:tabs>
      <w:ind w:left="412" w:hanging="312"/>
    </w:pPr>
  </w:style>
  <w:style w:type="paragraph" w:customStyle="1" w:styleId="-PAGE-">
    <w:name w:val="- PAGE -"/>
    <w:rsid w:val="00AD1F35"/>
    <w:rPr>
      <w:sz w:val="24"/>
      <w:szCs w:val="24"/>
      <w:lang w:eastAsia="ko-KR"/>
    </w:rPr>
  </w:style>
  <w:style w:type="paragraph" w:customStyle="1" w:styleId="PageXofY">
    <w:name w:val="Page X of Y"/>
    <w:rsid w:val="00AD1F35"/>
    <w:rPr>
      <w:sz w:val="24"/>
      <w:szCs w:val="24"/>
      <w:lang w:eastAsia="ko-KR"/>
    </w:rPr>
  </w:style>
  <w:style w:type="paragraph" w:customStyle="1" w:styleId="Createdby">
    <w:name w:val="Created by"/>
    <w:rsid w:val="00AD1F35"/>
    <w:rPr>
      <w:sz w:val="24"/>
      <w:szCs w:val="24"/>
      <w:lang w:eastAsia="ko-KR"/>
    </w:rPr>
  </w:style>
  <w:style w:type="paragraph" w:customStyle="1" w:styleId="Createdon">
    <w:name w:val="Created on"/>
    <w:rsid w:val="00AD1F35"/>
    <w:rPr>
      <w:sz w:val="24"/>
      <w:szCs w:val="24"/>
      <w:lang w:eastAsia="ko-KR"/>
    </w:rPr>
  </w:style>
  <w:style w:type="paragraph" w:customStyle="1" w:styleId="Lastprinted">
    <w:name w:val="Last printed"/>
    <w:rsid w:val="00AD1F35"/>
    <w:rPr>
      <w:sz w:val="24"/>
      <w:szCs w:val="24"/>
      <w:lang w:eastAsia="ko-KR"/>
    </w:rPr>
  </w:style>
  <w:style w:type="paragraph" w:customStyle="1" w:styleId="Lastsavedby">
    <w:name w:val="Last saved by"/>
    <w:rsid w:val="00AD1F35"/>
    <w:rPr>
      <w:sz w:val="24"/>
      <w:szCs w:val="24"/>
      <w:lang w:eastAsia="ko-KR"/>
    </w:rPr>
  </w:style>
  <w:style w:type="paragraph" w:customStyle="1" w:styleId="Filename">
    <w:name w:val="Filename"/>
    <w:rsid w:val="00AD1F35"/>
    <w:rPr>
      <w:sz w:val="24"/>
      <w:szCs w:val="24"/>
      <w:lang w:eastAsia="ko-KR"/>
    </w:rPr>
  </w:style>
  <w:style w:type="paragraph" w:customStyle="1" w:styleId="Filenameandpath">
    <w:name w:val="Filename and path"/>
    <w:rsid w:val="00AD1F35"/>
    <w:rPr>
      <w:sz w:val="24"/>
      <w:szCs w:val="24"/>
      <w:lang w:eastAsia="ko-KR"/>
    </w:rPr>
  </w:style>
  <w:style w:type="paragraph" w:customStyle="1" w:styleId="Tadc">
    <w:name w:val="Tadc"/>
    <w:basedOn w:val="Normal"/>
    <w:rsid w:val="00AD1F35"/>
    <w:rPr>
      <w:rFonts w:eastAsia="SimSun" w:cs="v4.2.0"/>
    </w:rPr>
  </w:style>
  <w:style w:type="paragraph" w:customStyle="1" w:styleId="Atl">
    <w:name w:val="Atl"/>
    <w:basedOn w:val="Normal"/>
    <w:rsid w:val="00AD1F35"/>
    <w:rPr>
      <w:rFonts w:eastAsia="SimSun" w:cs="v4.2.0"/>
    </w:rPr>
  </w:style>
  <w:style w:type="paragraph" w:customStyle="1" w:styleId="Es">
    <w:name w:val="Es"/>
    <w:basedOn w:val="B1"/>
    <w:rsid w:val="00AD1F35"/>
    <w:rPr>
      <w:rFonts w:eastAsia="SimSun" w:cs="v4.2.0"/>
    </w:rPr>
  </w:style>
  <w:style w:type="paragraph" w:customStyle="1" w:styleId="TTH">
    <w:name w:val="TTH"/>
    <w:basedOn w:val="Normal"/>
    <w:rsid w:val="00AD1F35"/>
    <w:pPr>
      <w:jc w:val="center"/>
    </w:pPr>
    <w:rPr>
      <w:rFonts w:ascii="Arial" w:eastAsia="SimSun" w:hAnsi="Arial" w:cs="Arial"/>
      <w:b/>
      <w:lang w:eastAsia="ja-JP"/>
    </w:rPr>
  </w:style>
  <w:style w:type="paragraph" w:customStyle="1" w:styleId="standard">
    <w:name w:val="standard"/>
    <w:rsid w:val="00AD1F35"/>
    <w:pPr>
      <w:tabs>
        <w:tab w:val="left" w:pos="426"/>
      </w:tabs>
    </w:pPr>
    <w:rPr>
      <w:rFonts w:eastAsia="SimSun"/>
      <w:lang w:eastAsia="zh-CN"/>
    </w:rPr>
  </w:style>
  <w:style w:type="paragraph" w:customStyle="1" w:styleId="Headernonumber">
    <w:name w:val="Header_nonumber"/>
    <w:basedOn w:val="Heading1"/>
    <w:rsid w:val="00AD1F35"/>
    <w:pPr>
      <w:tabs>
        <w:tab w:val="left" w:pos="432"/>
      </w:tabs>
      <w:overflowPunct/>
      <w:autoSpaceDE/>
      <w:autoSpaceDN/>
      <w:adjustRightInd/>
      <w:ind w:left="0" w:firstLine="0"/>
      <w:textAlignment w:val="auto"/>
      <w:outlineLvl w:val="9"/>
    </w:pPr>
    <w:rPr>
      <w:rFonts w:eastAsia="SimSun"/>
      <w:lang w:eastAsia="zh-CN"/>
    </w:rPr>
  </w:style>
  <w:style w:type="paragraph" w:customStyle="1" w:styleId="210">
    <w:name w:val="21"/>
    <w:basedOn w:val="Normal"/>
    <w:rsid w:val="00AD1F35"/>
    <w:pPr>
      <w:snapToGrid w:val="0"/>
      <w:spacing w:before="100" w:beforeAutospacing="1" w:after="100" w:afterAutospacing="1"/>
    </w:pPr>
    <w:rPr>
      <w:rFonts w:ascii="Arial" w:eastAsia="SimSun" w:hAnsi="Arial" w:cs="Arial"/>
      <w:sz w:val="18"/>
      <w:szCs w:val="18"/>
      <w:lang w:val="en-US" w:eastAsia="zh-CN"/>
    </w:rPr>
  </w:style>
  <w:style w:type="paragraph" w:customStyle="1" w:styleId="TableDescription">
    <w:name w:val="Table Description"/>
    <w:basedOn w:val="Normal"/>
    <w:next w:val="Normal"/>
    <w:link w:val="TableDescriptionChar"/>
    <w:rsid w:val="00AD1F35"/>
    <w:pPr>
      <w:keepNext/>
      <w:topLinePunct/>
      <w:snapToGrid w:val="0"/>
      <w:spacing w:before="320" w:after="80" w:line="240" w:lineRule="atLeast"/>
      <w:outlineLvl w:val="7"/>
    </w:pPr>
    <w:rPr>
      <w:rFonts w:eastAsia="SimSun"/>
      <w:spacing w:val="-4"/>
      <w:kern w:val="2"/>
      <w:sz w:val="21"/>
      <w:szCs w:val="21"/>
      <w:lang w:val="x-none" w:eastAsia="zh-CN"/>
    </w:rPr>
  </w:style>
  <w:style w:type="character" w:customStyle="1" w:styleId="TableDescriptionChar">
    <w:name w:val="Table Description Char"/>
    <w:link w:val="TableDescription"/>
    <w:rsid w:val="00AD1F35"/>
    <w:rPr>
      <w:rFonts w:eastAsia="SimSun"/>
      <w:spacing w:val="-4"/>
      <w:kern w:val="2"/>
      <w:sz w:val="21"/>
      <w:szCs w:val="21"/>
      <w:lang w:val="x-none" w:eastAsia="zh-CN"/>
    </w:rPr>
  </w:style>
  <w:style w:type="paragraph" w:customStyle="1" w:styleId="AuthorPageDate">
    <w:name w:val="Author  Page #  Date"/>
    <w:rsid w:val="00AD1F35"/>
    <w:rPr>
      <w:sz w:val="24"/>
      <w:szCs w:val="24"/>
      <w:lang w:eastAsia="ko-KR"/>
    </w:rPr>
  </w:style>
  <w:style w:type="paragraph" w:customStyle="1" w:styleId="ConfidentialPageDate">
    <w:name w:val="Confidential  Page #  Date"/>
    <w:rsid w:val="00AD1F35"/>
    <w:rPr>
      <w:sz w:val="24"/>
      <w:szCs w:val="24"/>
      <w:lang w:eastAsia="ko-KR"/>
    </w:rPr>
  </w:style>
  <w:style w:type="paragraph" w:customStyle="1" w:styleId="Figure">
    <w:name w:val="Figure"/>
    <w:basedOn w:val="Normal"/>
    <w:rsid w:val="00AD1F35"/>
    <w:pPr>
      <w:tabs>
        <w:tab w:val="num" w:pos="1440"/>
      </w:tabs>
      <w:overflowPunct/>
      <w:autoSpaceDE/>
      <w:autoSpaceDN/>
      <w:adjustRightInd/>
      <w:spacing w:before="180" w:after="240" w:line="280" w:lineRule="atLeast"/>
      <w:ind w:left="720" w:hanging="360"/>
      <w:jc w:val="center"/>
      <w:textAlignment w:val="auto"/>
    </w:pPr>
    <w:rPr>
      <w:rFonts w:ascii="Arial" w:hAnsi="Arial"/>
      <w:b/>
      <w:lang w:val="en-US"/>
    </w:rPr>
  </w:style>
  <w:style w:type="paragraph" w:customStyle="1" w:styleId="Data">
    <w:name w:val="Data"/>
    <w:basedOn w:val="Normal"/>
    <w:rsid w:val="00AD1F35"/>
    <w:pPr>
      <w:tabs>
        <w:tab w:val="left" w:pos="1418"/>
      </w:tabs>
      <w:spacing w:after="120"/>
    </w:pPr>
    <w:rPr>
      <w:rFonts w:ascii="Arial" w:eastAsia="MS Mincho" w:hAnsi="Arial"/>
      <w:sz w:val="24"/>
      <w:lang w:val="fr-FR"/>
    </w:rPr>
  </w:style>
  <w:style w:type="paragraph" w:customStyle="1" w:styleId="p20">
    <w:name w:val="p20"/>
    <w:basedOn w:val="Normal"/>
    <w:rsid w:val="00AD1F35"/>
    <w:pPr>
      <w:overflowPunct/>
      <w:autoSpaceDE/>
      <w:autoSpaceDN/>
      <w:adjustRightInd/>
      <w:snapToGrid w:val="0"/>
      <w:spacing w:after="0"/>
    </w:pPr>
    <w:rPr>
      <w:rFonts w:ascii="Arial" w:eastAsia="SimSun" w:hAnsi="Arial" w:cs="Arial"/>
      <w:sz w:val="18"/>
      <w:szCs w:val="18"/>
      <w:lang w:val="en-US" w:eastAsia="zh-CN"/>
    </w:rPr>
  </w:style>
  <w:style w:type="paragraph" w:customStyle="1" w:styleId="ATC">
    <w:name w:val="ATC"/>
    <w:basedOn w:val="Normal"/>
    <w:rsid w:val="00AD1F35"/>
  </w:style>
  <w:style w:type="paragraph" w:customStyle="1" w:styleId="TaOC">
    <w:name w:val="TaOC"/>
    <w:basedOn w:val="TAC"/>
    <w:rsid w:val="00AD1F35"/>
    <w:rPr>
      <w:szCs w:val="18"/>
      <w:lang w:eastAsia="x-none"/>
    </w:rPr>
  </w:style>
  <w:style w:type="paragraph" w:customStyle="1" w:styleId="Heading3Specs">
    <w:name w:val="Heading 3 Specs"/>
    <w:basedOn w:val="Heading3"/>
    <w:qFormat/>
    <w:rsid w:val="00AD1F35"/>
    <w:pPr>
      <w:spacing w:before="200" w:after="0"/>
      <w:ind w:left="0" w:firstLine="0"/>
    </w:pPr>
    <w:rPr>
      <w:rFonts w:cs="Arial"/>
      <w:bCs/>
    </w:rPr>
  </w:style>
  <w:style w:type="paragraph" w:customStyle="1" w:styleId="Heading4specs">
    <w:name w:val="Heading4 specs"/>
    <w:basedOn w:val="Heading3Specs"/>
    <w:qFormat/>
    <w:rsid w:val="00AD1F35"/>
    <w:rPr>
      <w:sz w:val="24"/>
    </w:rPr>
  </w:style>
  <w:style w:type="table" w:customStyle="1" w:styleId="TableGrid4">
    <w:name w:val="Table Grid4"/>
    <w:basedOn w:val="TableNormal"/>
    <w:next w:val="TableGrid"/>
    <w:rsid w:val="00AD1F35"/>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AD1F35"/>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AD1F35"/>
    <w:tblPr/>
  </w:style>
  <w:style w:type="table" w:customStyle="1" w:styleId="TableGrid11">
    <w:name w:val="Table Grid11"/>
    <w:basedOn w:val="TableNormal"/>
    <w:next w:val="TableGrid"/>
    <w:rsid w:val="00AD1F3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D1F3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AD1F35"/>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AD1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AD1F35"/>
    <w:pPr>
      <w:spacing w:after="18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rsid w:val="00AD1F35"/>
  </w:style>
  <w:style w:type="table" w:customStyle="1" w:styleId="TableGrid6">
    <w:name w:val="Table Grid6"/>
    <w:basedOn w:val="TableNormal"/>
    <w:next w:val="TableGrid"/>
    <w:rsid w:val="00AD1F35"/>
    <w:pPr>
      <w:overflowPunct w:val="0"/>
      <w:autoSpaceDE w:val="0"/>
      <w:autoSpaceDN w:val="0"/>
      <w:adjustRightInd w:val="0"/>
      <w:spacing w:after="180"/>
      <w:textAlignment w:val="baseline"/>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文字) (文字)"/>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3">
    <w:name w:val="(文字) (文字)3"/>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b">
    <w:name w:val="吹き出し"/>
    <w:basedOn w:val="Normal"/>
    <w:rsid w:val="00AD1F35"/>
    <w:rPr>
      <w:rFonts w:ascii="Tahoma" w:eastAsia="MS Mincho" w:hAnsi="Tahoma" w:cs="Tahoma"/>
      <w:sz w:val="16"/>
      <w:szCs w:val="16"/>
    </w:rPr>
  </w:style>
  <w:style w:type="paragraph" w:customStyle="1" w:styleId="1f2">
    <w:name w:val="吹き出し1"/>
    <w:basedOn w:val="Normal"/>
    <w:rsid w:val="00AD1F35"/>
    <w:rPr>
      <w:rFonts w:ascii="Tahoma" w:eastAsia="MS Mincho" w:hAnsi="Tahoma" w:cs="Tahoma"/>
      <w:sz w:val="16"/>
      <w:szCs w:val="16"/>
    </w:rPr>
  </w:style>
  <w:style w:type="paragraph" w:customStyle="1" w:styleId="1f3">
    <w:name w:val="(文字) (文字)1"/>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6">
    <w:name w:val="吹き出し2"/>
    <w:basedOn w:val="Normal"/>
    <w:semiHidden/>
    <w:rsid w:val="00AD1F35"/>
    <w:rPr>
      <w:rFonts w:ascii="Tahoma" w:eastAsia="MS Mincho" w:hAnsi="Tahoma" w:cs="Tahoma"/>
      <w:sz w:val="16"/>
      <w:szCs w:val="16"/>
    </w:rPr>
  </w:style>
  <w:style w:type="paragraph" w:customStyle="1" w:styleId="CommentNokia">
    <w:name w:val="Comment Nokia"/>
    <w:basedOn w:val="Normal"/>
    <w:rsid w:val="00AD1F35"/>
    <w:pPr>
      <w:tabs>
        <w:tab w:val="left" w:pos="360"/>
      </w:tabs>
      <w:ind w:left="360" w:hanging="360"/>
    </w:pPr>
    <w:rPr>
      <w:rFonts w:eastAsia="MS Mincho"/>
      <w:sz w:val="22"/>
      <w:lang w:val="en-US"/>
    </w:rPr>
  </w:style>
  <w:style w:type="numbering" w:customStyle="1" w:styleId="1f4">
    <w:name w:val="无列表1"/>
    <w:next w:val="NoList"/>
    <w:semiHidden/>
    <w:rsid w:val="00AD1F35"/>
  </w:style>
  <w:style w:type="numbering" w:customStyle="1" w:styleId="NoList6">
    <w:name w:val="No List6"/>
    <w:next w:val="NoList"/>
    <w:semiHidden/>
    <w:rsid w:val="00AD1F35"/>
  </w:style>
  <w:style w:type="numbering" w:customStyle="1" w:styleId="NoList7">
    <w:name w:val="No List7"/>
    <w:next w:val="NoList"/>
    <w:uiPriority w:val="99"/>
    <w:semiHidden/>
    <w:rsid w:val="00AD1F35"/>
  </w:style>
  <w:style w:type="paragraph" w:customStyle="1" w:styleId="1CharChar1Char">
    <w:name w:val="(文字) (文字)1 Char (文字) (文字) Char (文字) (文字)1 Char (文字) (文字)"/>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AD1F35"/>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1030302">
    <w:name w:val="样式 样式 标题 1 + 两端对齐 段前: 0.3 行 段后: 0.3 行 行距: 单倍行距 + 段前: 0.2 行 段后: ..."/>
    <w:basedOn w:val="Normal"/>
    <w:autoRedefine/>
    <w:rsid w:val="00AD1F35"/>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4">
    <w:name w:val="网格型3"/>
    <w:basedOn w:val="TableNormal"/>
    <w:next w:val="TableGrid"/>
    <w:rsid w:val="00AD1F3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TableNormal"/>
    <w:next w:val="TableGrid"/>
    <w:rsid w:val="00AD1F3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1F35"/>
    <w:pPr>
      <w:widowControl w:val="0"/>
      <w:autoSpaceDE w:val="0"/>
      <w:autoSpaceDN w:val="0"/>
      <w:adjustRightInd w:val="0"/>
    </w:pPr>
    <w:rPr>
      <w:rFonts w:ascii="Arial" w:eastAsia="Malgun Gothic" w:hAnsi="Arial" w:cs="Arial"/>
      <w:color w:val="000000"/>
      <w:sz w:val="24"/>
      <w:szCs w:val="24"/>
      <w:lang w:val="en-US" w:eastAsia="ja-JP"/>
    </w:rPr>
  </w:style>
  <w:style w:type="paragraph" w:customStyle="1" w:styleId="27">
    <w:name w:val="无间隔2"/>
    <w:qFormat/>
    <w:rsid w:val="00AD1F35"/>
    <w:rPr>
      <w:rFonts w:eastAsia="SimSun"/>
      <w:lang w:eastAsia="en-US"/>
    </w:rPr>
  </w:style>
  <w:style w:type="paragraph" w:customStyle="1" w:styleId="Objetducommentaire">
    <w:name w:val="Objet du commentaire"/>
    <w:basedOn w:val="CommentText"/>
    <w:next w:val="CommentText"/>
    <w:semiHidden/>
    <w:rsid w:val="00AD1F35"/>
    <w:pPr>
      <w:overflowPunct/>
      <w:autoSpaceDE/>
      <w:autoSpaceDN/>
      <w:adjustRightInd/>
      <w:textAlignment w:val="auto"/>
    </w:pPr>
    <w:rPr>
      <w:rFonts w:eastAsia="PMingLiU"/>
      <w:b/>
      <w:bCs/>
      <w:lang w:eastAsia="x-none"/>
    </w:rPr>
  </w:style>
  <w:style w:type="paragraph" w:customStyle="1" w:styleId="Textedebulles">
    <w:name w:val="Texte de bulles"/>
    <w:basedOn w:val="Normal"/>
    <w:semiHidden/>
    <w:rsid w:val="00AD1F35"/>
    <w:pPr>
      <w:overflowPunct/>
      <w:autoSpaceDE/>
      <w:autoSpaceDN/>
      <w:adjustRightInd/>
      <w:textAlignment w:val="auto"/>
    </w:pPr>
    <w:rPr>
      <w:rFonts w:ascii="Tahoma" w:eastAsia="PMingLiU" w:hAnsi="Tahoma" w:cs="Tahoma"/>
      <w:sz w:val="16"/>
      <w:szCs w:val="16"/>
    </w:rPr>
  </w:style>
  <w:style w:type="paragraph" w:customStyle="1" w:styleId="TALCharChar">
    <w:name w:val="TAL Char Char"/>
    <w:basedOn w:val="Normal"/>
    <w:link w:val="TALCharCharChar"/>
    <w:rsid w:val="00AD1F35"/>
    <w:pPr>
      <w:keepNext/>
      <w:keepLines/>
      <w:spacing w:after="0"/>
    </w:pPr>
    <w:rPr>
      <w:rFonts w:ascii="Arial" w:eastAsia="MS Mincho" w:hAnsi="Arial"/>
      <w:sz w:val="18"/>
      <w:lang w:eastAsia="x-none"/>
    </w:rPr>
  </w:style>
  <w:style w:type="character" w:customStyle="1" w:styleId="TALCharCharChar">
    <w:name w:val="TAL Char Char Char"/>
    <w:link w:val="TALCharChar"/>
    <w:rsid w:val="00AD1F35"/>
    <w:rPr>
      <w:rFonts w:ascii="Arial" w:eastAsia="MS Mincho" w:hAnsi="Arial"/>
      <w:sz w:val="18"/>
      <w:lang w:eastAsia="x-none"/>
    </w:rPr>
  </w:style>
  <w:style w:type="paragraph" w:customStyle="1" w:styleId="Arial0">
    <w:name w:val="正文 + Arial"/>
    <w:aliases w:val="8 磅,加粗,段后: 0 磅"/>
    <w:basedOn w:val="TAL"/>
    <w:rsid w:val="00AD1F35"/>
    <w:pPr>
      <w:overflowPunct/>
      <w:autoSpaceDE/>
      <w:autoSpaceDN/>
      <w:adjustRightInd/>
      <w:textAlignment w:val="auto"/>
    </w:pPr>
    <w:rPr>
      <w:rFonts w:eastAsia="SimSun"/>
      <w:sz w:val="16"/>
      <w:szCs w:val="16"/>
      <w:lang w:eastAsia="x-none"/>
    </w:rPr>
  </w:style>
  <w:style w:type="paragraph" w:customStyle="1" w:styleId="MO">
    <w:name w:val="MO"/>
    <w:basedOn w:val="Normal"/>
    <w:qFormat/>
    <w:rsid w:val="00AD1F35"/>
    <w:pPr>
      <w:overflowPunct/>
      <w:autoSpaceDE/>
      <w:autoSpaceDN/>
      <w:adjustRightInd/>
      <w:textAlignment w:val="auto"/>
    </w:pPr>
    <w:rPr>
      <w:rFonts w:eastAsia="SimSun"/>
      <w:lang w:eastAsia="ja-JP"/>
    </w:rPr>
  </w:style>
  <w:style w:type="character" w:customStyle="1" w:styleId="GuidanceChar">
    <w:name w:val="Guidance Char"/>
    <w:link w:val="Guidance"/>
    <w:rsid w:val="00AD1F35"/>
    <w:rPr>
      <w:rFonts w:eastAsia="MS Mincho"/>
      <w:i/>
      <w:color w:val="0000FF"/>
      <w:lang w:eastAsia="ja-JP"/>
    </w:rPr>
  </w:style>
  <w:style w:type="paragraph" w:customStyle="1" w:styleId="IBN">
    <w:name w:val="IBN"/>
    <w:basedOn w:val="Normal"/>
    <w:rsid w:val="00AD1F35"/>
    <w:pPr>
      <w:tabs>
        <w:tab w:val="left" w:pos="567"/>
      </w:tabs>
      <w:overflowPunct/>
      <w:autoSpaceDE/>
      <w:autoSpaceDN/>
      <w:adjustRightInd/>
      <w:textAlignment w:val="auto"/>
    </w:pPr>
    <w:rPr>
      <w:rFonts w:eastAsia="SimSun"/>
    </w:rPr>
  </w:style>
  <w:style w:type="paragraph" w:customStyle="1" w:styleId="1e9pt">
    <w:name w:val="1e) 9 pt"/>
    <w:basedOn w:val="B1"/>
    <w:link w:val="1e9ptCar"/>
    <w:rsid w:val="00AD1F35"/>
    <w:rPr>
      <w:rFonts w:eastAsia="SimSun"/>
      <w:noProof/>
      <w:szCs w:val="18"/>
    </w:rPr>
  </w:style>
  <w:style w:type="character" w:customStyle="1" w:styleId="1e9ptCar">
    <w:name w:val="1e) 9 pt Car"/>
    <w:link w:val="1e9pt"/>
    <w:rsid w:val="00AD1F35"/>
    <w:rPr>
      <w:rFonts w:eastAsia="SimSun"/>
      <w:noProof/>
      <w:szCs w:val="18"/>
    </w:rPr>
  </w:style>
  <w:style w:type="paragraph" w:customStyle="1" w:styleId="Npr">
    <w:name w:val="Npr"/>
    <w:basedOn w:val="Normal"/>
    <w:rsid w:val="00AD1F35"/>
    <w:pPr>
      <w:overflowPunct/>
      <w:autoSpaceDE/>
      <w:autoSpaceDN/>
      <w:adjustRightInd/>
      <w:ind w:firstLine="284"/>
      <w:textAlignment w:val="auto"/>
    </w:pPr>
    <w:rPr>
      <w:rFonts w:eastAsia="MS Mincho"/>
      <w:lang w:eastAsia="ja-JP"/>
    </w:rPr>
  </w:style>
  <w:style w:type="paragraph" w:customStyle="1" w:styleId="StyleFPArialLatin9ptCentrGauche5cmDroite5">
    <w:name w:val="Style FP + Arial (Latin) 9 pt Centré Gauche :  5 cm Droite :  5..."/>
    <w:basedOn w:val="FP"/>
    <w:rsid w:val="00AD1F35"/>
    <w:pPr>
      <w:spacing w:after="20"/>
      <w:ind w:left="2835" w:right="2835"/>
      <w:jc w:val="center"/>
    </w:pPr>
    <w:rPr>
      <w:rFonts w:ascii="Arial" w:eastAsia="SimSun" w:hAnsi="Arial" w:cs="Arial"/>
      <w:sz w:val="18"/>
    </w:rPr>
  </w:style>
  <w:style w:type="paragraph" w:customStyle="1" w:styleId="B3H6">
    <w:name w:val="B3H6"/>
    <w:basedOn w:val="B3"/>
    <w:rsid w:val="00AD1F35"/>
    <w:rPr>
      <w:rFonts w:eastAsia="SimSun"/>
      <w:lang w:eastAsia="x-none"/>
    </w:rPr>
  </w:style>
  <w:style w:type="paragraph" w:customStyle="1" w:styleId="berschrift1H1">
    <w:name w:val="Überschrift 1.H1"/>
    <w:basedOn w:val="Normal"/>
    <w:next w:val="Normal"/>
    <w:rsid w:val="00AD1F35"/>
    <w:pPr>
      <w:keepNext/>
      <w:keepLines/>
      <w:pBdr>
        <w:top w:val="single" w:sz="12" w:space="3" w:color="auto"/>
      </w:pBdr>
      <w:tabs>
        <w:tab w:val="num" w:pos="735"/>
      </w:tabs>
      <w:overflowPunct/>
      <w:autoSpaceDE/>
      <w:autoSpaceDN/>
      <w:adjustRightInd/>
      <w:spacing w:before="240"/>
      <w:ind w:left="735" w:hanging="735"/>
      <w:textAlignment w:val="auto"/>
      <w:outlineLvl w:val="0"/>
    </w:pPr>
    <w:rPr>
      <w:rFonts w:ascii="Arial" w:eastAsia="SimSun" w:hAnsi="Arial"/>
      <w:sz w:val="36"/>
      <w:lang w:eastAsia="de-DE"/>
    </w:rPr>
  </w:style>
  <w:style w:type="paragraph" w:customStyle="1" w:styleId="textintend1">
    <w:name w:val="text intend 1"/>
    <w:basedOn w:val="text"/>
    <w:rsid w:val="00AD1F35"/>
    <w:pPr>
      <w:widowControl/>
      <w:tabs>
        <w:tab w:val="num" w:pos="992"/>
      </w:tabs>
      <w:spacing w:after="120"/>
      <w:ind w:left="992" w:hanging="425"/>
    </w:pPr>
    <w:rPr>
      <w:rFonts w:eastAsia="MS Mincho"/>
      <w:lang w:val="en-US"/>
    </w:rPr>
  </w:style>
  <w:style w:type="paragraph" w:customStyle="1" w:styleId="text">
    <w:name w:val="text"/>
    <w:basedOn w:val="Normal"/>
    <w:rsid w:val="00AD1F35"/>
    <w:pPr>
      <w:widowControl w:val="0"/>
      <w:overflowPunct/>
      <w:autoSpaceDE/>
      <w:autoSpaceDN/>
      <w:adjustRightInd/>
      <w:spacing w:after="240"/>
      <w:jc w:val="both"/>
      <w:textAlignment w:val="auto"/>
    </w:pPr>
    <w:rPr>
      <w:rFonts w:eastAsia="SimSun"/>
      <w:sz w:val="24"/>
      <w:lang w:val="en-AU" w:eastAsia="ja-JP"/>
    </w:rPr>
  </w:style>
  <w:style w:type="paragraph" w:customStyle="1" w:styleId="textintend2">
    <w:name w:val="text intend 2"/>
    <w:basedOn w:val="text"/>
    <w:rsid w:val="00AD1F35"/>
    <w:pPr>
      <w:widowControl/>
      <w:tabs>
        <w:tab w:val="num" w:pos="1418"/>
      </w:tabs>
      <w:spacing w:after="120"/>
      <w:ind w:left="1418" w:hanging="426"/>
    </w:pPr>
    <w:rPr>
      <w:rFonts w:eastAsia="MS Mincho"/>
      <w:lang w:val="en-US"/>
    </w:rPr>
  </w:style>
  <w:style w:type="paragraph" w:customStyle="1" w:styleId="textintend3">
    <w:name w:val="text intend 3"/>
    <w:basedOn w:val="text"/>
    <w:rsid w:val="00AD1F35"/>
    <w:pPr>
      <w:widowControl/>
      <w:tabs>
        <w:tab w:val="num" w:pos="1843"/>
      </w:tabs>
      <w:spacing w:after="120"/>
      <w:ind w:left="1843" w:hanging="425"/>
    </w:pPr>
    <w:rPr>
      <w:rFonts w:eastAsia="MS Mincho"/>
      <w:lang w:val="en-US"/>
    </w:rPr>
  </w:style>
  <w:style w:type="paragraph" w:customStyle="1" w:styleId="normalpuce">
    <w:name w:val="normal puce"/>
    <w:basedOn w:val="Normal"/>
    <w:rsid w:val="00AD1F35"/>
    <w:pPr>
      <w:widowControl w:val="0"/>
      <w:tabs>
        <w:tab w:val="num" w:pos="360"/>
      </w:tabs>
      <w:overflowPunct/>
      <w:autoSpaceDE/>
      <w:autoSpaceDN/>
      <w:adjustRightInd/>
      <w:spacing w:before="60" w:after="60"/>
      <w:ind w:left="360" w:hanging="360"/>
      <w:jc w:val="both"/>
      <w:textAlignment w:val="auto"/>
    </w:pPr>
    <w:rPr>
      <w:rFonts w:eastAsia="MS Mincho"/>
      <w:lang w:eastAsia="ja-JP"/>
    </w:rPr>
  </w:style>
  <w:style w:type="paragraph" w:customStyle="1" w:styleId="TdocHeading1">
    <w:name w:val="Tdoc_Heading_1"/>
    <w:basedOn w:val="Heading1"/>
    <w:next w:val="Normal"/>
    <w:autoRedefine/>
    <w:rsid w:val="00AD1F35"/>
    <w:pPr>
      <w:keepLines w:val="0"/>
      <w:pBdr>
        <w:top w:val="none" w:sz="0" w:space="0" w:color="auto"/>
      </w:pBdr>
      <w:tabs>
        <w:tab w:val="num" w:pos="360"/>
      </w:tabs>
      <w:spacing w:after="0"/>
      <w:ind w:left="360" w:hanging="360"/>
    </w:pPr>
    <w:rPr>
      <w:rFonts w:eastAsia="SimSun"/>
      <w:b/>
      <w:noProof/>
      <w:kern w:val="28"/>
      <w:sz w:val="24"/>
      <w:lang w:val="en-US" w:eastAsia="ja-JP"/>
    </w:rPr>
  </w:style>
  <w:style w:type="paragraph" w:customStyle="1" w:styleId="CharCharCharChar">
    <w:name w:val="Char Char Char Char"/>
    <w:rsid w:val="00AD1F35"/>
    <w:pPr>
      <w:keepNext/>
      <w:tabs>
        <w:tab w:val="num" w:pos="432"/>
      </w:tabs>
      <w:autoSpaceDE w:val="0"/>
      <w:autoSpaceDN w:val="0"/>
      <w:adjustRightInd w:val="0"/>
      <w:spacing w:before="60" w:after="60"/>
      <w:ind w:left="432" w:hanging="432"/>
      <w:jc w:val="both"/>
    </w:pPr>
    <w:rPr>
      <w:rFonts w:ascii="Arial" w:eastAsia="SimSun" w:hAnsi="Arial" w:cs="Arial"/>
      <w:color w:val="0000FF"/>
      <w:kern w:val="2"/>
      <w:sz w:val="21"/>
      <w:szCs w:val="24"/>
      <w:lang w:val="en-US" w:eastAsia="zh-CN"/>
    </w:rPr>
  </w:style>
  <w:style w:type="paragraph" w:customStyle="1" w:styleId="H60">
    <w:name w:val="样式 H6"/>
    <w:basedOn w:val="H6"/>
    <w:rsid w:val="00AD1F35"/>
    <w:pPr>
      <w:overflowPunct/>
      <w:autoSpaceDE/>
      <w:autoSpaceDN/>
      <w:adjustRightInd/>
      <w:textAlignment w:val="auto"/>
    </w:pPr>
    <w:rPr>
      <w:rFonts w:eastAsia="SimSun"/>
      <w:lang w:eastAsia="zh-TW"/>
    </w:rPr>
  </w:style>
  <w:style w:type="paragraph" w:customStyle="1" w:styleId="TH0">
    <w:name w:val="样式 TH"/>
    <w:basedOn w:val="TH"/>
    <w:rsid w:val="00AD1F35"/>
    <w:pPr>
      <w:overflowPunct/>
      <w:autoSpaceDE/>
      <w:autoSpaceDN/>
      <w:adjustRightInd/>
      <w:textAlignment w:val="auto"/>
    </w:pPr>
    <w:rPr>
      <w:rFonts w:eastAsia="SimSun"/>
      <w:bCs/>
    </w:rPr>
  </w:style>
  <w:style w:type="paragraph" w:customStyle="1" w:styleId="TAH8pt">
    <w:name w:val="TAH + 8 pt"/>
    <w:basedOn w:val="TAH"/>
    <w:rsid w:val="00AD1F35"/>
    <w:rPr>
      <w:rFonts w:eastAsia="MS Mincho"/>
      <w:bCs/>
      <w:noProof/>
      <w:sz w:val="16"/>
      <w:szCs w:val="16"/>
    </w:rPr>
  </w:style>
  <w:style w:type="paragraph" w:customStyle="1" w:styleId="TableEntry0">
    <w:name w:val="Table Entry"/>
    <w:basedOn w:val="Normal"/>
    <w:next w:val="Normal"/>
    <w:rsid w:val="00AD1F35"/>
    <w:pPr>
      <w:overflowPunct/>
      <w:autoSpaceDE/>
      <w:autoSpaceDN/>
      <w:adjustRightInd/>
      <w:spacing w:after="0"/>
      <w:textAlignment w:val="auto"/>
    </w:pPr>
    <w:rPr>
      <w:rFonts w:ascii="IMHNGF+BookmanOldStyle" w:eastAsia="SimSun" w:hAnsi="IMHNGF+BookmanOldStyle"/>
      <w:sz w:val="24"/>
      <w:szCs w:val="24"/>
      <w:lang w:val="en-US" w:eastAsia="ja-JP"/>
    </w:rPr>
  </w:style>
  <w:style w:type="paragraph" w:customStyle="1" w:styleId="tac0">
    <w:name w:val="tac0"/>
    <w:basedOn w:val="Normal"/>
    <w:rsid w:val="00AD1F35"/>
    <w:pPr>
      <w:keepNext/>
      <w:overflowPunct/>
      <w:autoSpaceDE/>
      <w:autoSpaceDN/>
      <w:adjustRightInd/>
      <w:spacing w:after="0"/>
      <w:jc w:val="center"/>
      <w:textAlignment w:val="auto"/>
    </w:pPr>
    <w:rPr>
      <w:rFonts w:ascii="Arial" w:eastAsia="SimSun" w:hAnsi="Arial" w:cs="Arial"/>
      <w:sz w:val="18"/>
      <w:szCs w:val="18"/>
      <w:lang w:val="en-US" w:eastAsia="zh-CN"/>
    </w:rPr>
  </w:style>
  <w:style w:type="paragraph" w:customStyle="1" w:styleId="tal00">
    <w:name w:val="tal0"/>
    <w:basedOn w:val="Normal"/>
    <w:rsid w:val="00AD1F35"/>
    <w:pPr>
      <w:keepNext/>
      <w:overflowPunct/>
      <w:autoSpaceDE/>
      <w:autoSpaceDN/>
      <w:adjustRightInd/>
      <w:spacing w:after="0"/>
      <w:textAlignment w:val="auto"/>
    </w:pPr>
    <w:rPr>
      <w:rFonts w:ascii="Arial" w:eastAsia="SimSun" w:hAnsi="Arial" w:cs="Arial"/>
      <w:sz w:val="18"/>
      <w:szCs w:val="18"/>
      <w:lang w:val="en-US" w:eastAsia="zh-CN"/>
    </w:rPr>
  </w:style>
  <w:style w:type="paragraph" w:customStyle="1" w:styleId="91">
    <w:name w:val="目录 91"/>
    <w:basedOn w:val="TOC8"/>
    <w:rsid w:val="00AD1F35"/>
    <w:pPr>
      <w:keepNext w:val="0"/>
      <w:ind w:left="1418" w:hanging="1418"/>
    </w:pPr>
    <w:rPr>
      <w:rFonts w:eastAsia="MS Mincho"/>
      <w:lang w:eastAsia="ja-JP"/>
    </w:rPr>
  </w:style>
  <w:style w:type="paragraph" w:customStyle="1" w:styleId="msolistparagraph0">
    <w:name w:val="msolistparagraph"/>
    <w:basedOn w:val="Normal"/>
    <w:rsid w:val="00AD1F35"/>
    <w:pPr>
      <w:overflowPunct/>
      <w:autoSpaceDE/>
      <w:autoSpaceDN/>
      <w:adjustRightInd/>
      <w:spacing w:after="0"/>
      <w:ind w:leftChars="400" w:left="400"/>
      <w:textAlignment w:val="auto"/>
    </w:pPr>
    <w:rPr>
      <w:rFonts w:eastAsia="SimSun"/>
      <w:sz w:val="24"/>
      <w:szCs w:val="24"/>
      <w:lang w:val="en-US" w:eastAsia="ja-JP"/>
    </w:rPr>
  </w:style>
  <w:style w:type="paragraph" w:customStyle="1" w:styleId="no0">
    <w:name w:val="no"/>
    <w:basedOn w:val="Normal"/>
    <w:rsid w:val="00AD1F35"/>
    <w:pPr>
      <w:overflowPunct/>
      <w:autoSpaceDE/>
      <w:autoSpaceDN/>
      <w:adjustRightInd/>
      <w:ind w:left="1135" w:hanging="851"/>
      <w:textAlignment w:val="auto"/>
    </w:pPr>
    <w:rPr>
      <w:rFonts w:eastAsia="SimSun"/>
      <w:lang w:val="en-US" w:eastAsia="ja-JP"/>
    </w:rPr>
  </w:style>
  <w:style w:type="paragraph" w:customStyle="1" w:styleId="talcharchar0">
    <w:name w:val="talcharchar"/>
    <w:basedOn w:val="Normal"/>
    <w:rsid w:val="00AD1F35"/>
    <w:pPr>
      <w:overflowPunct/>
      <w:autoSpaceDE/>
      <w:autoSpaceDN/>
      <w:adjustRightInd/>
      <w:spacing w:before="100" w:beforeAutospacing="1" w:after="100" w:afterAutospacing="1"/>
      <w:textAlignment w:val="auto"/>
    </w:pPr>
    <w:rPr>
      <w:rFonts w:eastAsia="Calibri"/>
      <w:sz w:val="24"/>
      <w:szCs w:val="24"/>
    </w:rPr>
  </w:style>
  <w:style w:type="paragraph" w:customStyle="1" w:styleId="PLBold">
    <w:name w:val="PL Bold"/>
    <w:basedOn w:val="PL"/>
    <w:link w:val="PLBoldChar"/>
    <w:rsid w:val="00AD1F35"/>
    <w:rPr>
      <w:rFonts w:eastAsia="MS Gothic"/>
      <w:b/>
      <w:bCs/>
      <w:lang w:eastAsia="ja-JP"/>
    </w:rPr>
  </w:style>
  <w:style w:type="character" w:customStyle="1" w:styleId="PLBoldChar">
    <w:name w:val="PL Bold Char"/>
    <w:link w:val="PLBold"/>
    <w:rsid w:val="00AD1F35"/>
    <w:rPr>
      <w:rFonts w:ascii="Courier New" w:eastAsia="MS Gothic" w:hAnsi="Courier New"/>
      <w:b/>
      <w:bCs/>
      <w:noProof/>
      <w:sz w:val="16"/>
      <w:lang w:eastAsia="ja-JP"/>
    </w:rPr>
  </w:style>
  <w:style w:type="paragraph" w:customStyle="1" w:styleId="PLBold0">
    <w:name w:val="PL + Bold"/>
    <w:basedOn w:val="PL"/>
    <w:link w:val="PLBoldChar0"/>
    <w:rsid w:val="00AD1F35"/>
    <w:rPr>
      <w:rFonts w:eastAsia="SimSun"/>
      <w:lang w:eastAsia="ja-JP"/>
    </w:rPr>
  </w:style>
  <w:style w:type="character" w:customStyle="1" w:styleId="PLBoldChar0">
    <w:name w:val="PL + Bold Char"/>
    <w:link w:val="PLBold0"/>
    <w:rsid w:val="00AD1F35"/>
    <w:rPr>
      <w:rFonts w:ascii="Courier New" w:eastAsia="SimSun" w:hAnsi="Courier New"/>
      <w:noProof/>
      <w:sz w:val="16"/>
      <w:lang w:eastAsia="ja-JP"/>
    </w:rPr>
  </w:style>
  <w:style w:type="paragraph" w:customStyle="1" w:styleId="Char1f">
    <w:name w:val="Char1"/>
    <w:semiHidden/>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arCar2">
    <w:name w:val="Car Car2"/>
    <w:semiHidden/>
    <w:rsid w:val="00AD1F35"/>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numbering" w:customStyle="1" w:styleId="NoList11">
    <w:name w:val="No List11"/>
    <w:next w:val="NoList"/>
    <w:semiHidden/>
    <w:rsid w:val="00AD1F35"/>
  </w:style>
  <w:style w:type="numbering" w:customStyle="1" w:styleId="NoList21">
    <w:name w:val="No List21"/>
    <w:next w:val="NoList"/>
    <w:semiHidden/>
    <w:rsid w:val="00AD1F35"/>
  </w:style>
  <w:style w:type="paragraph" w:customStyle="1" w:styleId="30mm">
    <w:name w:val="段落フォント + 左 :  30 mm"/>
    <w:aliases w:val="ぶら下げインデント :  2.81 字"/>
    <w:basedOn w:val="B2"/>
    <w:rsid w:val="00AD1F35"/>
    <w:pPr>
      <w:ind w:left="1984" w:hanging="281"/>
    </w:pPr>
    <w:rPr>
      <w:rFonts w:eastAsia="SimSun"/>
    </w:rPr>
  </w:style>
  <w:style w:type="paragraph" w:customStyle="1" w:styleId="LD1">
    <w:name w:val="LD 1"/>
    <w:basedOn w:val="Normal"/>
    <w:rsid w:val="00AD1F35"/>
    <w:pPr>
      <w:keepNext/>
      <w:keepLines/>
      <w:overflowPunct/>
      <w:autoSpaceDE/>
      <w:autoSpaceDN/>
      <w:adjustRightInd/>
      <w:spacing w:before="60" w:after="60"/>
      <w:jc w:val="center"/>
      <w:textAlignment w:val="auto"/>
    </w:pPr>
    <w:rPr>
      <w:rFonts w:ascii="Courier New" w:eastAsia="SimSun" w:hAnsi="Courier New"/>
    </w:rPr>
  </w:style>
  <w:style w:type="paragraph" w:customStyle="1" w:styleId="ac">
    <w:name w:val="標準番号"/>
    <w:basedOn w:val="Normal"/>
    <w:rsid w:val="00AD1F35"/>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rPr>
  </w:style>
  <w:style w:type="paragraph" w:customStyle="1" w:styleId="Arial1">
    <w:name w:val="標準 + Arial"/>
    <w:aliases w:val="左 :  1.8 mm,段落後 :  0 pt"/>
    <w:basedOn w:val="Normal"/>
    <w:rsid w:val="00AD1F35"/>
    <w:pPr>
      <w:overflowPunct/>
      <w:autoSpaceDE/>
      <w:autoSpaceDN/>
      <w:adjustRightInd/>
      <w:textAlignment w:val="auto"/>
    </w:pPr>
    <w:rPr>
      <w:rFonts w:ascii="Arial" w:eastAsia="MS Mincho" w:hAnsi="Arial"/>
      <w:noProof/>
    </w:rPr>
  </w:style>
  <w:style w:type="paragraph" w:customStyle="1" w:styleId="H600">
    <w:name w:val="H6 + 左侧:  0 厘米"/>
    <w:aliases w:val="首行缩进:  0 厘H6米"/>
    <w:basedOn w:val="H6"/>
    <w:rsid w:val="00AD1F35"/>
    <w:pPr>
      <w:overflowPunct/>
      <w:autoSpaceDE/>
      <w:autoSpaceDN/>
      <w:adjustRightInd/>
      <w:ind w:left="0" w:firstLine="0"/>
      <w:textAlignment w:val="auto"/>
    </w:pPr>
    <w:rPr>
      <w:rFonts w:eastAsia="SimSun"/>
      <w:lang w:eastAsia="zh-CN"/>
    </w:rPr>
  </w:style>
  <w:style w:type="paragraph" w:customStyle="1" w:styleId="28">
    <w:name w:val="列出段落2"/>
    <w:basedOn w:val="Normal"/>
    <w:qFormat/>
    <w:rsid w:val="00AD1F35"/>
    <w:pPr>
      <w:overflowPunct/>
      <w:autoSpaceDE/>
      <w:autoSpaceDN/>
      <w:adjustRightInd/>
      <w:ind w:firstLineChars="200" w:firstLine="420"/>
      <w:textAlignment w:val="auto"/>
    </w:pPr>
    <w:rPr>
      <w:rFonts w:eastAsia="SimSun"/>
    </w:rPr>
  </w:style>
  <w:style w:type="paragraph" w:customStyle="1" w:styleId="1f5">
    <w:name w:val="列出段落1"/>
    <w:basedOn w:val="Normal"/>
    <w:qFormat/>
    <w:rsid w:val="00AD1F35"/>
    <w:pPr>
      <w:overflowPunct/>
      <w:autoSpaceDE/>
      <w:autoSpaceDN/>
      <w:adjustRightInd/>
      <w:ind w:firstLineChars="200" w:firstLine="420"/>
      <w:textAlignment w:val="auto"/>
    </w:pPr>
    <w:rPr>
      <w:rFonts w:eastAsia="SimSun"/>
    </w:rPr>
  </w:style>
  <w:style w:type="paragraph" w:customStyle="1" w:styleId="b31">
    <w:name w:val="b3"/>
    <w:basedOn w:val="Normal"/>
    <w:rsid w:val="00AD1F35"/>
    <w:pPr>
      <w:overflowPunct/>
      <w:autoSpaceDE/>
      <w:autoSpaceDN/>
      <w:adjustRightInd/>
      <w:ind w:left="1135" w:hanging="284"/>
      <w:textAlignment w:val="auto"/>
    </w:pPr>
    <w:rPr>
      <w:rFonts w:ascii="Calibri" w:eastAsia="MS PGothic" w:hAnsi="Calibri" w:cs="Calibri"/>
      <w:sz w:val="22"/>
      <w:szCs w:val="22"/>
    </w:rPr>
  </w:style>
  <w:style w:type="paragraph" w:customStyle="1" w:styleId="b40">
    <w:name w:val="b4"/>
    <w:basedOn w:val="Normal"/>
    <w:rsid w:val="00AD1F35"/>
    <w:pPr>
      <w:overflowPunct/>
      <w:autoSpaceDE/>
      <w:autoSpaceDN/>
      <w:adjustRightInd/>
      <w:ind w:left="1418" w:hanging="284"/>
      <w:textAlignment w:val="auto"/>
    </w:pPr>
    <w:rPr>
      <w:rFonts w:ascii="Calibri" w:eastAsia="MS PGothic" w:hAnsi="Calibri" w:cs="Calibri"/>
      <w:sz w:val="22"/>
      <w:szCs w:val="22"/>
    </w:rPr>
  </w:style>
  <w:style w:type="paragraph" w:customStyle="1" w:styleId="b21">
    <w:name w:val="b2"/>
    <w:basedOn w:val="Normal"/>
    <w:rsid w:val="00AD1F35"/>
    <w:pPr>
      <w:overflowPunct/>
      <w:autoSpaceDE/>
      <w:autoSpaceDN/>
      <w:adjustRightInd/>
      <w:ind w:left="851" w:hanging="284"/>
      <w:textAlignment w:val="auto"/>
    </w:pPr>
    <w:rPr>
      <w:rFonts w:eastAsia="MS PGothic"/>
    </w:rPr>
  </w:style>
  <w:style w:type="paragraph" w:customStyle="1" w:styleId="ad">
    <w:name w:val="見出し"/>
    <w:basedOn w:val="Normal"/>
    <w:next w:val="BodyText"/>
    <w:rsid w:val="00AD1F35"/>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e">
    <w:name w:val="図表番号"/>
    <w:basedOn w:val="Normal"/>
    <w:rsid w:val="00AD1F35"/>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f">
    <w:name w:val="索引"/>
    <w:basedOn w:val="Normal"/>
    <w:rsid w:val="00AD1F35"/>
    <w:pPr>
      <w:suppressLineNumbers/>
      <w:suppressAutoHyphens/>
      <w:overflowPunct/>
      <w:autoSpaceDE/>
      <w:autoSpaceDN/>
      <w:adjustRightInd/>
      <w:textAlignment w:val="auto"/>
    </w:pPr>
    <w:rPr>
      <w:rFonts w:eastAsia="MS Mincho" w:cs="Mangal"/>
      <w:lang w:eastAsia="ar-SA"/>
    </w:rPr>
  </w:style>
  <w:style w:type="paragraph" w:customStyle="1" w:styleId="af0">
    <w:name w:val="段落番号"/>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9">
    <w:name w:val="段落番号 2"/>
    <w:basedOn w:val="af0"/>
    <w:rsid w:val="00AD1F35"/>
    <w:pPr>
      <w:ind w:left="851" w:hanging="284"/>
    </w:pPr>
  </w:style>
  <w:style w:type="paragraph" w:customStyle="1" w:styleId="af1">
    <w:name w:val="箇条書き"/>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a">
    <w:name w:val="箇条書き 2"/>
    <w:basedOn w:val="af1"/>
    <w:rsid w:val="00AD1F35"/>
    <w:pPr>
      <w:tabs>
        <w:tab w:val="clear" w:pos="644"/>
        <w:tab w:val="num" w:pos="1494"/>
      </w:tabs>
      <w:ind w:left="851" w:hanging="284"/>
    </w:pPr>
  </w:style>
  <w:style w:type="paragraph" w:customStyle="1" w:styleId="35">
    <w:name w:val="箇条書き 3"/>
    <w:basedOn w:val="2a"/>
    <w:rsid w:val="00AD1F35"/>
    <w:pPr>
      <w:ind w:left="1135"/>
    </w:pPr>
  </w:style>
  <w:style w:type="paragraph" w:customStyle="1" w:styleId="2b">
    <w:name w:val="一覧 2"/>
    <w:basedOn w:val="List"/>
    <w:rsid w:val="00AD1F35"/>
    <w:pPr>
      <w:suppressAutoHyphens/>
      <w:overflowPunct/>
      <w:autoSpaceDE/>
      <w:autoSpaceDN/>
      <w:adjustRightInd/>
      <w:ind w:left="851"/>
      <w:textAlignment w:val="auto"/>
    </w:pPr>
    <w:rPr>
      <w:rFonts w:eastAsia="MS Mincho" w:cs="CG Times (WN)"/>
      <w:lang w:eastAsia="ar-SA"/>
    </w:rPr>
  </w:style>
  <w:style w:type="paragraph" w:customStyle="1" w:styleId="36">
    <w:name w:val="一覧 3"/>
    <w:basedOn w:val="2b"/>
    <w:rsid w:val="00AD1F35"/>
    <w:pPr>
      <w:ind w:left="1135"/>
    </w:pPr>
  </w:style>
  <w:style w:type="paragraph" w:customStyle="1" w:styleId="44">
    <w:name w:val="一覧 4"/>
    <w:basedOn w:val="36"/>
    <w:rsid w:val="00AD1F35"/>
    <w:pPr>
      <w:ind w:left="1418"/>
    </w:pPr>
  </w:style>
  <w:style w:type="paragraph" w:customStyle="1" w:styleId="50">
    <w:name w:val="一覧 5"/>
    <w:basedOn w:val="44"/>
    <w:rsid w:val="00AD1F35"/>
    <w:pPr>
      <w:ind w:left="1702"/>
    </w:pPr>
  </w:style>
  <w:style w:type="paragraph" w:customStyle="1" w:styleId="45">
    <w:name w:val="箇条書き 4"/>
    <w:basedOn w:val="35"/>
    <w:rsid w:val="00AD1F35"/>
    <w:pPr>
      <w:ind w:left="1418"/>
    </w:pPr>
  </w:style>
  <w:style w:type="paragraph" w:customStyle="1" w:styleId="52">
    <w:name w:val="箇条書き 5"/>
    <w:basedOn w:val="45"/>
    <w:rsid w:val="00AD1F35"/>
    <w:pPr>
      <w:ind w:left="1702"/>
    </w:pPr>
  </w:style>
  <w:style w:type="paragraph" w:customStyle="1" w:styleId="af2">
    <w:name w:val="コメント文字列"/>
    <w:basedOn w:val="Normal"/>
    <w:rsid w:val="00AD1F35"/>
    <w:pPr>
      <w:suppressAutoHyphens/>
      <w:overflowPunct/>
      <w:autoSpaceDE/>
      <w:autoSpaceDN/>
      <w:adjustRightInd/>
      <w:textAlignment w:val="auto"/>
    </w:pPr>
    <w:rPr>
      <w:rFonts w:eastAsia="MS Mincho" w:cs="CG Times (WN)"/>
      <w:lang w:eastAsia="ar-SA"/>
    </w:rPr>
  </w:style>
  <w:style w:type="paragraph" w:customStyle="1" w:styleId="af3">
    <w:name w:val="コメント内容"/>
    <w:basedOn w:val="af2"/>
    <w:next w:val="af2"/>
    <w:rsid w:val="00AD1F35"/>
    <w:rPr>
      <w:b/>
      <w:bCs/>
    </w:rPr>
  </w:style>
  <w:style w:type="paragraph" w:customStyle="1" w:styleId="af4">
    <w:name w:val="見出しマップ"/>
    <w:basedOn w:val="Normal"/>
    <w:rsid w:val="00AD1F35"/>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rsid w:val="00AD1F35"/>
    <w:pPr>
      <w:suppressAutoHyphens/>
      <w:overflowPunct/>
      <w:autoSpaceDE/>
      <w:autoSpaceDN/>
      <w:adjustRightInd/>
      <w:spacing w:before="120" w:after="120"/>
      <w:textAlignment w:val="auto"/>
    </w:pPr>
    <w:rPr>
      <w:rFonts w:eastAsia="MS Mincho" w:cs="CG Times (WN)"/>
      <w:b/>
      <w:lang w:eastAsia="ar-SA"/>
    </w:rPr>
  </w:style>
  <w:style w:type="paragraph" w:customStyle="1" w:styleId="af5">
    <w:name w:val="書式なし"/>
    <w:basedOn w:val="Normal"/>
    <w:rsid w:val="00AD1F35"/>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20">
    <w:name w:val="本文 22"/>
    <w:basedOn w:val="Normal"/>
    <w:rsid w:val="00AD1F35"/>
    <w:pPr>
      <w:suppressAutoHyphens/>
      <w:overflowPunct/>
      <w:autoSpaceDE/>
      <w:autoSpaceDN/>
      <w:adjustRightInd/>
      <w:spacing w:after="120"/>
      <w:textAlignment w:val="auto"/>
    </w:pPr>
    <w:rPr>
      <w:rFonts w:eastAsia="MS Mincho" w:cs="CG Times (WN)"/>
      <w:lang w:eastAsia="ar-SA"/>
    </w:rPr>
  </w:style>
  <w:style w:type="paragraph" w:customStyle="1" w:styleId="320">
    <w:name w:val="本文 32"/>
    <w:basedOn w:val="Normal"/>
    <w:rsid w:val="00AD1F35"/>
    <w:pPr>
      <w:suppressAutoHyphens/>
      <w:overflowPunct/>
      <w:autoSpaceDE/>
      <w:autoSpaceDN/>
      <w:adjustRightInd/>
      <w:spacing w:after="120"/>
      <w:textAlignment w:val="auto"/>
    </w:pPr>
    <w:rPr>
      <w:rFonts w:eastAsia="MS Mincho" w:cs="CG Times (WN)"/>
      <w:lang w:eastAsia="ar-SA"/>
    </w:rPr>
  </w:style>
  <w:style w:type="paragraph" w:customStyle="1" w:styleId="Web">
    <w:name w:val="標準 (Web)"/>
    <w:basedOn w:val="Normal"/>
    <w:rsid w:val="00AD1F35"/>
    <w:pPr>
      <w:suppressAutoHyphens/>
      <w:overflowPunct/>
      <w:autoSpaceDE/>
      <w:autoSpaceDN/>
      <w:adjustRightInd/>
      <w:spacing w:before="100" w:after="100"/>
      <w:textAlignment w:val="auto"/>
    </w:pPr>
    <w:rPr>
      <w:rFonts w:eastAsia="Arial Unicode MS" w:cs="CG Times (WN)"/>
      <w:sz w:val="24"/>
      <w:szCs w:val="24"/>
    </w:rPr>
  </w:style>
  <w:style w:type="paragraph" w:customStyle="1" w:styleId="2c">
    <w:name w:val="本文インデント 2"/>
    <w:basedOn w:val="Normal"/>
    <w:rsid w:val="00AD1F35"/>
    <w:pPr>
      <w:suppressAutoHyphens/>
      <w:overflowPunct/>
      <w:autoSpaceDE/>
      <w:autoSpaceDN/>
      <w:adjustRightInd/>
      <w:ind w:left="567"/>
      <w:textAlignment w:val="auto"/>
    </w:pPr>
    <w:rPr>
      <w:rFonts w:ascii="Arial" w:eastAsia="MS Mincho" w:hAnsi="Arial" w:cs="Arial"/>
      <w:lang w:eastAsia="ar-SA"/>
    </w:rPr>
  </w:style>
  <w:style w:type="paragraph" w:customStyle="1" w:styleId="af6">
    <w:name w:val="標準インデント"/>
    <w:basedOn w:val="Normal"/>
    <w:rsid w:val="00AD1F35"/>
    <w:pPr>
      <w:suppressAutoHyphens/>
      <w:overflowPunct/>
      <w:autoSpaceDE/>
      <w:autoSpaceDN/>
      <w:adjustRightInd/>
      <w:ind w:left="708"/>
      <w:textAlignment w:val="auto"/>
    </w:pPr>
    <w:rPr>
      <w:rFonts w:eastAsia="MS Mincho" w:cs="CG Times (WN)"/>
      <w:lang w:eastAsia="ar-SA"/>
    </w:rPr>
  </w:style>
  <w:style w:type="paragraph" w:customStyle="1" w:styleId="af7">
    <w:name w:val="記"/>
    <w:basedOn w:val="Normal"/>
    <w:next w:val="Normal"/>
    <w:rsid w:val="00AD1F35"/>
    <w:pPr>
      <w:suppressAutoHyphens/>
      <w:overflowPunct/>
      <w:autoSpaceDE/>
      <w:autoSpaceDN/>
      <w:adjustRightInd/>
      <w:textAlignment w:val="auto"/>
    </w:pPr>
    <w:rPr>
      <w:rFonts w:eastAsia="MS Mincho" w:cs="CG Times (WN)"/>
      <w:lang w:eastAsia="ar-SA"/>
    </w:rPr>
  </w:style>
  <w:style w:type="paragraph" w:customStyle="1" w:styleId="HTML">
    <w:name w:val="HTML 書式付き"/>
    <w:basedOn w:val="Normal"/>
    <w:rsid w:val="00AD1F35"/>
    <w:pPr>
      <w:suppressAutoHyphens/>
      <w:overflowPunct/>
      <w:autoSpaceDE/>
      <w:autoSpaceDN/>
      <w:adjustRightInd/>
      <w:textAlignment w:val="auto"/>
    </w:pPr>
    <w:rPr>
      <w:rFonts w:ascii="Courier New" w:eastAsia="MS Mincho" w:hAnsi="Courier New" w:cs="Courier New"/>
      <w:lang w:eastAsia="ar-SA"/>
    </w:rPr>
  </w:style>
  <w:style w:type="paragraph" w:customStyle="1" w:styleId="af8">
    <w:name w:val="表の内容"/>
    <w:basedOn w:val="Normal"/>
    <w:rsid w:val="00AD1F35"/>
    <w:pPr>
      <w:suppressLineNumbers/>
      <w:suppressAutoHyphens/>
      <w:overflowPunct/>
      <w:autoSpaceDE/>
      <w:autoSpaceDN/>
      <w:adjustRightInd/>
      <w:textAlignment w:val="auto"/>
    </w:pPr>
    <w:rPr>
      <w:rFonts w:eastAsia="MS Mincho" w:cs="CG Times (WN)"/>
      <w:lang w:eastAsia="ar-SA"/>
    </w:rPr>
  </w:style>
  <w:style w:type="paragraph" w:customStyle="1" w:styleId="af9">
    <w:name w:val="表の見出し"/>
    <w:basedOn w:val="af8"/>
    <w:rsid w:val="00AD1F35"/>
    <w:pPr>
      <w:jc w:val="center"/>
    </w:pPr>
    <w:rPr>
      <w:b/>
      <w:bCs/>
    </w:rPr>
  </w:style>
  <w:style w:type="paragraph" w:customStyle="1" w:styleId="ListBullet1">
    <w:name w:val="List Bullet1"/>
    <w:basedOn w:val="Normal"/>
    <w:rsid w:val="00AD1F35"/>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rsid w:val="00AD1F35"/>
    <w:pPr>
      <w:tabs>
        <w:tab w:val="clear" w:pos="644"/>
        <w:tab w:val="num" w:pos="1494"/>
      </w:tabs>
      <w:ind w:left="851"/>
    </w:pPr>
  </w:style>
  <w:style w:type="paragraph" w:customStyle="1" w:styleId="ListBullet31">
    <w:name w:val="List Bullet 31"/>
    <w:basedOn w:val="ListBullet21"/>
    <w:rsid w:val="00AD1F35"/>
    <w:pPr>
      <w:ind w:left="1135"/>
    </w:pPr>
  </w:style>
  <w:style w:type="paragraph" w:customStyle="1" w:styleId="ListBullet41">
    <w:name w:val="List Bullet 41"/>
    <w:basedOn w:val="ListBullet31"/>
    <w:rsid w:val="00AD1F35"/>
    <w:pPr>
      <w:ind w:left="1418"/>
    </w:pPr>
  </w:style>
  <w:style w:type="paragraph" w:customStyle="1" w:styleId="ListBullet51">
    <w:name w:val="List Bullet 51"/>
    <w:basedOn w:val="ListBullet41"/>
    <w:rsid w:val="00AD1F35"/>
    <w:pPr>
      <w:ind w:left="1702"/>
    </w:pPr>
  </w:style>
  <w:style w:type="paragraph" w:customStyle="1" w:styleId="DocumentMap1">
    <w:name w:val="Document Map1"/>
    <w:basedOn w:val="Normal"/>
    <w:rsid w:val="00AD1F35"/>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rsid w:val="00AD1F35"/>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rsid w:val="00AD1F35"/>
    <w:pPr>
      <w:suppressAutoHyphens/>
      <w:overflowPunct/>
      <w:autoSpaceDE/>
      <w:autoSpaceDN/>
      <w:adjustRightInd/>
      <w:textAlignment w:val="auto"/>
    </w:pPr>
    <w:rPr>
      <w:rFonts w:eastAsia="MS Mincho"/>
      <w:lang w:eastAsia="ar-SA"/>
    </w:rPr>
  </w:style>
  <w:style w:type="paragraph" w:customStyle="1" w:styleId="List31">
    <w:name w:val="List 31"/>
    <w:basedOn w:val="Normal"/>
    <w:rsid w:val="00AD1F35"/>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rsid w:val="00AD1F35"/>
    <w:pPr>
      <w:ind w:left="1418" w:hanging="284"/>
    </w:pPr>
  </w:style>
  <w:style w:type="paragraph" w:customStyle="1" w:styleId="ListNumber1">
    <w:name w:val="List Number1"/>
    <w:basedOn w:val="List"/>
    <w:rsid w:val="00AD1F35"/>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rsid w:val="00AD1F35"/>
    <w:pPr>
      <w:ind w:left="851" w:hanging="284"/>
    </w:pPr>
  </w:style>
  <w:style w:type="paragraph" w:customStyle="1" w:styleId="List21">
    <w:name w:val="List 21"/>
    <w:basedOn w:val="List"/>
    <w:rsid w:val="00AD1F35"/>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rsid w:val="00AD1F35"/>
    <w:pPr>
      <w:ind w:left="1702"/>
    </w:pPr>
  </w:style>
  <w:style w:type="paragraph" w:customStyle="1" w:styleId="BodyText21">
    <w:name w:val="Body Text 21"/>
    <w:basedOn w:val="Normal"/>
    <w:rsid w:val="00AD1F35"/>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rsid w:val="00AD1F35"/>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rsid w:val="00AD1F35"/>
    <w:pPr>
      <w:suppressAutoHyphens/>
      <w:overflowPunct/>
      <w:autoSpaceDE/>
      <w:autoSpaceDN/>
      <w:adjustRightInd/>
      <w:ind w:left="567"/>
      <w:textAlignment w:val="auto"/>
    </w:pPr>
    <w:rPr>
      <w:rFonts w:ascii="Arial" w:eastAsia="MS Mincho" w:hAnsi="Arial" w:cs="Arial"/>
      <w:lang w:eastAsia="ar-SA"/>
    </w:rPr>
  </w:style>
  <w:style w:type="paragraph" w:customStyle="1" w:styleId="NormalIndent1">
    <w:name w:val="Normal Indent1"/>
    <w:basedOn w:val="Normal"/>
    <w:rsid w:val="00AD1F35"/>
    <w:pPr>
      <w:suppressAutoHyphens/>
      <w:overflowPunct/>
      <w:autoSpaceDE/>
      <w:autoSpaceDN/>
      <w:adjustRightInd/>
      <w:ind w:left="708"/>
      <w:textAlignment w:val="auto"/>
    </w:pPr>
    <w:rPr>
      <w:rFonts w:eastAsia="MS Mincho"/>
      <w:lang w:eastAsia="ar-SA"/>
    </w:rPr>
  </w:style>
  <w:style w:type="paragraph" w:customStyle="1" w:styleId="NoteHeading1">
    <w:name w:val="Note Heading1"/>
    <w:basedOn w:val="Normal"/>
    <w:next w:val="Normal"/>
    <w:rsid w:val="00AD1F35"/>
    <w:pPr>
      <w:suppressAutoHyphens/>
      <w:overflowPunct/>
      <w:autoSpaceDE/>
      <w:autoSpaceDN/>
      <w:adjustRightInd/>
      <w:textAlignment w:val="auto"/>
    </w:pPr>
    <w:rPr>
      <w:rFonts w:eastAsia="MS Mincho"/>
      <w:lang w:eastAsia="ar-SA"/>
    </w:rPr>
  </w:style>
  <w:style w:type="paragraph" w:customStyle="1" w:styleId="afa">
    <w:name w:val="枠の内容"/>
    <w:basedOn w:val="BodyText"/>
    <w:rsid w:val="00AD1F35"/>
    <w:pPr>
      <w:suppressAutoHyphens/>
      <w:overflowPunct/>
      <w:autoSpaceDE/>
      <w:autoSpaceDN/>
      <w:adjustRightInd/>
    </w:pPr>
    <w:rPr>
      <w:rFonts w:eastAsia="MS Mincho"/>
      <w:lang w:eastAsia="ar-SA"/>
    </w:rPr>
  </w:style>
  <w:style w:type="paragraph" w:customStyle="1" w:styleId="numberedlist0">
    <w:name w:val="numbered list"/>
    <w:basedOn w:val="ListBullet"/>
    <w:rsid w:val="00AD1F35"/>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rFonts w:eastAsia="SimSun"/>
    </w:rPr>
  </w:style>
  <w:style w:type="paragraph" w:customStyle="1" w:styleId="TabList">
    <w:name w:val="TabList"/>
    <w:basedOn w:val="Normal"/>
    <w:rsid w:val="00AD1F35"/>
    <w:pPr>
      <w:tabs>
        <w:tab w:val="left" w:pos="1134"/>
      </w:tabs>
      <w:overflowPunct/>
      <w:autoSpaceDE/>
      <w:autoSpaceDN/>
      <w:adjustRightInd/>
      <w:spacing w:after="0"/>
      <w:textAlignment w:val="auto"/>
    </w:pPr>
    <w:rPr>
      <w:rFonts w:eastAsia="MS Mincho"/>
    </w:rPr>
  </w:style>
  <w:style w:type="paragraph" w:customStyle="1" w:styleId="Meetingcaption">
    <w:name w:val="Meeting caption"/>
    <w:basedOn w:val="Normal"/>
    <w:rsid w:val="00AD1F35"/>
    <w:pPr>
      <w:framePr w:w="4120" w:hSpace="141" w:wrap="auto" w:vAnchor="text" w:hAnchor="text" w:y="3"/>
      <w:pBdr>
        <w:top w:val="single" w:sz="6" w:space="1" w:color="auto"/>
        <w:left w:val="single" w:sz="6" w:space="1" w:color="auto"/>
        <w:bottom w:val="single" w:sz="6" w:space="1" w:color="auto"/>
        <w:right w:val="single" w:sz="6" w:space="1" w:color="auto"/>
      </w:pBdr>
      <w:overflowPunct/>
      <w:autoSpaceDE/>
      <w:autoSpaceDN/>
      <w:adjustRightInd/>
      <w:spacing w:after="120"/>
      <w:textAlignment w:val="auto"/>
    </w:pPr>
    <w:rPr>
      <w:rFonts w:eastAsia="SimSun"/>
      <w:snapToGrid w:val="0"/>
      <w:sz w:val="22"/>
      <w:lang w:val="fr-FR"/>
    </w:rPr>
  </w:style>
  <w:style w:type="paragraph" w:customStyle="1" w:styleId="para">
    <w:name w:val="para"/>
    <w:basedOn w:val="Normal"/>
    <w:rsid w:val="00AD1F35"/>
    <w:pPr>
      <w:overflowPunct/>
      <w:autoSpaceDE/>
      <w:autoSpaceDN/>
      <w:adjustRightInd/>
      <w:spacing w:after="240"/>
      <w:jc w:val="both"/>
      <w:textAlignment w:val="auto"/>
    </w:pPr>
    <w:rPr>
      <w:rFonts w:ascii="Helvetica" w:eastAsia="SimSun" w:hAnsi="Helvetica"/>
    </w:rPr>
  </w:style>
  <w:style w:type="paragraph" w:customStyle="1" w:styleId="Cell">
    <w:name w:val="Cell"/>
    <w:basedOn w:val="Normal"/>
    <w:rsid w:val="00AD1F35"/>
    <w:pPr>
      <w:overflowPunct/>
      <w:autoSpaceDE/>
      <w:autoSpaceDN/>
      <w:adjustRightInd/>
      <w:spacing w:after="0" w:line="240" w:lineRule="exact"/>
      <w:jc w:val="center"/>
      <w:textAlignment w:val="auto"/>
    </w:pPr>
    <w:rPr>
      <w:rFonts w:eastAsia="SimSun"/>
      <w:sz w:val="16"/>
      <w:lang w:val="en-US"/>
    </w:rPr>
  </w:style>
  <w:style w:type="paragraph" w:customStyle="1" w:styleId="h61">
    <w:name w:val="h6"/>
    <w:basedOn w:val="Normal"/>
    <w:rsid w:val="00AD1F35"/>
    <w:pPr>
      <w:overflowPunct/>
      <w:autoSpaceDE/>
      <w:autoSpaceDN/>
      <w:adjustRightInd/>
      <w:spacing w:before="100" w:beforeAutospacing="1" w:after="100" w:afterAutospacing="1"/>
      <w:textAlignment w:val="auto"/>
    </w:pPr>
    <w:rPr>
      <w:rFonts w:eastAsia="SimSun"/>
      <w:sz w:val="24"/>
      <w:szCs w:val="24"/>
      <w:lang w:val="en-US"/>
    </w:rPr>
  </w:style>
  <w:style w:type="paragraph" w:customStyle="1" w:styleId="tah0">
    <w:name w:val="tah"/>
    <w:basedOn w:val="Normal"/>
    <w:rsid w:val="00AD1F35"/>
    <w:pPr>
      <w:keepNext/>
      <w:overflowPunct/>
      <w:autoSpaceDE/>
      <w:autoSpaceDN/>
      <w:adjustRightInd/>
      <w:spacing w:after="0"/>
      <w:jc w:val="center"/>
      <w:textAlignment w:val="auto"/>
    </w:pPr>
    <w:rPr>
      <w:rFonts w:ascii="Arial" w:eastAsia="Batang" w:hAnsi="Arial" w:cs="Arial"/>
      <w:b/>
      <w:bCs/>
      <w:sz w:val="18"/>
      <w:szCs w:val="18"/>
      <w:lang w:val="en-US"/>
    </w:rPr>
  </w:style>
  <w:style w:type="paragraph" w:customStyle="1" w:styleId="CharCharCharCharCharCharCharCharCharCharCharChar">
    <w:name w:val="Char Char Char Char Char Char Char Char Char Char Char Char"/>
    <w:semiHidden/>
    <w:rsid w:val="00AD1F3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NormalAfter3pt">
    <w:name w:val="Normal + After:  3 pt"/>
    <w:basedOn w:val="Normal"/>
    <w:rsid w:val="00AD1F35"/>
    <w:pPr>
      <w:tabs>
        <w:tab w:val="num" w:pos="2560"/>
      </w:tabs>
      <w:overflowPunct/>
      <w:autoSpaceDE/>
      <w:autoSpaceDN/>
      <w:adjustRightInd/>
      <w:ind w:left="2560" w:hanging="357"/>
      <w:textAlignment w:val="auto"/>
    </w:pPr>
    <w:rPr>
      <w:rFonts w:eastAsia="SimSun"/>
      <w:lang w:val="en-AU" w:eastAsia="ko-KR"/>
    </w:rPr>
  </w:style>
  <w:style w:type="paragraph" w:customStyle="1" w:styleId="Revision2">
    <w:name w:val="Revision2"/>
    <w:hidden/>
    <w:semiHidden/>
    <w:rsid w:val="00AD1F35"/>
    <w:rPr>
      <w:rFonts w:eastAsia="MS Mincho"/>
      <w:lang w:eastAsia="en-US"/>
    </w:rPr>
  </w:style>
  <w:style w:type="paragraph" w:customStyle="1" w:styleId="ListParagraph1">
    <w:name w:val="List Paragraph1"/>
    <w:basedOn w:val="Normal"/>
    <w:qFormat/>
    <w:rsid w:val="00AD1F35"/>
    <w:pPr>
      <w:overflowPunct/>
      <w:autoSpaceDE/>
      <w:autoSpaceDN/>
      <w:adjustRightInd/>
      <w:ind w:left="720"/>
      <w:contextualSpacing/>
      <w:textAlignment w:val="auto"/>
    </w:pPr>
    <w:rPr>
      <w:rFonts w:eastAsia="SimSun"/>
    </w:rPr>
  </w:style>
  <w:style w:type="numbering" w:customStyle="1" w:styleId="NoList8">
    <w:name w:val="No List8"/>
    <w:next w:val="NoList"/>
    <w:semiHidden/>
    <w:rsid w:val="00AD1F35"/>
  </w:style>
  <w:style w:type="numbering" w:customStyle="1" w:styleId="NoList12">
    <w:name w:val="No List12"/>
    <w:next w:val="NoList"/>
    <w:semiHidden/>
    <w:rsid w:val="00AD1F35"/>
  </w:style>
  <w:style w:type="numbering" w:customStyle="1" w:styleId="NoList22">
    <w:name w:val="No List22"/>
    <w:next w:val="NoList"/>
    <w:semiHidden/>
    <w:rsid w:val="00AD1F35"/>
  </w:style>
  <w:style w:type="numbering" w:customStyle="1" w:styleId="NoList9">
    <w:name w:val="No List9"/>
    <w:next w:val="NoList"/>
    <w:semiHidden/>
    <w:rsid w:val="00AD1F35"/>
  </w:style>
  <w:style w:type="numbering" w:customStyle="1" w:styleId="NoList13">
    <w:name w:val="No List13"/>
    <w:next w:val="NoList"/>
    <w:semiHidden/>
    <w:rsid w:val="00AD1F35"/>
  </w:style>
  <w:style w:type="numbering" w:customStyle="1" w:styleId="NoList23">
    <w:name w:val="No List23"/>
    <w:next w:val="NoList"/>
    <w:semiHidden/>
    <w:rsid w:val="00AD1F35"/>
  </w:style>
  <w:style w:type="numbering" w:customStyle="1" w:styleId="NoList10">
    <w:name w:val="No List10"/>
    <w:next w:val="NoList"/>
    <w:semiHidden/>
    <w:rsid w:val="00AD1F35"/>
  </w:style>
  <w:style w:type="paragraph" w:customStyle="1" w:styleId="1f6">
    <w:name w:val="図表番号1"/>
    <w:basedOn w:val="Normal"/>
    <w:rsid w:val="00AD1F35"/>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f7">
    <w:name w:val="段落番号1"/>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1">
    <w:name w:val="段落番号 21"/>
    <w:basedOn w:val="1f7"/>
    <w:rsid w:val="00AD1F35"/>
    <w:pPr>
      <w:ind w:left="851" w:hanging="284"/>
    </w:pPr>
  </w:style>
  <w:style w:type="paragraph" w:customStyle="1" w:styleId="1f8">
    <w:name w:val="箇条書き1"/>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12">
    <w:name w:val="箇条書き 21"/>
    <w:basedOn w:val="1f8"/>
    <w:rsid w:val="00AD1F35"/>
    <w:pPr>
      <w:tabs>
        <w:tab w:val="clear" w:pos="644"/>
        <w:tab w:val="num" w:pos="1494"/>
      </w:tabs>
      <w:ind w:left="851" w:hanging="284"/>
    </w:pPr>
  </w:style>
  <w:style w:type="paragraph" w:customStyle="1" w:styleId="310">
    <w:name w:val="箇条書き 31"/>
    <w:basedOn w:val="212"/>
    <w:rsid w:val="00AD1F35"/>
    <w:pPr>
      <w:ind w:left="1135"/>
    </w:pPr>
  </w:style>
  <w:style w:type="paragraph" w:customStyle="1" w:styleId="213">
    <w:name w:val="一覧 21"/>
    <w:basedOn w:val="List"/>
    <w:rsid w:val="00AD1F35"/>
    <w:pPr>
      <w:suppressAutoHyphens/>
      <w:overflowPunct/>
      <w:autoSpaceDE/>
      <w:autoSpaceDN/>
      <w:adjustRightInd/>
      <w:ind w:left="851"/>
      <w:textAlignment w:val="auto"/>
    </w:pPr>
    <w:rPr>
      <w:rFonts w:eastAsia="MS Mincho" w:cs="CG Times (WN)"/>
      <w:lang w:eastAsia="ar-SA"/>
    </w:rPr>
  </w:style>
  <w:style w:type="paragraph" w:customStyle="1" w:styleId="311">
    <w:name w:val="一覧 31"/>
    <w:basedOn w:val="213"/>
    <w:rsid w:val="00AD1F35"/>
    <w:pPr>
      <w:ind w:left="1135"/>
    </w:pPr>
  </w:style>
  <w:style w:type="paragraph" w:customStyle="1" w:styleId="410">
    <w:name w:val="一覧 41"/>
    <w:basedOn w:val="311"/>
    <w:rsid w:val="00AD1F35"/>
    <w:pPr>
      <w:ind w:left="1418"/>
    </w:pPr>
  </w:style>
  <w:style w:type="paragraph" w:customStyle="1" w:styleId="510">
    <w:name w:val="一覧 51"/>
    <w:basedOn w:val="410"/>
    <w:rsid w:val="00AD1F35"/>
    <w:pPr>
      <w:ind w:left="1702"/>
    </w:pPr>
  </w:style>
  <w:style w:type="paragraph" w:customStyle="1" w:styleId="411">
    <w:name w:val="箇条書き 41"/>
    <w:basedOn w:val="310"/>
    <w:rsid w:val="00AD1F35"/>
    <w:pPr>
      <w:ind w:left="1418"/>
    </w:pPr>
  </w:style>
  <w:style w:type="paragraph" w:customStyle="1" w:styleId="511">
    <w:name w:val="箇条書き 51"/>
    <w:basedOn w:val="411"/>
    <w:rsid w:val="00AD1F35"/>
    <w:pPr>
      <w:ind w:left="1702"/>
    </w:pPr>
  </w:style>
  <w:style w:type="paragraph" w:customStyle="1" w:styleId="1f9">
    <w:name w:val="コメント文字列1"/>
    <w:basedOn w:val="Normal"/>
    <w:rsid w:val="00AD1F35"/>
    <w:pPr>
      <w:suppressAutoHyphens/>
      <w:overflowPunct/>
      <w:autoSpaceDE/>
      <w:autoSpaceDN/>
      <w:adjustRightInd/>
      <w:textAlignment w:val="auto"/>
    </w:pPr>
    <w:rPr>
      <w:rFonts w:eastAsia="MS Mincho" w:cs="CG Times (WN)"/>
      <w:lang w:eastAsia="ar-SA"/>
    </w:rPr>
  </w:style>
  <w:style w:type="paragraph" w:customStyle="1" w:styleId="1fa">
    <w:name w:val="コメント内容1"/>
    <w:basedOn w:val="1f9"/>
    <w:next w:val="1f9"/>
    <w:rsid w:val="00AD1F35"/>
    <w:rPr>
      <w:b/>
      <w:bCs/>
    </w:rPr>
  </w:style>
  <w:style w:type="paragraph" w:customStyle="1" w:styleId="1fb">
    <w:name w:val="見出しマップ1"/>
    <w:basedOn w:val="Normal"/>
    <w:rsid w:val="00AD1F35"/>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c">
    <w:name w:val="書式なし1"/>
    <w:basedOn w:val="Normal"/>
    <w:rsid w:val="00AD1F35"/>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214">
    <w:name w:val="本文 21"/>
    <w:basedOn w:val="Normal"/>
    <w:rsid w:val="00AD1F35"/>
    <w:pPr>
      <w:suppressAutoHyphens/>
      <w:overflowPunct/>
      <w:autoSpaceDE/>
      <w:autoSpaceDN/>
      <w:adjustRightInd/>
      <w:spacing w:after="120"/>
      <w:textAlignment w:val="auto"/>
    </w:pPr>
    <w:rPr>
      <w:rFonts w:eastAsia="MS Mincho" w:cs="CG Times (WN)"/>
      <w:lang w:eastAsia="ar-SA"/>
    </w:rPr>
  </w:style>
  <w:style w:type="paragraph" w:customStyle="1" w:styleId="312">
    <w:name w:val="本文 31"/>
    <w:basedOn w:val="Normal"/>
    <w:rsid w:val="00AD1F35"/>
    <w:pPr>
      <w:suppressAutoHyphens/>
      <w:overflowPunct/>
      <w:autoSpaceDE/>
      <w:autoSpaceDN/>
      <w:adjustRightInd/>
      <w:spacing w:after="120"/>
      <w:textAlignment w:val="auto"/>
    </w:pPr>
    <w:rPr>
      <w:rFonts w:eastAsia="MS Mincho" w:cs="CG Times (WN)"/>
      <w:lang w:eastAsia="ar-SA"/>
    </w:rPr>
  </w:style>
  <w:style w:type="paragraph" w:customStyle="1" w:styleId="Web1">
    <w:name w:val="標準 (Web)1"/>
    <w:basedOn w:val="Normal"/>
    <w:rsid w:val="00AD1F35"/>
    <w:pPr>
      <w:suppressAutoHyphens/>
      <w:overflowPunct/>
      <w:autoSpaceDE/>
      <w:autoSpaceDN/>
      <w:adjustRightInd/>
      <w:spacing w:before="100" w:after="100"/>
      <w:textAlignment w:val="auto"/>
    </w:pPr>
    <w:rPr>
      <w:rFonts w:eastAsia="Arial Unicode MS" w:cs="CG Times (WN)"/>
      <w:sz w:val="24"/>
      <w:szCs w:val="24"/>
    </w:rPr>
  </w:style>
  <w:style w:type="paragraph" w:customStyle="1" w:styleId="215">
    <w:name w:val="本文インデント 21"/>
    <w:basedOn w:val="Normal"/>
    <w:rsid w:val="00AD1F35"/>
    <w:pPr>
      <w:suppressAutoHyphens/>
      <w:overflowPunct/>
      <w:autoSpaceDE/>
      <w:autoSpaceDN/>
      <w:adjustRightInd/>
      <w:ind w:left="567"/>
      <w:textAlignment w:val="auto"/>
    </w:pPr>
    <w:rPr>
      <w:rFonts w:ascii="Arial" w:eastAsia="MS Mincho" w:hAnsi="Arial" w:cs="Arial"/>
      <w:lang w:eastAsia="ar-SA"/>
    </w:rPr>
  </w:style>
  <w:style w:type="paragraph" w:customStyle="1" w:styleId="1fd">
    <w:name w:val="標準インデント1"/>
    <w:basedOn w:val="Normal"/>
    <w:rsid w:val="00AD1F35"/>
    <w:pPr>
      <w:suppressAutoHyphens/>
      <w:overflowPunct/>
      <w:autoSpaceDE/>
      <w:autoSpaceDN/>
      <w:adjustRightInd/>
      <w:ind w:left="708"/>
      <w:textAlignment w:val="auto"/>
    </w:pPr>
    <w:rPr>
      <w:rFonts w:eastAsia="MS Mincho" w:cs="CG Times (WN)"/>
      <w:lang w:eastAsia="ar-SA"/>
    </w:rPr>
  </w:style>
  <w:style w:type="paragraph" w:customStyle="1" w:styleId="1fe">
    <w:name w:val="記1"/>
    <w:basedOn w:val="Normal"/>
    <w:next w:val="Normal"/>
    <w:rsid w:val="00AD1F35"/>
    <w:pPr>
      <w:suppressAutoHyphens/>
      <w:overflowPunct/>
      <w:autoSpaceDE/>
      <w:autoSpaceDN/>
      <w:adjustRightInd/>
      <w:textAlignment w:val="auto"/>
    </w:pPr>
    <w:rPr>
      <w:rFonts w:eastAsia="MS Mincho" w:cs="CG Times (WN)"/>
      <w:lang w:eastAsia="ar-SA"/>
    </w:rPr>
  </w:style>
  <w:style w:type="paragraph" w:customStyle="1" w:styleId="HTML1">
    <w:name w:val="HTML 書式付き1"/>
    <w:basedOn w:val="Normal"/>
    <w:rsid w:val="00AD1F35"/>
    <w:pPr>
      <w:suppressAutoHyphens/>
      <w:overflowPunct/>
      <w:autoSpaceDE/>
      <w:autoSpaceDN/>
      <w:adjustRightInd/>
      <w:textAlignment w:val="auto"/>
    </w:pPr>
    <w:rPr>
      <w:rFonts w:ascii="Courier New" w:eastAsia="MS Mincho" w:hAnsi="Courier New" w:cs="Courier New"/>
      <w:lang w:eastAsia="ar-SA"/>
    </w:rPr>
  </w:style>
  <w:style w:type="numbering" w:customStyle="1" w:styleId="NoList14">
    <w:name w:val="No List14"/>
    <w:next w:val="NoList"/>
    <w:semiHidden/>
    <w:rsid w:val="00AD1F35"/>
  </w:style>
  <w:style w:type="numbering" w:customStyle="1" w:styleId="NoList24">
    <w:name w:val="No List24"/>
    <w:next w:val="NoList"/>
    <w:semiHidden/>
    <w:rsid w:val="00AD1F35"/>
  </w:style>
  <w:style w:type="numbering" w:customStyle="1" w:styleId="NoList31">
    <w:name w:val="No List31"/>
    <w:next w:val="NoList"/>
    <w:semiHidden/>
    <w:rsid w:val="00AD1F35"/>
  </w:style>
  <w:style w:type="numbering" w:customStyle="1" w:styleId="NoList41">
    <w:name w:val="No List41"/>
    <w:next w:val="NoList"/>
    <w:semiHidden/>
    <w:rsid w:val="00AD1F35"/>
  </w:style>
  <w:style w:type="numbering" w:customStyle="1" w:styleId="NoList51">
    <w:name w:val="No List51"/>
    <w:next w:val="NoList"/>
    <w:semiHidden/>
    <w:rsid w:val="00AD1F35"/>
  </w:style>
  <w:style w:type="paragraph" w:customStyle="1" w:styleId="1ff">
    <w:name w:val="题注1"/>
    <w:basedOn w:val="Normal"/>
    <w:next w:val="Normal"/>
    <w:rsid w:val="00AD1F35"/>
    <w:pPr>
      <w:overflowPunct/>
      <w:autoSpaceDE/>
      <w:autoSpaceDN/>
      <w:adjustRightInd/>
      <w:spacing w:before="120" w:after="120"/>
      <w:textAlignment w:val="auto"/>
    </w:pPr>
    <w:rPr>
      <w:rFonts w:eastAsia="MS Mincho"/>
      <w:b/>
    </w:rPr>
  </w:style>
  <w:style w:type="paragraph" w:customStyle="1" w:styleId="1ff0">
    <w:name w:val="图表目录1"/>
    <w:basedOn w:val="Normal"/>
    <w:next w:val="Normal"/>
    <w:rsid w:val="00AD1F35"/>
    <w:pPr>
      <w:overflowPunct/>
      <w:autoSpaceDE/>
      <w:autoSpaceDN/>
      <w:adjustRightInd/>
      <w:ind w:left="400" w:hanging="400"/>
      <w:jc w:val="center"/>
      <w:textAlignment w:val="auto"/>
    </w:pPr>
    <w:rPr>
      <w:rFonts w:eastAsia="MS Mincho"/>
      <w:b/>
    </w:rPr>
  </w:style>
  <w:style w:type="numbering" w:customStyle="1" w:styleId="NoList15">
    <w:name w:val="No List15"/>
    <w:next w:val="NoList"/>
    <w:semiHidden/>
    <w:rsid w:val="00AD1F35"/>
  </w:style>
  <w:style w:type="numbering" w:customStyle="1" w:styleId="NoList16">
    <w:name w:val="No List16"/>
    <w:next w:val="NoList"/>
    <w:semiHidden/>
    <w:rsid w:val="00AD1F35"/>
  </w:style>
  <w:style w:type="paragraph" w:customStyle="1" w:styleId="CharChar3CharCharCharCharCharChar">
    <w:name w:val="Char Char3 Char Char Char Char Char Char"/>
    <w:semiHidden/>
    <w:rsid w:val="00AD1F3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numbering" w:customStyle="1" w:styleId="110">
    <w:name w:val="无列表11"/>
    <w:next w:val="NoList"/>
    <w:semiHidden/>
    <w:rsid w:val="00AD1F35"/>
  </w:style>
  <w:style w:type="paragraph" w:customStyle="1" w:styleId="46">
    <w:name w:val="吹き出し4"/>
    <w:basedOn w:val="Normal"/>
    <w:rsid w:val="00AD1F35"/>
    <w:rPr>
      <w:rFonts w:ascii="Tahoma" w:eastAsia="MS Mincho" w:hAnsi="Tahoma" w:cs="Tahoma"/>
      <w:sz w:val="16"/>
      <w:szCs w:val="16"/>
    </w:rPr>
  </w:style>
  <w:style w:type="paragraph" w:customStyle="1" w:styleId="2d">
    <w:name w:val="図表番号2"/>
    <w:basedOn w:val="Normal"/>
    <w:rsid w:val="00AD1F35"/>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2e">
    <w:name w:val="段落番号2"/>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1">
    <w:name w:val="段落番号 22"/>
    <w:basedOn w:val="2e"/>
    <w:rsid w:val="00AD1F35"/>
    <w:pPr>
      <w:ind w:left="851" w:hanging="284"/>
    </w:pPr>
  </w:style>
  <w:style w:type="paragraph" w:customStyle="1" w:styleId="2f">
    <w:name w:val="箇条書き2"/>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2">
    <w:name w:val="箇条書き 22"/>
    <w:basedOn w:val="2f"/>
    <w:rsid w:val="00AD1F35"/>
    <w:pPr>
      <w:tabs>
        <w:tab w:val="clear" w:pos="644"/>
        <w:tab w:val="num" w:pos="1494"/>
      </w:tabs>
      <w:ind w:left="851" w:hanging="284"/>
    </w:pPr>
  </w:style>
  <w:style w:type="paragraph" w:customStyle="1" w:styleId="321">
    <w:name w:val="箇条書き 32"/>
    <w:basedOn w:val="222"/>
    <w:rsid w:val="00AD1F35"/>
    <w:pPr>
      <w:ind w:left="1135"/>
    </w:pPr>
  </w:style>
  <w:style w:type="paragraph" w:customStyle="1" w:styleId="223">
    <w:name w:val="一覧 22"/>
    <w:basedOn w:val="List"/>
    <w:rsid w:val="00AD1F35"/>
    <w:pPr>
      <w:suppressAutoHyphens/>
      <w:overflowPunct/>
      <w:autoSpaceDE/>
      <w:autoSpaceDN/>
      <w:adjustRightInd/>
      <w:ind w:left="851"/>
      <w:textAlignment w:val="auto"/>
    </w:pPr>
    <w:rPr>
      <w:rFonts w:eastAsia="MS Mincho" w:cs="CG Times (WN)"/>
      <w:lang w:eastAsia="ar-SA"/>
    </w:rPr>
  </w:style>
  <w:style w:type="paragraph" w:customStyle="1" w:styleId="322">
    <w:name w:val="一覧 32"/>
    <w:basedOn w:val="223"/>
    <w:rsid w:val="00AD1F35"/>
    <w:pPr>
      <w:ind w:left="1135"/>
    </w:pPr>
  </w:style>
  <w:style w:type="paragraph" w:customStyle="1" w:styleId="420">
    <w:name w:val="一覧 42"/>
    <w:basedOn w:val="322"/>
    <w:rsid w:val="00AD1F35"/>
    <w:pPr>
      <w:ind w:left="1418"/>
    </w:pPr>
  </w:style>
  <w:style w:type="paragraph" w:customStyle="1" w:styleId="520">
    <w:name w:val="一覧 52"/>
    <w:basedOn w:val="420"/>
    <w:rsid w:val="00AD1F35"/>
    <w:pPr>
      <w:ind w:left="1702"/>
    </w:pPr>
  </w:style>
  <w:style w:type="paragraph" w:customStyle="1" w:styleId="421">
    <w:name w:val="箇条書き 42"/>
    <w:basedOn w:val="321"/>
    <w:rsid w:val="00AD1F35"/>
    <w:pPr>
      <w:ind w:left="1418"/>
    </w:pPr>
  </w:style>
  <w:style w:type="paragraph" w:customStyle="1" w:styleId="521">
    <w:name w:val="箇条書き 52"/>
    <w:basedOn w:val="421"/>
    <w:rsid w:val="00AD1F35"/>
    <w:pPr>
      <w:ind w:left="1702"/>
    </w:pPr>
  </w:style>
  <w:style w:type="paragraph" w:customStyle="1" w:styleId="2f0">
    <w:name w:val="コメント文字列2"/>
    <w:basedOn w:val="Normal"/>
    <w:rsid w:val="00AD1F35"/>
    <w:pPr>
      <w:suppressAutoHyphens/>
      <w:overflowPunct/>
      <w:autoSpaceDE/>
      <w:autoSpaceDN/>
      <w:adjustRightInd/>
      <w:textAlignment w:val="auto"/>
    </w:pPr>
    <w:rPr>
      <w:rFonts w:eastAsia="MS Mincho" w:cs="CG Times (WN)"/>
      <w:lang w:eastAsia="ar-SA"/>
    </w:rPr>
  </w:style>
  <w:style w:type="paragraph" w:customStyle="1" w:styleId="2f1">
    <w:name w:val="コメント内容2"/>
    <w:basedOn w:val="2f0"/>
    <w:next w:val="2f0"/>
    <w:rsid w:val="00AD1F35"/>
    <w:rPr>
      <w:b/>
      <w:bCs/>
    </w:rPr>
  </w:style>
  <w:style w:type="paragraph" w:customStyle="1" w:styleId="2f2">
    <w:name w:val="見出しマップ2"/>
    <w:basedOn w:val="Normal"/>
    <w:rsid w:val="00AD1F35"/>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2f3">
    <w:name w:val="書式なし2"/>
    <w:basedOn w:val="Normal"/>
    <w:rsid w:val="00AD1F35"/>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2">
    <w:name w:val="標準 (Web)2"/>
    <w:basedOn w:val="Normal"/>
    <w:rsid w:val="00AD1F35"/>
    <w:pPr>
      <w:suppressAutoHyphens/>
      <w:overflowPunct/>
      <w:autoSpaceDE/>
      <w:autoSpaceDN/>
      <w:adjustRightInd/>
      <w:spacing w:before="100" w:after="100"/>
      <w:textAlignment w:val="auto"/>
    </w:pPr>
    <w:rPr>
      <w:rFonts w:eastAsia="Arial Unicode MS" w:cs="CG Times (WN)"/>
      <w:sz w:val="24"/>
      <w:szCs w:val="24"/>
    </w:rPr>
  </w:style>
  <w:style w:type="paragraph" w:customStyle="1" w:styleId="224">
    <w:name w:val="本文インデント 22"/>
    <w:basedOn w:val="Normal"/>
    <w:rsid w:val="00AD1F35"/>
    <w:pPr>
      <w:suppressAutoHyphens/>
      <w:overflowPunct/>
      <w:autoSpaceDE/>
      <w:autoSpaceDN/>
      <w:adjustRightInd/>
      <w:ind w:left="567"/>
      <w:textAlignment w:val="auto"/>
    </w:pPr>
    <w:rPr>
      <w:rFonts w:ascii="Arial" w:eastAsia="MS Mincho" w:hAnsi="Arial" w:cs="Arial"/>
      <w:lang w:eastAsia="ar-SA"/>
    </w:rPr>
  </w:style>
  <w:style w:type="paragraph" w:customStyle="1" w:styleId="2f4">
    <w:name w:val="標準インデント2"/>
    <w:basedOn w:val="Normal"/>
    <w:rsid w:val="00AD1F35"/>
    <w:pPr>
      <w:suppressAutoHyphens/>
      <w:overflowPunct/>
      <w:autoSpaceDE/>
      <w:autoSpaceDN/>
      <w:adjustRightInd/>
      <w:ind w:left="708"/>
      <w:textAlignment w:val="auto"/>
    </w:pPr>
    <w:rPr>
      <w:rFonts w:eastAsia="MS Mincho" w:cs="CG Times (WN)"/>
      <w:lang w:eastAsia="ar-SA"/>
    </w:rPr>
  </w:style>
  <w:style w:type="paragraph" w:customStyle="1" w:styleId="2f5">
    <w:name w:val="記2"/>
    <w:basedOn w:val="Normal"/>
    <w:next w:val="Normal"/>
    <w:rsid w:val="00AD1F35"/>
    <w:pPr>
      <w:suppressAutoHyphens/>
      <w:overflowPunct/>
      <w:autoSpaceDE/>
      <w:autoSpaceDN/>
      <w:adjustRightInd/>
      <w:textAlignment w:val="auto"/>
    </w:pPr>
    <w:rPr>
      <w:rFonts w:eastAsia="MS Mincho" w:cs="CG Times (WN)"/>
      <w:lang w:eastAsia="ar-SA"/>
    </w:rPr>
  </w:style>
  <w:style w:type="paragraph" w:customStyle="1" w:styleId="HTML2">
    <w:name w:val="HTML 書式付き2"/>
    <w:basedOn w:val="Normal"/>
    <w:rsid w:val="00AD1F35"/>
    <w:pPr>
      <w:suppressAutoHyphens/>
      <w:overflowPunct/>
      <w:autoSpaceDE/>
      <w:autoSpaceDN/>
      <w:adjustRightInd/>
      <w:textAlignment w:val="auto"/>
    </w:pPr>
    <w:rPr>
      <w:rFonts w:ascii="Courier New" w:eastAsia="MS Mincho" w:hAnsi="Courier New" w:cs="Courier New"/>
      <w:lang w:eastAsia="ar-SA"/>
    </w:rPr>
  </w:style>
  <w:style w:type="paragraph" w:customStyle="1" w:styleId="37">
    <w:name w:val="修订3"/>
    <w:hidden/>
    <w:semiHidden/>
    <w:rsid w:val="00AD1F35"/>
    <w:rPr>
      <w:rFonts w:eastAsia="Batang"/>
      <w:lang w:eastAsia="en-US"/>
    </w:rPr>
  </w:style>
  <w:style w:type="paragraph" w:customStyle="1" w:styleId="38">
    <w:name w:val="无间隔3"/>
    <w:qFormat/>
    <w:rsid w:val="00AD1F35"/>
    <w:rPr>
      <w:rFonts w:eastAsia="SimSun"/>
      <w:lang w:eastAsia="en-US"/>
    </w:rPr>
  </w:style>
  <w:style w:type="numbering" w:customStyle="1" w:styleId="NoList111">
    <w:name w:val="No List111"/>
    <w:next w:val="NoList"/>
    <w:semiHidden/>
    <w:rsid w:val="00AD1F35"/>
  </w:style>
  <w:style w:type="paragraph" w:customStyle="1" w:styleId="editorsnote0">
    <w:name w:val="editorsnote"/>
    <w:basedOn w:val="Normal"/>
    <w:rsid w:val="00AD1F35"/>
    <w:pPr>
      <w:overflowPunct/>
      <w:autoSpaceDE/>
      <w:autoSpaceDN/>
      <w:adjustRightInd/>
      <w:spacing w:after="0"/>
      <w:textAlignment w:val="auto"/>
    </w:pPr>
    <w:rPr>
      <w:rFonts w:ascii="MS PGothic" w:eastAsia="MS PGothic" w:hAnsi="MS PGothic" w:cs="MS PGothic"/>
      <w:sz w:val="24"/>
      <w:szCs w:val="24"/>
      <w:lang w:val="en-US" w:eastAsia="ja-JP"/>
    </w:rPr>
  </w:style>
  <w:style w:type="paragraph" w:customStyle="1" w:styleId="List1">
    <w:name w:val="List 1"/>
    <w:basedOn w:val="Normal"/>
    <w:link w:val="List1Char"/>
    <w:uiPriority w:val="99"/>
    <w:qFormat/>
    <w:rsid w:val="00AD1F35"/>
    <w:pPr>
      <w:spacing w:before="60"/>
      <w:ind w:left="720" w:hanging="360"/>
    </w:pPr>
    <w:rPr>
      <w:rFonts w:eastAsia="PMingLiU"/>
      <w:lang w:eastAsia="x-none" w:bidi="en-US"/>
    </w:rPr>
  </w:style>
  <w:style w:type="character" w:customStyle="1" w:styleId="List1Char">
    <w:name w:val="List 1 Char"/>
    <w:link w:val="List1"/>
    <w:uiPriority w:val="99"/>
    <w:rsid w:val="00AD1F35"/>
    <w:rPr>
      <w:rFonts w:eastAsia="PMingLiU"/>
      <w:lang w:eastAsia="x-none" w:bidi="en-US"/>
    </w:rPr>
  </w:style>
  <w:style w:type="paragraph" w:customStyle="1" w:styleId="Highlight">
    <w:name w:val="Highlight"/>
    <w:basedOn w:val="Normal"/>
    <w:uiPriority w:val="99"/>
    <w:qFormat/>
    <w:rsid w:val="00AD1F35"/>
    <w:rPr>
      <w:color w:val="E36C0A"/>
    </w:rPr>
  </w:style>
  <w:style w:type="paragraph" w:customStyle="1" w:styleId="Numbered1">
    <w:name w:val="Numbered 1"/>
    <w:basedOn w:val="Normal"/>
    <w:rsid w:val="00AD1F35"/>
    <w:pPr>
      <w:spacing w:before="60"/>
      <w:ind w:left="1080" w:hanging="360"/>
    </w:pPr>
  </w:style>
  <w:style w:type="paragraph" w:customStyle="1" w:styleId="List20">
    <w:name w:val="List2"/>
    <w:basedOn w:val="List1"/>
    <w:uiPriority w:val="99"/>
    <w:qFormat/>
    <w:rsid w:val="00AD1F35"/>
    <w:pPr>
      <w:spacing w:before="0"/>
      <w:ind w:left="0" w:firstLine="0"/>
    </w:pPr>
    <w:rPr>
      <w:szCs w:val="24"/>
      <w:lang w:val="fr-FR" w:eastAsia="fr-FR" w:bidi="ar-SA"/>
    </w:rPr>
  </w:style>
  <w:style w:type="paragraph" w:customStyle="1" w:styleId="StyleHeading5Firstline0cm">
    <w:name w:val="Style Heading 5 + First line:  0 cm"/>
    <w:basedOn w:val="Heading5"/>
    <w:qFormat/>
    <w:rsid w:val="00AD1F35"/>
    <w:pPr>
      <w:keepLines w:val="0"/>
      <w:overflowPunct/>
      <w:autoSpaceDE/>
      <w:autoSpaceDN/>
      <w:adjustRightInd/>
      <w:spacing w:before="0" w:line="720" w:lineRule="auto"/>
      <w:ind w:left="0" w:firstLine="0"/>
      <w:jc w:val="both"/>
      <w:textAlignment w:val="auto"/>
    </w:pPr>
    <w:rPr>
      <w:rFonts w:ascii="Cambria" w:eastAsia="PMingLiU" w:hAnsi="Cambria"/>
      <w:b/>
      <w:bCs/>
      <w:color w:val="363636"/>
      <w:sz w:val="36"/>
      <w:szCs w:val="24"/>
      <w:u w:val="single"/>
      <w:lang w:eastAsia="x-none"/>
    </w:rPr>
  </w:style>
  <w:style w:type="paragraph" w:customStyle="1" w:styleId="Glossary">
    <w:name w:val="Glossary"/>
    <w:basedOn w:val="Normal"/>
    <w:link w:val="GlossaryChar"/>
    <w:uiPriority w:val="99"/>
    <w:qFormat/>
    <w:rsid w:val="00AD1F35"/>
    <w:pPr>
      <w:spacing w:before="40"/>
    </w:pPr>
    <w:rPr>
      <w:sz w:val="16"/>
      <w:szCs w:val="16"/>
    </w:rPr>
  </w:style>
  <w:style w:type="character" w:customStyle="1" w:styleId="GlossaryChar">
    <w:name w:val="Glossary Char"/>
    <w:link w:val="Glossary"/>
    <w:uiPriority w:val="99"/>
    <w:rsid w:val="00AD1F35"/>
    <w:rPr>
      <w:sz w:val="16"/>
      <w:szCs w:val="16"/>
    </w:rPr>
  </w:style>
  <w:style w:type="numbering" w:customStyle="1" w:styleId="Style1">
    <w:name w:val="Style1"/>
    <w:uiPriority w:val="99"/>
    <w:rsid w:val="00AD1F35"/>
    <w:pPr>
      <w:numPr>
        <w:numId w:val="2"/>
      </w:numPr>
    </w:pPr>
  </w:style>
  <w:style w:type="table" w:customStyle="1" w:styleId="SGSTableBasic2">
    <w:name w:val="SGS Table Basic 2"/>
    <w:basedOn w:val="TableNormal"/>
    <w:uiPriority w:val="99"/>
    <w:qFormat/>
    <w:rsid w:val="00AD1F35"/>
    <w:rPr>
      <w:rFonts w:eastAsia="PMingLiU"/>
    </w:rPr>
    <w:tblPr/>
    <w:tcPr>
      <w:shd w:val="clear" w:color="auto" w:fill="BCBCBC"/>
    </w:tcPr>
    <w:tblStylePr w:type="firstRow">
      <w:pPr>
        <w:jc w:val="left"/>
      </w:pPr>
      <w:tblPr/>
      <w:tcPr>
        <w:shd w:val="clear" w:color="auto" w:fill="363636"/>
        <w:vAlign w:val="center"/>
      </w:tcPr>
    </w:tblStylePr>
  </w:style>
  <w:style w:type="numbering" w:customStyle="1" w:styleId="SGS">
    <w:name w:val="SGS"/>
    <w:uiPriority w:val="99"/>
    <w:rsid w:val="00AD1F35"/>
    <w:pPr>
      <w:numPr>
        <w:numId w:val="3"/>
      </w:numPr>
    </w:pPr>
  </w:style>
  <w:style w:type="paragraph" w:customStyle="1" w:styleId="230">
    <w:name w:val="本文 23"/>
    <w:basedOn w:val="Normal"/>
    <w:rsid w:val="00AD1F35"/>
    <w:pPr>
      <w:suppressAutoHyphens/>
      <w:overflowPunct/>
      <w:autoSpaceDE/>
      <w:autoSpaceDN/>
      <w:adjustRightInd/>
      <w:spacing w:after="120"/>
      <w:textAlignment w:val="auto"/>
    </w:pPr>
    <w:rPr>
      <w:rFonts w:eastAsia="MS Mincho" w:cs="CG Times (WN)"/>
      <w:lang w:eastAsia="ar-SA"/>
    </w:rPr>
  </w:style>
  <w:style w:type="paragraph" w:customStyle="1" w:styleId="330">
    <w:name w:val="本文 33"/>
    <w:basedOn w:val="Normal"/>
    <w:rsid w:val="00AD1F35"/>
    <w:pPr>
      <w:suppressAutoHyphens/>
      <w:overflowPunct/>
      <w:autoSpaceDE/>
      <w:autoSpaceDN/>
      <w:adjustRightInd/>
      <w:spacing w:after="120"/>
      <w:textAlignment w:val="auto"/>
    </w:pPr>
    <w:rPr>
      <w:rFonts w:eastAsia="MS Mincho" w:cs="CG Times (WN)"/>
      <w:lang w:eastAsia="ar-SA"/>
    </w:rPr>
  </w:style>
  <w:style w:type="paragraph" w:customStyle="1" w:styleId="53">
    <w:name w:val="吹き出し5"/>
    <w:basedOn w:val="Normal"/>
    <w:rsid w:val="00AD1F35"/>
    <w:rPr>
      <w:rFonts w:ascii="Tahoma" w:eastAsia="MS Mincho" w:hAnsi="Tahoma" w:cs="Tahoma"/>
      <w:sz w:val="16"/>
      <w:szCs w:val="16"/>
    </w:rPr>
  </w:style>
  <w:style w:type="paragraph" w:customStyle="1" w:styleId="39">
    <w:name w:val="図表番号3"/>
    <w:basedOn w:val="Normal"/>
    <w:rsid w:val="00AD1F35"/>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3a">
    <w:name w:val="段落番号3"/>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1">
    <w:name w:val="段落番号 23"/>
    <w:basedOn w:val="3a"/>
    <w:rsid w:val="00AD1F35"/>
    <w:pPr>
      <w:ind w:left="851" w:hanging="284"/>
    </w:pPr>
  </w:style>
  <w:style w:type="paragraph" w:customStyle="1" w:styleId="3b">
    <w:name w:val="箇条書き3"/>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2">
    <w:name w:val="箇条書き 23"/>
    <w:basedOn w:val="3b"/>
    <w:rsid w:val="00AD1F35"/>
    <w:pPr>
      <w:tabs>
        <w:tab w:val="clear" w:pos="644"/>
        <w:tab w:val="num" w:pos="1494"/>
      </w:tabs>
      <w:ind w:left="851" w:hanging="284"/>
    </w:pPr>
  </w:style>
  <w:style w:type="paragraph" w:customStyle="1" w:styleId="331">
    <w:name w:val="箇条書き 33"/>
    <w:basedOn w:val="232"/>
    <w:rsid w:val="00AD1F35"/>
    <w:pPr>
      <w:ind w:left="1135"/>
    </w:pPr>
  </w:style>
  <w:style w:type="paragraph" w:customStyle="1" w:styleId="233">
    <w:name w:val="一覧 23"/>
    <w:basedOn w:val="List"/>
    <w:rsid w:val="00AD1F35"/>
    <w:pPr>
      <w:suppressAutoHyphens/>
      <w:overflowPunct/>
      <w:autoSpaceDE/>
      <w:autoSpaceDN/>
      <w:adjustRightInd/>
      <w:ind w:left="851"/>
      <w:textAlignment w:val="auto"/>
    </w:pPr>
    <w:rPr>
      <w:rFonts w:eastAsia="MS Mincho" w:cs="CG Times (WN)"/>
      <w:lang w:eastAsia="ar-SA"/>
    </w:rPr>
  </w:style>
  <w:style w:type="paragraph" w:customStyle="1" w:styleId="332">
    <w:name w:val="一覧 33"/>
    <w:basedOn w:val="233"/>
    <w:rsid w:val="00AD1F35"/>
    <w:pPr>
      <w:ind w:left="1135"/>
    </w:pPr>
  </w:style>
  <w:style w:type="paragraph" w:customStyle="1" w:styleId="430">
    <w:name w:val="一覧 43"/>
    <w:basedOn w:val="332"/>
    <w:rsid w:val="00AD1F35"/>
    <w:pPr>
      <w:ind w:left="1418"/>
    </w:pPr>
  </w:style>
  <w:style w:type="paragraph" w:customStyle="1" w:styleId="530">
    <w:name w:val="一覧 53"/>
    <w:basedOn w:val="430"/>
    <w:rsid w:val="00AD1F35"/>
    <w:pPr>
      <w:ind w:left="1702"/>
    </w:pPr>
  </w:style>
  <w:style w:type="paragraph" w:customStyle="1" w:styleId="431">
    <w:name w:val="箇条書き 43"/>
    <w:basedOn w:val="331"/>
    <w:rsid w:val="00AD1F35"/>
    <w:pPr>
      <w:ind w:left="1418"/>
    </w:pPr>
  </w:style>
  <w:style w:type="paragraph" w:customStyle="1" w:styleId="531">
    <w:name w:val="箇条書き 53"/>
    <w:basedOn w:val="431"/>
    <w:rsid w:val="00AD1F35"/>
    <w:pPr>
      <w:ind w:left="1702"/>
    </w:pPr>
  </w:style>
  <w:style w:type="paragraph" w:customStyle="1" w:styleId="3c">
    <w:name w:val="コメント文字列3"/>
    <w:basedOn w:val="Normal"/>
    <w:rsid w:val="00AD1F35"/>
    <w:pPr>
      <w:suppressAutoHyphens/>
      <w:overflowPunct/>
      <w:autoSpaceDE/>
      <w:autoSpaceDN/>
      <w:adjustRightInd/>
      <w:textAlignment w:val="auto"/>
    </w:pPr>
    <w:rPr>
      <w:rFonts w:eastAsia="MS Mincho" w:cs="CG Times (WN)"/>
      <w:lang w:eastAsia="ar-SA"/>
    </w:rPr>
  </w:style>
  <w:style w:type="paragraph" w:customStyle="1" w:styleId="3d">
    <w:name w:val="コメント内容3"/>
    <w:basedOn w:val="3c"/>
    <w:next w:val="3c"/>
    <w:rsid w:val="00AD1F35"/>
    <w:rPr>
      <w:b/>
      <w:bCs/>
    </w:rPr>
  </w:style>
  <w:style w:type="paragraph" w:customStyle="1" w:styleId="3e">
    <w:name w:val="見出しマップ3"/>
    <w:basedOn w:val="Normal"/>
    <w:rsid w:val="00AD1F35"/>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3f">
    <w:name w:val="書式なし3"/>
    <w:basedOn w:val="Normal"/>
    <w:rsid w:val="00AD1F35"/>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3">
    <w:name w:val="標準 (Web)3"/>
    <w:basedOn w:val="Normal"/>
    <w:rsid w:val="00AD1F35"/>
    <w:pPr>
      <w:suppressAutoHyphens/>
      <w:overflowPunct/>
      <w:autoSpaceDE/>
      <w:autoSpaceDN/>
      <w:adjustRightInd/>
      <w:spacing w:before="100" w:after="100"/>
      <w:textAlignment w:val="auto"/>
    </w:pPr>
    <w:rPr>
      <w:rFonts w:eastAsia="Arial Unicode MS" w:cs="CG Times (WN)"/>
      <w:sz w:val="24"/>
      <w:szCs w:val="24"/>
    </w:rPr>
  </w:style>
  <w:style w:type="paragraph" w:customStyle="1" w:styleId="234">
    <w:name w:val="本文インデント 23"/>
    <w:basedOn w:val="Normal"/>
    <w:rsid w:val="00AD1F35"/>
    <w:pPr>
      <w:suppressAutoHyphens/>
      <w:overflowPunct/>
      <w:autoSpaceDE/>
      <w:autoSpaceDN/>
      <w:adjustRightInd/>
      <w:ind w:left="567"/>
      <w:textAlignment w:val="auto"/>
    </w:pPr>
    <w:rPr>
      <w:rFonts w:ascii="Arial" w:eastAsia="MS Mincho" w:hAnsi="Arial" w:cs="Arial"/>
      <w:lang w:eastAsia="ar-SA"/>
    </w:rPr>
  </w:style>
  <w:style w:type="paragraph" w:customStyle="1" w:styleId="3f0">
    <w:name w:val="標準インデント3"/>
    <w:basedOn w:val="Normal"/>
    <w:rsid w:val="00AD1F35"/>
    <w:pPr>
      <w:suppressAutoHyphens/>
      <w:overflowPunct/>
      <w:autoSpaceDE/>
      <w:autoSpaceDN/>
      <w:adjustRightInd/>
      <w:ind w:left="708"/>
      <w:textAlignment w:val="auto"/>
    </w:pPr>
    <w:rPr>
      <w:rFonts w:eastAsia="MS Mincho" w:cs="CG Times (WN)"/>
      <w:lang w:eastAsia="ar-SA"/>
    </w:rPr>
  </w:style>
  <w:style w:type="paragraph" w:customStyle="1" w:styleId="3f1">
    <w:name w:val="記3"/>
    <w:basedOn w:val="Normal"/>
    <w:next w:val="Normal"/>
    <w:rsid w:val="00AD1F35"/>
    <w:pPr>
      <w:suppressAutoHyphens/>
      <w:overflowPunct/>
      <w:autoSpaceDE/>
      <w:autoSpaceDN/>
      <w:adjustRightInd/>
      <w:textAlignment w:val="auto"/>
    </w:pPr>
    <w:rPr>
      <w:rFonts w:eastAsia="MS Mincho" w:cs="CG Times (WN)"/>
      <w:lang w:eastAsia="ar-SA"/>
    </w:rPr>
  </w:style>
  <w:style w:type="paragraph" w:customStyle="1" w:styleId="HTML3">
    <w:name w:val="HTML 書式付き3"/>
    <w:basedOn w:val="Normal"/>
    <w:rsid w:val="00AD1F35"/>
    <w:pPr>
      <w:suppressAutoHyphens/>
      <w:overflowPunct/>
      <w:autoSpaceDE/>
      <w:autoSpaceDN/>
      <w:adjustRightInd/>
      <w:textAlignment w:val="auto"/>
    </w:pPr>
    <w:rPr>
      <w:rFonts w:ascii="Courier New" w:eastAsia="MS Mincho" w:hAnsi="Courier New" w:cs="Courier New"/>
      <w:lang w:eastAsia="ar-SA"/>
    </w:rPr>
  </w:style>
  <w:style w:type="paragraph" w:customStyle="1" w:styleId="MediumGrid21">
    <w:name w:val="Medium Grid 21"/>
    <w:basedOn w:val="Normal"/>
    <w:link w:val="MediumGrid2Char"/>
    <w:uiPriority w:val="1"/>
    <w:qFormat/>
    <w:rsid w:val="00AD1F35"/>
    <w:pPr>
      <w:overflowPunct/>
      <w:autoSpaceDE/>
      <w:autoSpaceDN/>
      <w:adjustRightInd/>
      <w:spacing w:after="0"/>
      <w:jc w:val="both"/>
      <w:textAlignment w:val="auto"/>
    </w:pPr>
    <w:rPr>
      <w:rFonts w:ascii="Arial" w:eastAsia="PMingLiU" w:hAnsi="Arial"/>
      <w:lang w:eastAsia="x-none"/>
    </w:rPr>
  </w:style>
  <w:style w:type="character" w:customStyle="1" w:styleId="MediumGrid2Char">
    <w:name w:val="Medium Grid 2 Char"/>
    <w:link w:val="MediumGrid21"/>
    <w:uiPriority w:val="1"/>
    <w:rsid w:val="00AD1F35"/>
    <w:rPr>
      <w:rFonts w:ascii="Arial" w:eastAsia="PMingLiU" w:hAnsi="Arial"/>
      <w:lang w:eastAsia="x-none"/>
    </w:rPr>
  </w:style>
  <w:style w:type="paragraph" w:customStyle="1" w:styleId="GridTable31">
    <w:name w:val="Grid Table 31"/>
    <w:basedOn w:val="Heading1"/>
    <w:next w:val="Normal"/>
    <w:uiPriority w:val="39"/>
    <w:unhideWhenUsed/>
    <w:qFormat/>
    <w:rsid w:val="00AD1F35"/>
    <w:pPr>
      <w:keepLines w:val="0"/>
      <w:pBdr>
        <w:top w:val="none" w:sz="0" w:space="0" w:color="auto"/>
      </w:pBdr>
      <w:overflowPunct/>
      <w:autoSpaceDE/>
      <w:autoSpaceDN/>
      <w:adjustRightInd/>
      <w:spacing w:before="180" w:line="720" w:lineRule="auto"/>
      <w:ind w:left="0" w:firstLine="0"/>
      <w:jc w:val="both"/>
      <w:textAlignment w:val="auto"/>
      <w:outlineLvl w:val="9"/>
    </w:pPr>
    <w:rPr>
      <w:rFonts w:ascii="Cambria" w:eastAsia="PMingLiU" w:hAnsi="Cambria"/>
      <w:b/>
      <w:bCs/>
      <w:kern w:val="52"/>
      <w:sz w:val="52"/>
      <w:szCs w:val="52"/>
    </w:rPr>
  </w:style>
  <w:style w:type="paragraph" w:customStyle="1" w:styleId="47">
    <w:name w:val="修订4"/>
    <w:hidden/>
    <w:semiHidden/>
    <w:rsid w:val="00AD1F35"/>
    <w:rPr>
      <w:rFonts w:eastAsia="Batang"/>
      <w:lang w:eastAsia="en-US"/>
    </w:rPr>
  </w:style>
  <w:style w:type="paragraph" w:customStyle="1" w:styleId="48">
    <w:name w:val="无间隔4"/>
    <w:qFormat/>
    <w:rsid w:val="00AD1F35"/>
    <w:rPr>
      <w:rFonts w:eastAsia="SimSun"/>
      <w:lang w:eastAsia="en-US"/>
    </w:rPr>
  </w:style>
  <w:style w:type="paragraph" w:customStyle="1" w:styleId="49">
    <w:name w:val="変更箇所4"/>
    <w:hidden/>
    <w:semiHidden/>
    <w:rsid w:val="00AD1F35"/>
    <w:rPr>
      <w:rFonts w:eastAsia="MS Mincho"/>
      <w:lang w:eastAsia="en-US"/>
    </w:rPr>
  </w:style>
  <w:style w:type="paragraph" w:customStyle="1" w:styleId="60">
    <w:name w:val="吹き出し6"/>
    <w:basedOn w:val="Normal"/>
    <w:rsid w:val="00AD1F35"/>
    <w:rPr>
      <w:rFonts w:ascii="Tahoma" w:eastAsia="MS Mincho" w:hAnsi="Tahoma" w:cs="Tahoma"/>
      <w:sz w:val="16"/>
      <w:szCs w:val="16"/>
    </w:rPr>
  </w:style>
  <w:style w:type="paragraph" w:customStyle="1" w:styleId="4a">
    <w:name w:val="図表番号4"/>
    <w:basedOn w:val="Normal"/>
    <w:rsid w:val="00AD1F35"/>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4b">
    <w:name w:val="段落番号4"/>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40">
    <w:name w:val="段落番号 24"/>
    <w:basedOn w:val="4b"/>
    <w:rsid w:val="00AD1F35"/>
  </w:style>
  <w:style w:type="paragraph" w:customStyle="1" w:styleId="4c">
    <w:name w:val="箇条書き4"/>
    <w:basedOn w:val="List"/>
    <w:rsid w:val="00AD1F35"/>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41">
    <w:name w:val="箇条書き 24"/>
    <w:basedOn w:val="4c"/>
    <w:rsid w:val="00AD1F35"/>
  </w:style>
  <w:style w:type="paragraph" w:customStyle="1" w:styleId="340">
    <w:name w:val="箇条書き 34"/>
    <w:basedOn w:val="241"/>
    <w:rsid w:val="00AD1F35"/>
  </w:style>
  <w:style w:type="paragraph" w:customStyle="1" w:styleId="242">
    <w:name w:val="一覧 24"/>
    <w:basedOn w:val="List"/>
    <w:rsid w:val="00AD1F35"/>
    <w:pPr>
      <w:suppressAutoHyphens/>
      <w:overflowPunct/>
      <w:autoSpaceDE/>
      <w:autoSpaceDN/>
      <w:adjustRightInd/>
      <w:ind w:left="851"/>
      <w:textAlignment w:val="auto"/>
    </w:pPr>
    <w:rPr>
      <w:rFonts w:eastAsia="MS Mincho" w:cs="CG Times (WN)"/>
      <w:lang w:eastAsia="ar-SA"/>
    </w:rPr>
  </w:style>
  <w:style w:type="paragraph" w:customStyle="1" w:styleId="341">
    <w:name w:val="一覧 34"/>
    <w:basedOn w:val="242"/>
    <w:rsid w:val="00AD1F35"/>
  </w:style>
  <w:style w:type="paragraph" w:customStyle="1" w:styleId="440">
    <w:name w:val="一覧 44"/>
    <w:basedOn w:val="341"/>
    <w:rsid w:val="00AD1F35"/>
  </w:style>
  <w:style w:type="paragraph" w:customStyle="1" w:styleId="54">
    <w:name w:val="一覧 54"/>
    <w:basedOn w:val="440"/>
    <w:rsid w:val="00AD1F35"/>
  </w:style>
  <w:style w:type="paragraph" w:customStyle="1" w:styleId="441">
    <w:name w:val="箇条書き 44"/>
    <w:basedOn w:val="340"/>
    <w:rsid w:val="00AD1F35"/>
  </w:style>
  <w:style w:type="paragraph" w:customStyle="1" w:styleId="540">
    <w:name w:val="箇条書き 54"/>
    <w:basedOn w:val="441"/>
    <w:rsid w:val="00AD1F35"/>
  </w:style>
  <w:style w:type="paragraph" w:customStyle="1" w:styleId="4d">
    <w:name w:val="コメント文字列4"/>
    <w:basedOn w:val="Normal"/>
    <w:rsid w:val="00AD1F35"/>
    <w:pPr>
      <w:suppressAutoHyphens/>
      <w:overflowPunct/>
      <w:autoSpaceDE/>
      <w:autoSpaceDN/>
      <w:adjustRightInd/>
      <w:textAlignment w:val="auto"/>
    </w:pPr>
    <w:rPr>
      <w:rFonts w:eastAsia="MS Mincho" w:cs="CG Times (WN)"/>
      <w:lang w:eastAsia="ar-SA"/>
    </w:rPr>
  </w:style>
  <w:style w:type="paragraph" w:customStyle="1" w:styleId="4e">
    <w:name w:val="コメント内容4"/>
    <w:basedOn w:val="4d"/>
    <w:next w:val="4d"/>
    <w:rsid w:val="00AD1F35"/>
  </w:style>
  <w:style w:type="paragraph" w:customStyle="1" w:styleId="4f">
    <w:name w:val="見出しマップ4"/>
    <w:basedOn w:val="Normal"/>
    <w:rsid w:val="00AD1F35"/>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4f0">
    <w:name w:val="書式なし4"/>
    <w:basedOn w:val="Normal"/>
    <w:rsid w:val="00AD1F35"/>
    <w:pPr>
      <w:suppressAutoHyphens/>
      <w:overflowPunct/>
      <w:autoSpaceDE/>
      <w:autoSpaceDN/>
      <w:adjustRightInd/>
      <w:textAlignment w:val="auto"/>
    </w:pPr>
    <w:rPr>
      <w:rFonts w:ascii="Courier New" w:eastAsia="MS Mincho" w:hAnsi="Courier New" w:cs="CG Times (WN)"/>
      <w:lang w:val="nb-NO" w:eastAsia="ar-SA"/>
    </w:rPr>
  </w:style>
  <w:style w:type="paragraph" w:customStyle="1" w:styleId="Web4">
    <w:name w:val="標準 (Web)4"/>
    <w:basedOn w:val="Normal"/>
    <w:rsid w:val="00AD1F35"/>
    <w:pPr>
      <w:suppressAutoHyphens/>
      <w:overflowPunct/>
      <w:autoSpaceDE/>
      <w:autoSpaceDN/>
      <w:adjustRightInd/>
      <w:spacing w:before="100" w:after="100"/>
      <w:textAlignment w:val="auto"/>
    </w:pPr>
    <w:rPr>
      <w:rFonts w:eastAsia="Arial Unicode MS" w:cs="CG Times (WN)"/>
      <w:sz w:val="24"/>
      <w:szCs w:val="24"/>
    </w:rPr>
  </w:style>
  <w:style w:type="paragraph" w:customStyle="1" w:styleId="243">
    <w:name w:val="本文インデント 24"/>
    <w:basedOn w:val="Normal"/>
    <w:rsid w:val="00AD1F35"/>
    <w:pPr>
      <w:suppressAutoHyphens/>
      <w:overflowPunct/>
      <w:autoSpaceDE/>
      <w:autoSpaceDN/>
      <w:adjustRightInd/>
      <w:ind w:left="567"/>
      <w:textAlignment w:val="auto"/>
    </w:pPr>
    <w:rPr>
      <w:rFonts w:ascii="Arial" w:eastAsia="MS Mincho" w:hAnsi="Arial" w:cs="Arial"/>
      <w:lang w:eastAsia="ar-SA"/>
    </w:rPr>
  </w:style>
  <w:style w:type="paragraph" w:customStyle="1" w:styleId="4f1">
    <w:name w:val="標準インデント4"/>
    <w:basedOn w:val="Normal"/>
    <w:rsid w:val="00AD1F35"/>
    <w:pPr>
      <w:suppressAutoHyphens/>
      <w:overflowPunct/>
      <w:autoSpaceDE/>
      <w:autoSpaceDN/>
      <w:adjustRightInd/>
      <w:ind w:left="708"/>
      <w:textAlignment w:val="auto"/>
    </w:pPr>
    <w:rPr>
      <w:rFonts w:eastAsia="MS Mincho" w:cs="CG Times (WN)"/>
      <w:lang w:eastAsia="ar-SA"/>
    </w:rPr>
  </w:style>
  <w:style w:type="paragraph" w:customStyle="1" w:styleId="4f2">
    <w:name w:val="記4"/>
    <w:basedOn w:val="Normal"/>
    <w:next w:val="Normal"/>
    <w:rsid w:val="00AD1F35"/>
    <w:pPr>
      <w:suppressAutoHyphens/>
      <w:overflowPunct/>
      <w:autoSpaceDE/>
      <w:autoSpaceDN/>
      <w:adjustRightInd/>
      <w:textAlignment w:val="auto"/>
    </w:pPr>
    <w:rPr>
      <w:rFonts w:eastAsia="MS Mincho" w:cs="CG Times (WN)"/>
      <w:lang w:eastAsia="ar-SA"/>
    </w:rPr>
  </w:style>
  <w:style w:type="paragraph" w:customStyle="1" w:styleId="HTML4">
    <w:name w:val="HTML 書式付き4"/>
    <w:basedOn w:val="Normal"/>
    <w:rsid w:val="00AD1F35"/>
    <w:pPr>
      <w:suppressAutoHyphens/>
      <w:overflowPunct/>
      <w:autoSpaceDE/>
      <w:autoSpaceDN/>
      <w:adjustRightInd/>
      <w:textAlignment w:val="auto"/>
    </w:pPr>
    <w:rPr>
      <w:rFonts w:ascii="Courier New" w:eastAsia="MS Mincho" w:hAnsi="Courier New" w:cs="Courier New"/>
      <w:lang w:eastAsia="ar-SA"/>
    </w:rPr>
  </w:style>
  <w:style w:type="paragraph" w:customStyle="1" w:styleId="msonormal0">
    <w:name w:val="msonormal"/>
    <w:basedOn w:val="Normal"/>
    <w:rsid w:val="00AD1F35"/>
    <w:pPr>
      <w:spacing w:before="100" w:beforeAutospacing="1" w:after="100" w:afterAutospacing="1"/>
      <w:textAlignment w:val="auto"/>
    </w:pPr>
    <w:rPr>
      <w:rFonts w:eastAsia="PMingLiU"/>
      <w:sz w:val="24"/>
      <w:szCs w:val="24"/>
      <w:lang w:val="en-US" w:eastAsia="en-US"/>
    </w:rPr>
  </w:style>
  <w:style w:type="character" w:customStyle="1" w:styleId="ListParagraphChar">
    <w:name w:val="List Paragraph Char"/>
    <w:link w:val="ListParagraph"/>
    <w:uiPriority w:val="34"/>
    <w:locked/>
    <w:rsid w:val="00AD1F35"/>
  </w:style>
  <w:style w:type="character" w:customStyle="1" w:styleId="B1Car">
    <w:name w:val="B1+ Car"/>
    <w:link w:val="B10"/>
    <w:locked/>
    <w:rsid w:val="00AD1F35"/>
  </w:style>
  <w:style w:type="character" w:customStyle="1" w:styleId="fontstyle01">
    <w:name w:val="fontstyle01"/>
    <w:rsid w:val="00AD1F3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220">
      <w:bodyDiv w:val="1"/>
      <w:marLeft w:val="0"/>
      <w:marRight w:val="0"/>
      <w:marTop w:val="0"/>
      <w:marBottom w:val="0"/>
      <w:divBdr>
        <w:top w:val="none" w:sz="0" w:space="0" w:color="auto"/>
        <w:left w:val="none" w:sz="0" w:space="0" w:color="auto"/>
        <w:bottom w:val="none" w:sz="0" w:space="0" w:color="auto"/>
        <w:right w:val="none" w:sz="0" w:space="0" w:color="auto"/>
      </w:divBdr>
    </w:div>
    <w:div w:id="33585834">
      <w:bodyDiv w:val="1"/>
      <w:marLeft w:val="0"/>
      <w:marRight w:val="0"/>
      <w:marTop w:val="0"/>
      <w:marBottom w:val="0"/>
      <w:divBdr>
        <w:top w:val="none" w:sz="0" w:space="0" w:color="auto"/>
        <w:left w:val="none" w:sz="0" w:space="0" w:color="auto"/>
        <w:bottom w:val="none" w:sz="0" w:space="0" w:color="auto"/>
        <w:right w:val="none" w:sz="0" w:space="0" w:color="auto"/>
      </w:divBdr>
    </w:div>
    <w:div w:id="100075592">
      <w:bodyDiv w:val="1"/>
      <w:marLeft w:val="0"/>
      <w:marRight w:val="0"/>
      <w:marTop w:val="0"/>
      <w:marBottom w:val="0"/>
      <w:divBdr>
        <w:top w:val="none" w:sz="0" w:space="0" w:color="auto"/>
        <w:left w:val="none" w:sz="0" w:space="0" w:color="auto"/>
        <w:bottom w:val="none" w:sz="0" w:space="0" w:color="auto"/>
        <w:right w:val="none" w:sz="0" w:space="0" w:color="auto"/>
      </w:divBdr>
    </w:div>
    <w:div w:id="148911080">
      <w:bodyDiv w:val="1"/>
      <w:marLeft w:val="0"/>
      <w:marRight w:val="0"/>
      <w:marTop w:val="0"/>
      <w:marBottom w:val="0"/>
      <w:divBdr>
        <w:top w:val="none" w:sz="0" w:space="0" w:color="auto"/>
        <w:left w:val="none" w:sz="0" w:space="0" w:color="auto"/>
        <w:bottom w:val="none" w:sz="0" w:space="0" w:color="auto"/>
        <w:right w:val="none" w:sz="0" w:space="0" w:color="auto"/>
      </w:divBdr>
    </w:div>
    <w:div w:id="188573572">
      <w:bodyDiv w:val="1"/>
      <w:marLeft w:val="0"/>
      <w:marRight w:val="0"/>
      <w:marTop w:val="0"/>
      <w:marBottom w:val="0"/>
      <w:divBdr>
        <w:top w:val="none" w:sz="0" w:space="0" w:color="auto"/>
        <w:left w:val="none" w:sz="0" w:space="0" w:color="auto"/>
        <w:bottom w:val="none" w:sz="0" w:space="0" w:color="auto"/>
        <w:right w:val="none" w:sz="0" w:space="0" w:color="auto"/>
      </w:divBdr>
    </w:div>
    <w:div w:id="190073698">
      <w:bodyDiv w:val="1"/>
      <w:marLeft w:val="0"/>
      <w:marRight w:val="0"/>
      <w:marTop w:val="0"/>
      <w:marBottom w:val="0"/>
      <w:divBdr>
        <w:top w:val="none" w:sz="0" w:space="0" w:color="auto"/>
        <w:left w:val="none" w:sz="0" w:space="0" w:color="auto"/>
        <w:bottom w:val="none" w:sz="0" w:space="0" w:color="auto"/>
        <w:right w:val="none" w:sz="0" w:space="0" w:color="auto"/>
      </w:divBdr>
    </w:div>
    <w:div w:id="226652392">
      <w:bodyDiv w:val="1"/>
      <w:marLeft w:val="0"/>
      <w:marRight w:val="0"/>
      <w:marTop w:val="0"/>
      <w:marBottom w:val="0"/>
      <w:divBdr>
        <w:top w:val="none" w:sz="0" w:space="0" w:color="auto"/>
        <w:left w:val="none" w:sz="0" w:space="0" w:color="auto"/>
        <w:bottom w:val="none" w:sz="0" w:space="0" w:color="auto"/>
        <w:right w:val="none" w:sz="0" w:space="0" w:color="auto"/>
      </w:divBdr>
    </w:div>
    <w:div w:id="229930663">
      <w:bodyDiv w:val="1"/>
      <w:marLeft w:val="0"/>
      <w:marRight w:val="0"/>
      <w:marTop w:val="0"/>
      <w:marBottom w:val="0"/>
      <w:divBdr>
        <w:top w:val="none" w:sz="0" w:space="0" w:color="auto"/>
        <w:left w:val="none" w:sz="0" w:space="0" w:color="auto"/>
        <w:bottom w:val="none" w:sz="0" w:space="0" w:color="auto"/>
        <w:right w:val="none" w:sz="0" w:space="0" w:color="auto"/>
      </w:divBdr>
    </w:div>
    <w:div w:id="274557770">
      <w:bodyDiv w:val="1"/>
      <w:marLeft w:val="0"/>
      <w:marRight w:val="0"/>
      <w:marTop w:val="0"/>
      <w:marBottom w:val="0"/>
      <w:divBdr>
        <w:top w:val="none" w:sz="0" w:space="0" w:color="auto"/>
        <w:left w:val="none" w:sz="0" w:space="0" w:color="auto"/>
        <w:bottom w:val="none" w:sz="0" w:space="0" w:color="auto"/>
        <w:right w:val="none" w:sz="0" w:space="0" w:color="auto"/>
      </w:divBdr>
    </w:div>
    <w:div w:id="352997522">
      <w:bodyDiv w:val="1"/>
      <w:marLeft w:val="0"/>
      <w:marRight w:val="0"/>
      <w:marTop w:val="0"/>
      <w:marBottom w:val="0"/>
      <w:divBdr>
        <w:top w:val="none" w:sz="0" w:space="0" w:color="auto"/>
        <w:left w:val="none" w:sz="0" w:space="0" w:color="auto"/>
        <w:bottom w:val="none" w:sz="0" w:space="0" w:color="auto"/>
        <w:right w:val="none" w:sz="0" w:space="0" w:color="auto"/>
      </w:divBdr>
    </w:div>
    <w:div w:id="364868618">
      <w:bodyDiv w:val="1"/>
      <w:marLeft w:val="0"/>
      <w:marRight w:val="0"/>
      <w:marTop w:val="0"/>
      <w:marBottom w:val="0"/>
      <w:divBdr>
        <w:top w:val="none" w:sz="0" w:space="0" w:color="auto"/>
        <w:left w:val="none" w:sz="0" w:space="0" w:color="auto"/>
        <w:bottom w:val="none" w:sz="0" w:space="0" w:color="auto"/>
        <w:right w:val="none" w:sz="0" w:space="0" w:color="auto"/>
      </w:divBdr>
    </w:div>
    <w:div w:id="375158480">
      <w:bodyDiv w:val="1"/>
      <w:marLeft w:val="0"/>
      <w:marRight w:val="0"/>
      <w:marTop w:val="0"/>
      <w:marBottom w:val="0"/>
      <w:divBdr>
        <w:top w:val="none" w:sz="0" w:space="0" w:color="auto"/>
        <w:left w:val="none" w:sz="0" w:space="0" w:color="auto"/>
        <w:bottom w:val="none" w:sz="0" w:space="0" w:color="auto"/>
        <w:right w:val="none" w:sz="0" w:space="0" w:color="auto"/>
      </w:divBdr>
    </w:div>
    <w:div w:id="514199756">
      <w:bodyDiv w:val="1"/>
      <w:marLeft w:val="0"/>
      <w:marRight w:val="0"/>
      <w:marTop w:val="0"/>
      <w:marBottom w:val="0"/>
      <w:divBdr>
        <w:top w:val="none" w:sz="0" w:space="0" w:color="auto"/>
        <w:left w:val="none" w:sz="0" w:space="0" w:color="auto"/>
        <w:bottom w:val="none" w:sz="0" w:space="0" w:color="auto"/>
        <w:right w:val="none" w:sz="0" w:space="0" w:color="auto"/>
      </w:divBdr>
    </w:div>
    <w:div w:id="521867597">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8395750">
      <w:bodyDiv w:val="1"/>
      <w:marLeft w:val="0"/>
      <w:marRight w:val="0"/>
      <w:marTop w:val="0"/>
      <w:marBottom w:val="0"/>
      <w:divBdr>
        <w:top w:val="none" w:sz="0" w:space="0" w:color="auto"/>
        <w:left w:val="none" w:sz="0" w:space="0" w:color="auto"/>
        <w:bottom w:val="none" w:sz="0" w:space="0" w:color="auto"/>
        <w:right w:val="none" w:sz="0" w:space="0" w:color="auto"/>
      </w:divBdr>
    </w:div>
    <w:div w:id="560214586">
      <w:bodyDiv w:val="1"/>
      <w:marLeft w:val="0"/>
      <w:marRight w:val="0"/>
      <w:marTop w:val="0"/>
      <w:marBottom w:val="0"/>
      <w:divBdr>
        <w:top w:val="none" w:sz="0" w:space="0" w:color="auto"/>
        <w:left w:val="none" w:sz="0" w:space="0" w:color="auto"/>
        <w:bottom w:val="none" w:sz="0" w:space="0" w:color="auto"/>
        <w:right w:val="none" w:sz="0" w:space="0" w:color="auto"/>
      </w:divBdr>
    </w:div>
    <w:div w:id="564492734">
      <w:bodyDiv w:val="1"/>
      <w:marLeft w:val="0"/>
      <w:marRight w:val="0"/>
      <w:marTop w:val="0"/>
      <w:marBottom w:val="0"/>
      <w:divBdr>
        <w:top w:val="none" w:sz="0" w:space="0" w:color="auto"/>
        <w:left w:val="none" w:sz="0" w:space="0" w:color="auto"/>
        <w:bottom w:val="none" w:sz="0" w:space="0" w:color="auto"/>
        <w:right w:val="none" w:sz="0" w:space="0" w:color="auto"/>
      </w:divBdr>
    </w:div>
    <w:div w:id="577249503">
      <w:bodyDiv w:val="1"/>
      <w:marLeft w:val="0"/>
      <w:marRight w:val="0"/>
      <w:marTop w:val="0"/>
      <w:marBottom w:val="0"/>
      <w:divBdr>
        <w:top w:val="none" w:sz="0" w:space="0" w:color="auto"/>
        <w:left w:val="none" w:sz="0" w:space="0" w:color="auto"/>
        <w:bottom w:val="none" w:sz="0" w:space="0" w:color="auto"/>
        <w:right w:val="none" w:sz="0" w:space="0" w:color="auto"/>
      </w:divBdr>
    </w:div>
    <w:div w:id="590820387">
      <w:bodyDiv w:val="1"/>
      <w:marLeft w:val="0"/>
      <w:marRight w:val="0"/>
      <w:marTop w:val="0"/>
      <w:marBottom w:val="0"/>
      <w:divBdr>
        <w:top w:val="none" w:sz="0" w:space="0" w:color="auto"/>
        <w:left w:val="none" w:sz="0" w:space="0" w:color="auto"/>
        <w:bottom w:val="none" w:sz="0" w:space="0" w:color="auto"/>
        <w:right w:val="none" w:sz="0" w:space="0" w:color="auto"/>
      </w:divBdr>
    </w:div>
    <w:div w:id="611521226">
      <w:bodyDiv w:val="1"/>
      <w:marLeft w:val="0"/>
      <w:marRight w:val="0"/>
      <w:marTop w:val="0"/>
      <w:marBottom w:val="0"/>
      <w:divBdr>
        <w:top w:val="none" w:sz="0" w:space="0" w:color="auto"/>
        <w:left w:val="none" w:sz="0" w:space="0" w:color="auto"/>
        <w:bottom w:val="none" w:sz="0" w:space="0" w:color="auto"/>
        <w:right w:val="none" w:sz="0" w:space="0" w:color="auto"/>
      </w:divBdr>
    </w:div>
    <w:div w:id="628974485">
      <w:bodyDiv w:val="1"/>
      <w:marLeft w:val="0"/>
      <w:marRight w:val="0"/>
      <w:marTop w:val="0"/>
      <w:marBottom w:val="0"/>
      <w:divBdr>
        <w:top w:val="none" w:sz="0" w:space="0" w:color="auto"/>
        <w:left w:val="none" w:sz="0" w:space="0" w:color="auto"/>
        <w:bottom w:val="none" w:sz="0" w:space="0" w:color="auto"/>
        <w:right w:val="none" w:sz="0" w:space="0" w:color="auto"/>
      </w:divBdr>
    </w:div>
    <w:div w:id="638999794">
      <w:bodyDiv w:val="1"/>
      <w:marLeft w:val="0"/>
      <w:marRight w:val="0"/>
      <w:marTop w:val="0"/>
      <w:marBottom w:val="0"/>
      <w:divBdr>
        <w:top w:val="none" w:sz="0" w:space="0" w:color="auto"/>
        <w:left w:val="none" w:sz="0" w:space="0" w:color="auto"/>
        <w:bottom w:val="none" w:sz="0" w:space="0" w:color="auto"/>
        <w:right w:val="none" w:sz="0" w:space="0" w:color="auto"/>
      </w:divBdr>
    </w:div>
    <w:div w:id="671374407">
      <w:bodyDiv w:val="1"/>
      <w:marLeft w:val="0"/>
      <w:marRight w:val="0"/>
      <w:marTop w:val="0"/>
      <w:marBottom w:val="0"/>
      <w:divBdr>
        <w:top w:val="none" w:sz="0" w:space="0" w:color="auto"/>
        <w:left w:val="none" w:sz="0" w:space="0" w:color="auto"/>
        <w:bottom w:val="none" w:sz="0" w:space="0" w:color="auto"/>
        <w:right w:val="none" w:sz="0" w:space="0" w:color="auto"/>
      </w:divBdr>
    </w:div>
    <w:div w:id="700083721">
      <w:bodyDiv w:val="1"/>
      <w:marLeft w:val="0"/>
      <w:marRight w:val="0"/>
      <w:marTop w:val="0"/>
      <w:marBottom w:val="0"/>
      <w:divBdr>
        <w:top w:val="none" w:sz="0" w:space="0" w:color="auto"/>
        <w:left w:val="none" w:sz="0" w:space="0" w:color="auto"/>
        <w:bottom w:val="none" w:sz="0" w:space="0" w:color="auto"/>
        <w:right w:val="none" w:sz="0" w:space="0" w:color="auto"/>
      </w:divBdr>
    </w:div>
    <w:div w:id="710153497">
      <w:bodyDiv w:val="1"/>
      <w:marLeft w:val="0"/>
      <w:marRight w:val="0"/>
      <w:marTop w:val="0"/>
      <w:marBottom w:val="0"/>
      <w:divBdr>
        <w:top w:val="none" w:sz="0" w:space="0" w:color="auto"/>
        <w:left w:val="none" w:sz="0" w:space="0" w:color="auto"/>
        <w:bottom w:val="none" w:sz="0" w:space="0" w:color="auto"/>
        <w:right w:val="none" w:sz="0" w:space="0" w:color="auto"/>
      </w:divBdr>
    </w:div>
    <w:div w:id="719092476">
      <w:bodyDiv w:val="1"/>
      <w:marLeft w:val="0"/>
      <w:marRight w:val="0"/>
      <w:marTop w:val="0"/>
      <w:marBottom w:val="0"/>
      <w:divBdr>
        <w:top w:val="none" w:sz="0" w:space="0" w:color="auto"/>
        <w:left w:val="none" w:sz="0" w:space="0" w:color="auto"/>
        <w:bottom w:val="none" w:sz="0" w:space="0" w:color="auto"/>
        <w:right w:val="none" w:sz="0" w:space="0" w:color="auto"/>
      </w:divBdr>
    </w:div>
    <w:div w:id="737166513">
      <w:bodyDiv w:val="1"/>
      <w:marLeft w:val="0"/>
      <w:marRight w:val="0"/>
      <w:marTop w:val="0"/>
      <w:marBottom w:val="0"/>
      <w:divBdr>
        <w:top w:val="none" w:sz="0" w:space="0" w:color="auto"/>
        <w:left w:val="none" w:sz="0" w:space="0" w:color="auto"/>
        <w:bottom w:val="none" w:sz="0" w:space="0" w:color="auto"/>
        <w:right w:val="none" w:sz="0" w:space="0" w:color="auto"/>
      </w:divBdr>
    </w:div>
    <w:div w:id="764493732">
      <w:bodyDiv w:val="1"/>
      <w:marLeft w:val="0"/>
      <w:marRight w:val="0"/>
      <w:marTop w:val="0"/>
      <w:marBottom w:val="0"/>
      <w:divBdr>
        <w:top w:val="none" w:sz="0" w:space="0" w:color="auto"/>
        <w:left w:val="none" w:sz="0" w:space="0" w:color="auto"/>
        <w:bottom w:val="none" w:sz="0" w:space="0" w:color="auto"/>
        <w:right w:val="none" w:sz="0" w:space="0" w:color="auto"/>
      </w:divBdr>
    </w:div>
    <w:div w:id="782651298">
      <w:bodyDiv w:val="1"/>
      <w:marLeft w:val="0"/>
      <w:marRight w:val="0"/>
      <w:marTop w:val="0"/>
      <w:marBottom w:val="0"/>
      <w:divBdr>
        <w:top w:val="none" w:sz="0" w:space="0" w:color="auto"/>
        <w:left w:val="none" w:sz="0" w:space="0" w:color="auto"/>
        <w:bottom w:val="none" w:sz="0" w:space="0" w:color="auto"/>
        <w:right w:val="none" w:sz="0" w:space="0" w:color="auto"/>
      </w:divBdr>
    </w:div>
    <w:div w:id="888610506">
      <w:bodyDiv w:val="1"/>
      <w:marLeft w:val="0"/>
      <w:marRight w:val="0"/>
      <w:marTop w:val="0"/>
      <w:marBottom w:val="0"/>
      <w:divBdr>
        <w:top w:val="none" w:sz="0" w:space="0" w:color="auto"/>
        <w:left w:val="none" w:sz="0" w:space="0" w:color="auto"/>
        <w:bottom w:val="none" w:sz="0" w:space="0" w:color="auto"/>
        <w:right w:val="none" w:sz="0" w:space="0" w:color="auto"/>
      </w:divBdr>
    </w:div>
    <w:div w:id="893081039">
      <w:bodyDiv w:val="1"/>
      <w:marLeft w:val="0"/>
      <w:marRight w:val="0"/>
      <w:marTop w:val="0"/>
      <w:marBottom w:val="0"/>
      <w:divBdr>
        <w:top w:val="none" w:sz="0" w:space="0" w:color="auto"/>
        <w:left w:val="none" w:sz="0" w:space="0" w:color="auto"/>
        <w:bottom w:val="none" w:sz="0" w:space="0" w:color="auto"/>
        <w:right w:val="none" w:sz="0" w:space="0" w:color="auto"/>
      </w:divBdr>
    </w:div>
    <w:div w:id="963196197">
      <w:bodyDiv w:val="1"/>
      <w:marLeft w:val="0"/>
      <w:marRight w:val="0"/>
      <w:marTop w:val="0"/>
      <w:marBottom w:val="0"/>
      <w:divBdr>
        <w:top w:val="none" w:sz="0" w:space="0" w:color="auto"/>
        <w:left w:val="none" w:sz="0" w:space="0" w:color="auto"/>
        <w:bottom w:val="none" w:sz="0" w:space="0" w:color="auto"/>
        <w:right w:val="none" w:sz="0" w:space="0" w:color="auto"/>
      </w:divBdr>
    </w:div>
    <w:div w:id="1023363490">
      <w:bodyDiv w:val="1"/>
      <w:marLeft w:val="0"/>
      <w:marRight w:val="0"/>
      <w:marTop w:val="0"/>
      <w:marBottom w:val="0"/>
      <w:divBdr>
        <w:top w:val="none" w:sz="0" w:space="0" w:color="auto"/>
        <w:left w:val="none" w:sz="0" w:space="0" w:color="auto"/>
        <w:bottom w:val="none" w:sz="0" w:space="0" w:color="auto"/>
        <w:right w:val="none" w:sz="0" w:space="0" w:color="auto"/>
      </w:divBdr>
    </w:div>
    <w:div w:id="1046445479">
      <w:bodyDiv w:val="1"/>
      <w:marLeft w:val="0"/>
      <w:marRight w:val="0"/>
      <w:marTop w:val="0"/>
      <w:marBottom w:val="0"/>
      <w:divBdr>
        <w:top w:val="none" w:sz="0" w:space="0" w:color="auto"/>
        <w:left w:val="none" w:sz="0" w:space="0" w:color="auto"/>
        <w:bottom w:val="none" w:sz="0" w:space="0" w:color="auto"/>
        <w:right w:val="none" w:sz="0" w:space="0" w:color="auto"/>
      </w:divBdr>
    </w:div>
    <w:div w:id="1046828977">
      <w:bodyDiv w:val="1"/>
      <w:marLeft w:val="0"/>
      <w:marRight w:val="0"/>
      <w:marTop w:val="0"/>
      <w:marBottom w:val="0"/>
      <w:divBdr>
        <w:top w:val="none" w:sz="0" w:space="0" w:color="auto"/>
        <w:left w:val="none" w:sz="0" w:space="0" w:color="auto"/>
        <w:bottom w:val="none" w:sz="0" w:space="0" w:color="auto"/>
        <w:right w:val="none" w:sz="0" w:space="0" w:color="auto"/>
      </w:divBdr>
    </w:div>
    <w:div w:id="1069229636">
      <w:bodyDiv w:val="1"/>
      <w:marLeft w:val="0"/>
      <w:marRight w:val="0"/>
      <w:marTop w:val="0"/>
      <w:marBottom w:val="0"/>
      <w:divBdr>
        <w:top w:val="none" w:sz="0" w:space="0" w:color="auto"/>
        <w:left w:val="none" w:sz="0" w:space="0" w:color="auto"/>
        <w:bottom w:val="none" w:sz="0" w:space="0" w:color="auto"/>
        <w:right w:val="none" w:sz="0" w:space="0" w:color="auto"/>
      </w:divBdr>
    </w:div>
    <w:div w:id="1101610307">
      <w:bodyDiv w:val="1"/>
      <w:marLeft w:val="0"/>
      <w:marRight w:val="0"/>
      <w:marTop w:val="0"/>
      <w:marBottom w:val="0"/>
      <w:divBdr>
        <w:top w:val="none" w:sz="0" w:space="0" w:color="auto"/>
        <w:left w:val="none" w:sz="0" w:space="0" w:color="auto"/>
        <w:bottom w:val="none" w:sz="0" w:space="0" w:color="auto"/>
        <w:right w:val="none" w:sz="0" w:space="0" w:color="auto"/>
      </w:divBdr>
    </w:div>
    <w:div w:id="1155142260">
      <w:bodyDiv w:val="1"/>
      <w:marLeft w:val="0"/>
      <w:marRight w:val="0"/>
      <w:marTop w:val="0"/>
      <w:marBottom w:val="0"/>
      <w:divBdr>
        <w:top w:val="none" w:sz="0" w:space="0" w:color="auto"/>
        <w:left w:val="none" w:sz="0" w:space="0" w:color="auto"/>
        <w:bottom w:val="none" w:sz="0" w:space="0" w:color="auto"/>
        <w:right w:val="none" w:sz="0" w:space="0" w:color="auto"/>
      </w:divBdr>
    </w:div>
    <w:div w:id="1182091209">
      <w:bodyDiv w:val="1"/>
      <w:marLeft w:val="0"/>
      <w:marRight w:val="0"/>
      <w:marTop w:val="0"/>
      <w:marBottom w:val="0"/>
      <w:divBdr>
        <w:top w:val="none" w:sz="0" w:space="0" w:color="auto"/>
        <w:left w:val="none" w:sz="0" w:space="0" w:color="auto"/>
        <w:bottom w:val="none" w:sz="0" w:space="0" w:color="auto"/>
        <w:right w:val="none" w:sz="0" w:space="0" w:color="auto"/>
      </w:divBdr>
    </w:div>
    <w:div w:id="1198161425">
      <w:bodyDiv w:val="1"/>
      <w:marLeft w:val="0"/>
      <w:marRight w:val="0"/>
      <w:marTop w:val="0"/>
      <w:marBottom w:val="0"/>
      <w:divBdr>
        <w:top w:val="none" w:sz="0" w:space="0" w:color="auto"/>
        <w:left w:val="none" w:sz="0" w:space="0" w:color="auto"/>
        <w:bottom w:val="none" w:sz="0" w:space="0" w:color="auto"/>
        <w:right w:val="none" w:sz="0" w:space="0" w:color="auto"/>
      </w:divBdr>
    </w:div>
    <w:div w:id="1250574807">
      <w:bodyDiv w:val="1"/>
      <w:marLeft w:val="0"/>
      <w:marRight w:val="0"/>
      <w:marTop w:val="0"/>
      <w:marBottom w:val="0"/>
      <w:divBdr>
        <w:top w:val="none" w:sz="0" w:space="0" w:color="auto"/>
        <w:left w:val="none" w:sz="0" w:space="0" w:color="auto"/>
        <w:bottom w:val="none" w:sz="0" w:space="0" w:color="auto"/>
        <w:right w:val="none" w:sz="0" w:space="0" w:color="auto"/>
      </w:divBdr>
    </w:div>
    <w:div w:id="1257908001">
      <w:bodyDiv w:val="1"/>
      <w:marLeft w:val="0"/>
      <w:marRight w:val="0"/>
      <w:marTop w:val="0"/>
      <w:marBottom w:val="0"/>
      <w:divBdr>
        <w:top w:val="none" w:sz="0" w:space="0" w:color="auto"/>
        <w:left w:val="none" w:sz="0" w:space="0" w:color="auto"/>
        <w:bottom w:val="none" w:sz="0" w:space="0" w:color="auto"/>
        <w:right w:val="none" w:sz="0" w:space="0" w:color="auto"/>
      </w:divBdr>
    </w:div>
    <w:div w:id="1377467853">
      <w:bodyDiv w:val="1"/>
      <w:marLeft w:val="0"/>
      <w:marRight w:val="0"/>
      <w:marTop w:val="0"/>
      <w:marBottom w:val="0"/>
      <w:divBdr>
        <w:top w:val="none" w:sz="0" w:space="0" w:color="auto"/>
        <w:left w:val="none" w:sz="0" w:space="0" w:color="auto"/>
        <w:bottom w:val="none" w:sz="0" w:space="0" w:color="auto"/>
        <w:right w:val="none" w:sz="0" w:space="0" w:color="auto"/>
      </w:divBdr>
    </w:div>
    <w:div w:id="1385982487">
      <w:bodyDiv w:val="1"/>
      <w:marLeft w:val="0"/>
      <w:marRight w:val="0"/>
      <w:marTop w:val="0"/>
      <w:marBottom w:val="0"/>
      <w:divBdr>
        <w:top w:val="none" w:sz="0" w:space="0" w:color="auto"/>
        <w:left w:val="none" w:sz="0" w:space="0" w:color="auto"/>
        <w:bottom w:val="none" w:sz="0" w:space="0" w:color="auto"/>
        <w:right w:val="none" w:sz="0" w:space="0" w:color="auto"/>
      </w:divBdr>
    </w:div>
    <w:div w:id="1387215252">
      <w:bodyDiv w:val="1"/>
      <w:marLeft w:val="0"/>
      <w:marRight w:val="0"/>
      <w:marTop w:val="0"/>
      <w:marBottom w:val="0"/>
      <w:divBdr>
        <w:top w:val="none" w:sz="0" w:space="0" w:color="auto"/>
        <w:left w:val="none" w:sz="0" w:space="0" w:color="auto"/>
        <w:bottom w:val="none" w:sz="0" w:space="0" w:color="auto"/>
        <w:right w:val="none" w:sz="0" w:space="0" w:color="auto"/>
      </w:divBdr>
    </w:div>
    <w:div w:id="1411461553">
      <w:bodyDiv w:val="1"/>
      <w:marLeft w:val="0"/>
      <w:marRight w:val="0"/>
      <w:marTop w:val="0"/>
      <w:marBottom w:val="0"/>
      <w:divBdr>
        <w:top w:val="none" w:sz="0" w:space="0" w:color="auto"/>
        <w:left w:val="none" w:sz="0" w:space="0" w:color="auto"/>
        <w:bottom w:val="none" w:sz="0" w:space="0" w:color="auto"/>
        <w:right w:val="none" w:sz="0" w:space="0" w:color="auto"/>
      </w:divBdr>
    </w:div>
    <w:div w:id="1413357596">
      <w:bodyDiv w:val="1"/>
      <w:marLeft w:val="0"/>
      <w:marRight w:val="0"/>
      <w:marTop w:val="0"/>
      <w:marBottom w:val="0"/>
      <w:divBdr>
        <w:top w:val="none" w:sz="0" w:space="0" w:color="auto"/>
        <w:left w:val="none" w:sz="0" w:space="0" w:color="auto"/>
        <w:bottom w:val="none" w:sz="0" w:space="0" w:color="auto"/>
        <w:right w:val="none" w:sz="0" w:space="0" w:color="auto"/>
      </w:divBdr>
    </w:div>
    <w:div w:id="1429889085">
      <w:bodyDiv w:val="1"/>
      <w:marLeft w:val="0"/>
      <w:marRight w:val="0"/>
      <w:marTop w:val="0"/>
      <w:marBottom w:val="0"/>
      <w:divBdr>
        <w:top w:val="none" w:sz="0" w:space="0" w:color="auto"/>
        <w:left w:val="none" w:sz="0" w:space="0" w:color="auto"/>
        <w:bottom w:val="none" w:sz="0" w:space="0" w:color="auto"/>
        <w:right w:val="none" w:sz="0" w:space="0" w:color="auto"/>
      </w:divBdr>
    </w:div>
    <w:div w:id="1453673750">
      <w:bodyDiv w:val="1"/>
      <w:marLeft w:val="0"/>
      <w:marRight w:val="0"/>
      <w:marTop w:val="0"/>
      <w:marBottom w:val="0"/>
      <w:divBdr>
        <w:top w:val="none" w:sz="0" w:space="0" w:color="auto"/>
        <w:left w:val="none" w:sz="0" w:space="0" w:color="auto"/>
        <w:bottom w:val="none" w:sz="0" w:space="0" w:color="auto"/>
        <w:right w:val="none" w:sz="0" w:space="0" w:color="auto"/>
      </w:divBdr>
    </w:div>
    <w:div w:id="1463116199">
      <w:bodyDiv w:val="1"/>
      <w:marLeft w:val="0"/>
      <w:marRight w:val="0"/>
      <w:marTop w:val="0"/>
      <w:marBottom w:val="0"/>
      <w:divBdr>
        <w:top w:val="none" w:sz="0" w:space="0" w:color="auto"/>
        <w:left w:val="none" w:sz="0" w:space="0" w:color="auto"/>
        <w:bottom w:val="none" w:sz="0" w:space="0" w:color="auto"/>
        <w:right w:val="none" w:sz="0" w:space="0" w:color="auto"/>
      </w:divBdr>
    </w:div>
    <w:div w:id="1483741389">
      <w:bodyDiv w:val="1"/>
      <w:marLeft w:val="0"/>
      <w:marRight w:val="0"/>
      <w:marTop w:val="0"/>
      <w:marBottom w:val="0"/>
      <w:divBdr>
        <w:top w:val="none" w:sz="0" w:space="0" w:color="auto"/>
        <w:left w:val="none" w:sz="0" w:space="0" w:color="auto"/>
        <w:bottom w:val="none" w:sz="0" w:space="0" w:color="auto"/>
        <w:right w:val="none" w:sz="0" w:space="0" w:color="auto"/>
      </w:divBdr>
    </w:div>
    <w:div w:id="1531454210">
      <w:bodyDiv w:val="1"/>
      <w:marLeft w:val="0"/>
      <w:marRight w:val="0"/>
      <w:marTop w:val="0"/>
      <w:marBottom w:val="0"/>
      <w:divBdr>
        <w:top w:val="none" w:sz="0" w:space="0" w:color="auto"/>
        <w:left w:val="none" w:sz="0" w:space="0" w:color="auto"/>
        <w:bottom w:val="none" w:sz="0" w:space="0" w:color="auto"/>
        <w:right w:val="none" w:sz="0" w:space="0" w:color="auto"/>
      </w:divBdr>
    </w:div>
    <w:div w:id="1532449471">
      <w:bodyDiv w:val="1"/>
      <w:marLeft w:val="0"/>
      <w:marRight w:val="0"/>
      <w:marTop w:val="0"/>
      <w:marBottom w:val="0"/>
      <w:divBdr>
        <w:top w:val="none" w:sz="0" w:space="0" w:color="auto"/>
        <w:left w:val="none" w:sz="0" w:space="0" w:color="auto"/>
        <w:bottom w:val="none" w:sz="0" w:space="0" w:color="auto"/>
        <w:right w:val="none" w:sz="0" w:space="0" w:color="auto"/>
      </w:divBdr>
    </w:div>
    <w:div w:id="1552305229">
      <w:bodyDiv w:val="1"/>
      <w:marLeft w:val="0"/>
      <w:marRight w:val="0"/>
      <w:marTop w:val="0"/>
      <w:marBottom w:val="0"/>
      <w:divBdr>
        <w:top w:val="none" w:sz="0" w:space="0" w:color="auto"/>
        <w:left w:val="none" w:sz="0" w:space="0" w:color="auto"/>
        <w:bottom w:val="none" w:sz="0" w:space="0" w:color="auto"/>
        <w:right w:val="none" w:sz="0" w:space="0" w:color="auto"/>
      </w:divBdr>
    </w:div>
    <w:div w:id="1557155980">
      <w:bodyDiv w:val="1"/>
      <w:marLeft w:val="0"/>
      <w:marRight w:val="0"/>
      <w:marTop w:val="0"/>
      <w:marBottom w:val="0"/>
      <w:divBdr>
        <w:top w:val="none" w:sz="0" w:space="0" w:color="auto"/>
        <w:left w:val="none" w:sz="0" w:space="0" w:color="auto"/>
        <w:bottom w:val="none" w:sz="0" w:space="0" w:color="auto"/>
        <w:right w:val="none" w:sz="0" w:space="0" w:color="auto"/>
      </w:divBdr>
    </w:div>
    <w:div w:id="1581910490">
      <w:bodyDiv w:val="1"/>
      <w:marLeft w:val="0"/>
      <w:marRight w:val="0"/>
      <w:marTop w:val="0"/>
      <w:marBottom w:val="0"/>
      <w:divBdr>
        <w:top w:val="none" w:sz="0" w:space="0" w:color="auto"/>
        <w:left w:val="none" w:sz="0" w:space="0" w:color="auto"/>
        <w:bottom w:val="none" w:sz="0" w:space="0" w:color="auto"/>
        <w:right w:val="none" w:sz="0" w:space="0" w:color="auto"/>
      </w:divBdr>
    </w:div>
    <w:div w:id="1589342472">
      <w:bodyDiv w:val="1"/>
      <w:marLeft w:val="0"/>
      <w:marRight w:val="0"/>
      <w:marTop w:val="0"/>
      <w:marBottom w:val="0"/>
      <w:divBdr>
        <w:top w:val="none" w:sz="0" w:space="0" w:color="auto"/>
        <w:left w:val="none" w:sz="0" w:space="0" w:color="auto"/>
        <w:bottom w:val="none" w:sz="0" w:space="0" w:color="auto"/>
        <w:right w:val="none" w:sz="0" w:space="0" w:color="auto"/>
      </w:divBdr>
    </w:div>
    <w:div w:id="1644315020">
      <w:bodyDiv w:val="1"/>
      <w:marLeft w:val="0"/>
      <w:marRight w:val="0"/>
      <w:marTop w:val="0"/>
      <w:marBottom w:val="0"/>
      <w:divBdr>
        <w:top w:val="none" w:sz="0" w:space="0" w:color="auto"/>
        <w:left w:val="none" w:sz="0" w:space="0" w:color="auto"/>
        <w:bottom w:val="none" w:sz="0" w:space="0" w:color="auto"/>
        <w:right w:val="none" w:sz="0" w:space="0" w:color="auto"/>
      </w:divBdr>
    </w:div>
    <w:div w:id="1665863568">
      <w:bodyDiv w:val="1"/>
      <w:marLeft w:val="0"/>
      <w:marRight w:val="0"/>
      <w:marTop w:val="0"/>
      <w:marBottom w:val="0"/>
      <w:divBdr>
        <w:top w:val="none" w:sz="0" w:space="0" w:color="auto"/>
        <w:left w:val="none" w:sz="0" w:space="0" w:color="auto"/>
        <w:bottom w:val="none" w:sz="0" w:space="0" w:color="auto"/>
        <w:right w:val="none" w:sz="0" w:space="0" w:color="auto"/>
      </w:divBdr>
    </w:div>
    <w:div w:id="1667246485">
      <w:bodyDiv w:val="1"/>
      <w:marLeft w:val="0"/>
      <w:marRight w:val="0"/>
      <w:marTop w:val="0"/>
      <w:marBottom w:val="0"/>
      <w:divBdr>
        <w:top w:val="none" w:sz="0" w:space="0" w:color="auto"/>
        <w:left w:val="none" w:sz="0" w:space="0" w:color="auto"/>
        <w:bottom w:val="none" w:sz="0" w:space="0" w:color="auto"/>
        <w:right w:val="none" w:sz="0" w:space="0" w:color="auto"/>
      </w:divBdr>
    </w:div>
    <w:div w:id="1667902205">
      <w:bodyDiv w:val="1"/>
      <w:marLeft w:val="0"/>
      <w:marRight w:val="0"/>
      <w:marTop w:val="0"/>
      <w:marBottom w:val="0"/>
      <w:divBdr>
        <w:top w:val="none" w:sz="0" w:space="0" w:color="auto"/>
        <w:left w:val="none" w:sz="0" w:space="0" w:color="auto"/>
        <w:bottom w:val="none" w:sz="0" w:space="0" w:color="auto"/>
        <w:right w:val="none" w:sz="0" w:space="0" w:color="auto"/>
      </w:divBdr>
    </w:div>
    <w:div w:id="1674410796">
      <w:bodyDiv w:val="1"/>
      <w:marLeft w:val="0"/>
      <w:marRight w:val="0"/>
      <w:marTop w:val="0"/>
      <w:marBottom w:val="0"/>
      <w:divBdr>
        <w:top w:val="none" w:sz="0" w:space="0" w:color="auto"/>
        <w:left w:val="none" w:sz="0" w:space="0" w:color="auto"/>
        <w:bottom w:val="none" w:sz="0" w:space="0" w:color="auto"/>
        <w:right w:val="none" w:sz="0" w:space="0" w:color="auto"/>
      </w:divBdr>
    </w:div>
    <w:div w:id="1725904358">
      <w:bodyDiv w:val="1"/>
      <w:marLeft w:val="0"/>
      <w:marRight w:val="0"/>
      <w:marTop w:val="0"/>
      <w:marBottom w:val="0"/>
      <w:divBdr>
        <w:top w:val="none" w:sz="0" w:space="0" w:color="auto"/>
        <w:left w:val="none" w:sz="0" w:space="0" w:color="auto"/>
        <w:bottom w:val="none" w:sz="0" w:space="0" w:color="auto"/>
        <w:right w:val="none" w:sz="0" w:space="0" w:color="auto"/>
      </w:divBdr>
    </w:div>
    <w:div w:id="1744568614">
      <w:bodyDiv w:val="1"/>
      <w:marLeft w:val="0"/>
      <w:marRight w:val="0"/>
      <w:marTop w:val="0"/>
      <w:marBottom w:val="0"/>
      <w:divBdr>
        <w:top w:val="none" w:sz="0" w:space="0" w:color="auto"/>
        <w:left w:val="none" w:sz="0" w:space="0" w:color="auto"/>
        <w:bottom w:val="none" w:sz="0" w:space="0" w:color="auto"/>
        <w:right w:val="none" w:sz="0" w:space="0" w:color="auto"/>
      </w:divBdr>
    </w:div>
    <w:div w:id="1787968147">
      <w:bodyDiv w:val="1"/>
      <w:marLeft w:val="0"/>
      <w:marRight w:val="0"/>
      <w:marTop w:val="0"/>
      <w:marBottom w:val="0"/>
      <w:divBdr>
        <w:top w:val="none" w:sz="0" w:space="0" w:color="auto"/>
        <w:left w:val="none" w:sz="0" w:space="0" w:color="auto"/>
        <w:bottom w:val="none" w:sz="0" w:space="0" w:color="auto"/>
        <w:right w:val="none" w:sz="0" w:space="0" w:color="auto"/>
      </w:divBdr>
    </w:div>
    <w:div w:id="1816098421">
      <w:bodyDiv w:val="1"/>
      <w:marLeft w:val="0"/>
      <w:marRight w:val="0"/>
      <w:marTop w:val="0"/>
      <w:marBottom w:val="0"/>
      <w:divBdr>
        <w:top w:val="none" w:sz="0" w:space="0" w:color="auto"/>
        <w:left w:val="none" w:sz="0" w:space="0" w:color="auto"/>
        <w:bottom w:val="none" w:sz="0" w:space="0" w:color="auto"/>
        <w:right w:val="none" w:sz="0" w:space="0" w:color="auto"/>
      </w:divBdr>
    </w:div>
    <w:div w:id="1844470635">
      <w:bodyDiv w:val="1"/>
      <w:marLeft w:val="0"/>
      <w:marRight w:val="0"/>
      <w:marTop w:val="0"/>
      <w:marBottom w:val="0"/>
      <w:divBdr>
        <w:top w:val="none" w:sz="0" w:space="0" w:color="auto"/>
        <w:left w:val="none" w:sz="0" w:space="0" w:color="auto"/>
        <w:bottom w:val="none" w:sz="0" w:space="0" w:color="auto"/>
        <w:right w:val="none" w:sz="0" w:space="0" w:color="auto"/>
      </w:divBdr>
    </w:div>
    <w:div w:id="1844776675">
      <w:bodyDiv w:val="1"/>
      <w:marLeft w:val="0"/>
      <w:marRight w:val="0"/>
      <w:marTop w:val="0"/>
      <w:marBottom w:val="0"/>
      <w:divBdr>
        <w:top w:val="none" w:sz="0" w:space="0" w:color="auto"/>
        <w:left w:val="none" w:sz="0" w:space="0" w:color="auto"/>
        <w:bottom w:val="none" w:sz="0" w:space="0" w:color="auto"/>
        <w:right w:val="none" w:sz="0" w:space="0" w:color="auto"/>
      </w:divBdr>
    </w:div>
    <w:div w:id="1878812377">
      <w:bodyDiv w:val="1"/>
      <w:marLeft w:val="0"/>
      <w:marRight w:val="0"/>
      <w:marTop w:val="0"/>
      <w:marBottom w:val="0"/>
      <w:divBdr>
        <w:top w:val="none" w:sz="0" w:space="0" w:color="auto"/>
        <w:left w:val="none" w:sz="0" w:space="0" w:color="auto"/>
        <w:bottom w:val="none" w:sz="0" w:space="0" w:color="auto"/>
        <w:right w:val="none" w:sz="0" w:space="0" w:color="auto"/>
      </w:divBdr>
    </w:div>
    <w:div w:id="1898085964">
      <w:bodyDiv w:val="1"/>
      <w:marLeft w:val="0"/>
      <w:marRight w:val="0"/>
      <w:marTop w:val="0"/>
      <w:marBottom w:val="0"/>
      <w:divBdr>
        <w:top w:val="none" w:sz="0" w:space="0" w:color="auto"/>
        <w:left w:val="none" w:sz="0" w:space="0" w:color="auto"/>
        <w:bottom w:val="none" w:sz="0" w:space="0" w:color="auto"/>
        <w:right w:val="none" w:sz="0" w:space="0" w:color="auto"/>
      </w:divBdr>
    </w:div>
    <w:div w:id="1911110256">
      <w:bodyDiv w:val="1"/>
      <w:marLeft w:val="0"/>
      <w:marRight w:val="0"/>
      <w:marTop w:val="0"/>
      <w:marBottom w:val="0"/>
      <w:divBdr>
        <w:top w:val="none" w:sz="0" w:space="0" w:color="auto"/>
        <w:left w:val="none" w:sz="0" w:space="0" w:color="auto"/>
        <w:bottom w:val="none" w:sz="0" w:space="0" w:color="auto"/>
        <w:right w:val="none" w:sz="0" w:space="0" w:color="auto"/>
      </w:divBdr>
    </w:div>
    <w:div w:id="1911118448">
      <w:bodyDiv w:val="1"/>
      <w:marLeft w:val="0"/>
      <w:marRight w:val="0"/>
      <w:marTop w:val="0"/>
      <w:marBottom w:val="0"/>
      <w:divBdr>
        <w:top w:val="none" w:sz="0" w:space="0" w:color="auto"/>
        <w:left w:val="none" w:sz="0" w:space="0" w:color="auto"/>
        <w:bottom w:val="none" w:sz="0" w:space="0" w:color="auto"/>
        <w:right w:val="none" w:sz="0" w:space="0" w:color="auto"/>
      </w:divBdr>
    </w:div>
    <w:div w:id="1938903488">
      <w:bodyDiv w:val="1"/>
      <w:marLeft w:val="0"/>
      <w:marRight w:val="0"/>
      <w:marTop w:val="0"/>
      <w:marBottom w:val="0"/>
      <w:divBdr>
        <w:top w:val="none" w:sz="0" w:space="0" w:color="auto"/>
        <w:left w:val="none" w:sz="0" w:space="0" w:color="auto"/>
        <w:bottom w:val="none" w:sz="0" w:space="0" w:color="auto"/>
        <w:right w:val="none" w:sz="0" w:space="0" w:color="auto"/>
      </w:divBdr>
    </w:div>
    <w:div w:id="1943758494">
      <w:bodyDiv w:val="1"/>
      <w:marLeft w:val="0"/>
      <w:marRight w:val="0"/>
      <w:marTop w:val="0"/>
      <w:marBottom w:val="0"/>
      <w:divBdr>
        <w:top w:val="none" w:sz="0" w:space="0" w:color="auto"/>
        <w:left w:val="none" w:sz="0" w:space="0" w:color="auto"/>
        <w:bottom w:val="none" w:sz="0" w:space="0" w:color="auto"/>
        <w:right w:val="none" w:sz="0" w:space="0" w:color="auto"/>
      </w:divBdr>
    </w:div>
    <w:div w:id="2069759560">
      <w:bodyDiv w:val="1"/>
      <w:marLeft w:val="0"/>
      <w:marRight w:val="0"/>
      <w:marTop w:val="0"/>
      <w:marBottom w:val="0"/>
      <w:divBdr>
        <w:top w:val="none" w:sz="0" w:space="0" w:color="auto"/>
        <w:left w:val="none" w:sz="0" w:space="0" w:color="auto"/>
        <w:bottom w:val="none" w:sz="0" w:space="0" w:color="auto"/>
        <w:right w:val="none" w:sz="0" w:space="0" w:color="auto"/>
      </w:divBdr>
    </w:div>
    <w:div w:id="2121802075">
      <w:bodyDiv w:val="1"/>
      <w:marLeft w:val="0"/>
      <w:marRight w:val="0"/>
      <w:marTop w:val="0"/>
      <w:marBottom w:val="0"/>
      <w:divBdr>
        <w:top w:val="none" w:sz="0" w:space="0" w:color="auto"/>
        <w:left w:val="none" w:sz="0" w:space="0" w:color="auto"/>
        <w:bottom w:val="none" w:sz="0" w:space="0" w:color="auto"/>
        <w:right w:val="none" w:sz="0" w:space="0" w:color="auto"/>
      </w:divBdr>
    </w:div>
    <w:div w:id="214539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3gpp.org/images/5G-logo_500px.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102CF-7F80-4878-B49B-E6E8FAF8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1253</TotalTime>
  <Pages>1</Pages>
  <Words>45712</Words>
  <Characters>260559</Characters>
  <Application>Microsoft Office Word</Application>
  <DocSecurity>0</DocSecurity>
  <Lines>2171</Lines>
  <Paragraphs>611</Paragraphs>
  <ScaleCrop>false</ScaleCrop>
  <HeadingPairs>
    <vt:vector size="2" baseType="variant">
      <vt:variant>
        <vt:lpstr>Title</vt:lpstr>
      </vt:variant>
      <vt:variant>
        <vt:i4>1</vt:i4>
      </vt:variant>
    </vt:vector>
  </HeadingPairs>
  <TitlesOfParts>
    <vt:vector size="1" baseType="lpstr">
      <vt:lpstr>3GPP TS 36.521-3</vt:lpstr>
    </vt:vector>
  </TitlesOfParts>
  <Company>ETSI</Company>
  <LinksUpToDate>false</LinksUpToDate>
  <CharactersWithSpaces>305660</CharactersWithSpaces>
  <SharedDoc>false</SharedDoc>
  <HyperlinkBase/>
  <HLinks>
    <vt:vector size="24" baseType="variant">
      <vt:variant>
        <vt:i4>262219</vt:i4>
      </vt:variant>
      <vt:variant>
        <vt:i4>1001253</vt:i4>
      </vt:variant>
      <vt:variant>
        <vt:i4>1269</vt:i4>
      </vt:variant>
      <vt:variant>
        <vt:i4>1</vt:i4>
      </vt:variant>
      <vt:variant>
        <vt:lpwstr>../../../Local%20Settings/Temp/ksohtml/wps_clip_image1.wmf</vt:lpwstr>
      </vt:variant>
      <vt:variant>
        <vt:lpwstr/>
      </vt:variant>
      <vt:variant>
        <vt:i4>458827</vt:i4>
      </vt:variant>
      <vt:variant>
        <vt:i4>1001530</vt:i4>
      </vt:variant>
      <vt:variant>
        <vt:i4>1270</vt:i4>
      </vt:variant>
      <vt:variant>
        <vt:i4>1</vt:i4>
      </vt:variant>
      <vt:variant>
        <vt:lpwstr>../../../Local%20Settings/Temp/ksohtml/wps_clip_image2.wmf</vt:lpwstr>
      </vt:variant>
      <vt:variant>
        <vt:lpwstr/>
      </vt:variant>
      <vt:variant>
        <vt:i4>393291</vt:i4>
      </vt:variant>
      <vt:variant>
        <vt:i4>1002492</vt:i4>
      </vt:variant>
      <vt:variant>
        <vt:i4>1271</vt:i4>
      </vt:variant>
      <vt:variant>
        <vt:i4>1</vt:i4>
      </vt:variant>
      <vt:variant>
        <vt:lpwstr>../../../Local%20Settings/Temp/ksohtml/wps_clip_image3.wmf</vt:lpwstr>
      </vt:variant>
      <vt:variant>
        <vt:lpwstr/>
      </vt:variant>
      <vt:variant>
        <vt:i4>65611</vt:i4>
      </vt:variant>
      <vt:variant>
        <vt:i4>1002746</vt:i4>
      </vt:variant>
      <vt:variant>
        <vt:i4>1272</vt:i4>
      </vt:variant>
      <vt:variant>
        <vt:i4>1</vt:i4>
      </vt:variant>
      <vt:variant>
        <vt:lpwstr>../../../Local%20Settings/Temp/ksohtml/wps_clip_image4.wmf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36.521-3</dc:title>
  <dc:subject>Evolved Universal Terrestrial Radio Access (E-UTRA); User Equipment (UE) conformance specification; Radio transmission and reception; Part 3: Radio Resource Management (RRM) conformance testing (Release 8)</dc:subject>
  <dc:creator>MCC Support</dc:creator>
  <cp:keywords>UMTS, LTE</cp:keywords>
  <dc:description/>
  <cp:lastModifiedBy>IS</cp:lastModifiedBy>
  <cp:revision>36</cp:revision>
  <dcterms:created xsi:type="dcterms:W3CDTF">2021-04-11T17:19:00Z</dcterms:created>
  <dcterms:modified xsi:type="dcterms:W3CDTF">2022-10-25T13:10:00Z</dcterms:modified>
</cp:coreProperties>
</file>