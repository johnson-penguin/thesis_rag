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FD94C" w14:textId="39EFB453" w:rsidR="004A3549" w:rsidRPr="00992F46" w:rsidRDefault="006B1403" w:rsidP="008C1ED4">
      <w:pPr>
        <w:pStyle w:val="ZA"/>
        <w:framePr w:wrap="notBeside"/>
        <w:wordWrap w:val="0"/>
        <w:rPr>
          <w:noProof w:val="0"/>
        </w:rPr>
      </w:pPr>
      <w:bookmarkStart w:id="0" w:name="page1"/>
      <w:r w:rsidRPr="00992F46">
        <w:rPr>
          <w:noProof w:val="0"/>
          <w:sz w:val="64"/>
        </w:rPr>
        <w:t>3GPP TS 36.508</w:t>
      </w:r>
      <w:r w:rsidR="004A3549" w:rsidRPr="00992F46">
        <w:rPr>
          <w:noProof w:val="0"/>
          <w:sz w:val="64"/>
        </w:rPr>
        <w:t xml:space="preserve"> </w:t>
      </w:r>
      <w:r w:rsidR="009C0212" w:rsidRPr="00992F46">
        <w:rPr>
          <w:noProof w:val="0"/>
        </w:rPr>
        <w:t>V</w:t>
      </w:r>
      <w:r w:rsidR="00DF2387" w:rsidRPr="00992F46">
        <w:rPr>
          <w:noProof w:val="0"/>
        </w:rPr>
        <w:t>1</w:t>
      </w:r>
      <w:r w:rsidR="00646139" w:rsidRPr="00992F46">
        <w:rPr>
          <w:noProof w:val="0"/>
        </w:rPr>
        <w:t>6</w:t>
      </w:r>
      <w:r w:rsidR="00DF2387" w:rsidRPr="00992F46">
        <w:rPr>
          <w:noProof w:val="0"/>
        </w:rPr>
        <w:t>.</w:t>
      </w:r>
      <w:r w:rsidR="008B450A">
        <w:rPr>
          <w:noProof w:val="0"/>
        </w:rPr>
        <w:t>1</w:t>
      </w:r>
      <w:r w:rsidR="0096416F">
        <w:rPr>
          <w:noProof w:val="0"/>
        </w:rPr>
        <w:t>1</w:t>
      </w:r>
      <w:r w:rsidR="00150C66" w:rsidRPr="00992F46">
        <w:rPr>
          <w:noProof w:val="0"/>
        </w:rPr>
        <w:t>.</w:t>
      </w:r>
      <w:r w:rsidR="00A27D4F" w:rsidRPr="00992F46">
        <w:rPr>
          <w:noProof w:val="0"/>
        </w:rPr>
        <w:t>0</w:t>
      </w:r>
      <w:r w:rsidR="004A3549" w:rsidRPr="00992F46">
        <w:rPr>
          <w:noProof w:val="0"/>
        </w:rPr>
        <w:t xml:space="preserve"> </w:t>
      </w:r>
      <w:r w:rsidR="009C0212" w:rsidRPr="00992F46">
        <w:rPr>
          <w:noProof w:val="0"/>
          <w:sz w:val="32"/>
        </w:rPr>
        <w:t>(20</w:t>
      </w:r>
      <w:r w:rsidR="00A41619" w:rsidRPr="00992F46">
        <w:rPr>
          <w:noProof w:val="0"/>
          <w:sz w:val="32"/>
        </w:rPr>
        <w:t>2</w:t>
      </w:r>
      <w:r w:rsidR="00832B3C">
        <w:rPr>
          <w:noProof w:val="0"/>
          <w:sz w:val="32"/>
        </w:rPr>
        <w:t>1</w:t>
      </w:r>
      <w:r w:rsidR="009C0212" w:rsidRPr="00992F46">
        <w:rPr>
          <w:noProof w:val="0"/>
          <w:sz w:val="32"/>
        </w:rPr>
        <w:t>-</w:t>
      </w:r>
      <w:r w:rsidR="0096416F">
        <w:rPr>
          <w:noProof w:val="0"/>
          <w:sz w:val="32"/>
        </w:rPr>
        <w:t>12</w:t>
      </w:r>
      <w:r w:rsidR="004A3549" w:rsidRPr="00992F46">
        <w:rPr>
          <w:noProof w:val="0"/>
          <w:sz w:val="32"/>
        </w:rPr>
        <w:t>)</w:t>
      </w:r>
    </w:p>
    <w:p w14:paraId="4DBFEF9B" w14:textId="77777777" w:rsidR="004A3549" w:rsidRPr="00992F46" w:rsidRDefault="004A3549">
      <w:pPr>
        <w:pStyle w:val="ZB"/>
        <w:framePr w:wrap="notBeside"/>
        <w:rPr>
          <w:noProof w:val="0"/>
        </w:rPr>
      </w:pPr>
      <w:r w:rsidRPr="00992F46">
        <w:rPr>
          <w:noProof w:val="0"/>
        </w:rPr>
        <w:t>Technical Specification</w:t>
      </w:r>
    </w:p>
    <w:p w14:paraId="5757F396" w14:textId="77777777" w:rsidR="004A3549" w:rsidRPr="00992F46" w:rsidRDefault="004A3549" w:rsidP="00D21359">
      <w:pPr>
        <w:pStyle w:val="ZT"/>
        <w:framePr w:w="10207" w:h="2885" w:hRule="exact" w:wrap="notBeside"/>
      </w:pPr>
      <w:r w:rsidRPr="00992F46">
        <w:t>3rd Generation Partnership Project;</w:t>
      </w:r>
    </w:p>
    <w:p w14:paraId="64289902" w14:textId="77777777" w:rsidR="004A3549" w:rsidRPr="00992F46" w:rsidRDefault="004A3549" w:rsidP="00D21359">
      <w:pPr>
        <w:pStyle w:val="ZT"/>
        <w:framePr w:w="10207" w:h="2885" w:hRule="exact" w:wrap="notBeside"/>
      </w:pPr>
      <w:r w:rsidRPr="00992F46">
        <w:t>Technic</w:t>
      </w:r>
      <w:r w:rsidR="00834DA5" w:rsidRPr="00992F46">
        <w:t>al Specification Group Radio Access Network</w:t>
      </w:r>
      <w:r w:rsidRPr="00992F46">
        <w:t>;</w:t>
      </w:r>
    </w:p>
    <w:p w14:paraId="0482C190" w14:textId="77777777" w:rsidR="000428BF" w:rsidRPr="00992F46" w:rsidRDefault="00834DA5" w:rsidP="001C36A1">
      <w:pPr>
        <w:pStyle w:val="ZT"/>
        <w:framePr w:w="10207" w:h="2885" w:hRule="exact" w:wrap="notBeside"/>
        <w:ind w:left="360"/>
      </w:pPr>
      <w:bookmarkStart w:id="1" w:name="_Hlk86333068"/>
      <w:r w:rsidRPr="00992F46">
        <w:rPr>
          <w:bCs/>
        </w:rPr>
        <w:t>Evolved Universal Terrestrial Radio Access (E-UTRA</w:t>
      </w:r>
      <w:r w:rsidR="00D21359" w:rsidRPr="00992F46">
        <w:rPr>
          <w:bCs/>
        </w:rPr>
        <w:t>) and</w:t>
      </w:r>
      <w:r w:rsidR="00663040" w:rsidRPr="00992F46">
        <w:rPr>
          <w:bCs/>
        </w:rPr>
        <w:t xml:space="preserve"> </w:t>
      </w:r>
      <w:r w:rsidR="00FB10EB" w:rsidRPr="00992F46">
        <w:t>Evolved Packet Core (</w:t>
      </w:r>
      <w:r w:rsidR="001C36A1" w:rsidRPr="00992F46">
        <w:t>EPC</w:t>
      </w:r>
      <w:r w:rsidR="000747D0" w:rsidRPr="00992F46">
        <w:t>);</w:t>
      </w:r>
    </w:p>
    <w:p w14:paraId="27487101" w14:textId="77777777" w:rsidR="00F90C73" w:rsidRPr="00992F46" w:rsidRDefault="006B1403" w:rsidP="001C36A1">
      <w:pPr>
        <w:pStyle w:val="ZT"/>
        <w:framePr w:w="10207" w:h="2885" w:hRule="exact" w:wrap="notBeside"/>
        <w:ind w:left="360"/>
      </w:pPr>
      <w:r w:rsidRPr="00992F46">
        <w:t>Common test environments for User Equipment</w:t>
      </w:r>
      <w:r w:rsidR="00212A57" w:rsidRPr="00992F46">
        <w:t xml:space="preserve"> </w:t>
      </w:r>
      <w:r w:rsidRPr="00992F46">
        <w:t>(UE)</w:t>
      </w:r>
      <w:r w:rsidR="00823BF5" w:rsidRPr="00992F46">
        <w:t xml:space="preserve"> </w:t>
      </w:r>
      <w:r w:rsidR="00F90C73" w:rsidRPr="00992F46">
        <w:t>c</w:t>
      </w:r>
      <w:r w:rsidRPr="00992F46">
        <w:t>onformance testing</w:t>
      </w:r>
      <w:bookmarkEnd w:id="1"/>
    </w:p>
    <w:p w14:paraId="2123F5FA" w14:textId="77777777" w:rsidR="00834DA5" w:rsidRPr="00992F46" w:rsidRDefault="00834DA5" w:rsidP="001C36A1">
      <w:pPr>
        <w:pStyle w:val="ZT"/>
        <w:framePr w:w="10207" w:h="2885" w:hRule="exact" w:wrap="notBeside"/>
        <w:ind w:left="360"/>
      </w:pPr>
      <w:r w:rsidRPr="00992F46">
        <w:t>(</w:t>
      </w:r>
      <w:r w:rsidRPr="00992F46">
        <w:rPr>
          <w:rStyle w:val="ZGSM"/>
        </w:rPr>
        <w:t xml:space="preserve">Release </w:t>
      </w:r>
      <w:r w:rsidR="00F34419" w:rsidRPr="00992F46">
        <w:rPr>
          <w:rStyle w:val="ZGSM"/>
        </w:rPr>
        <w:t>1</w:t>
      </w:r>
      <w:r w:rsidR="00646139" w:rsidRPr="00992F46">
        <w:rPr>
          <w:rStyle w:val="ZGSM"/>
        </w:rPr>
        <w:t>6</w:t>
      </w:r>
      <w:r w:rsidRPr="00992F46">
        <w:t>)</w:t>
      </w:r>
    </w:p>
    <w:p w14:paraId="7BA03DA6" w14:textId="77777777" w:rsidR="004A3549" w:rsidRPr="00992F46" w:rsidRDefault="004A3549" w:rsidP="00D21359">
      <w:pPr>
        <w:pStyle w:val="ZT"/>
        <w:framePr w:w="10207" w:h="2885" w:hRule="exact" w:wrap="notBeside"/>
        <w:rPr>
          <w:i/>
          <w:sz w:val="28"/>
        </w:rPr>
      </w:pPr>
    </w:p>
    <w:p w14:paraId="4D6A1499" w14:textId="77777777" w:rsidR="0073203F" w:rsidRPr="00992F46" w:rsidRDefault="0073203F" w:rsidP="0073203F">
      <w:pPr>
        <w:pStyle w:val="ZU"/>
        <w:framePr w:h="4929" w:hRule="exact" w:wrap="notBeside"/>
        <w:tabs>
          <w:tab w:val="right" w:pos="10206"/>
        </w:tabs>
        <w:jc w:val="left"/>
        <w:rPr>
          <w:noProof w:val="0"/>
        </w:rPr>
      </w:pPr>
    </w:p>
    <w:p w14:paraId="79A4FED4" w14:textId="77777777" w:rsidR="0073203F" w:rsidRPr="00992F46" w:rsidRDefault="00FD19AE" w:rsidP="0073203F">
      <w:pPr>
        <w:pStyle w:val="ZU"/>
        <w:framePr w:h="4929" w:hRule="exact" w:wrap="notBeside"/>
        <w:tabs>
          <w:tab w:val="right" w:pos="10206"/>
        </w:tabs>
        <w:jc w:val="left"/>
        <w:rPr>
          <w:noProof w:val="0"/>
        </w:rPr>
      </w:pPr>
      <w:r>
        <w:rPr>
          <w:i/>
          <w:noProof w:val="0"/>
        </w:rPr>
        <w:pict w14:anchorId="4902C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8" o:title="5G-logo_175px"/>
          </v:shape>
        </w:pict>
      </w:r>
      <w:r w:rsidR="0073203F" w:rsidRPr="00992F46">
        <w:rPr>
          <w:noProof w:val="0"/>
          <w:color w:val="0000FF"/>
        </w:rPr>
        <w:tab/>
      </w:r>
      <w:r>
        <w:rPr>
          <w:noProof w:val="0"/>
        </w:rPr>
        <w:pict w14:anchorId="0BB1E1F4">
          <v:shape id="_x0000_i1026" type="#_x0000_t75" style="width:128.25pt;height:75pt">
            <v:imagedata r:id="rId9" o:title="3GPP-logo_web"/>
          </v:shape>
        </w:pict>
      </w:r>
    </w:p>
    <w:p w14:paraId="49D115A2" w14:textId="77777777" w:rsidR="0073203F" w:rsidRPr="00992F46" w:rsidRDefault="0073203F" w:rsidP="0073203F">
      <w:pPr>
        <w:pStyle w:val="ZU"/>
        <w:framePr w:h="4929" w:hRule="exact" w:wrap="notBeside"/>
        <w:tabs>
          <w:tab w:val="right" w:pos="10206"/>
        </w:tabs>
        <w:jc w:val="left"/>
        <w:rPr>
          <w:noProof w:val="0"/>
        </w:rPr>
      </w:pPr>
    </w:p>
    <w:p w14:paraId="7537C330" w14:textId="77777777" w:rsidR="004A3549" w:rsidRPr="00992F46" w:rsidRDefault="004A3549">
      <w:pPr>
        <w:framePr w:h="1636" w:hRule="exact" w:wrap="notBeside" w:vAnchor="page" w:hAnchor="margin" w:y="15121"/>
        <w:jc w:val="both"/>
        <w:rPr>
          <w:sz w:val="16"/>
        </w:rPr>
      </w:pPr>
      <w:r w:rsidRPr="00992F46">
        <w:rPr>
          <w:sz w:val="16"/>
        </w:rPr>
        <w:t>The present document has been developed within the 3</w:t>
      </w:r>
      <w:r w:rsidRPr="00992F46">
        <w:rPr>
          <w:sz w:val="16"/>
          <w:vertAlign w:val="superscript"/>
        </w:rPr>
        <w:t>rd</w:t>
      </w:r>
      <w:r w:rsidRPr="00992F46">
        <w:rPr>
          <w:sz w:val="16"/>
        </w:rPr>
        <w:t xml:space="preserve"> Generation Partnership Project (3GPP</w:t>
      </w:r>
      <w:r w:rsidRPr="00992F46">
        <w:rPr>
          <w:sz w:val="16"/>
          <w:vertAlign w:val="superscript"/>
        </w:rPr>
        <w:t xml:space="preserve"> TM</w:t>
      </w:r>
      <w:r w:rsidRPr="00992F46">
        <w:rPr>
          <w:sz w:val="16"/>
        </w:rPr>
        <w:t>) and may be further elaborated for the purposes of 3GPP.</w:t>
      </w:r>
      <w:r w:rsidR="00AD2CAE" w:rsidRPr="00992F46">
        <w:rPr>
          <w:sz w:val="16"/>
        </w:rPr>
        <w:tab/>
      </w:r>
      <w:r w:rsidRPr="00992F46">
        <w:rPr>
          <w:sz w:val="16"/>
        </w:rPr>
        <w:br/>
        <w:t>The present document has not been subject to any approval process by the 3GPP</w:t>
      </w:r>
      <w:r w:rsidRPr="00992F46">
        <w:rPr>
          <w:sz w:val="16"/>
          <w:vertAlign w:val="superscript"/>
        </w:rPr>
        <w:t xml:space="preserve"> </w:t>
      </w:r>
      <w:r w:rsidRPr="00992F46">
        <w:rPr>
          <w:sz w:val="16"/>
        </w:rPr>
        <w:t>Organizational Partners and shall not be implemented.</w:t>
      </w:r>
      <w:r w:rsidR="00AD2CAE" w:rsidRPr="00992F46">
        <w:rPr>
          <w:sz w:val="16"/>
        </w:rPr>
        <w:tab/>
      </w:r>
      <w:r w:rsidRPr="00992F46">
        <w:rPr>
          <w:sz w:val="16"/>
        </w:rPr>
        <w:br/>
        <w:t>This Specification is provided for future development work within 3GPP</w:t>
      </w:r>
      <w:r w:rsidRPr="00992F46">
        <w:rPr>
          <w:sz w:val="16"/>
          <w:vertAlign w:val="superscript"/>
        </w:rPr>
        <w:t xml:space="preserve"> </w:t>
      </w:r>
      <w:r w:rsidRPr="00992F46">
        <w:rPr>
          <w:sz w:val="16"/>
        </w:rPr>
        <w:t>only. The Organizational Partners accept no liability for any use of this Specification.</w:t>
      </w:r>
      <w:r w:rsidRPr="00992F46">
        <w:rPr>
          <w:sz w:val="16"/>
        </w:rPr>
        <w:br/>
        <w:t>Specifications and reports for implementation of the 3GPP</w:t>
      </w:r>
      <w:r w:rsidRPr="00992F46">
        <w:rPr>
          <w:sz w:val="16"/>
          <w:vertAlign w:val="superscript"/>
        </w:rPr>
        <w:t xml:space="preserve"> TM</w:t>
      </w:r>
      <w:r w:rsidRPr="00992F46">
        <w:rPr>
          <w:sz w:val="16"/>
        </w:rPr>
        <w:t xml:space="preserve"> system should be obtained via the 3GPP Organizational Partners' Publications Offices.</w:t>
      </w:r>
    </w:p>
    <w:p w14:paraId="7747F262" w14:textId="77777777" w:rsidR="004A3549" w:rsidRPr="00992F46" w:rsidRDefault="004A3549">
      <w:pPr>
        <w:pStyle w:val="ZV"/>
        <w:framePr w:wrap="notBeside"/>
        <w:rPr>
          <w:noProof w:val="0"/>
        </w:rPr>
      </w:pPr>
    </w:p>
    <w:p w14:paraId="1E2A93D0" w14:textId="77777777" w:rsidR="004A3549" w:rsidRPr="00992F46" w:rsidRDefault="004A3549"/>
    <w:bookmarkEnd w:id="0"/>
    <w:p w14:paraId="62754FED" w14:textId="77777777" w:rsidR="004A3549" w:rsidRPr="00992F46" w:rsidRDefault="004A3549">
      <w:pPr>
        <w:sectPr w:rsidR="004A3549" w:rsidRPr="00992F46" w:rsidSect="00FD5BAD">
          <w:headerReference w:type="default" r:id="rId10"/>
          <w:footnotePr>
            <w:numRestart w:val="eachSect"/>
          </w:footnotePr>
          <w:pgSz w:w="11907" w:h="16840"/>
          <w:pgMar w:top="2268" w:right="851" w:bottom="10773" w:left="851" w:header="0" w:footer="0" w:gutter="0"/>
          <w:cols w:space="720"/>
          <w:titlePg/>
          <w:docGrid w:linePitch="272"/>
        </w:sectPr>
      </w:pPr>
    </w:p>
    <w:p w14:paraId="49882E3C" w14:textId="77777777" w:rsidR="004A3549" w:rsidRPr="00992F46" w:rsidRDefault="004A3549">
      <w:bookmarkStart w:id="2" w:name="page2"/>
    </w:p>
    <w:p w14:paraId="0862864C" w14:textId="77777777" w:rsidR="004A3549" w:rsidRPr="00992F46" w:rsidRDefault="004A3549">
      <w:pPr>
        <w:pStyle w:val="FP"/>
        <w:framePr w:wrap="notBeside" w:hAnchor="margin" w:y="1419"/>
        <w:pBdr>
          <w:bottom w:val="single" w:sz="6" w:space="1" w:color="auto"/>
        </w:pBdr>
        <w:spacing w:before="240"/>
        <w:ind w:left="2835" w:right="2835"/>
        <w:jc w:val="center"/>
      </w:pPr>
      <w:r w:rsidRPr="00992F46">
        <w:t>Keywords</w:t>
      </w:r>
    </w:p>
    <w:p w14:paraId="46C6C48F" w14:textId="77777777" w:rsidR="00834DA5" w:rsidRPr="00992F46" w:rsidRDefault="00834DA5" w:rsidP="00834DA5">
      <w:pPr>
        <w:pStyle w:val="FP"/>
        <w:framePr w:wrap="notBeside" w:hAnchor="margin" w:y="1419"/>
        <w:ind w:left="2835" w:right="2835"/>
        <w:jc w:val="center"/>
        <w:rPr>
          <w:rFonts w:ascii="Arial" w:hAnsi="Arial"/>
          <w:sz w:val="18"/>
        </w:rPr>
      </w:pPr>
      <w:r w:rsidRPr="00992F46">
        <w:rPr>
          <w:rFonts w:ascii="Arial" w:hAnsi="Arial"/>
          <w:sz w:val="18"/>
        </w:rPr>
        <w:t xml:space="preserve">mobile, UE, terminal, testing, </w:t>
      </w:r>
      <w:r w:rsidR="00F90C73" w:rsidRPr="00992F46">
        <w:rPr>
          <w:rFonts w:ascii="Arial" w:hAnsi="Arial"/>
          <w:sz w:val="18"/>
        </w:rPr>
        <w:t>LTE</w:t>
      </w:r>
    </w:p>
    <w:p w14:paraId="526F8F92" w14:textId="77777777" w:rsidR="004A3549" w:rsidRPr="00992F46" w:rsidRDefault="004A3549"/>
    <w:p w14:paraId="1CE3A3EA" w14:textId="77777777" w:rsidR="004A3549" w:rsidRPr="00992F46" w:rsidRDefault="004A3549">
      <w:pPr>
        <w:pStyle w:val="FP"/>
        <w:framePr w:wrap="notBeside" w:hAnchor="margin" w:yAlign="center"/>
        <w:spacing w:after="240"/>
        <w:ind w:left="2835" w:right="2835"/>
        <w:jc w:val="center"/>
        <w:rPr>
          <w:rFonts w:ascii="Arial" w:hAnsi="Arial"/>
          <w:b/>
          <w:i/>
        </w:rPr>
      </w:pPr>
      <w:r w:rsidRPr="00992F46">
        <w:rPr>
          <w:rFonts w:ascii="Arial" w:hAnsi="Arial"/>
          <w:b/>
          <w:i/>
        </w:rPr>
        <w:t>3GPP</w:t>
      </w:r>
    </w:p>
    <w:p w14:paraId="6414139C" w14:textId="77777777" w:rsidR="004A3549" w:rsidRPr="00992F46" w:rsidRDefault="004A3549">
      <w:pPr>
        <w:pStyle w:val="FP"/>
        <w:framePr w:wrap="notBeside" w:hAnchor="margin" w:yAlign="center"/>
        <w:pBdr>
          <w:bottom w:val="single" w:sz="6" w:space="1" w:color="auto"/>
        </w:pBdr>
        <w:ind w:left="2835" w:right="2835"/>
        <w:jc w:val="center"/>
      </w:pPr>
      <w:r w:rsidRPr="00992F46">
        <w:t>Postal address</w:t>
      </w:r>
    </w:p>
    <w:p w14:paraId="71412C13" w14:textId="77777777" w:rsidR="004A3549" w:rsidRPr="00992F46" w:rsidRDefault="004A3549">
      <w:pPr>
        <w:pStyle w:val="FP"/>
        <w:framePr w:wrap="notBeside" w:hAnchor="margin" w:yAlign="center"/>
        <w:ind w:left="2835" w:right="2835"/>
        <w:jc w:val="center"/>
        <w:rPr>
          <w:rFonts w:ascii="Arial" w:hAnsi="Arial"/>
          <w:sz w:val="18"/>
        </w:rPr>
      </w:pPr>
    </w:p>
    <w:p w14:paraId="6C44BE06" w14:textId="77777777" w:rsidR="004A3549" w:rsidRPr="00992F46" w:rsidRDefault="004A3549">
      <w:pPr>
        <w:pStyle w:val="FP"/>
        <w:framePr w:wrap="notBeside" w:hAnchor="margin" w:yAlign="center"/>
        <w:pBdr>
          <w:bottom w:val="single" w:sz="6" w:space="1" w:color="auto"/>
        </w:pBdr>
        <w:spacing w:before="240"/>
        <w:ind w:left="2835" w:right="2835"/>
        <w:jc w:val="center"/>
      </w:pPr>
      <w:r w:rsidRPr="00992F46">
        <w:t>3GPP support office address</w:t>
      </w:r>
    </w:p>
    <w:p w14:paraId="243AE664" w14:textId="77777777" w:rsidR="004A3549" w:rsidRPr="00992F46" w:rsidRDefault="004A3549">
      <w:pPr>
        <w:pStyle w:val="FP"/>
        <w:framePr w:wrap="notBeside" w:hAnchor="margin" w:yAlign="center"/>
        <w:ind w:left="2835" w:right="2835"/>
        <w:jc w:val="center"/>
        <w:rPr>
          <w:rFonts w:ascii="Arial" w:hAnsi="Arial"/>
          <w:sz w:val="18"/>
        </w:rPr>
      </w:pPr>
      <w:r w:rsidRPr="00992F46">
        <w:rPr>
          <w:rFonts w:ascii="Arial" w:hAnsi="Arial"/>
          <w:sz w:val="18"/>
        </w:rPr>
        <w:t>650 Route des Lucioles - Sophia Antipolis</w:t>
      </w:r>
    </w:p>
    <w:p w14:paraId="02A547B3" w14:textId="77777777" w:rsidR="004A3549" w:rsidRPr="00992F46" w:rsidRDefault="004A3549">
      <w:pPr>
        <w:pStyle w:val="FP"/>
        <w:framePr w:wrap="notBeside" w:hAnchor="margin" w:yAlign="center"/>
        <w:ind w:left="2835" w:right="2835"/>
        <w:jc w:val="center"/>
        <w:rPr>
          <w:rFonts w:ascii="Arial" w:hAnsi="Arial"/>
          <w:sz w:val="18"/>
        </w:rPr>
      </w:pPr>
      <w:r w:rsidRPr="00992F46">
        <w:rPr>
          <w:rFonts w:ascii="Arial" w:hAnsi="Arial"/>
          <w:sz w:val="18"/>
        </w:rPr>
        <w:t>Valbonne - FRANCE</w:t>
      </w:r>
    </w:p>
    <w:p w14:paraId="19BC4870" w14:textId="77777777" w:rsidR="004A3549" w:rsidRPr="00992F46" w:rsidRDefault="004A3549">
      <w:pPr>
        <w:pStyle w:val="FP"/>
        <w:framePr w:wrap="notBeside" w:hAnchor="margin" w:yAlign="center"/>
        <w:spacing w:after="20"/>
        <w:ind w:left="2835" w:right="2835"/>
        <w:jc w:val="center"/>
        <w:rPr>
          <w:rFonts w:ascii="Arial" w:hAnsi="Arial"/>
          <w:sz w:val="18"/>
        </w:rPr>
      </w:pPr>
      <w:r w:rsidRPr="00992F46">
        <w:rPr>
          <w:rFonts w:ascii="Arial" w:hAnsi="Arial"/>
          <w:sz w:val="18"/>
        </w:rPr>
        <w:t>Tel.: +33 4 92 94 42 00 Fax: +33 4 93 65 47 16</w:t>
      </w:r>
    </w:p>
    <w:p w14:paraId="6733C32F" w14:textId="77777777" w:rsidR="004A3549" w:rsidRPr="00992F46" w:rsidRDefault="004A3549">
      <w:pPr>
        <w:pStyle w:val="FP"/>
        <w:framePr w:wrap="notBeside" w:hAnchor="margin" w:yAlign="center"/>
        <w:pBdr>
          <w:bottom w:val="single" w:sz="6" w:space="1" w:color="auto"/>
        </w:pBdr>
        <w:spacing w:before="240"/>
        <w:ind w:left="2835" w:right="2835"/>
        <w:jc w:val="center"/>
      </w:pPr>
      <w:r w:rsidRPr="00992F46">
        <w:t>Internet</w:t>
      </w:r>
    </w:p>
    <w:p w14:paraId="47D3D264" w14:textId="77777777" w:rsidR="004A3549" w:rsidRPr="00992F46" w:rsidRDefault="004A3549">
      <w:pPr>
        <w:pStyle w:val="FP"/>
        <w:framePr w:wrap="notBeside" w:hAnchor="margin" w:yAlign="center"/>
        <w:ind w:left="2835" w:right="2835"/>
        <w:jc w:val="center"/>
        <w:rPr>
          <w:rFonts w:ascii="Arial" w:hAnsi="Arial"/>
          <w:sz w:val="18"/>
        </w:rPr>
      </w:pPr>
      <w:r w:rsidRPr="00992F46">
        <w:rPr>
          <w:rFonts w:ascii="Arial" w:hAnsi="Arial"/>
          <w:sz w:val="18"/>
        </w:rPr>
        <w:t>http://www.3gpp.org</w:t>
      </w:r>
    </w:p>
    <w:p w14:paraId="243B2AE2" w14:textId="77777777" w:rsidR="004A3549" w:rsidRPr="00992F46" w:rsidRDefault="004A3549"/>
    <w:p w14:paraId="0CE8F0CE" w14:textId="77777777" w:rsidR="00150C66" w:rsidRPr="00992F46" w:rsidRDefault="00150C66" w:rsidP="00150C66">
      <w:pPr>
        <w:pStyle w:val="FP"/>
        <w:framePr w:h="3057" w:hRule="exact" w:wrap="notBeside" w:vAnchor="page" w:hAnchor="margin" w:y="12605"/>
        <w:pBdr>
          <w:bottom w:val="single" w:sz="6" w:space="1" w:color="auto"/>
        </w:pBdr>
        <w:spacing w:after="240"/>
        <w:jc w:val="center"/>
        <w:rPr>
          <w:rFonts w:ascii="Arial" w:hAnsi="Arial"/>
          <w:b/>
          <w:i/>
        </w:rPr>
      </w:pPr>
      <w:r w:rsidRPr="00992F46">
        <w:rPr>
          <w:rFonts w:ascii="Arial" w:hAnsi="Arial"/>
          <w:b/>
          <w:i/>
        </w:rPr>
        <w:t>Copyright Notification</w:t>
      </w:r>
    </w:p>
    <w:p w14:paraId="5F6AB400" w14:textId="77777777" w:rsidR="00150C66" w:rsidRPr="00992F46" w:rsidRDefault="00150C66" w:rsidP="00150C66">
      <w:pPr>
        <w:pStyle w:val="FP"/>
        <w:framePr w:h="3057" w:hRule="exact" w:wrap="notBeside" w:vAnchor="page" w:hAnchor="margin" w:y="12605"/>
        <w:jc w:val="center"/>
      </w:pPr>
      <w:r w:rsidRPr="00992F46">
        <w:t>No part may be reproduced except as authorized by written permission.</w:t>
      </w:r>
      <w:r w:rsidRPr="00992F46">
        <w:br/>
        <w:t>The copyright and the foregoing restriction extend to reproduction in all media.</w:t>
      </w:r>
    </w:p>
    <w:p w14:paraId="1B884170" w14:textId="77777777" w:rsidR="00150C66" w:rsidRPr="00992F46" w:rsidRDefault="00150C66" w:rsidP="00150C66">
      <w:pPr>
        <w:pStyle w:val="FP"/>
        <w:framePr w:h="3057" w:hRule="exact" w:wrap="notBeside" w:vAnchor="page" w:hAnchor="margin" w:y="12605"/>
        <w:jc w:val="center"/>
      </w:pPr>
    </w:p>
    <w:p w14:paraId="55432C92" w14:textId="5F36175B" w:rsidR="00150C66" w:rsidRPr="00992F46" w:rsidRDefault="00150C66" w:rsidP="00150C66">
      <w:pPr>
        <w:pStyle w:val="FP"/>
        <w:framePr w:h="3057" w:hRule="exact" w:wrap="notBeside" w:vAnchor="page" w:hAnchor="margin" w:y="12605"/>
        <w:jc w:val="center"/>
        <w:rPr>
          <w:sz w:val="18"/>
        </w:rPr>
      </w:pPr>
      <w:r w:rsidRPr="00992F46">
        <w:rPr>
          <w:sz w:val="18"/>
        </w:rPr>
        <w:t>© 20</w:t>
      </w:r>
      <w:r w:rsidR="00A41619" w:rsidRPr="00992F46">
        <w:rPr>
          <w:sz w:val="18"/>
        </w:rPr>
        <w:t>2</w:t>
      </w:r>
      <w:r w:rsidR="00A77B14">
        <w:rPr>
          <w:sz w:val="18"/>
        </w:rPr>
        <w:t>1</w:t>
      </w:r>
      <w:r w:rsidRPr="00992F46">
        <w:rPr>
          <w:sz w:val="18"/>
        </w:rPr>
        <w:t>, 3GPP Organizational Partners (ARIB, ATIS, CCSA, ETSI, TSDSI, TTA, TTC).</w:t>
      </w:r>
      <w:bookmarkStart w:id="3" w:name="copyrightaddon"/>
      <w:bookmarkEnd w:id="3"/>
    </w:p>
    <w:p w14:paraId="0D11B070" w14:textId="77777777" w:rsidR="00150C66" w:rsidRPr="00992F46" w:rsidRDefault="00150C66" w:rsidP="00150C66">
      <w:pPr>
        <w:pStyle w:val="FP"/>
        <w:framePr w:h="3057" w:hRule="exact" w:wrap="notBeside" w:vAnchor="page" w:hAnchor="margin" w:y="12605"/>
        <w:jc w:val="center"/>
        <w:rPr>
          <w:sz w:val="18"/>
        </w:rPr>
      </w:pPr>
      <w:r w:rsidRPr="00992F46">
        <w:rPr>
          <w:sz w:val="18"/>
        </w:rPr>
        <w:t>All rights reserved.</w:t>
      </w:r>
    </w:p>
    <w:p w14:paraId="7AAA7287" w14:textId="77777777" w:rsidR="00150C66" w:rsidRPr="00992F46" w:rsidRDefault="00150C66" w:rsidP="00150C66">
      <w:pPr>
        <w:pStyle w:val="FP"/>
        <w:framePr w:h="3057" w:hRule="exact" w:wrap="notBeside" w:vAnchor="page" w:hAnchor="margin" w:y="12605"/>
        <w:rPr>
          <w:sz w:val="18"/>
        </w:rPr>
      </w:pPr>
    </w:p>
    <w:p w14:paraId="77F8ADEF" w14:textId="77777777" w:rsidR="00150C66" w:rsidRPr="00992F46" w:rsidRDefault="00150C66" w:rsidP="00150C66">
      <w:pPr>
        <w:pStyle w:val="FP"/>
        <w:framePr w:h="3057" w:hRule="exact" w:wrap="notBeside" w:vAnchor="page" w:hAnchor="margin" w:y="12605"/>
        <w:rPr>
          <w:sz w:val="18"/>
        </w:rPr>
      </w:pPr>
      <w:r w:rsidRPr="00992F46">
        <w:rPr>
          <w:sz w:val="18"/>
        </w:rPr>
        <w:t>UMTS™ is a Trade Mark of ETSI registered for the benefit of its members</w:t>
      </w:r>
    </w:p>
    <w:p w14:paraId="1A35A4A2" w14:textId="77777777" w:rsidR="00150C66" w:rsidRPr="00992F46" w:rsidRDefault="00150C66" w:rsidP="00150C66">
      <w:pPr>
        <w:pStyle w:val="FP"/>
        <w:framePr w:h="3057" w:hRule="exact" w:wrap="notBeside" w:vAnchor="page" w:hAnchor="margin" w:y="12605"/>
        <w:rPr>
          <w:sz w:val="18"/>
        </w:rPr>
      </w:pPr>
      <w:r w:rsidRPr="00992F46">
        <w:rPr>
          <w:sz w:val="18"/>
        </w:rPr>
        <w:t>3GPP™ is a Trade Mark of ETSI registered for the benefit of its Members and of the 3GPP Organizational Partners</w:t>
      </w:r>
      <w:r w:rsidRPr="00992F46">
        <w:rPr>
          <w:sz w:val="18"/>
        </w:rPr>
        <w:br/>
        <w:t>LTE™ is a Trade Mark of ETSI registered for the benefit of its Members and of the 3GPP Organizational Partners</w:t>
      </w:r>
    </w:p>
    <w:p w14:paraId="16F9A99B" w14:textId="77777777" w:rsidR="00150C66" w:rsidRPr="00992F46" w:rsidRDefault="00150C66" w:rsidP="00150C66">
      <w:pPr>
        <w:pStyle w:val="FP"/>
        <w:framePr w:h="3057" w:hRule="exact" w:wrap="notBeside" w:vAnchor="page" w:hAnchor="margin" w:y="12605"/>
        <w:rPr>
          <w:sz w:val="18"/>
        </w:rPr>
      </w:pPr>
      <w:r w:rsidRPr="00992F46">
        <w:rPr>
          <w:sz w:val="18"/>
        </w:rPr>
        <w:t>GSM® and the GSM logo are registered and owned by the GSM Association</w:t>
      </w:r>
    </w:p>
    <w:p w14:paraId="02EC4F1E" w14:textId="77777777" w:rsidR="004A3549" w:rsidRPr="00992F46" w:rsidRDefault="004A3549"/>
    <w:bookmarkEnd w:id="2"/>
    <w:p w14:paraId="3EA3E107" w14:textId="77777777" w:rsidR="004A3549" w:rsidRPr="00992F46" w:rsidRDefault="004A3549" w:rsidP="00244F3E">
      <w:pPr>
        <w:pStyle w:val="TT"/>
      </w:pPr>
      <w:r w:rsidRPr="00992F46">
        <w:br w:type="page"/>
      </w:r>
      <w:r w:rsidRPr="00992F46">
        <w:lastRenderedPageBreak/>
        <w:t>Contents</w:t>
      </w:r>
    </w:p>
    <w:p w14:paraId="6EA5C835" w14:textId="48A27C7E" w:rsidR="00906D71" w:rsidRPr="00903E56" w:rsidRDefault="00906D71">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_Toc87101035 \h </w:instrText>
      </w:r>
      <w:r>
        <w:fldChar w:fldCharType="separate"/>
      </w:r>
      <w:r>
        <w:t>4</w:t>
      </w:r>
      <w:r>
        <w:fldChar w:fldCharType="end"/>
      </w:r>
    </w:p>
    <w:p w14:paraId="68FE872C" w14:textId="49745B47" w:rsidR="00906D71" w:rsidRPr="00903E56" w:rsidRDefault="00906D71">
      <w:pPr>
        <w:pStyle w:val="TOC1"/>
        <w:rPr>
          <w:rFonts w:ascii="Calibri" w:hAnsi="Calibri"/>
          <w:szCs w:val="22"/>
        </w:rPr>
      </w:pPr>
      <w:r>
        <w:t>Introduction</w:t>
      </w:r>
      <w:r>
        <w:tab/>
      </w:r>
      <w:r>
        <w:fldChar w:fldCharType="begin" w:fldLock="1"/>
      </w:r>
      <w:r>
        <w:instrText xml:space="preserve"> PAGEREF _Toc87101036 \h </w:instrText>
      </w:r>
      <w:r>
        <w:fldChar w:fldCharType="separate"/>
      </w:r>
      <w:r>
        <w:t>4</w:t>
      </w:r>
      <w:r>
        <w:fldChar w:fldCharType="end"/>
      </w:r>
    </w:p>
    <w:p w14:paraId="07948ECF" w14:textId="3E4D7D28" w:rsidR="00906D71" w:rsidRPr="00903E56" w:rsidRDefault="00906D71">
      <w:pPr>
        <w:pStyle w:val="TOC1"/>
        <w:rPr>
          <w:rFonts w:ascii="Calibri" w:hAnsi="Calibri"/>
          <w:szCs w:val="22"/>
        </w:rPr>
      </w:pPr>
      <w:r>
        <w:t>1</w:t>
      </w:r>
      <w:r w:rsidRPr="00903E56">
        <w:rPr>
          <w:rFonts w:ascii="Calibri" w:hAnsi="Calibri"/>
          <w:szCs w:val="22"/>
        </w:rPr>
        <w:tab/>
      </w:r>
      <w:r>
        <w:t>Scope</w:t>
      </w:r>
      <w:r>
        <w:tab/>
      </w:r>
      <w:r>
        <w:fldChar w:fldCharType="begin" w:fldLock="1"/>
      </w:r>
      <w:r>
        <w:instrText xml:space="preserve"> PAGEREF _Toc87101037 \h </w:instrText>
      </w:r>
      <w:r>
        <w:fldChar w:fldCharType="separate"/>
      </w:r>
      <w:r>
        <w:t>5</w:t>
      </w:r>
      <w:r>
        <w:fldChar w:fldCharType="end"/>
      </w:r>
    </w:p>
    <w:p w14:paraId="69375D49" w14:textId="2EA70DE5" w:rsidR="00906D71" w:rsidRPr="00903E56" w:rsidRDefault="00906D71">
      <w:pPr>
        <w:pStyle w:val="TOC1"/>
        <w:rPr>
          <w:rFonts w:ascii="Calibri" w:hAnsi="Calibri"/>
          <w:szCs w:val="22"/>
        </w:rPr>
      </w:pPr>
      <w:r>
        <w:t>2</w:t>
      </w:r>
      <w:r w:rsidRPr="00903E56">
        <w:rPr>
          <w:rFonts w:ascii="Calibri" w:hAnsi="Calibri"/>
          <w:szCs w:val="22"/>
        </w:rPr>
        <w:tab/>
      </w:r>
      <w:r>
        <w:t>References</w:t>
      </w:r>
      <w:r>
        <w:tab/>
      </w:r>
      <w:r>
        <w:fldChar w:fldCharType="begin" w:fldLock="1"/>
      </w:r>
      <w:r>
        <w:instrText xml:space="preserve"> PAGEREF _Toc87101038 \h </w:instrText>
      </w:r>
      <w:r>
        <w:fldChar w:fldCharType="separate"/>
      </w:r>
      <w:r>
        <w:t>5</w:t>
      </w:r>
      <w:r>
        <w:fldChar w:fldCharType="end"/>
      </w:r>
    </w:p>
    <w:p w14:paraId="0C029B4E" w14:textId="0FE80636" w:rsidR="00906D71" w:rsidRPr="00903E56" w:rsidRDefault="00906D71">
      <w:pPr>
        <w:pStyle w:val="TOC1"/>
        <w:rPr>
          <w:rFonts w:ascii="Calibri" w:hAnsi="Calibri"/>
          <w:szCs w:val="22"/>
        </w:rPr>
      </w:pPr>
      <w:r>
        <w:t>3</w:t>
      </w:r>
      <w:r w:rsidRPr="00903E56">
        <w:rPr>
          <w:rFonts w:ascii="Calibri" w:hAnsi="Calibri"/>
          <w:szCs w:val="22"/>
        </w:rPr>
        <w:tab/>
      </w:r>
      <w:r>
        <w:t>Definitions, symbols and abbreviations</w:t>
      </w:r>
      <w:r>
        <w:tab/>
      </w:r>
      <w:r>
        <w:fldChar w:fldCharType="begin" w:fldLock="1"/>
      </w:r>
      <w:r>
        <w:instrText xml:space="preserve"> PAGEREF _Toc87101039 \h </w:instrText>
      </w:r>
      <w:r>
        <w:fldChar w:fldCharType="separate"/>
      </w:r>
      <w:r>
        <w:t>5</w:t>
      </w:r>
      <w:r>
        <w:fldChar w:fldCharType="end"/>
      </w:r>
    </w:p>
    <w:p w14:paraId="5B0CB462" w14:textId="2B7EB6FC" w:rsidR="00906D71" w:rsidRPr="00903E56" w:rsidRDefault="00906D71">
      <w:pPr>
        <w:pStyle w:val="TOC2"/>
        <w:rPr>
          <w:rFonts w:ascii="Calibri" w:hAnsi="Calibri"/>
          <w:sz w:val="22"/>
          <w:szCs w:val="22"/>
        </w:rPr>
      </w:pPr>
      <w:r>
        <w:t>3.1</w:t>
      </w:r>
      <w:r w:rsidRPr="00903E56">
        <w:rPr>
          <w:rFonts w:ascii="Calibri" w:hAnsi="Calibri"/>
          <w:sz w:val="22"/>
          <w:szCs w:val="22"/>
        </w:rPr>
        <w:tab/>
      </w:r>
      <w:r>
        <w:t>Definitions</w:t>
      </w:r>
      <w:r>
        <w:tab/>
      </w:r>
      <w:r>
        <w:fldChar w:fldCharType="begin" w:fldLock="1"/>
      </w:r>
      <w:r>
        <w:instrText xml:space="preserve"> PAGEREF _Toc87101040 \h </w:instrText>
      </w:r>
      <w:r>
        <w:fldChar w:fldCharType="separate"/>
      </w:r>
      <w:r>
        <w:t>5</w:t>
      </w:r>
      <w:r>
        <w:fldChar w:fldCharType="end"/>
      </w:r>
    </w:p>
    <w:p w14:paraId="11710486" w14:textId="0005FEE0" w:rsidR="00906D71" w:rsidRPr="00903E56" w:rsidRDefault="00906D71">
      <w:pPr>
        <w:pStyle w:val="TOC1"/>
        <w:rPr>
          <w:rFonts w:ascii="Calibri" w:hAnsi="Calibri"/>
          <w:szCs w:val="22"/>
        </w:rPr>
      </w:pPr>
      <w:r>
        <w:t>4</w:t>
      </w:r>
      <w:r w:rsidRPr="00903E56">
        <w:rPr>
          <w:rFonts w:ascii="Calibri" w:hAnsi="Calibri"/>
          <w:szCs w:val="22"/>
        </w:rPr>
        <w:tab/>
      </w:r>
      <w:r>
        <w:t>Common test environment</w:t>
      </w:r>
      <w:r>
        <w:tab/>
      </w:r>
      <w:r>
        <w:fldChar w:fldCharType="begin" w:fldLock="1"/>
      </w:r>
      <w:r>
        <w:instrText xml:space="preserve"> PAGEREF _Toc87101041 \h </w:instrText>
      </w:r>
      <w:r>
        <w:fldChar w:fldCharType="separate"/>
      </w:r>
      <w:r>
        <w:t>5</w:t>
      </w:r>
      <w:r>
        <w:fldChar w:fldCharType="end"/>
      </w:r>
    </w:p>
    <w:p w14:paraId="37C731E4" w14:textId="06CD21F4" w:rsidR="00906D71" w:rsidRPr="00903E56" w:rsidRDefault="00906D71">
      <w:pPr>
        <w:pStyle w:val="TOC2"/>
        <w:rPr>
          <w:rFonts w:ascii="Calibri" w:hAnsi="Calibri"/>
          <w:sz w:val="22"/>
          <w:szCs w:val="22"/>
        </w:rPr>
      </w:pPr>
      <w:r>
        <w:t>4.1</w:t>
      </w:r>
      <w:r w:rsidRPr="00903E56">
        <w:rPr>
          <w:rFonts w:ascii="Calibri" w:hAnsi="Calibri"/>
          <w:sz w:val="22"/>
          <w:szCs w:val="22"/>
        </w:rPr>
        <w:tab/>
      </w:r>
      <w:r>
        <w:t>Environmental conditions</w:t>
      </w:r>
      <w:r>
        <w:tab/>
      </w:r>
      <w:r>
        <w:fldChar w:fldCharType="begin" w:fldLock="1"/>
      </w:r>
      <w:r>
        <w:instrText xml:space="preserve"> PAGEREF _Toc87101042 \h </w:instrText>
      </w:r>
      <w:r>
        <w:fldChar w:fldCharType="separate"/>
      </w:r>
      <w:r>
        <w:t>5</w:t>
      </w:r>
      <w:r>
        <w:fldChar w:fldCharType="end"/>
      </w:r>
    </w:p>
    <w:p w14:paraId="6FD1CDEB" w14:textId="2BD67090" w:rsidR="00906D71" w:rsidRPr="00903E56" w:rsidRDefault="00906D71">
      <w:pPr>
        <w:pStyle w:val="TOC1"/>
        <w:rPr>
          <w:rFonts w:ascii="Calibri" w:hAnsi="Calibri"/>
          <w:szCs w:val="22"/>
        </w:rPr>
      </w:pPr>
      <w:r>
        <w:t>5 to 8</w:t>
      </w:r>
      <w:r w:rsidRPr="00903E56">
        <w:rPr>
          <w:rFonts w:ascii="Calibri" w:hAnsi="Calibri"/>
          <w:szCs w:val="22"/>
        </w:rPr>
        <w:tab/>
      </w:r>
      <w:r>
        <w:t>Void</w:t>
      </w:r>
      <w:r>
        <w:tab/>
      </w:r>
      <w:r>
        <w:fldChar w:fldCharType="begin" w:fldLock="1"/>
      </w:r>
      <w:r>
        <w:instrText xml:space="preserve"> PAGEREF _Toc87101043 \h </w:instrText>
      </w:r>
      <w:r>
        <w:fldChar w:fldCharType="separate"/>
      </w:r>
      <w:r>
        <w:t>5</w:t>
      </w:r>
      <w:r>
        <w:fldChar w:fldCharType="end"/>
      </w:r>
    </w:p>
    <w:p w14:paraId="5ED5A542" w14:textId="1E528927" w:rsidR="00906D71" w:rsidRPr="00903E56" w:rsidRDefault="00906D71">
      <w:pPr>
        <w:pStyle w:val="TOC8"/>
        <w:rPr>
          <w:rFonts w:ascii="Calibri" w:hAnsi="Calibri"/>
          <w:b w:val="0"/>
          <w:szCs w:val="22"/>
        </w:rPr>
      </w:pPr>
      <w:r>
        <w:t>Annex B (informative): Change history</w:t>
      </w:r>
      <w:r>
        <w:tab/>
      </w:r>
      <w:r>
        <w:fldChar w:fldCharType="begin" w:fldLock="1"/>
      </w:r>
      <w:r>
        <w:instrText xml:space="preserve"> PAGEREF _Toc87101044 \h </w:instrText>
      </w:r>
      <w:r>
        <w:fldChar w:fldCharType="separate"/>
      </w:r>
      <w:r>
        <w:t>7</w:t>
      </w:r>
      <w:r>
        <w:fldChar w:fldCharType="end"/>
      </w:r>
    </w:p>
    <w:p w14:paraId="669116E1" w14:textId="4531BC9A" w:rsidR="009A5A34" w:rsidRPr="00992F46" w:rsidRDefault="00906D71" w:rsidP="00BB5F04">
      <w:r>
        <w:rPr>
          <w:noProof/>
          <w:sz w:val="22"/>
        </w:rPr>
        <w:fldChar w:fldCharType="end"/>
      </w:r>
    </w:p>
    <w:p w14:paraId="6727AE98" w14:textId="77777777" w:rsidR="009A5A34" w:rsidRPr="00992F46" w:rsidRDefault="009A5A34" w:rsidP="00244F3E">
      <w:pPr>
        <w:pStyle w:val="Heading1"/>
      </w:pPr>
      <w:r w:rsidRPr="00992F46">
        <w:br w:type="page"/>
      </w:r>
      <w:bookmarkStart w:id="4" w:name="_Toc27402266"/>
      <w:bookmarkStart w:id="5" w:name="_Toc35975916"/>
      <w:bookmarkStart w:id="6" w:name="_Toc35976862"/>
      <w:bookmarkStart w:id="7" w:name="_Toc36028170"/>
      <w:bookmarkStart w:id="8" w:name="_Toc43821485"/>
      <w:bookmarkStart w:id="9" w:name="_Toc52166594"/>
      <w:bookmarkStart w:id="10" w:name="_Toc75885761"/>
      <w:bookmarkStart w:id="11" w:name="_Toc75979512"/>
      <w:bookmarkStart w:id="12" w:name="_Toc87100950"/>
      <w:bookmarkStart w:id="13" w:name="_Toc87101035"/>
      <w:r w:rsidRPr="00992F46">
        <w:lastRenderedPageBreak/>
        <w:t>Foreword</w:t>
      </w:r>
      <w:bookmarkEnd w:id="4"/>
      <w:bookmarkEnd w:id="5"/>
      <w:bookmarkEnd w:id="6"/>
      <w:bookmarkEnd w:id="7"/>
      <w:bookmarkEnd w:id="8"/>
      <w:bookmarkEnd w:id="9"/>
      <w:bookmarkEnd w:id="10"/>
      <w:bookmarkEnd w:id="11"/>
      <w:bookmarkEnd w:id="12"/>
      <w:bookmarkEnd w:id="13"/>
    </w:p>
    <w:p w14:paraId="7861FCE5" w14:textId="77777777" w:rsidR="009A5A34" w:rsidRPr="00992F46" w:rsidRDefault="009A5A34" w:rsidP="00BB5F04">
      <w:r w:rsidRPr="00992F46">
        <w:t>This Technical Specification has been produced by the 3</w:t>
      </w:r>
      <w:r w:rsidRPr="00992F46">
        <w:rPr>
          <w:vertAlign w:val="superscript"/>
        </w:rPr>
        <w:t>rd</w:t>
      </w:r>
      <w:r w:rsidRPr="00992F46">
        <w:t xml:space="preserve"> Generation Partnership Project (3GPP).</w:t>
      </w:r>
    </w:p>
    <w:p w14:paraId="622FCACF" w14:textId="77777777" w:rsidR="009A5A34" w:rsidRPr="00992F46" w:rsidRDefault="009A5A34" w:rsidP="00BB5F04">
      <w:r w:rsidRPr="00992F4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E845D82" w14:textId="77777777" w:rsidR="009A5A34" w:rsidRPr="00992F46" w:rsidRDefault="009A5A34" w:rsidP="00BB5F04">
      <w:r w:rsidRPr="00992F46">
        <w:t>Version x.y.z</w:t>
      </w:r>
    </w:p>
    <w:p w14:paraId="17043D2A" w14:textId="77777777" w:rsidR="009A5A34" w:rsidRPr="00992F46" w:rsidRDefault="009A5A34" w:rsidP="00BB5F04">
      <w:r w:rsidRPr="00992F46">
        <w:t>where:</w:t>
      </w:r>
    </w:p>
    <w:p w14:paraId="18AB2E2E" w14:textId="77777777" w:rsidR="009A5A34" w:rsidRPr="00992F46" w:rsidRDefault="009A5A34" w:rsidP="00BB5F04">
      <w:r w:rsidRPr="00992F46">
        <w:t>x</w:t>
      </w:r>
      <w:r w:rsidRPr="00992F46">
        <w:tab/>
        <w:t>the first digit:</w:t>
      </w:r>
    </w:p>
    <w:p w14:paraId="7A175DD8" w14:textId="77777777" w:rsidR="009A5A34" w:rsidRPr="00992F46" w:rsidRDefault="009A5A34" w:rsidP="00BB5F04">
      <w:pPr>
        <w:pStyle w:val="B1"/>
      </w:pPr>
      <w:r w:rsidRPr="00992F46">
        <w:t>1</w:t>
      </w:r>
      <w:r w:rsidRPr="00992F46">
        <w:tab/>
        <w:t>presented to TSG for information;</w:t>
      </w:r>
    </w:p>
    <w:p w14:paraId="6D781E14" w14:textId="77777777" w:rsidR="009A5A34" w:rsidRPr="00992F46" w:rsidRDefault="009A5A34" w:rsidP="00BB5F04">
      <w:pPr>
        <w:pStyle w:val="B1"/>
      </w:pPr>
      <w:r w:rsidRPr="00992F46">
        <w:t>2</w:t>
      </w:r>
      <w:r w:rsidRPr="00992F46">
        <w:tab/>
        <w:t>presented to TSG for approval;</w:t>
      </w:r>
    </w:p>
    <w:p w14:paraId="3426D3C9" w14:textId="77777777" w:rsidR="009A5A34" w:rsidRPr="00992F46" w:rsidRDefault="009A5A34" w:rsidP="00BB5F04">
      <w:pPr>
        <w:pStyle w:val="B1"/>
      </w:pPr>
      <w:r w:rsidRPr="00992F46">
        <w:t>3</w:t>
      </w:r>
      <w:r w:rsidRPr="00992F46">
        <w:tab/>
        <w:t>or greater indicates TSG approved document under change control.</w:t>
      </w:r>
    </w:p>
    <w:p w14:paraId="50979CDC" w14:textId="77777777" w:rsidR="009A5A34" w:rsidRPr="00992F46" w:rsidRDefault="009A5A34" w:rsidP="00BB5F04">
      <w:r w:rsidRPr="00992F46">
        <w:t>y</w:t>
      </w:r>
      <w:r w:rsidRPr="00992F46">
        <w:tab/>
        <w:t>the second digit is incremented for all changes of substance, i.e. technical enhancements, corrections, updates, etc.</w:t>
      </w:r>
    </w:p>
    <w:p w14:paraId="636991C4" w14:textId="77777777" w:rsidR="009A5A34" w:rsidRPr="00992F46" w:rsidRDefault="009A5A34" w:rsidP="00BB5F04">
      <w:r w:rsidRPr="00992F46">
        <w:t>z</w:t>
      </w:r>
      <w:r w:rsidRPr="00992F46">
        <w:tab/>
        <w:t>the third digit is incremented when editorial only changes have been incorporated in the document.</w:t>
      </w:r>
    </w:p>
    <w:p w14:paraId="6409F0FB" w14:textId="77777777" w:rsidR="009A5A34" w:rsidRPr="00992F46" w:rsidRDefault="009A5A34" w:rsidP="009A5A34">
      <w:pPr>
        <w:pStyle w:val="Heading1"/>
      </w:pPr>
      <w:bookmarkStart w:id="14" w:name="_Toc27402267"/>
      <w:bookmarkStart w:id="15" w:name="_Toc35975917"/>
      <w:bookmarkStart w:id="16" w:name="_Toc35976863"/>
      <w:bookmarkStart w:id="17" w:name="_Toc36028171"/>
      <w:bookmarkStart w:id="18" w:name="_Toc43821486"/>
      <w:bookmarkStart w:id="19" w:name="_Toc52166595"/>
      <w:bookmarkStart w:id="20" w:name="_Toc75885762"/>
      <w:bookmarkStart w:id="21" w:name="_Toc75979513"/>
      <w:bookmarkStart w:id="22" w:name="_Toc87100951"/>
      <w:bookmarkStart w:id="23" w:name="_Toc87101036"/>
      <w:r w:rsidRPr="00992F46">
        <w:t>Introduction</w:t>
      </w:r>
      <w:bookmarkEnd w:id="14"/>
      <w:bookmarkEnd w:id="15"/>
      <w:bookmarkEnd w:id="16"/>
      <w:bookmarkEnd w:id="17"/>
      <w:bookmarkEnd w:id="18"/>
      <w:bookmarkEnd w:id="19"/>
      <w:bookmarkEnd w:id="20"/>
      <w:bookmarkEnd w:id="21"/>
      <w:bookmarkEnd w:id="22"/>
      <w:bookmarkEnd w:id="23"/>
    </w:p>
    <w:p w14:paraId="6C6EB2C9" w14:textId="77777777" w:rsidR="009A5A34" w:rsidRPr="00992F46" w:rsidRDefault="009A5A34" w:rsidP="009A5A34">
      <w:r w:rsidRPr="00992F46">
        <w:t>The definition of the Conformance Tests for UE in E-UTRAN will be a complex task as the complete test suite covers RF, EMC and Protocol aspects of the UE.</w:t>
      </w:r>
    </w:p>
    <w:p w14:paraId="6DCDAE8B" w14:textId="77777777" w:rsidR="009A5A34" w:rsidRPr="00992F46" w:rsidRDefault="009A5A34" w:rsidP="009A5A34">
      <w:r w:rsidRPr="00992F46">
        <w:t>Each test requires a Test Environment to be defined in which the UE has to operate to defined standards, constraints and performance. The overall task can be simplified if there are a number of well defined and agreed Common Test Environments where every one can be used for a number of tests. Hence the present document defines testing conditions that are common to several tests avoiding the need to duplicate the same information for every single test.</w:t>
      </w:r>
    </w:p>
    <w:p w14:paraId="06AE0F7F" w14:textId="77777777" w:rsidR="009A5A34" w:rsidRPr="00992F46" w:rsidRDefault="009A5A34" w:rsidP="009A5A34">
      <w:r w:rsidRPr="00992F46">
        <w:t>The present document defines default values for a variety of common areas. Where values are not specified in test cases, the defaults in the present document will apply. If specified, the test case values will take precedence.</w:t>
      </w:r>
    </w:p>
    <w:p w14:paraId="5E953E7F" w14:textId="77777777" w:rsidR="009A5A34" w:rsidRPr="00992F46" w:rsidRDefault="009A5A34" w:rsidP="009A5A34">
      <w:pPr>
        <w:pStyle w:val="Heading1"/>
      </w:pPr>
      <w:r w:rsidRPr="00992F46">
        <w:br w:type="page"/>
      </w:r>
      <w:bookmarkStart w:id="24" w:name="_Toc27402268"/>
      <w:bookmarkStart w:id="25" w:name="_Toc35975918"/>
      <w:bookmarkStart w:id="26" w:name="_Toc35976864"/>
      <w:bookmarkStart w:id="27" w:name="_Toc36028172"/>
      <w:bookmarkStart w:id="28" w:name="_Toc43821487"/>
      <w:bookmarkStart w:id="29" w:name="_Toc52166596"/>
      <w:bookmarkStart w:id="30" w:name="_Toc75885763"/>
      <w:bookmarkStart w:id="31" w:name="_Toc75979514"/>
      <w:bookmarkStart w:id="32" w:name="_Toc87100952"/>
      <w:bookmarkStart w:id="33" w:name="_Toc87101037"/>
      <w:r w:rsidRPr="00992F46">
        <w:lastRenderedPageBreak/>
        <w:t>1</w:t>
      </w:r>
      <w:r w:rsidRPr="00992F46">
        <w:tab/>
        <w:t>Scope</w:t>
      </w:r>
      <w:bookmarkEnd w:id="24"/>
      <w:bookmarkEnd w:id="25"/>
      <w:bookmarkEnd w:id="26"/>
      <w:bookmarkEnd w:id="27"/>
      <w:bookmarkEnd w:id="28"/>
      <w:bookmarkEnd w:id="29"/>
      <w:bookmarkEnd w:id="30"/>
      <w:bookmarkEnd w:id="31"/>
      <w:bookmarkEnd w:id="32"/>
      <w:bookmarkEnd w:id="33"/>
    </w:p>
    <w:p w14:paraId="1E8B734B" w14:textId="77777777" w:rsidR="009A5A34" w:rsidRPr="00992F46" w:rsidRDefault="009A5A34" w:rsidP="009A5A34">
      <w:r w:rsidRPr="00992F46">
        <w:t>The present document contains definitions of reference conditions and test signals, default parameters, reference radio bearer configurations used in radio bearer interoperability testing, common radio bearer configurations for other test purposes, common requirements for test equipment and generic set-up procedures for use in conformance tests for the 3</w:t>
      </w:r>
      <w:r w:rsidRPr="00992F46">
        <w:rPr>
          <w:vertAlign w:val="superscript"/>
        </w:rPr>
        <w:t>rd</w:t>
      </w:r>
      <w:r w:rsidRPr="00992F46">
        <w:t xml:space="preserve"> Generation E-UTRAN User Equipment (UE).</w:t>
      </w:r>
    </w:p>
    <w:p w14:paraId="501FD253" w14:textId="77777777" w:rsidR="008144D6" w:rsidRPr="00992F46" w:rsidRDefault="008144D6" w:rsidP="008144D6">
      <w:pPr>
        <w:pStyle w:val="Heading1"/>
      </w:pPr>
      <w:bookmarkStart w:id="34" w:name="_Toc27402269"/>
      <w:bookmarkStart w:id="35" w:name="_Toc35975919"/>
      <w:bookmarkStart w:id="36" w:name="_Toc35976865"/>
      <w:bookmarkStart w:id="37" w:name="_Toc36028173"/>
      <w:bookmarkStart w:id="38" w:name="_Toc43821488"/>
      <w:bookmarkStart w:id="39" w:name="_Toc52166597"/>
      <w:bookmarkStart w:id="40" w:name="_Toc75885764"/>
      <w:bookmarkStart w:id="41" w:name="_Toc75979515"/>
      <w:bookmarkStart w:id="42" w:name="_Toc87100953"/>
      <w:bookmarkStart w:id="43" w:name="_Toc87101038"/>
      <w:bookmarkStart w:id="44" w:name="_Toc500932309"/>
      <w:bookmarkStart w:id="45" w:name="_Toc51773937"/>
      <w:bookmarkStart w:id="46" w:name="_Toc51834360"/>
      <w:bookmarkStart w:id="47" w:name="_Toc52219213"/>
      <w:bookmarkStart w:id="48" w:name="_Toc58359307"/>
      <w:bookmarkStart w:id="49" w:name="_Toc68192465"/>
      <w:bookmarkStart w:id="50" w:name="_Toc75421440"/>
      <w:bookmarkStart w:id="51" w:name="_Toc21077101"/>
      <w:bookmarkStart w:id="52" w:name="_Toc35971648"/>
      <w:bookmarkStart w:id="53" w:name="_Toc59042745"/>
      <w:bookmarkStart w:id="54" w:name="_Toc51774536"/>
      <w:bookmarkStart w:id="55" w:name="_Toc68191980"/>
      <w:bookmarkStart w:id="56" w:name="_Toc75424687"/>
      <w:bookmarkStart w:id="57" w:name="_Hlk86330313"/>
      <w:bookmarkStart w:id="58" w:name="_Toc42778686"/>
      <w:bookmarkStart w:id="59" w:name="_Toc42785133"/>
      <w:bookmarkStart w:id="60" w:name="_Toc43210123"/>
      <w:bookmarkStart w:id="61" w:name="_Toc51948349"/>
      <w:bookmarkStart w:id="62" w:name="_Toc52162422"/>
      <w:bookmarkStart w:id="63" w:name="_Toc60916008"/>
      <w:bookmarkStart w:id="64" w:name="_Toc68197358"/>
      <w:bookmarkStart w:id="65" w:name="_Toc75880607"/>
      <w:bookmarkStart w:id="66" w:name="_Toc84254305"/>
      <w:bookmarkStart w:id="67" w:name="_Toc84259134"/>
      <w:r w:rsidRPr="00992F46">
        <w:t>2</w:t>
      </w:r>
      <w:r w:rsidRPr="00992F46">
        <w:tab/>
        <w:t>References</w:t>
      </w:r>
      <w:bookmarkEnd w:id="34"/>
      <w:bookmarkEnd w:id="35"/>
      <w:bookmarkEnd w:id="36"/>
      <w:bookmarkEnd w:id="37"/>
      <w:bookmarkEnd w:id="38"/>
      <w:bookmarkEnd w:id="39"/>
      <w:bookmarkEnd w:id="40"/>
      <w:bookmarkEnd w:id="41"/>
      <w:bookmarkEnd w:id="42"/>
      <w:bookmarkEnd w:id="43"/>
    </w:p>
    <w:p w14:paraId="6FD4AA8B" w14:textId="77777777" w:rsidR="008144D6" w:rsidRPr="00992F46" w:rsidRDefault="008144D6" w:rsidP="008144D6">
      <w:r w:rsidRPr="00992F46">
        <w:t>The following documents contain provisions which, through reference in this text, constitute provisions of the present document.</w:t>
      </w:r>
    </w:p>
    <w:p w14:paraId="4C9F8205" w14:textId="77777777" w:rsidR="008144D6" w:rsidRPr="00992F46" w:rsidRDefault="008144D6" w:rsidP="008144D6">
      <w:pPr>
        <w:pStyle w:val="B1"/>
      </w:pPr>
      <w:r w:rsidRPr="00992F46">
        <w:t>-</w:t>
      </w:r>
      <w:r w:rsidRPr="00992F46">
        <w:tab/>
        <w:t>References are either specific (identified by date of publication, edition number, version number, etc.) or non</w:t>
      </w:r>
      <w:r w:rsidRPr="00992F46">
        <w:noBreakHyphen/>
        <w:t>specific.</w:t>
      </w:r>
    </w:p>
    <w:p w14:paraId="1E4BC678" w14:textId="77777777" w:rsidR="008144D6" w:rsidRPr="00992F46" w:rsidRDefault="008144D6" w:rsidP="008144D6">
      <w:pPr>
        <w:pStyle w:val="B1"/>
      </w:pPr>
      <w:r w:rsidRPr="00992F46">
        <w:t>-</w:t>
      </w:r>
      <w:r w:rsidRPr="00992F46">
        <w:tab/>
        <w:t>For a specific reference, subsequent revisions do not apply.</w:t>
      </w:r>
    </w:p>
    <w:p w14:paraId="5C09BC77" w14:textId="77777777" w:rsidR="008144D6" w:rsidRPr="00992F46" w:rsidRDefault="008144D6" w:rsidP="008144D6">
      <w:pPr>
        <w:pStyle w:val="B1"/>
      </w:pPr>
      <w:r w:rsidRPr="00992F46">
        <w:t>-</w:t>
      </w:r>
      <w:r w:rsidRPr="00992F46">
        <w:tab/>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14:paraId="7C8FF705" w14:textId="77777777" w:rsidR="008144D6" w:rsidRPr="00992F46" w:rsidRDefault="008144D6" w:rsidP="008144D6"/>
    <w:p w14:paraId="3A047A32" w14:textId="77777777" w:rsidR="008144D6" w:rsidRDefault="008144D6" w:rsidP="008144D6">
      <w:pPr>
        <w:pStyle w:val="EX"/>
      </w:pPr>
      <w:r w:rsidRPr="007235CB">
        <w:t>[1] to [</w:t>
      </w:r>
      <w:r>
        <w:t>72</w:t>
      </w:r>
      <w:r w:rsidRPr="007235CB">
        <w:t>]</w:t>
      </w:r>
      <w:r w:rsidRPr="007235CB">
        <w:tab/>
        <w:t>(void)</w:t>
      </w:r>
    </w:p>
    <w:p w14:paraId="58D0A1E9" w14:textId="77777777" w:rsidR="008144D6" w:rsidRPr="00992F46" w:rsidRDefault="008144D6" w:rsidP="008144D6">
      <w:pPr>
        <w:keepLines/>
        <w:ind w:left="1702" w:hanging="1418"/>
      </w:pPr>
      <w:r>
        <w:t>[73]</w:t>
      </w:r>
      <w:r w:rsidRPr="00DB4BC7">
        <w:tab/>
        <w:t>3GPP T</w:t>
      </w:r>
      <w:r>
        <w:t>S</w:t>
      </w:r>
      <w:r w:rsidRPr="00DB4BC7">
        <w:t xml:space="preserve"> </w:t>
      </w:r>
      <w:r>
        <w:t>36.508 Release 17</w:t>
      </w:r>
      <w:r w:rsidRPr="00DB4BC7">
        <w:t>:</w:t>
      </w:r>
      <w:r>
        <w:t xml:space="preserve"> </w:t>
      </w:r>
      <w:r w:rsidRPr="00DB4BC7">
        <w:t>"</w:t>
      </w:r>
      <w:r>
        <w:t>Evolved Universal Terrestrial Radio Access (E-UTRA) and Evolved Packet Core (EPC); Common test environments for User Equipment (UE) conformance testing"</w:t>
      </w:r>
    </w:p>
    <w:p w14:paraId="56E04800" w14:textId="77777777" w:rsidR="008144D6" w:rsidRPr="00992F46" w:rsidRDefault="008144D6" w:rsidP="008144D6">
      <w:pPr>
        <w:pStyle w:val="Heading1"/>
      </w:pPr>
      <w:bookmarkStart w:id="68" w:name="_Toc27402270"/>
      <w:bookmarkStart w:id="69" w:name="_Toc35975920"/>
      <w:bookmarkStart w:id="70" w:name="_Toc35976866"/>
      <w:bookmarkStart w:id="71" w:name="_Toc36028174"/>
      <w:bookmarkStart w:id="72" w:name="_Toc43821489"/>
      <w:bookmarkStart w:id="73" w:name="_Toc52166598"/>
      <w:bookmarkStart w:id="74" w:name="_Toc75885765"/>
      <w:bookmarkStart w:id="75" w:name="_Toc75979516"/>
      <w:bookmarkStart w:id="76" w:name="_Toc87100954"/>
      <w:bookmarkStart w:id="77" w:name="_Toc87101039"/>
      <w:r w:rsidRPr="00992F46">
        <w:t>3</w:t>
      </w:r>
      <w:r w:rsidRPr="00992F46">
        <w:tab/>
        <w:t>Definitions, symbols and abbreviations</w:t>
      </w:r>
      <w:bookmarkEnd w:id="68"/>
      <w:bookmarkEnd w:id="69"/>
      <w:bookmarkEnd w:id="70"/>
      <w:bookmarkEnd w:id="71"/>
      <w:bookmarkEnd w:id="72"/>
      <w:bookmarkEnd w:id="73"/>
      <w:bookmarkEnd w:id="74"/>
      <w:bookmarkEnd w:id="75"/>
      <w:bookmarkEnd w:id="76"/>
      <w:bookmarkEnd w:id="77"/>
    </w:p>
    <w:p w14:paraId="75371877" w14:textId="77777777" w:rsidR="008144D6" w:rsidRPr="00992F46" w:rsidRDefault="008144D6" w:rsidP="008144D6">
      <w:pPr>
        <w:pStyle w:val="Heading2"/>
      </w:pPr>
      <w:bookmarkStart w:id="78" w:name="_Toc27402271"/>
      <w:bookmarkStart w:id="79" w:name="_Toc35975921"/>
      <w:bookmarkStart w:id="80" w:name="_Toc35976867"/>
      <w:bookmarkStart w:id="81" w:name="_Toc36028175"/>
      <w:bookmarkStart w:id="82" w:name="_Toc43821490"/>
      <w:bookmarkStart w:id="83" w:name="_Toc52166599"/>
      <w:bookmarkStart w:id="84" w:name="_Toc75885766"/>
      <w:bookmarkStart w:id="85" w:name="_Toc75979517"/>
      <w:bookmarkStart w:id="86" w:name="_Toc87100955"/>
      <w:bookmarkStart w:id="87" w:name="_Toc87101040"/>
      <w:r w:rsidRPr="00992F46">
        <w:t>3.1</w:t>
      </w:r>
      <w:r w:rsidRPr="00992F46">
        <w:tab/>
        <w:t>Definitions</w:t>
      </w:r>
      <w:bookmarkEnd w:id="78"/>
      <w:bookmarkEnd w:id="79"/>
      <w:bookmarkEnd w:id="80"/>
      <w:bookmarkEnd w:id="81"/>
      <w:bookmarkEnd w:id="82"/>
      <w:bookmarkEnd w:id="83"/>
      <w:bookmarkEnd w:id="84"/>
      <w:bookmarkEnd w:id="85"/>
      <w:bookmarkEnd w:id="86"/>
      <w:bookmarkEnd w:id="87"/>
    </w:p>
    <w:p w14:paraId="5DB27FB8" w14:textId="77777777" w:rsidR="008144D6" w:rsidRDefault="008144D6" w:rsidP="008144D6">
      <w:r>
        <w:t>Void</w:t>
      </w:r>
    </w:p>
    <w:p w14:paraId="23DAA4AA" w14:textId="77777777" w:rsidR="008144D6" w:rsidRPr="00992F46" w:rsidRDefault="008144D6" w:rsidP="008144D6">
      <w:pPr>
        <w:pStyle w:val="Heading1"/>
      </w:pPr>
      <w:bookmarkStart w:id="88" w:name="_Toc27402274"/>
      <w:bookmarkStart w:id="89" w:name="_Toc35975924"/>
      <w:bookmarkStart w:id="90" w:name="_Toc35976870"/>
      <w:bookmarkStart w:id="91" w:name="_Toc36028178"/>
      <w:bookmarkStart w:id="92" w:name="_Toc43821493"/>
      <w:bookmarkStart w:id="93" w:name="_Toc52166602"/>
      <w:bookmarkStart w:id="94" w:name="_Toc75885769"/>
      <w:bookmarkStart w:id="95" w:name="_Toc75979520"/>
      <w:bookmarkStart w:id="96" w:name="_Toc87100956"/>
      <w:bookmarkStart w:id="97" w:name="_Toc87101041"/>
      <w:r w:rsidRPr="00992F46">
        <w:t>4</w:t>
      </w:r>
      <w:r w:rsidRPr="00992F46">
        <w:tab/>
        <w:t>Common test environment</w:t>
      </w:r>
      <w:bookmarkEnd w:id="88"/>
      <w:bookmarkEnd w:id="89"/>
      <w:bookmarkEnd w:id="90"/>
      <w:bookmarkEnd w:id="91"/>
      <w:bookmarkEnd w:id="92"/>
      <w:bookmarkEnd w:id="93"/>
      <w:bookmarkEnd w:id="94"/>
      <w:bookmarkEnd w:id="95"/>
      <w:bookmarkEnd w:id="96"/>
      <w:bookmarkEnd w:id="97"/>
    </w:p>
    <w:p w14:paraId="15EBDA0A" w14:textId="77777777" w:rsidR="008144D6" w:rsidRPr="00992F46" w:rsidRDefault="008144D6" w:rsidP="008144D6">
      <w:pPr>
        <w:pStyle w:val="Heading2"/>
      </w:pPr>
      <w:bookmarkStart w:id="98" w:name="_Toc27402275"/>
      <w:bookmarkStart w:id="99" w:name="_Toc35975925"/>
      <w:bookmarkStart w:id="100" w:name="_Toc35976871"/>
      <w:bookmarkStart w:id="101" w:name="_Toc36028179"/>
      <w:bookmarkStart w:id="102" w:name="_Toc43821494"/>
      <w:bookmarkStart w:id="103" w:name="_Toc52166603"/>
      <w:bookmarkStart w:id="104" w:name="_Toc75885770"/>
      <w:bookmarkStart w:id="105" w:name="_Toc75979521"/>
      <w:bookmarkStart w:id="106" w:name="_Toc87100957"/>
      <w:bookmarkStart w:id="107" w:name="_Toc87101042"/>
      <w:r w:rsidRPr="00992F46">
        <w:t>4.1</w:t>
      </w:r>
      <w:r w:rsidRPr="00992F46">
        <w:tab/>
        <w:t>Environmental conditions</w:t>
      </w:r>
      <w:bookmarkEnd w:id="98"/>
      <w:bookmarkEnd w:id="99"/>
      <w:bookmarkEnd w:id="100"/>
      <w:bookmarkEnd w:id="101"/>
      <w:bookmarkEnd w:id="102"/>
      <w:bookmarkEnd w:id="103"/>
      <w:bookmarkEnd w:id="104"/>
      <w:bookmarkEnd w:id="105"/>
      <w:bookmarkEnd w:id="106"/>
      <w:bookmarkEnd w:id="107"/>
    </w:p>
    <w:p w14:paraId="141861AA" w14:textId="77777777" w:rsidR="008144D6" w:rsidRPr="00EC31C3" w:rsidRDefault="008144D6" w:rsidP="008144D6">
      <w:r w:rsidRPr="00E4702A">
        <w:t>The requirements of the present document are provid</w:t>
      </w:r>
      <w:r>
        <w:t xml:space="preserve">ed in 3GPP TS 36.508 Release </w:t>
      </w:r>
      <w:r w:rsidRPr="00906D71">
        <w:t>17</w:t>
      </w:r>
      <w:r>
        <w:t xml:space="preserve"> [73</w:t>
      </w:r>
      <w:r w:rsidRPr="00E4702A">
        <w:t>].</w:t>
      </w:r>
    </w:p>
    <w:p w14:paraId="06677ACC" w14:textId="77777777" w:rsidR="008144D6" w:rsidRPr="00B20749" w:rsidRDefault="008144D6" w:rsidP="008144D6">
      <w:pPr>
        <w:rPr>
          <w:noProof/>
        </w:rPr>
      </w:pPr>
    </w:p>
    <w:p w14:paraId="79866B95" w14:textId="77777777" w:rsidR="008144D6" w:rsidRDefault="008144D6" w:rsidP="008144D6">
      <w:pPr>
        <w:pStyle w:val="Heading1"/>
      </w:pPr>
      <w:bookmarkStart w:id="108" w:name="_Toc295921011"/>
      <w:bookmarkStart w:id="109" w:name="_Toc87100958"/>
      <w:bookmarkStart w:id="110" w:name="_Toc87101043"/>
      <w:r>
        <w:t>5 to 8</w:t>
      </w:r>
      <w:r>
        <w:tab/>
        <w:t>Void</w:t>
      </w:r>
      <w:bookmarkEnd w:id="108"/>
      <w:bookmarkEnd w:id="109"/>
      <w:bookmarkEnd w:id="110"/>
    </w:p>
    <w:p w14:paraId="34DA1A3B" w14:textId="77777777" w:rsidR="008144D6" w:rsidRPr="00B20749" w:rsidRDefault="008144D6" w:rsidP="008144D6">
      <w:pPr>
        <w:rPr>
          <w:noProof/>
        </w:rPr>
      </w:pPr>
    </w:p>
    <w:p w14:paraId="50BCB055" w14:textId="77777777" w:rsidR="008144D6" w:rsidRDefault="008144D6" w:rsidP="008144D6">
      <w:pPr>
        <w:keepNext/>
        <w:keepLines/>
        <w:pBdr>
          <w:top w:val="single" w:sz="12" w:space="3" w:color="auto"/>
        </w:pBdr>
        <w:spacing w:before="240"/>
        <w:outlineLvl w:val="7"/>
        <w:rPr>
          <w:rFonts w:ascii="Arial" w:hAnsi="Arial"/>
          <w:sz w:val="36"/>
        </w:rPr>
      </w:pPr>
      <w:bookmarkStart w:id="111" w:name="_Toc295921145"/>
      <w:r w:rsidRPr="00772CEF">
        <w:rPr>
          <w:rFonts w:ascii="Arial" w:hAnsi="Arial"/>
          <w:sz w:val="36"/>
        </w:rPr>
        <w:lastRenderedPageBreak/>
        <w:t>Annex A:</w:t>
      </w:r>
      <w:r>
        <w:rPr>
          <w:rFonts w:ascii="Arial" w:hAnsi="Arial"/>
          <w:sz w:val="36"/>
        </w:rPr>
        <w:t xml:space="preserve"> Void</w:t>
      </w:r>
    </w:p>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111"/>
    <w:p w14:paraId="2AAB8805" w14:textId="77777777" w:rsidR="008144D6" w:rsidRPr="0048078F" w:rsidRDefault="008144D6" w:rsidP="008144D6"/>
    <w:p w14:paraId="118DF24C" w14:textId="77777777" w:rsidR="008144D6" w:rsidRPr="0048078F" w:rsidRDefault="008144D6" w:rsidP="008144D6">
      <w:pPr>
        <w:pStyle w:val="Heading8"/>
      </w:pPr>
      <w:r w:rsidRPr="0048078F">
        <w:br w:type="page"/>
      </w:r>
      <w:bookmarkStart w:id="112" w:name="_Toc87100959"/>
      <w:bookmarkStart w:id="113" w:name="_Toc87101044"/>
      <w:r w:rsidRPr="0048078F">
        <w:lastRenderedPageBreak/>
        <w:t>Annex B (informative):</w:t>
      </w:r>
      <w:r w:rsidRPr="0048078F">
        <w:br/>
        <w:t>Change history</w:t>
      </w:r>
      <w:bookmarkEnd w:id="112"/>
      <w:bookmarkEnd w:id="113"/>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40" w:type="dxa"/>
        </w:tblCellMar>
        <w:tblLook w:val="0000" w:firstRow="0" w:lastRow="0" w:firstColumn="0" w:lastColumn="0" w:noHBand="0" w:noVBand="0"/>
      </w:tblPr>
      <w:tblGrid>
        <w:gridCol w:w="20"/>
        <w:gridCol w:w="618"/>
        <w:gridCol w:w="23"/>
        <w:gridCol w:w="1111"/>
        <w:gridCol w:w="23"/>
        <w:gridCol w:w="544"/>
        <w:gridCol w:w="23"/>
        <w:gridCol w:w="403"/>
        <w:gridCol w:w="23"/>
        <w:gridCol w:w="4039"/>
        <w:gridCol w:w="20"/>
        <w:gridCol w:w="395"/>
        <w:gridCol w:w="20"/>
        <w:gridCol w:w="688"/>
        <w:gridCol w:w="20"/>
        <w:gridCol w:w="688"/>
        <w:gridCol w:w="20"/>
        <w:gridCol w:w="1013"/>
        <w:gridCol w:w="21"/>
      </w:tblGrid>
      <w:tr w:rsidR="008144D6" w:rsidRPr="0048078F" w14:paraId="795C945F" w14:textId="77777777" w:rsidTr="008144D6">
        <w:trPr>
          <w:gridBefore w:val="1"/>
          <w:wBefore w:w="20" w:type="dxa"/>
          <w:tblHeader/>
          <w:jc w:val="center"/>
        </w:trPr>
        <w:tc>
          <w:tcPr>
            <w:tcW w:w="641" w:type="dxa"/>
            <w:gridSpan w:val="2"/>
            <w:shd w:val="solid" w:color="C0C0C0" w:fill="auto"/>
          </w:tcPr>
          <w:p w14:paraId="0D951638" w14:textId="77777777" w:rsidR="008144D6" w:rsidRPr="0048078F" w:rsidRDefault="008144D6" w:rsidP="008144D6">
            <w:pPr>
              <w:pStyle w:val="TAH"/>
              <w:rPr>
                <w:snapToGrid w:val="0"/>
                <w:sz w:val="16"/>
                <w:szCs w:val="16"/>
                <w:lang w:eastAsia="en-US"/>
              </w:rPr>
            </w:pPr>
            <w:r w:rsidRPr="0048078F">
              <w:rPr>
                <w:snapToGrid w:val="0"/>
                <w:sz w:val="16"/>
                <w:szCs w:val="16"/>
                <w:lang w:eastAsia="en-US"/>
              </w:rPr>
              <w:t>Meeting-1st-Level</w:t>
            </w:r>
          </w:p>
        </w:tc>
        <w:tc>
          <w:tcPr>
            <w:tcW w:w="1134" w:type="dxa"/>
            <w:gridSpan w:val="2"/>
            <w:shd w:val="solid" w:color="C0C0C0" w:fill="auto"/>
          </w:tcPr>
          <w:p w14:paraId="2B821632" w14:textId="77777777" w:rsidR="008144D6" w:rsidRPr="0048078F" w:rsidRDefault="008144D6" w:rsidP="008144D6">
            <w:pPr>
              <w:pStyle w:val="TAH"/>
              <w:rPr>
                <w:snapToGrid w:val="0"/>
                <w:sz w:val="16"/>
                <w:szCs w:val="16"/>
                <w:lang w:eastAsia="en-US"/>
              </w:rPr>
            </w:pPr>
            <w:r w:rsidRPr="0048078F">
              <w:rPr>
                <w:snapToGrid w:val="0"/>
                <w:sz w:val="16"/>
                <w:szCs w:val="16"/>
                <w:lang w:eastAsia="en-US"/>
              </w:rPr>
              <w:t>Doc-1st-Level</w:t>
            </w:r>
          </w:p>
        </w:tc>
        <w:tc>
          <w:tcPr>
            <w:tcW w:w="567" w:type="dxa"/>
            <w:gridSpan w:val="2"/>
            <w:shd w:val="solid" w:color="C0C0C0" w:fill="auto"/>
          </w:tcPr>
          <w:p w14:paraId="389A4A51" w14:textId="77777777" w:rsidR="008144D6" w:rsidRPr="0048078F" w:rsidRDefault="008144D6" w:rsidP="008144D6">
            <w:pPr>
              <w:pStyle w:val="TAH"/>
              <w:rPr>
                <w:snapToGrid w:val="0"/>
                <w:sz w:val="16"/>
                <w:szCs w:val="16"/>
                <w:lang w:eastAsia="en-US"/>
              </w:rPr>
            </w:pPr>
            <w:r w:rsidRPr="0048078F">
              <w:rPr>
                <w:snapToGrid w:val="0"/>
                <w:sz w:val="16"/>
                <w:szCs w:val="16"/>
                <w:lang w:eastAsia="en-US"/>
              </w:rPr>
              <w:t>CR</w:t>
            </w:r>
          </w:p>
        </w:tc>
        <w:tc>
          <w:tcPr>
            <w:tcW w:w="426" w:type="dxa"/>
            <w:gridSpan w:val="2"/>
            <w:shd w:val="solid" w:color="C0C0C0" w:fill="auto"/>
          </w:tcPr>
          <w:p w14:paraId="1221CA37" w14:textId="77777777" w:rsidR="008144D6" w:rsidRPr="0048078F" w:rsidRDefault="008144D6" w:rsidP="008144D6">
            <w:pPr>
              <w:pStyle w:val="TAH"/>
              <w:rPr>
                <w:snapToGrid w:val="0"/>
                <w:sz w:val="16"/>
                <w:szCs w:val="16"/>
                <w:lang w:eastAsia="en-US"/>
              </w:rPr>
            </w:pPr>
            <w:r w:rsidRPr="0048078F">
              <w:rPr>
                <w:snapToGrid w:val="0"/>
                <w:sz w:val="16"/>
                <w:szCs w:val="16"/>
                <w:lang w:eastAsia="en-US"/>
              </w:rPr>
              <w:t>Rev</w:t>
            </w:r>
          </w:p>
        </w:tc>
        <w:tc>
          <w:tcPr>
            <w:tcW w:w="4059" w:type="dxa"/>
            <w:gridSpan w:val="2"/>
            <w:shd w:val="solid" w:color="C0C0C0" w:fill="auto"/>
          </w:tcPr>
          <w:p w14:paraId="355749B7" w14:textId="77777777" w:rsidR="008144D6" w:rsidRPr="0048078F" w:rsidRDefault="008144D6" w:rsidP="008144D6">
            <w:pPr>
              <w:pStyle w:val="TAH"/>
              <w:rPr>
                <w:snapToGrid w:val="0"/>
                <w:sz w:val="16"/>
                <w:szCs w:val="16"/>
                <w:lang w:eastAsia="en-US"/>
              </w:rPr>
            </w:pPr>
            <w:r w:rsidRPr="0048078F">
              <w:rPr>
                <w:snapToGrid w:val="0"/>
                <w:sz w:val="16"/>
                <w:szCs w:val="16"/>
                <w:lang w:eastAsia="en-US"/>
              </w:rPr>
              <w:t>Subject</w:t>
            </w:r>
          </w:p>
        </w:tc>
        <w:tc>
          <w:tcPr>
            <w:tcW w:w="415" w:type="dxa"/>
            <w:gridSpan w:val="2"/>
            <w:shd w:val="solid" w:color="C0C0C0" w:fill="auto"/>
          </w:tcPr>
          <w:p w14:paraId="70B3D1FC" w14:textId="77777777" w:rsidR="008144D6" w:rsidRPr="0048078F" w:rsidRDefault="008144D6" w:rsidP="008144D6">
            <w:pPr>
              <w:pStyle w:val="TAH"/>
              <w:rPr>
                <w:snapToGrid w:val="0"/>
                <w:sz w:val="16"/>
                <w:szCs w:val="16"/>
                <w:lang w:eastAsia="en-US"/>
              </w:rPr>
            </w:pPr>
            <w:r w:rsidRPr="0048078F">
              <w:rPr>
                <w:snapToGrid w:val="0"/>
                <w:sz w:val="16"/>
                <w:szCs w:val="16"/>
                <w:lang w:eastAsia="en-US"/>
              </w:rPr>
              <w:t>Cat</w:t>
            </w:r>
          </w:p>
        </w:tc>
        <w:tc>
          <w:tcPr>
            <w:tcW w:w="708" w:type="dxa"/>
            <w:gridSpan w:val="2"/>
            <w:shd w:val="solid" w:color="C0C0C0" w:fill="auto"/>
          </w:tcPr>
          <w:p w14:paraId="3D8BAEF4" w14:textId="77777777" w:rsidR="008144D6" w:rsidRPr="0048078F" w:rsidRDefault="008144D6" w:rsidP="008144D6">
            <w:pPr>
              <w:pStyle w:val="TAH"/>
              <w:rPr>
                <w:snapToGrid w:val="0"/>
                <w:sz w:val="16"/>
                <w:szCs w:val="16"/>
                <w:lang w:eastAsia="en-US"/>
              </w:rPr>
            </w:pPr>
            <w:r w:rsidRPr="0048078F">
              <w:rPr>
                <w:snapToGrid w:val="0"/>
                <w:sz w:val="16"/>
                <w:szCs w:val="16"/>
                <w:lang w:eastAsia="en-US"/>
              </w:rPr>
              <w:t>Version-Current</w:t>
            </w:r>
          </w:p>
        </w:tc>
        <w:tc>
          <w:tcPr>
            <w:tcW w:w="708" w:type="dxa"/>
            <w:gridSpan w:val="2"/>
            <w:shd w:val="solid" w:color="C0C0C0" w:fill="auto"/>
          </w:tcPr>
          <w:p w14:paraId="32C38A9A" w14:textId="77777777" w:rsidR="008144D6" w:rsidRPr="0048078F" w:rsidRDefault="008144D6" w:rsidP="008144D6">
            <w:pPr>
              <w:pStyle w:val="TAH"/>
              <w:rPr>
                <w:snapToGrid w:val="0"/>
                <w:sz w:val="16"/>
                <w:szCs w:val="16"/>
                <w:lang w:eastAsia="en-US"/>
              </w:rPr>
            </w:pPr>
            <w:r w:rsidRPr="0048078F">
              <w:rPr>
                <w:snapToGrid w:val="0"/>
                <w:sz w:val="16"/>
                <w:szCs w:val="16"/>
                <w:lang w:eastAsia="en-US"/>
              </w:rPr>
              <w:t>Version-New</w:t>
            </w:r>
          </w:p>
        </w:tc>
        <w:tc>
          <w:tcPr>
            <w:tcW w:w="1034" w:type="dxa"/>
            <w:gridSpan w:val="2"/>
            <w:shd w:val="solid" w:color="C0C0C0" w:fill="auto"/>
          </w:tcPr>
          <w:p w14:paraId="12A9061F" w14:textId="77777777" w:rsidR="008144D6" w:rsidRPr="0048078F" w:rsidRDefault="008144D6" w:rsidP="008144D6">
            <w:pPr>
              <w:pStyle w:val="TAH"/>
              <w:rPr>
                <w:snapToGrid w:val="0"/>
                <w:sz w:val="16"/>
                <w:szCs w:val="16"/>
                <w:lang w:eastAsia="en-US"/>
              </w:rPr>
            </w:pPr>
            <w:r w:rsidRPr="0048078F">
              <w:rPr>
                <w:snapToGrid w:val="0"/>
                <w:sz w:val="16"/>
                <w:szCs w:val="16"/>
                <w:lang w:eastAsia="en-US"/>
              </w:rPr>
              <w:t>Doc-2nd-Level</w:t>
            </w:r>
          </w:p>
        </w:tc>
      </w:tr>
      <w:tr w:rsidR="008144D6" w:rsidRPr="0048078F" w14:paraId="3C44E966" w14:textId="77777777" w:rsidTr="008144D6">
        <w:trPr>
          <w:gridBefore w:val="1"/>
          <w:wBefore w:w="20" w:type="dxa"/>
          <w:jc w:val="center"/>
        </w:trPr>
        <w:tc>
          <w:tcPr>
            <w:tcW w:w="641" w:type="dxa"/>
            <w:gridSpan w:val="2"/>
            <w:shd w:val="solid" w:color="FFFFFF" w:fill="auto"/>
          </w:tcPr>
          <w:p w14:paraId="6FB4FACB" w14:textId="77777777" w:rsidR="008144D6" w:rsidRPr="0048078F" w:rsidRDefault="008144D6" w:rsidP="008144D6">
            <w:pPr>
              <w:pStyle w:val="TAL"/>
              <w:rPr>
                <w:snapToGrid w:val="0"/>
                <w:sz w:val="16"/>
                <w:szCs w:val="16"/>
                <w:lang w:eastAsia="en-US"/>
              </w:rPr>
            </w:pPr>
            <w:r w:rsidRPr="0048078F">
              <w:rPr>
                <w:sz w:val="16"/>
                <w:szCs w:val="16"/>
                <w:lang w:eastAsia="en-US"/>
              </w:rPr>
              <w:t>RAN5 #37</w:t>
            </w:r>
          </w:p>
        </w:tc>
        <w:tc>
          <w:tcPr>
            <w:tcW w:w="1134" w:type="dxa"/>
            <w:gridSpan w:val="2"/>
            <w:shd w:val="solid" w:color="FFFFFF" w:fill="auto"/>
          </w:tcPr>
          <w:p w14:paraId="0D06285F" w14:textId="77777777" w:rsidR="008144D6" w:rsidRPr="0048078F" w:rsidRDefault="008144D6" w:rsidP="008144D6">
            <w:pPr>
              <w:pStyle w:val="TAL"/>
              <w:rPr>
                <w:snapToGrid w:val="0"/>
                <w:sz w:val="16"/>
                <w:szCs w:val="16"/>
                <w:lang w:eastAsia="en-US"/>
              </w:rPr>
            </w:pPr>
            <w:r w:rsidRPr="0048078F">
              <w:rPr>
                <w:sz w:val="16"/>
                <w:szCs w:val="16"/>
                <w:lang w:eastAsia="en-US"/>
              </w:rPr>
              <w:t>R5-073107</w:t>
            </w:r>
          </w:p>
        </w:tc>
        <w:tc>
          <w:tcPr>
            <w:tcW w:w="567" w:type="dxa"/>
            <w:gridSpan w:val="2"/>
            <w:shd w:val="solid" w:color="FFFFFF" w:fill="auto"/>
          </w:tcPr>
          <w:p w14:paraId="40478A45" w14:textId="77777777" w:rsidR="008144D6" w:rsidRPr="0048078F" w:rsidRDefault="008144D6" w:rsidP="008144D6">
            <w:pPr>
              <w:pStyle w:val="TAL"/>
              <w:rPr>
                <w:snapToGrid w:val="0"/>
                <w:sz w:val="16"/>
                <w:szCs w:val="16"/>
                <w:lang w:eastAsia="en-US"/>
              </w:rPr>
            </w:pPr>
          </w:p>
        </w:tc>
        <w:tc>
          <w:tcPr>
            <w:tcW w:w="426" w:type="dxa"/>
            <w:gridSpan w:val="2"/>
            <w:shd w:val="solid" w:color="FFFFFF" w:fill="auto"/>
          </w:tcPr>
          <w:p w14:paraId="13905708" w14:textId="77777777" w:rsidR="008144D6" w:rsidRPr="0048078F" w:rsidRDefault="008144D6" w:rsidP="008144D6">
            <w:pPr>
              <w:pStyle w:val="TAL"/>
              <w:rPr>
                <w:snapToGrid w:val="0"/>
                <w:sz w:val="16"/>
                <w:szCs w:val="16"/>
                <w:lang w:eastAsia="en-US"/>
              </w:rPr>
            </w:pPr>
          </w:p>
        </w:tc>
        <w:tc>
          <w:tcPr>
            <w:tcW w:w="4059" w:type="dxa"/>
            <w:gridSpan w:val="2"/>
            <w:shd w:val="solid" w:color="FFFFFF" w:fill="auto"/>
          </w:tcPr>
          <w:p w14:paraId="236778D8" w14:textId="77777777" w:rsidR="008144D6" w:rsidRPr="0048078F" w:rsidRDefault="008144D6" w:rsidP="008144D6">
            <w:pPr>
              <w:pStyle w:val="TAL"/>
              <w:rPr>
                <w:snapToGrid w:val="0"/>
                <w:sz w:val="16"/>
                <w:szCs w:val="16"/>
                <w:lang w:eastAsia="en-US"/>
              </w:rPr>
            </w:pPr>
            <w:r w:rsidRPr="0048078F">
              <w:rPr>
                <w:sz w:val="16"/>
                <w:szCs w:val="16"/>
                <w:lang w:eastAsia="en-US"/>
              </w:rPr>
              <w:t>Skeleton proposed for RAN5#37 Jeju</w:t>
            </w:r>
          </w:p>
        </w:tc>
        <w:tc>
          <w:tcPr>
            <w:tcW w:w="415" w:type="dxa"/>
            <w:gridSpan w:val="2"/>
            <w:shd w:val="solid" w:color="FFFFFF" w:fill="auto"/>
          </w:tcPr>
          <w:p w14:paraId="5393AD04" w14:textId="77777777" w:rsidR="008144D6" w:rsidRPr="0048078F" w:rsidRDefault="008144D6" w:rsidP="008144D6">
            <w:pPr>
              <w:pStyle w:val="TAL"/>
              <w:rPr>
                <w:snapToGrid w:val="0"/>
                <w:sz w:val="16"/>
                <w:szCs w:val="16"/>
                <w:lang w:eastAsia="en-US"/>
              </w:rPr>
            </w:pPr>
          </w:p>
        </w:tc>
        <w:tc>
          <w:tcPr>
            <w:tcW w:w="708" w:type="dxa"/>
            <w:gridSpan w:val="2"/>
            <w:shd w:val="solid" w:color="FFFFFF" w:fill="auto"/>
          </w:tcPr>
          <w:p w14:paraId="63615548" w14:textId="77777777" w:rsidR="008144D6" w:rsidRPr="0048078F" w:rsidRDefault="008144D6" w:rsidP="008144D6">
            <w:pPr>
              <w:pStyle w:val="TAL"/>
              <w:rPr>
                <w:snapToGrid w:val="0"/>
                <w:sz w:val="16"/>
                <w:szCs w:val="16"/>
                <w:lang w:eastAsia="en-US"/>
              </w:rPr>
            </w:pPr>
          </w:p>
        </w:tc>
        <w:tc>
          <w:tcPr>
            <w:tcW w:w="708" w:type="dxa"/>
            <w:gridSpan w:val="2"/>
            <w:shd w:val="solid" w:color="FFFFFF" w:fill="auto"/>
          </w:tcPr>
          <w:p w14:paraId="28119B67" w14:textId="77777777" w:rsidR="008144D6" w:rsidRPr="0048078F" w:rsidRDefault="008144D6" w:rsidP="008144D6">
            <w:pPr>
              <w:pStyle w:val="TAL"/>
              <w:rPr>
                <w:snapToGrid w:val="0"/>
                <w:sz w:val="16"/>
                <w:szCs w:val="16"/>
                <w:lang w:eastAsia="en-US"/>
              </w:rPr>
            </w:pPr>
            <w:r w:rsidRPr="0048078F">
              <w:rPr>
                <w:sz w:val="16"/>
                <w:szCs w:val="16"/>
                <w:lang w:eastAsia="en-US"/>
              </w:rPr>
              <w:t>0.0.1</w:t>
            </w:r>
          </w:p>
        </w:tc>
        <w:tc>
          <w:tcPr>
            <w:tcW w:w="1034" w:type="dxa"/>
            <w:gridSpan w:val="2"/>
            <w:shd w:val="solid" w:color="FFFFFF" w:fill="auto"/>
          </w:tcPr>
          <w:p w14:paraId="468375A4" w14:textId="77777777" w:rsidR="008144D6" w:rsidRPr="0048078F" w:rsidRDefault="008144D6" w:rsidP="008144D6">
            <w:pPr>
              <w:pStyle w:val="TAL"/>
              <w:rPr>
                <w:snapToGrid w:val="0"/>
                <w:sz w:val="16"/>
                <w:szCs w:val="16"/>
                <w:lang w:eastAsia="en-US"/>
              </w:rPr>
            </w:pPr>
          </w:p>
        </w:tc>
      </w:tr>
      <w:tr w:rsidR="008144D6" w:rsidRPr="0048078F" w14:paraId="3B96C434" w14:textId="77777777" w:rsidTr="008144D6">
        <w:trPr>
          <w:gridBefore w:val="1"/>
          <w:wBefore w:w="20" w:type="dxa"/>
          <w:jc w:val="center"/>
        </w:trPr>
        <w:tc>
          <w:tcPr>
            <w:tcW w:w="641" w:type="dxa"/>
            <w:gridSpan w:val="2"/>
            <w:shd w:val="solid" w:color="FFFFFF" w:fill="auto"/>
          </w:tcPr>
          <w:p w14:paraId="3ABAB935" w14:textId="77777777" w:rsidR="008144D6" w:rsidRPr="0048078F" w:rsidRDefault="008144D6" w:rsidP="008144D6">
            <w:pPr>
              <w:pStyle w:val="TAL"/>
              <w:rPr>
                <w:snapToGrid w:val="0"/>
                <w:sz w:val="16"/>
                <w:szCs w:val="16"/>
                <w:lang w:eastAsia="en-US"/>
              </w:rPr>
            </w:pPr>
            <w:r w:rsidRPr="0048078F">
              <w:rPr>
                <w:sz w:val="16"/>
                <w:szCs w:val="16"/>
                <w:lang w:eastAsia="en-US"/>
              </w:rPr>
              <w:t>RAN5 LTE workshop</w:t>
            </w:r>
          </w:p>
        </w:tc>
        <w:tc>
          <w:tcPr>
            <w:tcW w:w="1134" w:type="dxa"/>
            <w:gridSpan w:val="2"/>
            <w:shd w:val="solid" w:color="FFFFFF" w:fill="auto"/>
          </w:tcPr>
          <w:p w14:paraId="28600736" w14:textId="77777777" w:rsidR="008144D6" w:rsidRPr="0048078F" w:rsidRDefault="008144D6" w:rsidP="008144D6">
            <w:pPr>
              <w:pStyle w:val="TAL"/>
              <w:rPr>
                <w:snapToGrid w:val="0"/>
                <w:sz w:val="16"/>
                <w:szCs w:val="16"/>
                <w:lang w:eastAsia="en-US"/>
              </w:rPr>
            </w:pPr>
            <w:r w:rsidRPr="0048078F">
              <w:rPr>
                <w:sz w:val="16"/>
                <w:szCs w:val="16"/>
                <w:lang w:eastAsia="en-US"/>
              </w:rPr>
              <w:t>R5w080007</w:t>
            </w:r>
          </w:p>
        </w:tc>
        <w:tc>
          <w:tcPr>
            <w:tcW w:w="567" w:type="dxa"/>
            <w:gridSpan w:val="2"/>
            <w:shd w:val="solid" w:color="FFFFFF" w:fill="auto"/>
          </w:tcPr>
          <w:p w14:paraId="07017E1C" w14:textId="77777777" w:rsidR="008144D6" w:rsidRPr="0048078F" w:rsidRDefault="008144D6" w:rsidP="008144D6">
            <w:pPr>
              <w:pStyle w:val="TAL"/>
              <w:rPr>
                <w:snapToGrid w:val="0"/>
                <w:sz w:val="16"/>
                <w:szCs w:val="16"/>
                <w:lang w:eastAsia="en-US"/>
              </w:rPr>
            </w:pPr>
          </w:p>
        </w:tc>
        <w:tc>
          <w:tcPr>
            <w:tcW w:w="426" w:type="dxa"/>
            <w:gridSpan w:val="2"/>
            <w:shd w:val="solid" w:color="FFFFFF" w:fill="auto"/>
          </w:tcPr>
          <w:p w14:paraId="5F4FA354" w14:textId="77777777" w:rsidR="008144D6" w:rsidRPr="0048078F" w:rsidRDefault="008144D6" w:rsidP="008144D6">
            <w:pPr>
              <w:pStyle w:val="TAL"/>
              <w:rPr>
                <w:snapToGrid w:val="0"/>
                <w:sz w:val="16"/>
                <w:szCs w:val="16"/>
                <w:lang w:eastAsia="en-US"/>
              </w:rPr>
            </w:pPr>
          </w:p>
        </w:tc>
        <w:tc>
          <w:tcPr>
            <w:tcW w:w="4059" w:type="dxa"/>
            <w:gridSpan w:val="2"/>
            <w:shd w:val="solid" w:color="FFFFFF" w:fill="auto"/>
          </w:tcPr>
          <w:p w14:paraId="0D39BF56" w14:textId="77777777" w:rsidR="008144D6" w:rsidRPr="0048078F" w:rsidRDefault="008144D6" w:rsidP="008144D6">
            <w:pPr>
              <w:pStyle w:val="TAL"/>
              <w:rPr>
                <w:snapToGrid w:val="0"/>
                <w:sz w:val="16"/>
                <w:szCs w:val="16"/>
                <w:lang w:eastAsia="en-US"/>
              </w:rPr>
            </w:pPr>
            <w:r w:rsidRPr="0048078F">
              <w:rPr>
                <w:sz w:val="16"/>
                <w:szCs w:val="16"/>
                <w:lang w:eastAsia="en-US"/>
              </w:rPr>
              <w:t>Proposed for RAN5 LTE workshop, Sophia Antipolis</w:t>
            </w:r>
          </w:p>
        </w:tc>
        <w:tc>
          <w:tcPr>
            <w:tcW w:w="415" w:type="dxa"/>
            <w:gridSpan w:val="2"/>
            <w:shd w:val="solid" w:color="FFFFFF" w:fill="auto"/>
          </w:tcPr>
          <w:p w14:paraId="7B6DF658" w14:textId="77777777" w:rsidR="008144D6" w:rsidRPr="0048078F" w:rsidRDefault="008144D6" w:rsidP="008144D6">
            <w:pPr>
              <w:pStyle w:val="TAL"/>
              <w:rPr>
                <w:snapToGrid w:val="0"/>
                <w:sz w:val="16"/>
                <w:szCs w:val="16"/>
                <w:lang w:eastAsia="en-US"/>
              </w:rPr>
            </w:pPr>
          </w:p>
        </w:tc>
        <w:tc>
          <w:tcPr>
            <w:tcW w:w="708" w:type="dxa"/>
            <w:gridSpan w:val="2"/>
            <w:shd w:val="solid" w:color="FFFFFF" w:fill="auto"/>
          </w:tcPr>
          <w:p w14:paraId="44907F56" w14:textId="77777777" w:rsidR="008144D6" w:rsidRPr="0048078F" w:rsidRDefault="008144D6" w:rsidP="008144D6">
            <w:pPr>
              <w:pStyle w:val="TAL"/>
              <w:rPr>
                <w:snapToGrid w:val="0"/>
                <w:sz w:val="16"/>
                <w:szCs w:val="16"/>
                <w:lang w:eastAsia="en-US"/>
              </w:rPr>
            </w:pPr>
            <w:r w:rsidRPr="0048078F">
              <w:rPr>
                <w:sz w:val="16"/>
                <w:szCs w:val="16"/>
                <w:lang w:eastAsia="en-US"/>
              </w:rPr>
              <w:t>0.0.1</w:t>
            </w:r>
          </w:p>
        </w:tc>
        <w:tc>
          <w:tcPr>
            <w:tcW w:w="708" w:type="dxa"/>
            <w:gridSpan w:val="2"/>
            <w:shd w:val="solid" w:color="FFFFFF" w:fill="auto"/>
          </w:tcPr>
          <w:p w14:paraId="7671D956" w14:textId="77777777" w:rsidR="008144D6" w:rsidRPr="0048078F" w:rsidRDefault="008144D6" w:rsidP="008144D6">
            <w:pPr>
              <w:pStyle w:val="TAL"/>
              <w:rPr>
                <w:snapToGrid w:val="0"/>
                <w:sz w:val="16"/>
                <w:szCs w:val="16"/>
                <w:lang w:eastAsia="en-US"/>
              </w:rPr>
            </w:pPr>
            <w:r w:rsidRPr="0048078F">
              <w:rPr>
                <w:sz w:val="16"/>
                <w:szCs w:val="16"/>
                <w:lang w:eastAsia="en-US"/>
              </w:rPr>
              <w:t>0.0.2</w:t>
            </w:r>
          </w:p>
        </w:tc>
        <w:tc>
          <w:tcPr>
            <w:tcW w:w="1034" w:type="dxa"/>
            <w:gridSpan w:val="2"/>
            <w:shd w:val="solid" w:color="FFFFFF" w:fill="auto"/>
          </w:tcPr>
          <w:p w14:paraId="08ABA2F2" w14:textId="77777777" w:rsidR="008144D6" w:rsidRPr="0048078F" w:rsidRDefault="008144D6" w:rsidP="008144D6">
            <w:pPr>
              <w:pStyle w:val="TAL"/>
              <w:rPr>
                <w:snapToGrid w:val="0"/>
                <w:sz w:val="16"/>
                <w:szCs w:val="16"/>
                <w:lang w:eastAsia="en-US"/>
              </w:rPr>
            </w:pPr>
          </w:p>
        </w:tc>
      </w:tr>
      <w:tr w:rsidR="008144D6" w:rsidRPr="0048078F" w14:paraId="574C9442" w14:textId="77777777" w:rsidTr="008144D6">
        <w:trPr>
          <w:gridBefore w:val="1"/>
          <w:wBefore w:w="20" w:type="dxa"/>
          <w:jc w:val="center"/>
        </w:trPr>
        <w:tc>
          <w:tcPr>
            <w:tcW w:w="641" w:type="dxa"/>
            <w:gridSpan w:val="2"/>
            <w:shd w:val="solid" w:color="FFFFFF" w:fill="auto"/>
          </w:tcPr>
          <w:p w14:paraId="21F1D1C3" w14:textId="77777777" w:rsidR="008144D6" w:rsidRPr="0048078F" w:rsidRDefault="008144D6" w:rsidP="008144D6">
            <w:pPr>
              <w:pStyle w:val="TAL"/>
              <w:rPr>
                <w:snapToGrid w:val="0"/>
                <w:sz w:val="16"/>
                <w:szCs w:val="16"/>
                <w:lang w:eastAsia="en-US"/>
              </w:rPr>
            </w:pPr>
            <w:r w:rsidRPr="0048078F">
              <w:rPr>
                <w:sz w:val="16"/>
                <w:szCs w:val="16"/>
                <w:lang w:eastAsia="en-US"/>
              </w:rPr>
              <w:t>RAN5 #39</w:t>
            </w:r>
          </w:p>
        </w:tc>
        <w:tc>
          <w:tcPr>
            <w:tcW w:w="1134" w:type="dxa"/>
            <w:gridSpan w:val="2"/>
            <w:shd w:val="solid" w:color="FFFFFF" w:fill="auto"/>
          </w:tcPr>
          <w:p w14:paraId="5508FBA2" w14:textId="77777777" w:rsidR="008144D6" w:rsidRPr="0048078F" w:rsidRDefault="008144D6" w:rsidP="008144D6">
            <w:pPr>
              <w:pStyle w:val="TAL"/>
              <w:rPr>
                <w:snapToGrid w:val="0"/>
                <w:sz w:val="16"/>
                <w:szCs w:val="16"/>
                <w:lang w:eastAsia="en-US"/>
              </w:rPr>
            </w:pPr>
            <w:r w:rsidRPr="0048078F">
              <w:rPr>
                <w:sz w:val="16"/>
                <w:szCs w:val="16"/>
                <w:lang w:eastAsia="en-US"/>
              </w:rPr>
              <w:t>R5-081167</w:t>
            </w:r>
          </w:p>
        </w:tc>
        <w:tc>
          <w:tcPr>
            <w:tcW w:w="567" w:type="dxa"/>
            <w:gridSpan w:val="2"/>
            <w:shd w:val="solid" w:color="FFFFFF" w:fill="auto"/>
          </w:tcPr>
          <w:p w14:paraId="54AA4EDE" w14:textId="77777777" w:rsidR="008144D6" w:rsidRPr="0048078F" w:rsidRDefault="008144D6" w:rsidP="008144D6">
            <w:pPr>
              <w:pStyle w:val="TAL"/>
              <w:rPr>
                <w:snapToGrid w:val="0"/>
                <w:sz w:val="16"/>
                <w:szCs w:val="16"/>
                <w:lang w:eastAsia="en-US"/>
              </w:rPr>
            </w:pPr>
          </w:p>
        </w:tc>
        <w:tc>
          <w:tcPr>
            <w:tcW w:w="426" w:type="dxa"/>
            <w:gridSpan w:val="2"/>
            <w:shd w:val="solid" w:color="FFFFFF" w:fill="auto"/>
          </w:tcPr>
          <w:p w14:paraId="24A06C66" w14:textId="77777777" w:rsidR="008144D6" w:rsidRPr="0048078F" w:rsidRDefault="008144D6" w:rsidP="008144D6">
            <w:pPr>
              <w:pStyle w:val="TAL"/>
              <w:rPr>
                <w:snapToGrid w:val="0"/>
                <w:sz w:val="16"/>
                <w:szCs w:val="16"/>
                <w:lang w:eastAsia="en-US"/>
              </w:rPr>
            </w:pPr>
          </w:p>
        </w:tc>
        <w:tc>
          <w:tcPr>
            <w:tcW w:w="4059" w:type="dxa"/>
            <w:gridSpan w:val="2"/>
            <w:shd w:val="solid" w:color="FFFFFF" w:fill="auto"/>
          </w:tcPr>
          <w:p w14:paraId="396B3F0D" w14:textId="77777777" w:rsidR="008144D6" w:rsidRPr="0048078F" w:rsidRDefault="008144D6" w:rsidP="008144D6">
            <w:pPr>
              <w:pStyle w:val="TAL"/>
              <w:rPr>
                <w:sz w:val="16"/>
                <w:szCs w:val="16"/>
                <w:lang w:eastAsia="en-US"/>
              </w:rPr>
            </w:pPr>
            <w:r w:rsidRPr="0048078F">
              <w:rPr>
                <w:sz w:val="16"/>
                <w:szCs w:val="16"/>
                <w:lang w:eastAsia="en-US"/>
              </w:rPr>
              <w:t>Following proposals have been incorporated:</w:t>
            </w:r>
          </w:p>
          <w:p w14:paraId="625E9FD3" w14:textId="77777777" w:rsidR="008144D6" w:rsidRPr="0048078F" w:rsidRDefault="008144D6" w:rsidP="008144D6">
            <w:pPr>
              <w:pStyle w:val="TAL"/>
              <w:rPr>
                <w:sz w:val="16"/>
                <w:szCs w:val="16"/>
                <w:lang w:eastAsia="en-US"/>
              </w:rPr>
            </w:pPr>
            <w:r w:rsidRPr="0048078F">
              <w:rPr>
                <w:sz w:val="16"/>
                <w:szCs w:val="16"/>
                <w:lang w:eastAsia="en-US"/>
              </w:rPr>
              <w:t>R5w080046</w:t>
            </w:r>
          </w:p>
          <w:p w14:paraId="63265424" w14:textId="77777777" w:rsidR="008144D6" w:rsidRPr="0048078F" w:rsidRDefault="008144D6" w:rsidP="008144D6">
            <w:pPr>
              <w:pStyle w:val="TAL"/>
              <w:rPr>
                <w:sz w:val="16"/>
                <w:szCs w:val="16"/>
                <w:lang w:eastAsia="en-US"/>
              </w:rPr>
            </w:pPr>
            <w:r w:rsidRPr="0048078F">
              <w:rPr>
                <w:sz w:val="16"/>
                <w:szCs w:val="16"/>
                <w:lang w:eastAsia="en-US"/>
              </w:rPr>
              <w:t>R5w080026</w:t>
            </w:r>
          </w:p>
          <w:p w14:paraId="5076D7E5" w14:textId="77777777" w:rsidR="008144D6" w:rsidRPr="0048078F" w:rsidRDefault="008144D6" w:rsidP="008144D6">
            <w:pPr>
              <w:pStyle w:val="TAL"/>
              <w:rPr>
                <w:snapToGrid w:val="0"/>
                <w:sz w:val="16"/>
                <w:szCs w:val="16"/>
                <w:lang w:eastAsia="en-US"/>
              </w:rPr>
            </w:pPr>
            <w:r w:rsidRPr="0048078F">
              <w:rPr>
                <w:sz w:val="16"/>
                <w:szCs w:val="16"/>
                <w:lang w:eastAsia="en-US"/>
              </w:rPr>
              <w:t>R5w080036</w:t>
            </w:r>
          </w:p>
        </w:tc>
        <w:tc>
          <w:tcPr>
            <w:tcW w:w="415" w:type="dxa"/>
            <w:gridSpan w:val="2"/>
            <w:shd w:val="solid" w:color="FFFFFF" w:fill="auto"/>
          </w:tcPr>
          <w:p w14:paraId="7A455ED4" w14:textId="77777777" w:rsidR="008144D6" w:rsidRPr="0048078F" w:rsidRDefault="008144D6" w:rsidP="008144D6">
            <w:pPr>
              <w:pStyle w:val="TAL"/>
              <w:rPr>
                <w:snapToGrid w:val="0"/>
                <w:sz w:val="16"/>
                <w:szCs w:val="16"/>
                <w:lang w:eastAsia="en-US"/>
              </w:rPr>
            </w:pPr>
          </w:p>
        </w:tc>
        <w:tc>
          <w:tcPr>
            <w:tcW w:w="708" w:type="dxa"/>
            <w:gridSpan w:val="2"/>
            <w:shd w:val="solid" w:color="FFFFFF" w:fill="auto"/>
          </w:tcPr>
          <w:p w14:paraId="5253E7C5" w14:textId="77777777" w:rsidR="008144D6" w:rsidRPr="0048078F" w:rsidRDefault="008144D6" w:rsidP="008144D6">
            <w:pPr>
              <w:pStyle w:val="TAL"/>
              <w:rPr>
                <w:snapToGrid w:val="0"/>
                <w:sz w:val="16"/>
                <w:szCs w:val="16"/>
                <w:lang w:eastAsia="en-US"/>
              </w:rPr>
            </w:pPr>
            <w:r w:rsidRPr="0048078F">
              <w:rPr>
                <w:sz w:val="16"/>
                <w:szCs w:val="16"/>
                <w:lang w:eastAsia="en-US"/>
              </w:rPr>
              <w:t>0.0.2</w:t>
            </w:r>
          </w:p>
        </w:tc>
        <w:tc>
          <w:tcPr>
            <w:tcW w:w="708" w:type="dxa"/>
            <w:gridSpan w:val="2"/>
            <w:shd w:val="solid" w:color="FFFFFF" w:fill="auto"/>
          </w:tcPr>
          <w:p w14:paraId="77EF5B09" w14:textId="77777777" w:rsidR="008144D6" w:rsidRPr="0048078F" w:rsidRDefault="008144D6" w:rsidP="008144D6">
            <w:pPr>
              <w:pStyle w:val="TAL"/>
              <w:rPr>
                <w:snapToGrid w:val="0"/>
                <w:sz w:val="16"/>
                <w:szCs w:val="16"/>
                <w:lang w:eastAsia="en-US"/>
              </w:rPr>
            </w:pPr>
            <w:r w:rsidRPr="0048078F">
              <w:rPr>
                <w:sz w:val="16"/>
                <w:szCs w:val="16"/>
                <w:lang w:eastAsia="en-US"/>
              </w:rPr>
              <w:t>0.0.3</w:t>
            </w:r>
          </w:p>
        </w:tc>
        <w:tc>
          <w:tcPr>
            <w:tcW w:w="1034" w:type="dxa"/>
            <w:gridSpan w:val="2"/>
            <w:shd w:val="solid" w:color="FFFFFF" w:fill="auto"/>
          </w:tcPr>
          <w:p w14:paraId="34846CBE" w14:textId="77777777" w:rsidR="008144D6" w:rsidRPr="0048078F" w:rsidRDefault="008144D6" w:rsidP="008144D6">
            <w:pPr>
              <w:pStyle w:val="TAL"/>
              <w:rPr>
                <w:snapToGrid w:val="0"/>
                <w:sz w:val="16"/>
                <w:szCs w:val="16"/>
                <w:lang w:eastAsia="en-US"/>
              </w:rPr>
            </w:pPr>
          </w:p>
        </w:tc>
      </w:tr>
      <w:tr w:rsidR="008144D6" w:rsidRPr="0048078F" w14:paraId="0BD3C682" w14:textId="77777777" w:rsidTr="008144D6">
        <w:trPr>
          <w:gridBefore w:val="1"/>
          <w:wBefore w:w="20" w:type="dxa"/>
          <w:jc w:val="center"/>
        </w:trPr>
        <w:tc>
          <w:tcPr>
            <w:tcW w:w="641" w:type="dxa"/>
            <w:gridSpan w:val="2"/>
            <w:shd w:val="solid" w:color="FFFFFF" w:fill="auto"/>
          </w:tcPr>
          <w:p w14:paraId="2FE07CA6" w14:textId="77777777" w:rsidR="008144D6" w:rsidRPr="0048078F" w:rsidRDefault="008144D6" w:rsidP="008144D6">
            <w:pPr>
              <w:pStyle w:val="TAL"/>
              <w:rPr>
                <w:snapToGrid w:val="0"/>
                <w:sz w:val="16"/>
                <w:szCs w:val="16"/>
                <w:lang w:eastAsia="en-US"/>
              </w:rPr>
            </w:pPr>
            <w:r w:rsidRPr="0048078F">
              <w:rPr>
                <w:sz w:val="16"/>
                <w:szCs w:val="16"/>
                <w:lang w:eastAsia="en-US"/>
              </w:rPr>
              <w:t>RAN5 #39</w:t>
            </w:r>
          </w:p>
        </w:tc>
        <w:tc>
          <w:tcPr>
            <w:tcW w:w="1134" w:type="dxa"/>
            <w:gridSpan w:val="2"/>
            <w:shd w:val="solid" w:color="FFFFFF" w:fill="auto"/>
          </w:tcPr>
          <w:p w14:paraId="521AA985" w14:textId="77777777" w:rsidR="008144D6" w:rsidRPr="0048078F" w:rsidRDefault="008144D6" w:rsidP="008144D6">
            <w:pPr>
              <w:pStyle w:val="TAL"/>
              <w:rPr>
                <w:snapToGrid w:val="0"/>
                <w:sz w:val="16"/>
                <w:szCs w:val="16"/>
                <w:lang w:eastAsia="en-US"/>
              </w:rPr>
            </w:pPr>
            <w:r w:rsidRPr="0048078F">
              <w:rPr>
                <w:sz w:val="16"/>
                <w:szCs w:val="16"/>
                <w:lang w:eastAsia="en-US"/>
              </w:rPr>
              <w:t>R5-081615</w:t>
            </w:r>
          </w:p>
        </w:tc>
        <w:tc>
          <w:tcPr>
            <w:tcW w:w="567" w:type="dxa"/>
            <w:gridSpan w:val="2"/>
            <w:shd w:val="solid" w:color="FFFFFF" w:fill="auto"/>
          </w:tcPr>
          <w:p w14:paraId="63E63C84" w14:textId="77777777" w:rsidR="008144D6" w:rsidRPr="0048078F" w:rsidRDefault="008144D6" w:rsidP="008144D6">
            <w:pPr>
              <w:pStyle w:val="TAL"/>
              <w:rPr>
                <w:snapToGrid w:val="0"/>
                <w:sz w:val="16"/>
                <w:szCs w:val="16"/>
                <w:lang w:eastAsia="en-US"/>
              </w:rPr>
            </w:pPr>
          </w:p>
        </w:tc>
        <w:tc>
          <w:tcPr>
            <w:tcW w:w="426" w:type="dxa"/>
            <w:gridSpan w:val="2"/>
            <w:shd w:val="solid" w:color="FFFFFF" w:fill="auto"/>
          </w:tcPr>
          <w:p w14:paraId="12AC6EB2" w14:textId="77777777" w:rsidR="008144D6" w:rsidRPr="0048078F" w:rsidRDefault="008144D6" w:rsidP="008144D6">
            <w:pPr>
              <w:pStyle w:val="TAL"/>
              <w:rPr>
                <w:snapToGrid w:val="0"/>
                <w:sz w:val="16"/>
                <w:szCs w:val="16"/>
                <w:lang w:eastAsia="en-US"/>
              </w:rPr>
            </w:pPr>
          </w:p>
        </w:tc>
        <w:tc>
          <w:tcPr>
            <w:tcW w:w="4059" w:type="dxa"/>
            <w:gridSpan w:val="2"/>
            <w:shd w:val="solid" w:color="FFFFFF" w:fill="auto"/>
          </w:tcPr>
          <w:p w14:paraId="7C1F54DD" w14:textId="77777777" w:rsidR="008144D6" w:rsidRPr="0048078F" w:rsidRDefault="008144D6" w:rsidP="008144D6">
            <w:pPr>
              <w:pStyle w:val="TAL"/>
              <w:rPr>
                <w:sz w:val="16"/>
                <w:szCs w:val="16"/>
                <w:lang w:eastAsia="en-US"/>
              </w:rPr>
            </w:pPr>
            <w:r w:rsidRPr="0048078F">
              <w:rPr>
                <w:sz w:val="16"/>
                <w:szCs w:val="16"/>
                <w:lang w:eastAsia="en-US"/>
              </w:rPr>
              <w:t>Following proposals and many editorial corrections have been incorporated:</w:t>
            </w:r>
          </w:p>
          <w:p w14:paraId="590796F3" w14:textId="77777777" w:rsidR="008144D6" w:rsidRPr="0048078F" w:rsidRDefault="008144D6" w:rsidP="008144D6">
            <w:pPr>
              <w:pStyle w:val="TAL"/>
              <w:rPr>
                <w:sz w:val="16"/>
                <w:szCs w:val="16"/>
                <w:lang w:eastAsia="en-US"/>
              </w:rPr>
            </w:pPr>
            <w:r w:rsidRPr="0048078F">
              <w:rPr>
                <w:sz w:val="16"/>
                <w:szCs w:val="16"/>
                <w:lang w:eastAsia="en-US"/>
              </w:rPr>
              <w:t>R5-081564, R5-081561, R5-081248, R5-081530, R5-081126, R5-081443, R5-081382, R5-081200</w:t>
            </w:r>
          </w:p>
        </w:tc>
        <w:tc>
          <w:tcPr>
            <w:tcW w:w="415" w:type="dxa"/>
            <w:gridSpan w:val="2"/>
            <w:shd w:val="solid" w:color="FFFFFF" w:fill="auto"/>
          </w:tcPr>
          <w:p w14:paraId="1336BB13" w14:textId="77777777" w:rsidR="008144D6" w:rsidRPr="0048078F" w:rsidRDefault="008144D6" w:rsidP="008144D6">
            <w:pPr>
              <w:pStyle w:val="TAL"/>
              <w:rPr>
                <w:snapToGrid w:val="0"/>
                <w:sz w:val="16"/>
                <w:szCs w:val="16"/>
                <w:lang w:eastAsia="en-US"/>
              </w:rPr>
            </w:pPr>
          </w:p>
        </w:tc>
        <w:tc>
          <w:tcPr>
            <w:tcW w:w="708" w:type="dxa"/>
            <w:gridSpan w:val="2"/>
            <w:shd w:val="solid" w:color="FFFFFF" w:fill="auto"/>
          </w:tcPr>
          <w:p w14:paraId="35B396BA" w14:textId="77777777" w:rsidR="008144D6" w:rsidRPr="0048078F" w:rsidRDefault="008144D6" w:rsidP="008144D6">
            <w:pPr>
              <w:pStyle w:val="TAL"/>
              <w:rPr>
                <w:snapToGrid w:val="0"/>
                <w:sz w:val="16"/>
                <w:szCs w:val="16"/>
                <w:lang w:eastAsia="en-US"/>
              </w:rPr>
            </w:pPr>
            <w:r w:rsidRPr="0048078F">
              <w:rPr>
                <w:sz w:val="16"/>
                <w:szCs w:val="16"/>
                <w:lang w:eastAsia="en-US"/>
              </w:rPr>
              <w:t>0.0.3</w:t>
            </w:r>
          </w:p>
        </w:tc>
        <w:tc>
          <w:tcPr>
            <w:tcW w:w="708" w:type="dxa"/>
            <w:gridSpan w:val="2"/>
            <w:shd w:val="solid" w:color="FFFFFF" w:fill="auto"/>
          </w:tcPr>
          <w:p w14:paraId="45AA3AB5" w14:textId="77777777" w:rsidR="008144D6" w:rsidRPr="0048078F" w:rsidRDefault="008144D6" w:rsidP="008144D6">
            <w:pPr>
              <w:pStyle w:val="TAL"/>
              <w:rPr>
                <w:snapToGrid w:val="0"/>
                <w:sz w:val="16"/>
                <w:szCs w:val="16"/>
                <w:lang w:eastAsia="en-US"/>
              </w:rPr>
            </w:pPr>
            <w:r w:rsidRPr="0048078F">
              <w:rPr>
                <w:sz w:val="16"/>
                <w:szCs w:val="16"/>
                <w:lang w:eastAsia="en-US"/>
              </w:rPr>
              <w:t>0.1.0</w:t>
            </w:r>
          </w:p>
        </w:tc>
        <w:tc>
          <w:tcPr>
            <w:tcW w:w="1034" w:type="dxa"/>
            <w:gridSpan w:val="2"/>
            <w:shd w:val="solid" w:color="FFFFFF" w:fill="auto"/>
          </w:tcPr>
          <w:p w14:paraId="2E9B0321" w14:textId="77777777" w:rsidR="008144D6" w:rsidRPr="0048078F" w:rsidRDefault="008144D6" w:rsidP="008144D6">
            <w:pPr>
              <w:pStyle w:val="TAL"/>
              <w:rPr>
                <w:snapToGrid w:val="0"/>
                <w:sz w:val="16"/>
                <w:szCs w:val="16"/>
                <w:lang w:eastAsia="en-US"/>
              </w:rPr>
            </w:pPr>
          </w:p>
        </w:tc>
      </w:tr>
      <w:tr w:rsidR="008144D6" w:rsidRPr="0048078F" w14:paraId="280A9934" w14:textId="77777777" w:rsidTr="008144D6">
        <w:trPr>
          <w:gridBefore w:val="1"/>
          <w:wBefore w:w="20" w:type="dxa"/>
          <w:jc w:val="center"/>
        </w:trPr>
        <w:tc>
          <w:tcPr>
            <w:tcW w:w="641" w:type="dxa"/>
            <w:gridSpan w:val="2"/>
            <w:shd w:val="solid" w:color="FFFFFF" w:fill="auto"/>
          </w:tcPr>
          <w:p w14:paraId="56732192" w14:textId="77777777" w:rsidR="008144D6" w:rsidRPr="0048078F" w:rsidRDefault="008144D6" w:rsidP="008144D6">
            <w:pPr>
              <w:pStyle w:val="TAL"/>
              <w:rPr>
                <w:snapToGrid w:val="0"/>
                <w:sz w:val="16"/>
                <w:szCs w:val="16"/>
                <w:lang w:eastAsia="en-US"/>
              </w:rPr>
            </w:pPr>
            <w:r w:rsidRPr="0048078F">
              <w:rPr>
                <w:sz w:val="16"/>
                <w:szCs w:val="16"/>
                <w:lang w:eastAsia="en-US"/>
              </w:rPr>
              <w:t>RAN5 #39bis</w:t>
            </w:r>
          </w:p>
        </w:tc>
        <w:tc>
          <w:tcPr>
            <w:tcW w:w="1134" w:type="dxa"/>
            <w:gridSpan w:val="2"/>
            <w:shd w:val="solid" w:color="FFFFFF" w:fill="auto"/>
          </w:tcPr>
          <w:p w14:paraId="19DBCEA9" w14:textId="77777777" w:rsidR="008144D6" w:rsidRPr="0048078F" w:rsidRDefault="008144D6" w:rsidP="008144D6">
            <w:pPr>
              <w:pStyle w:val="TAL"/>
              <w:rPr>
                <w:snapToGrid w:val="0"/>
                <w:sz w:val="16"/>
                <w:szCs w:val="16"/>
                <w:lang w:eastAsia="en-US"/>
              </w:rPr>
            </w:pPr>
            <w:r w:rsidRPr="0048078F">
              <w:rPr>
                <w:sz w:val="16"/>
                <w:szCs w:val="16"/>
                <w:lang w:eastAsia="en-US"/>
              </w:rPr>
              <w:t>R5-082141</w:t>
            </w:r>
          </w:p>
        </w:tc>
        <w:tc>
          <w:tcPr>
            <w:tcW w:w="567" w:type="dxa"/>
            <w:gridSpan w:val="2"/>
            <w:shd w:val="solid" w:color="FFFFFF" w:fill="auto"/>
          </w:tcPr>
          <w:p w14:paraId="2093DD19" w14:textId="77777777" w:rsidR="008144D6" w:rsidRPr="0048078F" w:rsidRDefault="008144D6" w:rsidP="008144D6">
            <w:pPr>
              <w:pStyle w:val="TAL"/>
              <w:rPr>
                <w:snapToGrid w:val="0"/>
                <w:sz w:val="16"/>
                <w:szCs w:val="16"/>
                <w:lang w:eastAsia="en-US"/>
              </w:rPr>
            </w:pPr>
          </w:p>
        </w:tc>
        <w:tc>
          <w:tcPr>
            <w:tcW w:w="426" w:type="dxa"/>
            <w:gridSpan w:val="2"/>
            <w:shd w:val="solid" w:color="FFFFFF" w:fill="auto"/>
          </w:tcPr>
          <w:p w14:paraId="6395C84B" w14:textId="77777777" w:rsidR="008144D6" w:rsidRPr="0048078F" w:rsidRDefault="008144D6" w:rsidP="008144D6">
            <w:pPr>
              <w:pStyle w:val="TAL"/>
              <w:rPr>
                <w:snapToGrid w:val="0"/>
                <w:sz w:val="16"/>
                <w:szCs w:val="16"/>
                <w:lang w:eastAsia="en-US"/>
              </w:rPr>
            </w:pPr>
          </w:p>
        </w:tc>
        <w:tc>
          <w:tcPr>
            <w:tcW w:w="4059" w:type="dxa"/>
            <w:gridSpan w:val="2"/>
            <w:shd w:val="solid" w:color="FFFFFF" w:fill="auto"/>
          </w:tcPr>
          <w:p w14:paraId="0431D8A4" w14:textId="77777777" w:rsidR="008144D6" w:rsidRPr="0048078F" w:rsidRDefault="008144D6" w:rsidP="008144D6">
            <w:pPr>
              <w:pStyle w:val="TAL"/>
              <w:rPr>
                <w:sz w:val="16"/>
                <w:szCs w:val="16"/>
                <w:lang w:eastAsia="en-US"/>
              </w:rPr>
            </w:pPr>
            <w:r w:rsidRPr="0048078F">
              <w:rPr>
                <w:sz w:val="16"/>
                <w:szCs w:val="16"/>
                <w:lang w:eastAsia="en-US"/>
              </w:rPr>
              <w:t>Following proposals and many editorial corrections have been incorporated:</w:t>
            </w:r>
          </w:p>
          <w:p w14:paraId="0750B491" w14:textId="77777777" w:rsidR="008144D6" w:rsidRPr="0048078F" w:rsidRDefault="008144D6" w:rsidP="008144D6">
            <w:pPr>
              <w:pStyle w:val="TAL"/>
              <w:rPr>
                <w:sz w:val="16"/>
                <w:szCs w:val="16"/>
                <w:lang w:eastAsia="en-US"/>
              </w:rPr>
            </w:pPr>
            <w:r w:rsidRPr="0048078F">
              <w:rPr>
                <w:sz w:val="16"/>
                <w:szCs w:val="16"/>
                <w:lang w:eastAsia="en-US"/>
              </w:rPr>
              <w:t>R5-082149, "Updates of reference test conditions for TS 36.508"</w:t>
            </w:r>
          </w:p>
          <w:p w14:paraId="3E2BDFDD" w14:textId="77777777" w:rsidR="008144D6" w:rsidRPr="0048078F" w:rsidRDefault="008144D6" w:rsidP="008144D6">
            <w:pPr>
              <w:pStyle w:val="TAL"/>
              <w:rPr>
                <w:sz w:val="16"/>
                <w:szCs w:val="16"/>
                <w:lang w:eastAsia="en-US"/>
              </w:rPr>
            </w:pPr>
            <w:r w:rsidRPr="0048078F">
              <w:rPr>
                <w:sz w:val="16"/>
                <w:szCs w:val="16"/>
                <w:lang w:eastAsia="en-US"/>
              </w:rPr>
              <w:t>R5-082148, "Addition of E-UTRA TDD Test frequencies for TS36.508"</w:t>
            </w:r>
          </w:p>
          <w:p w14:paraId="3437FC2D" w14:textId="77777777" w:rsidR="008144D6" w:rsidRPr="0048078F" w:rsidRDefault="008144D6" w:rsidP="008144D6">
            <w:pPr>
              <w:pStyle w:val="TAL"/>
              <w:rPr>
                <w:sz w:val="16"/>
                <w:szCs w:val="16"/>
                <w:lang w:eastAsia="en-US"/>
              </w:rPr>
            </w:pPr>
            <w:r w:rsidRPr="0048078F">
              <w:rPr>
                <w:sz w:val="16"/>
                <w:szCs w:val="16"/>
                <w:lang w:eastAsia="en-US"/>
              </w:rPr>
              <w:t>R5-082150, "Default downlink signal channel powers for LTE UE test"</w:t>
            </w:r>
          </w:p>
          <w:p w14:paraId="62D20A7C" w14:textId="77777777" w:rsidR="008144D6" w:rsidRPr="0048078F" w:rsidRDefault="008144D6" w:rsidP="008144D6">
            <w:pPr>
              <w:pStyle w:val="TAL"/>
              <w:rPr>
                <w:sz w:val="16"/>
                <w:szCs w:val="16"/>
                <w:lang w:eastAsia="en-US"/>
              </w:rPr>
            </w:pPr>
            <w:r w:rsidRPr="0048078F">
              <w:rPr>
                <w:sz w:val="16"/>
                <w:szCs w:val="16"/>
                <w:lang w:eastAsia="en-US"/>
              </w:rPr>
              <w:t>R5-082146, "Addition of Cell Environment for multi Cell Configuration"</w:t>
            </w:r>
          </w:p>
          <w:p w14:paraId="2EE92378" w14:textId="77777777" w:rsidR="008144D6" w:rsidRPr="0048078F" w:rsidRDefault="008144D6" w:rsidP="008144D6">
            <w:pPr>
              <w:pStyle w:val="TAL"/>
              <w:rPr>
                <w:sz w:val="16"/>
                <w:szCs w:val="16"/>
                <w:lang w:eastAsia="en-US"/>
              </w:rPr>
            </w:pPr>
            <w:r w:rsidRPr="0048078F">
              <w:rPr>
                <w:sz w:val="16"/>
                <w:szCs w:val="16"/>
                <w:lang w:eastAsia="en-US"/>
              </w:rPr>
              <w:t>R5-082140, "Proposal of LTE reference system configurations for TS 36.508"</w:t>
            </w:r>
          </w:p>
          <w:p w14:paraId="41028610" w14:textId="77777777" w:rsidR="008144D6" w:rsidRPr="0048078F" w:rsidRDefault="008144D6" w:rsidP="008144D6">
            <w:pPr>
              <w:pStyle w:val="TAL"/>
              <w:rPr>
                <w:sz w:val="16"/>
                <w:szCs w:val="16"/>
                <w:lang w:eastAsia="en-US"/>
              </w:rPr>
            </w:pPr>
            <w:r w:rsidRPr="0048078F">
              <w:rPr>
                <w:sz w:val="16"/>
                <w:szCs w:val="16"/>
                <w:lang w:eastAsia="en-US"/>
              </w:rPr>
              <w:t>R5-082204, "Addition of Cell and UE configuration for TS 36.508"</w:t>
            </w:r>
          </w:p>
          <w:p w14:paraId="18DDFAFE" w14:textId="77777777" w:rsidR="008144D6" w:rsidRPr="0048078F" w:rsidRDefault="008144D6" w:rsidP="008144D6">
            <w:pPr>
              <w:pStyle w:val="TAL"/>
              <w:rPr>
                <w:sz w:val="16"/>
                <w:szCs w:val="16"/>
                <w:lang w:eastAsia="en-US"/>
              </w:rPr>
            </w:pPr>
            <w:r w:rsidRPr="0048078F">
              <w:rPr>
                <w:sz w:val="16"/>
                <w:szCs w:val="16"/>
                <w:lang w:eastAsia="en-US"/>
              </w:rPr>
              <w:t>R5-082090, "Update of default RRC message contents"</w:t>
            </w:r>
          </w:p>
          <w:p w14:paraId="16F29A53" w14:textId="77777777" w:rsidR="008144D6" w:rsidRPr="0048078F" w:rsidRDefault="008144D6" w:rsidP="008144D6">
            <w:pPr>
              <w:pStyle w:val="TAL"/>
              <w:rPr>
                <w:sz w:val="16"/>
                <w:szCs w:val="16"/>
                <w:lang w:eastAsia="en-US"/>
              </w:rPr>
            </w:pPr>
            <w:r w:rsidRPr="0048078F">
              <w:rPr>
                <w:sz w:val="16"/>
                <w:szCs w:val="16"/>
                <w:lang w:eastAsia="en-US"/>
              </w:rPr>
              <w:t>R5-082100, "Proposal on Structure of Default Message Contents for TS 36.508"</w:t>
            </w:r>
          </w:p>
          <w:p w14:paraId="74171088" w14:textId="77777777" w:rsidR="008144D6" w:rsidRPr="0048078F" w:rsidRDefault="008144D6" w:rsidP="008144D6">
            <w:pPr>
              <w:pStyle w:val="TAL"/>
              <w:rPr>
                <w:sz w:val="16"/>
                <w:szCs w:val="16"/>
                <w:lang w:eastAsia="en-US"/>
              </w:rPr>
            </w:pPr>
            <w:r w:rsidRPr="0048078F">
              <w:rPr>
                <w:sz w:val="16"/>
                <w:szCs w:val="16"/>
                <w:lang w:eastAsia="en-US"/>
              </w:rPr>
              <w:t>R5-082091, "Addition of SRB and DRB radio bearer combinations to 36.508"</w:t>
            </w:r>
          </w:p>
          <w:p w14:paraId="33E21BF5" w14:textId="77777777" w:rsidR="008144D6" w:rsidRPr="0048078F" w:rsidRDefault="008144D6" w:rsidP="008144D6">
            <w:pPr>
              <w:pStyle w:val="TAL"/>
              <w:rPr>
                <w:snapToGrid w:val="0"/>
                <w:sz w:val="16"/>
                <w:szCs w:val="16"/>
                <w:lang w:eastAsia="en-US"/>
              </w:rPr>
            </w:pPr>
            <w:r w:rsidRPr="0048078F">
              <w:rPr>
                <w:sz w:val="16"/>
                <w:szCs w:val="16"/>
                <w:lang w:eastAsia="en-US"/>
              </w:rPr>
              <w:t>R5-082173, "Connection Diagrams for TX and RX tests"</w:t>
            </w:r>
          </w:p>
        </w:tc>
        <w:tc>
          <w:tcPr>
            <w:tcW w:w="415" w:type="dxa"/>
            <w:gridSpan w:val="2"/>
            <w:shd w:val="solid" w:color="FFFFFF" w:fill="auto"/>
          </w:tcPr>
          <w:p w14:paraId="045744DF" w14:textId="77777777" w:rsidR="008144D6" w:rsidRPr="0048078F" w:rsidRDefault="008144D6" w:rsidP="008144D6">
            <w:pPr>
              <w:pStyle w:val="TAL"/>
              <w:rPr>
                <w:snapToGrid w:val="0"/>
                <w:sz w:val="16"/>
                <w:szCs w:val="16"/>
                <w:lang w:eastAsia="en-US"/>
              </w:rPr>
            </w:pPr>
          </w:p>
        </w:tc>
        <w:tc>
          <w:tcPr>
            <w:tcW w:w="708" w:type="dxa"/>
            <w:gridSpan w:val="2"/>
            <w:shd w:val="solid" w:color="FFFFFF" w:fill="auto"/>
          </w:tcPr>
          <w:p w14:paraId="22F9E1B3" w14:textId="77777777" w:rsidR="008144D6" w:rsidRPr="0048078F" w:rsidRDefault="008144D6" w:rsidP="008144D6">
            <w:pPr>
              <w:pStyle w:val="TAL"/>
              <w:rPr>
                <w:snapToGrid w:val="0"/>
                <w:sz w:val="16"/>
                <w:szCs w:val="16"/>
                <w:lang w:eastAsia="en-US"/>
              </w:rPr>
            </w:pPr>
            <w:r w:rsidRPr="0048078F">
              <w:rPr>
                <w:sz w:val="16"/>
                <w:szCs w:val="16"/>
                <w:lang w:eastAsia="en-US"/>
              </w:rPr>
              <w:t>0.1.0</w:t>
            </w:r>
          </w:p>
        </w:tc>
        <w:tc>
          <w:tcPr>
            <w:tcW w:w="708" w:type="dxa"/>
            <w:gridSpan w:val="2"/>
            <w:shd w:val="solid" w:color="FFFFFF" w:fill="auto"/>
          </w:tcPr>
          <w:p w14:paraId="67545CD4" w14:textId="77777777" w:rsidR="008144D6" w:rsidRPr="0048078F" w:rsidRDefault="008144D6" w:rsidP="008144D6">
            <w:pPr>
              <w:pStyle w:val="TAL"/>
              <w:rPr>
                <w:snapToGrid w:val="0"/>
                <w:sz w:val="16"/>
                <w:szCs w:val="16"/>
                <w:lang w:eastAsia="en-US"/>
              </w:rPr>
            </w:pPr>
            <w:r w:rsidRPr="0048078F">
              <w:rPr>
                <w:sz w:val="16"/>
                <w:szCs w:val="16"/>
                <w:lang w:eastAsia="en-US"/>
              </w:rPr>
              <w:t>0.2.0</w:t>
            </w:r>
          </w:p>
        </w:tc>
        <w:tc>
          <w:tcPr>
            <w:tcW w:w="1034" w:type="dxa"/>
            <w:gridSpan w:val="2"/>
            <w:shd w:val="solid" w:color="FFFFFF" w:fill="auto"/>
          </w:tcPr>
          <w:p w14:paraId="2A7A11D3" w14:textId="77777777" w:rsidR="008144D6" w:rsidRPr="0048078F" w:rsidRDefault="008144D6" w:rsidP="008144D6">
            <w:pPr>
              <w:pStyle w:val="TAL"/>
              <w:rPr>
                <w:snapToGrid w:val="0"/>
                <w:sz w:val="16"/>
                <w:szCs w:val="16"/>
                <w:lang w:eastAsia="en-US"/>
              </w:rPr>
            </w:pPr>
          </w:p>
        </w:tc>
      </w:tr>
      <w:tr w:rsidR="008144D6" w:rsidRPr="0048078F" w14:paraId="09CEBE9E" w14:textId="77777777" w:rsidTr="008144D6">
        <w:trPr>
          <w:gridBefore w:val="1"/>
          <w:wBefore w:w="20" w:type="dxa"/>
          <w:jc w:val="center"/>
        </w:trPr>
        <w:tc>
          <w:tcPr>
            <w:tcW w:w="641" w:type="dxa"/>
            <w:gridSpan w:val="2"/>
            <w:shd w:val="solid" w:color="FFFFFF" w:fill="auto"/>
          </w:tcPr>
          <w:p w14:paraId="39A439A8" w14:textId="77777777" w:rsidR="008144D6" w:rsidRPr="0048078F" w:rsidRDefault="008144D6" w:rsidP="008144D6">
            <w:pPr>
              <w:pStyle w:val="TAL"/>
              <w:rPr>
                <w:snapToGrid w:val="0"/>
                <w:sz w:val="16"/>
                <w:szCs w:val="16"/>
                <w:lang w:eastAsia="en-US"/>
              </w:rPr>
            </w:pPr>
            <w:r w:rsidRPr="0048078F">
              <w:rPr>
                <w:sz w:val="16"/>
                <w:szCs w:val="16"/>
                <w:lang w:eastAsia="en-US"/>
              </w:rPr>
              <w:t>RAN5 #40</w:t>
            </w:r>
          </w:p>
        </w:tc>
        <w:tc>
          <w:tcPr>
            <w:tcW w:w="1134" w:type="dxa"/>
            <w:gridSpan w:val="2"/>
            <w:shd w:val="solid" w:color="FFFFFF" w:fill="auto"/>
          </w:tcPr>
          <w:p w14:paraId="6C44ACBB" w14:textId="77777777" w:rsidR="008144D6" w:rsidRPr="0048078F" w:rsidRDefault="008144D6" w:rsidP="008144D6">
            <w:pPr>
              <w:pStyle w:val="TAL"/>
              <w:rPr>
                <w:snapToGrid w:val="0"/>
                <w:sz w:val="16"/>
                <w:szCs w:val="16"/>
                <w:lang w:eastAsia="en-US"/>
              </w:rPr>
            </w:pPr>
            <w:r w:rsidRPr="0048078F">
              <w:rPr>
                <w:sz w:val="16"/>
                <w:szCs w:val="16"/>
                <w:lang w:eastAsia="en-US"/>
              </w:rPr>
              <w:t>R5-083399</w:t>
            </w:r>
          </w:p>
        </w:tc>
        <w:tc>
          <w:tcPr>
            <w:tcW w:w="567" w:type="dxa"/>
            <w:gridSpan w:val="2"/>
            <w:shd w:val="solid" w:color="FFFFFF" w:fill="auto"/>
          </w:tcPr>
          <w:p w14:paraId="21A385CF" w14:textId="77777777" w:rsidR="008144D6" w:rsidRPr="0048078F" w:rsidRDefault="008144D6" w:rsidP="008144D6">
            <w:pPr>
              <w:pStyle w:val="TAL"/>
              <w:rPr>
                <w:snapToGrid w:val="0"/>
                <w:sz w:val="16"/>
                <w:szCs w:val="16"/>
                <w:lang w:eastAsia="en-US"/>
              </w:rPr>
            </w:pPr>
          </w:p>
        </w:tc>
        <w:tc>
          <w:tcPr>
            <w:tcW w:w="426" w:type="dxa"/>
            <w:gridSpan w:val="2"/>
            <w:shd w:val="solid" w:color="FFFFFF" w:fill="auto"/>
          </w:tcPr>
          <w:p w14:paraId="1951240D" w14:textId="77777777" w:rsidR="008144D6" w:rsidRPr="0048078F" w:rsidRDefault="008144D6" w:rsidP="008144D6">
            <w:pPr>
              <w:pStyle w:val="TAL"/>
              <w:rPr>
                <w:snapToGrid w:val="0"/>
                <w:sz w:val="16"/>
                <w:szCs w:val="16"/>
                <w:lang w:eastAsia="en-US"/>
              </w:rPr>
            </w:pPr>
          </w:p>
        </w:tc>
        <w:tc>
          <w:tcPr>
            <w:tcW w:w="4059" w:type="dxa"/>
            <w:gridSpan w:val="2"/>
            <w:shd w:val="solid" w:color="FFFFFF" w:fill="auto"/>
          </w:tcPr>
          <w:p w14:paraId="58E0D5FF" w14:textId="77777777" w:rsidR="008144D6" w:rsidRPr="0048078F" w:rsidRDefault="008144D6" w:rsidP="008144D6">
            <w:pPr>
              <w:pStyle w:val="TAL"/>
              <w:rPr>
                <w:sz w:val="16"/>
                <w:szCs w:val="16"/>
                <w:lang w:eastAsia="en-US"/>
              </w:rPr>
            </w:pPr>
            <w:r w:rsidRPr="0048078F">
              <w:rPr>
                <w:sz w:val="16"/>
                <w:szCs w:val="16"/>
                <w:lang w:eastAsia="en-US"/>
              </w:rPr>
              <w:t>Following proposals have been incorporated:</w:t>
            </w:r>
          </w:p>
          <w:p w14:paraId="447E7838" w14:textId="77777777" w:rsidR="008144D6" w:rsidRPr="0048078F" w:rsidRDefault="008144D6" w:rsidP="008144D6">
            <w:pPr>
              <w:pStyle w:val="TAL"/>
              <w:rPr>
                <w:sz w:val="16"/>
                <w:szCs w:val="16"/>
                <w:lang w:eastAsia="en-US"/>
              </w:rPr>
            </w:pPr>
            <w:r w:rsidRPr="0048078F">
              <w:rPr>
                <w:sz w:val="16"/>
                <w:szCs w:val="16"/>
                <w:lang w:eastAsia="en-US"/>
              </w:rPr>
              <w:t>R5-083800, "Mapping of DL physical channels to physical resources for TS 36.508", NEC</w:t>
            </w:r>
          </w:p>
          <w:p w14:paraId="42D6DB5A" w14:textId="77777777" w:rsidR="008144D6" w:rsidRPr="0048078F" w:rsidRDefault="008144D6" w:rsidP="008144D6">
            <w:pPr>
              <w:pStyle w:val="TAL"/>
              <w:rPr>
                <w:sz w:val="16"/>
                <w:szCs w:val="16"/>
                <w:lang w:eastAsia="en-US"/>
              </w:rPr>
            </w:pPr>
            <w:r w:rsidRPr="0048078F">
              <w:rPr>
                <w:sz w:val="16"/>
                <w:szCs w:val="16"/>
                <w:lang w:eastAsia="en-US"/>
              </w:rPr>
              <w:t>R5-083403, "Addition of New Cell Environment for multi Cell Configuration", NTT DOCOMO</w:t>
            </w:r>
          </w:p>
          <w:p w14:paraId="47A9F1D3" w14:textId="77777777" w:rsidR="008144D6" w:rsidRPr="0048078F" w:rsidRDefault="008144D6" w:rsidP="008144D6">
            <w:pPr>
              <w:pStyle w:val="TAL"/>
              <w:rPr>
                <w:sz w:val="16"/>
                <w:szCs w:val="16"/>
                <w:lang w:eastAsia="en-US"/>
              </w:rPr>
            </w:pPr>
            <w:r w:rsidRPr="0048078F">
              <w:rPr>
                <w:sz w:val="16"/>
                <w:szCs w:val="16"/>
                <w:lang w:eastAsia="en-US"/>
              </w:rPr>
              <w:t>R5-083529, "Proposal on default system information contents for TS 36.508", NTT DOCOMO</w:t>
            </w:r>
          </w:p>
          <w:p w14:paraId="5DAEF53B" w14:textId="77777777" w:rsidR="008144D6" w:rsidRPr="0048078F" w:rsidRDefault="008144D6" w:rsidP="008144D6">
            <w:pPr>
              <w:pStyle w:val="TAL"/>
              <w:rPr>
                <w:sz w:val="16"/>
                <w:szCs w:val="16"/>
                <w:lang w:eastAsia="en-US"/>
              </w:rPr>
            </w:pPr>
            <w:r w:rsidRPr="0048078F">
              <w:rPr>
                <w:sz w:val="16"/>
                <w:szCs w:val="16"/>
                <w:lang w:eastAsia="en-US"/>
              </w:rPr>
              <w:t>R5-083395, "Corrections to generic procedures in TS 36.508", NTT DOCOMO</w:t>
            </w:r>
          </w:p>
          <w:p w14:paraId="1C02C083" w14:textId="77777777" w:rsidR="008144D6" w:rsidRPr="0048078F" w:rsidRDefault="008144D6" w:rsidP="008144D6">
            <w:pPr>
              <w:pStyle w:val="TAL"/>
              <w:rPr>
                <w:sz w:val="16"/>
                <w:szCs w:val="16"/>
                <w:lang w:eastAsia="en-US"/>
              </w:rPr>
            </w:pPr>
            <w:r w:rsidRPr="0048078F">
              <w:rPr>
                <w:sz w:val="16"/>
                <w:szCs w:val="16"/>
                <w:lang w:eastAsia="en-US"/>
              </w:rPr>
              <w:t>R5-083623, "Update of RRC default message contents and RB combination parameters", Ericsson</w:t>
            </w:r>
          </w:p>
          <w:p w14:paraId="30A02088" w14:textId="77777777" w:rsidR="008144D6" w:rsidRPr="0048078F" w:rsidRDefault="008144D6" w:rsidP="008144D6">
            <w:pPr>
              <w:pStyle w:val="TAL"/>
              <w:rPr>
                <w:sz w:val="16"/>
                <w:szCs w:val="16"/>
                <w:lang w:eastAsia="en-US"/>
              </w:rPr>
            </w:pPr>
            <w:r w:rsidRPr="0048078F">
              <w:rPr>
                <w:sz w:val="16"/>
                <w:szCs w:val="16"/>
                <w:lang w:eastAsia="en-US"/>
              </w:rPr>
              <w:t>R5-083622, "Radio Resource Configuration specification for TS 36.508", NEC</w:t>
            </w:r>
          </w:p>
          <w:p w14:paraId="0A0CCB10" w14:textId="77777777" w:rsidR="008144D6" w:rsidRPr="0048078F" w:rsidRDefault="008144D6" w:rsidP="008144D6">
            <w:pPr>
              <w:pStyle w:val="TAL"/>
              <w:rPr>
                <w:sz w:val="16"/>
                <w:szCs w:val="16"/>
                <w:lang w:eastAsia="en-US"/>
              </w:rPr>
            </w:pPr>
            <w:r w:rsidRPr="0048078F">
              <w:rPr>
                <w:sz w:val="16"/>
                <w:szCs w:val="16"/>
                <w:lang w:eastAsia="en-US"/>
              </w:rPr>
              <w:t>R5-083397, "Addition of Default NAS message contents in TS 36.508", NTT DOCOMO</w:t>
            </w:r>
          </w:p>
        </w:tc>
        <w:tc>
          <w:tcPr>
            <w:tcW w:w="415" w:type="dxa"/>
            <w:gridSpan w:val="2"/>
            <w:shd w:val="solid" w:color="FFFFFF" w:fill="auto"/>
          </w:tcPr>
          <w:p w14:paraId="27D6ED7F" w14:textId="77777777" w:rsidR="008144D6" w:rsidRPr="0048078F" w:rsidRDefault="008144D6" w:rsidP="008144D6">
            <w:pPr>
              <w:pStyle w:val="TAL"/>
              <w:rPr>
                <w:snapToGrid w:val="0"/>
                <w:sz w:val="16"/>
                <w:szCs w:val="16"/>
                <w:lang w:eastAsia="en-US"/>
              </w:rPr>
            </w:pPr>
          </w:p>
        </w:tc>
        <w:tc>
          <w:tcPr>
            <w:tcW w:w="708" w:type="dxa"/>
            <w:gridSpan w:val="2"/>
            <w:shd w:val="solid" w:color="FFFFFF" w:fill="auto"/>
          </w:tcPr>
          <w:p w14:paraId="7B61DBF4" w14:textId="77777777" w:rsidR="008144D6" w:rsidRPr="0048078F" w:rsidRDefault="008144D6" w:rsidP="008144D6">
            <w:pPr>
              <w:pStyle w:val="TAL"/>
              <w:rPr>
                <w:snapToGrid w:val="0"/>
                <w:sz w:val="16"/>
                <w:szCs w:val="16"/>
                <w:lang w:eastAsia="en-US"/>
              </w:rPr>
            </w:pPr>
            <w:r w:rsidRPr="0048078F">
              <w:rPr>
                <w:sz w:val="16"/>
                <w:szCs w:val="16"/>
                <w:lang w:eastAsia="en-US"/>
              </w:rPr>
              <w:t>0.2.0</w:t>
            </w:r>
          </w:p>
        </w:tc>
        <w:tc>
          <w:tcPr>
            <w:tcW w:w="708" w:type="dxa"/>
            <w:gridSpan w:val="2"/>
            <w:shd w:val="solid" w:color="FFFFFF" w:fill="auto"/>
          </w:tcPr>
          <w:p w14:paraId="74401008" w14:textId="77777777" w:rsidR="008144D6" w:rsidRPr="0048078F" w:rsidRDefault="008144D6" w:rsidP="008144D6">
            <w:pPr>
              <w:pStyle w:val="TAL"/>
              <w:rPr>
                <w:snapToGrid w:val="0"/>
                <w:sz w:val="16"/>
                <w:szCs w:val="16"/>
                <w:lang w:eastAsia="en-US"/>
              </w:rPr>
            </w:pPr>
            <w:r w:rsidRPr="0048078F">
              <w:rPr>
                <w:sz w:val="16"/>
                <w:szCs w:val="16"/>
                <w:lang w:eastAsia="en-US"/>
              </w:rPr>
              <w:t>1.0.0</w:t>
            </w:r>
          </w:p>
        </w:tc>
        <w:tc>
          <w:tcPr>
            <w:tcW w:w="1034" w:type="dxa"/>
            <w:gridSpan w:val="2"/>
            <w:shd w:val="solid" w:color="FFFFFF" w:fill="auto"/>
          </w:tcPr>
          <w:p w14:paraId="58B3EE6D" w14:textId="77777777" w:rsidR="008144D6" w:rsidRPr="0048078F" w:rsidRDefault="008144D6" w:rsidP="008144D6">
            <w:pPr>
              <w:pStyle w:val="TAL"/>
              <w:rPr>
                <w:snapToGrid w:val="0"/>
                <w:sz w:val="16"/>
                <w:szCs w:val="16"/>
                <w:lang w:eastAsia="en-US"/>
              </w:rPr>
            </w:pPr>
          </w:p>
        </w:tc>
      </w:tr>
      <w:tr w:rsidR="008144D6" w:rsidRPr="0048078F" w14:paraId="30494563" w14:textId="77777777" w:rsidTr="008144D6">
        <w:trPr>
          <w:gridBefore w:val="1"/>
          <w:wBefore w:w="20" w:type="dxa"/>
          <w:jc w:val="center"/>
        </w:trPr>
        <w:tc>
          <w:tcPr>
            <w:tcW w:w="641" w:type="dxa"/>
            <w:gridSpan w:val="2"/>
            <w:shd w:val="solid" w:color="FFFFFF" w:fill="auto"/>
          </w:tcPr>
          <w:p w14:paraId="5B735FE8" w14:textId="77777777" w:rsidR="008144D6" w:rsidRPr="0048078F" w:rsidRDefault="008144D6" w:rsidP="008144D6">
            <w:pPr>
              <w:pStyle w:val="TAL"/>
              <w:rPr>
                <w:snapToGrid w:val="0"/>
                <w:sz w:val="16"/>
                <w:szCs w:val="16"/>
                <w:lang w:eastAsia="en-US"/>
              </w:rPr>
            </w:pPr>
            <w:r w:rsidRPr="0048078F">
              <w:rPr>
                <w:sz w:val="16"/>
                <w:szCs w:val="16"/>
                <w:lang w:eastAsia="en-US"/>
              </w:rPr>
              <w:t>RAN5 #40bis</w:t>
            </w:r>
          </w:p>
        </w:tc>
        <w:tc>
          <w:tcPr>
            <w:tcW w:w="1134" w:type="dxa"/>
            <w:gridSpan w:val="2"/>
            <w:shd w:val="solid" w:color="FFFFFF" w:fill="auto"/>
          </w:tcPr>
          <w:p w14:paraId="74331D12" w14:textId="77777777" w:rsidR="008144D6" w:rsidRPr="0048078F" w:rsidRDefault="008144D6" w:rsidP="008144D6">
            <w:pPr>
              <w:pStyle w:val="TAL"/>
              <w:rPr>
                <w:snapToGrid w:val="0"/>
                <w:sz w:val="16"/>
                <w:szCs w:val="16"/>
                <w:lang w:eastAsia="en-US"/>
              </w:rPr>
            </w:pPr>
            <w:r w:rsidRPr="0048078F">
              <w:rPr>
                <w:sz w:val="16"/>
                <w:szCs w:val="16"/>
                <w:lang w:eastAsia="en-US"/>
              </w:rPr>
              <w:t>R5-084102</w:t>
            </w:r>
          </w:p>
        </w:tc>
        <w:tc>
          <w:tcPr>
            <w:tcW w:w="567" w:type="dxa"/>
            <w:gridSpan w:val="2"/>
            <w:shd w:val="solid" w:color="FFFFFF" w:fill="auto"/>
          </w:tcPr>
          <w:p w14:paraId="67EF3AEA" w14:textId="77777777" w:rsidR="008144D6" w:rsidRPr="0048078F" w:rsidRDefault="008144D6" w:rsidP="008144D6">
            <w:pPr>
              <w:pStyle w:val="TAL"/>
              <w:rPr>
                <w:snapToGrid w:val="0"/>
                <w:sz w:val="16"/>
                <w:szCs w:val="16"/>
                <w:lang w:eastAsia="en-US"/>
              </w:rPr>
            </w:pPr>
          </w:p>
        </w:tc>
        <w:tc>
          <w:tcPr>
            <w:tcW w:w="426" w:type="dxa"/>
            <w:gridSpan w:val="2"/>
            <w:shd w:val="solid" w:color="FFFFFF" w:fill="auto"/>
          </w:tcPr>
          <w:p w14:paraId="5FB41B1E" w14:textId="77777777" w:rsidR="008144D6" w:rsidRPr="0048078F" w:rsidRDefault="008144D6" w:rsidP="008144D6">
            <w:pPr>
              <w:pStyle w:val="TAL"/>
              <w:rPr>
                <w:snapToGrid w:val="0"/>
                <w:sz w:val="16"/>
                <w:szCs w:val="16"/>
                <w:lang w:eastAsia="en-US"/>
              </w:rPr>
            </w:pPr>
          </w:p>
        </w:tc>
        <w:tc>
          <w:tcPr>
            <w:tcW w:w="4059" w:type="dxa"/>
            <w:gridSpan w:val="2"/>
            <w:shd w:val="solid" w:color="FFFFFF" w:fill="auto"/>
          </w:tcPr>
          <w:p w14:paraId="1B812E42" w14:textId="77777777" w:rsidR="008144D6" w:rsidRPr="0048078F" w:rsidRDefault="008144D6" w:rsidP="008144D6">
            <w:pPr>
              <w:pStyle w:val="TAL"/>
              <w:rPr>
                <w:sz w:val="16"/>
                <w:szCs w:val="16"/>
                <w:lang w:eastAsia="en-US"/>
              </w:rPr>
            </w:pPr>
            <w:r w:rsidRPr="0048078F">
              <w:rPr>
                <w:sz w:val="16"/>
                <w:szCs w:val="16"/>
                <w:lang w:eastAsia="en-US"/>
              </w:rPr>
              <w:t>Following proposals have been incorporated:</w:t>
            </w:r>
          </w:p>
          <w:p w14:paraId="45D86415" w14:textId="77777777" w:rsidR="008144D6" w:rsidRPr="0048078F" w:rsidRDefault="008144D6" w:rsidP="008144D6">
            <w:pPr>
              <w:pStyle w:val="TAL"/>
              <w:rPr>
                <w:sz w:val="16"/>
                <w:szCs w:val="16"/>
                <w:lang w:eastAsia="en-US"/>
              </w:rPr>
            </w:pPr>
            <w:r w:rsidRPr="0048078F">
              <w:rPr>
                <w:sz w:val="16"/>
                <w:szCs w:val="16"/>
                <w:lang w:eastAsia="en-US"/>
              </w:rPr>
              <w:t>R5-084101, "Missing corrections to TS 36.508"</w:t>
            </w:r>
          </w:p>
          <w:p w14:paraId="198445C2" w14:textId="77777777" w:rsidR="008144D6" w:rsidRPr="0048078F" w:rsidRDefault="008144D6" w:rsidP="008144D6">
            <w:pPr>
              <w:pStyle w:val="TAL"/>
              <w:rPr>
                <w:sz w:val="16"/>
                <w:szCs w:val="16"/>
                <w:lang w:eastAsia="en-US"/>
              </w:rPr>
            </w:pPr>
            <w:r w:rsidRPr="0048078F">
              <w:rPr>
                <w:sz w:val="16"/>
                <w:szCs w:val="16"/>
                <w:lang w:eastAsia="en-US"/>
              </w:rPr>
              <w:t>R5-084110, "Updates of Test frequencies for TS 36.508"</w:t>
            </w:r>
          </w:p>
          <w:p w14:paraId="0274EBF0" w14:textId="77777777" w:rsidR="008144D6" w:rsidRPr="0048078F" w:rsidRDefault="008144D6" w:rsidP="008144D6">
            <w:pPr>
              <w:pStyle w:val="TAL"/>
              <w:rPr>
                <w:sz w:val="16"/>
                <w:szCs w:val="16"/>
                <w:lang w:eastAsia="en-US"/>
              </w:rPr>
            </w:pPr>
            <w:r w:rsidRPr="0048078F">
              <w:rPr>
                <w:sz w:val="16"/>
                <w:szCs w:val="16"/>
                <w:lang w:eastAsia="en-US"/>
              </w:rPr>
              <w:t>R5-084144, "The mapping of DL physical channels to physical resources for TS 36.508"</w:t>
            </w:r>
          </w:p>
          <w:p w14:paraId="5A8BFC1A" w14:textId="77777777" w:rsidR="008144D6" w:rsidRPr="0048078F" w:rsidRDefault="008144D6" w:rsidP="008144D6">
            <w:pPr>
              <w:pStyle w:val="TAL"/>
              <w:rPr>
                <w:sz w:val="16"/>
                <w:szCs w:val="16"/>
                <w:lang w:eastAsia="en-US"/>
              </w:rPr>
            </w:pPr>
            <w:r w:rsidRPr="0048078F">
              <w:rPr>
                <w:sz w:val="16"/>
                <w:szCs w:val="16"/>
                <w:lang w:eastAsia="en-US"/>
              </w:rPr>
              <w:t>R5-084198, "Update of RA and RB power ratios definition in TS 36.508"</w:t>
            </w:r>
          </w:p>
          <w:p w14:paraId="475347D7" w14:textId="77777777" w:rsidR="008144D6" w:rsidRPr="0048078F" w:rsidRDefault="008144D6" w:rsidP="008144D6">
            <w:pPr>
              <w:pStyle w:val="TAL"/>
              <w:rPr>
                <w:sz w:val="16"/>
                <w:szCs w:val="16"/>
                <w:lang w:eastAsia="en-US"/>
              </w:rPr>
            </w:pPr>
            <w:r w:rsidRPr="0048078F">
              <w:rPr>
                <w:sz w:val="16"/>
                <w:szCs w:val="16"/>
                <w:lang w:eastAsia="en-US"/>
              </w:rPr>
              <w:t>R5-084199, "Update of Reference System Configuration in 36.508"</w:t>
            </w:r>
          </w:p>
          <w:p w14:paraId="60F7DE24" w14:textId="77777777" w:rsidR="008144D6" w:rsidRPr="0048078F" w:rsidRDefault="008144D6" w:rsidP="008144D6">
            <w:pPr>
              <w:pStyle w:val="TAL"/>
              <w:rPr>
                <w:sz w:val="16"/>
                <w:szCs w:val="16"/>
                <w:lang w:eastAsia="en-US"/>
              </w:rPr>
            </w:pPr>
            <w:r w:rsidRPr="0048078F">
              <w:rPr>
                <w:sz w:val="16"/>
                <w:szCs w:val="16"/>
                <w:lang w:eastAsia="en-US"/>
              </w:rPr>
              <w:t>R5-084109, "Addition of default RRC message contents to TS 36.508"</w:t>
            </w:r>
          </w:p>
          <w:p w14:paraId="2011FF85" w14:textId="77777777" w:rsidR="008144D6" w:rsidRPr="0048078F" w:rsidRDefault="008144D6" w:rsidP="008144D6">
            <w:pPr>
              <w:pStyle w:val="TAL"/>
              <w:rPr>
                <w:sz w:val="16"/>
                <w:szCs w:val="16"/>
                <w:lang w:eastAsia="en-US"/>
              </w:rPr>
            </w:pPr>
            <w:r w:rsidRPr="0048078F">
              <w:rPr>
                <w:sz w:val="16"/>
                <w:szCs w:val="16"/>
                <w:lang w:eastAsia="en-US"/>
              </w:rPr>
              <w:t>R5-084202, "Update of RRC Message Contents and RB Configurations in 36.508"</w:t>
            </w:r>
          </w:p>
          <w:p w14:paraId="6D844F21" w14:textId="77777777" w:rsidR="008144D6" w:rsidRPr="0048078F" w:rsidRDefault="008144D6" w:rsidP="008144D6">
            <w:pPr>
              <w:pStyle w:val="TAL"/>
              <w:rPr>
                <w:sz w:val="16"/>
                <w:szCs w:val="16"/>
                <w:lang w:eastAsia="en-US"/>
              </w:rPr>
            </w:pPr>
            <w:r w:rsidRPr="0048078F">
              <w:rPr>
                <w:sz w:val="16"/>
                <w:szCs w:val="16"/>
                <w:lang w:eastAsia="en-US"/>
              </w:rPr>
              <w:t>R5-084265, "Addition of default RRC message contents for handover"</w:t>
            </w:r>
          </w:p>
          <w:p w14:paraId="07DC9F93" w14:textId="77777777" w:rsidR="008144D6" w:rsidRPr="0048078F" w:rsidRDefault="008144D6" w:rsidP="008144D6">
            <w:pPr>
              <w:pStyle w:val="TAL"/>
              <w:rPr>
                <w:sz w:val="16"/>
                <w:szCs w:val="16"/>
                <w:lang w:eastAsia="en-US"/>
              </w:rPr>
            </w:pPr>
            <w:r w:rsidRPr="0048078F">
              <w:rPr>
                <w:sz w:val="16"/>
                <w:szCs w:val="16"/>
                <w:lang w:eastAsia="en-US"/>
              </w:rPr>
              <w:t xml:space="preserve">R5-084162, "Connection Diagrams for performance </w:t>
            </w:r>
            <w:r w:rsidRPr="0048078F">
              <w:rPr>
                <w:sz w:val="16"/>
                <w:szCs w:val="16"/>
                <w:lang w:eastAsia="en-US"/>
              </w:rPr>
              <w:lastRenderedPageBreak/>
              <w:t>tests"</w:t>
            </w:r>
          </w:p>
        </w:tc>
        <w:tc>
          <w:tcPr>
            <w:tcW w:w="415" w:type="dxa"/>
            <w:gridSpan w:val="2"/>
            <w:shd w:val="solid" w:color="FFFFFF" w:fill="auto"/>
          </w:tcPr>
          <w:p w14:paraId="35E2842C" w14:textId="77777777" w:rsidR="008144D6" w:rsidRPr="0048078F" w:rsidRDefault="008144D6" w:rsidP="008144D6">
            <w:pPr>
              <w:pStyle w:val="TAL"/>
              <w:rPr>
                <w:snapToGrid w:val="0"/>
                <w:sz w:val="16"/>
                <w:szCs w:val="16"/>
                <w:lang w:eastAsia="en-US"/>
              </w:rPr>
            </w:pPr>
          </w:p>
        </w:tc>
        <w:tc>
          <w:tcPr>
            <w:tcW w:w="708" w:type="dxa"/>
            <w:gridSpan w:val="2"/>
            <w:shd w:val="solid" w:color="FFFFFF" w:fill="auto"/>
          </w:tcPr>
          <w:p w14:paraId="4DF5678C" w14:textId="77777777" w:rsidR="008144D6" w:rsidRPr="0048078F" w:rsidRDefault="008144D6" w:rsidP="008144D6">
            <w:pPr>
              <w:pStyle w:val="TAL"/>
              <w:rPr>
                <w:snapToGrid w:val="0"/>
                <w:sz w:val="16"/>
                <w:szCs w:val="16"/>
                <w:lang w:eastAsia="en-US"/>
              </w:rPr>
            </w:pPr>
            <w:r w:rsidRPr="0048078F">
              <w:rPr>
                <w:sz w:val="16"/>
                <w:szCs w:val="16"/>
                <w:lang w:eastAsia="en-US"/>
              </w:rPr>
              <w:t>1.0.0</w:t>
            </w:r>
          </w:p>
        </w:tc>
        <w:tc>
          <w:tcPr>
            <w:tcW w:w="708" w:type="dxa"/>
            <w:gridSpan w:val="2"/>
            <w:shd w:val="solid" w:color="FFFFFF" w:fill="auto"/>
          </w:tcPr>
          <w:p w14:paraId="5A923E59" w14:textId="77777777" w:rsidR="008144D6" w:rsidRPr="0048078F" w:rsidRDefault="008144D6" w:rsidP="008144D6">
            <w:pPr>
              <w:pStyle w:val="TAL"/>
              <w:rPr>
                <w:snapToGrid w:val="0"/>
                <w:sz w:val="16"/>
                <w:szCs w:val="16"/>
                <w:lang w:eastAsia="en-US"/>
              </w:rPr>
            </w:pPr>
            <w:r w:rsidRPr="0048078F">
              <w:rPr>
                <w:sz w:val="16"/>
                <w:szCs w:val="16"/>
                <w:lang w:eastAsia="en-US"/>
              </w:rPr>
              <w:t>1.1.0</w:t>
            </w:r>
          </w:p>
        </w:tc>
        <w:tc>
          <w:tcPr>
            <w:tcW w:w="1034" w:type="dxa"/>
            <w:gridSpan w:val="2"/>
            <w:shd w:val="solid" w:color="FFFFFF" w:fill="auto"/>
          </w:tcPr>
          <w:p w14:paraId="376ECA07" w14:textId="77777777" w:rsidR="008144D6" w:rsidRPr="0048078F" w:rsidRDefault="008144D6" w:rsidP="008144D6">
            <w:pPr>
              <w:pStyle w:val="TAL"/>
              <w:rPr>
                <w:snapToGrid w:val="0"/>
                <w:sz w:val="16"/>
                <w:szCs w:val="16"/>
                <w:lang w:eastAsia="en-US"/>
              </w:rPr>
            </w:pPr>
          </w:p>
        </w:tc>
      </w:tr>
      <w:tr w:rsidR="008144D6" w:rsidRPr="0048078F" w14:paraId="613F0491" w14:textId="77777777" w:rsidTr="008144D6">
        <w:trPr>
          <w:gridBefore w:val="1"/>
          <w:wBefore w:w="20" w:type="dxa"/>
          <w:jc w:val="center"/>
        </w:trPr>
        <w:tc>
          <w:tcPr>
            <w:tcW w:w="641" w:type="dxa"/>
            <w:gridSpan w:val="2"/>
            <w:shd w:val="solid" w:color="FFFFFF" w:fill="auto"/>
          </w:tcPr>
          <w:p w14:paraId="05F7AE73" w14:textId="77777777" w:rsidR="008144D6" w:rsidRPr="0048078F" w:rsidRDefault="008144D6" w:rsidP="008144D6">
            <w:pPr>
              <w:pStyle w:val="TAL"/>
              <w:rPr>
                <w:snapToGrid w:val="0"/>
                <w:sz w:val="16"/>
                <w:szCs w:val="16"/>
                <w:lang w:eastAsia="en-US"/>
              </w:rPr>
            </w:pPr>
            <w:r w:rsidRPr="0048078F">
              <w:rPr>
                <w:sz w:val="16"/>
                <w:szCs w:val="16"/>
                <w:lang w:eastAsia="en-US"/>
              </w:rPr>
              <w:t>RAN5 #41</w:t>
            </w:r>
          </w:p>
        </w:tc>
        <w:tc>
          <w:tcPr>
            <w:tcW w:w="1134" w:type="dxa"/>
            <w:gridSpan w:val="2"/>
            <w:shd w:val="solid" w:color="FFFFFF" w:fill="auto"/>
          </w:tcPr>
          <w:p w14:paraId="09EC3032" w14:textId="77777777" w:rsidR="008144D6" w:rsidRPr="0048078F" w:rsidRDefault="008144D6" w:rsidP="008144D6">
            <w:pPr>
              <w:pStyle w:val="TAL"/>
              <w:rPr>
                <w:snapToGrid w:val="0"/>
                <w:sz w:val="16"/>
                <w:szCs w:val="16"/>
                <w:lang w:eastAsia="en-US"/>
              </w:rPr>
            </w:pPr>
            <w:r w:rsidRPr="0048078F">
              <w:rPr>
                <w:sz w:val="16"/>
                <w:szCs w:val="16"/>
                <w:lang w:eastAsia="en-US"/>
              </w:rPr>
              <w:t>R5-085145</w:t>
            </w:r>
          </w:p>
        </w:tc>
        <w:tc>
          <w:tcPr>
            <w:tcW w:w="567" w:type="dxa"/>
            <w:gridSpan w:val="2"/>
            <w:shd w:val="solid" w:color="FFFFFF" w:fill="auto"/>
          </w:tcPr>
          <w:p w14:paraId="4501AD67" w14:textId="77777777" w:rsidR="008144D6" w:rsidRPr="0048078F" w:rsidRDefault="008144D6" w:rsidP="008144D6">
            <w:pPr>
              <w:pStyle w:val="TAL"/>
              <w:rPr>
                <w:snapToGrid w:val="0"/>
                <w:sz w:val="16"/>
                <w:szCs w:val="16"/>
                <w:lang w:eastAsia="en-US"/>
              </w:rPr>
            </w:pPr>
          </w:p>
        </w:tc>
        <w:tc>
          <w:tcPr>
            <w:tcW w:w="426" w:type="dxa"/>
            <w:gridSpan w:val="2"/>
            <w:shd w:val="solid" w:color="FFFFFF" w:fill="auto"/>
          </w:tcPr>
          <w:p w14:paraId="6C662DF2" w14:textId="77777777" w:rsidR="008144D6" w:rsidRPr="0048078F" w:rsidRDefault="008144D6" w:rsidP="008144D6">
            <w:pPr>
              <w:pStyle w:val="TAL"/>
              <w:rPr>
                <w:snapToGrid w:val="0"/>
                <w:sz w:val="16"/>
                <w:szCs w:val="16"/>
                <w:lang w:eastAsia="en-US"/>
              </w:rPr>
            </w:pPr>
          </w:p>
        </w:tc>
        <w:tc>
          <w:tcPr>
            <w:tcW w:w="4059" w:type="dxa"/>
            <w:gridSpan w:val="2"/>
            <w:shd w:val="solid" w:color="FFFFFF" w:fill="auto"/>
          </w:tcPr>
          <w:p w14:paraId="26FD7B7A" w14:textId="77777777" w:rsidR="008144D6" w:rsidRPr="0048078F" w:rsidRDefault="008144D6" w:rsidP="008144D6">
            <w:pPr>
              <w:pStyle w:val="TAL"/>
              <w:rPr>
                <w:sz w:val="16"/>
                <w:szCs w:val="16"/>
                <w:lang w:eastAsia="en-US"/>
              </w:rPr>
            </w:pPr>
            <w:r w:rsidRPr="0048078F">
              <w:rPr>
                <w:sz w:val="16"/>
                <w:szCs w:val="16"/>
                <w:lang w:eastAsia="en-US"/>
              </w:rPr>
              <w:t>Following proposals have been incorporated:</w:t>
            </w:r>
          </w:p>
          <w:p w14:paraId="6576B3C9" w14:textId="77777777" w:rsidR="008144D6" w:rsidRPr="0048078F" w:rsidRDefault="008144D6" w:rsidP="008144D6">
            <w:pPr>
              <w:pStyle w:val="TAL"/>
              <w:rPr>
                <w:sz w:val="16"/>
                <w:szCs w:val="16"/>
                <w:lang w:eastAsia="en-US"/>
              </w:rPr>
            </w:pPr>
            <w:r w:rsidRPr="0048078F">
              <w:rPr>
                <w:sz w:val="16"/>
                <w:szCs w:val="16"/>
                <w:lang w:eastAsia="en-US"/>
              </w:rPr>
              <w:t>R5-085087, "Updates of Test frequencies for TS 36.508"</w:t>
            </w:r>
          </w:p>
          <w:p w14:paraId="15DC1644" w14:textId="77777777" w:rsidR="008144D6" w:rsidRPr="0048078F" w:rsidRDefault="008144D6" w:rsidP="008144D6">
            <w:pPr>
              <w:pStyle w:val="TAL"/>
              <w:rPr>
                <w:sz w:val="16"/>
                <w:szCs w:val="16"/>
                <w:lang w:eastAsia="en-US"/>
              </w:rPr>
            </w:pPr>
            <w:r w:rsidRPr="0048078F">
              <w:rPr>
                <w:sz w:val="16"/>
                <w:szCs w:val="16"/>
                <w:lang w:eastAsia="en-US"/>
              </w:rPr>
              <w:t>R5-085701, "Cleaning up section 5 in TS 36.508"</w:t>
            </w:r>
          </w:p>
          <w:p w14:paraId="374EE5ED" w14:textId="77777777" w:rsidR="008144D6" w:rsidRPr="0048078F" w:rsidRDefault="008144D6" w:rsidP="008144D6">
            <w:pPr>
              <w:pStyle w:val="TAL"/>
              <w:rPr>
                <w:sz w:val="16"/>
                <w:szCs w:val="16"/>
                <w:lang w:eastAsia="en-US"/>
              </w:rPr>
            </w:pPr>
            <w:r w:rsidRPr="0048078F">
              <w:rPr>
                <w:sz w:val="16"/>
                <w:szCs w:val="16"/>
                <w:lang w:eastAsia="en-US"/>
              </w:rPr>
              <w:t>R5-085252, "Correction to Section 4.3.3.2 of TS 36.508"</w:t>
            </w:r>
          </w:p>
          <w:p w14:paraId="68D789EA" w14:textId="77777777" w:rsidR="008144D6" w:rsidRPr="0048078F" w:rsidRDefault="008144D6" w:rsidP="008144D6">
            <w:pPr>
              <w:pStyle w:val="TAL"/>
              <w:rPr>
                <w:sz w:val="16"/>
                <w:szCs w:val="16"/>
                <w:lang w:eastAsia="en-US"/>
              </w:rPr>
            </w:pPr>
            <w:r w:rsidRPr="0048078F">
              <w:rPr>
                <w:sz w:val="16"/>
                <w:szCs w:val="16"/>
                <w:lang w:eastAsia="en-US"/>
              </w:rPr>
              <w:t>R5-085315, "Connection Diagrams: delete the editorial note"</w:t>
            </w:r>
          </w:p>
          <w:p w14:paraId="2FD2C787" w14:textId="77777777" w:rsidR="008144D6" w:rsidRPr="0048078F" w:rsidRDefault="008144D6" w:rsidP="008144D6">
            <w:pPr>
              <w:pStyle w:val="TAL"/>
              <w:rPr>
                <w:sz w:val="16"/>
                <w:szCs w:val="16"/>
                <w:lang w:eastAsia="en-US"/>
              </w:rPr>
            </w:pPr>
            <w:r w:rsidRPr="0048078F">
              <w:rPr>
                <w:sz w:val="16"/>
                <w:szCs w:val="16"/>
                <w:lang w:eastAsia="en-US"/>
              </w:rPr>
              <w:t>R5-085454, "Addition of timer tolerances"</w:t>
            </w:r>
          </w:p>
          <w:p w14:paraId="443D40A3" w14:textId="77777777" w:rsidR="008144D6" w:rsidRPr="0048078F" w:rsidRDefault="008144D6" w:rsidP="008144D6">
            <w:pPr>
              <w:pStyle w:val="TAL"/>
              <w:rPr>
                <w:sz w:val="16"/>
                <w:szCs w:val="16"/>
                <w:lang w:eastAsia="en-US"/>
              </w:rPr>
            </w:pPr>
            <w:r w:rsidRPr="0048078F">
              <w:rPr>
                <w:sz w:val="16"/>
                <w:szCs w:val="16"/>
                <w:lang w:eastAsia="en-US"/>
              </w:rPr>
              <w:t>R5-085566, "Addition of default settings of suitable / non-suitable cells in TS 36.508"</w:t>
            </w:r>
          </w:p>
          <w:p w14:paraId="7CE588B3" w14:textId="77777777" w:rsidR="008144D6" w:rsidRPr="0048078F" w:rsidRDefault="008144D6" w:rsidP="008144D6">
            <w:pPr>
              <w:pStyle w:val="TAL"/>
              <w:rPr>
                <w:sz w:val="16"/>
                <w:szCs w:val="16"/>
                <w:lang w:eastAsia="en-US"/>
              </w:rPr>
            </w:pPr>
            <w:r w:rsidRPr="0048078F">
              <w:rPr>
                <w:sz w:val="16"/>
                <w:szCs w:val="16"/>
                <w:lang w:eastAsia="en-US"/>
              </w:rPr>
              <w:t>R5-085541, "Update to default configurations of simulated cells in TS 36.508"</w:t>
            </w:r>
          </w:p>
          <w:p w14:paraId="0CBA32EB" w14:textId="77777777" w:rsidR="008144D6" w:rsidRPr="0048078F" w:rsidRDefault="008144D6" w:rsidP="008144D6">
            <w:pPr>
              <w:pStyle w:val="TAL"/>
              <w:rPr>
                <w:sz w:val="16"/>
                <w:szCs w:val="16"/>
                <w:lang w:eastAsia="en-US"/>
              </w:rPr>
            </w:pPr>
            <w:r w:rsidRPr="0048078F">
              <w:rPr>
                <w:sz w:val="16"/>
                <w:szCs w:val="16"/>
                <w:lang w:eastAsia="en-US"/>
              </w:rPr>
              <w:t>R5-085514, "Update to default configurations of system information blocks in TS 36.508"</w:t>
            </w:r>
          </w:p>
          <w:p w14:paraId="5E400676" w14:textId="77777777" w:rsidR="008144D6" w:rsidRPr="0048078F" w:rsidRDefault="008144D6" w:rsidP="008144D6">
            <w:pPr>
              <w:pStyle w:val="TAL"/>
              <w:rPr>
                <w:sz w:val="16"/>
                <w:szCs w:val="16"/>
                <w:lang w:eastAsia="en-US"/>
              </w:rPr>
            </w:pPr>
            <w:r w:rsidRPr="0048078F">
              <w:rPr>
                <w:sz w:val="16"/>
                <w:szCs w:val="16"/>
                <w:lang w:eastAsia="en-US"/>
              </w:rPr>
              <w:t>R5-085472, "Addition of default settings of suitable / non-suitable cells in TS 36.508"</w:t>
            </w:r>
          </w:p>
          <w:p w14:paraId="5944B355" w14:textId="77777777" w:rsidR="008144D6" w:rsidRPr="0048078F" w:rsidRDefault="008144D6" w:rsidP="008144D6">
            <w:pPr>
              <w:pStyle w:val="TAL"/>
              <w:rPr>
                <w:sz w:val="16"/>
                <w:szCs w:val="16"/>
                <w:lang w:eastAsia="en-US"/>
              </w:rPr>
            </w:pPr>
            <w:r w:rsidRPr="0048078F">
              <w:rPr>
                <w:sz w:val="16"/>
                <w:szCs w:val="16"/>
                <w:lang w:eastAsia="en-US"/>
              </w:rPr>
              <w:t>R5-085394, "Update of Reference system configurations in 36.508"</w:t>
            </w:r>
          </w:p>
          <w:p w14:paraId="3BA0B53F" w14:textId="77777777" w:rsidR="008144D6" w:rsidRPr="0048078F" w:rsidRDefault="008144D6" w:rsidP="008144D6">
            <w:pPr>
              <w:pStyle w:val="TAL"/>
              <w:rPr>
                <w:sz w:val="16"/>
                <w:szCs w:val="16"/>
                <w:lang w:eastAsia="en-US"/>
              </w:rPr>
            </w:pPr>
            <w:r w:rsidRPr="0048078F">
              <w:rPr>
                <w:sz w:val="16"/>
                <w:szCs w:val="16"/>
                <w:lang w:eastAsia="en-US"/>
              </w:rPr>
              <w:t>R5-085457, "Update to generic procedure in TS 36.508"</w:t>
            </w:r>
          </w:p>
          <w:p w14:paraId="1F5604E9" w14:textId="77777777" w:rsidR="008144D6" w:rsidRPr="0048078F" w:rsidRDefault="008144D6" w:rsidP="008144D6">
            <w:pPr>
              <w:pStyle w:val="TAL"/>
              <w:rPr>
                <w:sz w:val="16"/>
                <w:szCs w:val="16"/>
                <w:lang w:eastAsia="en-US"/>
              </w:rPr>
            </w:pPr>
            <w:r w:rsidRPr="0048078F">
              <w:rPr>
                <w:sz w:val="16"/>
                <w:szCs w:val="16"/>
                <w:lang w:eastAsia="en-US"/>
              </w:rPr>
              <w:t>R5-085458, "Addition of new generic procedure to check the UE does not answer to paging"</w:t>
            </w:r>
          </w:p>
          <w:p w14:paraId="42071C03" w14:textId="77777777" w:rsidR="008144D6" w:rsidRPr="0048078F" w:rsidRDefault="008144D6" w:rsidP="008144D6">
            <w:pPr>
              <w:pStyle w:val="TAL"/>
              <w:rPr>
                <w:sz w:val="16"/>
                <w:szCs w:val="16"/>
                <w:lang w:eastAsia="en-US"/>
              </w:rPr>
            </w:pPr>
            <w:r w:rsidRPr="0048078F">
              <w:rPr>
                <w:sz w:val="16"/>
                <w:szCs w:val="16"/>
                <w:lang w:eastAsia="en-US"/>
              </w:rPr>
              <w:t>R5-085523, "Update of default RRC message contents"</w:t>
            </w:r>
          </w:p>
          <w:p w14:paraId="25CA6FDD" w14:textId="77777777" w:rsidR="008144D6" w:rsidRPr="0048078F" w:rsidRDefault="008144D6" w:rsidP="008144D6">
            <w:pPr>
              <w:pStyle w:val="TAL"/>
              <w:rPr>
                <w:sz w:val="16"/>
                <w:szCs w:val="16"/>
                <w:lang w:eastAsia="en-US"/>
              </w:rPr>
            </w:pPr>
            <w:r w:rsidRPr="0048078F">
              <w:rPr>
                <w:sz w:val="16"/>
                <w:szCs w:val="16"/>
                <w:lang w:eastAsia="en-US"/>
              </w:rPr>
              <w:t>R5-085381, "Addition to default RRC IE contents for measurement configuration"</w:t>
            </w:r>
          </w:p>
          <w:p w14:paraId="623243C8" w14:textId="77777777" w:rsidR="008144D6" w:rsidRPr="0048078F" w:rsidRDefault="008144D6" w:rsidP="008144D6">
            <w:pPr>
              <w:pStyle w:val="TAL"/>
              <w:rPr>
                <w:sz w:val="16"/>
                <w:szCs w:val="16"/>
                <w:lang w:eastAsia="en-US"/>
              </w:rPr>
            </w:pPr>
            <w:r w:rsidRPr="0048078F">
              <w:rPr>
                <w:sz w:val="16"/>
                <w:szCs w:val="16"/>
                <w:lang w:eastAsia="en-US"/>
              </w:rPr>
              <w:t>R5-085469, "Update to default NAS message contents in TS 36.508"</w:t>
            </w:r>
          </w:p>
          <w:p w14:paraId="3D5F28F9" w14:textId="77777777" w:rsidR="008144D6" w:rsidRPr="0048078F" w:rsidRDefault="008144D6" w:rsidP="008144D6">
            <w:pPr>
              <w:pStyle w:val="TAL"/>
              <w:rPr>
                <w:sz w:val="16"/>
                <w:szCs w:val="16"/>
                <w:lang w:eastAsia="en-US"/>
              </w:rPr>
            </w:pPr>
            <w:r w:rsidRPr="0048078F">
              <w:rPr>
                <w:sz w:val="16"/>
                <w:szCs w:val="16"/>
                <w:lang w:eastAsia="en-US"/>
              </w:rPr>
              <w:t>R5-085451, "Parameter settings for reference RB configurations"</w:t>
            </w:r>
          </w:p>
          <w:p w14:paraId="06B39FB8" w14:textId="77777777" w:rsidR="008144D6" w:rsidRPr="0048078F" w:rsidRDefault="008144D6" w:rsidP="008144D6">
            <w:pPr>
              <w:pStyle w:val="TAL"/>
              <w:rPr>
                <w:sz w:val="16"/>
                <w:szCs w:val="16"/>
                <w:lang w:eastAsia="en-US"/>
              </w:rPr>
            </w:pPr>
            <w:r w:rsidRPr="0048078F">
              <w:rPr>
                <w:sz w:val="16"/>
                <w:szCs w:val="16"/>
                <w:lang w:eastAsia="en-US"/>
              </w:rPr>
              <w:t>R5-085556, "Common test USIM parameters for EPS testing"</w:t>
            </w:r>
          </w:p>
        </w:tc>
        <w:tc>
          <w:tcPr>
            <w:tcW w:w="415" w:type="dxa"/>
            <w:gridSpan w:val="2"/>
            <w:shd w:val="solid" w:color="FFFFFF" w:fill="auto"/>
          </w:tcPr>
          <w:p w14:paraId="3402FF5B" w14:textId="77777777" w:rsidR="008144D6" w:rsidRPr="0048078F" w:rsidRDefault="008144D6" w:rsidP="008144D6">
            <w:pPr>
              <w:pStyle w:val="TAL"/>
              <w:rPr>
                <w:snapToGrid w:val="0"/>
                <w:sz w:val="16"/>
                <w:szCs w:val="16"/>
                <w:lang w:eastAsia="en-US"/>
              </w:rPr>
            </w:pPr>
          </w:p>
        </w:tc>
        <w:tc>
          <w:tcPr>
            <w:tcW w:w="708" w:type="dxa"/>
            <w:gridSpan w:val="2"/>
            <w:shd w:val="solid" w:color="FFFFFF" w:fill="auto"/>
          </w:tcPr>
          <w:p w14:paraId="720B11A9" w14:textId="77777777" w:rsidR="008144D6" w:rsidRPr="0048078F" w:rsidRDefault="008144D6" w:rsidP="008144D6">
            <w:pPr>
              <w:pStyle w:val="TAL"/>
              <w:rPr>
                <w:snapToGrid w:val="0"/>
                <w:sz w:val="16"/>
                <w:szCs w:val="16"/>
                <w:lang w:eastAsia="en-US"/>
              </w:rPr>
            </w:pPr>
            <w:r w:rsidRPr="0048078F">
              <w:rPr>
                <w:sz w:val="16"/>
                <w:szCs w:val="16"/>
                <w:lang w:eastAsia="en-US"/>
              </w:rPr>
              <w:t>1.1.0</w:t>
            </w:r>
          </w:p>
        </w:tc>
        <w:tc>
          <w:tcPr>
            <w:tcW w:w="708" w:type="dxa"/>
            <w:gridSpan w:val="2"/>
            <w:shd w:val="solid" w:color="FFFFFF" w:fill="auto"/>
          </w:tcPr>
          <w:p w14:paraId="2DB164CD" w14:textId="77777777" w:rsidR="008144D6" w:rsidRPr="0048078F" w:rsidRDefault="008144D6" w:rsidP="008144D6">
            <w:pPr>
              <w:pStyle w:val="TAL"/>
              <w:rPr>
                <w:snapToGrid w:val="0"/>
                <w:sz w:val="16"/>
                <w:szCs w:val="16"/>
                <w:lang w:eastAsia="en-US"/>
              </w:rPr>
            </w:pPr>
            <w:r w:rsidRPr="0048078F">
              <w:rPr>
                <w:sz w:val="16"/>
                <w:szCs w:val="16"/>
                <w:lang w:eastAsia="en-US"/>
              </w:rPr>
              <w:t>2.0.0</w:t>
            </w:r>
          </w:p>
        </w:tc>
        <w:tc>
          <w:tcPr>
            <w:tcW w:w="1034" w:type="dxa"/>
            <w:gridSpan w:val="2"/>
            <w:shd w:val="solid" w:color="FFFFFF" w:fill="auto"/>
          </w:tcPr>
          <w:p w14:paraId="0974CF3D" w14:textId="77777777" w:rsidR="008144D6" w:rsidRPr="0048078F" w:rsidRDefault="008144D6" w:rsidP="008144D6">
            <w:pPr>
              <w:pStyle w:val="TAL"/>
              <w:rPr>
                <w:snapToGrid w:val="0"/>
                <w:sz w:val="16"/>
                <w:szCs w:val="16"/>
                <w:lang w:eastAsia="en-US"/>
              </w:rPr>
            </w:pPr>
          </w:p>
        </w:tc>
      </w:tr>
      <w:tr w:rsidR="008144D6" w:rsidRPr="0048078F" w14:paraId="0037D739" w14:textId="77777777" w:rsidTr="008144D6">
        <w:trPr>
          <w:gridBefore w:val="1"/>
          <w:wBefore w:w="20" w:type="dxa"/>
          <w:jc w:val="center"/>
        </w:trPr>
        <w:tc>
          <w:tcPr>
            <w:tcW w:w="641" w:type="dxa"/>
            <w:gridSpan w:val="2"/>
            <w:shd w:val="solid" w:color="FFFFFF" w:fill="auto"/>
          </w:tcPr>
          <w:p w14:paraId="499F0B5D" w14:textId="77777777" w:rsidR="008144D6" w:rsidRPr="0048078F" w:rsidRDefault="008144D6" w:rsidP="008144D6">
            <w:pPr>
              <w:pStyle w:val="TAL"/>
              <w:rPr>
                <w:snapToGrid w:val="0"/>
                <w:sz w:val="16"/>
                <w:szCs w:val="16"/>
                <w:lang w:eastAsia="en-US"/>
              </w:rPr>
            </w:pPr>
            <w:r w:rsidRPr="0048078F">
              <w:rPr>
                <w:sz w:val="16"/>
                <w:szCs w:val="16"/>
                <w:lang w:eastAsia="en-US"/>
              </w:rPr>
              <w:t>RAN#42</w:t>
            </w:r>
          </w:p>
        </w:tc>
        <w:tc>
          <w:tcPr>
            <w:tcW w:w="1134" w:type="dxa"/>
            <w:gridSpan w:val="2"/>
            <w:shd w:val="solid" w:color="FFFFFF" w:fill="auto"/>
          </w:tcPr>
          <w:p w14:paraId="7583BCB5" w14:textId="77777777" w:rsidR="008144D6" w:rsidRPr="0048078F" w:rsidRDefault="008144D6" w:rsidP="008144D6">
            <w:pPr>
              <w:pStyle w:val="TAL"/>
              <w:rPr>
                <w:snapToGrid w:val="0"/>
                <w:sz w:val="16"/>
                <w:szCs w:val="16"/>
                <w:lang w:eastAsia="en-US"/>
              </w:rPr>
            </w:pPr>
            <w:r w:rsidRPr="0048078F">
              <w:rPr>
                <w:sz w:val="16"/>
                <w:szCs w:val="16"/>
                <w:lang w:eastAsia="en-US"/>
              </w:rPr>
              <w:t>RP-085145</w:t>
            </w:r>
          </w:p>
        </w:tc>
        <w:tc>
          <w:tcPr>
            <w:tcW w:w="567" w:type="dxa"/>
            <w:gridSpan w:val="2"/>
            <w:shd w:val="solid" w:color="FFFFFF" w:fill="auto"/>
          </w:tcPr>
          <w:p w14:paraId="59EB685C" w14:textId="77777777" w:rsidR="008144D6" w:rsidRPr="0048078F" w:rsidRDefault="008144D6" w:rsidP="008144D6">
            <w:pPr>
              <w:pStyle w:val="TAL"/>
              <w:rPr>
                <w:snapToGrid w:val="0"/>
                <w:sz w:val="16"/>
                <w:szCs w:val="16"/>
                <w:lang w:eastAsia="en-US"/>
              </w:rPr>
            </w:pPr>
          </w:p>
        </w:tc>
        <w:tc>
          <w:tcPr>
            <w:tcW w:w="426" w:type="dxa"/>
            <w:gridSpan w:val="2"/>
            <w:shd w:val="solid" w:color="FFFFFF" w:fill="auto"/>
          </w:tcPr>
          <w:p w14:paraId="370F6DF6" w14:textId="77777777" w:rsidR="008144D6" w:rsidRPr="0048078F" w:rsidRDefault="008144D6" w:rsidP="008144D6">
            <w:pPr>
              <w:pStyle w:val="TAL"/>
              <w:rPr>
                <w:snapToGrid w:val="0"/>
                <w:sz w:val="16"/>
                <w:szCs w:val="16"/>
                <w:lang w:eastAsia="en-US"/>
              </w:rPr>
            </w:pPr>
          </w:p>
        </w:tc>
        <w:tc>
          <w:tcPr>
            <w:tcW w:w="4059" w:type="dxa"/>
            <w:gridSpan w:val="2"/>
            <w:shd w:val="solid" w:color="FFFFFF" w:fill="auto"/>
          </w:tcPr>
          <w:p w14:paraId="65FA365B" w14:textId="77777777" w:rsidR="008144D6" w:rsidRPr="0048078F" w:rsidRDefault="008144D6" w:rsidP="008144D6">
            <w:pPr>
              <w:pStyle w:val="TAL"/>
              <w:rPr>
                <w:snapToGrid w:val="0"/>
                <w:sz w:val="16"/>
                <w:szCs w:val="16"/>
                <w:lang w:eastAsia="en-US"/>
              </w:rPr>
            </w:pPr>
            <w:r w:rsidRPr="0048078F">
              <w:rPr>
                <w:sz w:val="16"/>
                <w:szCs w:val="16"/>
                <w:lang w:eastAsia="en-US"/>
              </w:rPr>
              <w:t>Approval of version 2.0.0 at RAN#42, then updated to v 8.0.0.</w:t>
            </w:r>
          </w:p>
        </w:tc>
        <w:tc>
          <w:tcPr>
            <w:tcW w:w="415" w:type="dxa"/>
            <w:gridSpan w:val="2"/>
            <w:shd w:val="solid" w:color="FFFFFF" w:fill="auto"/>
          </w:tcPr>
          <w:p w14:paraId="4B041F8B" w14:textId="77777777" w:rsidR="008144D6" w:rsidRPr="0048078F" w:rsidRDefault="008144D6" w:rsidP="008144D6">
            <w:pPr>
              <w:pStyle w:val="TAL"/>
              <w:rPr>
                <w:snapToGrid w:val="0"/>
                <w:sz w:val="16"/>
                <w:szCs w:val="16"/>
                <w:lang w:eastAsia="en-US"/>
              </w:rPr>
            </w:pPr>
          </w:p>
        </w:tc>
        <w:tc>
          <w:tcPr>
            <w:tcW w:w="708" w:type="dxa"/>
            <w:gridSpan w:val="2"/>
            <w:shd w:val="solid" w:color="FFFFFF" w:fill="auto"/>
          </w:tcPr>
          <w:p w14:paraId="783AF335" w14:textId="77777777" w:rsidR="008144D6" w:rsidRPr="0048078F" w:rsidRDefault="008144D6" w:rsidP="008144D6">
            <w:pPr>
              <w:pStyle w:val="TAL"/>
              <w:rPr>
                <w:snapToGrid w:val="0"/>
                <w:sz w:val="16"/>
                <w:szCs w:val="16"/>
                <w:lang w:eastAsia="en-US"/>
              </w:rPr>
            </w:pPr>
            <w:r w:rsidRPr="0048078F">
              <w:rPr>
                <w:sz w:val="16"/>
                <w:szCs w:val="16"/>
                <w:lang w:eastAsia="en-US"/>
              </w:rPr>
              <w:t>2.0.0</w:t>
            </w:r>
          </w:p>
        </w:tc>
        <w:tc>
          <w:tcPr>
            <w:tcW w:w="708" w:type="dxa"/>
            <w:gridSpan w:val="2"/>
            <w:shd w:val="solid" w:color="FFFFFF" w:fill="auto"/>
          </w:tcPr>
          <w:p w14:paraId="08911EAF" w14:textId="77777777" w:rsidR="008144D6" w:rsidRPr="0048078F" w:rsidRDefault="008144D6" w:rsidP="008144D6">
            <w:pPr>
              <w:pStyle w:val="TAL"/>
              <w:rPr>
                <w:snapToGrid w:val="0"/>
                <w:sz w:val="16"/>
                <w:szCs w:val="16"/>
                <w:lang w:eastAsia="en-US"/>
              </w:rPr>
            </w:pPr>
            <w:r w:rsidRPr="0048078F">
              <w:rPr>
                <w:sz w:val="16"/>
                <w:szCs w:val="16"/>
                <w:lang w:eastAsia="en-US"/>
              </w:rPr>
              <w:t>8.0.0</w:t>
            </w:r>
          </w:p>
        </w:tc>
        <w:tc>
          <w:tcPr>
            <w:tcW w:w="1034" w:type="dxa"/>
            <w:gridSpan w:val="2"/>
            <w:shd w:val="solid" w:color="FFFFFF" w:fill="auto"/>
          </w:tcPr>
          <w:p w14:paraId="4252DEBD" w14:textId="77777777" w:rsidR="008144D6" w:rsidRPr="0048078F" w:rsidRDefault="008144D6" w:rsidP="008144D6">
            <w:pPr>
              <w:pStyle w:val="TAL"/>
              <w:rPr>
                <w:snapToGrid w:val="0"/>
                <w:sz w:val="16"/>
                <w:szCs w:val="16"/>
                <w:lang w:eastAsia="en-US"/>
              </w:rPr>
            </w:pPr>
          </w:p>
        </w:tc>
      </w:tr>
      <w:tr w:rsidR="008144D6" w:rsidRPr="0048078F" w14:paraId="645D9154" w14:textId="77777777" w:rsidTr="008144D6">
        <w:trPr>
          <w:gridBefore w:val="1"/>
          <w:wBefore w:w="20" w:type="dxa"/>
          <w:jc w:val="center"/>
        </w:trPr>
        <w:tc>
          <w:tcPr>
            <w:tcW w:w="641" w:type="dxa"/>
            <w:gridSpan w:val="2"/>
            <w:shd w:val="solid" w:color="FFFFFF" w:fill="auto"/>
          </w:tcPr>
          <w:p w14:paraId="79486205" w14:textId="77777777" w:rsidR="008144D6" w:rsidRPr="0048078F" w:rsidRDefault="008144D6" w:rsidP="008144D6">
            <w:pPr>
              <w:pStyle w:val="TAL"/>
              <w:rPr>
                <w:sz w:val="16"/>
                <w:szCs w:val="16"/>
                <w:lang w:eastAsia="en-US"/>
              </w:rPr>
            </w:pPr>
          </w:p>
        </w:tc>
        <w:tc>
          <w:tcPr>
            <w:tcW w:w="1134" w:type="dxa"/>
            <w:gridSpan w:val="2"/>
            <w:shd w:val="solid" w:color="FFFFFF" w:fill="auto"/>
          </w:tcPr>
          <w:p w14:paraId="68E5627C" w14:textId="77777777" w:rsidR="008144D6" w:rsidRPr="0048078F" w:rsidRDefault="008144D6" w:rsidP="008144D6">
            <w:pPr>
              <w:pStyle w:val="TAL"/>
              <w:rPr>
                <w:sz w:val="16"/>
                <w:szCs w:val="16"/>
                <w:lang w:eastAsia="en-US"/>
              </w:rPr>
            </w:pPr>
          </w:p>
        </w:tc>
        <w:tc>
          <w:tcPr>
            <w:tcW w:w="567" w:type="dxa"/>
            <w:gridSpan w:val="2"/>
            <w:shd w:val="solid" w:color="FFFFFF" w:fill="auto"/>
          </w:tcPr>
          <w:p w14:paraId="43002343" w14:textId="77777777" w:rsidR="008144D6" w:rsidRPr="0048078F" w:rsidRDefault="008144D6" w:rsidP="008144D6">
            <w:pPr>
              <w:pStyle w:val="TAL"/>
              <w:rPr>
                <w:snapToGrid w:val="0"/>
                <w:sz w:val="16"/>
                <w:szCs w:val="16"/>
                <w:lang w:eastAsia="en-US"/>
              </w:rPr>
            </w:pPr>
          </w:p>
        </w:tc>
        <w:tc>
          <w:tcPr>
            <w:tcW w:w="426" w:type="dxa"/>
            <w:gridSpan w:val="2"/>
            <w:shd w:val="solid" w:color="FFFFFF" w:fill="auto"/>
          </w:tcPr>
          <w:p w14:paraId="7755909C" w14:textId="77777777" w:rsidR="008144D6" w:rsidRPr="0048078F" w:rsidRDefault="008144D6" w:rsidP="008144D6">
            <w:pPr>
              <w:pStyle w:val="TAL"/>
              <w:rPr>
                <w:snapToGrid w:val="0"/>
                <w:sz w:val="16"/>
                <w:szCs w:val="16"/>
                <w:lang w:eastAsia="en-US"/>
              </w:rPr>
            </w:pPr>
          </w:p>
        </w:tc>
        <w:tc>
          <w:tcPr>
            <w:tcW w:w="4059" w:type="dxa"/>
            <w:gridSpan w:val="2"/>
            <w:shd w:val="solid" w:color="FFFFFF" w:fill="auto"/>
          </w:tcPr>
          <w:p w14:paraId="2899B79F" w14:textId="77777777" w:rsidR="008144D6" w:rsidRPr="0048078F" w:rsidRDefault="008144D6" w:rsidP="008144D6">
            <w:pPr>
              <w:pStyle w:val="TAL"/>
              <w:rPr>
                <w:sz w:val="16"/>
                <w:szCs w:val="16"/>
                <w:lang w:eastAsia="en-US"/>
              </w:rPr>
            </w:pPr>
            <w:r w:rsidRPr="0048078F">
              <w:rPr>
                <w:sz w:val="16"/>
                <w:szCs w:val="16"/>
                <w:lang w:eastAsia="en-US"/>
              </w:rPr>
              <w:t>Editorial corrections.</w:t>
            </w:r>
          </w:p>
        </w:tc>
        <w:tc>
          <w:tcPr>
            <w:tcW w:w="415" w:type="dxa"/>
            <w:gridSpan w:val="2"/>
            <w:shd w:val="solid" w:color="FFFFFF" w:fill="auto"/>
          </w:tcPr>
          <w:p w14:paraId="2C26077C" w14:textId="77777777" w:rsidR="008144D6" w:rsidRPr="0048078F" w:rsidRDefault="008144D6" w:rsidP="008144D6">
            <w:pPr>
              <w:pStyle w:val="TAL"/>
              <w:rPr>
                <w:snapToGrid w:val="0"/>
                <w:sz w:val="16"/>
                <w:szCs w:val="16"/>
                <w:lang w:eastAsia="en-US"/>
              </w:rPr>
            </w:pPr>
          </w:p>
        </w:tc>
        <w:tc>
          <w:tcPr>
            <w:tcW w:w="708" w:type="dxa"/>
            <w:gridSpan w:val="2"/>
            <w:shd w:val="solid" w:color="FFFFFF" w:fill="auto"/>
          </w:tcPr>
          <w:p w14:paraId="49F9E6C7" w14:textId="77777777" w:rsidR="008144D6" w:rsidRPr="0048078F" w:rsidRDefault="008144D6" w:rsidP="008144D6">
            <w:pPr>
              <w:pStyle w:val="TAL"/>
              <w:rPr>
                <w:sz w:val="16"/>
                <w:szCs w:val="16"/>
                <w:lang w:eastAsia="en-US"/>
              </w:rPr>
            </w:pPr>
            <w:r w:rsidRPr="0048078F">
              <w:rPr>
                <w:sz w:val="16"/>
                <w:szCs w:val="16"/>
                <w:lang w:eastAsia="en-US"/>
              </w:rPr>
              <w:t>8.0.0</w:t>
            </w:r>
          </w:p>
        </w:tc>
        <w:tc>
          <w:tcPr>
            <w:tcW w:w="708" w:type="dxa"/>
            <w:gridSpan w:val="2"/>
            <w:shd w:val="solid" w:color="FFFFFF" w:fill="auto"/>
          </w:tcPr>
          <w:p w14:paraId="13174C1E" w14:textId="77777777" w:rsidR="008144D6" w:rsidRPr="0048078F" w:rsidRDefault="008144D6" w:rsidP="008144D6">
            <w:pPr>
              <w:pStyle w:val="TAL"/>
              <w:rPr>
                <w:sz w:val="16"/>
                <w:szCs w:val="16"/>
                <w:lang w:eastAsia="en-US"/>
              </w:rPr>
            </w:pPr>
            <w:r w:rsidRPr="0048078F">
              <w:rPr>
                <w:sz w:val="16"/>
                <w:szCs w:val="16"/>
                <w:lang w:eastAsia="en-US"/>
              </w:rPr>
              <w:t>8.0.1</w:t>
            </w:r>
          </w:p>
        </w:tc>
        <w:tc>
          <w:tcPr>
            <w:tcW w:w="1034" w:type="dxa"/>
            <w:gridSpan w:val="2"/>
            <w:shd w:val="solid" w:color="FFFFFF" w:fill="auto"/>
          </w:tcPr>
          <w:p w14:paraId="7FCFDCFB" w14:textId="77777777" w:rsidR="008144D6" w:rsidRPr="0048078F" w:rsidRDefault="008144D6" w:rsidP="008144D6">
            <w:pPr>
              <w:pStyle w:val="TAL"/>
              <w:rPr>
                <w:snapToGrid w:val="0"/>
                <w:sz w:val="16"/>
                <w:szCs w:val="16"/>
                <w:lang w:eastAsia="en-US"/>
              </w:rPr>
            </w:pPr>
          </w:p>
        </w:tc>
      </w:tr>
      <w:tr w:rsidR="008144D6" w:rsidRPr="0048078F" w14:paraId="7596AE75" w14:textId="77777777" w:rsidTr="008144D6">
        <w:trPr>
          <w:gridBefore w:val="1"/>
          <w:wBefore w:w="20" w:type="dxa"/>
          <w:jc w:val="center"/>
        </w:trPr>
        <w:tc>
          <w:tcPr>
            <w:tcW w:w="641" w:type="dxa"/>
            <w:gridSpan w:val="2"/>
            <w:shd w:val="solid" w:color="FFFFFF" w:fill="auto"/>
          </w:tcPr>
          <w:p w14:paraId="749D1F00" w14:textId="77777777" w:rsidR="008144D6" w:rsidRPr="0048078F" w:rsidRDefault="008144D6" w:rsidP="008144D6">
            <w:pPr>
              <w:pStyle w:val="TAL"/>
              <w:rPr>
                <w:sz w:val="16"/>
                <w:szCs w:val="16"/>
                <w:lang w:eastAsia="en-US"/>
              </w:rPr>
            </w:pPr>
            <w:r w:rsidRPr="0048078F">
              <w:rPr>
                <w:sz w:val="16"/>
                <w:szCs w:val="16"/>
                <w:lang w:eastAsia="en-US"/>
              </w:rPr>
              <w:t>RAN5 #41bis</w:t>
            </w:r>
          </w:p>
        </w:tc>
        <w:tc>
          <w:tcPr>
            <w:tcW w:w="1134" w:type="dxa"/>
            <w:gridSpan w:val="2"/>
            <w:shd w:val="solid" w:color="FFFFFF" w:fill="auto"/>
          </w:tcPr>
          <w:p w14:paraId="4ABB3AE3" w14:textId="77777777" w:rsidR="008144D6" w:rsidRPr="0048078F" w:rsidRDefault="008144D6" w:rsidP="008144D6">
            <w:pPr>
              <w:pStyle w:val="TAL"/>
              <w:rPr>
                <w:sz w:val="16"/>
                <w:szCs w:val="16"/>
                <w:lang w:eastAsia="en-US"/>
              </w:rPr>
            </w:pPr>
            <w:r w:rsidRPr="0048078F">
              <w:rPr>
                <w:sz w:val="16"/>
                <w:szCs w:val="16"/>
                <w:lang w:eastAsia="en-US"/>
              </w:rPr>
              <w:t>R5-086021</w:t>
            </w:r>
          </w:p>
        </w:tc>
        <w:tc>
          <w:tcPr>
            <w:tcW w:w="567" w:type="dxa"/>
            <w:gridSpan w:val="2"/>
            <w:shd w:val="solid" w:color="FFFFFF" w:fill="auto"/>
          </w:tcPr>
          <w:p w14:paraId="0BCEE1EC" w14:textId="77777777" w:rsidR="008144D6" w:rsidRPr="0048078F" w:rsidRDefault="008144D6" w:rsidP="008144D6">
            <w:pPr>
              <w:pStyle w:val="TAL"/>
              <w:rPr>
                <w:sz w:val="16"/>
                <w:szCs w:val="16"/>
                <w:lang w:eastAsia="en-US"/>
              </w:rPr>
            </w:pPr>
            <w:r w:rsidRPr="0048078F">
              <w:rPr>
                <w:sz w:val="16"/>
                <w:szCs w:val="16"/>
                <w:lang w:eastAsia="en-US"/>
              </w:rPr>
              <w:t>0001</w:t>
            </w:r>
          </w:p>
        </w:tc>
        <w:tc>
          <w:tcPr>
            <w:tcW w:w="426" w:type="dxa"/>
            <w:gridSpan w:val="2"/>
            <w:shd w:val="solid" w:color="FFFFFF" w:fill="auto"/>
          </w:tcPr>
          <w:p w14:paraId="1ABDCAD7" w14:textId="77777777" w:rsidR="008144D6" w:rsidRPr="0048078F" w:rsidRDefault="008144D6" w:rsidP="008144D6">
            <w:pPr>
              <w:pStyle w:val="TAL"/>
              <w:rPr>
                <w:sz w:val="16"/>
                <w:szCs w:val="16"/>
                <w:lang w:eastAsia="en-US"/>
              </w:rPr>
            </w:pPr>
            <w:r w:rsidRPr="0048078F">
              <w:rPr>
                <w:sz w:val="16"/>
                <w:szCs w:val="16"/>
                <w:lang w:eastAsia="en-US"/>
              </w:rPr>
              <w:t>-</w:t>
            </w:r>
          </w:p>
        </w:tc>
        <w:tc>
          <w:tcPr>
            <w:tcW w:w="4059" w:type="dxa"/>
            <w:gridSpan w:val="2"/>
            <w:shd w:val="solid" w:color="FFFFFF" w:fill="auto"/>
          </w:tcPr>
          <w:p w14:paraId="7E1B651B" w14:textId="77777777" w:rsidR="008144D6" w:rsidRPr="0048078F" w:rsidRDefault="008144D6" w:rsidP="008144D6">
            <w:pPr>
              <w:pStyle w:val="TAL"/>
              <w:rPr>
                <w:sz w:val="16"/>
                <w:szCs w:val="16"/>
                <w:lang w:eastAsia="en-US"/>
              </w:rPr>
            </w:pPr>
            <w:r w:rsidRPr="0048078F">
              <w:rPr>
                <w:sz w:val="16"/>
                <w:szCs w:val="16"/>
                <w:lang w:eastAsia="en-US"/>
              </w:rPr>
              <w:t>Introduction of half cell configurations in eUTRA SS</w:t>
            </w:r>
          </w:p>
        </w:tc>
        <w:tc>
          <w:tcPr>
            <w:tcW w:w="415" w:type="dxa"/>
            <w:gridSpan w:val="2"/>
            <w:shd w:val="solid" w:color="FFFFFF" w:fill="auto"/>
          </w:tcPr>
          <w:p w14:paraId="7C02B630" w14:textId="77777777" w:rsidR="008144D6" w:rsidRPr="0048078F" w:rsidRDefault="008144D6" w:rsidP="008144D6">
            <w:pPr>
              <w:pStyle w:val="TAL"/>
              <w:rPr>
                <w:sz w:val="16"/>
                <w:szCs w:val="16"/>
                <w:lang w:eastAsia="en-US"/>
              </w:rPr>
            </w:pPr>
          </w:p>
        </w:tc>
        <w:tc>
          <w:tcPr>
            <w:tcW w:w="708" w:type="dxa"/>
            <w:gridSpan w:val="2"/>
            <w:shd w:val="solid" w:color="FFFFFF" w:fill="auto"/>
          </w:tcPr>
          <w:p w14:paraId="0F145989"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1ABB8742"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4" w:type="dxa"/>
            <w:gridSpan w:val="2"/>
            <w:shd w:val="solid" w:color="FFFFFF" w:fill="auto"/>
          </w:tcPr>
          <w:p w14:paraId="2740A214" w14:textId="77777777" w:rsidR="008144D6" w:rsidRPr="0048078F" w:rsidRDefault="008144D6" w:rsidP="008144D6">
            <w:pPr>
              <w:pStyle w:val="TAL"/>
              <w:rPr>
                <w:sz w:val="16"/>
                <w:szCs w:val="16"/>
                <w:lang w:eastAsia="en-US"/>
              </w:rPr>
            </w:pPr>
          </w:p>
        </w:tc>
      </w:tr>
      <w:tr w:rsidR="008144D6" w:rsidRPr="0048078F" w14:paraId="12741671" w14:textId="77777777" w:rsidTr="008144D6">
        <w:trPr>
          <w:gridBefore w:val="1"/>
          <w:wBefore w:w="20" w:type="dxa"/>
          <w:jc w:val="center"/>
        </w:trPr>
        <w:tc>
          <w:tcPr>
            <w:tcW w:w="641" w:type="dxa"/>
            <w:gridSpan w:val="2"/>
            <w:shd w:val="solid" w:color="FFFFFF" w:fill="auto"/>
          </w:tcPr>
          <w:p w14:paraId="30AFAC80" w14:textId="77777777" w:rsidR="008144D6" w:rsidRPr="0048078F" w:rsidRDefault="008144D6" w:rsidP="008144D6">
            <w:pPr>
              <w:pStyle w:val="TAL"/>
              <w:rPr>
                <w:sz w:val="16"/>
                <w:szCs w:val="16"/>
                <w:lang w:eastAsia="en-US"/>
              </w:rPr>
            </w:pPr>
            <w:r w:rsidRPr="0048078F">
              <w:rPr>
                <w:sz w:val="16"/>
                <w:szCs w:val="16"/>
                <w:lang w:eastAsia="en-US"/>
              </w:rPr>
              <w:t>RAN5 #41bis</w:t>
            </w:r>
          </w:p>
        </w:tc>
        <w:tc>
          <w:tcPr>
            <w:tcW w:w="1134" w:type="dxa"/>
            <w:gridSpan w:val="2"/>
            <w:shd w:val="solid" w:color="FFFFFF" w:fill="auto"/>
          </w:tcPr>
          <w:p w14:paraId="5E7976DA" w14:textId="77777777" w:rsidR="008144D6" w:rsidRPr="0048078F" w:rsidRDefault="008144D6" w:rsidP="008144D6">
            <w:pPr>
              <w:pStyle w:val="TAL"/>
              <w:rPr>
                <w:sz w:val="16"/>
                <w:szCs w:val="16"/>
                <w:lang w:eastAsia="en-US"/>
              </w:rPr>
            </w:pPr>
            <w:r w:rsidRPr="0048078F">
              <w:rPr>
                <w:sz w:val="16"/>
                <w:szCs w:val="16"/>
                <w:lang w:eastAsia="en-US"/>
              </w:rPr>
              <w:t>R5-086166</w:t>
            </w:r>
          </w:p>
        </w:tc>
        <w:tc>
          <w:tcPr>
            <w:tcW w:w="567" w:type="dxa"/>
            <w:gridSpan w:val="2"/>
            <w:shd w:val="solid" w:color="FFFFFF" w:fill="auto"/>
          </w:tcPr>
          <w:p w14:paraId="74D1668E" w14:textId="77777777" w:rsidR="008144D6" w:rsidRPr="0048078F" w:rsidRDefault="008144D6" w:rsidP="008144D6">
            <w:pPr>
              <w:pStyle w:val="TAL"/>
              <w:rPr>
                <w:sz w:val="16"/>
                <w:szCs w:val="16"/>
                <w:lang w:eastAsia="en-US"/>
              </w:rPr>
            </w:pPr>
            <w:r w:rsidRPr="0048078F">
              <w:rPr>
                <w:sz w:val="16"/>
                <w:szCs w:val="16"/>
                <w:lang w:eastAsia="en-US"/>
              </w:rPr>
              <w:t>0002</w:t>
            </w:r>
          </w:p>
        </w:tc>
        <w:tc>
          <w:tcPr>
            <w:tcW w:w="426" w:type="dxa"/>
            <w:gridSpan w:val="2"/>
            <w:shd w:val="solid" w:color="FFFFFF" w:fill="auto"/>
          </w:tcPr>
          <w:p w14:paraId="20583BDE" w14:textId="77777777" w:rsidR="008144D6" w:rsidRPr="0048078F" w:rsidRDefault="008144D6" w:rsidP="008144D6">
            <w:pPr>
              <w:pStyle w:val="TAL"/>
              <w:rPr>
                <w:sz w:val="16"/>
                <w:szCs w:val="16"/>
                <w:lang w:eastAsia="en-US"/>
              </w:rPr>
            </w:pPr>
            <w:r w:rsidRPr="0048078F">
              <w:rPr>
                <w:sz w:val="16"/>
                <w:szCs w:val="16"/>
                <w:lang w:eastAsia="en-US"/>
              </w:rPr>
              <w:t>-</w:t>
            </w:r>
          </w:p>
        </w:tc>
        <w:tc>
          <w:tcPr>
            <w:tcW w:w="4059" w:type="dxa"/>
            <w:gridSpan w:val="2"/>
            <w:shd w:val="solid" w:color="FFFFFF" w:fill="auto"/>
          </w:tcPr>
          <w:p w14:paraId="73FD64E0" w14:textId="77777777" w:rsidR="008144D6" w:rsidRPr="0048078F" w:rsidRDefault="008144D6" w:rsidP="008144D6">
            <w:pPr>
              <w:pStyle w:val="TAL"/>
              <w:rPr>
                <w:sz w:val="16"/>
                <w:szCs w:val="16"/>
                <w:lang w:eastAsia="en-US"/>
              </w:rPr>
            </w:pPr>
            <w:r w:rsidRPr="0048078F">
              <w:rPr>
                <w:sz w:val="16"/>
                <w:szCs w:val="16"/>
                <w:lang w:eastAsia="en-US"/>
              </w:rPr>
              <w:t>Removal of Redundant Environmental Conditions</w:t>
            </w:r>
          </w:p>
        </w:tc>
        <w:tc>
          <w:tcPr>
            <w:tcW w:w="415" w:type="dxa"/>
            <w:gridSpan w:val="2"/>
            <w:shd w:val="solid" w:color="FFFFFF" w:fill="auto"/>
          </w:tcPr>
          <w:p w14:paraId="5B13CC2D" w14:textId="77777777" w:rsidR="008144D6" w:rsidRPr="0048078F" w:rsidRDefault="008144D6" w:rsidP="008144D6">
            <w:pPr>
              <w:pStyle w:val="TAL"/>
              <w:rPr>
                <w:sz w:val="16"/>
                <w:szCs w:val="16"/>
                <w:lang w:eastAsia="en-US"/>
              </w:rPr>
            </w:pPr>
          </w:p>
        </w:tc>
        <w:tc>
          <w:tcPr>
            <w:tcW w:w="708" w:type="dxa"/>
            <w:gridSpan w:val="2"/>
            <w:shd w:val="solid" w:color="FFFFFF" w:fill="auto"/>
          </w:tcPr>
          <w:p w14:paraId="218CBC48"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2F1FD925"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4" w:type="dxa"/>
            <w:gridSpan w:val="2"/>
            <w:shd w:val="solid" w:color="FFFFFF" w:fill="auto"/>
          </w:tcPr>
          <w:p w14:paraId="73DA22C0" w14:textId="77777777" w:rsidR="008144D6" w:rsidRPr="0048078F" w:rsidRDefault="008144D6" w:rsidP="008144D6">
            <w:pPr>
              <w:pStyle w:val="TAL"/>
              <w:rPr>
                <w:sz w:val="16"/>
                <w:szCs w:val="16"/>
                <w:lang w:eastAsia="en-US"/>
              </w:rPr>
            </w:pPr>
          </w:p>
        </w:tc>
      </w:tr>
      <w:tr w:rsidR="008144D6" w:rsidRPr="0048078F" w14:paraId="1960EA7F" w14:textId="77777777" w:rsidTr="008144D6">
        <w:trPr>
          <w:gridAfter w:val="1"/>
          <w:wAfter w:w="21" w:type="dxa"/>
          <w:jc w:val="center"/>
        </w:trPr>
        <w:tc>
          <w:tcPr>
            <w:tcW w:w="638" w:type="dxa"/>
            <w:gridSpan w:val="2"/>
            <w:shd w:val="solid" w:color="FFFFFF" w:fill="auto"/>
          </w:tcPr>
          <w:p w14:paraId="0A8D95BE" w14:textId="77777777" w:rsidR="008144D6" w:rsidRPr="0048078F" w:rsidRDefault="008144D6" w:rsidP="008144D6">
            <w:pPr>
              <w:pStyle w:val="TAL"/>
              <w:rPr>
                <w:sz w:val="16"/>
                <w:szCs w:val="16"/>
                <w:lang w:eastAsia="en-US"/>
              </w:rPr>
            </w:pPr>
            <w:r w:rsidRPr="0048078F">
              <w:rPr>
                <w:sz w:val="16"/>
                <w:szCs w:val="16"/>
                <w:lang w:eastAsia="en-US"/>
              </w:rPr>
              <w:t>RAN5 #41bis</w:t>
            </w:r>
          </w:p>
        </w:tc>
        <w:tc>
          <w:tcPr>
            <w:tcW w:w="1134" w:type="dxa"/>
            <w:gridSpan w:val="2"/>
            <w:shd w:val="solid" w:color="FFFFFF" w:fill="auto"/>
          </w:tcPr>
          <w:p w14:paraId="74B63F56" w14:textId="77777777" w:rsidR="008144D6" w:rsidRPr="0048078F" w:rsidRDefault="008144D6" w:rsidP="008144D6">
            <w:pPr>
              <w:pStyle w:val="TAL"/>
              <w:rPr>
                <w:sz w:val="16"/>
                <w:szCs w:val="16"/>
                <w:lang w:eastAsia="en-US"/>
              </w:rPr>
            </w:pPr>
            <w:r w:rsidRPr="0048078F">
              <w:rPr>
                <w:sz w:val="16"/>
                <w:szCs w:val="16"/>
                <w:lang w:eastAsia="en-US"/>
              </w:rPr>
              <w:t>R5-086221</w:t>
            </w:r>
          </w:p>
        </w:tc>
        <w:tc>
          <w:tcPr>
            <w:tcW w:w="567" w:type="dxa"/>
            <w:gridSpan w:val="2"/>
            <w:shd w:val="solid" w:color="FFFFFF" w:fill="auto"/>
          </w:tcPr>
          <w:p w14:paraId="0EA8B19E" w14:textId="77777777" w:rsidR="008144D6" w:rsidRPr="0048078F" w:rsidRDefault="008144D6" w:rsidP="008144D6">
            <w:pPr>
              <w:pStyle w:val="TAL"/>
              <w:rPr>
                <w:sz w:val="16"/>
                <w:szCs w:val="16"/>
                <w:lang w:eastAsia="en-US"/>
              </w:rPr>
            </w:pPr>
            <w:r w:rsidRPr="0048078F">
              <w:rPr>
                <w:sz w:val="16"/>
                <w:szCs w:val="16"/>
                <w:lang w:eastAsia="en-US"/>
              </w:rPr>
              <w:t>0003</w:t>
            </w:r>
          </w:p>
        </w:tc>
        <w:tc>
          <w:tcPr>
            <w:tcW w:w="426" w:type="dxa"/>
            <w:gridSpan w:val="2"/>
            <w:shd w:val="solid" w:color="FFFFFF" w:fill="auto"/>
          </w:tcPr>
          <w:p w14:paraId="78B2B91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B7468A5" w14:textId="77777777" w:rsidR="008144D6" w:rsidRPr="0048078F" w:rsidRDefault="008144D6" w:rsidP="008144D6">
            <w:pPr>
              <w:pStyle w:val="TAL"/>
              <w:rPr>
                <w:sz w:val="16"/>
                <w:szCs w:val="16"/>
                <w:lang w:eastAsia="en-US"/>
              </w:rPr>
            </w:pPr>
            <w:r w:rsidRPr="0048078F">
              <w:rPr>
                <w:sz w:val="16"/>
                <w:szCs w:val="16"/>
                <w:lang w:eastAsia="en-US"/>
              </w:rPr>
              <w:t>CR to 36.508: correction of EARFCN</w:t>
            </w:r>
          </w:p>
        </w:tc>
        <w:tc>
          <w:tcPr>
            <w:tcW w:w="415" w:type="dxa"/>
            <w:gridSpan w:val="2"/>
            <w:shd w:val="solid" w:color="FFFFFF" w:fill="auto"/>
          </w:tcPr>
          <w:p w14:paraId="3BDF7D59" w14:textId="77777777" w:rsidR="008144D6" w:rsidRPr="0048078F" w:rsidRDefault="008144D6" w:rsidP="008144D6">
            <w:pPr>
              <w:pStyle w:val="TAL"/>
              <w:rPr>
                <w:sz w:val="16"/>
                <w:szCs w:val="16"/>
                <w:lang w:eastAsia="en-US"/>
              </w:rPr>
            </w:pPr>
          </w:p>
        </w:tc>
        <w:tc>
          <w:tcPr>
            <w:tcW w:w="708" w:type="dxa"/>
            <w:gridSpan w:val="2"/>
            <w:shd w:val="solid" w:color="FFFFFF" w:fill="auto"/>
          </w:tcPr>
          <w:p w14:paraId="07D89F78"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1C6A73CC"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3AE90B3D" w14:textId="77777777" w:rsidR="008144D6" w:rsidRPr="0048078F" w:rsidRDefault="008144D6" w:rsidP="008144D6">
            <w:pPr>
              <w:pStyle w:val="TAL"/>
              <w:rPr>
                <w:sz w:val="16"/>
                <w:szCs w:val="16"/>
                <w:lang w:eastAsia="en-US"/>
              </w:rPr>
            </w:pPr>
          </w:p>
        </w:tc>
      </w:tr>
      <w:tr w:rsidR="008144D6" w:rsidRPr="0048078F" w14:paraId="3B072F52" w14:textId="77777777" w:rsidTr="008144D6">
        <w:trPr>
          <w:gridAfter w:val="1"/>
          <w:wAfter w:w="21" w:type="dxa"/>
          <w:jc w:val="center"/>
        </w:trPr>
        <w:tc>
          <w:tcPr>
            <w:tcW w:w="638" w:type="dxa"/>
            <w:gridSpan w:val="2"/>
            <w:shd w:val="solid" w:color="FFFFFF" w:fill="auto"/>
          </w:tcPr>
          <w:p w14:paraId="3610BA9E" w14:textId="77777777" w:rsidR="008144D6" w:rsidRPr="0048078F" w:rsidRDefault="008144D6" w:rsidP="008144D6">
            <w:pPr>
              <w:pStyle w:val="TAL"/>
              <w:rPr>
                <w:sz w:val="16"/>
                <w:szCs w:val="16"/>
                <w:lang w:eastAsia="en-US"/>
              </w:rPr>
            </w:pPr>
            <w:r w:rsidRPr="0048078F">
              <w:rPr>
                <w:sz w:val="16"/>
                <w:szCs w:val="16"/>
                <w:lang w:eastAsia="en-US"/>
              </w:rPr>
              <w:t>RAN5 #41bis</w:t>
            </w:r>
          </w:p>
        </w:tc>
        <w:tc>
          <w:tcPr>
            <w:tcW w:w="1134" w:type="dxa"/>
            <w:gridSpan w:val="2"/>
            <w:shd w:val="solid" w:color="FFFFFF" w:fill="auto"/>
          </w:tcPr>
          <w:p w14:paraId="3AD406E1" w14:textId="77777777" w:rsidR="008144D6" w:rsidRPr="0048078F" w:rsidRDefault="008144D6" w:rsidP="008144D6">
            <w:pPr>
              <w:pStyle w:val="TAL"/>
              <w:rPr>
                <w:sz w:val="16"/>
                <w:szCs w:val="16"/>
                <w:lang w:eastAsia="en-US"/>
              </w:rPr>
            </w:pPr>
            <w:r w:rsidRPr="0048078F">
              <w:rPr>
                <w:sz w:val="16"/>
                <w:szCs w:val="16"/>
                <w:lang w:eastAsia="en-US"/>
              </w:rPr>
              <w:t>R5-086226</w:t>
            </w:r>
          </w:p>
        </w:tc>
        <w:tc>
          <w:tcPr>
            <w:tcW w:w="567" w:type="dxa"/>
            <w:gridSpan w:val="2"/>
            <w:shd w:val="solid" w:color="FFFFFF" w:fill="auto"/>
          </w:tcPr>
          <w:p w14:paraId="7318CA84" w14:textId="77777777" w:rsidR="008144D6" w:rsidRPr="0048078F" w:rsidRDefault="008144D6" w:rsidP="008144D6">
            <w:pPr>
              <w:pStyle w:val="TAL"/>
              <w:rPr>
                <w:sz w:val="16"/>
                <w:szCs w:val="16"/>
                <w:lang w:eastAsia="en-US"/>
              </w:rPr>
            </w:pPr>
            <w:r w:rsidRPr="0048078F">
              <w:rPr>
                <w:sz w:val="16"/>
                <w:szCs w:val="16"/>
                <w:lang w:eastAsia="en-US"/>
              </w:rPr>
              <w:t>0004</w:t>
            </w:r>
          </w:p>
        </w:tc>
        <w:tc>
          <w:tcPr>
            <w:tcW w:w="426" w:type="dxa"/>
            <w:gridSpan w:val="2"/>
            <w:shd w:val="solid" w:color="FFFFFF" w:fill="auto"/>
          </w:tcPr>
          <w:p w14:paraId="191E0F8F"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147A01D" w14:textId="77777777" w:rsidR="008144D6" w:rsidRPr="0048078F" w:rsidRDefault="008144D6" w:rsidP="008144D6">
            <w:pPr>
              <w:pStyle w:val="TAL"/>
              <w:rPr>
                <w:sz w:val="16"/>
                <w:szCs w:val="16"/>
                <w:lang w:eastAsia="en-US"/>
              </w:rPr>
            </w:pPr>
            <w:r w:rsidRPr="0048078F">
              <w:rPr>
                <w:sz w:val="16"/>
                <w:szCs w:val="16"/>
                <w:lang w:eastAsia="en-US"/>
              </w:rPr>
              <w:t>Correction to the default system informations in TS 36.508</w:t>
            </w:r>
          </w:p>
        </w:tc>
        <w:tc>
          <w:tcPr>
            <w:tcW w:w="415" w:type="dxa"/>
            <w:gridSpan w:val="2"/>
            <w:shd w:val="solid" w:color="FFFFFF" w:fill="auto"/>
          </w:tcPr>
          <w:p w14:paraId="23D65719" w14:textId="77777777" w:rsidR="008144D6" w:rsidRPr="0048078F" w:rsidRDefault="008144D6" w:rsidP="008144D6">
            <w:pPr>
              <w:pStyle w:val="TAL"/>
              <w:rPr>
                <w:sz w:val="16"/>
                <w:szCs w:val="16"/>
                <w:lang w:eastAsia="en-US"/>
              </w:rPr>
            </w:pPr>
          </w:p>
        </w:tc>
        <w:tc>
          <w:tcPr>
            <w:tcW w:w="708" w:type="dxa"/>
            <w:gridSpan w:val="2"/>
            <w:shd w:val="solid" w:color="FFFFFF" w:fill="auto"/>
          </w:tcPr>
          <w:p w14:paraId="70D81666"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2CE0295D"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2E9F9440" w14:textId="77777777" w:rsidR="008144D6" w:rsidRPr="0048078F" w:rsidRDefault="008144D6" w:rsidP="008144D6">
            <w:pPr>
              <w:pStyle w:val="TAL"/>
              <w:rPr>
                <w:sz w:val="16"/>
                <w:szCs w:val="16"/>
                <w:lang w:eastAsia="en-US"/>
              </w:rPr>
            </w:pPr>
          </w:p>
        </w:tc>
      </w:tr>
      <w:tr w:rsidR="008144D6" w:rsidRPr="0048078F" w14:paraId="2D9E06C2" w14:textId="77777777" w:rsidTr="008144D6">
        <w:trPr>
          <w:gridAfter w:val="1"/>
          <w:wAfter w:w="21" w:type="dxa"/>
          <w:jc w:val="center"/>
        </w:trPr>
        <w:tc>
          <w:tcPr>
            <w:tcW w:w="638" w:type="dxa"/>
            <w:gridSpan w:val="2"/>
            <w:shd w:val="solid" w:color="FFFFFF" w:fill="auto"/>
          </w:tcPr>
          <w:p w14:paraId="1DAF2EFD" w14:textId="77777777" w:rsidR="008144D6" w:rsidRPr="0048078F" w:rsidRDefault="008144D6" w:rsidP="008144D6">
            <w:pPr>
              <w:pStyle w:val="TAL"/>
              <w:rPr>
                <w:sz w:val="16"/>
                <w:szCs w:val="16"/>
                <w:lang w:eastAsia="en-US"/>
              </w:rPr>
            </w:pPr>
            <w:r w:rsidRPr="0048078F">
              <w:rPr>
                <w:sz w:val="16"/>
                <w:szCs w:val="16"/>
                <w:lang w:eastAsia="en-US"/>
              </w:rPr>
              <w:t>RAN5 #41bis</w:t>
            </w:r>
          </w:p>
        </w:tc>
        <w:tc>
          <w:tcPr>
            <w:tcW w:w="1134" w:type="dxa"/>
            <w:gridSpan w:val="2"/>
            <w:shd w:val="solid" w:color="FFFFFF" w:fill="auto"/>
          </w:tcPr>
          <w:p w14:paraId="64AA5D59" w14:textId="77777777" w:rsidR="008144D6" w:rsidRPr="0048078F" w:rsidRDefault="008144D6" w:rsidP="008144D6">
            <w:pPr>
              <w:pStyle w:val="TAL"/>
              <w:rPr>
                <w:sz w:val="16"/>
                <w:szCs w:val="16"/>
                <w:lang w:eastAsia="en-US"/>
              </w:rPr>
            </w:pPr>
            <w:r w:rsidRPr="0048078F">
              <w:rPr>
                <w:sz w:val="16"/>
                <w:szCs w:val="16"/>
                <w:lang w:eastAsia="en-US"/>
              </w:rPr>
              <w:t>R5-086236</w:t>
            </w:r>
          </w:p>
        </w:tc>
        <w:tc>
          <w:tcPr>
            <w:tcW w:w="567" w:type="dxa"/>
            <w:gridSpan w:val="2"/>
            <w:shd w:val="solid" w:color="FFFFFF" w:fill="auto"/>
          </w:tcPr>
          <w:p w14:paraId="76CC1D6F" w14:textId="77777777" w:rsidR="008144D6" w:rsidRPr="0048078F" w:rsidRDefault="008144D6" w:rsidP="008144D6">
            <w:pPr>
              <w:pStyle w:val="TAL"/>
              <w:rPr>
                <w:sz w:val="16"/>
                <w:szCs w:val="16"/>
                <w:lang w:eastAsia="en-US"/>
              </w:rPr>
            </w:pPr>
            <w:r w:rsidRPr="0048078F">
              <w:rPr>
                <w:sz w:val="16"/>
                <w:szCs w:val="16"/>
                <w:lang w:eastAsia="en-US"/>
              </w:rPr>
              <w:t>0005</w:t>
            </w:r>
          </w:p>
        </w:tc>
        <w:tc>
          <w:tcPr>
            <w:tcW w:w="426" w:type="dxa"/>
            <w:gridSpan w:val="2"/>
            <w:shd w:val="solid" w:color="FFFFFF" w:fill="auto"/>
          </w:tcPr>
          <w:p w14:paraId="0F92201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3E4DFA6" w14:textId="77777777" w:rsidR="008144D6" w:rsidRPr="0048078F" w:rsidRDefault="008144D6" w:rsidP="008144D6">
            <w:pPr>
              <w:pStyle w:val="TAL"/>
              <w:rPr>
                <w:sz w:val="16"/>
                <w:szCs w:val="16"/>
                <w:lang w:eastAsia="en-US"/>
              </w:rPr>
            </w:pPr>
            <w:r w:rsidRPr="0048078F">
              <w:rPr>
                <w:sz w:val="16"/>
                <w:szCs w:val="16"/>
                <w:lang w:eastAsia="en-US"/>
              </w:rPr>
              <w:t>Connection diagrams for RRM</w:t>
            </w:r>
          </w:p>
        </w:tc>
        <w:tc>
          <w:tcPr>
            <w:tcW w:w="415" w:type="dxa"/>
            <w:gridSpan w:val="2"/>
            <w:shd w:val="solid" w:color="FFFFFF" w:fill="auto"/>
          </w:tcPr>
          <w:p w14:paraId="2E64DB57" w14:textId="77777777" w:rsidR="008144D6" w:rsidRPr="0048078F" w:rsidRDefault="008144D6" w:rsidP="008144D6">
            <w:pPr>
              <w:pStyle w:val="TAL"/>
              <w:rPr>
                <w:sz w:val="16"/>
                <w:szCs w:val="16"/>
                <w:lang w:eastAsia="en-US"/>
              </w:rPr>
            </w:pPr>
          </w:p>
        </w:tc>
        <w:tc>
          <w:tcPr>
            <w:tcW w:w="708" w:type="dxa"/>
            <w:gridSpan w:val="2"/>
            <w:shd w:val="solid" w:color="FFFFFF" w:fill="auto"/>
          </w:tcPr>
          <w:p w14:paraId="6E3F7224"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130AD19B"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2117EAF9" w14:textId="77777777" w:rsidR="008144D6" w:rsidRPr="0048078F" w:rsidRDefault="008144D6" w:rsidP="008144D6">
            <w:pPr>
              <w:pStyle w:val="TAL"/>
              <w:rPr>
                <w:sz w:val="16"/>
                <w:szCs w:val="16"/>
                <w:lang w:eastAsia="en-US"/>
              </w:rPr>
            </w:pPr>
          </w:p>
        </w:tc>
      </w:tr>
      <w:tr w:rsidR="008144D6" w:rsidRPr="0048078F" w14:paraId="37979027" w14:textId="77777777" w:rsidTr="008144D6">
        <w:trPr>
          <w:gridAfter w:val="1"/>
          <w:wAfter w:w="21" w:type="dxa"/>
          <w:jc w:val="center"/>
        </w:trPr>
        <w:tc>
          <w:tcPr>
            <w:tcW w:w="638" w:type="dxa"/>
            <w:gridSpan w:val="2"/>
            <w:shd w:val="solid" w:color="FFFFFF" w:fill="auto"/>
          </w:tcPr>
          <w:p w14:paraId="22761213" w14:textId="77777777" w:rsidR="008144D6" w:rsidRPr="0048078F" w:rsidRDefault="008144D6" w:rsidP="008144D6">
            <w:pPr>
              <w:pStyle w:val="TAL"/>
              <w:rPr>
                <w:sz w:val="16"/>
                <w:szCs w:val="16"/>
                <w:lang w:eastAsia="en-US"/>
              </w:rPr>
            </w:pPr>
            <w:r w:rsidRPr="0048078F">
              <w:rPr>
                <w:sz w:val="16"/>
                <w:szCs w:val="16"/>
                <w:lang w:eastAsia="en-US"/>
              </w:rPr>
              <w:t>RAN5 #41bis</w:t>
            </w:r>
          </w:p>
        </w:tc>
        <w:tc>
          <w:tcPr>
            <w:tcW w:w="1134" w:type="dxa"/>
            <w:gridSpan w:val="2"/>
            <w:shd w:val="solid" w:color="FFFFFF" w:fill="auto"/>
          </w:tcPr>
          <w:p w14:paraId="26A03553" w14:textId="77777777" w:rsidR="008144D6" w:rsidRPr="0048078F" w:rsidRDefault="008144D6" w:rsidP="008144D6">
            <w:pPr>
              <w:pStyle w:val="TAL"/>
              <w:rPr>
                <w:sz w:val="16"/>
                <w:szCs w:val="16"/>
                <w:lang w:eastAsia="en-US"/>
              </w:rPr>
            </w:pPr>
            <w:r w:rsidRPr="0048078F">
              <w:rPr>
                <w:sz w:val="16"/>
                <w:szCs w:val="16"/>
                <w:lang w:eastAsia="en-US"/>
              </w:rPr>
              <w:t>R5-086346</w:t>
            </w:r>
          </w:p>
        </w:tc>
        <w:tc>
          <w:tcPr>
            <w:tcW w:w="567" w:type="dxa"/>
            <w:gridSpan w:val="2"/>
            <w:shd w:val="solid" w:color="FFFFFF" w:fill="auto"/>
          </w:tcPr>
          <w:p w14:paraId="6B2A837F" w14:textId="77777777" w:rsidR="008144D6" w:rsidRPr="0048078F" w:rsidRDefault="008144D6" w:rsidP="008144D6">
            <w:pPr>
              <w:pStyle w:val="TAL"/>
              <w:rPr>
                <w:sz w:val="16"/>
                <w:szCs w:val="16"/>
                <w:lang w:eastAsia="en-US"/>
              </w:rPr>
            </w:pPr>
            <w:r w:rsidRPr="0048078F">
              <w:rPr>
                <w:sz w:val="16"/>
                <w:szCs w:val="16"/>
                <w:lang w:eastAsia="en-US"/>
              </w:rPr>
              <w:t>0006</w:t>
            </w:r>
          </w:p>
        </w:tc>
        <w:tc>
          <w:tcPr>
            <w:tcW w:w="426" w:type="dxa"/>
            <w:gridSpan w:val="2"/>
            <w:shd w:val="solid" w:color="FFFFFF" w:fill="auto"/>
          </w:tcPr>
          <w:p w14:paraId="590390E0"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8D9D762" w14:textId="77777777" w:rsidR="008144D6" w:rsidRPr="0048078F" w:rsidRDefault="008144D6" w:rsidP="008144D6">
            <w:pPr>
              <w:pStyle w:val="TAL"/>
              <w:rPr>
                <w:sz w:val="16"/>
                <w:szCs w:val="16"/>
                <w:lang w:eastAsia="en-US"/>
              </w:rPr>
            </w:pPr>
            <w:r w:rsidRPr="0048078F">
              <w:rPr>
                <w:sz w:val="16"/>
                <w:szCs w:val="16"/>
                <w:lang w:eastAsia="en-US"/>
              </w:rPr>
              <w:t>Update of the default message AUTHENTICATION FAILURE</w:t>
            </w:r>
          </w:p>
        </w:tc>
        <w:tc>
          <w:tcPr>
            <w:tcW w:w="415" w:type="dxa"/>
            <w:gridSpan w:val="2"/>
            <w:shd w:val="solid" w:color="FFFFFF" w:fill="auto"/>
          </w:tcPr>
          <w:p w14:paraId="5828CE06" w14:textId="77777777" w:rsidR="008144D6" w:rsidRPr="0048078F" w:rsidRDefault="008144D6" w:rsidP="008144D6">
            <w:pPr>
              <w:pStyle w:val="TAL"/>
              <w:rPr>
                <w:sz w:val="16"/>
                <w:szCs w:val="16"/>
                <w:lang w:eastAsia="en-US"/>
              </w:rPr>
            </w:pPr>
          </w:p>
        </w:tc>
        <w:tc>
          <w:tcPr>
            <w:tcW w:w="708" w:type="dxa"/>
            <w:gridSpan w:val="2"/>
            <w:shd w:val="solid" w:color="FFFFFF" w:fill="auto"/>
          </w:tcPr>
          <w:p w14:paraId="3074AD19"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072167A9"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27926E20" w14:textId="77777777" w:rsidR="008144D6" w:rsidRPr="0048078F" w:rsidRDefault="008144D6" w:rsidP="008144D6">
            <w:pPr>
              <w:pStyle w:val="TAL"/>
              <w:rPr>
                <w:sz w:val="16"/>
                <w:szCs w:val="16"/>
                <w:lang w:eastAsia="en-US"/>
              </w:rPr>
            </w:pPr>
          </w:p>
        </w:tc>
      </w:tr>
      <w:tr w:rsidR="008144D6" w:rsidRPr="0048078F" w14:paraId="59635B16" w14:textId="77777777" w:rsidTr="008144D6">
        <w:trPr>
          <w:gridAfter w:val="1"/>
          <w:wAfter w:w="21" w:type="dxa"/>
          <w:jc w:val="center"/>
        </w:trPr>
        <w:tc>
          <w:tcPr>
            <w:tcW w:w="638" w:type="dxa"/>
            <w:gridSpan w:val="2"/>
            <w:shd w:val="solid" w:color="FFFFFF" w:fill="auto"/>
          </w:tcPr>
          <w:p w14:paraId="4C81E96E" w14:textId="77777777" w:rsidR="008144D6" w:rsidRPr="0048078F" w:rsidRDefault="008144D6" w:rsidP="008144D6">
            <w:pPr>
              <w:pStyle w:val="TAL"/>
              <w:rPr>
                <w:sz w:val="16"/>
                <w:szCs w:val="16"/>
                <w:lang w:eastAsia="en-US"/>
              </w:rPr>
            </w:pPr>
            <w:r w:rsidRPr="0048078F">
              <w:rPr>
                <w:sz w:val="16"/>
                <w:szCs w:val="16"/>
                <w:lang w:eastAsia="en-US"/>
              </w:rPr>
              <w:t>RAN5 #41bis</w:t>
            </w:r>
          </w:p>
        </w:tc>
        <w:tc>
          <w:tcPr>
            <w:tcW w:w="1134" w:type="dxa"/>
            <w:gridSpan w:val="2"/>
            <w:shd w:val="solid" w:color="FFFFFF" w:fill="auto"/>
          </w:tcPr>
          <w:p w14:paraId="2EE502D2" w14:textId="77777777" w:rsidR="008144D6" w:rsidRPr="0048078F" w:rsidRDefault="008144D6" w:rsidP="008144D6">
            <w:pPr>
              <w:pStyle w:val="TAL"/>
              <w:rPr>
                <w:sz w:val="16"/>
                <w:szCs w:val="16"/>
                <w:lang w:eastAsia="en-US"/>
              </w:rPr>
            </w:pPr>
            <w:r w:rsidRPr="0048078F">
              <w:rPr>
                <w:sz w:val="16"/>
                <w:szCs w:val="16"/>
                <w:lang w:eastAsia="en-US"/>
              </w:rPr>
              <w:t>R5-086362</w:t>
            </w:r>
          </w:p>
        </w:tc>
        <w:tc>
          <w:tcPr>
            <w:tcW w:w="567" w:type="dxa"/>
            <w:gridSpan w:val="2"/>
            <w:shd w:val="solid" w:color="FFFFFF" w:fill="auto"/>
          </w:tcPr>
          <w:p w14:paraId="22A9EE4F" w14:textId="77777777" w:rsidR="008144D6" w:rsidRPr="0048078F" w:rsidRDefault="008144D6" w:rsidP="008144D6">
            <w:pPr>
              <w:pStyle w:val="TAL"/>
              <w:rPr>
                <w:sz w:val="16"/>
                <w:szCs w:val="16"/>
                <w:lang w:eastAsia="en-US"/>
              </w:rPr>
            </w:pPr>
            <w:r w:rsidRPr="0048078F">
              <w:rPr>
                <w:sz w:val="16"/>
                <w:szCs w:val="16"/>
                <w:lang w:eastAsia="en-US"/>
              </w:rPr>
              <w:t>0007</w:t>
            </w:r>
          </w:p>
        </w:tc>
        <w:tc>
          <w:tcPr>
            <w:tcW w:w="426" w:type="dxa"/>
            <w:gridSpan w:val="2"/>
            <w:shd w:val="solid" w:color="FFFFFF" w:fill="auto"/>
          </w:tcPr>
          <w:p w14:paraId="6C28132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872CF4D" w14:textId="77777777" w:rsidR="008144D6" w:rsidRPr="0048078F" w:rsidRDefault="008144D6" w:rsidP="008144D6">
            <w:pPr>
              <w:pStyle w:val="TAL"/>
              <w:rPr>
                <w:sz w:val="16"/>
                <w:szCs w:val="16"/>
                <w:lang w:eastAsia="en-US"/>
              </w:rPr>
            </w:pPr>
            <w:r w:rsidRPr="0048078F">
              <w:rPr>
                <w:sz w:val="16"/>
                <w:szCs w:val="16"/>
                <w:lang w:eastAsia="en-US"/>
              </w:rPr>
              <w:t>update of reference configuration systems for CDMA2000 in 36.508</w:t>
            </w:r>
          </w:p>
        </w:tc>
        <w:tc>
          <w:tcPr>
            <w:tcW w:w="415" w:type="dxa"/>
            <w:gridSpan w:val="2"/>
            <w:shd w:val="solid" w:color="FFFFFF" w:fill="auto"/>
          </w:tcPr>
          <w:p w14:paraId="47878F9E" w14:textId="77777777" w:rsidR="008144D6" w:rsidRPr="0048078F" w:rsidRDefault="008144D6" w:rsidP="008144D6">
            <w:pPr>
              <w:pStyle w:val="TAL"/>
              <w:rPr>
                <w:sz w:val="16"/>
                <w:szCs w:val="16"/>
                <w:lang w:eastAsia="en-US"/>
              </w:rPr>
            </w:pPr>
          </w:p>
        </w:tc>
        <w:tc>
          <w:tcPr>
            <w:tcW w:w="708" w:type="dxa"/>
            <w:gridSpan w:val="2"/>
            <w:shd w:val="solid" w:color="FFFFFF" w:fill="auto"/>
          </w:tcPr>
          <w:p w14:paraId="369D87A7"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5469D0AF"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7A779A32" w14:textId="77777777" w:rsidR="008144D6" w:rsidRPr="0048078F" w:rsidRDefault="008144D6" w:rsidP="008144D6">
            <w:pPr>
              <w:pStyle w:val="TAL"/>
              <w:rPr>
                <w:sz w:val="16"/>
                <w:szCs w:val="16"/>
                <w:lang w:eastAsia="en-US"/>
              </w:rPr>
            </w:pPr>
          </w:p>
        </w:tc>
      </w:tr>
      <w:tr w:rsidR="008144D6" w:rsidRPr="0048078F" w14:paraId="7ACAAA1E" w14:textId="77777777" w:rsidTr="008144D6">
        <w:trPr>
          <w:gridAfter w:val="1"/>
          <w:wAfter w:w="21" w:type="dxa"/>
          <w:jc w:val="center"/>
        </w:trPr>
        <w:tc>
          <w:tcPr>
            <w:tcW w:w="638" w:type="dxa"/>
            <w:gridSpan w:val="2"/>
            <w:shd w:val="solid" w:color="FFFFFF" w:fill="auto"/>
          </w:tcPr>
          <w:p w14:paraId="53AA3C9F" w14:textId="77777777" w:rsidR="008144D6" w:rsidRPr="0048078F" w:rsidRDefault="008144D6" w:rsidP="008144D6">
            <w:pPr>
              <w:pStyle w:val="TAL"/>
              <w:rPr>
                <w:sz w:val="16"/>
                <w:szCs w:val="16"/>
                <w:lang w:eastAsia="en-US"/>
              </w:rPr>
            </w:pPr>
            <w:r w:rsidRPr="0048078F">
              <w:rPr>
                <w:sz w:val="16"/>
                <w:szCs w:val="16"/>
                <w:lang w:eastAsia="en-US"/>
              </w:rPr>
              <w:t>RAN5 #41bis</w:t>
            </w:r>
          </w:p>
        </w:tc>
        <w:tc>
          <w:tcPr>
            <w:tcW w:w="1134" w:type="dxa"/>
            <w:gridSpan w:val="2"/>
            <w:shd w:val="solid" w:color="FFFFFF" w:fill="auto"/>
          </w:tcPr>
          <w:p w14:paraId="44E4939A" w14:textId="77777777" w:rsidR="008144D6" w:rsidRPr="0048078F" w:rsidRDefault="008144D6" w:rsidP="008144D6">
            <w:pPr>
              <w:pStyle w:val="TAL"/>
              <w:rPr>
                <w:sz w:val="16"/>
                <w:szCs w:val="16"/>
                <w:lang w:eastAsia="en-US"/>
              </w:rPr>
            </w:pPr>
            <w:r w:rsidRPr="0048078F">
              <w:rPr>
                <w:sz w:val="16"/>
                <w:szCs w:val="16"/>
                <w:lang w:eastAsia="en-US"/>
              </w:rPr>
              <w:t>R5-086363</w:t>
            </w:r>
          </w:p>
        </w:tc>
        <w:tc>
          <w:tcPr>
            <w:tcW w:w="567" w:type="dxa"/>
            <w:gridSpan w:val="2"/>
            <w:shd w:val="solid" w:color="FFFFFF" w:fill="auto"/>
          </w:tcPr>
          <w:p w14:paraId="0FFF4DBF" w14:textId="77777777" w:rsidR="008144D6" w:rsidRPr="0048078F" w:rsidRDefault="008144D6" w:rsidP="008144D6">
            <w:pPr>
              <w:pStyle w:val="TAL"/>
              <w:rPr>
                <w:sz w:val="16"/>
                <w:szCs w:val="16"/>
                <w:lang w:eastAsia="en-US"/>
              </w:rPr>
            </w:pPr>
            <w:r w:rsidRPr="0048078F">
              <w:rPr>
                <w:sz w:val="16"/>
                <w:szCs w:val="16"/>
                <w:lang w:eastAsia="en-US"/>
              </w:rPr>
              <w:t>0008</w:t>
            </w:r>
          </w:p>
        </w:tc>
        <w:tc>
          <w:tcPr>
            <w:tcW w:w="426" w:type="dxa"/>
            <w:gridSpan w:val="2"/>
            <w:shd w:val="solid" w:color="FFFFFF" w:fill="auto"/>
          </w:tcPr>
          <w:p w14:paraId="505640D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802A1F8" w14:textId="77777777" w:rsidR="008144D6" w:rsidRPr="0048078F" w:rsidRDefault="008144D6" w:rsidP="008144D6">
            <w:pPr>
              <w:pStyle w:val="TAL"/>
              <w:rPr>
                <w:sz w:val="16"/>
                <w:szCs w:val="16"/>
                <w:lang w:eastAsia="en-US"/>
              </w:rPr>
            </w:pPr>
            <w:r w:rsidRPr="0048078F">
              <w:rPr>
                <w:sz w:val="16"/>
                <w:szCs w:val="16"/>
                <w:lang w:eastAsia="en-US"/>
              </w:rPr>
              <w:t>Updated of common and default parameters for CDMA2000 cells</w:t>
            </w:r>
          </w:p>
        </w:tc>
        <w:tc>
          <w:tcPr>
            <w:tcW w:w="415" w:type="dxa"/>
            <w:gridSpan w:val="2"/>
            <w:shd w:val="solid" w:color="FFFFFF" w:fill="auto"/>
          </w:tcPr>
          <w:p w14:paraId="380C7877" w14:textId="77777777" w:rsidR="008144D6" w:rsidRPr="0048078F" w:rsidRDefault="008144D6" w:rsidP="008144D6">
            <w:pPr>
              <w:pStyle w:val="TAL"/>
              <w:rPr>
                <w:sz w:val="16"/>
                <w:szCs w:val="16"/>
                <w:lang w:eastAsia="en-US"/>
              </w:rPr>
            </w:pPr>
          </w:p>
        </w:tc>
        <w:tc>
          <w:tcPr>
            <w:tcW w:w="708" w:type="dxa"/>
            <w:gridSpan w:val="2"/>
            <w:shd w:val="solid" w:color="FFFFFF" w:fill="auto"/>
          </w:tcPr>
          <w:p w14:paraId="5176511C"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43127DE2"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3774115B" w14:textId="77777777" w:rsidR="008144D6" w:rsidRPr="0048078F" w:rsidRDefault="008144D6" w:rsidP="008144D6">
            <w:pPr>
              <w:pStyle w:val="TAL"/>
              <w:rPr>
                <w:sz w:val="16"/>
                <w:szCs w:val="16"/>
                <w:lang w:eastAsia="en-US"/>
              </w:rPr>
            </w:pPr>
          </w:p>
        </w:tc>
      </w:tr>
      <w:tr w:rsidR="008144D6" w:rsidRPr="0048078F" w14:paraId="39F57FE5" w14:textId="77777777" w:rsidTr="008144D6">
        <w:trPr>
          <w:gridAfter w:val="1"/>
          <w:wAfter w:w="21" w:type="dxa"/>
          <w:jc w:val="center"/>
        </w:trPr>
        <w:tc>
          <w:tcPr>
            <w:tcW w:w="638" w:type="dxa"/>
            <w:gridSpan w:val="2"/>
            <w:shd w:val="solid" w:color="FFFFFF" w:fill="auto"/>
          </w:tcPr>
          <w:p w14:paraId="4BED4DD7" w14:textId="77777777" w:rsidR="008144D6" w:rsidRPr="0048078F" w:rsidRDefault="008144D6" w:rsidP="008144D6">
            <w:pPr>
              <w:pStyle w:val="TAL"/>
              <w:rPr>
                <w:sz w:val="16"/>
                <w:szCs w:val="16"/>
                <w:lang w:eastAsia="en-US"/>
              </w:rPr>
            </w:pPr>
            <w:r w:rsidRPr="0048078F">
              <w:rPr>
                <w:sz w:val="16"/>
                <w:szCs w:val="16"/>
                <w:lang w:eastAsia="en-US"/>
              </w:rPr>
              <w:t>RAN5 #41bis</w:t>
            </w:r>
          </w:p>
        </w:tc>
        <w:tc>
          <w:tcPr>
            <w:tcW w:w="1134" w:type="dxa"/>
            <w:gridSpan w:val="2"/>
            <w:shd w:val="solid" w:color="FFFFFF" w:fill="auto"/>
          </w:tcPr>
          <w:p w14:paraId="69CFFE34" w14:textId="77777777" w:rsidR="008144D6" w:rsidRPr="0048078F" w:rsidRDefault="008144D6" w:rsidP="008144D6">
            <w:pPr>
              <w:pStyle w:val="TAL"/>
              <w:rPr>
                <w:sz w:val="16"/>
                <w:szCs w:val="16"/>
                <w:lang w:eastAsia="en-US"/>
              </w:rPr>
            </w:pPr>
            <w:r w:rsidRPr="0048078F">
              <w:rPr>
                <w:sz w:val="16"/>
                <w:szCs w:val="16"/>
                <w:lang w:eastAsia="en-US"/>
              </w:rPr>
              <w:t>R5-086364</w:t>
            </w:r>
          </w:p>
        </w:tc>
        <w:tc>
          <w:tcPr>
            <w:tcW w:w="567" w:type="dxa"/>
            <w:gridSpan w:val="2"/>
            <w:shd w:val="solid" w:color="FFFFFF" w:fill="auto"/>
          </w:tcPr>
          <w:p w14:paraId="6B580D92" w14:textId="77777777" w:rsidR="008144D6" w:rsidRPr="0048078F" w:rsidRDefault="008144D6" w:rsidP="008144D6">
            <w:pPr>
              <w:pStyle w:val="TAL"/>
              <w:rPr>
                <w:sz w:val="16"/>
                <w:szCs w:val="16"/>
                <w:lang w:eastAsia="en-US"/>
              </w:rPr>
            </w:pPr>
            <w:r w:rsidRPr="0048078F">
              <w:rPr>
                <w:sz w:val="16"/>
                <w:szCs w:val="16"/>
                <w:lang w:eastAsia="en-US"/>
              </w:rPr>
              <w:t>0009</w:t>
            </w:r>
          </w:p>
        </w:tc>
        <w:tc>
          <w:tcPr>
            <w:tcW w:w="426" w:type="dxa"/>
            <w:gridSpan w:val="2"/>
            <w:shd w:val="solid" w:color="FFFFFF" w:fill="auto"/>
          </w:tcPr>
          <w:p w14:paraId="2C0D7D78"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C933FEF" w14:textId="77777777" w:rsidR="008144D6" w:rsidRPr="0048078F" w:rsidRDefault="008144D6" w:rsidP="008144D6">
            <w:pPr>
              <w:pStyle w:val="TAL"/>
              <w:rPr>
                <w:sz w:val="16"/>
                <w:szCs w:val="16"/>
                <w:lang w:eastAsia="en-US"/>
              </w:rPr>
            </w:pPr>
            <w:r w:rsidRPr="0048078F">
              <w:rPr>
                <w:sz w:val="16"/>
                <w:szCs w:val="16"/>
                <w:lang w:eastAsia="en-US"/>
              </w:rPr>
              <w:t>Update of SystemInformationBlockType8 in 36.508</w:t>
            </w:r>
          </w:p>
        </w:tc>
        <w:tc>
          <w:tcPr>
            <w:tcW w:w="415" w:type="dxa"/>
            <w:gridSpan w:val="2"/>
            <w:shd w:val="solid" w:color="FFFFFF" w:fill="auto"/>
          </w:tcPr>
          <w:p w14:paraId="58087769" w14:textId="77777777" w:rsidR="008144D6" w:rsidRPr="0048078F" w:rsidRDefault="008144D6" w:rsidP="008144D6">
            <w:pPr>
              <w:pStyle w:val="TAL"/>
              <w:rPr>
                <w:sz w:val="16"/>
                <w:szCs w:val="16"/>
                <w:lang w:eastAsia="en-US"/>
              </w:rPr>
            </w:pPr>
          </w:p>
        </w:tc>
        <w:tc>
          <w:tcPr>
            <w:tcW w:w="708" w:type="dxa"/>
            <w:gridSpan w:val="2"/>
            <w:shd w:val="solid" w:color="FFFFFF" w:fill="auto"/>
          </w:tcPr>
          <w:p w14:paraId="57D9CAD7"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59476FD2"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2499C3B3" w14:textId="77777777" w:rsidR="008144D6" w:rsidRPr="0048078F" w:rsidRDefault="008144D6" w:rsidP="008144D6">
            <w:pPr>
              <w:pStyle w:val="TAL"/>
              <w:rPr>
                <w:sz w:val="16"/>
                <w:szCs w:val="16"/>
                <w:lang w:eastAsia="en-US"/>
              </w:rPr>
            </w:pPr>
          </w:p>
        </w:tc>
      </w:tr>
      <w:tr w:rsidR="008144D6" w:rsidRPr="0048078F" w14:paraId="09C56DB9" w14:textId="77777777" w:rsidTr="008144D6">
        <w:trPr>
          <w:gridAfter w:val="1"/>
          <w:wAfter w:w="21" w:type="dxa"/>
          <w:jc w:val="center"/>
        </w:trPr>
        <w:tc>
          <w:tcPr>
            <w:tcW w:w="638" w:type="dxa"/>
            <w:gridSpan w:val="2"/>
            <w:shd w:val="solid" w:color="FFFFFF" w:fill="auto"/>
          </w:tcPr>
          <w:p w14:paraId="1A38542D" w14:textId="77777777" w:rsidR="008144D6" w:rsidRPr="0048078F" w:rsidRDefault="008144D6" w:rsidP="008144D6">
            <w:pPr>
              <w:pStyle w:val="TAL"/>
              <w:rPr>
                <w:sz w:val="16"/>
                <w:szCs w:val="16"/>
                <w:lang w:eastAsia="en-US"/>
              </w:rPr>
            </w:pPr>
            <w:r w:rsidRPr="0048078F">
              <w:rPr>
                <w:sz w:val="16"/>
                <w:szCs w:val="16"/>
                <w:lang w:eastAsia="en-US"/>
              </w:rPr>
              <w:t>RAN5 #41bis</w:t>
            </w:r>
          </w:p>
        </w:tc>
        <w:tc>
          <w:tcPr>
            <w:tcW w:w="1134" w:type="dxa"/>
            <w:gridSpan w:val="2"/>
            <w:shd w:val="solid" w:color="FFFFFF" w:fill="auto"/>
          </w:tcPr>
          <w:p w14:paraId="7E020FF8" w14:textId="77777777" w:rsidR="008144D6" w:rsidRPr="0048078F" w:rsidRDefault="008144D6" w:rsidP="008144D6">
            <w:pPr>
              <w:pStyle w:val="TAL"/>
              <w:rPr>
                <w:sz w:val="16"/>
                <w:szCs w:val="16"/>
                <w:lang w:eastAsia="en-US"/>
              </w:rPr>
            </w:pPr>
            <w:r w:rsidRPr="0048078F">
              <w:rPr>
                <w:sz w:val="16"/>
                <w:szCs w:val="16"/>
                <w:lang w:eastAsia="en-US"/>
              </w:rPr>
              <w:t>R5-086369</w:t>
            </w:r>
          </w:p>
        </w:tc>
        <w:tc>
          <w:tcPr>
            <w:tcW w:w="567" w:type="dxa"/>
            <w:gridSpan w:val="2"/>
            <w:shd w:val="solid" w:color="FFFFFF" w:fill="auto"/>
          </w:tcPr>
          <w:p w14:paraId="302BA431" w14:textId="77777777" w:rsidR="008144D6" w:rsidRPr="0048078F" w:rsidRDefault="008144D6" w:rsidP="008144D6">
            <w:pPr>
              <w:pStyle w:val="TAL"/>
              <w:rPr>
                <w:sz w:val="16"/>
                <w:szCs w:val="16"/>
                <w:lang w:eastAsia="en-US"/>
              </w:rPr>
            </w:pPr>
            <w:r w:rsidRPr="0048078F">
              <w:rPr>
                <w:sz w:val="16"/>
                <w:szCs w:val="16"/>
                <w:lang w:eastAsia="en-US"/>
              </w:rPr>
              <w:t>0010</w:t>
            </w:r>
          </w:p>
        </w:tc>
        <w:tc>
          <w:tcPr>
            <w:tcW w:w="426" w:type="dxa"/>
            <w:gridSpan w:val="2"/>
            <w:shd w:val="solid" w:color="FFFFFF" w:fill="auto"/>
          </w:tcPr>
          <w:p w14:paraId="1546B27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439175B" w14:textId="77777777" w:rsidR="008144D6" w:rsidRPr="0048078F" w:rsidRDefault="008144D6" w:rsidP="008144D6">
            <w:pPr>
              <w:pStyle w:val="TAL"/>
              <w:rPr>
                <w:sz w:val="16"/>
                <w:szCs w:val="16"/>
                <w:lang w:eastAsia="en-US"/>
              </w:rPr>
            </w:pPr>
            <w:r w:rsidRPr="0048078F">
              <w:rPr>
                <w:sz w:val="16"/>
                <w:szCs w:val="16"/>
                <w:lang w:eastAsia="en-US"/>
              </w:rPr>
              <w:t>Addition of reference EPS bearer contexts</w:t>
            </w:r>
          </w:p>
        </w:tc>
        <w:tc>
          <w:tcPr>
            <w:tcW w:w="415" w:type="dxa"/>
            <w:gridSpan w:val="2"/>
            <w:shd w:val="solid" w:color="FFFFFF" w:fill="auto"/>
          </w:tcPr>
          <w:p w14:paraId="2D41EAA2" w14:textId="77777777" w:rsidR="008144D6" w:rsidRPr="0048078F" w:rsidRDefault="008144D6" w:rsidP="008144D6">
            <w:pPr>
              <w:pStyle w:val="TAL"/>
              <w:rPr>
                <w:sz w:val="16"/>
                <w:szCs w:val="16"/>
                <w:lang w:eastAsia="en-US"/>
              </w:rPr>
            </w:pPr>
          </w:p>
        </w:tc>
        <w:tc>
          <w:tcPr>
            <w:tcW w:w="708" w:type="dxa"/>
            <w:gridSpan w:val="2"/>
            <w:shd w:val="solid" w:color="FFFFFF" w:fill="auto"/>
          </w:tcPr>
          <w:p w14:paraId="54D303E5"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3E494720"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1C3A75C9" w14:textId="77777777" w:rsidR="008144D6" w:rsidRPr="0048078F" w:rsidRDefault="008144D6" w:rsidP="008144D6">
            <w:pPr>
              <w:pStyle w:val="TAL"/>
              <w:rPr>
                <w:sz w:val="16"/>
                <w:szCs w:val="16"/>
                <w:lang w:eastAsia="en-US"/>
              </w:rPr>
            </w:pPr>
          </w:p>
        </w:tc>
      </w:tr>
      <w:tr w:rsidR="008144D6" w:rsidRPr="0048078F" w14:paraId="7D4BF9CF" w14:textId="77777777" w:rsidTr="008144D6">
        <w:trPr>
          <w:gridAfter w:val="1"/>
          <w:wAfter w:w="21" w:type="dxa"/>
          <w:jc w:val="center"/>
        </w:trPr>
        <w:tc>
          <w:tcPr>
            <w:tcW w:w="638" w:type="dxa"/>
            <w:gridSpan w:val="2"/>
            <w:shd w:val="solid" w:color="FFFFFF" w:fill="auto"/>
          </w:tcPr>
          <w:p w14:paraId="760F138B" w14:textId="77777777" w:rsidR="008144D6" w:rsidRPr="0048078F" w:rsidRDefault="008144D6" w:rsidP="008144D6">
            <w:pPr>
              <w:pStyle w:val="TAL"/>
              <w:rPr>
                <w:sz w:val="16"/>
                <w:szCs w:val="16"/>
                <w:lang w:eastAsia="en-US"/>
              </w:rPr>
            </w:pPr>
            <w:r w:rsidRPr="0048078F">
              <w:rPr>
                <w:sz w:val="16"/>
                <w:szCs w:val="16"/>
                <w:lang w:eastAsia="en-US"/>
              </w:rPr>
              <w:t>RAN5 #41bis</w:t>
            </w:r>
          </w:p>
        </w:tc>
        <w:tc>
          <w:tcPr>
            <w:tcW w:w="1134" w:type="dxa"/>
            <w:gridSpan w:val="2"/>
            <w:shd w:val="solid" w:color="FFFFFF" w:fill="auto"/>
          </w:tcPr>
          <w:p w14:paraId="3B6DA452" w14:textId="77777777" w:rsidR="008144D6" w:rsidRPr="0048078F" w:rsidRDefault="008144D6" w:rsidP="008144D6">
            <w:pPr>
              <w:pStyle w:val="TAL"/>
              <w:rPr>
                <w:sz w:val="16"/>
                <w:szCs w:val="16"/>
                <w:lang w:eastAsia="en-US"/>
              </w:rPr>
            </w:pPr>
            <w:r w:rsidRPr="0048078F">
              <w:rPr>
                <w:sz w:val="16"/>
                <w:szCs w:val="16"/>
                <w:lang w:eastAsia="en-US"/>
              </w:rPr>
              <w:t>R5-086370</w:t>
            </w:r>
          </w:p>
        </w:tc>
        <w:tc>
          <w:tcPr>
            <w:tcW w:w="567" w:type="dxa"/>
            <w:gridSpan w:val="2"/>
            <w:shd w:val="solid" w:color="FFFFFF" w:fill="auto"/>
          </w:tcPr>
          <w:p w14:paraId="7845BC1F" w14:textId="77777777" w:rsidR="008144D6" w:rsidRPr="0048078F" w:rsidRDefault="008144D6" w:rsidP="008144D6">
            <w:pPr>
              <w:pStyle w:val="TAL"/>
              <w:rPr>
                <w:sz w:val="16"/>
                <w:szCs w:val="16"/>
                <w:lang w:eastAsia="en-US"/>
              </w:rPr>
            </w:pPr>
            <w:r w:rsidRPr="0048078F">
              <w:rPr>
                <w:sz w:val="16"/>
                <w:szCs w:val="16"/>
                <w:lang w:eastAsia="en-US"/>
              </w:rPr>
              <w:t>0011</w:t>
            </w:r>
          </w:p>
        </w:tc>
        <w:tc>
          <w:tcPr>
            <w:tcW w:w="426" w:type="dxa"/>
            <w:gridSpan w:val="2"/>
            <w:shd w:val="solid" w:color="FFFFFF" w:fill="auto"/>
          </w:tcPr>
          <w:p w14:paraId="264EE56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BC368E0" w14:textId="77777777" w:rsidR="008144D6" w:rsidRPr="0048078F" w:rsidRDefault="008144D6" w:rsidP="008144D6">
            <w:pPr>
              <w:pStyle w:val="TAL"/>
              <w:rPr>
                <w:sz w:val="16"/>
                <w:szCs w:val="16"/>
                <w:lang w:eastAsia="en-US"/>
              </w:rPr>
            </w:pPr>
            <w:r w:rsidRPr="0048078F">
              <w:rPr>
                <w:sz w:val="16"/>
                <w:szCs w:val="16"/>
                <w:lang w:eastAsia="en-US"/>
              </w:rPr>
              <w:t>Mapping of default DL Physical Channels for TDD in 36.508</w:t>
            </w:r>
          </w:p>
        </w:tc>
        <w:tc>
          <w:tcPr>
            <w:tcW w:w="415" w:type="dxa"/>
            <w:gridSpan w:val="2"/>
            <w:shd w:val="solid" w:color="FFFFFF" w:fill="auto"/>
          </w:tcPr>
          <w:p w14:paraId="529B25A7" w14:textId="77777777" w:rsidR="008144D6" w:rsidRPr="0048078F" w:rsidRDefault="008144D6" w:rsidP="008144D6">
            <w:pPr>
              <w:pStyle w:val="TAL"/>
              <w:rPr>
                <w:sz w:val="16"/>
                <w:szCs w:val="16"/>
                <w:lang w:eastAsia="en-US"/>
              </w:rPr>
            </w:pPr>
          </w:p>
        </w:tc>
        <w:tc>
          <w:tcPr>
            <w:tcW w:w="708" w:type="dxa"/>
            <w:gridSpan w:val="2"/>
            <w:shd w:val="solid" w:color="FFFFFF" w:fill="auto"/>
          </w:tcPr>
          <w:p w14:paraId="25004E10"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17BF7FDA"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28987EFA" w14:textId="77777777" w:rsidR="008144D6" w:rsidRPr="0048078F" w:rsidRDefault="008144D6" w:rsidP="008144D6">
            <w:pPr>
              <w:pStyle w:val="TAL"/>
              <w:rPr>
                <w:sz w:val="16"/>
                <w:szCs w:val="16"/>
                <w:lang w:eastAsia="en-US"/>
              </w:rPr>
            </w:pPr>
          </w:p>
        </w:tc>
      </w:tr>
      <w:tr w:rsidR="008144D6" w:rsidRPr="0048078F" w14:paraId="1C1A92A6" w14:textId="77777777" w:rsidTr="008144D6">
        <w:trPr>
          <w:gridAfter w:val="1"/>
          <w:wAfter w:w="21" w:type="dxa"/>
          <w:jc w:val="center"/>
        </w:trPr>
        <w:tc>
          <w:tcPr>
            <w:tcW w:w="638" w:type="dxa"/>
            <w:gridSpan w:val="2"/>
            <w:shd w:val="solid" w:color="FFFFFF" w:fill="auto"/>
          </w:tcPr>
          <w:p w14:paraId="66BB74DB" w14:textId="77777777" w:rsidR="008144D6" w:rsidRPr="0048078F" w:rsidRDefault="008144D6" w:rsidP="008144D6">
            <w:pPr>
              <w:pStyle w:val="TAL"/>
              <w:rPr>
                <w:sz w:val="16"/>
                <w:szCs w:val="16"/>
                <w:lang w:eastAsia="en-US"/>
              </w:rPr>
            </w:pPr>
            <w:r w:rsidRPr="0048078F">
              <w:rPr>
                <w:sz w:val="16"/>
                <w:szCs w:val="16"/>
                <w:lang w:eastAsia="en-US"/>
              </w:rPr>
              <w:t>RAN5 #41bis</w:t>
            </w:r>
          </w:p>
        </w:tc>
        <w:tc>
          <w:tcPr>
            <w:tcW w:w="1134" w:type="dxa"/>
            <w:gridSpan w:val="2"/>
            <w:shd w:val="solid" w:color="FFFFFF" w:fill="auto"/>
          </w:tcPr>
          <w:p w14:paraId="407EDCBC" w14:textId="77777777" w:rsidR="008144D6" w:rsidRPr="0048078F" w:rsidRDefault="008144D6" w:rsidP="008144D6">
            <w:pPr>
              <w:pStyle w:val="TAL"/>
              <w:rPr>
                <w:sz w:val="16"/>
                <w:szCs w:val="16"/>
                <w:lang w:eastAsia="en-US"/>
              </w:rPr>
            </w:pPr>
            <w:r w:rsidRPr="0048078F">
              <w:rPr>
                <w:sz w:val="16"/>
                <w:szCs w:val="16"/>
                <w:lang w:eastAsia="en-US"/>
              </w:rPr>
              <w:t>R5-086400</w:t>
            </w:r>
          </w:p>
        </w:tc>
        <w:tc>
          <w:tcPr>
            <w:tcW w:w="567" w:type="dxa"/>
            <w:gridSpan w:val="2"/>
            <w:shd w:val="solid" w:color="FFFFFF" w:fill="auto"/>
          </w:tcPr>
          <w:p w14:paraId="5DE6F6B4" w14:textId="77777777" w:rsidR="008144D6" w:rsidRPr="0048078F" w:rsidRDefault="008144D6" w:rsidP="008144D6">
            <w:pPr>
              <w:pStyle w:val="TAL"/>
              <w:rPr>
                <w:sz w:val="16"/>
                <w:szCs w:val="16"/>
                <w:lang w:eastAsia="en-US"/>
              </w:rPr>
            </w:pPr>
            <w:r w:rsidRPr="0048078F">
              <w:rPr>
                <w:sz w:val="16"/>
                <w:szCs w:val="16"/>
                <w:lang w:eastAsia="en-US"/>
              </w:rPr>
              <w:t>0012</w:t>
            </w:r>
          </w:p>
        </w:tc>
        <w:tc>
          <w:tcPr>
            <w:tcW w:w="426" w:type="dxa"/>
            <w:gridSpan w:val="2"/>
            <w:shd w:val="solid" w:color="FFFFFF" w:fill="auto"/>
          </w:tcPr>
          <w:p w14:paraId="0093528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ED0BCB0" w14:textId="77777777" w:rsidR="008144D6" w:rsidRPr="0048078F" w:rsidRDefault="008144D6" w:rsidP="008144D6">
            <w:pPr>
              <w:pStyle w:val="TAL"/>
              <w:rPr>
                <w:sz w:val="16"/>
                <w:szCs w:val="16"/>
                <w:lang w:eastAsia="en-US"/>
              </w:rPr>
            </w:pPr>
            <w:r w:rsidRPr="0048078F">
              <w:rPr>
                <w:sz w:val="16"/>
                <w:szCs w:val="16"/>
                <w:lang w:eastAsia="en-US"/>
              </w:rPr>
              <w:t>Addition of RS_EPRE powers to default DL signal levels</w:t>
            </w:r>
          </w:p>
        </w:tc>
        <w:tc>
          <w:tcPr>
            <w:tcW w:w="415" w:type="dxa"/>
            <w:gridSpan w:val="2"/>
            <w:shd w:val="solid" w:color="FFFFFF" w:fill="auto"/>
          </w:tcPr>
          <w:p w14:paraId="18E36AA8" w14:textId="77777777" w:rsidR="008144D6" w:rsidRPr="0048078F" w:rsidRDefault="008144D6" w:rsidP="008144D6">
            <w:pPr>
              <w:pStyle w:val="TAL"/>
              <w:rPr>
                <w:sz w:val="16"/>
                <w:szCs w:val="16"/>
                <w:lang w:eastAsia="en-US"/>
              </w:rPr>
            </w:pPr>
          </w:p>
        </w:tc>
        <w:tc>
          <w:tcPr>
            <w:tcW w:w="708" w:type="dxa"/>
            <w:gridSpan w:val="2"/>
            <w:shd w:val="solid" w:color="FFFFFF" w:fill="auto"/>
          </w:tcPr>
          <w:p w14:paraId="677F6F48"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1EDD00DA"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1F766558" w14:textId="77777777" w:rsidR="008144D6" w:rsidRPr="0048078F" w:rsidRDefault="008144D6" w:rsidP="008144D6">
            <w:pPr>
              <w:pStyle w:val="TAL"/>
              <w:rPr>
                <w:sz w:val="16"/>
                <w:szCs w:val="16"/>
                <w:lang w:eastAsia="en-US"/>
              </w:rPr>
            </w:pPr>
          </w:p>
        </w:tc>
      </w:tr>
      <w:tr w:rsidR="008144D6" w:rsidRPr="0048078F" w14:paraId="04E4C58B" w14:textId="77777777" w:rsidTr="008144D6">
        <w:trPr>
          <w:gridAfter w:val="1"/>
          <w:wAfter w:w="21" w:type="dxa"/>
          <w:jc w:val="center"/>
        </w:trPr>
        <w:tc>
          <w:tcPr>
            <w:tcW w:w="638" w:type="dxa"/>
            <w:gridSpan w:val="2"/>
            <w:shd w:val="solid" w:color="FFFFFF" w:fill="auto"/>
          </w:tcPr>
          <w:p w14:paraId="4278AE31" w14:textId="77777777" w:rsidR="008144D6" w:rsidRPr="0048078F" w:rsidRDefault="008144D6" w:rsidP="008144D6">
            <w:pPr>
              <w:pStyle w:val="TAL"/>
              <w:rPr>
                <w:sz w:val="16"/>
                <w:szCs w:val="16"/>
                <w:lang w:eastAsia="en-US"/>
              </w:rPr>
            </w:pPr>
            <w:r w:rsidRPr="0048078F">
              <w:rPr>
                <w:sz w:val="16"/>
                <w:szCs w:val="16"/>
                <w:lang w:eastAsia="en-US"/>
              </w:rPr>
              <w:t>RAN5 #42</w:t>
            </w:r>
          </w:p>
        </w:tc>
        <w:tc>
          <w:tcPr>
            <w:tcW w:w="1134" w:type="dxa"/>
            <w:gridSpan w:val="2"/>
            <w:shd w:val="solid" w:color="FFFFFF" w:fill="auto"/>
          </w:tcPr>
          <w:p w14:paraId="2ABF5702" w14:textId="77777777" w:rsidR="008144D6" w:rsidRPr="0048078F" w:rsidRDefault="008144D6" w:rsidP="008144D6">
            <w:pPr>
              <w:pStyle w:val="TAL"/>
              <w:rPr>
                <w:sz w:val="16"/>
                <w:szCs w:val="16"/>
                <w:lang w:eastAsia="en-US"/>
              </w:rPr>
            </w:pPr>
            <w:r w:rsidRPr="0048078F">
              <w:rPr>
                <w:sz w:val="16"/>
                <w:szCs w:val="16"/>
                <w:lang w:eastAsia="en-US"/>
              </w:rPr>
              <w:t>R5-090084</w:t>
            </w:r>
          </w:p>
        </w:tc>
        <w:tc>
          <w:tcPr>
            <w:tcW w:w="567" w:type="dxa"/>
            <w:gridSpan w:val="2"/>
            <w:shd w:val="solid" w:color="FFFFFF" w:fill="auto"/>
          </w:tcPr>
          <w:p w14:paraId="0979ACF7" w14:textId="77777777" w:rsidR="008144D6" w:rsidRPr="0048078F" w:rsidRDefault="008144D6" w:rsidP="008144D6">
            <w:pPr>
              <w:pStyle w:val="TAL"/>
              <w:rPr>
                <w:sz w:val="16"/>
                <w:szCs w:val="16"/>
                <w:lang w:eastAsia="en-US"/>
              </w:rPr>
            </w:pPr>
            <w:r w:rsidRPr="0048078F">
              <w:rPr>
                <w:sz w:val="16"/>
                <w:szCs w:val="16"/>
                <w:lang w:eastAsia="en-US"/>
              </w:rPr>
              <w:t>0013</w:t>
            </w:r>
          </w:p>
        </w:tc>
        <w:tc>
          <w:tcPr>
            <w:tcW w:w="426" w:type="dxa"/>
            <w:gridSpan w:val="2"/>
            <w:shd w:val="solid" w:color="FFFFFF" w:fill="auto"/>
          </w:tcPr>
          <w:p w14:paraId="1BED2CE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4E0D4C9" w14:textId="77777777" w:rsidR="008144D6" w:rsidRPr="0048078F" w:rsidRDefault="008144D6" w:rsidP="008144D6">
            <w:pPr>
              <w:pStyle w:val="TAL"/>
              <w:rPr>
                <w:sz w:val="16"/>
                <w:szCs w:val="16"/>
                <w:lang w:eastAsia="en-US"/>
              </w:rPr>
            </w:pPr>
            <w:r w:rsidRPr="0048078F">
              <w:rPr>
                <w:sz w:val="16"/>
                <w:szCs w:val="16"/>
                <w:lang w:eastAsia="en-US"/>
              </w:rPr>
              <w:t>Test procedure to verify that an EPS bearer context is active</w:t>
            </w:r>
          </w:p>
        </w:tc>
        <w:tc>
          <w:tcPr>
            <w:tcW w:w="415" w:type="dxa"/>
            <w:gridSpan w:val="2"/>
            <w:shd w:val="solid" w:color="FFFFFF" w:fill="auto"/>
          </w:tcPr>
          <w:p w14:paraId="705023AB" w14:textId="77777777" w:rsidR="008144D6" w:rsidRPr="0048078F" w:rsidRDefault="008144D6" w:rsidP="008144D6">
            <w:pPr>
              <w:pStyle w:val="TAL"/>
              <w:rPr>
                <w:sz w:val="16"/>
                <w:szCs w:val="16"/>
                <w:lang w:eastAsia="en-US"/>
              </w:rPr>
            </w:pPr>
          </w:p>
        </w:tc>
        <w:tc>
          <w:tcPr>
            <w:tcW w:w="708" w:type="dxa"/>
            <w:gridSpan w:val="2"/>
            <w:shd w:val="solid" w:color="FFFFFF" w:fill="auto"/>
          </w:tcPr>
          <w:p w14:paraId="4D7552AD"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28F1A4EB"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59509EB1" w14:textId="77777777" w:rsidR="008144D6" w:rsidRPr="0048078F" w:rsidRDefault="008144D6" w:rsidP="008144D6">
            <w:pPr>
              <w:pStyle w:val="TAL"/>
              <w:rPr>
                <w:sz w:val="16"/>
                <w:szCs w:val="16"/>
                <w:lang w:eastAsia="en-US"/>
              </w:rPr>
            </w:pPr>
          </w:p>
        </w:tc>
      </w:tr>
      <w:tr w:rsidR="008144D6" w:rsidRPr="0048078F" w14:paraId="319E43C2" w14:textId="77777777" w:rsidTr="008144D6">
        <w:trPr>
          <w:gridAfter w:val="1"/>
          <w:wAfter w:w="21" w:type="dxa"/>
          <w:jc w:val="center"/>
        </w:trPr>
        <w:tc>
          <w:tcPr>
            <w:tcW w:w="638" w:type="dxa"/>
            <w:gridSpan w:val="2"/>
            <w:shd w:val="solid" w:color="FFFFFF" w:fill="auto"/>
          </w:tcPr>
          <w:p w14:paraId="577B25C9" w14:textId="77777777" w:rsidR="008144D6" w:rsidRPr="0048078F" w:rsidRDefault="008144D6" w:rsidP="008144D6">
            <w:pPr>
              <w:pStyle w:val="TAL"/>
              <w:rPr>
                <w:sz w:val="16"/>
                <w:szCs w:val="16"/>
                <w:lang w:eastAsia="en-US"/>
              </w:rPr>
            </w:pPr>
            <w:r w:rsidRPr="0048078F">
              <w:rPr>
                <w:sz w:val="16"/>
                <w:szCs w:val="16"/>
                <w:lang w:eastAsia="en-US"/>
              </w:rPr>
              <w:t>RAN5 #42</w:t>
            </w:r>
          </w:p>
        </w:tc>
        <w:tc>
          <w:tcPr>
            <w:tcW w:w="1134" w:type="dxa"/>
            <w:gridSpan w:val="2"/>
            <w:shd w:val="solid" w:color="FFFFFF" w:fill="auto"/>
          </w:tcPr>
          <w:p w14:paraId="2A656404" w14:textId="77777777" w:rsidR="008144D6" w:rsidRPr="0048078F" w:rsidRDefault="008144D6" w:rsidP="008144D6">
            <w:pPr>
              <w:pStyle w:val="TAL"/>
              <w:rPr>
                <w:sz w:val="16"/>
                <w:szCs w:val="16"/>
                <w:lang w:eastAsia="en-US"/>
              </w:rPr>
            </w:pPr>
            <w:r w:rsidRPr="0048078F">
              <w:rPr>
                <w:sz w:val="16"/>
                <w:szCs w:val="16"/>
                <w:lang w:eastAsia="en-US"/>
              </w:rPr>
              <w:t>R5-090362</w:t>
            </w:r>
          </w:p>
        </w:tc>
        <w:tc>
          <w:tcPr>
            <w:tcW w:w="567" w:type="dxa"/>
            <w:gridSpan w:val="2"/>
            <w:shd w:val="solid" w:color="FFFFFF" w:fill="auto"/>
          </w:tcPr>
          <w:p w14:paraId="0EBAB8AF" w14:textId="77777777" w:rsidR="008144D6" w:rsidRPr="0048078F" w:rsidRDefault="008144D6" w:rsidP="008144D6">
            <w:pPr>
              <w:pStyle w:val="TAL"/>
              <w:rPr>
                <w:sz w:val="16"/>
                <w:szCs w:val="16"/>
                <w:lang w:eastAsia="en-US"/>
              </w:rPr>
            </w:pPr>
            <w:r w:rsidRPr="0048078F">
              <w:rPr>
                <w:sz w:val="16"/>
                <w:szCs w:val="16"/>
                <w:lang w:eastAsia="en-US"/>
              </w:rPr>
              <w:t>0014</w:t>
            </w:r>
          </w:p>
        </w:tc>
        <w:tc>
          <w:tcPr>
            <w:tcW w:w="426" w:type="dxa"/>
            <w:gridSpan w:val="2"/>
            <w:shd w:val="solid" w:color="FFFFFF" w:fill="auto"/>
          </w:tcPr>
          <w:p w14:paraId="2C4BD32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3EFBD14" w14:textId="77777777" w:rsidR="008144D6" w:rsidRPr="0048078F" w:rsidRDefault="008144D6" w:rsidP="008144D6">
            <w:pPr>
              <w:pStyle w:val="TAL"/>
              <w:rPr>
                <w:sz w:val="16"/>
                <w:szCs w:val="16"/>
                <w:lang w:eastAsia="en-US"/>
              </w:rPr>
            </w:pPr>
            <w:r w:rsidRPr="0048078F">
              <w:rPr>
                <w:sz w:val="16"/>
                <w:szCs w:val="16"/>
                <w:lang w:eastAsia="en-US"/>
              </w:rPr>
              <w:t>Correction to the definition of simulated NAS cells in TS 36.508</w:t>
            </w:r>
          </w:p>
        </w:tc>
        <w:tc>
          <w:tcPr>
            <w:tcW w:w="415" w:type="dxa"/>
            <w:gridSpan w:val="2"/>
            <w:shd w:val="solid" w:color="FFFFFF" w:fill="auto"/>
          </w:tcPr>
          <w:p w14:paraId="4F35A086" w14:textId="77777777" w:rsidR="008144D6" w:rsidRPr="0048078F" w:rsidRDefault="008144D6" w:rsidP="008144D6">
            <w:pPr>
              <w:pStyle w:val="TAL"/>
              <w:rPr>
                <w:sz w:val="16"/>
                <w:szCs w:val="16"/>
                <w:lang w:eastAsia="en-US"/>
              </w:rPr>
            </w:pPr>
          </w:p>
        </w:tc>
        <w:tc>
          <w:tcPr>
            <w:tcW w:w="708" w:type="dxa"/>
            <w:gridSpan w:val="2"/>
            <w:shd w:val="solid" w:color="FFFFFF" w:fill="auto"/>
          </w:tcPr>
          <w:p w14:paraId="575C230C"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04B9728F"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596C7A57" w14:textId="77777777" w:rsidR="008144D6" w:rsidRPr="0048078F" w:rsidRDefault="008144D6" w:rsidP="008144D6">
            <w:pPr>
              <w:pStyle w:val="TAL"/>
              <w:rPr>
                <w:sz w:val="16"/>
                <w:szCs w:val="16"/>
                <w:lang w:eastAsia="en-US"/>
              </w:rPr>
            </w:pPr>
          </w:p>
        </w:tc>
      </w:tr>
      <w:tr w:rsidR="008144D6" w:rsidRPr="0048078F" w14:paraId="575694EC" w14:textId="77777777" w:rsidTr="008144D6">
        <w:trPr>
          <w:gridAfter w:val="1"/>
          <w:wAfter w:w="21" w:type="dxa"/>
          <w:jc w:val="center"/>
        </w:trPr>
        <w:tc>
          <w:tcPr>
            <w:tcW w:w="638" w:type="dxa"/>
            <w:gridSpan w:val="2"/>
            <w:shd w:val="solid" w:color="FFFFFF" w:fill="auto"/>
          </w:tcPr>
          <w:p w14:paraId="1F9A2F63" w14:textId="77777777" w:rsidR="008144D6" w:rsidRPr="0048078F" w:rsidRDefault="008144D6" w:rsidP="008144D6">
            <w:pPr>
              <w:pStyle w:val="TAL"/>
              <w:rPr>
                <w:sz w:val="16"/>
                <w:szCs w:val="16"/>
                <w:lang w:eastAsia="en-US"/>
              </w:rPr>
            </w:pPr>
            <w:r w:rsidRPr="0048078F">
              <w:rPr>
                <w:sz w:val="16"/>
                <w:szCs w:val="16"/>
                <w:lang w:eastAsia="en-US"/>
              </w:rPr>
              <w:t>RAN5 #42</w:t>
            </w:r>
          </w:p>
        </w:tc>
        <w:tc>
          <w:tcPr>
            <w:tcW w:w="1134" w:type="dxa"/>
            <w:gridSpan w:val="2"/>
            <w:shd w:val="solid" w:color="FFFFFF" w:fill="auto"/>
          </w:tcPr>
          <w:p w14:paraId="7918AE7F" w14:textId="77777777" w:rsidR="008144D6" w:rsidRPr="0048078F" w:rsidRDefault="008144D6" w:rsidP="008144D6">
            <w:pPr>
              <w:pStyle w:val="TAL"/>
              <w:rPr>
                <w:sz w:val="16"/>
                <w:szCs w:val="16"/>
                <w:lang w:eastAsia="en-US"/>
              </w:rPr>
            </w:pPr>
            <w:r w:rsidRPr="0048078F">
              <w:rPr>
                <w:sz w:val="16"/>
                <w:szCs w:val="16"/>
                <w:lang w:eastAsia="en-US"/>
              </w:rPr>
              <w:t>R5-090464</w:t>
            </w:r>
          </w:p>
        </w:tc>
        <w:tc>
          <w:tcPr>
            <w:tcW w:w="567" w:type="dxa"/>
            <w:gridSpan w:val="2"/>
            <w:shd w:val="solid" w:color="FFFFFF" w:fill="auto"/>
          </w:tcPr>
          <w:p w14:paraId="42EB2D8E" w14:textId="77777777" w:rsidR="008144D6" w:rsidRPr="0048078F" w:rsidRDefault="008144D6" w:rsidP="008144D6">
            <w:pPr>
              <w:pStyle w:val="TAL"/>
              <w:rPr>
                <w:sz w:val="16"/>
                <w:szCs w:val="16"/>
                <w:lang w:eastAsia="en-US"/>
              </w:rPr>
            </w:pPr>
            <w:r w:rsidRPr="0048078F">
              <w:rPr>
                <w:sz w:val="16"/>
                <w:szCs w:val="16"/>
                <w:lang w:eastAsia="en-US"/>
              </w:rPr>
              <w:t>0015</w:t>
            </w:r>
          </w:p>
        </w:tc>
        <w:tc>
          <w:tcPr>
            <w:tcW w:w="426" w:type="dxa"/>
            <w:gridSpan w:val="2"/>
            <w:shd w:val="solid" w:color="FFFFFF" w:fill="auto"/>
          </w:tcPr>
          <w:p w14:paraId="533F7E5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5DDF28B" w14:textId="77777777" w:rsidR="008144D6" w:rsidRPr="0048078F" w:rsidRDefault="008144D6" w:rsidP="008144D6">
            <w:pPr>
              <w:pStyle w:val="TAL"/>
              <w:rPr>
                <w:sz w:val="16"/>
                <w:szCs w:val="16"/>
                <w:lang w:eastAsia="en-US"/>
              </w:rPr>
            </w:pPr>
            <w:r w:rsidRPr="0048078F">
              <w:rPr>
                <w:sz w:val="16"/>
                <w:szCs w:val="16"/>
                <w:lang w:eastAsia="en-US"/>
              </w:rPr>
              <w:t>Clean up the test algorithm for authentication</w:t>
            </w:r>
          </w:p>
        </w:tc>
        <w:tc>
          <w:tcPr>
            <w:tcW w:w="415" w:type="dxa"/>
            <w:gridSpan w:val="2"/>
            <w:shd w:val="solid" w:color="FFFFFF" w:fill="auto"/>
          </w:tcPr>
          <w:p w14:paraId="6EAEA7C5" w14:textId="77777777" w:rsidR="008144D6" w:rsidRPr="0048078F" w:rsidRDefault="008144D6" w:rsidP="008144D6">
            <w:pPr>
              <w:pStyle w:val="TAL"/>
              <w:rPr>
                <w:sz w:val="16"/>
                <w:szCs w:val="16"/>
                <w:lang w:eastAsia="en-US"/>
              </w:rPr>
            </w:pPr>
          </w:p>
        </w:tc>
        <w:tc>
          <w:tcPr>
            <w:tcW w:w="708" w:type="dxa"/>
            <w:gridSpan w:val="2"/>
            <w:shd w:val="solid" w:color="FFFFFF" w:fill="auto"/>
          </w:tcPr>
          <w:p w14:paraId="3D671246"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3634DBE0"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24E3EF0D" w14:textId="77777777" w:rsidR="008144D6" w:rsidRPr="0048078F" w:rsidRDefault="008144D6" w:rsidP="008144D6">
            <w:pPr>
              <w:pStyle w:val="TAL"/>
              <w:rPr>
                <w:sz w:val="16"/>
                <w:szCs w:val="16"/>
                <w:lang w:eastAsia="en-US"/>
              </w:rPr>
            </w:pPr>
          </w:p>
        </w:tc>
      </w:tr>
      <w:tr w:rsidR="008144D6" w:rsidRPr="0048078F" w14:paraId="3434C1AE" w14:textId="77777777" w:rsidTr="008144D6">
        <w:trPr>
          <w:gridAfter w:val="1"/>
          <w:wAfter w:w="21" w:type="dxa"/>
          <w:jc w:val="center"/>
        </w:trPr>
        <w:tc>
          <w:tcPr>
            <w:tcW w:w="638" w:type="dxa"/>
            <w:gridSpan w:val="2"/>
            <w:shd w:val="solid" w:color="FFFFFF" w:fill="auto"/>
          </w:tcPr>
          <w:p w14:paraId="2F9BFB5A" w14:textId="77777777" w:rsidR="008144D6" w:rsidRPr="0048078F" w:rsidRDefault="008144D6" w:rsidP="008144D6">
            <w:pPr>
              <w:pStyle w:val="TAL"/>
              <w:rPr>
                <w:sz w:val="16"/>
                <w:szCs w:val="16"/>
                <w:lang w:eastAsia="en-US"/>
              </w:rPr>
            </w:pPr>
            <w:r w:rsidRPr="0048078F">
              <w:rPr>
                <w:sz w:val="16"/>
                <w:szCs w:val="16"/>
                <w:lang w:eastAsia="en-US"/>
              </w:rPr>
              <w:t>RAN5 #42</w:t>
            </w:r>
          </w:p>
        </w:tc>
        <w:tc>
          <w:tcPr>
            <w:tcW w:w="1134" w:type="dxa"/>
            <w:gridSpan w:val="2"/>
            <w:shd w:val="solid" w:color="FFFFFF" w:fill="auto"/>
          </w:tcPr>
          <w:p w14:paraId="0E066877" w14:textId="77777777" w:rsidR="008144D6" w:rsidRPr="0048078F" w:rsidRDefault="008144D6" w:rsidP="008144D6">
            <w:pPr>
              <w:pStyle w:val="TAL"/>
              <w:rPr>
                <w:sz w:val="16"/>
                <w:szCs w:val="16"/>
                <w:lang w:eastAsia="en-US"/>
              </w:rPr>
            </w:pPr>
            <w:r w:rsidRPr="0048078F">
              <w:rPr>
                <w:sz w:val="16"/>
                <w:szCs w:val="16"/>
                <w:lang w:eastAsia="en-US"/>
              </w:rPr>
              <w:t>R5-090586</w:t>
            </w:r>
          </w:p>
        </w:tc>
        <w:tc>
          <w:tcPr>
            <w:tcW w:w="567" w:type="dxa"/>
            <w:gridSpan w:val="2"/>
            <w:shd w:val="solid" w:color="FFFFFF" w:fill="auto"/>
          </w:tcPr>
          <w:p w14:paraId="26E25C9F" w14:textId="77777777" w:rsidR="008144D6" w:rsidRPr="0048078F" w:rsidRDefault="008144D6" w:rsidP="008144D6">
            <w:pPr>
              <w:pStyle w:val="TAL"/>
              <w:rPr>
                <w:sz w:val="16"/>
                <w:szCs w:val="16"/>
                <w:lang w:eastAsia="en-US"/>
              </w:rPr>
            </w:pPr>
            <w:r w:rsidRPr="0048078F">
              <w:rPr>
                <w:sz w:val="16"/>
                <w:szCs w:val="16"/>
                <w:lang w:eastAsia="en-US"/>
              </w:rPr>
              <w:t>0016</w:t>
            </w:r>
          </w:p>
        </w:tc>
        <w:tc>
          <w:tcPr>
            <w:tcW w:w="426" w:type="dxa"/>
            <w:gridSpan w:val="2"/>
            <w:shd w:val="solid" w:color="FFFFFF" w:fill="auto"/>
          </w:tcPr>
          <w:p w14:paraId="55080CD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0E2509B" w14:textId="77777777" w:rsidR="008144D6" w:rsidRPr="0048078F" w:rsidRDefault="008144D6" w:rsidP="008144D6">
            <w:pPr>
              <w:pStyle w:val="TAL"/>
              <w:rPr>
                <w:sz w:val="16"/>
                <w:szCs w:val="16"/>
                <w:lang w:eastAsia="en-US"/>
              </w:rPr>
            </w:pPr>
            <w:r w:rsidRPr="0048078F">
              <w:rPr>
                <w:sz w:val="16"/>
                <w:szCs w:val="16"/>
                <w:lang w:eastAsia="en-US"/>
              </w:rPr>
              <w:t>Add specific information elements for RRC reconfiguration</w:t>
            </w:r>
          </w:p>
        </w:tc>
        <w:tc>
          <w:tcPr>
            <w:tcW w:w="415" w:type="dxa"/>
            <w:gridSpan w:val="2"/>
            <w:shd w:val="solid" w:color="FFFFFF" w:fill="auto"/>
          </w:tcPr>
          <w:p w14:paraId="753B075F" w14:textId="77777777" w:rsidR="008144D6" w:rsidRPr="0048078F" w:rsidRDefault="008144D6" w:rsidP="008144D6">
            <w:pPr>
              <w:pStyle w:val="TAL"/>
              <w:rPr>
                <w:sz w:val="16"/>
                <w:szCs w:val="16"/>
                <w:lang w:eastAsia="en-US"/>
              </w:rPr>
            </w:pPr>
          </w:p>
        </w:tc>
        <w:tc>
          <w:tcPr>
            <w:tcW w:w="708" w:type="dxa"/>
            <w:gridSpan w:val="2"/>
            <w:shd w:val="solid" w:color="FFFFFF" w:fill="auto"/>
          </w:tcPr>
          <w:p w14:paraId="7496C923"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57AF26D8"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7572124B" w14:textId="77777777" w:rsidR="008144D6" w:rsidRPr="0048078F" w:rsidRDefault="008144D6" w:rsidP="008144D6">
            <w:pPr>
              <w:pStyle w:val="TAL"/>
              <w:rPr>
                <w:sz w:val="16"/>
                <w:szCs w:val="16"/>
                <w:lang w:eastAsia="en-US"/>
              </w:rPr>
            </w:pPr>
          </w:p>
        </w:tc>
      </w:tr>
      <w:tr w:rsidR="008144D6" w:rsidRPr="0048078F" w14:paraId="765F86D0" w14:textId="77777777" w:rsidTr="008144D6">
        <w:trPr>
          <w:gridAfter w:val="1"/>
          <w:wAfter w:w="21" w:type="dxa"/>
          <w:jc w:val="center"/>
        </w:trPr>
        <w:tc>
          <w:tcPr>
            <w:tcW w:w="638" w:type="dxa"/>
            <w:gridSpan w:val="2"/>
            <w:shd w:val="solid" w:color="FFFFFF" w:fill="auto"/>
          </w:tcPr>
          <w:p w14:paraId="66F7028E" w14:textId="77777777" w:rsidR="008144D6" w:rsidRPr="0048078F" w:rsidRDefault="008144D6" w:rsidP="008144D6">
            <w:pPr>
              <w:pStyle w:val="TAL"/>
              <w:rPr>
                <w:sz w:val="16"/>
                <w:szCs w:val="16"/>
                <w:lang w:eastAsia="en-US"/>
              </w:rPr>
            </w:pPr>
            <w:r w:rsidRPr="0048078F">
              <w:rPr>
                <w:sz w:val="16"/>
                <w:szCs w:val="16"/>
                <w:lang w:eastAsia="en-US"/>
              </w:rPr>
              <w:t>RAN5 #42</w:t>
            </w:r>
          </w:p>
        </w:tc>
        <w:tc>
          <w:tcPr>
            <w:tcW w:w="1134" w:type="dxa"/>
            <w:gridSpan w:val="2"/>
            <w:shd w:val="solid" w:color="FFFFFF" w:fill="auto"/>
          </w:tcPr>
          <w:p w14:paraId="2D29F354" w14:textId="77777777" w:rsidR="008144D6" w:rsidRPr="0048078F" w:rsidRDefault="008144D6" w:rsidP="008144D6">
            <w:pPr>
              <w:pStyle w:val="TAL"/>
              <w:rPr>
                <w:sz w:val="16"/>
                <w:szCs w:val="16"/>
                <w:lang w:eastAsia="en-US"/>
              </w:rPr>
            </w:pPr>
            <w:r w:rsidRPr="0048078F">
              <w:rPr>
                <w:sz w:val="16"/>
                <w:szCs w:val="16"/>
                <w:lang w:eastAsia="en-US"/>
              </w:rPr>
              <w:t>R5-090630</w:t>
            </w:r>
          </w:p>
        </w:tc>
        <w:tc>
          <w:tcPr>
            <w:tcW w:w="567" w:type="dxa"/>
            <w:gridSpan w:val="2"/>
            <w:shd w:val="solid" w:color="FFFFFF" w:fill="auto"/>
          </w:tcPr>
          <w:p w14:paraId="3D68AD04" w14:textId="77777777" w:rsidR="008144D6" w:rsidRPr="0048078F" w:rsidRDefault="008144D6" w:rsidP="008144D6">
            <w:pPr>
              <w:pStyle w:val="TAL"/>
              <w:rPr>
                <w:sz w:val="16"/>
                <w:szCs w:val="16"/>
                <w:lang w:eastAsia="en-US"/>
              </w:rPr>
            </w:pPr>
            <w:r w:rsidRPr="0048078F">
              <w:rPr>
                <w:sz w:val="16"/>
                <w:szCs w:val="16"/>
                <w:lang w:eastAsia="en-US"/>
              </w:rPr>
              <w:t>0017</w:t>
            </w:r>
          </w:p>
        </w:tc>
        <w:tc>
          <w:tcPr>
            <w:tcW w:w="426" w:type="dxa"/>
            <w:gridSpan w:val="2"/>
            <w:shd w:val="solid" w:color="FFFFFF" w:fill="auto"/>
          </w:tcPr>
          <w:p w14:paraId="73C2419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E5A9D68" w14:textId="77777777" w:rsidR="008144D6" w:rsidRPr="0048078F" w:rsidRDefault="008144D6" w:rsidP="008144D6">
            <w:pPr>
              <w:pStyle w:val="TAL"/>
              <w:rPr>
                <w:sz w:val="16"/>
                <w:szCs w:val="16"/>
                <w:lang w:eastAsia="en-US"/>
              </w:rPr>
            </w:pPr>
            <w:r w:rsidRPr="0048078F">
              <w:rPr>
                <w:sz w:val="16"/>
                <w:szCs w:val="16"/>
                <w:lang w:eastAsia="en-US"/>
              </w:rPr>
              <w:t>Introduction of alternative DRX configurations</w:t>
            </w:r>
          </w:p>
        </w:tc>
        <w:tc>
          <w:tcPr>
            <w:tcW w:w="415" w:type="dxa"/>
            <w:gridSpan w:val="2"/>
            <w:shd w:val="solid" w:color="FFFFFF" w:fill="auto"/>
          </w:tcPr>
          <w:p w14:paraId="7555AC78" w14:textId="77777777" w:rsidR="008144D6" w:rsidRPr="0048078F" w:rsidRDefault="008144D6" w:rsidP="008144D6">
            <w:pPr>
              <w:pStyle w:val="TAL"/>
              <w:rPr>
                <w:sz w:val="16"/>
                <w:szCs w:val="16"/>
                <w:lang w:eastAsia="en-US"/>
              </w:rPr>
            </w:pPr>
          </w:p>
        </w:tc>
        <w:tc>
          <w:tcPr>
            <w:tcW w:w="708" w:type="dxa"/>
            <w:gridSpan w:val="2"/>
            <w:shd w:val="solid" w:color="FFFFFF" w:fill="auto"/>
          </w:tcPr>
          <w:p w14:paraId="72C66403"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3FF7C100"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1EB3E4DC" w14:textId="77777777" w:rsidR="008144D6" w:rsidRPr="0048078F" w:rsidRDefault="008144D6" w:rsidP="008144D6">
            <w:pPr>
              <w:pStyle w:val="TAL"/>
              <w:rPr>
                <w:sz w:val="16"/>
                <w:szCs w:val="16"/>
                <w:lang w:eastAsia="en-US"/>
              </w:rPr>
            </w:pPr>
          </w:p>
        </w:tc>
      </w:tr>
      <w:tr w:rsidR="008144D6" w:rsidRPr="0048078F" w14:paraId="5F84AF3A" w14:textId="77777777" w:rsidTr="008144D6">
        <w:trPr>
          <w:gridAfter w:val="1"/>
          <w:wAfter w:w="21" w:type="dxa"/>
          <w:jc w:val="center"/>
        </w:trPr>
        <w:tc>
          <w:tcPr>
            <w:tcW w:w="638" w:type="dxa"/>
            <w:gridSpan w:val="2"/>
            <w:shd w:val="solid" w:color="FFFFFF" w:fill="auto"/>
          </w:tcPr>
          <w:p w14:paraId="49C3D0EC" w14:textId="77777777" w:rsidR="008144D6" w:rsidRPr="0048078F" w:rsidRDefault="008144D6" w:rsidP="008144D6">
            <w:pPr>
              <w:pStyle w:val="TAL"/>
              <w:rPr>
                <w:sz w:val="16"/>
                <w:szCs w:val="16"/>
                <w:lang w:eastAsia="en-US"/>
              </w:rPr>
            </w:pPr>
            <w:r w:rsidRPr="0048078F">
              <w:rPr>
                <w:sz w:val="16"/>
                <w:szCs w:val="16"/>
                <w:lang w:eastAsia="en-US"/>
              </w:rPr>
              <w:t>RAN5 #42</w:t>
            </w:r>
          </w:p>
        </w:tc>
        <w:tc>
          <w:tcPr>
            <w:tcW w:w="1134" w:type="dxa"/>
            <w:gridSpan w:val="2"/>
            <w:shd w:val="solid" w:color="FFFFFF" w:fill="auto"/>
          </w:tcPr>
          <w:p w14:paraId="7832D535" w14:textId="77777777" w:rsidR="008144D6" w:rsidRPr="0048078F" w:rsidRDefault="008144D6" w:rsidP="008144D6">
            <w:pPr>
              <w:pStyle w:val="TAL"/>
              <w:rPr>
                <w:sz w:val="16"/>
                <w:szCs w:val="16"/>
                <w:lang w:eastAsia="en-US"/>
              </w:rPr>
            </w:pPr>
            <w:r w:rsidRPr="0048078F">
              <w:rPr>
                <w:sz w:val="16"/>
                <w:szCs w:val="16"/>
                <w:lang w:eastAsia="en-US"/>
              </w:rPr>
              <w:t>R5-090681</w:t>
            </w:r>
          </w:p>
        </w:tc>
        <w:tc>
          <w:tcPr>
            <w:tcW w:w="567" w:type="dxa"/>
            <w:gridSpan w:val="2"/>
            <w:shd w:val="solid" w:color="FFFFFF" w:fill="auto"/>
          </w:tcPr>
          <w:p w14:paraId="512A4C89" w14:textId="77777777" w:rsidR="008144D6" w:rsidRPr="0048078F" w:rsidRDefault="008144D6" w:rsidP="008144D6">
            <w:pPr>
              <w:pStyle w:val="TAL"/>
              <w:rPr>
                <w:sz w:val="16"/>
                <w:szCs w:val="16"/>
                <w:lang w:eastAsia="en-US"/>
              </w:rPr>
            </w:pPr>
            <w:r w:rsidRPr="0048078F">
              <w:rPr>
                <w:sz w:val="16"/>
                <w:szCs w:val="16"/>
                <w:lang w:eastAsia="en-US"/>
              </w:rPr>
              <w:t>0018</w:t>
            </w:r>
          </w:p>
        </w:tc>
        <w:tc>
          <w:tcPr>
            <w:tcW w:w="426" w:type="dxa"/>
            <w:gridSpan w:val="2"/>
            <w:shd w:val="solid" w:color="FFFFFF" w:fill="auto"/>
          </w:tcPr>
          <w:p w14:paraId="5EC70E6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57FFE61" w14:textId="77777777" w:rsidR="008144D6" w:rsidRPr="0048078F" w:rsidRDefault="008144D6" w:rsidP="008144D6">
            <w:pPr>
              <w:pStyle w:val="TAL"/>
              <w:rPr>
                <w:sz w:val="16"/>
                <w:szCs w:val="16"/>
                <w:lang w:eastAsia="en-US"/>
              </w:rPr>
            </w:pPr>
            <w:r w:rsidRPr="0048078F">
              <w:rPr>
                <w:sz w:val="16"/>
                <w:szCs w:val="16"/>
                <w:lang w:eastAsia="en-US"/>
              </w:rPr>
              <w:t>Correction to the default NAS message contents in TS 36.508</w:t>
            </w:r>
          </w:p>
        </w:tc>
        <w:tc>
          <w:tcPr>
            <w:tcW w:w="415" w:type="dxa"/>
            <w:gridSpan w:val="2"/>
            <w:shd w:val="solid" w:color="FFFFFF" w:fill="auto"/>
          </w:tcPr>
          <w:p w14:paraId="6A4E7FDD" w14:textId="77777777" w:rsidR="008144D6" w:rsidRPr="0048078F" w:rsidRDefault="008144D6" w:rsidP="008144D6">
            <w:pPr>
              <w:pStyle w:val="TAL"/>
              <w:rPr>
                <w:sz w:val="16"/>
                <w:szCs w:val="16"/>
                <w:lang w:eastAsia="en-US"/>
              </w:rPr>
            </w:pPr>
          </w:p>
        </w:tc>
        <w:tc>
          <w:tcPr>
            <w:tcW w:w="708" w:type="dxa"/>
            <w:gridSpan w:val="2"/>
            <w:shd w:val="solid" w:color="FFFFFF" w:fill="auto"/>
          </w:tcPr>
          <w:p w14:paraId="608C3D11"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7F0F91B5"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1355D979" w14:textId="77777777" w:rsidR="008144D6" w:rsidRPr="0048078F" w:rsidRDefault="008144D6" w:rsidP="008144D6">
            <w:pPr>
              <w:pStyle w:val="TAL"/>
              <w:rPr>
                <w:sz w:val="16"/>
                <w:szCs w:val="16"/>
                <w:lang w:eastAsia="en-US"/>
              </w:rPr>
            </w:pPr>
          </w:p>
        </w:tc>
      </w:tr>
      <w:tr w:rsidR="008144D6" w:rsidRPr="0048078F" w14:paraId="1F22ED6A" w14:textId="77777777" w:rsidTr="008144D6">
        <w:trPr>
          <w:gridAfter w:val="1"/>
          <w:wAfter w:w="21" w:type="dxa"/>
          <w:jc w:val="center"/>
        </w:trPr>
        <w:tc>
          <w:tcPr>
            <w:tcW w:w="638" w:type="dxa"/>
            <w:gridSpan w:val="2"/>
            <w:shd w:val="solid" w:color="FFFFFF" w:fill="auto"/>
          </w:tcPr>
          <w:p w14:paraId="00432DB9" w14:textId="77777777" w:rsidR="008144D6" w:rsidRPr="0048078F" w:rsidRDefault="008144D6" w:rsidP="008144D6">
            <w:pPr>
              <w:pStyle w:val="TAL"/>
              <w:rPr>
                <w:sz w:val="16"/>
                <w:szCs w:val="16"/>
                <w:lang w:eastAsia="en-US"/>
              </w:rPr>
            </w:pPr>
            <w:r w:rsidRPr="0048078F">
              <w:rPr>
                <w:sz w:val="16"/>
                <w:szCs w:val="16"/>
                <w:lang w:eastAsia="en-US"/>
              </w:rPr>
              <w:t>RAN5 #42</w:t>
            </w:r>
          </w:p>
        </w:tc>
        <w:tc>
          <w:tcPr>
            <w:tcW w:w="1134" w:type="dxa"/>
            <w:gridSpan w:val="2"/>
            <w:shd w:val="solid" w:color="FFFFFF" w:fill="auto"/>
          </w:tcPr>
          <w:p w14:paraId="2C3DCA08" w14:textId="77777777" w:rsidR="008144D6" w:rsidRPr="0048078F" w:rsidRDefault="008144D6" w:rsidP="008144D6">
            <w:pPr>
              <w:pStyle w:val="TAL"/>
              <w:rPr>
                <w:sz w:val="16"/>
                <w:szCs w:val="16"/>
                <w:lang w:eastAsia="en-US"/>
              </w:rPr>
            </w:pPr>
            <w:r w:rsidRPr="0048078F">
              <w:rPr>
                <w:sz w:val="16"/>
                <w:szCs w:val="16"/>
                <w:lang w:eastAsia="en-US"/>
              </w:rPr>
              <w:t>R5-090682</w:t>
            </w:r>
          </w:p>
        </w:tc>
        <w:tc>
          <w:tcPr>
            <w:tcW w:w="567" w:type="dxa"/>
            <w:gridSpan w:val="2"/>
            <w:shd w:val="solid" w:color="FFFFFF" w:fill="auto"/>
          </w:tcPr>
          <w:p w14:paraId="597C54BF" w14:textId="77777777" w:rsidR="008144D6" w:rsidRPr="0048078F" w:rsidRDefault="008144D6" w:rsidP="008144D6">
            <w:pPr>
              <w:pStyle w:val="TAL"/>
              <w:rPr>
                <w:sz w:val="16"/>
                <w:szCs w:val="16"/>
                <w:lang w:eastAsia="en-US"/>
              </w:rPr>
            </w:pPr>
            <w:r w:rsidRPr="0048078F">
              <w:rPr>
                <w:sz w:val="16"/>
                <w:szCs w:val="16"/>
                <w:lang w:eastAsia="en-US"/>
              </w:rPr>
              <w:t>0019</w:t>
            </w:r>
          </w:p>
        </w:tc>
        <w:tc>
          <w:tcPr>
            <w:tcW w:w="426" w:type="dxa"/>
            <w:gridSpan w:val="2"/>
            <w:shd w:val="solid" w:color="FFFFFF" w:fill="auto"/>
          </w:tcPr>
          <w:p w14:paraId="11CC025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A81E2F2" w14:textId="77777777" w:rsidR="008144D6" w:rsidRPr="0048078F" w:rsidRDefault="008144D6" w:rsidP="008144D6">
            <w:pPr>
              <w:pStyle w:val="TAL"/>
              <w:rPr>
                <w:sz w:val="16"/>
                <w:szCs w:val="16"/>
                <w:lang w:eastAsia="en-US"/>
              </w:rPr>
            </w:pPr>
            <w:r w:rsidRPr="0048078F">
              <w:rPr>
                <w:sz w:val="16"/>
                <w:szCs w:val="16"/>
                <w:lang w:eastAsia="en-US"/>
              </w:rPr>
              <w:t>Correction to the definition of simulated cells in TS 36.508</w:t>
            </w:r>
          </w:p>
        </w:tc>
        <w:tc>
          <w:tcPr>
            <w:tcW w:w="415" w:type="dxa"/>
            <w:gridSpan w:val="2"/>
            <w:shd w:val="solid" w:color="FFFFFF" w:fill="auto"/>
          </w:tcPr>
          <w:p w14:paraId="43EC51FA" w14:textId="77777777" w:rsidR="008144D6" w:rsidRPr="0048078F" w:rsidRDefault="008144D6" w:rsidP="008144D6">
            <w:pPr>
              <w:pStyle w:val="TAL"/>
              <w:rPr>
                <w:sz w:val="16"/>
                <w:szCs w:val="16"/>
                <w:lang w:eastAsia="en-US"/>
              </w:rPr>
            </w:pPr>
          </w:p>
        </w:tc>
        <w:tc>
          <w:tcPr>
            <w:tcW w:w="708" w:type="dxa"/>
            <w:gridSpan w:val="2"/>
            <w:shd w:val="solid" w:color="FFFFFF" w:fill="auto"/>
          </w:tcPr>
          <w:p w14:paraId="5C11CB85"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31B99624"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37C1C157" w14:textId="77777777" w:rsidR="008144D6" w:rsidRPr="0048078F" w:rsidRDefault="008144D6" w:rsidP="008144D6">
            <w:pPr>
              <w:pStyle w:val="TAL"/>
              <w:rPr>
                <w:sz w:val="16"/>
                <w:szCs w:val="16"/>
                <w:lang w:eastAsia="en-US"/>
              </w:rPr>
            </w:pPr>
          </w:p>
        </w:tc>
      </w:tr>
      <w:tr w:rsidR="008144D6" w:rsidRPr="0048078F" w14:paraId="38286009" w14:textId="77777777" w:rsidTr="008144D6">
        <w:trPr>
          <w:gridAfter w:val="1"/>
          <w:wAfter w:w="21" w:type="dxa"/>
          <w:jc w:val="center"/>
        </w:trPr>
        <w:tc>
          <w:tcPr>
            <w:tcW w:w="638" w:type="dxa"/>
            <w:gridSpan w:val="2"/>
            <w:shd w:val="solid" w:color="FFFFFF" w:fill="auto"/>
          </w:tcPr>
          <w:p w14:paraId="19FAC7F0" w14:textId="77777777" w:rsidR="008144D6" w:rsidRPr="0048078F" w:rsidRDefault="008144D6" w:rsidP="008144D6">
            <w:pPr>
              <w:pStyle w:val="TAL"/>
              <w:rPr>
                <w:sz w:val="16"/>
                <w:szCs w:val="16"/>
                <w:lang w:eastAsia="en-US"/>
              </w:rPr>
            </w:pPr>
            <w:r w:rsidRPr="0048078F">
              <w:rPr>
                <w:sz w:val="16"/>
                <w:szCs w:val="16"/>
                <w:lang w:eastAsia="en-US"/>
              </w:rPr>
              <w:t xml:space="preserve">RAN5 </w:t>
            </w:r>
            <w:r w:rsidRPr="0048078F">
              <w:rPr>
                <w:sz w:val="16"/>
                <w:szCs w:val="16"/>
                <w:lang w:eastAsia="en-US"/>
              </w:rPr>
              <w:lastRenderedPageBreak/>
              <w:t>#42</w:t>
            </w:r>
          </w:p>
        </w:tc>
        <w:tc>
          <w:tcPr>
            <w:tcW w:w="1134" w:type="dxa"/>
            <w:gridSpan w:val="2"/>
            <w:shd w:val="solid" w:color="FFFFFF" w:fill="auto"/>
          </w:tcPr>
          <w:p w14:paraId="44D50027" w14:textId="77777777" w:rsidR="008144D6" w:rsidRPr="0048078F" w:rsidRDefault="008144D6" w:rsidP="008144D6">
            <w:pPr>
              <w:pStyle w:val="TAL"/>
              <w:rPr>
                <w:sz w:val="16"/>
                <w:szCs w:val="16"/>
                <w:lang w:eastAsia="en-US"/>
              </w:rPr>
            </w:pPr>
            <w:r w:rsidRPr="0048078F">
              <w:rPr>
                <w:sz w:val="16"/>
                <w:szCs w:val="16"/>
                <w:lang w:eastAsia="en-US"/>
              </w:rPr>
              <w:lastRenderedPageBreak/>
              <w:t>R5-090698</w:t>
            </w:r>
          </w:p>
        </w:tc>
        <w:tc>
          <w:tcPr>
            <w:tcW w:w="567" w:type="dxa"/>
            <w:gridSpan w:val="2"/>
            <w:shd w:val="solid" w:color="FFFFFF" w:fill="auto"/>
          </w:tcPr>
          <w:p w14:paraId="3A73BA53" w14:textId="77777777" w:rsidR="008144D6" w:rsidRPr="0048078F" w:rsidRDefault="008144D6" w:rsidP="008144D6">
            <w:pPr>
              <w:pStyle w:val="TAL"/>
              <w:rPr>
                <w:sz w:val="16"/>
                <w:szCs w:val="16"/>
                <w:lang w:eastAsia="en-US"/>
              </w:rPr>
            </w:pPr>
            <w:r w:rsidRPr="0048078F">
              <w:rPr>
                <w:sz w:val="16"/>
                <w:szCs w:val="16"/>
                <w:lang w:eastAsia="en-US"/>
              </w:rPr>
              <w:t>0020</w:t>
            </w:r>
          </w:p>
        </w:tc>
        <w:tc>
          <w:tcPr>
            <w:tcW w:w="426" w:type="dxa"/>
            <w:gridSpan w:val="2"/>
            <w:shd w:val="solid" w:color="FFFFFF" w:fill="auto"/>
          </w:tcPr>
          <w:p w14:paraId="04BFDA0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F1CB44F" w14:textId="77777777" w:rsidR="008144D6" w:rsidRPr="0048078F" w:rsidRDefault="008144D6" w:rsidP="008144D6">
            <w:pPr>
              <w:pStyle w:val="TAL"/>
              <w:rPr>
                <w:sz w:val="16"/>
                <w:szCs w:val="16"/>
                <w:lang w:eastAsia="en-US"/>
              </w:rPr>
            </w:pPr>
            <w:r w:rsidRPr="0048078F">
              <w:rPr>
                <w:sz w:val="16"/>
                <w:szCs w:val="16"/>
                <w:lang w:eastAsia="en-US"/>
              </w:rPr>
              <w:t>Update of 4.5 generic procedures in 36.508</w:t>
            </w:r>
          </w:p>
        </w:tc>
        <w:tc>
          <w:tcPr>
            <w:tcW w:w="415" w:type="dxa"/>
            <w:gridSpan w:val="2"/>
            <w:shd w:val="solid" w:color="FFFFFF" w:fill="auto"/>
          </w:tcPr>
          <w:p w14:paraId="1B3E0C26" w14:textId="77777777" w:rsidR="008144D6" w:rsidRPr="0048078F" w:rsidRDefault="008144D6" w:rsidP="008144D6">
            <w:pPr>
              <w:pStyle w:val="TAL"/>
              <w:rPr>
                <w:sz w:val="16"/>
                <w:szCs w:val="16"/>
                <w:lang w:eastAsia="en-US"/>
              </w:rPr>
            </w:pPr>
          </w:p>
        </w:tc>
        <w:tc>
          <w:tcPr>
            <w:tcW w:w="708" w:type="dxa"/>
            <w:gridSpan w:val="2"/>
            <w:shd w:val="solid" w:color="FFFFFF" w:fill="auto"/>
          </w:tcPr>
          <w:p w14:paraId="3664D24A"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54E43B78"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52CA5B96" w14:textId="77777777" w:rsidR="008144D6" w:rsidRPr="0048078F" w:rsidRDefault="008144D6" w:rsidP="008144D6">
            <w:pPr>
              <w:pStyle w:val="TAL"/>
              <w:rPr>
                <w:sz w:val="16"/>
                <w:szCs w:val="16"/>
                <w:lang w:eastAsia="en-US"/>
              </w:rPr>
            </w:pPr>
          </w:p>
        </w:tc>
      </w:tr>
      <w:tr w:rsidR="008144D6" w:rsidRPr="0048078F" w14:paraId="0732185B" w14:textId="77777777" w:rsidTr="008144D6">
        <w:trPr>
          <w:gridAfter w:val="1"/>
          <w:wAfter w:w="21" w:type="dxa"/>
          <w:jc w:val="center"/>
        </w:trPr>
        <w:tc>
          <w:tcPr>
            <w:tcW w:w="638" w:type="dxa"/>
            <w:gridSpan w:val="2"/>
            <w:shd w:val="solid" w:color="FFFFFF" w:fill="auto"/>
          </w:tcPr>
          <w:p w14:paraId="7FF90B3D" w14:textId="77777777" w:rsidR="008144D6" w:rsidRPr="0048078F" w:rsidRDefault="008144D6" w:rsidP="008144D6">
            <w:pPr>
              <w:pStyle w:val="TAL"/>
              <w:rPr>
                <w:sz w:val="16"/>
                <w:szCs w:val="16"/>
                <w:lang w:eastAsia="en-US"/>
              </w:rPr>
            </w:pPr>
            <w:r w:rsidRPr="0048078F">
              <w:rPr>
                <w:sz w:val="16"/>
                <w:szCs w:val="16"/>
                <w:lang w:eastAsia="en-US"/>
              </w:rPr>
              <w:t>RAN5 #42</w:t>
            </w:r>
          </w:p>
        </w:tc>
        <w:tc>
          <w:tcPr>
            <w:tcW w:w="1134" w:type="dxa"/>
            <w:gridSpan w:val="2"/>
            <w:shd w:val="solid" w:color="FFFFFF" w:fill="auto"/>
          </w:tcPr>
          <w:p w14:paraId="1031186D" w14:textId="77777777" w:rsidR="008144D6" w:rsidRPr="0048078F" w:rsidRDefault="008144D6" w:rsidP="008144D6">
            <w:pPr>
              <w:pStyle w:val="TAL"/>
              <w:rPr>
                <w:sz w:val="16"/>
                <w:szCs w:val="16"/>
                <w:lang w:eastAsia="en-US"/>
              </w:rPr>
            </w:pPr>
            <w:r w:rsidRPr="0048078F">
              <w:rPr>
                <w:sz w:val="16"/>
                <w:szCs w:val="16"/>
                <w:lang w:eastAsia="en-US"/>
              </w:rPr>
              <w:t>R5-090699</w:t>
            </w:r>
          </w:p>
        </w:tc>
        <w:tc>
          <w:tcPr>
            <w:tcW w:w="567" w:type="dxa"/>
            <w:gridSpan w:val="2"/>
            <w:shd w:val="solid" w:color="FFFFFF" w:fill="auto"/>
          </w:tcPr>
          <w:p w14:paraId="4682CB6A" w14:textId="77777777" w:rsidR="008144D6" w:rsidRPr="0048078F" w:rsidRDefault="008144D6" w:rsidP="008144D6">
            <w:pPr>
              <w:pStyle w:val="TAL"/>
              <w:rPr>
                <w:sz w:val="16"/>
                <w:szCs w:val="16"/>
                <w:lang w:eastAsia="en-US"/>
              </w:rPr>
            </w:pPr>
            <w:r w:rsidRPr="0048078F">
              <w:rPr>
                <w:sz w:val="16"/>
                <w:szCs w:val="16"/>
                <w:lang w:eastAsia="en-US"/>
              </w:rPr>
              <w:t>0021</w:t>
            </w:r>
          </w:p>
        </w:tc>
        <w:tc>
          <w:tcPr>
            <w:tcW w:w="426" w:type="dxa"/>
            <w:gridSpan w:val="2"/>
            <w:shd w:val="solid" w:color="FFFFFF" w:fill="auto"/>
          </w:tcPr>
          <w:p w14:paraId="22C275B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92B40B5" w14:textId="77777777" w:rsidR="008144D6" w:rsidRPr="0048078F" w:rsidRDefault="008144D6" w:rsidP="008144D6">
            <w:pPr>
              <w:pStyle w:val="TAL"/>
              <w:rPr>
                <w:sz w:val="16"/>
                <w:szCs w:val="16"/>
                <w:lang w:eastAsia="en-US"/>
              </w:rPr>
            </w:pPr>
            <w:r w:rsidRPr="0048078F">
              <w:rPr>
                <w:sz w:val="16"/>
                <w:szCs w:val="16"/>
                <w:lang w:eastAsia="en-US"/>
              </w:rPr>
              <w:t>TDD RTT correction for timer tolerance</w:t>
            </w:r>
          </w:p>
        </w:tc>
        <w:tc>
          <w:tcPr>
            <w:tcW w:w="415" w:type="dxa"/>
            <w:gridSpan w:val="2"/>
            <w:shd w:val="solid" w:color="FFFFFF" w:fill="auto"/>
          </w:tcPr>
          <w:p w14:paraId="2B5E14F4" w14:textId="77777777" w:rsidR="008144D6" w:rsidRPr="0048078F" w:rsidRDefault="008144D6" w:rsidP="008144D6">
            <w:pPr>
              <w:pStyle w:val="TAL"/>
              <w:rPr>
                <w:sz w:val="16"/>
                <w:szCs w:val="16"/>
                <w:lang w:eastAsia="en-US"/>
              </w:rPr>
            </w:pPr>
          </w:p>
        </w:tc>
        <w:tc>
          <w:tcPr>
            <w:tcW w:w="708" w:type="dxa"/>
            <w:gridSpan w:val="2"/>
            <w:shd w:val="solid" w:color="FFFFFF" w:fill="auto"/>
          </w:tcPr>
          <w:p w14:paraId="5356AD21"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3F3CB8AF"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1785E86B" w14:textId="77777777" w:rsidR="008144D6" w:rsidRPr="0048078F" w:rsidRDefault="008144D6" w:rsidP="008144D6">
            <w:pPr>
              <w:pStyle w:val="TAL"/>
              <w:rPr>
                <w:sz w:val="16"/>
                <w:szCs w:val="16"/>
                <w:lang w:eastAsia="en-US"/>
              </w:rPr>
            </w:pPr>
          </w:p>
        </w:tc>
      </w:tr>
      <w:tr w:rsidR="008144D6" w:rsidRPr="0048078F" w14:paraId="60AD62FB" w14:textId="77777777" w:rsidTr="008144D6">
        <w:trPr>
          <w:gridAfter w:val="1"/>
          <w:wAfter w:w="21" w:type="dxa"/>
          <w:jc w:val="center"/>
        </w:trPr>
        <w:tc>
          <w:tcPr>
            <w:tcW w:w="638" w:type="dxa"/>
            <w:gridSpan w:val="2"/>
            <w:shd w:val="solid" w:color="FFFFFF" w:fill="auto"/>
          </w:tcPr>
          <w:p w14:paraId="27DD197A" w14:textId="77777777" w:rsidR="008144D6" w:rsidRPr="0048078F" w:rsidRDefault="008144D6" w:rsidP="008144D6">
            <w:pPr>
              <w:pStyle w:val="TAL"/>
              <w:rPr>
                <w:sz w:val="16"/>
                <w:szCs w:val="16"/>
                <w:lang w:eastAsia="en-US"/>
              </w:rPr>
            </w:pPr>
            <w:r w:rsidRPr="0048078F">
              <w:rPr>
                <w:sz w:val="16"/>
                <w:szCs w:val="16"/>
                <w:lang w:eastAsia="en-US"/>
              </w:rPr>
              <w:t>RAN5 #42</w:t>
            </w:r>
          </w:p>
        </w:tc>
        <w:tc>
          <w:tcPr>
            <w:tcW w:w="1134" w:type="dxa"/>
            <w:gridSpan w:val="2"/>
            <w:shd w:val="solid" w:color="FFFFFF" w:fill="auto"/>
          </w:tcPr>
          <w:p w14:paraId="68271C8F" w14:textId="77777777" w:rsidR="008144D6" w:rsidRPr="0048078F" w:rsidRDefault="008144D6" w:rsidP="008144D6">
            <w:pPr>
              <w:pStyle w:val="TAL"/>
              <w:rPr>
                <w:sz w:val="16"/>
                <w:szCs w:val="16"/>
                <w:lang w:eastAsia="en-US"/>
              </w:rPr>
            </w:pPr>
            <w:r w:rsidRPr="0048078F">
              <w:rPr>
                <w:sz w:val="16"/>
                <w:szCs w:val="16"/>
                <w:lang w:eastAsia="en-US"/>
              </w:rPr>
              <w:t>R5-090759</w:t>
            </w:r>
          </w:p>
        </w:tc>
        <w:tc>
          <w:tcPr>
            <w:tcW w:w="567" w:type="dxa"/>
            <w:gridSpan w:val="2"/>
            <w:shd w:val="solid" w:color="FFFFFF" w:fill="auto"/>
          </w:tcPr>
          <w:p w14:paraId="3F7F7F7A" w14:textId="77777777" w:rsidR="008144D6" w:rsidRPr="0048078F" w:rsidRDefault="008144D6" w:rsidP="008144D6">
            <w:pPr>
              <w:pStyle w:val="TAL"/>
              <w:rPr>
                <w:sz w:val="16"/>
                <w:szCs w:val="16"/>
                <w:lang w:eastAsia="en-US"/>
              </w:rPr>
            </w:pPr>
            <w:r w:rsidRPr="0048078F">
              <w:rPr>
                <w:sz w:val="16"/>
                <w:szCs w:val="16"/>
                <w:lang w:eastAsia="en-US"/>
              </w:rPr>
              <w:t>0022</w:t>
            </w:r>
          </w:p>
        </w:tc>
        <w:tc>
          <w:tcPr>
            <w:tcW w:w="426" w:type="dxa"/>
            <w:gridSpan w:val="2"/>
            <w:shd w:val="solid" w:color="FFFFFF" w:fill="auto"/>
          </w:tcPr>
          <w:p w14:paraId="194A49E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2011F6B" w14:textId="77777777" w:rsidR="008144D6" w:rsidRPr="0048078F" w:rsidRDefault="008144D6" w:rsidP="008144D6">
            <w:pPr>
              <w:pStyle w:val="TAL"/>
              <w:rPr>
                <w:sz w:val="16"/>
                <w:szCs w:val="16"/>
                <w:lang w:eastAsia="en-US"/>
              </w:rPr>
            </w:pPr>
            <w:r w:rsidRPr="0048078F">
              <w:rPr>
                <w:sz w:val="16"/>
                <w:szCs w:val="16"/>
                <w:lang w:eastAsia="en-US"/>
              </w:rPr>
              <w:t>Correction to the default RRC message contents in TS 36.508</w:t>
            </w:r>
          </w:p>
        </w:tc>
        <w:tc>
          <w:tcPr>
            <w:tcW w:w="415" w:type="dxa"/>
            <w:gridSpan w:val="2"/>
            <w:shd w:val="solid" w:color="FFFFFF" w:fill="auto"/>
          </w:tcPr>
          <w:p w14:paraId="101F2E2E" w14:textId="77777777" w:rsidR="008144D6" w:rsidRPr="0048078F" w:rsidRDefault="008144D6" w:rsidP="008144D6">
            <w:pPr>
              <w:pStyle w:val="TAL"/>
              <w:rPr>
                <w:sz w:val="16"/>
                <w:szCs w:val="16"/>
                <w:lang w:eastAsia="en-US"/>
              </w:rPr>
            </w:pPr>
          </w:p>
        </w:tc>
        <w:tc>
          <w:tcPr>
            <w:tcW w:w="708" w:type="dxa"/>
            <w:gridSpan w:val="2"/>
            <w:shd w:val="solid" w:color="FFFFFF" w:fill="auto"/>
          </w:tcPr>
          <w:p w14:paraId="173B5A2E"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5AFF446A"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0DF08F12" w14:textId="77777777" w:rsidR="008144D6" w:rsidRPr="0048078F" w:rsidRDefault="008144D6" w:rsidP="008144D6">
            <w:pPr>
              <w:pStyle w:val="TAL"/>
              <w:rPr>
                <w:sz w:val="16"/>
                <w:szCs w:val="16"/>
                <w:lang w:eastAsia="en-US"/>
              </w:rPr>
            </w:pPr>
          </w:p>
        </w:tc>
      </w:tr>
      <w:tr w:rsidR="008144D6" w:rsidRPr="0048078F" w14:paraId="46EC70BB" w14:textId="77777777" w:rsidTr="008144D6">
        <w:trPr>
          <w:gridAfter w:val="1"/>
          <w:wAfter w:w="21" w:type="dxa"/>
          <w:jc w:val="center"/>
        </w:trPr>
        <w:tc>
          <w:tcPr>
            <w:tcW w:w="638" w:type="dxa"/>
            <w:gridSpan w:val="2"/>
            <w:shd w:val="solid" w:color="FFFFFF" w:fill="auto"/>
          </w:tcPr>
          <w:p w14:paraId="76BB0EEC" w14:textId="77777777" w:rsidR="008144D6" w:rsidRPr="0048078F" w:rsidRDefault="008144D6" w:rsidP="008144D6">
            <w:pPr>
              <w:pStyle w:val="TAL"/>
              <w:rPr>
                <w:sz w:val="16"/>
                <w:szCs w:val="16"/>
                <w:lang w:eastAsia="en-US"/>
              </w:rPr>
            </w:pPr>
            <w:r w:rsidRPr="0048078F">
              <w:rPr>
                <w:sz w:val="16"/>
                <w:szCs w:val="16"/>
                <w:lang w:eastAsia="en-US"/>
              </w:rPr>
              <w:t>RAN5 #42</w:t>
            </w:r>
          </w:p>
        </w:tc>
        <w:tc>
          <w:tcPr>
            <w:tcW w:w="1134" w:type="dxa"/>
            <w:gridSpan w:val="2"/>
            <w:shd w:val="solid" w:color="FFFFFF" w:fill="auto"/>
          </w:tcPr>
          <w:p w14:paraId="0138687A" w14:textId="77777777" w:rsidR="008144D6" w:rsidRPr="0048078F" w:rsidRDefault="008144D6" w:rsidP="008144D6">
            <w:pPr>
              <w:pStyle w:val="TAL"/>
              <w:rPr>
                <w:sz w:val="16"/>
                <w:szCs w:val="16"/>
                <w:lang w:eastAsia="en-US"/>
              </w:rPr>
            </w:pPr>
            <w:r w:rsidRPr="0048078F">
              <w:rPr>
                <w:sz w:val="16"/>
                <w:szCs w:val="16"/>
                <w:lang w:eastAsia="en-US"/>
              </w:rPr>
              <w:t>R5-091000</w:t>
            </w:r>
          </w:p>
        </w:tc>
        <w:tc>
          <w:tcPr>
            <w:tcW w:w="567" w:type="dxa"/>
            <w:gridSpan w:val="2"/>
            <w:shd w:val="solid" w:color="FFFFFF" w:fill="auto"/>
          </w:tcPr>
          <w:p w14:paraId="6C0CC3CB" w14:textId="77777777" w:rsidR="008144D6" w:rsidRPr="0048078F" w:rsidRDefault="008144D6" w:rsidP="008144D6">
            <w:pPr>
              <w:pStyle w:val="TAL"/>
              <w:rPr>
                <w:sz w:val="16"/>
                <w:szCs w:val="16"/>
                <w:lang w:eastAsia="en-US"/>
              </w:rPr>
            </w:pPr>
            <w:r w:rsidRPr="0048078F">
              <w:rPr>
                <w:sz w:val="16"/>
                <w:szCs w:val="16"/>
                <w:lang w:eastAsia="en-US"/>
              </w:rPr>
              <w:t>0023</w:t>
            </w:r>
          </w:p>
        </w:tc>
        <w:tc>
          <w:tcPr>
            <w:tcW w:w="426" w:type="dxa"/>
            <w:gridSpan w:val="2"/>
            <w:shd w:val="solid" w:color="FFFFFF" w:fill="auto"/>
          </w:tcPr>
          <w:p w14:paraId="40C03AC8"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99BEF96" w14:textId="77777777" w:rsidR="008144D6" w:rsidRPr="0048078F" w:rsidRDefault="008144D6" w:rsidP="008144D6">
            <w:pPr>
              <w:pStyle w:val="TAL"/>
              <w:rPr>
                <w:sz w:val="16"/>
                <w:szCs w:val="16"/>
                <w:lang w:eastAsia="en-US"/>
              </w:rPr>
            </w:pPr>
            <w:r w:rsidRPr="0048078F">
              <w:rPr>
                <w:sz w:val="16"/>
                <w:szCs w:val="16"/>
                <w:lang w:eastAsia="en-US"/>
              </w:rPr>
              <w:t>Correction to clause 4.3.3.3</w:t>
            </w:r>
          </w:p>
        </w:tc>
        <w:tc>
          <w:tcPr>
            <w:tcW w:w="415" w:type="dxa"/>
            <w:gridSpan w:val="2"/>
            <w:shd w:val="solid" w:color="FFFFFF" w:fill="auto"/>
          </w:tcPr>
          <w:p w14:paraId="5E431AAB" w14:textId="77777777" w:rsidR="008144D6" w:rsidRPr="0048078F" w:rsidRDefault="008144D6" w:rsidP="008144D6">
            <w:pPr>
              <w:pStyle w:val="TAL"/>
              <w:rPr>
                <w:sz w:val="16"/>
                <w:szCs w:val="16"/>
                <w:lang w:eastAsia="en-US"/>
              </w:rPr>
            </w:pPr>
          </w:p>
        </w:tc>
        <w:tc>
          <w:tcPr>
            <w:tcW w:w="708" w:type="dxa"/>
            <w:gridSpan w:val="2"/>
            <w:shd w:val="solid" w:color="FFFFFF" w:fill="auto"/>
          </w:tcPr>
          <w:p w14:paraId="4F62EF68"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21874818"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5DE575FE" w14:textId="77777777" w:rsidR="008144D6" w:rsidRPr="0048078F" w:rsidRDefault="008144D6" w:rsidP="008144D6">
            <w:pPr>
              <w:pStyle w:val="TAL"/>
              <w:rPr>
                <w:sz w:val="16"/>
                <w:szCs w:val="16"/>
                <w:lang w:eastAsia="en-US"/>
              </w:rPr>
            </w:pPr>
          </w:p>
        </w:tc>
      </w:tr>
      <w:tr w:rsidR="008144D6" w:rsidRPr="0048078F" w14:paraId="2F42A068" w14:textId="77777777" w:rsidTr="008144D6">
        <w:trPr>
          <w:gridAfter w:val="1"/>
          <w:wAfter w:w="21" w:type="dxa"/>
          <w:jc w:val="center"/>
        </w:trPr>
        <w:tc>
          <w:tcPr>
            <w:tcW w:w="638" w:type="dxa"/>
            <w:gridSpan w:val="2"/>
            <w:shd w:val="solid" w:color="FFFFFF" w:fill="auto"/>
          </w:tcPr>
          <w:p w14:paraId="77AD9F81" w14:textId="77777777" w:rsidR="008144D6" w:rsidRPr="0048078F" w:rsidRDefault="008144D6" w:rsidP="008144D6">
            <w:pPr>
              <w:pStyle w:val="TAL"/>
              <w:rPr>
                <w:sz w:val="16"/>
                <w:szCs w:val="16"/>
                <w:lang w:eastAsia="en-US"/>
              </w:rPr>
            </w:pPr>
            <w:r w:rsidRPr="0048078F">
              <w:rPr>
                <w:sz w:val="16"/>
                <w:szCs w:val="16"/>
                <w:lang w:eastAsia="en-US"/>
              </w:rPr>
              <w:t>RAN5 #42</w:t>
            </w:r>
          </w:p>
        </w:tc>
        <w:tc>
          <w:tcPr>
            <w:tcW w:w="1134" w:type="dxa"/>
            <w:gridSpan w:val="2"/>
            <w:shd w:val="solid" w:color="FFFFFF" w:fill="auto"/>
          </w:tcPr>
          <w:p w14:paraId="5ACD1571" w14:textId="77777777" w:rsidR="008144D6" w:rsidRPr="0048078F" w:rsidRDefault="008144D6" w:rsidP="008144D6">
            <w:pPr>
              <w:pStyle w:val="TAL"/>
              <w:rPr>
                <w:sz w:val="16"/>
                <w:szCs w:val="16"/>
                <w:lang w:eastAsia="en-US"/>
              </w:rPr>
            </w:pPr>
            <w:r w:rsidRPr="0048078F">
              <w:rPr>
                <w:sz w:val="16"/>
                <w:szCs w:val="16"/>
                <w:lang w:eastAsia="en-US"/>
              </w:rPr>
              <w:t>R5-091001</w:t>
            </w:r>
          </w:p>
        </w:tc>
        <w:tc>
          <w:tcPr>
            <w:tcW w:w="567" w:type="dxa"/>
            <w:gridSpan w:val="2"/>
            <w:shd w:val="solid" w:color="FFFFFF" w:fill="auto"/>
          </w:tcPr>
          <w:p w14:paraId="08BC7A61" w14:textId="77777777" w:rsidR="008144D6" w:rsidRPr="0048078F" w:rsidRDefault="008144D6" w:rsidP="008144D6">
            <w:pPr>
              <w:pStyle w:val="TAL"/>
              <w:rPr>
                <w:sz w:val="16"/>
                <w:szCs w:val="16"/>
                <w:lang w:eastAsia="en-US"/>
              </w:rPr>
            </w:pPr>
            <w:r w:rsidRPr="0048078F">
              <w:rPr>
                <w:sz w:val="16"/>
                <w:szCs w:val="16"/>
                <w:lang w:eastAsia="en-US"/>
              </w:rPr>
              <w:t>0024</w:t>
            </w:r>
          </w:p>
        </w:tc>
        <w:tc>
          <w:tcPr>
            <w:tcW w:w="426" w:type="dxa"/>
            <w:gridSpan w:val="2"/>
            <w:shd w:val="solid" w:color="FFFFFF" w:fill="auto"/>
          </w:tcPr>
          <w:p w14:paraId="41AF850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59004D7" w14:textId="77777777" w:rsidR="008144D6" w:rsidRPr="0048078F" w:rsidRDefault="008144D6" w:rsidP="008144D6">
            <w:pPr>
              <w:pStyle w:val="TAL"/>
              <w:rPr>
                <w:sz w:val="16"/>
                <w:szCs w:val="16"/>
                <w:lang w:eastAsia="en-US"/>
              </w:rPr>
            </w:pPr>
            <w:r w:rsidRPr="0048078F">
              <w:rPr>
                <w:sz w:val="16"/>
                <w:szCs w:val="16"/>
                <w:lang w:eastAsia="en-US"/>
              </w:rPr>
              <w:t>LTE-RF: Clarification to 36.508 Simulated Cells for RF tests</w:t>
            </w:r>
          </w:p>
        </w:tc>
        <w:tc>
          <w:tcPr>
            <w:tcW w:w="415" w:type="dxa"/>
            <w:gridSpan w:val="2"/>
            <w:shd w:val="solid" w:color="FFFFFF" w:fill="auto"/>
          </w:tcPr>
          <w:p w14:paraId="011659AB" w14:textId="77777777" w:rsidR="008144D6" w:rsidRPr="0048078F" w:rsidRDefault="008144D6" w:rsidP="008144D6">
            <w:pPr>
              <w:pStyle w:val="TAL"/>
              <w:rPr>
                <w:sz w:val="16"/>
                <w:szCs w:val="16"/>
                <w:lang w:eastAsia="en-US"/>
              </w:rPr>
            </w:pPr>
          </w:p>
        </w:tc>
        <w:tc>
          <w:tcPr>
            <w:tcW w:w="708" w:type="dxa"/>
            <w:gridSpan w:val="2"/>
            <w:shd w:val="solid" w:color="FFFFFF" w:fill="auto"/>
          </w:tcPr>
          <w:p w14:paraId="517A9304" w14:textId="77777777" w:rsidR="008144D6" w:rsidRPr="0048078F" w:rsidRDefault="008144D6" w:rsidP="008144D6">
            <w:pPr>
              <w:pStyle w:val="TAL"/>
              <w:rPr>
                <w:sz w:val="16"/>
                <w:szCs w:val="16"/>
                <w:lang w:eastAsia="en-US"/>
              </w:rPr>
            </w:pPr>
            <w:r w:rsidRPr="0048078F">
              <w:rPr>
                <w:sz w:val="16"/>
                <w:szCs w:val="16"/>
                <w:lang w:eastAsia="en-US"/>
              </w:rPr>
              <w:t>8.0.1</w:t>
            </w:r>
          </w:p>
        </w:tc>
        <w:tc>
          <w:tcPr>
            <w:tcW w:w="708" w:type="dxa"/>
            <w:gridSpan w:val="2"/>
            <w:shd w:val="solid" w:color="FFFFFF" w:fill="auto"/>
          </w:tcPr>
          <w:p w14:paraId="6666EC80" w14:textId="77777777" w:rsidR="008144D6" w:rsidRPr="0048078F" w:rsidRDefault="008144D6" w:rsidP="008144D6">
            <w:pPr>
              <w:pStyle w:val="TAL"/>
              <w:rPr>
                <w:sz w:val="16"/>
                <w:szCs w:val="16"/>
                <w:lang w:eastAsia="en-US"/>
              </w:rPr>
            </w:pPr>
            <w:r w:rsidRPr="0048078F">
              <w:rPr>
                <w:sz w:val="16"/>
                <w:szCs w:val="16"/>
                <w:lang w:eastAsia="en-US"/>
              </w:rPr>
              <w:t>8.1.0</w:t>
            </w:r>
          </w:p>
        </w:tc>
        <w:tc>
          <w:tcPr>
            <w:tcW w:w="1033" w:type="dxa"/>
            <w:gridSpan w:val="2"/>
            <w:shd w:val="solid" w:color="FFFFFF" w:fill="auto"/>
          </w:tcPr>
          <w:p w14:paraId="158BCCF5" w14:textId="77777777" w:rsidR="008144D6" w:rsidRPr="0048078F" w:rsidRDefault="008144D6" w:rsidP="008144D6">
            <w:pPr>
              <w:pStyle w:val="TAL"/>
              <w:rPr>
                <w:sz w:val="16"/>
                <w:szCs w:val="16"/>
                <w:lang w:eastAsia="en-US"/>
              </w:rPr>
            </w:pPr>
          </w:p>
        </w:tc>
      </w:tr>
      <w:tr w:rsidR="008144D6" w:rsidRPr="0048078F" w14:paraId="294DD09E" w14:textId="77777777" w:rsidTr="008144D6">
        <w:trPr>
          <w:gridAfter w:val="1"/>
          <w:wAfter w:w="21" w:type="dxa"/>
          <w:jc w:val="center"/>
        </w:trPr>
        <w:tc>
          <w:tcPr>
            <w:tcW w:w="638" w:type="dxa"/>
            <w:gridSpan w:val="2"/>
            <w:shd w:val="solid" w:color="FFFFFF" w:fill="auto"/>
          </w:tcPr>
          <w:p w14:paraId="2A10819C"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5649109E"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4C0F5A29" w14:textId="77777777" w:rsidR="008144D6" w:rsidRPr="0048078F" w:rsidRDefault="008144D6" w:rsidP="008144D6">
            <w:pPr>
              <w:pStyle w:val="TAL"/>
              <w:rPr>
                <w:sz w:val="16"/>
                <w:szCs w:val="16"/>
                <w:lang w:eastAsia="en-US"/>
              </w:rPr>
            </w:pPr>
            <w:r w:rsidRPr="0048078F">
              <w:rPr>
                <w:sz w:val="16"/>
                <w:szCs w:val="16"/>
                <w:lang w:eastAsia="en-US"/>
              </w:rPr>
              <w:t>0025</w:t>
            </w:r>
          </w:p>
        </w:tc>
        <w:tc>
          <w:tcPr>
            <w:tcW w:w="426" w:type="dxa"/>
            <w:gridSpan w:val="2"/>
            <w:shd w:val="solid" w:color="FFFFFF" w:fill="auto"/>
          </w:tcPr>
          <w:p w14:paraId="0402ABC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5853680" w14:textId="77777777" w:rsidR="008144D6" w:rsidRPr="0048078F" w:rsidRDefault="008144D6" w:rsidP="008144D6">
            <w:pPr>
              <w:pStyle w:val="TAL"/>
              <w:rPr>
                <w:sz w:val="16"/>
                <w:szCs w:val="16"/>
                <w:lang w:eastAsia="en-US"/>
              </w:rPr>
            </w:pPr>
            <w:r w:rsidRPr="0048078F">
              <w:rPr>
                <w:sz w:val="16"/>
                <w:szCs w:val="16"/>
                <w:lang w:eastAsia="en-US"/>
              </w:rPr>
              <w:t>Correction to Cell off power</w:t>
            </w:r>
          </w:p>
        </w:tc>
        <w:tc>
          <w:tcPr>
            <w:tcW w:w="415" w:type="dxa"/>
            <w:gridSpan w:val="2"/>
            <w:shd w:val="solid" w:color="FFFFFF" w:fill="auto"/>
          </w:tcPr>
          <w:p w14:paraId="1288CFB4" w14:textId="77777777" w:rsidR="008144D6" w:rsidRPr="0048078F" w:rsidRDefault="008144D6" w:rsidP="008144D6">
            <w:pPr>
              <w:pStyle w:val="TAL"/>
              <w:rPr>
                <w:sz w:val="16"/>
                <w:szCs w:val="16"/>
                <w:lang w:eastAsia="en-US"/>
              </w:rPr>
            </w:pPr>
          </w:p>
        </w:tc>
        <w:tc>
          <w:tcPr>
            <w:tcW w:w="708" w:type="dxa"/>
            <w:gridSpan w:val="2"/>
            <w:shd w:val="solid" w:color="FFFFFF" w:fill="auto"/>
          </w:tcPr>
          <w:p w14:paraId="2594E1F7"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5BAD95B3"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2D54CD1E" w14:textId="77777777" w:rsidR="008144D6" w:rsidRPr="0048078F" w:rsidRDefault="008144D6" w:rsidP="008144D6">
            <w:pPr>
              <w:pStyle w:val="TAL"/>
              <w:rPr>
                <w:sz w:val="16"/>
                <w:szCs w:val="16"/>
                <w:lang w:eastAsia="en-US"/>
              </w:rPr>
            </w:pPr>
            <w:r w:rsidRPr="0048078F">
              <w:rPr>
                <w:sz w:val="16"/>
                <w:szCs w:val="16"/>
                <w:lang w:eastAsia="en-US"/>
              </w:rPr>
              <w:t>R5-092086</w:t>
            </w:r>
          </w:p>
        </w:tc>
      </w:tr>
      <w:tr w:rsidR="008144D6" w:rsidRPr="0048078F" w14:paraId="465B4424" w14:textId="77777777" w:rsidTr="008144D6">
        <w:trPr>
          <w:gridAfter w:val="1"/>
          <w:wAfter w:w="21" w:type="dxa"/>
          <w:jc w:val="center"/>
        </w:trPr>
        <w:tc>
          <w:tcPr>
            <w:tcW w:w="638" w:type="dxa"/>
            <w:gridSpan w:val="2"/>
            <w:shd w:val="solid" w:color="FFFFFF" w:fill="auto"/>
          </w:tcPr>
          <w:p w14:paraId="2948F346"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6EA98EE8"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79DC493F" w14:textId="77777777" w:rsidR="008144D6" w:rsidRPr="0048078F" w:rsidRDefault="008144D6" w:rsidP="008144D6">
            <w:pPr>
              <w:pStyle w:val="TAL"/>
              <w:rPr>
                <w:sz w:val="16"/>
                <w:szCs w:val="16"/>
                <w:lang w:eastAsia="en-US"/>
              </w:rPr>
            </w:pPr>
            <w:r w:rsidRPr="0048078F">
              <w:rPr>
                <w:sz w:val="16"/>
                <w:szCs w:val="16"/>
                <w:lang w:eastAsia="en-US"/>
              </w:rPr>
              <w:t>0026</w:t>
            </w:r>
          </w:p>
        </w:tc>
        <w:tc>
          <w:tcPr>
            <w:tcW w:w="426" w:type="dxa"/>
            <w:gridSpan w:val="2"/>
            <w:shd w:val="solid" w:color="FFFFFF" w:fill="auto"/>
          </w:tcPr>
          <w:p w14:paraId="12F2F68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DE8E154" w14:textId="77777777" w:rsidR="008144D6" w:rsidRPr="0048078F" w:rsidRDefault="008144D6" w:rsidP="008144D6">
            <w:pPr>
              <w:pStyle w:val="TAL"/>
              <w:rPr>
                <w:sz w:val="16"/>
                <w:szCs w:val="16"/>
                <w:lang w:eastAsia="en-US"/>
              </w:rPr>
            </w:pPr>
            <w:r w:rsidRPr="0048078F">
              <w:rPr>
                <w:sz w:val="16"/>
                <w:szCs w:val="16"/>
                <w:lang w:eastAsia="en-US"/>
              </w:rPr>
              <w:t>LTE Signalling Tests: UE Rx antenna connection</w:t>
            </w:r>
          </w:p>
        </w:tc>
        <w:tc>
          <w:tcPr>
            <w:tcW w:w="415" w:type="dxa"/>
            <w:gridSpan w:val="2"/>
            <w:shd w:val="solid" w:color="FFFFFF" w:fill="auto"/>
          </w:tcPr>
          <w:p w14:paraId="3A191B26" w14:textId="77777777" w:rsidR="008144D6" w:rsidRPr="0048078F" w:rsidRDefault="008144D6" w:rsidP="008144D6">
            <w:pPr>
              <w:pStyle w:val="TAL"/>
              <w:rPr>
                <w:sz w:val="16"/>
                <w:szCs w:val="16"/>
                <w:lang w:eastAsia="en-US"/>
              </w:rPr>
            </w:pPr>
          </w:p>
        </w:tc>
        <w:tc>
          <w:tcPr>
            <w:tcW w:w="708" w:type="dxa"/>
            <w:gridSpan w:val="2"/>
            <w:shd w:val="solid" w:color="FFFFFF" w:fill="auto"/>
          </w:tcPr>
          <w:p w14:paraId="70334D27"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7B23D4E3"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28AB1542" w14:textId="77777777" w:rsidR="008144D6" w:rsidRPr="0048078F" w:rsidRDefault="008144D6" w:rsidP="008144D6">
            <w:pPr>
              <w:pStyle w:val="TAL"/>
              <w:rPr>
                <w:sz w:val="16"/>
                <w:szCs w:val="16"/>
                <w:lang w:eastAsia="en-US"/>
              </w:rPr>
            </w:pPr>
            <w:r w:rsidRPr="0048078F">
              <w:rPr>
                <w:sz w:val="16"/>
                <w:szCs w:val="16"/>
                <w:lang w:eastAsia="en-US"/>
              </w:rPr>
              <w:t>R5-092087</w:t>
            </w:r>
          </w:p>
        </w:tc>
      </w:tr>
      <w:tr w:rsidR="008144D6" w:rsidRPr="0048078F" w14:paraId="70EBDF55" w14:textId="77777777" w:rsidTr="008144D6">
        <w:trPr>
          <w:gridAfter w:val="1"/>
          <w:wAfter w:w="21" w:type="dxa"/>
          <w:jc w:val="center"/>
        </w:trPr>
        <w:tc>
          <w:tcPr>
            <w:tcW w:w="638" w:type="dxa"/>
            <w:gridSpan w:val="2"/>
            <w:shd w:val="solid" w:color="FFFFFF" w:fill="auto"/>
          </w:tcPr>
          <w:p w14:paraId="3651F7A3"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01960AE6" w14:textId="77777777" w:rsidR="008144D6" w:rsidRPr="0048078F" w:rsidRDefault="008144D6" w:rsidP="008144D6">
            <w:pPr>
              <w:pStyle w:val="TAL"/>
              <w:rPr>
                <w:sz w:val="16"/>
                <w:szCs w:val="16"/>
                <w:lang w:eastAsia="en-US"/>
              </w:rPr>
            </w:pPr>
            <w:r w:rsidRPr="0048078F">
              <w:rPr>
                <w:sz w:val="16"/>
                <w:szCs w:val="16"/>
                <w:lang w:eastAsia="en-US"/>
              </w:rPr>
              <w:t>RP-090448</w:t>
            </w:r>
          </w:p>
        </w:tc>
        <w:tc>
          <w:tcPr>
            <w:tcW w:w="567" w:type="dxa"/>
            <w:gridSpan w:val="2"/>
            <w:shd w:val="solid" w:color="FFFFFF" w:fill="auto"/>
          </w:tcPr>
          <w:p w14:paraId="742CD57F" w14:textId="77777777" w:rsidR="008144D6" w:rsidRPr="0048078F" w:rsidRDefault="008144D6" w:rsidP="008144D6">
            <w:pPr>
              <w:pStyle w:val="TAL"/>
              <w:rPr>
                <w:sz w:val="16"/>
                <w:szCs w:val="16"/>
                <w:lang w:eastAsia="en-US"/>
              </w:rPr>
            </w:pPr>
            <w:r w:rsidRPr="0048078F">
              <w:rPr>
                <w:sz w:val="16"/>
                <w:szCs w:val="16"/>
                <w:lang w:eastAsia="en-US"/>
              </w:rPr>
              <w:t>0027</w:t>
            </w:r>
          </w:p>
        </w:tc>
        <w:tc>
          <w:tcPr>
            <w:tcW w:w="426" w:type="dxa"/>
            <w:gridSpan w:val="2"/>
            <w:shd w:val="solid" w:color="FFFFFF" w:fill="auto"/>
          </w:tcPr>
          <w:p w14:paraId="77074EF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E6D3969" w14:textId="77777777" w:rsidR="008144D6" w:rsidRPr="0048078F" w:rsidRDefault="008144D6" w:rsidP="008144D6">
            <w:pPr>
              <w:pStyle w:val="TAL"/>
              <w:rPr>
                <w:sz w:val="16"/>
                <w:szCs w:val="16"/>
                <w:lang w:eastAsia="en-US"/>
              </w:rPr>
            </w:pPr>
            <w:r w:rsidRPr="0048078F">
              <w:rPr>
                <w:sz w:val="16"/>
                <w:szCs w:val="16"/>
                <w:lang w:eastAsia="en-US"/>
              </w:rPr>
              <w:t>CR to 36.508 for subclause 4.3.1 channel bandwidth clarification for RF tests (re-submit no changes)</w:t>
            </w:r>
          </w:p>
        </w:tc>
        <w:tc>
          <w:tcPr>
            <w:tcW w:w="415" w:type="dxa"/>
            <w:gridSpan w:val="2"/>
            <w:shd w:val="solid" w:color="FFFFFF" w:fill="auto"/>
          </w:tcPr>
          <w:p w14:paraId="6F406FB2" w14:textId="77777777" w:rsidR="008144D6" w:rsidRPr="0048078F" w:rsidRDefault="008144D6" w:rsidP="008144D6">
            <w:pPr>
              <w:pStyle w:val="TAL"/>
              <w:rPr>
                <w:sz w:val="16"/>
                <w:szCs w:val="16"/>
                <w:lang w:eastAsia="en-US"/>
              </w:rPr>
            </w:pPr>
          </w:p>
        </w:tc>
        <w:tc>
          <w:tcPr>
            <w:tcW w:w="708" w:type="dxa"/>
            <w:gridSpan w:val="2"/>
            <w:shd w:val="solid" w:color="FFFFFF" w:fill="auto"/>
          </w:tcPr>
          <w:p w14:paraId="1609F7ED"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1779071B"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19125FA4" w14:textId="77777777" w:rsidR="008144D6" w:rsidRPr="0048078F" w:rsidRDefault="008144D6" w:rsidP="008144D6">
            <w:pPr>
              <w:pStyle w:val="TAL"/>
              <w:rPr>
                <w:sz w:val="16"/>
                <w:szCs w:val="16"/>
                <w:lang w:eastAsia="en-US"/>
              </w:rPr>
            </w:pPr>
            <w:r w:rsidRPr="0048078F">
              <w:rPr>
                <w:sz w:val="16"/>
                <w:szCs w:val="16"/>
                <w:lang w:eastAsia="en-US"/>
              </w:rPr>
              <w:t>R5-092124</w:t>
            </w:r>
          </w:p>
        </w:tc>
      </w:tr>
      <w:tr w:rsidR="008144D6" w:rsidRPr="0048078F" w14:paraId="299043F8" w14:textId="77777777" w:rsidTr="008144D6">
        <w:trPr>
          <w:gridAfter w:val="1"/>
          <w:wAfter w:w="21" w:type="dxa"/>
          <w:jc w:val="center"/>
        </w:trPr>
        <w:tc>
          <w:tcPr>
            <w:tcW w:w="638" w:type="dxa"/>
            <w:gridSpan w:val="2"/>
            <w:shd w:val="solid" w:color="FFFFFF" w:fill="auto"/>
          </w:tcPr>
          <w:p w14:paraId="23E3A808"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6FB200F6" w14:textId="77777777" w:rsidR="008144D6" w:rsidRPr="0048078F" w:rsidRDefault="008144D6" w:rsidP="008144D6">
            <w:pPr>
              <w:pStyle w:val="TAL"/>
              <w:rPr>
                <w:sz w:val="16"/>
                <w:szCs w:val="16"/>
                <w:lang w:eastAsia="en-US"/>
              </w:rPr>
            </w:pPr>
            <w:r w:rsidRPr="0048078F">
              <w:rPr>
                <w:sz w:val="16"/>
                <w:szCs w:val="16"/>
                <w:lang w:eastAsia="en-US"/>
              </w:rPr>
              <w:t>RP-090448</w:t>
            </w:r>
          </w:p>
        </w:tc>
        <w:tc>
          <w:tcPr>
            <w:tcW w:w="567" w:type="dxa"/>
            <w:gridSpan w:val="2"/>
            <w:shd w:val="solid" w:color="FFFFFF" w:fill="auto"/>
          </w:tcPr>
          <w:p w14:paraId="1ADBD734" w14:textId="77777777" w:rsidR="008144D6" w:rsidRPr="0048078F" w:rsidRDefault="008144D6" w:rsidP="008144D6">
            <w:pPr>
              <w:pStyle w:val="TAL"/>
              <w:rPr>
                <w:sz w:val="16"/>
                <w:szCs w:val="16"/>
                <w:lang w:eastAsia="en-US"/>
              </w:rPr>
            </w:pPr>
            <w:r w:rsidRPr="0048078F">
              <w:rPr>
                <w:sz w:val="16"/>
                <w:szCs w:val="16"/>
                <w:lang w:eastAsia="en-US"/>
              </w:rPr>
              <w:t>0028</w:t>
            </w:r>
          </w:p>
        </w:tc>
        <w:tc>
          <w:tcPr>
            <w:tcW w:w="426" w:type="dxa"/>
            <w:gridSpan w:val="2"/>
            <w:shd w:val="solid" w:color="FFFFFF" w:fill="auto"/>
          </w:tcPr>
          <w:p w14:paraId="7EDBA6D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B9CE58B" w14:textId="77777777" w:rsidR="008144D6" w:rsidRPr="0048078F" w:rsidRDefault="008144D6" w:rsidP="008144D6">
            <w:pPr>
              <w:pStyle w:val="TAL"/>
              <w:rPr>
                <w:sz w:val="16"/>
                <w:szCs w:val="16"/>
                <w:lang w:eastAsia="en-US"/>
              </w:rPr>
            </w:pPr>
            <w:r w:rsidRPr="0048078F">
              <w:rPr>
                <w:sz w:val="16"/>
                <w:szCs w:val="16"/>
                <w:lang w:eastAsia="en-US"/>
              </w:rPr>
              <w:t>Text for 4.2.2: Minimum functional requirements</w:t>
            </w:r>
          </w:p>
        </w:tc>
        <w:tc>
          <w:tcPr>
            <w:tcW w:w="415" w:type="dxa"/>
            <w:gridSpan w:val="2"/>
            <w:shd w:val="solid" w:color="FFFFFF" w:fill="auto"/>
          </w:tcPr>
          <w:p w14:paraId="5D1ED225" w14:textId="77777777" w:rsidR="008144D6" w:rsidRPr="0048078F" w:rsidRDefault="008144D6" w:rsidP="008144D6">
            <w:pPr>
              <w:pStyle w:val="TAL"/>
              <w:rPr>
                <w:sz w:val="16"/>
                <w:szCs w:val="16"/>
                <w:lang w:eastAsia="en-US"/>
              </w:rPr>
            </w:pPr>
          </w:p>
        </w:tc>
        <w:tc>
          <w:tcPr>
            <w:tcW w:w="708" w:type="dxa"/>
            <w:gridSpan w:val="2"/>
            <w:shd w:val="solid" w:color="FFFFFF" w:fill="auto"/>
          </w:tcPr>
          <w:p w14:paraId="0270CEAE"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3CB598A4"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1DADA499" w14:textId="77777777" w:rsidR="008144D6" w:rsidRPr="0048078F" w:rsidRDefault="008144D6" w:rsidP="008144D6">
            <w:pPr>
              <w:pStyle w:val="TAL"/>
              <w:rPr>
                <w:sz w:val="16"/>
                <w:szCs w:val="16"/>
                <w:lang w:eastAsia="en-US"/>
              </w:rPr>
            </w:pPr>
            <w:r w:rsidRPr="0048078F">
              <w:rPr>
                <w:sz w:val="16"/>
                <w:szCs w:val="16"/>
                <w:lang w:eastAsia="en-US"/>
              </w:rPr>
              <w:t>R5-092128</w:t>
            </w:r>
          </w:p>
        </w:tc>
      </w:tr>
      <w:tr w:rsidR="008144D6" w:rsidRPr="0048078F" w14:paraId="7DF87B48" w14:textId="77777777" w:rsidTr="008144D6">
        <w:trPr>
          <w:gridAfter w:val="1"/>
          <w:wAfter w:w="21" w:type="dxa"/>
          <w:jc w:val="center"/>
        </w:trPr>
        <w:tc>
          <w:tcPr>
            <w:tcW w:w="638" w:type="dxa"/>
            <w:gridSpan w:val="2"/>
            <w:shd w:val="solid" w:color="FFFFFF" w:fill="auto"/>
          </w:tcPr>
          <w:p w14:paraId="1E8C5863"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092798E6" w14:textId="77777777" w:rsidR="008144D6" w:rsidRPr="0048078F" w:rsidRDefault="008144D6" w:rsidP="008144D6">
            <w:pPr>
              <w:pStyle w:val="TAL"/>
              <w:rPr>
                <w:sz w:val="16"/>
                <w:szCs w:val="16"/>
                <w:lang w:eastAsia="en-US"/>
              </w:rPr>
            </w:pPr>
            <w:r w:rsidRPr="0048078F">
              <w:rPr>
                <w:sz w:val="16"/>
                <w:szCs w:val="16"/>
                <w:lang w:eastAsia="en-US"/>
              </w:rPr>
              <w:t>RP-090448</w:t>
            </w:r>
          </w:p>
        </w:tc>
        <w:tc>
          <w:tcPr>
            <w:tcW w:w="567" w:type="dxa"/>
            <w:gridSpan w:val="2"/>
            <w:shd w:val="solid" w:color="FFFFFF" w:fill="auto"/>
          </w:tcPr>
          <w:p w14:paraId="4F21553E" w14:textId="77777777" w:rsidR="008144D6" w:rsidRPr="0048078F" w:rsidRDefault="008144D6" w:rsidP="008144D6">
            <w:pPr>
              <w:pStyle w:val="TAL"/>
              <w:rPr>
                <w:sz w:val="16"/>
                <w:szCs w:val="16"/>
                <w:lang w:eastAsia="en-US"/>
              </w:rPr>
            </w:pPr>
            <w:r w:rsidRPr="0048078F">
              <w:rPr>
                <w:sz w:val="16"/>
                <w:szCs w:val="16"/>
                <w:lang w:eastAsia="en-US"/>
              </w:rPr>
              <w:t>0029</w:t>
            </w:r>
          </w:p>
        </w:tc>
        <w:tc>
          <w:tcPr>
            <w:tcW w:w="426" w:type="dxa"/>
            <w:gridSpan w:val="2"/>
            <w:shd w:val="solid" w:color="FFFFFF" w:fill="auto"/>
          </w:tcPr>
          <w:p w14:paraId="4CD01360"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5841A45" w14:textId="77777777" w:rsidR="008144D6" w:rsidRPr="0048078F" w:rsidRDefault="008144D6" w:rsidP="008144D6">
            <w:pPr>
              <w:pStyle w:val="TAL"/>
              <w:rPr>
                <w:sz w:val="16"/>
                <w:szCs w:val="16"/>
                <w:lang w:eastAsia="en-US"/>
              </w:rPr>
            </w:pPr>
            <w:r w:rsidRPr="0048078F">
              <w:rPr>
                <w:sz w:val="16"/>
                <w:szCs w:val="16"/>
                <w:lang w:eastAsia="en-US"/>
              </w:rPr>
              <w:t>Annex A: transition from 1 to 2 RX antenna</w:t>
            </w:r>
          </w:p>
        </w:tc>
        <w:tc>
          <w:tcPr>
            <w:tcW w:w="415" w:type="dxa"/>
            <w:gridSpan w:val="2"/>
            <w:shd w:val="solid" w:color="FFFFFF" w:fill="auto"/>
          </w:tcPr>
          <w:p w14:paraId="17F0C573" w14:textId="77777777" w:rsidR="008144D6" w:rsidRPr="0048078F" w:rsidRDefault="008144D6" w:rsidP="008144D6">
            <w:pPr>
              <w:pStyle w:val="TAL"/>
              <w:rPr>
                <w:sz w:val="16"/>
                <w:szCs w:val="16"/>
                <w:lang w:eastAsia="en-US"/>
              </w:rPr>
            </w:pPr>
          </w:p>
        </w:tc>
        <w:tc>
          <w:tcPr>
            <w:tcW w:w="708" w:type="dxa"/>
            <w:gridSpan w:val="2"/>
            <w:shd w:val="solid" w:color="FFFFFF" w:fill="auto"/>
          </w:tcPr>
          <w:p w14:paraId="0AD39456"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71EE6CA0"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62CA179B" w14:textId="77777777" w:rsidR="008144D6" w:rsidRPr="0048078F" w:rsidRDefault="008144D6" w:rsidP="008144D6">
            <w:pPr>
              <w:pStyle w:val="TAL"/>
              <w:rPr>
                <w:sz w:val="16"/>
                <w:szCs w:val="16"/>
                <w:lang w:eastAsia="en-US"/>
              </w:rPr>
            </w:pPr>
            <w:r w:rsidRPr="0048078F">
              <w:rPr>
                <w:sz w:val="16"/>
                <w:szCs w:val="16"/>
                <w:lang w:eastAsia="en-US"/>
              </w:rPr>
              <w:t>R5-092132</w:t>
            </w:r>
          </w:p>
        </w:tc>
      </w:tr>
      <w:tr w:rsidR="008144D6" w:rsidRPr="0048078F" w14:paraId="5364AD9F" w14:textId="77777777" w:rsidTr="008144D6">
        <w:trPr>
          <w:gridAfter w:val="1"/>
          <w:wAfter w:w="21" w:type="dxa"/>
          <w:jc w:val="center"/>
        </w:trPr>
        <w:tc>
          <w:tcPr>
            <w:tcW w:w="638" w:type="dxa"/>
            <w:gridSpan w:val="2"/>
            <w:shd w:val="solid" w:color="FFFFFF" w:fill="auto"/>
          </w:tcPr>
          <w:p w14:paraId="409E8187"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1BDBE200"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5D79D830" w14:textId="77777777" w:rsidR="008144D6" w:rsidRPr="0048078F" w:rsidRDefault="008144D6" w:rsidP="008144D6">
            <w:pPr>
              <w:pStyle w:val="TAL"/>
              <w:rPr>
                <w:sz w:val="16"/>
                <w:szCs w:val="16"/>
                <w:lang w:eastAsia="en-US"/>
              </w:rPr>
            </w:pPr>
            <w:r w:rsidRPr="0048078F">
              <w:rPr>
                <w:sz w:val="16"/>
                <w:szCs w:val="16"/>
                <w:lang w:eastAsia="en-US"/>
              </w:rPr>
              <w:t>0030</w:t>
            </w:r>
          </w:p>
        </w:tc>
        <w:tc>
          <w:tcPr>
            <w:tcW w:w="426" w:type="dxa"/>
            <w:gridSpan w:val="2"/>
            <w:shd w:val="solid" w:color="FFFFFF" w:fill="auto"/>
          </w:tcPr>
          <w:p w14:paraId="2667A080"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0851A06" w14:textId="77777777" w:rsidR="008144D6" w:rsidRPr="0048078F" w:rsidRDefault="008144D6" w:rsidP="008144D6">
            <w:pPr>
              <w:pStyle w:val="TAL"/>
              <w:rPr>
                <w:sz w:val="16"/>
                <w:szCs w:val="16"/>
                <w:lang w:eastAsia="en-US"/>
              </w:rPr>
            </w:pPr>
            <w:r w:rsidRPr="0048078F">
              <w:rPr>
                <w:sz w:val="16"/>
                <w:szCs w:val="16"/>
                <w:lang w:eastAsia="en-US"/>
              </w:rPr>
              <w:t>Update of SN length in UM RLC default configuration</w:t>
            </w:r>
          </w:p>
        </w:tc>
        <w:tc>
          <w:tcPr>
            <w:tcW w:w="415" w:type="dxa"/>
            <w:gridSpan w:val="2"/>
            <w:shd w:val="solid" w:color="FFFFFF" w:fill="auto"/>
          </w:tcPr>
          <w:p w14:paraId="3D445BFB" w14:textId="77777777" w:rsidR="008144D6" w:rsidRPr="0048078F" w:rsidRDefault="008144D6" w:rsidP="008144D6">
            <w:pPr>
              <w:pStyle w:val="TAL"/>
              <w:rPr>
                <w:sz w:val="16"/>
                <w:szCs w:val="16"/>
                <w:lang w:eastAsia="en-US"/>
              </w:rPr>
            </w:pPr>
          </w:p>
        </w:tc>
        <w:tc>
          <w:tcPr>
            <w:tcW w:w="708" w:type="dxa"/>
            <w:gridSpan w:val="2"/>
            <w:shd w:val="solid" w:color="FFFFFF" w:fill="auto"/>
          </w:tcPr>
          <w:p w14:paraId="02897325"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6E130670"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6AEAF923" w14:textId="77777777" w:rsidR="008144D6" w:rsidRPr="0048078F" w:rsidRDefault="008144D6" w:rsidP="008144D6">
            <w:pPr>
              <w:pStyle w:val="TAL"/>
              <w:rPr>
                <w:sz w:val="16"/>
                <w:szCs w:val="16"/>
                <w:lang w:eastAsia="en-US"/>
              </w:rPr>
            </w:pPr>
            <w:r w:rsidRPr="0048078F">
              <w:rPr>
                <w:sz w:val="16"/>
                <w:szCs w:val="16"/>
                <w:lang w:eastAsia="en-US"/>
              </w:rPr>
              <w:t>R5-092202</w:t>
            </w:r>
          </w:p>
        </w:tc>
      </w:tr>
      <w:tr w:rsidR="008144D6" w:rsidRPr="0048078F" w14:paraId="3F43BF2F" w14:textId="77777777" w:rsidTr="008144D6">
        <w:trPr>
          <w:gridAfter w:val="1"/>
          <w:wAfter w:w="21" w:type="dxa"/>
          <w:jc w:val="center"/>
        </w:trPr>
        <w:tc>
          <w:tcPr>
            <w:tcW w:w="638" w:type="dxa"/>
            <w:gridSpan w:val="2"/>
            <w:shd w:val="solid" w:color="FFFFFF" w:fill="auto"/>
          </w:tcPr>
          <w:p w14:paraId="58659AFB"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4CF77071" w14:textId="77777777" w:rsidR="008144D6" w:rsidRPr="0048078F" w:rsidRDefault="008144D6" w:rsidP="008144D6">
            <w:pPr>
              <w:pStyle w:val="TAL"/>
              <w:rPr>
                <w:sz w:val="16"/>
                <w:szCs w:val="16"/>
                <w:lang w:eastAsia="en-US"/>
              </w:rPr>
            </w:pPr>
            <w:r w:rsidRPr="0048078F">
              <w:rPr>
                <w:sz w:val="16"/>
                <w:szCs w:val="16"/>
                <w:lang w:eastAsia="en-US"/>
              </w:rPr>
              <w:t>RP-090448</w:t>
            </w:r>
          </w:p>
        </w:tc>
        <w:tc>
          <w:tcPr>
            <w:tcW w:w="567" w:type="dxa"/>
            <w:gridSpan w:val="2"/>
            <w:shd w:val="solid" w:color="FFFFFF" w:fill="auto"/>
          </w:tcPr>
          <w:p w14:paraId="4BA1700C" w14:textId="77777777" w:rsidR="008144D6" w:rsidRPr="0048078F" w:rsidRDefault="008144D6" w:rsidP="008144D6">
            <w:pPr>
              <w:pStyle w:val="TAL"/>
              <w:rPr>
                <w:sz w:val="16"/>
                <w:szCs w:val="16"/>
                <w:lang w:eastAsia="en-US"/>
              </w:rPr>
            </w:pPr>
            <w:r w:rsidRPr="0048078F">
              <w:rPr>
                <w:sz w:val="16"/>
                <w:szCs w:val="16"/>
                <w:lang w:eastAsia="en-US"/>
              </w:rPr>
              <w:t>0031</w:t>
            </w:r>
          </w:p>
        </w:tc>
        <w:tc>
          <w:tcPr>
            <w:tcW w:w="426" w:type="dxa"/>
            <w:gridSpan w:val="2"/>
            <w:shd w:val="solid" w:color="FFFFFF" w:fill="auto"/>
          </w:tcPr>
          <w:p w14:paraId="0B5463C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F83FCCB" w14:textId="77777777" w:rsidR="008144D6" w:rsidRPr="0048078F" w:rsidRDefault="008144D6" w:rsidP="008144D6">
            <w:pPr>
              <w:pStyle w:val="TAL"/>
              <w:rPr>
                <w:sz w:val="16"/>
                <w:szCs w:val="16"/>
                <w:lang w:eastAsia="en-US"/>
              </w:rPr>
            </w:pPr>
            <w:r w:rsidRPr="0048078F">
              <w:rPr>
                <w:sz w:val="16"/>
                <w:szCs w:val="16"/>
                <w:lang w:eastAsia="en-US"/>
              </w:rPr>
              <w:t>TP for simulated UTRA TDD cell parameter</w:t>
            </w:r>
          </w:p>
        </w:tc>
        <w:tc>
          <w:tcPr>
            <w:tcW w:w="415" w:type="dxa"/>
            <w:gridSpan w:val="2"/>
            <w:shd w:val="solid" w:color="FFFFFF" w:fill="auto"/>
          </w:tcPr>
          <w:p w14:paraId="4585C020" w14:textId="77777777" w:rsidR="008144D6" w:rsidRPr="0048078F" w:rsidRDefault="008144D6" w:rsidP="008144D6">
            <w:pPr>
              <w:pStyle w:val="TAL"/>
              <w:rPr>
                <w:sz w:val="16"/>
                <w:szCs w:val="16"/>
                <w:lang w:eastAsia="en-US"/>
              </w:rPr>
            </w:pPr>
          </w:p>
        </w:tc>
        <w:tc>
          <w:tcPr>
            <w:tcW w:w="708" w:type="dxa"/>
            <w:gridSpan w:val="2"/>
            <w:shd w:val="solid" w:color="FFFFFF" w:fill="auto"/>
          </w:tcPr>
          <w:p w14:paraId="3728774C"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26757920"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03B4844A" w14:textId="77777777" w:rsidR="008144D6" w:rsidRPr="0048078F" w:rsidRDefault="008144D6" w:rsidP="008144D6">
            <w:pPr>
              <w:pStyle w:val="TAL"/>
              <w:rPr>
                <w:sz w:val="16"/>
                <w:szCs w:val="16"/>
                <w:lang w:eastAsia="en-US"/>
              </w:rPr>
            </w:pPr>
            <w:r w:rsidRPr="0048078F">
              <w:rPr>
                <w:sz w:val="16"/>
                <w:szCs w:val="16"/>
                <w:lang w:eastAsia="en-US"/>
              </w:rPr>
              <w:t>R5-092275</w:t>
            </w:r>
          </w:p>
        </w:tc>
      </w:tr>
      <w:tr w:rsidR="008144D6" w:rsidRPr="0048078F" w14:paraId="16F285A4" w14:textId="77777777" w:rsidTr="008144D6">
        <w:trPr>
          <w:gridAfter w:val="1"/>
          <w:wAfter w:w="21" w:type="dxa"/>
          <w:jc w:val="center"/>
        </w:trPr>
        <w:tc>
          <w:tcPr>
            <w:tcW w:w="638" w:type="dxa"/>
            <w:gridSpan w:val="2"/>
            <w:shd w:val="solid" w:color="FFFFFF" w:fill="auto"/>
          </w:tcPr>
          <w:p w14:paraId="250A3FAC"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15397BE9"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595345A0" w14:textId="77777777" w:rsidR="008144D6" w:rsidRPr="0048078F" w:rsidRDefault="008144D6" w:rsidP="008144D6">
            <w:pPr>
              <w:pStyle w:val="TAL"/>
              <w:rPr>
                <w:sz w:val="16"/>
                <w:szCs w:val="16"/>
                <w:lang w:eastAsia="en-US"/>
              </w:rPr>
            </w:pPr>
            <w:r w:rsidRPr="0048078F">
              <w:rPr>
                <w:sz w:val="16"/>
                <w:szCs w:val="16"/>
                <w:lang w:eastAsia="en-US"/>
              </w:rPr>
              <w:t>0032</w:t>
            </w:r>
          </w:p>
        </w:tc>
        <w:tc>
          <w:tcPr>
            <w:tcW w:w="426" w:type="dxa"/>
            <w:gridSpan w:val="2"/>
            <w:shd w:val="solid" w:color="FFFFFF" w:fill="auto"/>
          </w:tcPr>
          <w:p w14:paraId="6AA2FCD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9CBA027" w14:textId="77777777" w:rsidR="008144D6" w:rsidRPr="0048078F" w:rsidRDefault="008144D6" w:rsidP="008144D6">
            <w:pPr>
              <w:pStyle w:val="TAL"/>
              <w:rPr>
                <w:sz w:val="16"/>
                <w:szCs w:val="16"/>
                <w:lang w:eastAsia="en-US"/>
              </w:rPr>
            </w:pPr>
            <w:r w:rsidRPr="0048078F">
              <w:rPr>
                <w:sz w:val="16"/>
                <w:szCs w:val="16"/>
                <w:lang w:eastAsia="en-US"/>
              </w:rPr>
              <w:t>Correction to specific message contents in setup procedure in TS 36.508</w:t>
            </w:r>
          </w:p>
        </w:tc>
        <w:tc>
          <w:tcPr>
            <w:tcW w:w="415" w:type="dxa"/>
            <w:gridSpan w:val="2"/>
            <w:shd w:val="solid" w:color="FFFFFF" w:fill="auto"/>
          </w:tcPr>
          <w:p w14:paraId="63CBA0ED" w14:textId="77777777" w:rsidR="008144D6" w:rsidRPr="0048078F" w:rsidRDefault="008144D6" w:rsidP="008144D6">
            <w:pPr>
              <w:pStyle w:val="TAL"/>
              <w:rPr>
                <w:sz w:val="16"/>
                <w:szCs w:val="16"/>
                <w:lang w:eastAsia="en-US"/>
              </w:rPr>
            </w:pPr>
          </w:p>
        </w:tc>
        <w:tc>
          <w:tcPr>
            <w:tcW w:w="708" w:type="dxa"/>
            <w:gridSpan w:val="2"/>
            <w:shd w:val="solid" w:color="FFFFFF" w:fill="auto"/>
          </w:tcPr>
          <w:p w14:paraId="15E99D1C"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3E3CFC0F"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449EB0D4" w14:textId="77777777" w:rsidR="008144D6" w:rsidRPr="0048078F" w:rsidRDefault="008144D6" w:rsidP="008144D6">
            <w:pPr>
              <w:pStyle w:val="TAL"/>
              <w:rPr>
                <w:sz w:val="16"/>
                <w:szCs w:val="16"/>
                <w:lang w:eastAsia="en-US"/>
              </w:rPr>
            </w:pPr>
            <w:r w:rsidRPr="0048078F">
              <w:rPr>
                <w:sz w:val="16"/>
                <w:szCs w:val="16"/>
                <w:lang w:eastAsia="en-US"/>
              </w:rPr>
              <w:t>R5-092349</w:t>
            </w:r>
          </w:p>
        </w:tc>
      </w:tr>
      <w:tr w:rsidR="008144D6" w:rsidRPr="0048078F" w14:paraId="233559C1" w14:textId="77777777" w:rsidTr="008144D6">
        <w:trPr>
          <w:gridAfter w:val="1"/>
          <w:wAfter w:w="21" w:type="dxa"/>
          <w:jc w:val="center"/>
        </w:trPr>
        <w:tc>
          <w:tcPr>
            <w:tcW w:w="638" w:type="dxa"/>
            <w:gridSpan w:val="2"/>
            <w:shd w:val="solid" w:color="FFFFFF" w:fill="auto"/>
          </w:tcPr>
          <w:p w14:paraId="70FDA923"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4E4E8545"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355B9517" w14:textId="77777777" w:rsidR="008144D6" w:rsidRPr="0048078F" w:rsidRDefault="008144D6" w:rsidP="008144D6">
            <w:pPr>
              <w:pStyle w:val="TAL"/>
              <w:rPr>
                <w:sz w:val="16"/>
                <w:szCs w:val="16"/>
                <w:lang w:eastAsia="en-US"/>
              </w:rPr>
            </w:pPr>
            <w:r w:rsidRPr="0048078F">
              <w:rPr>
                <w:sz w:val="16"/>
                <w:szCs w:val="16"/>
                <w:lang w:eastAsia="en-US"/>
              </w:rPr>
              <w:t>0033</w:t>
            </w:r>
          </w:p>
        </w:tc>
        <w:tc>
          <w:tcPr>
            <w:tcW w:w="426" w:type="dxa"/>
            <w:gridSpan w:val="2"/>
            <w:shd w:val="solid" w:color="FFFFFF" w:fill="auto"/>
          </w:tcPr>
          <w:p w14:paraId="157351D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417B80B" w14:textId="77777777" w:rsidR="008144D6" w:rsidRPr="0048078F" w:rsidRDefault="008144D6" w:rsidP="008144D6">
            <w:pPr>
              <w:pStyle w:val="TAL"/>
              <w:rPr>
                <w:sz w:val="16"/>
                <w:szCs w:val="16"/>
                <w:lang w:eastAsia="en-US"/>
              </w:rPr>
            </w:pPr>
            <w:r w:rsidRPr="0048078F">
              <w:rPr>
                <w:sz w:val="16"/>
                <w:szCs w:val="16"/>
                <w:lang w:eastAsia="en-US"/>
              </w:rPr>
              <w:t>Correction to the definition of simulated NAS cells in TS 36.508</w:t>
            </w:r>
          </w:p>
        </w:tc>
        <w:tc>
          <w:tcPr>
            <w:tcW w:w="415" w:type="dxa"/>
            <w:gridSpan w:val="2"/>
            <w:shd w:val="solid" w:color="FFFFFF" w:fill="auto"/>
          </w:tcPr>
          <w:p w14:paraId="1CFC390B" w14:textId="77777777" w:rsidR="008144D6" w:rsidRPr="0048078F" w:rsidRDefault="008144D6" w:rsidP="008144D6">
            <w:pPr>
              <w:pStyle w:val="TAL"/>
              <w:rPr>
                <w:sz w:val="16"/>
                <w:szCs w:val="16"/>
                <w:lang w:eastAsia="en-US"/>
              </w:rPr>
            </w:pPr>
          </w:p>
        </w:tc>
        <w:tc>
          <w:tcPr>
            <w:tcW w:w="708" w:type="dxa"/>
            <w:gridSpan w:val="2"/>
            <w:shd w:val="solid" w:color="FFFFFF" w:fill="auto"/>
          </w:tcPr>
          <w:p w14:paraId="13251392"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106C80D7"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2D975F72" w14:textId="77777777" w:rsidR="008144D6" w:rsidRPr="0048078F" w:rsidRDefault="008144D6" w:rsidP="008144D6">
            <w:pPr>
              <w:pStyle w:val="TAL"/>
              <w:rPr>
                <w:sz w:val="16"/>
                <w:szCs w:val="16"/>
                <w:lang w:eastAsia="en-US"/>
              </w:rPr>
            </w:pPr>
            <w:r w:rsidRPr="0048078F">
              <w:rPr>
                <w:sz w:val="16"/>
                <w:szCs w:val="16"/>
                <w:lang w:eastAsia="en-US"/>
              </w:rPr>
              <w:t>R5-092352</w:t>
            </w:r>
          </w:p>
        </w:tc>
      </w:tr>
      <w:tr w:rsidR="008144D6" w:rsidRPr="0048078F" w14:paraId="324A9361" w14:textId="77777777" w:rsidTr="008144D6">
        <w:trPr>
          <w:gridAfter w:val="1"/>
          <w:wAfter w:w="21" w:type="dxa"/>
          <w:jc w:val="center"/>
        </w:trPr>
        <w:tc>
          <w:tcPr>
            <w:tcW w:w="638" w:type="dxa"/>
            <w:gridSpan w:val="2"/>
            <w:shd w:val="solid" w:color="FFFFFF" w:fill="auto"/>
          </w:tcPr>
          <w:p w14:paraId="50C10393"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17B2FCAA"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4893CC91" w14:textId="77777777" w:rsidR="008144D6" w:rsidRPr="0048078F" w:rsidRDefault="008144D6" w:rsidP="008144D6">
            <w:pPr>
              <w:pStyle w:val="TAL"/>
              <w:rPr>
                <w:sz w:val="16"/>
                <w:szCs w:val="16"/>
                <w:lang w:eastAsia="en-US"/>
              </w:rPr>
            </w:pPr>
            <w:r w:rsidRPr="0048078F">
              <w:rPr>
                <w:sz w:val="16"/>
                <w:szCs w:val="16"/>
                <w:lang w:eastAsia="en-US"/>
              </w:rPr>
              <w:t>0034</w:t>
            </w:r>
          </w:p>
        </w:tc>
        <w:tc>
          <w:tcPr>
            <w:tcW w:w="426" w:type="dxa"/>
            <w:gridSpan w:val="2"/>
            <w:shd w:val="solid" w:color="FFFFFF" w:fill="auto"/>
          </w:tcPr>
          <w:p w14:paraId="691BA31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44D00C6" w14:textId="77777777" w:rsidR="008144D6" w:rsidRPr="0048078F" w:rsidRDefault="008144D6" w:rsidP="008144D6">
            <w:pPr>
              <w:pStyle w:val="TAL"/>
              <w:rPr>
                <w:sz w:val="16"/>
                <w:szCs w:val="16"/>
                <w:lang w:eastAsia="en-US"/>
              </w:rPr>
            </w:pPr>
            <w:r w:rsidRPr="0048078F">
              <w:rPr>
                <w:sz w:val="16"/>
                <w:szCs w:val="16"/>
                <w:lang w:eastAsia="en-US"/>
              </w:rPr>
              <w:t>CR on 6.7 TDD Timer Tolerance in 36.508</w:t>
            </w:r>
          </w:p>
        </w:tc>
        <w:tc>
          <w:tcPr>
            <w:tcW w:w="415" w:type="dxa"/>
            <w:gridSpan w:val="2"/>
            <w:shd w:val="solid" w:color="FFFFFF" w:fill="auto"/>
          </w:tcPr>
          <w:p w14:paraId="79238E15" w14:textId="77777777" w:rsidR="008144D6" w:rsidRPr="0048078F" w:rsidRDefault="008144D6" w:rsidP="008144D6">
            <w:pPr>
              <w:pStyle w:val="TAL"/>
              <w:rPr>
                <w:sz w:val="16"/>
                <w:szCs w:val="16"/>
                <w:lang w:eastAsia="en-US"/>
              </w:rPr>
            </w:pPr>
          </w:p>
        </w:tc>
        <w:tc>
          <w:tcPr>
            <w:tcW w:w="708" w:type="dxa"/>
            <w:gridSpan w:val="2"/>
            <w:shd w:val="solid" w:color="FFFFFF" w:fill="auto"/>
          </w:tcPr>
          <w:p w14:paraId="640EB9E2"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23FDEF7D"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5FD966D3" w14:textId="77777777" w:rsidR="008144D6" w:rsidRPr="0048078F" w:rsidRDefault="008144D6" w:rsidP="008144D6">
            <w:pPr>
              <w:pStyle w:val="TAL"/>
              <w:rPr>
                <w:sz w:val="16"/>
                <w:szCs w:val="16"/>
                <w:lang w:eastAsia="en-US"/>
              </w:rPr>
            </w:pPr>
            <w:r w:rsidRPr="0048078F">
              <w:rPr>
                <w:sz w:val="16"/>
                <w:szCs w:val="16"/>
                <w:lang w:eastAsia="en-US"/>
              </w:rPr>
              <w:t>R5-092363</w:t>
            </w:r>
          </w:p>
        </w:tc>
      </w:tr>
      <w:tr w:rsidR="008144D6" w:rsidRPr="0048078F" w14:paraId="4FDE5FDD" w14:textId="77777777" w:rsidTr="008144D6">
        <w:trPr>
          <w:gridAfter w:val="1"/>
          <w:wAfter w:w="21" w:type="dxa"/>
          <w:jc w:val="center"/>
        </w:trPr>
        <w:tc>
          <w:tcPr>
            <w:tcW w:w="638" w:type="dxa"/>
            <w:gridSpan w:val="2"/>
            <w:shd w:val="solid" w:color="FFFFFF" w:fill="auto"/>
          </w:tcPr>
          <w:p w14:paraId="7204CB33"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3CF45100" w14:textId="77777777" w:rsidR="008144D6" w:rsidRPr="0048078F" w:rsidRDefault="008144D6" w:rsidP="008144D6">
            <w:pPr>
              <w:pStyle w:val="TAL"/>
              <w:rPr>
                <w:sz w:val="16"/>
                <w:szCs w:val="16"/>
                <w:lang w:eastAsia="en-US"/>
              </w:rPr>
            </w:pPr>
            <w:r w:rsidRPr="0048078F">
              <w:rPr>
                <w:sz w:val="16"/>
                <w:szCs w:val="16"/>
                <w:lang w:eastAsia="en-US"/>
              </w:rPr>
              <w:t>RP-090448</w:t>
            </w:r>
          </w:p>
        </w:tc>
        <w:tc>
          <w:tcPr>
            <w:tcW w:w="567" w:type="dxa"/>
            <w:gridSpan w:val="2"/>
            <w:shd w:val="solid" w:color="FFFFFF" w:fill="auto"/>
          </w:tcPr>
          <w:p w14:paraId="03D42F04" w14:textId="77777777" w:rsidR="008144D6" w:rsidRPr="0048078F" w:rsidRDefault="008144D6" w:rsidP="008144D6">
            <w:pPr>
              <w:pStyle w:val="TAL"/>
              <w:rPr>
                <w:sz w:val="16"/>
                <w:szCs w:val="16"/>
                <w:lang w:eastAsia="en-US"/>
              </w:rPr>
            </w:pPr>
            <w:r w:rsidRPr="0048078F">
              <w:rPr>
                <w:sz w:val="16"/>
                <w:szCs w:val="16"/>
                <w:lang w:eastAsia="en-US"/>
              </w:rPr>
              <w:t>0044</w:t>
            </w:r>
          </w:p>
        </w:tc>
        <w:tc>
          <w:tcPr>
            <w:tcW w:w="426" w:type="dxa"/>
            <w:gridSpan w:val="2"/>
            <w:shd w:val="solid" w:color="FFFFFF" w:fill="auto"/>
          </w:tcPr>
          <w:p w14:paraId="7E1C60E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1BE5D74" w14:textId="77777777" w:rsidR="008144D6" w:rsidRPr="0048078F" w:rsidRDefault="008144D6" w:rsidP="008144D6">
            <w:pPr>
              <w:pStyle w:val="TAL"/>
              <w:rPr>
                <w:sz w:val="16"/>
                <w:szCs w:val="16"/>
                <w:lang w:eastAsia="en-US"/>
              </w:rPr>
            </w:pPr>
            <w:r w:rsidRPr="0048078F">
              <w:rPr>
                <w:sz w:val="16"/>
                <w:szCs w:val="16"/>
                <w:lang w:eastAsia="en-US"/>
              </w:rPr>
              <w:t>Update of 4.5.2A in 36.508 (Re-submit not change)</w:t>
            </w:r>
          </w:p>
        </w:tc>
        <w:tc>
          <w:tcPr>
            <w:tcW w:w="415" w:type="dxa"/>
            <w:gridSpan w:val="2"/>
            <w:shd w:val="solid" w:color="FFFFFF" w:fill="auto"/>
          </w:tcPr>
          <w:p w14:paraId="1F13F566" w14:textId="77777777" w:rsidR="008144D6" w:rsidRPr="0048078F" w:rsidRDefault="008144D6" w:rsidP="008144D6">
            <w:pPr>
              <w:pStyle w:val="TAL"/>
              <w:rPr>
                <w:sz w:val="16"/>
                <w:szCs w:val="16"/>
                <w:lang w:eastAsia="en-US"/>
              </w:rPr>
            </w:pPr>
          </w:p>
        </w:tc>
        <w:tc>
          <w:tcPr>
            <w:tcW w:w="708" w:type="dxa"/>
            <w:gridSpan w:val="2"/>
            <w:shd w:val="solid" w:color="FFFFFF" w:fill="auto"/>
          </w:tcPr>
          <w:p w14:paraId="5BB9FDC1"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0948BBB2"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46554254" w14:textId="77777777" w:rsidR="008144D6" w:rsidRPr="0048078F" w:rsidRDefault="008144D6" w:rsidP="008144D6">
            <w:pPr>
              <w:pStyle w:val="TAL"/>
              <w:rPr>
                <w:sz w:val="16"/>
                <w:szCs w:val="16"/>
                <w:lang w:eastAsia="en-US"/>
              </w:rPr>
            </w:pPr>
            <w:r w:rsidRPr="0048078F">
              <w:rPr>
                <w:sz w:val="16"/>
                <w:szCs w:val="16"/>
                <w:lang w:eastAsia="en-US"/>
              </w:rPr>
              <w:t>R5-092457</w:t>
            </w:r>
          </w:p>
        </w:tc>
      </w:tr>
      <w:tr w:rsidR="008144D6" w:rsidRPr="0048078F" w14:paraId="0410EE95" w14:textId="77777777" w:rsidTr="008144D6">
        <w:trPr>
          <w:gridAfter w:val="1"/>
          <w:wAfter w:w="21" w:type="dxa"/>
          <w:jc w:val="center"/>
        </w:trPr>
        <w:tc>
          <w:tcPr>
            <w:tcW w:w="638" w:type="dxa"/>
            <w:gridSpan w:val="2"/>
            <w:shd w:val="solid" w:color="FFFFFF" w:fill="auto"/>
          </w:tcPr>
          <w:p w14:paraId="211088D7"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125E54A2" w14:textId="77777777" w:rsidR="008144D6" w:rsidRPr="0048078F" w:rsidRDefault="008144D6" w:rsidP="008144D6">
            <w:pPr>
              <w:pStyle w:val="TAL"/>
              <w:rPr>
                <w:sz w:val="16"/>
                <w:szCs w:val="16"/>
                <w:lang w:eastAsia="en-US"/>
              </w:rPr>
            </w:pPr>
            <w:r w:rsidRPr="0048078F">
              <w:rPr>
                <w:sz w:val="16"/>
                <w:szCs w:val="16"/>
                <w:lang w:eastAsia="en-US"/>
              </w:rPr>
              <w:t>RP-090448</w:t>
            </w:r>
          </w:p>
        </w:tc>
        <w:tc>
          <w:tcPr>
            <w:tcW w:w="567" w:type="dxa"/>
            <w:gridSpan w:val="2"/>
            <w:shd w:val="solid" w:color="FFFFFF" w:fill="auto"/>
          </w:tcPr>
          <w:p w14:paraId="47E18AFD" w14:textId="77777777" w:rsidR="008144D6" w:rsidRPr="0048078F" w:rsidRDefault="008144D6" w:rsidP="008144D6">
            <w:pPr>
              <w:pStyle w:val="TAL"/>
              <w:rPr>
                <w:sz w:val="16"/>
                <w:szCs w:val="16"/>
                <w:lang w:eastAsia="en-US"/>
              </w:rPr>
            </w:pPr>
            <w:r w:rsidRPr="0048078F">
              <w:rPr>
                <w:sz w:val="16"/>
                <w:szCs w:val="16"/>
                <w:lang w:eastAsia="en-US"/>
              </w:rPr>
              <w:t>0035</w:t>
            </w:r>
          </w:p>
        </w:tc>
        <w:tc>
          <w:tcPr>
            <w:tcW w:w="426" w:type="dxa"/>
            <w:gridSpan w:val="2"/>
            <w:shd w:val="solid" w:color="FFFFFF" w:fill="auto"/>
          </w:tcPr>
          <w:p w14:paraId="329DF85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14CA859" w14:textId="77777777" w:rsidR="008144D6" w:rsidRPr="0048078F" w:rsidRDefault="008144D6" w:rsidP="008144D6">
            <w:pPr>
              <w:pStyle w:val="TAL"/>
              <w:rPr>
                <w:sz w:val="16"/>
                <w:szCs w:val="16"/>
                <w:lang w:eastAsia="en-US"/>
              </w:rPr>
            </w:pPr>
            <w:r w:rsidRPr="0048078F">
              <w:rPr>
                <w:sz w:val="16"/>
                <w:szCs w:val="16"/>
                <w:lang w:eastAsia="en-US"/>
              </w:rPr>
              <w:t>Default value of q-RxLevMin for RF TCs</w:t>
            </w:r>
          </w:p>
        </w:tc>
        <w:tc>
          <w:tcPr>
            <w:tcW w:w="415" w:type="dxa"/>
            <w:gridSpan w:val="2"/>
            <w:shd w:val="solid" w:color="FFFFFF" w:fill="auto"/>
          </w:tcPr>
          <w:p w14:paraId="24E34583" w14:textId="77777777" w:rsidR="008144D6" w:rsidRPr="0048078F" w:rsidRDefault="008144D6" w:rsidP="008144D6">
            <w:pPr>
              <w:pStyle w:val="TAL"/>
              <w:rPr>
                <w:sz w:val="16"/>
                <w:szCs w:val="16"/>
                <w:lang w:eastAsia="en-US"/>
              </w:rPr>
            </w:pPr>
          </w:p>
        </w:tc>
        <w:tc>
          <w:tcPr>
            <w:tcW w:w="708" w:type="dxa"/>
            <w:gridSpan w:val="2"/>
            <w:shd w:val="solid" w:color="FFFFFF" w:fill="auto"/>
          </w:tcPr>
          <w:p w14:paraId="3DEE6AB6"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7E80A3D3"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2819E272" w14:textId="77777777" w:rsidR="008144D6" w:rsidRPr="0048078F" w:rsidRDefault="008144D6" w:rsidP="008144D6">
            <w:pPr>
              <w:pStyle w:val="TAL"/>
              <w:rPr>
                <w:sz w:val="16"/>
                <w:szCs w:val="16"/>
                <w:lang w:eastAsia="en-US"/>
              </w:rPr>
            </w:pPr>
            <w:r w:rsidRPr="0048078F">
              <w:rPr>
                <w:sz w:val="16"/>
                <w:szCs w:val="16"/>
                <w:lang w:eastAsia="en-US"/>
              </w:rPr>
              <w:t>R5-092458</w:t>
            </w:r>
          </w:p>
        </w:tc>
      </w:tr>
      <w:tr w:rsidR="008144D6" w:rsidRPr="0048078F" w14:paraId="32DAB20D" w14:textId="77777777" w:rsidTr="008144D6">
        <w:trPr>
          <w:gridAfter w:val="1"/>
          <w:wAfter w:w="21" w:type="dxa"/>
          <w:jc w:val="center"/>
        </w:trPr>
        <w:tc>
          <w:tcPr>
            <w:tcW w:w="638" w:type="dxa"/>
            <w:gridSpan w:val="2"/>
            <w:shd w:val="solid" w:color="FFFFFF" w:fill="auto"/>
          </w:tcPr>
          <w:p w14:paraId="189D8254"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6D9D8CD5" w14:textId="77777777" w:rsidR="008144D6" w:rsidRPr="0048078F" w:rsidRDefault="008144D6" w:rsidP="008144D6">
            <w:pPr>
              <w:pStyle w:val="TAL"/>
              <w:rPr>
                <w:sz w:val="16"/>
                <w:szCs w:val="16"/>
                <w:lang w:eastAsia="en-US"/>
              </w:rPr>
            </w:pPr>
            <w:r w:rsidRPr="0048078F">
              <w:rPr>
                <w:sz w:val="16"/>
                <w:szCs w:val="16"/>
                <w:lang w:eastAsia="en-US"/>
              </w:rPr>
              <w:t>RP-090598</w:t>
            </w:r>
          </w:p>
        </w:tc>
        <w:tc>
          <w:tcPr>
            <w:tcW w:w="567" w:type="dxa"/>
            <w:gridSpan w:val="2"/>
            <w:shd w:val="solid" w:color="FFFFFF" w:fill="auto"/>
          </w:tcPr>
          <w:p w14:paraId="5030A9AF" w14:textId="77777777" w:rsidR="008144D6" w:rsidRPr="0048078F" w:rsidRDefault="008144D6" w:rsidP="008144D6">
            <w:pPr>
              <w:pStyle w:val="TAL"/>
              <w:rPr>
                <w:sz w:val="16"/>
                <w:szCs w:val="16"/>
                <w:lang w:eastAsia="en-US"/>
              </w:rPr>
            </w:pPr>
            <w:r w:rsidRPr="0048078F">
              <w:rPr>
                <w:sz w:val="16"/>
                <w:szCs w:val="16"/>
                <w:lang w:eastAsia="en-US"/>
              </w:rPr>
              <w:t>0045</w:t>
            </w:r>
          </w:p>
        </w:tc>
        <w:tc>
          <w:tcPr>
            <w:tcW w:w="426" w:type="dxa"/>
            <w:gridSpan w:val="2"/>
            <w:shd w:val="solid" w:color="FFFFFF" w:fill="auto"/>
          </w:tcPr>
          <w:p w14:paraId="75EA846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0E6377D" w14:textId="77777777" w:rsidR="008144D6" w:rsidRPr="0048078F" w:rsidRDefault="008144D6" w:rsidP="008144D6">
            <w:pPr>
              <w:pStyle w:val="TAL"/>
              <w:rPr>
                <w:sz w:val="16"/>
                <w:szCs w:val="16"/>
                <w:lang w:eastAsia="en-US"/>
              </w:rPr>
            </w:pPr>
            <w:r w:rsidRPr="0048078F">
              <w:rPr>
                <w:sz w:val="16"/>
                <w:szCs w:val="16"/>
                <w:lang w:eastAsia="en-US"/>
              </w:rPr>
              <w:t>CR to 36.508 Addition of test frequencies for band 18 and band 19</w:t>
            </w:r>
          </w:p>
        </w:tc>
        <w:tc>
          <w:tcPr>
            <w:tcW w:w="415" w:type="dxa"/>
            <w:gridSpan w:val="2"/>
            <w:shd w:val="solid" w:color="FFFFFF" w:fill="auto"/>
          </w:tcPr>
          <w:p w14:paraId="5AEB88C1" w14:textId="77777777" w:rsidR="008144D6" w:rsidRPr="0048078F" w:rsidRDefault="008144D6" w:rsidP="008144D6">
            <w:pPr>
              <w:pStyle w:val="TAL"/>
              <w:rPr>
                <w:sz w:val="16"/>
                <w:szCs w:val="16"/>
                <w:lang w:eastAsia="en-US"/>
              </w:rPr>
            </w:pPr>
          </w:p>
        </w:tc>
        <w:tc>
          <w:tcPr>
            <w:tcW w:w="708" w:type="dxa"/>
            <w:gridSpan w:val="2"/>
            <w:shd w:val="solid" w:color="FFFFFF" w:fill="auto"/>
          </w:tcPr>
          <w:p w14:paraId="18EA45DB"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6E86B20E"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4069B893" w14:textId="77777777" w:rsidR="008144D6" w:rsidRPr="0048078F" w:rsidRDefault="008144D6" w:rsidP="008144D6">
            <w:pPr>
              <w:pStyle w:val="TAL"/>
              <w:rPr>
                <w:sz w:val="16"/>
                <w:szCs w:val="16"/>
                <w:lang w:eastAsia="en-US"/>
              </w:rPr>
            </w:pPr>
            <w:r w:rsidRPr="0048078F">
              <w:rPr>
                <w:sz w:val="16"/>
                <w:szCs w:val="16"/>
                <w:lang w:eastAsia="en-US"/>
              </w:rPr>
              <w:t>R5-092535</w:t>
            </w:r>
          </w:p>
        </w:tc>
      </w:tr>
      <w:tr w:rsidR="008144D6" w:rsidRPr="0048078F" w14:paraId="71C09E8B" w14:textId="77777777" w:rsidTr="008144D6">
        <w:trPr>
          <w:gridAfter w:val="1"/>
          <w:wAfter w:w="21" w:type="dxa"/>
          <w:jc w:val="center"/>
        </w:trPr>
        <w:tc>
          <w:tcPr>
            <w:tcW w:w="638" w:type="dxa"/>
            <w:gridSpan w:val="2"/>
            <w:shd w:val="solid" w:color="FFFFFF" w:fill="auto"/>
          </w:tcPr>
          <w:p w14:paraId="0AED5D9D"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4F2D0F0D"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0EA73659" w14:textId="77777777" w:rsidR="008144D6" w:rsidRPr="0048078F" w:rsidRDefault="008144D6" w:rsidP="008144D6">
            <w:pPr>
              <w:pStyle w:val="TAL"/>
              <w:rPr>
                <w:sz w:val="16"/>
                <w:szCs w:val="16"/>
                <w:lang w:eastAsia="en-US"/>
              </w:rPr>
            </w:pPr>
            <w:r w:rsidRPr="0048078F">
              <w:rPr>
                <w:sz w:val="16"/>
                <w:szCs w:val="16"/>
                <w:lang w:eastAsia="en-US"/>
              </w:rPr>
              <w:t>0036</w:t>
            </w:r>
          </w:p>
        </w:tc>
        <w:tc>
          <w:tcPr>
            <w:tcW w:w="426" w:type="dxa"/>
            <w:gridSpan w:val="2"/>
            <w:shd w:val="solid" w:color="FFFFFF" w:fill="auto"/>
          </w:tcPr>
          <w:p w14:paraId="3FDCB8E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1ADE463" w14:textId="77777777" w:rsidR="008144D6" w:rsidRPr="0048078F" w:rsidRDefault="008144D6" w:rsidP="008144D6">
            <w:pPr>
              <w:pStyle w:val="TAL"/>
              <w:rPr>
                <w:sz w:val="16"/>
                <w:szCs w:val="16"/>
                <w:lang w:eastAsia="en-US"/>
              </w:rPr>
            </w:pPr>
            <w:r w:rsidRPr="0048078F">
              <w:rPr>
                <w:sz w:val="16"/>
                <w:szCs w:val="16"/>
                <w:lang w:eastAsia="en-US"/>
              </w:rPr>
              <w:t>Update of the default NAS message contents in TS 36.508</w:t>
            </w:r>
          </w:p>
        </w:tc>
        <w:tc>
          <w:tcPr>
            <w:tcW w:w="415" w:type="dxa"/>
            <w:gridSpan w:val="2"/>
            <w:shd w:val="solid" w:color="FFFFFF" w:fill="auto"/>
          </w:tcPr>
          <w:p w14:paraId="571F7079" w14:textId="77777777" w:rsidR="008144D6" w:rsidRPr="0048078F" w:rsidRDefault="008144D6" w:rsidP="008144D6">
            <w:pPr>
              <w:pStyle w:val="TAL"/>
              <w:rPr>
                <w:sz w:val="16"/>
                <w:szCs w:val="16"/>
                <w:lang w:eastAsia="en-US"/>
              </w:rPr>
            </w:pPr>
          </w:p>
        </w:tc>
        <w:tc>
          <w:tcPr>
            <w:tcW w:w="708" w:type="dxa"/>
            <w:gridSpan w:val="2"/>
            <w:shd w:val="solid" w:color="FFFFFF" w:fill="auto"/>
          </w:tcPr>
          <w:p w14:paraId="6C2AA8DF"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3B9D67D3"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20A4EA63" w14:textId="77777777" w:rsidR="008144D6" w:rsidRPr="0048078F" w:rsidRDefault="008144D6" w:rsidP="008144D6">
            <w:pPr>
              <w:pStyle w:val="TAL"/>
              <w:rPr>
                <w:sz w:val="16"/>
                <w:szCs w:val="16"/>
                <w:lang w:eastAsia="en-US"/>
              </w:rPr>
            </w:pPr>
            <w:r w:rsidRPr="0048078F">
              <w:rPr>
                <w:sz w:val="16"/>
                <w:szCs w:val="16"/>
                <w:lang w:eastAsia="en-US"/>
              </w:rPr>
              <w:t>R5-092708</w:t>
            </w:r>
          </w:p>
        </w:tc>
      </w:tr>
      <w:tr w:rsidR="008144D6" w:rsidRPr="0048078F" w14:paraId="47F99074" w14:textId="77777777" w:rsidTr="008144D6">
        <w:trPr>
          <w:gridAfter w:val="1"/>
          <w:wAfter w:w="21" w:type="dxa"/>
          <w:jc w:val="center"/>
        </w:trPr>
        <w:tc>
          <w:tcPr>
            <w:tcW w:w="638" w:type="dxa"/>
            <w:gridSpan w:val="2"/>
            <w:shd w:val="solid" w:color="FFFFFF" w:fill="auto"/>
          </w:tcPr>
          <w:p w14:paraId="058F3EC0"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6366EFCA"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7F0A0061" w14:textId="77777777" w:rsidR="008144D6" w:rsidRPr="0048078F" w:rsidRDefault="008144D6" w:rsidP="008144D6">
            <w:pPr>
              <w:pStyle w:val="TAL"/>
              <w:rPr>
                <w:sz w:val="16"/>
                <w:szCs w:val="16"/>
                <w:lang w:eastAsia="en-US"/>
              </w:rPr>
            </w:pPr>
            <w:r w:rsidRPr="0048078F">
              <w:rPr>
                <w:sz w:val="16"/>
                <w:szCs w:val="16"/>
                <w:lang w:eastAsia="en-US"/>
              </w:rPr>
              <w:t>0037</w:t>
            </w:r>
          </w:p>
        </w:tc>
        <w:tc>
          <w:tcPr>
            <w:tcW w:w="426" w:type="dxa"/>
            <w:gridSpan w:val="2"/>
            <w:shd w:val="solid" w:color="FFFFFF" w:fill="auto"/>
          </w:tcPr>
          <w:p w14:paraId="3DBD8DF0"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BFAFE0A" w14:textId="77777777" w:rsidR="008144D6" w:rsidRPr="0048078F" w:rsidRDefault="008144D6" w:rsidP="008144D6">
            <w:pPr>
              <w:pStyle w:val="TAL"/>
              <w:rPr>
                <w:sz w:val="16"/>
                <w:szCs w:val="16"/>
                <w:lang w:eastAsia="en-US"/>
              </w:rPr>
            </w:pPr>
            <w:r w:rsidRPr="0048078F">
              <w:rPr>
                <w:sz w:val="16"/>
                <w:szCs w:val="16"/>
                <w:lang w:eastAsia="en-US"/>
              </w:rPr>
              <w:t>Correction to reference radio bearer configurations</w:t>
            </w:r>
          </w:p>
        </w:tc>
        <w:tc>
          <w:tcPr>
            <w:tcW w:w="415" w:type="dxa"/>
            <w:gridSpan w:val="2"/>
            <w:shd w:val="solid" w:color="FFFFFF" w:fill="auto"/>
          </w:tcPr>
          <w:p w14:paraId="56F094E8" w14:textId="77777777" w:rsidR="008144D6" w:rsidRPr="0048078F" w:rsidRDefault="008144D6" w:rsidP="008144D6">
            <w:pPr>
              <w:pStyle w:val="TAL"/>
              <w:rPr>
                <w:sz w:val="16"/>
                <w:szCs w:val="16"/>
                <w:lang w:eastAsia="en-US"/>
              </w:rPr>
            </w:pPr>
          </w:p>
        </w:tc>
        <w:tc>
          <w:tcPr>
            <w:tcW w:w="708" w:type="dxa"/>
            <w:gridSpan w:val="2"/>
            <w:shd w:val="solid" w:color="FFFFFF" w:fill="auto"/>
          </w:tcPr>
          <w:p w14:paraId="668D68DD"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59FCC54B"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5129B45F" w14:textId="77777777" w:rsidR="008144D6" w:rsidRPr="0048078F" w:rsidRDefault="008144D6" w:rsidP="008144D6">
            <w:pPr>
              <w:pStyle w:val="TAL"/>
              <w:rPr>
                <w:sz w:val="16"/>
                <w:szCs w:val="16"/>
                <w:lang w:eastAsia="en-US"/>
              </w:rPr>
            </w:pPr>
            <w:r w:rsidRPr="0048078F">
              <w:rPr>
                <w:sz w:val="16"/>
                <w:szCs w:val="16"/>
                <w:lang w:eastAsia="en-US"/>
              </w:rPr>
              <w:t>R5-092721</w:t>
            </w:r>
          </w:p>
        </w:tc>
      </w:tr>
      <w:tr w:rsidR="008144D6" w:rsidRPr="0048078F" w14:paraId="4B97BED8" w14:textId="77777777" w:rsidTr="008144D6">
        <w:trPr>
          <w:gridAfter w:val="1"/>
          <w:wAfter w:w="21" w:type="dxa"/>
          <w:jc w:val="center"/>
        </w:trPr>
        <w:tc>
          <w:tcPr>
            <w:tcW w:w="638" w:type="dxa"/>
            <w:gridSpan w:val="2"/>
            <w:shd w:val="solid" w:color="FFFFFF" w:fill="auto"/>
          </w:tcPr>
          <w:p w14:paraId="4C279A37"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26541549"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02C15B2E" w14:textId="77777777" w:rsidR="008144D6" w:rsidRPr="0048078F" w:rsidRDefault="008144D6" w:rsidP="008144D6">
            <w:pPr>
              <w:pStyle w:val="TAL"/>
              <w:rPr>
                <w:sz w:val="16"/>
                <w:szCs w:val="16"/>
                <w:lang w:eastAsia="en-US"/>
              </w:rPr>
            </w:pPr>
            <w:r w:rsidRPr="0048078F">
              <w:rPr>
                <w:sz w:val="16"/>
                <w:szCs w:val="16"/>
                <w:lang w:eastAsia="en-US"/>
              </w:rPr>
              <w:t>0038</w:t>
            </w:r>
          </w:p>
        </w:tc>
        <w:tc>
          <w:tcPr>
            <w:tcW w:w="426" w:type="dxa"/>
            <w:gridSpan w:val="2"/>
            <w:shd w:val="solid" w:color="FFFFFF" w:fill="auto"/>
          </w:tcPr>
          <w:p w14:paraId="4ED3960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62F6BBB" w14:textId="77777777" w:rsidR="008144D6" w:rsidRPr="0048078F" w:rsidRDefault="008144D6" w:rsidP="008144D6">
            <w:pPr>
              <w:pStyle w:val="TAL"/>
              <w:rPr>
                <w:sz w:val="16"/>
                <w:szCs w:val="16"/>
                <w:lang w:eastAsia="en-US"/>
              </w:rPr>
            </w:pPr>
            <w:r w:rsidRPr="0048078F">
              <w:rPr>
                <w:sz w:val="16"/>
                <w:szCs w:val="16"/>
                <w:lang w:eastAsia="en-US"/>
              </w:rPr>
              <w:t>Definition of default Test Control (TC) messages</w:t>
            </w:r>
          </w:p>
        </w:tc>
        <w:tc>
          <w:tcPr>
            <w:tcW w:w="415" w:type="dxa"/>
            <w:gridSpan w:val="2"/>
            <w:shd w:val="solid" w:color="FFFFFF" w:fill="auto"/>
          </w:tcPr>
          <w:p w14:paraId="04449F9B" w14:textId="77777777" w:rsidR="008144D6" w:rsidRPr="0048078F" w:rsidRDefault="008144D6" w:rsidP="008144D6">
            <w:pPr>
              <w:pStyle w:val="TAL"/>
              <w:rPr>
                <w:sz w:val="16"/>
                <w:szCs w:val="16"/>
                <w:lang w:eastAsia="en-US"/>
              </w:rPr>
            </w:pPr>
          </w:p>
        </w:tc>
        <w:tc>
          <w:tcPr>
            <w:tcW w:w="708" w:type="dxa"/>
            <w:gridSpan w:val="2"/>
            <w:shd w:val="solid" w:color="FFFFFF" w:fill="auto"/>
          </w:tcPr>
          <w:p w14:paraId="57ABB966"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71F471D1"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49BF511E" w14:textId="77777777" w:rsidR="008144D6" w:rsidRPr="0048078F" w:rsidRDefault="008144D6" w:rsidP="008144D6">
            <w:pPr>
              <w:pStyle w:val="TAL"/>
              <w:rPr>
                <w:sz w:val="16"/>
                <w:szCs w:val="16"/>
                <w:lang w:eastAsia="en-US"/>
              </w:rPr>
            </w:pPr>
            <w:r w:rsidRPr="0048078F">
              <w:rPr>
                <w:sz w:val="16"/>
                <w:szCs w:val="16"/>
                <w:lang w:eastAsia="en-US"/>
              </w:rPr>
              <w:t>R5-092734</w:t>
            </w:r>
          </w:p>
        </w:tc>
      </w:tr>
      <w:tr w:rsidR="008144D6" w:rsidRPr="0048078F" w14:paraId="5B59CFCA" w14:textId="77777777" w:rsidTr="008144D6">
        <w:trPr>
          <w:gridAfter w:val="1"/>
          <w:wAfter w:w="21" w:type="dxa"/>
          <w:jc w:val="center"/>
        </w:trPr>
        <w:tc>
          <w:tcPr>
            <w:tcW w:w="638" w:type="dxa"/>
            <w:gridSpan w:val="2"/>
            <w:shd w:val="solid" w:color="FFFFFF" w:fill="auto"/>
          </w:tcPr>
          <w:p w14:paraId="1781413C"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54B04954" w14:textId="77777777" w:rsidR="008144D6" w:rsidRPr="0048078F" w:rsidRDefault="008144D6" w:rsidP="008144D6">
            <w:pPr>
              <w:pStyle w:val="TAL"/>
              <w:rPr>
                <w:sz w:val="16"/>
                <w:szCs w:val="16"/>
                <w:lang w:eastAsia="en-US"/>
              </w:rPr>
            </w:pPr>
            <w:r w:rsidRPr="0048078F">
              <w:rPr>
                <w:sz w:val="16"/>
                <w:szCs w:val="16"/>
                <w:lang w:eastAsia="en-US"/>
              </w:rPr>
              <w:t>RP-090448</w:t>
            </w:r>
          </w:p>
        </w:tc>
        <w:tc>
          <w:tcPr>
            <w:tcW w:w="567" w:type="dxa"/>
            <w:gridSpan w:val="2"/>
            <w:shd w:val="solid" w:color="FFFFFF" w:fill="auto"/>
          </w:tcPr>
          <w:p w14:paraId="09F9EDA4" w14:textId="77777777" w:rsidR="008144D6" w:rsidRPr="0048078F" w:rsidRDefault="008144D6" w:rsidP="008144D6">
            <w:pPr>
              <w:pStyle w:val="TAL"/>
              <w:rPr>
                <w:sz w:val="16"/>
                <w:szCs w:val="16"/>
                <w:lang w:eastAsia="en-US"/>
              </w:rPr>
            </w:pPr>
            <w:r w:rsidRPr="0048078F">
              <w:rPr>
                <w:sz w:val="16"/>
                <w:szCs w:val="16"/>
                <w:lang w:eastAsia="en-US"/>
              </w:rPr>
              <w:t>0039</w:t>
            </w:r>
          </w:p>
        </w:tc>
        <w:tc>
          <w:tcPr>
            <w:tcW w:w="426" w:type="dxa"/>
            <w:gridSpan w:val="2"/>
            <w:shd w:val="solid" w:color="FFFFFF" w:fill="auto"/>
          </w:tcPr>
          <w:p w14:paraId="541E630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CCAC596" w14:textId="77777777" w:rsidR="008144D6" w:rsidRPr="0048078F" w:rsidRDefault="008144D6" w:rsidP="008144D6">
            <w:pPr>
              <w:pStyle w:val="TAL"/>
              <w:rPr>
                <w:sz w:val="16"/>
                <w:szCs w:val="16"/>
                <w:lang w:eastAsia="en-US"/>
              </w:rPr>
            </w:pPr>
            <w:r w:rsidRPr="0048078F">
              <w:rPr>
                <w:sz w:val="16"/>
                <w:szCs w:val="16"/>
                <w:lang w:eastAsia="en-US"/>
              </w:rPr>
              <w:t>Modification of procedures in section 4.5.2.3 /4.5.2A</w:t>
            </w:r>
          </w:p>
        </w:tc>
        <w:tc>
          <w:tcPr>
            <w:tcW w:w="415" w:type="dxa"/>
            <w:gridSpan w:val="2"/>
            <w:shd w:val="solid" w:color="FFFFFF" w:fill="auto"/>
          </w:tcPr>
          <w:p w14:paraId="7A0AD97D" w14:textId="77777777" w:rsidR="008144D6" w:rsidRPr="0048078F" w:rsidRDefault="008144D6" w:rsidP="008144D6">
            <w:pPr>
              <w:pStyle w:val="TAL"/>
              <w:rPr>
                <w:sz w:val="16"/>
                <w:szCs w:val="16"/>
                <w:lang w:eastAsia="en-US"/>
              </w:rPr>
            </w:pPr>
          </w:p>
        </w:tc>
        <w:tc>
          <w:tcPr>
            <w:tcW w:w="708" w:type="dxa"/>
            <w:gridSpan w:val="2"/>
            <w:shd w:val="solid" w:color="FFFFFF" w:fill="auto"/>
          </w:tcPr>
          <w:p w14:paraId="0D4693FD"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67A802E3"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33839E39" w14:textId="77777777" w:rsidR="008144D6" w:rsidRPr="0048078F" w:rsidRDefault="008144D6" w:rsidP="008144D6">
            <w:pPr>
              <w:pStyle w:val="TAL"/>
              <w:rPr>
                <w:sz w:val="16"/>
                <w:szCs w:val="16"/>
                <w:lang w:eastAsia="en-US"/>
              </w:rPr>
            </w:pPr>
            <w:r w:rsidRPr="0048078F">
              <w:rPr>
                <w:sz w:val="16"/>
                <w:szCs w:val="16"/>
                <w:lang w:eastAsia="en-US"/>
              </w:rPr>
              <w:t>R5-092735</w:t>
            </w:r>
          </w:p>
        </w:tc>
      </w:tr>
      <w:tr w:rsidR="008144D6" w:rsidRPr="0048078F" w14:paraId="7B716C77" w14:textId="77777777" w:rsidTr="008144D6">
        <w:trPr>
          <w:gridAfter w:val="1"/>
          <w:wAfter w:w="21" w:type="dxa"/>
          <w:jc w:val="center"/>
        </w:trPr>
        <w:tc>
          <w:tcPr>
            <w:tcW w:w="638" w:type="dxa"/>
            <w:gridSpan w:val="2"/>
            <w:shd w:val="solid" w:color="FFFFFF" w:fill="auto"/>
          </w:tcPr>
          <w:p w14:paraId="1F85657B"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5B92E524"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2D6D7E88" w14:textId="77777777" w:rsidR="008144D6" w:rsidRPr="0048078F" w:rsidRDefault="008144D6" w:rsidP="008144D6">
            <w:pPr>
              <w:pStyle w:val="TAL"/>
              <w:rPr>
                <w:sz w:val="16"/>
                <w:szCs w:val="16"/>
                <w:lang w:eastAsia="en-US"/>
              </w:rPr>
            </w:pPr>
            <w:r w:rsidRPr="0048078F">
              <w:rPr>
                <w:sz w:val="16"/>
                <w:szCs w:val="16"/>
                <w:lang w:eastAsia="en-US"/>
              </w:rPr>
              <w:t>0040</w:t>
            </w:r>
          </w:p>
        </w:tc>
        <w:tc>
          <w:tcPr>
            <w:tcW w:w="426" w:type="dxa"/>
            <w:gridSpan w:val="2"/>
            <w:shd w:val="solid" w:color="FFFFFF" w:fill="auto"/>
          </w:tcPr>
          <w:p w14:paraId="5C9BE2D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3599410" w14:textId="77777777" w:rsidR="008144D6" w:rsidRPr="0048078F" w:rsidRDefault="008144D6" w:rsidP="008144D6">
            <w:pPr>
              <w:pStyle w:val="TAL"/>
              <w:rPr>
                <w:sz w:val="16"/>
                <w:szCs w:val="16"/>
                <w:lang w:eastAsia="en-US"/>
              </w:rPr>
            </w:pPr>
            <w:r w:rsidRPr="0048078F">
              <w:rPr>
                <w:sz w:val="16"/>
                <w:szCs w:val="16"/>
                <w:lang w:eastAsia="en-US"/>
              </w:rPr>
              <w:t>Addition of default physical layer parameters</w:t>
            </w:r>
          </w:p>
        </w:tc>
        <w:tc>
          <w:tcPr>
            <w:tcW w:w="415" w:type="dxa"/>
            <w:gridSpan w:val="2"/>
            <w:shd w:val="solid" w:color="FFFFFF" w:fill="auto"/>
          </w:tcPr>
          <w:p w14:paraId="7E921ABA" w14:textId="77777777" w:rsidR="008144D6" w:rsidRPr="0048078F" w:rsidRDefault="008144D6" w:rsidP="008144D6">
            <w:pPr>
              <w:pStyle w:val="TAL"/>
              <w:rPr>
                <w:sz w:val="16"/>
                <w:szCs w:val="16"/>
                <w:lang w:eastAsia="en-US"/>
              </w:rPr>
            </w:pPr>
          </w:p>
        </w:tc>
        <w:tc>
          <w:tcPr>
            <w:tcW w:w="708" w:type="dxa"/>
            <w:gridSpan w:val="2"/>
            <w:shd w:val="solid" w:color="FFFFFF" w:fill="auto"/>
          </w:tcPr>
          <w:p w14:paraId="46184782"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2C7C1C78"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305D040E" w14:textId="77777777" w:rsidR="008144D6" w:rsidRPr="0048078F" w:rsidRDefault="008144D6" w:rsidP="008144D6">
            <w:pPr>
              <w:pStyle w:val="TAL"/>
              <w:rPr>
                <w:sz w:val="16"/>
                <w:szCs w:val="16"/>
                <w:lang w:eastAsia="en-US"/>
              </w:rPr>
            </w:pPr>
            <w:r w:rsidRPr="0048078F">
              <w:rPr>
                <w:sz w:val="16"/>
                <w:szCs w:val="16"/>
                <w:lang w:eastAsia="en-US"/>
              </w:rPr>
              <w:t>R5-092736</w:t>
            </w:r>
          </w:p>
        </w:tc>
      </w:tr>
      <w:tr w:rsidR="008144D6" w:rsidRPr="0048078F" w14:paraId="02B583B4" w14:textId="77777777" w:rsidTr="008144D6">
        <w:trPr>
          <w:gridAfter w:val="1"/>
          <w:wAfter w:w="21" w:type="dxa"/>
          <w:jc w:val="center"/>
        </w:trPr>
        <w:tc>
          <w:tcPr>
            <w:tcW w:w="638" w:type="dxa"/>
            <w:gridSpan w:val="2"/>
            <w:shd w:val="solid" w:color="FFFFFF" w:fill="auto"/>
          </w:tcPr>
          <w:p w14:paraId="495B1A33"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4708F1DD"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3D33953C" w14:textId="77777777" w:rsidR="008144D6" w:rsidRPr="0048078F" w:rsidRDefault="008144D6" w:rsidP="008144D6">
            <w:pPr>
              <w:pStyle w:val="TAL"/>
              <w:rPr>
                <w:sz w:val="16"/>
                <w:szCs w:val="16"/>
                <w:lang w:eastAsia="en-US"/>
              </w:rPr>
            </w:pPr>
            <w:r w:rsidRPr="0048078F">
              <w:rPr>
                <w:sz w:val="16"/>
                <w:szCs w:val="16"/>
                <w:lang w:eastAsia="en-US"/>
              </w:rPr>
              <w:t>0041</w:t>
            </w:r>
          </w:p>
        </w:tc>
        <w:tc>
          <w:tcPr>
            <w:tcW w:w="426" w:type="dxa"/>
            <w:gridSpan w:val="2"/>
            <w:shd w:val="solid" w:color="FFFFFF" w:fill="auto"/>
          </w:tcPr>
          <w:p w14:paraId="7EF0F27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C93A17D" w14:textId="77777777" w:rsidR="008144D6" w:rsidRPr="0048078F" w:rsidRDefault="008144D6" w:rsidP="008144D6">
            <w:pPr>
              <w:pStyle w:val="TAL"/>
              <w:rPr>
                <w:sz w:val="16"/>
                <w:szCs w:val="16"/>
                <w:lang w:eastAsia="en-US"/>
              </w:rPr>
            </w:pPr>
            <w:r w:rsidRPr="0048078F">
              <w:rPr>
                <w:sz w:val="16"/>
                <w:szCs w:val="16"/>
                <w:lang w:eastAsia="en-US"/>
              </w:rPr>
              <w:t>Correction to default RRC message contents</w:t>
            </w:r>
          </w:p>
        </w:tc>
        <w:tc>
          <w:tcPr>
            <w:tcW w:w="415" w:type="dxa"/>
            <w:gridSpan w:val="2"/>
            <w:shd w:val="solid" w:color="FFFFFF" w:fill="auto"/>
          </w:tcPr>
          <w:p w14:paraId="46A730D2" w14:textId="77777777" w:rsidR="008144D6" w:rsidRPr="0048078F" w:rsidRDefault="008144D6" w:rsidP="008144D6">
            <w:pPr>
              <w:pStyle w:val="TAL"/>
              <w:rPr>
                <w:sz w:val="16"/>
                <w:szCs w:val="16"/>
                <w:lang w:eastAsia="en-US"/>
              </w:rPr>
            </w:pPr>
          </w:p>
        </w:tc>
        <w:tc>
          <w:tcPr>
            <w:tcW w:w="708" w:type="dxa"/>
            <w:gridSpan w:val="2"/>
            <w:shd w:val="solid" w:color="FFFFFF" w:fill="auto"/>
          </w:tcPr>
          <w:p w14:paraId="1708BE3C"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4576C463"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7858D377" w14:textId="77777777" w:rsidR="008144D6" w:rsidRPr="0048078F" w:rsidRDefault="008144D6" w:rsidP="008144D6">
            <w:pPr>
              <w:pStyle w:val="TAL"/>
              <w:rPr>
                <w:sz w:val="16"/>
                <w:szCs w:val="16"/>
                <w:lang w:eastAsia="en-US"/>
              </w:rPr>
            </w:pPr>
            <w:r w:rsidRPr="0048078F">
              <w:rPr>
                <w:sz w:val="16"/>
                <w:szCs w:val="16"/>
                <w:lang w:eastAsia="en-US"/>
              </w:rPr>
              <w:t>R5-092738</w:t>
            </w:r>
          </w:p>
        </w:tc>
      </w:tr>
      <w:tr w:rsidR="008144D6" w:rsidRPr="0048078F" w14:paraId="6FD00CAD" w14:textId="77777777" w:rsidTr="008144D6">
        <w:trPr>
          <w:gridAfter w:val="1"/>
          <w:wAfter w:w="21" w:type="dxa"/>
          <w:jc w:val="center"/>
        </w:trPr>
        <w:tc>
          <w:tcPr>
            <w:tcW w:w="638" w:type="dxa"/>
            <w:gridSpan w:val="2"/>
            <w:shd w:val="solid" w:color="FFFFFF" w:fill="auto"/>
          </w:tcPr>
          <w:p w14:paraId="088A5375"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3DB0526C"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3056DC6E" w14:textId="77777777" w:rsidR="008144D6" w:rsidRPr="0048078F" w:rsidRDefault="008144D6" w:rsidP="008144D6">
            <w:pPr>
              <w:pStyle w:val="TAL"/>
              <w:rPr>
                <w:sz w:val="16"/>
                <w:szCs w:val="16"/>
                <w:lang w:eastAsia="en-US"/>
              </w:rPr>
            </w:pPr>
            <w:r w:rsidRPr="0048078F">
              <w:rPr>
                <w:sz w:val="16"/>
                <w:szCs w:val="16"/>
                <w:lang w:eastAsia="en-US"/>
              </w:rPr>
              <w:t>0042</w:t>
            </w:r>
          </w:p>
        </w:tc>
        <w:tc>
          <w:tcPr>
            <w:tcW w:w="426" w:type="dxa"/>
            <w:gridSpan w:val="2"/>
            <w:shd w:val="solid" w:color="FFFFFF" w:fill="auto"/>
          </w:tcPr>
          <w:p w14:paraId="0F53456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89A20F1" w14:textId="77777777" w:rsidR="008144D6" w:rsidRPr="0048078F" w:rsidRDefault="008144D6" w:rsidP="008144D6">
            <w:pPr>
              <w:pStyle w:val="TAL"/>
              <w:rPr>
                <w:sz w:val="16"/>
                <w:szCs w:val="16"/>
                <w:lang w:eastAsia="en-US"/>
              </w:rPr>
            </w:pPr>
            <w:r w:rsidRPr="0048078F">
              <w:rPr>
                <w:sz w:val="16"/>
                <w:szCs w:val="16"/>
                <w:lang w:eastAsia="en-US"/>
              </w:rPr>
              <w:t>Introduction in 36.508 of a common tracking/routing area update procedure for Idle mode and RRC connection release test cases</w:t>
            </w:r>
          </w:p>
        </w:tc>
        <w:tc>
          <w:tcPr>
            <w:tcW w:w="415" w:type="dxa"/>
            <w:gridSpan w:val="2"/>
            <w:shd w:val="solid" w:color="FFFFFF" w:fill="auto"/>
          </w:tcPr>
          <w:p w14:paraId="1BEE6A96" w14:textId="77777777" w:rsidR="008144D6" w:rsidRPr="0048078F" w:rsidRDefault="008144D6" w:rsidP="008144D6">
            <w:pPr>
              <w:pStyle w:val="TAL"/>
              <w:rPr>
                <w:sz w:val="16"/>
                <w:szCs w:val="16"/>
                <w:lang w:eastAsia="en-US"/>
              </w:rPr>
            </w:pPr>
          </w:p>
        </w:tc>
        <w:tc>
          <w:tcPr>
            <w:tcW w:w="708" w:type="dxa"/>
            <w:gridSpan w:val="2"/>
            <w:shd w:val="solid" w:color="FFFFFF" w:fill="auto"/>
          </w:tcPr>
          <w:p w14:paraId="247BB657"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390EE3C6"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0B44F74D" w14:textId="77777777" w:rsidR="008144D6" w:rsidRPr="0048078F" w:rsidRDefault="008144D6" w:rsidP="008144D6">
            <w:pPr>
              <w:pStyle w:val="TAL"/>
              <w:rPr>
                <w:sz w:val="16"/>
                <w:szCs w:val="16"/>
                <w:lang w:eastAsia="en-US"/>
              </w:rPr>
            </w:pPr>
            <w:r w:rsidRPr="0048078F">
              <w:rPr>
                <w:sz w:val="16"/>
                <w:szCs w:val="16"/>
                <w:lang w:eastAsia="en-US"/>
              </w:rPr>
              <w:t>R5-092765</w:t>
            </w:r>
          </w:p>
        </w:tc>
      </w:tr>
      <w:tr w:rsidR="008144D6" w:rsidRPr="0048078F" w14:paraId="333551AB" w14:textId="77777777" w:rsidTr="008144D6">
        <w:trPr>
          <w:gridAfter w:val="1"/>
          <w:wAfter w:w="21" w:type="dxa"/>
          <w:jc w:val="center"/>
        </w:trPr>
        <w:tc>
          <w:tcPr>
            <w:tcW w:w="638" w:type="dxa"/>
            <w:gridSpan w:val="2"/>
            <w:shd w:val="solid" w:color="FFFFFF" w:fill="auto"/>
          </w:tcPr>
          <w:p w14:paraId="1B834289"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159C34A6"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249C8498" w14:textId="77777777" w:rsidR="008144D6" w:rsidRPr="0048078F" w:rsidRDefault="008144D6" w:rsidP="008144D6">
            <w:pPr>
              <w:pStyle w:val="TAL"/>
              <w:rPr>
                <w:sz w:val="16"/>
                <w:szCs w:val="16"/>
                <w:lang w:eastAsia="en-US"/>
              </w:rPr>
            </w:pPr>
            <w:r w:rsidRPr="0048078F">
              <w:rPr>
                <w:sz w:val="16"/>
                <w:szCs w:val="16"/>
                <w:lang w:eastAsia="en-US"/>
              </w:rPr>
              <w:t>0043</w:t>
            </w:r>
          </w:p>
        </w:tc>
        <w:tc>
          <w:tcPr>
            <w:tcW w:w="426" w:type="dxa"/>
            <w:gridSpan w:val="2"/>
            <w:shd w:val="solid" w:color="FFFFFF" w:fill="auto"/>
          </w:tcPr>
          <w:p w14:paraId="23978F3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85DFC36" w14:textId="77777777" w:rsidR="008144D6" w:rsidRPr="0048078F" w:rsidRDefault="008144D6" w:rsidP="008144D6">
            <w:pPr>
              <w:pStyle w:val="TAL"/>
              <w:rPr>
                <w:sz w:val="16"/>
                <w:szCs w:val="16"/>
                <w:lang w:eastAsia="en-US"/>
              </w:rPr>
            </w:pPr>
            <w:r w:rsidRPr="0048078F">
              <w:rPr>
                <w:sz w:val="16"/>
                <w:szCs w:val="16"/>
                <w:lang w:eastAsia="en-US"/>
              </w:rPr>
              <w:t>Corrections to default system configurations in TS 36.508</w:t>
            </w:r>
          </w:p>
        </w:tc>
        <w:tc>
          <w:tcPr>
            <w:tcW w:w="415" w:type="dxa"/>
            <w:gridSpan w:val="2"/>
            <w:shd w:val="solid" w:color="FFFFFF" w:fill="auto"/>
          </w:tcPr>
          <w:p w14:paraId="18A1652F" w14:textId="77777777" w:rsidR="008144D6" w:rsidRPr="0048078F" w:rsidRDefault="008144D6" w:rsidP="008144D6">
            <w:pPr>
              <w:pStyle w:val="TAL"/>
              <w:rPr>
                <w:sz w:val="16"/>
                <w:szCs w:val="16"/>
                <w:lang w:eastAsia="en-US"/>
              </w:rPr>
            </w:pPr>
          </w:p>
        </w:tc>
        <w:tc>
          <w:tcPr>
            <w:tcW w:w="708" w:type="dxa"/>
            <w:gridSpan w:val="2"/>
            <w:shd w:val="solid" w:color="FFFFFF" w:fill="auto"/>
          </w:tcPr>
          <w:p w14:paraId="02B36D15"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386C6A2A"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32319531" w14:textId="77777777" w:rsidR="008144D6" w:rsidRPr="0048078F" w:rsidRDefault="008144D6" w:rsidP="008144D6">
            <w:pPr>
              <w:pStyle w:val="TAL"/>
              <w:rPr>
                <w:sz w:val="16"/>
                <w:szCs w:val="16"/>
                <w:lang w:eastAsia="en-US"/>
              </w:rPr>
            </w:pPr>
            <w:r w:rsidRPr="0048078F">
              <w:rPr>
                <w:sz w:val="16"/>
                <w:szCs w:val="16"/>
                <w:lang w:eastAsia="en-US"/>
              </w:rPr>
              <w:t>R5-092773</w:t>
            </w:r>
          </w:p>
        </w:tc>
      </w:tr>
      <w:tr w:rsidR="008144D6" w:rsidRPr="0048078F" w14:paraId="4AB85719" w14:textId="77777777" w:rsidTr="008144D6">
        <w:trPr>
          <w:gridAfter w:val="1"/>
          <w:wAfter w:w="21" w:type="dxa"/>
          <w:jc w:val="center"/>
        </w:trPr>
        <w:tc>
          <w:tcPr>
            <w:tcW w:w="638" w:type="dxa"/>
            <w:gridSpan w:val="2"/>
            <w:shd w:val="solid" w:color="FFFFFF" w:fill="auto"/>
          </w:tcPr>
          <w:p w14:paraId="1F8AD0EF" w14:textId="77777777" w:rsidR="008144D6" w:rsidRPr="0048078F" w:rsidRDefault="008144D6" w:rsidP="008144D6">
            <w:pPr>
              <w:pStyle w:val="TAL"/>
              <w:rPr>
                <w:sz w:val="16"/>
                <w:szCs w:val="16"/>
                <w:lang w:eastAsia="en-US"/>
              </w:rPr>
            </w:pPr>
            <w:r w:rsidRPr="0048078F">
              <w:rPr>
                <w:sz w:val="16"/>
                <w:szCs w:val="16"/>
                <w:lang w:eastAsia="en-US"/>
              </w:rPr>
              <w:t>RAN5 #43</w:t>
            </w:r>
          </w:p>
        </w:tc>
        <w:tc>
          <w:tcPr>
            <w:tcW w:w="1134" w:type="dxa"/>
            <w:gridSpan w:val="2"/>
            <w:shd w:val="solid" w:color="FFFFFF" w:fill="auto"/>
          </w:tcPr>
          <w:p w14:paraId="2B7E2310" w14:textId="77777777" w:rsidR="008144D6" w:rsidRPr="0048078F" w:rsidRDefault="008144D6" w:rsidP="008144D6">
            <w:pPr>
              <w:pStyle w:val="TAL"/>
              <w:rPr>
                <w:sz w:val="16"/>
                <w:szCs w:val="16"/>
                <w:lang w:eastAsia="en-US"/>
              </w:rPr>
            </w:pPr>
            <w:r w:rsidRPr="0048078F">
              <w:rPr>
                <w:sz w:val="16"/>
                <w:szCs w:val="16"/>
                <w:lang w:eastAsia="en-US"/>
              </w:rPr>
              <w:t>RP-090447</w:t>
            </w:r>
          </w:p>
        </w:tc>
        <w:tc>
          <w:tcPr>
            <w:tcW w:w="567" w:type="dxa"/>
            <w:gridSpan w:val="2"/>
            <w:shd w:val="solid" w:color="FFFFFF" w:fill="auto"/>
          </w:tcPr>
          <w:p w14:paraId="2113E62B" w14:textId="77777777" w:rsidR="008144D6" w:rsidRPr="0048078F" w:rsidRDefault="008144D6" w:rsidP="008144D6">
            <w:pPr>
              <w:pStyle w:val="TAL"/>
              <w:rPr>
                <w:sz w:val="16"/>
                <w:szCs w:val="16"/>
                <w:lang w:eastAsia="en-US"/>
              </w:rPr>
            </w:pPr>
            <w:r w:rsidRPr="0048078F">
              <w:rPr>
                <w:sz w:val="16"/>
                <w:szCs w:val="16"/>
                <w:lang w:eastAsia="en-US"/>
              </w:rPr>
              <w:t>0046</w:t>
            </w:r>
          </w:p>
        </w:tc>
        <w:tc>
          <w:tcPr>
            <w:tcW w:w="426" w:type="dxa"/>
            <w:gridSpan w:val="2"/>
            <w:shd w:val="solid" w:color="FFFFFF" w:fill="auto"/>
          </w:tcPr>
          <w:p w14:paraId="1371D2C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0B0810D" w14:textId="77777777" w:rsidR="008144D6" w:rsidRPr="0048078F" w:rsidRDefault="008144D6" w:rsidP="008144D6">
            <w:pPr>
              <w:pStyle w:val="TAL"/>
              <w:rPr>
                <w:sz w:val="16"/>
                <w:szCs w:val="16"/>
                <w:lang w:eastAsia="en-US"/>
              </w:rPr>
            </w:pPr>
            <w:r w:rsidRPr="0048078F">
              <w:rPr>
                <w:color w:val="000000"/>
                <w:sz w:val="16"/>
                <w:szCs w:val="16"/>
                <w:lang w:eastAsia="en-US"/>
              </w:rPr>
              <w:t>Max. resources for signalling test cases</w:t>
            </w:r>
          </w:p>
        </w:tc>
        <w:tc>
          <w:tcPr>
            <w:tcW w:w="415" w:type="dxa"/>
            <w:gridSpan w:val="2"/>
            <w:shd w:val="solid" w:color="FFFFFF" w:fill="auto"/>
          </w:tcPr>
          <w:p w14:paraId="5E539840" w14:textId="77777777" w:rsidR="008144D6" w:rsidRPr="0048078F" w:rsidRDefault="008144D6" w:rsidP="008144D6">
            <w:pPr>
              <w:pStyle w:val="TAL"/>
              <w:rPr>
                <w:sz w:val="16"/>
                <w:szCs w:val="16"/>
                <w:lang w:eastAsia="en-US"/>
              </w:rPr>
            </w:pPr>
          </w:p>
        </w:tc>
        <w:tc>
          <w:tcPr>
            <w:tcW w:w="708" w:type="dxa"/>
            <w:gridSpan w:val="2"/>
            <w:shd w:val="solid" w:color="FFFFFF" w:fill="auto"/>
          </w:tcPr>
          <w:p w14:paraId="4804C8DC" w14:textId="77777777" w:rsidR="008144D6" w:rsidRPr="0048078F" w:rsidRDefault="008144D6" w:rsidP="008144D6">
            <w:pPr>
              <w:pStyle w:val="TAL"/>
              <w:rPr>
                <w:sz w:val="16"/>
                <w:szCs w:val="16"/>
                <w:lang w:eastAsia="en-US"/>
              </w:rPr>
            </w:pPr>
            <w:r w:rsidRPr="0048078F">
              <w:rPr>
                <w:sz w:val="16"/>
                <w:szCs w:val="16"/>
                <w:lang w:eastAsia="en-US"/>
              </w:rPr>
              <w:t>8.1.0</w:t>
            </w:r>
          </w:p>
        </w:tc>
        <w:tc>
          <w:tcPr>
            <w:tcW w:w="708" w:type="dxa"/>
            <w:gridSpan w:val="2"/>
            <w:shd w:val="solid" w:color="FFFFFF" w:fill="auto"/>
          </w:tcPr>
          <w:p w14:paraId="7A9A7231" w14:textId="77777777" w:rsidR="008144D6" w:rsidRPr="0048078F" w:rsidRDefault="008144D6" w:rsidP="008144D6">
            <w:pPr>
              <w:pStyle w:val="TAL"/>
              <w:rPr>
                <w:sz w:val="16"/>
                <w:szCs w:val="16"/>
                <w:lang w:eastAsia="en-US"/>
              </w:rPr>
            </w:pPr>
            <w:r w:rsidRPr="0048078F">
              <w:rPr>
                <w:sz w:val="16"/>
                <w:szCs w:val="16"/>
                <w:lang w:eastAsia="en-US"/>
              </w:rPr>
              <w:t>8.2.0</w:t>
            </w:r>
          </w:p>
        </w:tc>
        <w:tc>
          <w:tcPr>
            <w:tcW w:w="1033" w:type="dxa"/>
            <w:gridSpan w:val="2"/>
            <w:shd w:val="solid" w:color="FFFFFF" w:fill="auto"/>
          </w:tcPr>
          <w:p w14:paraId="121BAC94" w14:textId="77777777" w:rsidR="008144D6" w:rsidRPr="0048078F" w:rsidRDefault="008144D6" w:rsidP="008144D6">
            <w:pPr>
              <w:pStyle w:val="TAL"/>
              <w:rPr>
                <w:sz w:val="16"/>
                <w:szCs w:val="16"/>
                <w:lang w:eastAsia="en-US"/>
              </w:rPr>
            </w:pPr>
            <w:r w:rsidRPr="0048078F">
              <w:rPr>
                <w:sz w:val="16"/>
                <w:szCs w:val="16"/>
                <w:lang w:eastAsia="en-US"/>
              </w:rPr>
              <w:t>R5-092723</w:t>
            </w:r>
          </w:p>
        </w:tc>
      </w:tr>
      <w:tr w:rsidR="008144D6" w:rsidRPr="0048078F" w14:paraId="2320E0C4" w14:textId="77777777" w:rsidTr="008144D6">
        <w:trPr>
          <w:gridAfter w:val="1"/>
          <w:wAfter w:w="21" w:type="dxa"/>
          <w:jc w:val="center"/>
        </w:trPr>
        <w:tc>
          <w:tcPr>
            <w:tcW w:w="638" w:type="dxa"/>
            <w:gridSpan w:val="2"/>
            <w:shd w:val="solid" w:color="FFFFFF" w:fill="auto"/>
          </w:tcPr>
          <w:p w14:paraId="1CF22FCD" w14:textId="77777777" w:rsidR="008144D6" w:rsidRPr="0048078F" w:rsidRDefault="008144D6" w:rsidP="008144D6">
            <w:pPr>
              <w:pStyle w:val="TAL"/>
              <w:rPr>
                <w:sz w:val="16"/>
                <w:szCs w:val="16"/>
                <w:lang w:eastAsia="en-US"/>
              </w:rPr>
            </w:pPr>
            <w:r w:rsidRPr="0048078F">
              <w:rPr>
                <w:sz w:val="16"/>
                <w:szCs w:val="16"/>
                <w:lang w:eastAsia="en-US"/>
              </w:rPr>
              <w:t>-</w:t>
            </w:r>
          </w:p>
        </w:tc>
        <w:tc>
          <w:tcPr>
            <w:tcW w:w="1134" w:type="dxa"/>
            <w:gridSpan w:val="2"/>
            <w:shd w:val="solid" w:color="FFFFFF" w:fill="auto"/>
          </w:tcPr>
          <w:p w14:paraId="12209D86" w14:textId="77777777" w:rsidR="008144D6" w:rsidRPr="0048078F" w:rsidRDefault="008144D6" w:rsidP="008144D6">
            <w:pPr>
              <w:pStyle w:val="TAL"/>
              <w:rPr>
                <w:sz w:val="16"/>
                <w:szCs w:val="16"/>
                <w:lang w:eastAsia="en-US"/>
              </w:rPr>
            </w:pPr>
            <w:r w:rsidRPr="0048078F">
              <w:rPr>
                <w:sz w:val="16"/>
                <w:szCs w:val="16"/>
                <w:lang w:eastAsia="en-US"/>
              </w:rPr>
              <w:t>-</w:t>
            </w:r>
          </w:p>
        </w:tc>
        <w:tc>
          <w:tcPr>
            <w:tcW w:w="567" w:type="dxa"/>
            <w:gridSpan w:val="2"/>
            <w:shd w:val="solid" w:color="FFFFFF" w:fill="auto"/>
          </w:tcPr>
          <w:p w14:paraId="0847CD30" w14:textId="77777777" w:rsidR="008144D6" w:rsidRPr="0048078F" w:rsidRDefault="008144D6" w:rsidP="008144D6">
            <w:pPr>
              <w:pStyle w:val="TAL"/>
              <w:rPr>
                <w:sz w:val="16"/>
                <w:szCs w:val="16"/>
                <w:lang w:eastAsia="en-US"/>
              </w:rPr>
            </w:pPr>
            <w:r w:rsidRPr="0048078F">
              <w:rPr>
                <w:sz w:val="16"/>
                <w:szCs w:val="16"/>
                <w:lang w:eastAsia="en-US"/>
              </w:rPr>
              <w:t>-</w:t>
            </w:r>
          </w:p>
        </w:tc>
        <w:tc>
          <w:tcPr>
            <w:tcW w:w="426" w:type="dxa"/>
            <w:gridSpan w:val="2"/>
            <w:shd w:val="solid" w:color="FFFFFF" w:fill="auto"/>
          </w:tcPr>
          <w:p w14:paraId="4597640F"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BE66113" w14:textId="77777777" w:rsidR="008144D6" w:rsidRPr="0048078F" w:rsidRDefault="008144D6" w:rsidP="008144D6">
            <w:pPr>
              <w:pStyle w:val="TAL"/>
              <w:rPr>
                <w:sz w:val="16"/>
                <w:szCs w:val="16"/>
                <w:lang w:eastAsia="en-US"/>
              </w:rPr>
            </w:pPr>
            <w:r w:rsidRPr="0048078F">
              <w:rPr>
                <w:sz w:val="16"/>
                <w:szCs w:val="16"/>
                <w:lang w:eastAsia="en-US"/>
              </w:rPr>
              <w:t>Editorial corrections and merging of all sections together</w:t>
            </w:r>
          </w:p>
        </w:tc>
        <w:tc>
          <w:tcPr>
            <w:tcW w:w="415" w:type="dxa"/>
            <w:gridSpan w:val="2"/>
            <w:shd w:val="solid" w:color="FFFFFF" w:fill="auto"/>
          </w:tcPr>
          <w:p w14:paraId="3026F6A3" w14:textId="77777777" w:rsidR="008144D6" w:rsidRPr="0048078F" w:rsidRDefault="008144D6" w:rsidP="008144D6">
            <w:pPr>
              <w:pStyle w:val="TAL"/>
              <w:rPr>
                <w:sz w:val="16"/>
                <w:szCs w:val="16"/>
                <w:lang w:eastAsia="en-US"/>
              </w:rPr>
            </w:pPr>
          </w:p>
        </w:tc>
        <w:tc>
          <w:tcPr>
            <w:tcW w:w="708" w:type="dxa"/>
            <w:gridSpan w:val="2"/>
            <w:shd w:val="solid" w:color="FFFFFF" w:fill="auto"/>
          </w:tcPr>
          <w:p w14:paraId="61D091CC" w14:textId="77777777" w:rsidR="008144D6" w:rsidRPr="0048078F" w:rsidRDefault="008144D6" w:rsidP="008144D6">
            <w:pPr>
              <w:pStyle w:val="TAL"/>
              <w:rPr>
                <w:sz w:val="16"/>
                <w:szCs w:val="16"/>
                <w:lang w:eastAsia="en-US"/>
              </w:rPr>
            </w:pPr>
            <w:r w:rsidRPr="0048078F">
              <w:rPr>
                <w:sz w:val="16"/>
                <w:szCs w:val="16"/>
                <w:lang w:eastAsia="en-US"/>
              </w:rPr>
              <w:t>8.2.0</w:t>
            </w:r>
          </w:p>
        </w:tc>
        <w:tc>
          <w:tcPr>
            <w:tcW w:w="708" w:type="dxa"/>
            <w:gridSpan w:val="2"/>
            <w:shd w:val="solid" w:color="FFFFFF" w:fill="auto"/>
          </w:tcPr>
          <w:p w14:paraId="19761CFF" w14:textId="77777777" w:rsidR="008144D6" w:rsidRPr="0048078F" w:rsidRDefault="008144D6" w:rsidP="008144D6">
            <w:pPr>
              <w:pStyle w:val="TAL"/>
              <w:rPr>
                <w:sz w:val="16"/>
                <w:szCs w:val="16"/>
                <w:lang w:eastAsia="en-US"/>
              </w:rPr>
            </w:pPr>
            <w:r w:rsidRPr="0048078F">
              <w:rPr>
                <w:sz w:val="16"/>
                <w:szCs w:val="16"/>
                <w:lang w:eastAsia="en-US"/>
              </w:rPr>
              <w:t>8.2.1</w:t>
            </w:r>
          </w:p>
        </w:tc>
        <w:tc>
          <w:tcPr>
            <w:tcW w:w="1033" w:type="dxa"/>
            <w:gridSpan w:val="2"/>
            <w:shd w:val="solid" w:color="FFFFFF" w:fill="auto"/>
          </w:tcPr>
          <w:p w14:paraId="63432CF7" w14:textId="77777777" w:rsidR="008144D6" w:rsidRPr="0048078F" w:rsidRDefault="008144D6" w:rsidP="008144D6">
            <w:pPr>
              <w:pStyle w:val="TAL"/>
              <w:rPr>
                <w:sz w:val="16"/>
                <w:szCs w:val="16"/>
                <w:lang w:eastAsia="en-US"/>
              </w:rPr>
            </w:pPr>
            <w:r w:rsidRPr="0048078F">
              <w:rPr>
                <w:sz w:val="16"/>
                <w:szCs w:val="16"/>
                <w:lang w:eastAsia="en-US"/>
              </w:rPr>
              <w:t>-</w:t>
            </w:r>
          </w:p>
        </w:tc>
      </w:tr>
      <w:tr w:rsidR="008144D6" w:rsidRPr="0048078F" w14:paraId="33937E4F" w14:textId="77777777" w:rsidTr="008144D6">
        <w:trPr>
          <w:gridAfter w:val="1"/>
          <w:wAfter w:w="21" w:type="dxa"/>
          <w:jc w:val="center"/>
        </w:trPr>
        <w:tc>
          <w:tcPr>
            <w:tcW w:w="638" w:type="dxa"/>
            <w:gridSpan w:val="2"/>
            <w:shd w:val="solid" w:color="FFFFFF" w:fill="auto"/>
          </w:tcPr>
          <w:p w14:paraId="3F5B7B4C"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3395E003"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17BF9EEC" w14:textId="77777777" w:rsidR="008144D6" w:rsidRPr="0048078F" w:rsidRDefault="008144D6" w:rsidP="008144D6">
            <w:pPr>
              <w:pStyle w:val="TAL"/>
              <w:rPr>
                <w:sz w:val="16"/>
                <w:szCs w:val="16"/>
                <w:lang w:eastAsia="en-US"/>
              </w:rPr>
            </w:pPr>
            <w:r w:rsidRPr="0048078F">
              <w:rPr>
                <w:sz w:val="16"/>
                <w:szCs w:val="16"/>
                <w:lang w:eastAsia="en-US"/>
              </w:rPr>
              <w:t>0047</w:t>
            </w:r>
          </w:p>
        </w:tc>
        <w:tc>
          <w:tcPr>
            <w:tcW w:w="426" w:type="dxa"/>
            <w:gridSpan w:val="2"/>
            <w:shd w:val="solid" w:color="FFFFFF" w:fill="auto"/>
          </w:tcPr>
          <w:p w14:paraId="2D40705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C21B031" w14:textId="77777777" w:rsidR="008144D6" w:rsidRPr="0048078F" w:rsidRDefault="008144D6" w:rsidP="008144D6">
            <w:pPr>
              <w:pStyle w:val="TAL"/>
              <w:rPr>
                <w:sz w:val="16"/>
                <w:szCs w:val="16"/>
                <w:lang w:eastAsia="en-US"/>
              </w:rPr>
            </w:pPr>
            <w:r w:rsidRPr="0048078F">
              <w:rPr>
                <w:sz w:val="16"/>
                <w:szCs w:val="16"/>
                <w:lang w:eastAsia="en-US"/>
              </w:rPr>
              <w:t>Correction to the default value of ul-Bandwidth in TS 36.508</w:t>
            </w:r>
          </w:p>
        </w:tc>
        <w:tc>
          <w:tcPr>
            <w:tcW w:w="415" w:type="dxa"/>
            <w:gridSpan w:val="2"/>
            <w:shd w:val="solid" w:color="FFFFFF" w:fill="auto"/>
          </w:tcPr>
          <w:p w14:paraId="5370F65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FA6ED00"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31DEF5D6"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5189EE9B" w14:textId="77777777" w:rsidR="008144D6" w:rsidRPr="0048078F" w:rsidRDefault="008144D6" w:rsidP="008144D6">
            <w:pPr>
              <w:pStyle w:val="TAL"/>
              <w:rPr>
                <w:sz w:val="16"/>
                <w:szCs w:val="16"/>
                <w:lang w:eastAsia="en-US"/>
              </w:rPr>
            </w:pPr>
            <w:r w:rsidRPr="0048078F">
              <w:rPr>
                <w:sz w:val="16"/>
                <w:szCs w:val="16"/>
                <w:lang w:eastAsia="en-US"/>
              </w:rPr>
              <w:t>R5-094059</w:t>
            </w:r>
          </w:p>
        </w:tc>
      </w:tr>
      <w:tr w:rsidR="008144D6" w:rsidRPr="0048078F" w14:paraId="61CA53BA" w14:textId="77777777" w:rsidTr="008144D6">
        <w:trPr>
          <w:gridAfter w:val="1"/>
          <w:wAfter w:w="21" w:type="dxa"/>
          <w:jc w:val="center"/>
        </w:trPr>
        <w:tc>
          <w:tcPr>
            <w:tcW w:w="638" w:type="dxa"/>
            <w:gridSpan w:val="2"/>
            <w:shd w:val="solid" w:color="FFFFFF" w:fill="auto"/>
          </w:tcPr>
          <w:p w14:paraId="3C6179E9"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028EB7FD"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38351E4E" w14:textId="77777777" w:rsidR="008144D6" w:rsidRPr="0048078F" w:rsidRDefault="008144D6" w:rsidP="008144D6">
            <w:pPr>
              <w:pStyle w:val="TAL"/>
              <w:rPr>
                <w:sz w:val="16"/>
                <w:szCs w:val="16"/>
                <w:lang w:eastAsia="en-US"/>
              </w:rPr>
            </w:pPr>
            <w:r w:rsidRPr="0048078F">
              <w:rPr>
                <w:sz w:val="16"/>
                <w:szCs w:val="16"/>
                <w:lang w:eastAsia="en-US"/>
              </w:rPr>
              <w:t>0048</w:t>
            </w:r>
          </w:p>
        </w:tc>
        <w:tc>
          <w:tcPr>
            <w:tcW w:w="426" w:type="dxa"/>
            <w:gridSpan w:val="2"/>
            <w:shd w:val="solid" w:color="FFFFFF" w:fill="auto"/>
          </w:tcPr>
          <w:p w14:paraId="68D8756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31D8DF8" w14:textId="77777777" w:rsidR="008144D6" w:rsidRPr="0048078F" w:rsidRDefault="008144D6" w:rsidP="008144D6">
            <w:pPr>
              <w:pStyle w:val="TAL"/>
              <w:rPr>
                <w:sz w:val="16"/>
                <w:szCs w:val="16"/>
                <w:lang w:eastAsia="en-US"/>
              </w:rPr>
            </w:pPr>
            <w:r w:rsidRPr="0048078F">
              <w:rPr>
                <w:sz w:val="16"/>
                <w:szCs w:val="16"/>
                <w:lang w:eastAsia="en-US"/>
              </w:rPr>
              <w:t>UTRAN SIB scheduling for LTE interRAT test</w:t>
            </w:r>
          </w:p>
        </w:tc>
        <w:tc>
          <w:tcPr>
            <w:tcW w:w="415" w:type="dxa"/>
            <w:gridSpan w:val="2"/>
            <w:shd w:val="solid" w:color="FFFFFF" w:fill="auto"/>
          </w:tcPr>
          <w:p w14:paraId="2FDC45D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0707F1C"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66C91083"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4A8B6C66" w14:textId="77777777" w:rsidR="008144D6" w:rsidRPr="0048078F" w:rsidRDefault="008144D6" w:rsidP="008144D6">
            <w:pPr>
              <w:pStyle w:val="TAL"/>
              <w:rPr>
                <w:sz w:val="16"/>
                <w:szCs w:val="16"/>
                <w:lang w:eastAsia="en-US"/>
              </w:rPr>
            </w:pPr>
            <w:r w:rsidRPr="0048078F">
              <w:rPr>
                <w:sz w:val="16"/>
                <w:szCs w:val="16"/>
                <w:lang w:eastAsia="en-US"/>
              </w:rPr>
              <w:t>R5-094072</w:t>
            </w:r>
          </w:p>
        </w:tc>
      </w:tr>
      <w:tr w:rsidR="008144D6" w:rsidRPr="0048078F" w14:paraId="4ACCC7D9" w14:textId="77777777" w:rsidTr="008144D6">
        <w:trPr>
          <w:gridAfter w:val="1"/>
          <w:wAfter w:w="21" w:type="dxa"/>
          <w:jc w:val="center"/>
        </w:trPr>
        <w:tc>
          <w:tcPr>
            <w:tcW w:w="638" w:type="dxa"/>
            <w:gridSpan w:val="2"/>
            <w:shd w:val="solid" w:color="FFFFFF" w:fill="auto"/>
          </w:tcPr>
          <w:p w14:paraId="29FAFC22"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1CA77DF8"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60984FDC" w14:textId="77777777" w:rsidR="008144D6" w:rsidRPr="0048078F" w:rsidRDefault="008144D6" w:rsidP="008144D6">
            <w:pPr>
              <w:pStyle w:val="TAL"/>
              <w:rPr>
                <w:sz w:val="16"/>
                <w:szCs w:val="16"/>
                <w:lang w:eastAsia="en-US"/>
              </w:rPr>
            </w:pPr>
            <w:r w:rsidRPr="0048078F">
              <w:rPr>
                <w:sz w:val="16"/>
                <w:szCs w:val="16"/>
                <w:lang w:eastAsia="en-US"/>
              </w:rPr>
              <w:t>0049</w:t>
            </w:r>
          </w:p>
        </w:tc>
        <w:tc>
          <w:tcPr>
            <w:tcW w:w="426" w:type="dxa"/>
            <w:gridSpan w:val="2"/>
            <w:shd w:val="solid" w:color="FFFFFF" w:fill="auto"/>
          </w:tcPr>
          <w:p w14:paraId="4E3C90A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48709F4" w14:textId="77777777" w:rsidR="008144D6" w:rsidRPr="0048078F" w:rsidRDefault="008144D6" w:rsidP="008144D6">
            <w:pPr>
              <w:pStyle w:val="TAL"/>
              <w:rPr>
                <w:sz w:val="16"/>
                <w:szCs w:val="16"/>
                <w:lang w:eastAsia="en-US"/>
              </w:rPr>
            </w:pPr>
            <w:r w:rsidRPr="0048078F">
              <w:rPr>
                <w:sz w:val="16"/>
                <w:szCs w:val="16"/>
                <w:lang w:eastAsia="en-US"/>
              </w:rPr>
              <w:t>Correction to the default NAS message contents</w:t>
            </w:r>
          </w:p>
        </w:tc>
        <w:tc>
          <w:tcPr>
            <w:tcW w:w="415" w:type="dxa"/>
            <w:gridSpan w:val="2"/>
            <w:shd w:val="solid" w:color="FFFFFF" w:fill="auto"/>
          </w:tcPr>
          <w:p w14:paraId="4B95859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232FBA6"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38ECEA91"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73EF9FA7" w14:textId="77777777" w:rsidR="008144D6" w:rsidRPr="0048078F" w:rsidRDefault="008144D6" w:rsidP="008144D6">
            <w:pPr>
              <w:pStyle w:val="TAL"/>
              <w:rPr>
                <w:sz w:val="16"/>
                <w:szCs w:val="16"/>
                <w:lang w:eastAsia="en-US"/>
              </w:rPr>
            </w:pPr>
            <w:r w:rsidRPr="0048078F">
              <w:rPr>
                <w:sz w:val="16"/>
                <w:szCs w:val="16"/>
                <w:lang w:eastAsia="en-US"/>
              </w:rPr>
              <w:t>R5-094141</w:t>
            </w:r>
          </w:p>
        </w:tc>
      </w:tr>
      <w:tr w:rsidR="008144D6" w:rsidRPr="0048078F" w14:paraId="746EEC27" w14:textId="77777777" w:rsidTr="008144D6">
        <w:trPr>
          <w:gridAfter w:val="1"/>
          <w:wAfter w:w="21" w:type="dxa"/>
          <w:jc w:val="center"/>
        </w:trPr>
        <w:tc>
          <w:tcPr>
            <w:tcW w:w="638" w:type="dxa"/>
            <w:gridSpan w:val="2"/>
            <w:shd w:val="solid" w:color="FFFFFF" w:fill="auto"/>
          </w:tcPr>
          <w:p w14:paraId="2D1BA52D"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189C84EB"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47A3EF7B" w14:textId="77777777" w:rsidR="008144D6" w:rsidRPr="0048078F" w:rsidRDefault="008144D6" w:rsidP="008144D6">
            <w:pPr>
              <w:pStyle w:val="TAL"/>
              <w:rPr>
                <w:sz w:val="16"/>
                <w:szCs w:val="16"/>
                <w:lang w:eastAsia="en-US"/>
              </w:rPr>
            </w:pPr>
            <w:r w:rsidRPr="0048078F">
              <w:rPr>
                <w:sz w:val="16"/>
                <w:szCs w:val="16"/>
                <w:lang w:eastAsia="en-US"/>
              </w:rPr>
              <w:t>0050</w:t>
            </w:r>
          </w:p>
        </w:tc>
        <w:tc>
          <w:tcPr>
            <w:tcW w:w="426" w:type="dxa"/>
            <w:gridSpan w:val="2"/>
            <w:shd w:val="solid" w:color="FFFFFF" w:fill="auto"/>
          </w:tcPr>
          <w:p w14:paraId="77271FC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2FB8DFB" w14:textId="77777777" w:rsidR="008144D6" w:rsidRPr="0048078F" w:rsidRDefault="008144D6" w:rsidP="008144D6">
            <w:pPr>
              <w:pStyle w:val="TAL"/>
              <w:rPr>
                <w:sz w:val="16"/>
                <w:szCs w:val="16"/>
                <w:lang w:eastAsia="en-US"/>
              </w:rPr>
            </w:pPr>
            <w:r w:rsidRPr="0048078F">
              <w:rPr>
                <w:sz w:val="16"/>
                <w:szCs w:val="16"/>
                <w:lang w:eastAsia="en-US"/>
              </w:rPr>
              <w:t>TDD fields in default physical layer parameters</w:t>
            </w:r>
          </w:p>
        </w:tc>
        <w:tc>
          <w:tcPr>
            <w:tcW w:w="415" w:type="dxa"/>
            <w:gridSpan w:val="2"/>
            <w:shd w:val="solid" w:color="FFFFFF" w:fill="auto"/>
          </w:tcPr>
          <w:p w14:paraId="7782AAE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AE430A5"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4F2B0F2B"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41F1CDBF" w14:textId="77777777" w:rsidR="008144D6" w:rsidRPr="0048078F" w:rsidRDefault="008144D6" w:rsidP="008144D6">
            <w:pPr>
              <w:pStyle w:val="TAL"/>
              <w:rPr>
                <w:sz w:val="16"/>
                <w:szCs w:val="16"/>
                <w:lang w:eastAsia="en-US"/>
              </w:rPr>
            </w:pPr>
            <w:r w:rsidRPr="0048078F">
              <w:rPr>
                <w:sz w:val="16"/>
                <w:szCs w:val="16"/>
                <w:lang w:eastAsia="en-US"/>
              </w:rPr>
              <w:t>R5-094279</w:t>
            </w:r>
          </w:p>
        </w:tc>
      </w:tr>
      <w:tr w:rsidR="008144D6" w:rsidRPr="0048078F" w14:paraId="74E11DA9" w14:textId="77777777" w:rsidTr="008144D6">
        <w:trPr>
          <w:gridAfter w:val="1"/>
          <w:wAfter w:w="21" w:type="dxa"/>
          <w:jc w:val="center"/>
        </w:trPr>
        <w:tc>
          <w:tcPr>
            <w:tcW w:w="638" w:type="dxa"/>
            <w:gridSpan w:val="2"/>
            <w:shd w:val="solid" w:color="FFFFFF" w:fill="auto"/>
          </w:tcPr>
          <w:p w14:paraId="5E669737"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20C40D59"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1C40C62F" w14:textId="77777777" w:rsidR="008144D6" w:rsidRPr="0048078F" w:rsidRDefault="008144D6" w:rsidP="008144D6">
            <w:pPr>
              <w:pStyle w:val="TAL"/>
              <w:rPr>
                <w:sz w:val="16"/>
                <w:szCs w:val="16"/>
                <w:lang w:eastAsia="en-US"/>
              </w:rPr>
            </w:pPr>
            <w:r w:rsidRPr="0048078F">
              <w:rPr>
                <w:sz w:val="16"/>
                <w:szCs w:val="16"/>
                <w:lang w:eastAsia="en-US"/>
              </w:rPr>
              <w:t>0051</w:t>
            </w:r>
          </w:p>
        </w:tc>
        <w:tc>
          <w:tcPr>
            <w:tcW w:w="426" w:type="dxa"/>
            <w:gridSpan w:val="2"/>
            <w:shd w:val="solid" w:color="FFFFFF" w:fill="auto"/>
          </w:tcPr>
          <w:p w14:paraId="7BFFAB0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A51F17C" w14:textId="77777777" w:rsidR="008144D6" w:rsidRPr="0048078F" w:rsidRDefault="008144D6" w:rsidP="008144D6">
            <w:pPr>
              <w:pStyle w:val="TAL"/>
              <w:rPr>
                <w:sz w:val="16"/>
                <w:szCs w:val="16"/>
                <w:lang w:eastAsia="en-US"/>
              </w:rPr>
            </w:pPr>
            <w:r w:rsidRPr="0048078F">
              <w:rPr>
                <w:sz w:val="16"/>
                <w:szCs w:val="16"/>
                <w:lang w:eastAsia="en-US"/>
              </w:rPr>
              <w:t>Addition of UTRA reference radio bearer parameters and GERAN reference PDP context parameters for E-UTRA Inter-RAT testing</w:t>
            </w:r>
          </w:p>
        </w:tc>
        <w:tc>
          <w:tcPr>
            <w:tcW w:w="415" w:type="dxa"/>
            <w:gridSpan w:val="2"/>
            <w:shd w:val="solid" w:color="FFFFFF" w:fill="auto"/>
          </w:tcPr>
          <w:p w14:paraId="54A9DAEB"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3403E0B"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2298E937"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5F37A5D1" w14:textId="77777777" w:rsidR="008144D6" w:rsidRPr="0048078F" w:rsidRDefault="008144D6" w:rsidP="008144D6">
            <w:pPr>
              <w:pStyle w:val="TAL"/>
              <w:rPr>
                <w:sz w:val="16"/>
                <w:szCs w:val="16"/>
                <w:lang w:eastAsia="en-US"/>
              </w:rPr>
            </w:pPr>
            <w:r w:rsidRPr="0048078F">
              <w:rPr>
                <w:sz w:val="16"/>
                <w:szCs w:val="16"/>
                <w:lang w:eastAsia="en-US"/>
              </w:rPr>
              <w:t>R5-094304</w:t>
            </w:r>
          </w:p>
        </w:tc>
      </w:tr>
      <w:tr w:rsidR="008144D6" w:rsidRPr="0048078F" w14:paraId="6C1E31DC" w14:textId="77777777" w:rsidTr="008144D6">
        <w:trPr>
          <w:gridAfter w:val="1"/>
          <w:wAfter w:w="21" w:type="dxa"/>
          <w:jc w:val="center"/>
        </w:trPr>
        <w:tc>
          <w:tcPr>
            <w:tcW w:w="638" w:type="dxa"/>
            <w:gridSpan w:val="2"/>
            <w:shd w:val="solid" w:color="FFFFFF" w:fill="auto"/>
          </w:tcPr>
          <w:p w14:paraId="7B3BDB52"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4259CD9A" w14:textId="77777777" w:rsidR="008144D6" w:rsidRPr="0048078F" w:rsidRDefault="008144D6" w:rsidP="008144D6">
            <w:pPr>
              <w:pStyle w:val="TAL"/>
              <w:rPr>
                <w:sz w:val="16"/>
                <w:szCs w:val="16"/>
                <w:lang w:eastAsia="en-US"/>
              </w:rPr>
            </w:pPr>
            <w:r w:rsidRPr="0048078F">
              <w:rPr>
                <w:sz w:val="16"/>
                <w:szCs w:val="16"/>
                <w:lang w:eastAsia="en-US"/>
              </w:rPr>
              <w:t>RP-090801</w:t>
            </w:r>
          </w:p>
        </w:tc>
        <w:tc>
          <w:tcPr>
            <w:tcW w:w="567" w:type="dxa"/>
            <w:gridSpan w:val="2"/>
            <w:shd w:val="solid" w:color="FFFFFF" w:fill="auto"/>
          </w:tcPr>
          <w:p w14:paraId="0A316DAE" w14:textId="77777777" w:rsidR="008144D6" w:rsidRPr="0048078F" w:rsidRDefault="008144D6" w:rsidP="008144D6">
            <w:pPr>
              <w:pStyle w:val="TAL"/>
              <w:rPr>
                <w:sz w:val="16"/>
                <w:szCs w:val="16"/>
                <w:lang w:eastAsia="en-US"/>
              </w:rPr>
            </w:pPr>
            <w:r w:rsidRPr="0048078F">
              <w:rPr>
                <w:sz w:val="16"/>
                <w:szCs w:val="16"/>
                <w:lang w:eastAsia="en-US"/>
              </w:rPr>
              <w:t>0052</w:t>
            </w:r>
          </w:p>
        </w:tc>
        <w:tc>
          <w:tcPr>
            <w:tcW w:w="426" w:type="dxa"/>
            <w:gridSpan w:val="2"/>
            <w:shd w:val="solid" w:color="FFFFFF" w:fill="auto"/>
          </w:tcPr>
          <w:p w14:paraId="254972C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DC5B3A2" w14:textId="77777777" w:rsidR="008144D6" w:rsidRPr="0048078F" w:rsidRDefault="008144D6" w:rsidP="008144D6">
            <w:pPr>
              <w:pStyle w:val="TAL"/>
              <w:rPr>
                <w:sz w:val="16"/>
                <w:szCs w:val="16"/>
                <w:lang w:eastAsia="en-US"/>
              </w:rPr>
            </w:pPr>
            <w:r w:rsidRPr="0048078F">
              <w:rPr>
                <w:sz w:val="16"/>
                <w:szCs w:val="16"/>
                <w:lang w:eastAsia="en-US"/>
              </w:rPr>
              <w:t>System information scheduling for RF testing</w:t>
            </w:r>
          </w:p>
        </w:tc>
        <w:tc>
          <w:tcPr>
            <w:tcW w:w="415" w:type="dxa"/>
            <w:gridSpan w:val="2"/>
            <w:shd w:val="solid" w:color="FFFFFF" w:fill="auto"/>
          </w:tcPr>
          <w:p w14:paraId="7489182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A717DBE"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7EF1C48D"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1C0E4FF5" w14:textId="77777777" w:rsidR="008144D6" w:rsidRPr="0048078F" w:rsidRDefault="008144D6" w:rsidP="008144D6">
            <w:pPr>
              <w:pStyle w:val="TAL"/>
              <w:rPr>
                <w:sz w:val="16"/>
                <w:szCs w:val="16"/>
                <w:lang w:eastAsia="en-US"/>
              </w:rPr>
            </w:pPr>
            <w:r w:rsidRPr="0048078F">
              <w:rPr>
                <w:sz w:val="16"/>
                <w:szCs w:val="16"/>
                <w:lang w:eastAsia="en-US"/>
              </w:rPr>
              <w:t>R5-094311</w:t>
            </w:r>
          </w:p>
        </w:tc>
      </w:tr>
      <w:tr w:rsidR="008144D6" w:rsidRPr="0048078F" w14:paraId="1049808E" w14:textId="77777777" w:rsidTr="008144D6">
        <w:trPr>
          <w:gridAfter w:val="1"/>
          <w:wAfter w:w="21" w:type="dxa"/>
          <w:jc w:val="center"/>
        </w:trPr>
        <w:tc>
          <w:tcPr>
            <w:tcW w:w="638" w:type="dxa"/>
            <w:gridSpan w:val="2"/>
            <w:shd w:val="solid" w:color="FFFFFF" w:fill="auto"/>
          </w:tcPr>
          <w:p w14:paraId="5D6BA62D"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05D303DD" w14:textId="77777777" w:rsidR="008144D6" w:rsidRPr="0048078F" w:rsidRDefault="008144D6" w:rsidP="008144D6">
            <w:pPr>
              <w:pStyle w:val="TAL"/>
              <w:rPr>
                <w:sz w:val="16"/>
                <w:szCs w:val="16"/>
                <w:lang w:eastAsia="en-US"/>
              </w:rPr>
            </w:pPr>
            <w:r w:rsidRPr="0048078F">
              <w:rPr>
                <w:sz w:val="16"/>
                <w:szCs w:val="16"/>
                <w:lang w:eastAsia="en-US"/>
              </w:rPr>
              <w:t>RP-090801</w:t>
            </w:r>
          </w:p>
        </w:tc>
        <w:tc>
          <w:tcPr>
            <w:tcW w:w="567" w:type="dxa"/>
            <w:gridSpan w:val="2"/>
            <w:shd w:val="solid" w:color="FFFFFF" w:fill="auto"/>
          </w:tcPr>
          <w:p w14:paraId="0B47DDE6" w14:textId="77777777" w:rsidR="008144D6" w:rsidRPr="0048078F" w:rsidRDefault="008144D6" w:rsidP="008144D6">
            <w:pPr>
              <w:pStyle w:val="TAL"/>
              <w:rPr>
                <w:sz w:val="16"/>
                <w:szCs w:val="16"/>
                <w:lang w:eastAsia="en-US"/>
              </w:rPr>
            </w:pPr>
            <w:r w:rsidRPr="0048078F">
              <w:rPr>
                <w:sz w:val="16"/>
                <w:szCs w:val="16"/>
                <w:lang w:eastAsia="en-US"/>
              </w:rPr>
              <w:t>0053</w:t>
            </w:r>
          </w:p>
        </w:tc>
        <w:tc>
          <w:tcPr>
            <w:tcW w:w="426" w:type="dxa"/>
            <w:gridSpan w:val="2"/>
            <w:shd w:val="solid" w:color="FFFFFF" w:fill="auto"/>
          </w:tcPr>
          <w:p w14:paraId="5F18854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ABD4AD5" w14:textId="77777777" w:rsidR="008144D6" w:rsidRPr="0048078F" w:rsidRDefault="008144D6" w:rsidP="008144D6">
            <w:pPr>
              <w:pStyle w:val="TAL"/>
              <w:rPr>
                <w:sz w:val="16"/>
                <w:szCs w:val="16"/>
                <w:lang w:eastAsia="en-US"/>
              </w:rPr>
            </w:pPr>
            <w:r w:rsidRPr="0048078F">
              <w:rPr>
                <w:sz w:val="16"/>
                <w:szCs w:val="16"/>
                <w:lang w:eastAsia="en-US"/>
              </w:rPr>
              <w:t>Connection for 1 cell with antenna configuration 1x2 in static propagation conditions</w:t>
            </w:r>
          </w:p>
        </w:tc>
        <w:tc>
          <w:tcPr>
            <w:tcW w:w="415" w:type="dxa"/>
            <w:gridSpan w:val="2"/>
            <w:shd w:val="solid" w:color="FFFFFF" w:fill="auto"/>
          </w:tcPr>
          <w:p w14:paraId="5AECB20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575CE65"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537BC019"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4D855CE4" w14:textId="77777777" w:rsidR="008144D6" w:rsidRPr="0048078F" w:rsidRDefault="008144D6" w:rsidP="008144D6">
            <w:pPr>
              <w:pStyle w:val="TAL"/>
              <w:rPr>
                <w:sz w:val="16"/>
                <w:szCs w:val="16"/>
                <w:lang w:eastAsia="en-US"/>
              </w:rPr>
            </w:pPr>
            <w:r w:rsidRPr="0048078F">
              <w:rPr>
                <w:sz w:val="16"/>
                <w:szCs w:val="16"/>
                <w:lang w:eastAsia="en-US"/>
              </w:rPr>
              <w:t>R5-094364</w:t>
            </w:r>
          </w:p>
        </w:tc>
      </w:tr>
      <w:tr w:rsidR="008144D6" w:rsidRPr="0048078F" w14:paraId="24D23446" w14:textId="77777777" w:rsidTr="008144D6">
        <w:trPr>
          <w:gridAfter w:val="1"/>
          <w:wAfter w:w="21" w:type="dxa"/>
          <w:jc w:val="center"/>
        </w:trPr>
        <w:tc>
          <w:tcPr>
            <w:tcW w:w="638" w:type="dxa"/>
            <w:gridSpan w:val="2"/>
            <w:shd w:val="solid" w:color="FFFFFF" w:fill="auto"/>
          </w:tcPr>
          <w:p w14:paraId="6ED58660"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1090F2F6" w14:textId="77777777" w:rsidR="008144D6" w:rsidRPr="0048078F" w:rsidRDefault="008144D6" w:rsidP="008144D6">
            <w:pPr>
              <w:pStyle w:val="TAL"/>
              <w:rPr>
                <w:sz w:val="16"/>
                <w:szCs w:val="16"/>
                <w:lang w:eastAsia="en-US"/>
              </w:rPr>
            </w:pPr>
            <w:r w:rsidRPr="0048078F">
              <w:rPr>
                <w:sz w:val="16"/>
                <w:szCs w:val="16"/>
                <w:lang w:eastAsia="en-US"/>
              </w:rPr>
              <w:t>RP-090801</w:t>
            </w:r>
          </w:p>
        </w:tc>
        <w:tc>
          <w:tcPr>
            <w:tcW w:w="567" w:type="dxa"/>
            <w:gridSpan w:val="2"/>
            <w:shd w:val="solid" w:color="FFFFFF" w:fill="auto"/>
          </w:tcPr>
          <w:p w14:paraId="23C57201" w14:textId="77777777" w:rsidR="008144D6" w:rsidRPr="0048078F" w:rsidRDefault="008144D6" w:rsidP="008144D6">
            <w:pPr>
              <w:pStyle w:val="TAL"/>
              <w:rPr>
                <w:sz w:val="16"/>
                <w:szCs w:val="16"/>
                <w:lang w:eastAsia="en-US"/>
              </w:rPr>
            </w:pPr>
            <w:r w:rsidRPr="0048078F">
              <w:rPr>
                <w:sz w:val="16"/>
                <w:szCs w:val="16"/>
                <w:lang w:eastAsia="en-US"/>
              </w:rPr>
              <w:t>0054</w:t>
            </w:r>
          </w:p>
        </w:tc>
        <w:tc>
          <w:tcPr>
            <w:tcW w:w="426" w:type="dxa"/>
            <w:gridSpan w:val="2"/>
            <w:shd w:val="solid" w:color="FFFFFF" w:fill="auto"/>
          </w:tcPr>
          <w:p w14:paraId="68B3516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246A95F" w14:textId="77777777" w:rsidR="008144D6" w:rsidRPr="0048078F" w:rsidRDefault="008144D6" w:rsidP="008144D6">
            <w:pPr>
              <w:pStyle w:val="TAL"/>
              <w:rPr>
                <w:sz w:val="16"/>
                <w:szCs w:val="16"/>
                <w:lang w:eastAsia="en-US"/>
              </w:rPr>
            </w:pPr>
            <w:r w:rsidRPr="0048078F">
              <w:rPr>
                <w:sz w:val="16"/>
                <w:szCs w:val="16"/>
                <w:lang w:eastAsia="en-US"/>
              </w:rPr>
              <w:t>Correction to 4.3.1.2.5 TDD reference test frequencies for Operating Band 37</w:t>
            </w:r>
          </w:p>
        </w:tc>
        <w:tc>
          <w:tcPr>
            <w:tcW w:w="415" w:type="dxa"/>
            <w:gridSpan w:val="2"/>
            <w:shd w:val="solid" w:color="FFFFFF" w:fill="auto"/>
          </w:tcPr>
          <w:p w14:paraId="2BDC69E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1D73B80"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79127803"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5492F51D" w14:textId="77777777" w:rsidR="008144D6" w:rsidRPr="0048078F" w:rsidRDefault="008144D6" w:rsidP="008144D6">
            <w:pPr>
              <w:pStyle w:val="TAL"/>
              <w:rPr>
                <w:sz w:val="16"/>
                <w:szCs w:val="16"/>
                <w:lang w:eastAsia="en-US"/>
              </w:rPr>
            </w:pPr>
            <w:r w:rsidRPr="0048078F">
              <w:rPr>
                <w:sz w:val="16"/>
                <w:szCs w:val="16"/>
                <w:lang w:eastAsia="en-US"/>
              </w:rPr>
              <w:t>R5-094373</w:t>
            </w:r>
          </w:p>
        </w:tc>
      </w:tr>
      <w:tr w:rsidR="008144D6" w:rsidRPr="0048078F" w14:paraId="25ADC488" w14:textId="77777777" w:rsidTr="008144D6">
        <w:trPr>
          <w:gridAfter w:val="1"/>
          <w:wAfter w:w="21" w:type="dxa"/>
          <w:jc w:val="center"/>
        </w:trPr>
        <w:tc>
          <w:tcPr>
            <w:tcW w:w="638" w:type="dxa"/>
            <w:gridSpan w:val="2"/>
            <w:shd w:val="solid" w:color="FFFFFF" w:fill="auto"/>
          </w:tcPr>
          <w:p w14:paraId="2F2C39FF" w14:textId="77777777" w:rsidR="008144D6" w:rsidRPr="0048078F" w:rsidRDefault="008144D6" w:rsidP="008144D6">
            <w:pPr>
              <w:pStyle w:val="TAL"/>
              <w:rPr>
                <w:sz w:val="16"/>
                <w:szCs w:val="16"/>
                <w:lang w:eastAsia="en-US"/>
              </w:rPr>
            </w:pPr>
            <w:r w:rsidRPr="0048078F">
              <w:rPr>
                <w:sz w:val="16"/>
                <w:szCs w:val="16"/>
                <w:lang w:eastAsia="en-US"/>
              </w:rPr>
              <w:lastRenderedPageBreak/>
              <w:t>RAN5 #44</w:t>
            </w:r>
          </w:p>
        </w:tc>
        <w:tc>
          <w:tcPr>
            <w:tcW w:w="1134" w:type="dxa"/>
            <w:gridSpan w:val="2"/>
            <w:shd w:val="solid" w:color="FFFFFF" w:fill="auto"/>
          </w:tcPr>
          <w:p w14:paraId="4EB9B9F0" w14:textId="77777777" w:rsidR="008144D6" w:rsidRPr="0048078F" w:rsidRDefault="008144D6" w:rsidP="008144D6">
            <w:pPr>
              <w:pStyle w:val="TAL"/>
              <w:rPr>
                <w:sz w:val="16"/>
                <w:szCs w:val="16"/>
                <w:lang w:eastAsia="en-US"/>
              </w:rPr>
            </w:pPr>
            <w:r w:rsidRPr="0048078F">
              <w:rPr>
                <w:sz w:val="16"/>
                <w:szCs w:val="16"/>
                <w:lang w:eastAsia="en-US"/>
              </w:rPr>
              <w:t>RP-090801</w:t>
            </w:r>
          </w:p>
        </w:tc>
        <w:tc>
          <w:tcPr>
            <w:tcW w:w="567" w:type="dxa"/>
            <w:gridSpan w:val="2"/>
            <w:shd w:val="solid" w:color="FFFFFF" w:fill="auto"/>
          </w:tcPr>
          <w:p w14:paraId="461EFEE9" w14:textId="77777777" w:rsidR="008144D6" w:rsidRPr="0048078F" w:rsidRDefault="008144D6" w:rsidP="008144D6">
            <w:pPr>
              <w:pStyle w:val="TAL"/>
              <w:rPr>
                <w:sz w:val="16"/>
                <w:szCs w:val="16"/>
                <w:lang w:eastAsia="en-US"/>
              </w:rPr>
            </w:pPr>
            <w:r w:rsidRPr="0048078F">
              <w:rPr>
                <w:sz w:val="16"/>
                <w:szCs w:val="16"/>
                <w:lang w:eastAsia="en-US"/>
              </w:rPr>
              <w:t>0055</w:t>
            </w:r>
          </w:p>
        </w:tc>
        <w:tc>
          <w:tcPr>
            <w:tcW w:w="426" w:type="dxa"/>
            <w:gridSpan w:val="2"/>
            <w:shd w:val="solid" w:color="FFFFFF" w:fill="auto"/>
          </w:tcPr>
          <w:p w14:paraId="2E25F88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1BB27C3" w14:textId="77777777" w:rsidR="008144D6" w:rsidRPr="0048078F" w:rsidRDefault="008144D6" w:rsidP="008144D6">
            <w:pPr>
              <w:pStyle w:val="TAL"/>
              <w:rPr>
                <w:sz w:val="16"/>
                <w:szCs w:val="16"/>
                <w:lang w:eastAsia="en-US"/>
              </w:rPr>
            </w:pPr>
            <w:r w:rsidRPr="0048078F">
              <w:rPr>
                <w:sz w:val="16"/>
                <w:szCs w:val="16"/>
                <w:lang w:eastAsia="en-US"/>
              </w:rPr>
              <w:t>LTE RF: Physical Layer configurations for RF/RRM testing</w:t>
            </w:r>
          </w:p>
        </w:tc>
        <w:tc>
          <w:tcPr>
            <w:tcW w:w="415" w:type="dxa"/>
            <w:gridSpan w:val="2"/>
            <w:shd w:val="solid" w:color="FFFFFF" w:fill="auto"/>
          </w:tcPr>
          <w:p w14:paraId="03F10E7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1C51F5C"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1250F05F"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46221C8A" w14:textId="77777777" w:rsidR="008144D6" w:rsidRPr="0048078F" w:rsidRDefault="008144D6" w:rsidP="008144D6">
            <w:pPr>
              <w:pStyle w:val="TAL"/>
              <w:rPr>
                <w:sz w:val="16"/>
                <w:szCs w:val="16"/>
                <w:lang w:eastAsia="en-US"/>
              </w:rPr>
            </w:pPr>
            <w:r w:rsidRPr="0048078F">
              <w:rPr>
                <w:sz w:val="16"/>
                <w:szCs w:val="16"/>
                <w:lang w:eastAsia="en-US"/>
              </w:rPr>
              <w:t>R5-094421</w:t>
            </w:r>
          </w:p>
        </w:tc>
      </w:tr>
      <w:tr w:rsidR="008144D6" w:rsidRPr="0048078F" w14:paraId="5FF80D7A" w14:textId="77777777" w:rsidTr="008144D6">
        <w:trPr>
          <w:gridAfter w:val="1"/>
          <w:wAfter w:w="21" w:type="dxa"/>
          <w:jc w:val="center"/>
        </w:trPr>
        <w:tc>
          <w:tcPr>
            <w:tcW w:w="638" w:type="dxa"/>
            <w:gridSpan w:val="2"/>
            <w:shd w:val="solid" w:color="FFFFFF" w:fill="auto"/>
          </w:tcPr>
          <w:p w14:paraId="16596C8D"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7FA61A36"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22488447" w14:textId="77777777" w:rsidR="008144D6" w:rsidRPr="0048078F" w:rsidRDefault="008144D6" w:rsidP="008144D6">
            <w:pPr>
              <w:pStyle w:val="TAL"/>
              <w:rPr>
                <w:sz w:val="16"/>
                <w:szCs w:val="16"/>
                <w:lang w:eastAsia="en-US"/>
              </w:rPr>
            </w:pPr>
            <w:r w:rsidRPr="0048078F">
              <w:rPr>
                <w:sz w:val="16"/>
                <w:szCs w:val="16"/>
                <w:lang w:eastAsia="en-US"/>
              </w:rPr>
              <w:t>0056</w:t>
            </w:r>
          </w:p>
        </w:tc>
        <w:tc>
          <w:tcPr>
            <w:tcW w:w="426" w:type="dxa"/>
            <w:gridSpan w:val="2"/>
            <w:shd w:val="solid" w:color="FFFFFF" w:fill="auto"/>
          </w:tcPr>
          <w:p w14:paraId="5307589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BDF10B8" w14:textId="77777777" w:rsidR="008144D6" w:rsidRPr="0048078F" w:rsidRDefault="008144D6" w:rsidP="008144D6">
            <w:pPr>
              <w:pStyle w:val="TAL"/>
              <w:rPr>
                <w:sz w:val="16"/>
                <w:szCs w:val="16"/>
                <w:lang w:eastAsia="en-US"/>
              </w:rPr>
            </w:pPr>
            <w:r w:rsidRPr="0048078F">
              <w:rPr>
                <w:sz w:val="16"/>
                <w:szCs w:val="16"/>
                <w:lang w:eastAsia="en-US"/>
              </w:rPr>
              <w:t>Update of SN length in PDCP default configuration</w:t>
            </w:r>
          </w:p>
        </w:tc>
        <w:tc>
          <w:tcPr>
            <w:tcW w:w="415" w:type="dxa"/>
            <w:gridSpan w:val="2"/>
            <w:shd w:val="solid" w:color="FFFFFF" w:fill="auto"/>
          </w:tcPr>
          <w:p w14:paraId="17913797"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90E600A"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778744B5"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1B63D53C" w14:textId="77777777" w:rsidR="008144D6" w:rsidRPr="0048078F" w:rsidRDefault="008144D6" w:rsidP="008144D6">
            <w:pPr>
              <w:pStyle w:val="TAL"/>
              <w:rPr>
                <w:sz w:val="16"/>
                <w:szCs w:val="16"/>
                <w:lang w:eastAsia="en-US"/>
              </w:rPr>
            </w:pPr>
            <w:r w:rsidRPr="0048078F">
              <w:rPr>
                <w:sz w:val="16"/>
                <w:szCs w:val="16"/>
                <w:lang w:eastAsia="en-US"/>
              </w:rPr>
              <w:t>R5-094533</w:t>
            </w:r>
          </w:p>
        </w:tc>
      </w:tr>
      <w:tr w:rsidR="008144D6" w:rsidRPr="0048078F" w14:paraId="4CC14B5B" w14:textId="77777777" w:rsidTr="008144D6">
        <w:trPr>
          <w:gridAfter w:val="1"/>
          <w:wAfter w:w="21" w:type="dxa"/>
          <w:jc w:val="center"/>
        </w:trPr>
        <w:tc>
          <w:tcPr>
            <w:tcW w:w="638" w:type="dxa"/>
            <w:gridSpan w:val="2"/>
            <w:shd w:val="solid" w:color="FFFFFF" w:fill="auto"/>
          </w:tcPr>
          <w:p w14:paraId="4A29E161"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43B81AD5"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08EA39FE" w14:textId="77777777" w:rsidR="008144D6" w:rsidRPr="0048078F" w:rsidRDefault="008144D6" w:rsidP="008144D6">
            <w:pPr>
              <w:pStyle w:val="TAL"/>
              <w:rPr>
                <w:sz w:val="16"/>
                <w:szCs w:val="16"/>
                <w:lang w:eastAsia="en-US"/>
              </w:rPr>
            </w:pPr>
            <w:r w:rsidRPr="0048078F">
              <w:rPr>
                <w:sz w:val="16"/>
                <w:szCs w:val="16"/>
                <w:lang w:eastAsia="en-US"/>
              </w:rPr>
              <w:t>0057</w:t>
            </w:r>
          </w:p>
        </w:tc>
        <w:tc>
          <w:tcPr>
            <w:tcW w:w="426" w:type="dxa"/>
            <w:gridSpan w:val="2"/>
            <w:shd w:val="solid" w:color="FFFFFF" w:fill="auto"/>
          </w:tcPr>
          <w:p w14:paraId="1CBF8C3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B738DCB" w14:textId="77777777" w:rsidR="008144D6" w:rsidRPr="0048078F" w:rsidRDefault="008144D6" w:rsidP="008144D6">
            <w:pPr>
              <w:pStyle w:val="TAL"/>
              <w:rPr>
                <w:sz w:val="16"/>
                <w:szCs w:val="16"/>
                <w:lang w:eastAsia="en-US"/>
              </w:rPr>
            </w:pPr>
            <w:r w:rsidRPr="0048078F">
              <w:rPr>
                <w:sz w:val="16"/>
                <w:szCs w:val="16"/>
                <w:lang w:eastAsia="en-US"/>
              </w:rPr>
              <w:t>Corrections to default RRC message and IE contents</w:t>
            </w:r>
          </w:p>
        </w:tc>
        <w:tc>
          <w:tcPr>
            <w:tcW w:w="415" w:type="dxa"/>
            <w:gridSpan w:val="2"/>
            <w:shd w:val="solid" w:color="FFFFFF" w:fill="auto"/>
          </w:tcPr>
          <w:p w14:paraId="1B13A733"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C020C25"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5598BF42"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5FEE1C51" w14:textId="77777777" w:rsidR="008144D6" w:rsidRPr="0048078F" w:rsidRDefault="008144D6" w:rsidP="008144D6">
            <w:pPr>
              <w:pStyle w:val="TAL"/>
              <w:rPr>
                <w:sz w:val="16"/>
                <w:szCs w:val="16"/>
                <w:lang w:eastAsia="en-US"/>
              </w:rPr>
            </w:pPr>
            <w:r w:rsidRPr="0048078F">
              <w:rPr>
                <w:sz w:val="16"/>
                <w:szCs w:val="16"/>
                <w:lang w:eastAsia="en-US"/>
              </w:rPr>
              <w:t>R5-094639</w:t>
            </w:r>
          </w:p>
        </w:tc>
      </w:tr>
      <w:tr w:rsidR="008144D6" w:rsidRPr="0048078F" w14:paraId="014CCD0B" w14:textId="77777777" w:rsidTr="008144D6">
        <w:trPr>
          <w:gridAfter w:val="1"/>
          <w:wAfter w:w="21" w:type="dxa"/>
          <w:jc w:val="center"/>
        </w:trPr>
        <w:tc>
          <w:tcPr>
            <w:tcW w:w="638" w:type="dxa"/>
            <w:gridSpan w:val="2"/>
            <w:shd w:val="solid" w:color="FFFFFF" w:fill="auto"/>
          </w:tcPr>
          <w:p w14:paraId="2E74CC88"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51D75B84" w14:textId="77777777" w:rsidR="008144D6" w:rsidRPr="0048078F" w:rsidRDefault="008144D6" w:rsidP="008144D6">
            <w:pPr>
              <w:pStyle w:val="TAL"/>
              <w:rPr>
                <w:sz w:val="16"/>
                <w:szCs w:val="16"/>
                <w:lang w:eastAsia="en-US"/>
              </w:rPr>
            </w:pPr>
            <w:r w:rsidRPr="0048078F">
              <w:rPr>
                <w:sz w:val="16"/>
                <w:szCs w:val="16"/>
                <w:lang w:eastAsia="en-US"/>
              </w:rPr>
              <w:t>RP-090801</w:t>
            </w:r>
          </w:p>
        </w:tc>
        <w:tc>
          <w:tcPr>
            <w:tcW w:w="567" w:type="dxa"/>
            <w:gridSpan w:val="2"/>
            <w:shd w:val="solid" w:color="FFFFFF" w:fill="auto"/>
          </w:tcPr>
          <w:p w14:paraId="4DDEB630" w14:textId="77777777" w:rsidR="008144D6" w:rsidRPr="0048078F" w:rsidRDefault="008144D6" w:rsidP="008144D6">
            <w:pPr>
              <w:pStyle w:val="TAL"/>
              <w:rPr>
                <w:sz w:val="16"/>
                <w:szCs w:val="16"/>
                <w:lang w:eastAsia="en-US"/>
              </w:rPr>
            </w:pPr>
            <w:r w:rsidRPr="0048078F">
              <w:rPr>
                <w:sz w:val="16"/>
                <w:szCs w:val="16"/>
                <w:lang w:eastAsia="en-US"/>
              </w:rPr>
              <w:t>0058</w:t>
            </w:r>
          </w:p>
        </w:tc>
        <w:tc>
          <w:tcPr>
            <w:tcW w:w="426" w:type="dxa"/>
            <w:gridSpan w:val="2"/>
            <w:shd w:val="solid" w:color="FFFFFF" w:fill="auto"/>
          </w:tcPr>
          <w:p w14:paraId="7400241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4760363" w14:textId="77777777" w:rsidR="008144D6" w:rsidRPr="0048078F" w:rsidRDefault="008144D6" w:rsidP="008144D6">
            <w:pPr>
              <w:pStyle w:val="TAL"/>
              <w:rPr>
                <w:sz w:val="16"/>
                <w:szCs w:val="16"/>
                <w:lang w:eastAsia="en-US"/>
              </w:rPr>
            </w:pPr>
            <w:r w:rsidRPr="0048078F">
              <w:rPr>
                <w:sz w:val="16"/>
                <w:szCs w:val="16"/>
                <w:lang w:eastAsia="en-US"/>
              </w:rPr>
              <w:t>Update of TDD reference test frequencies for operating band 40</w:t>
            </w:r>
          </w:p>
        </w:tc>
        <w:tc>
          <w:tcPr>
            <w:tcW w:w="415" w:type="dxa"/>
            <w:gridSpan w:val="2"/>
            <w:shd w:val="solid" w:color="FFFFFF" w:fill="auto"/>
          </w:tcPr>
          <w:p w14:paraId="7E6CD63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063C3DE"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7E5DF017"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74D09764" w14:textId="77777777" w:rsidR="008144D6" w:rsidRPr="0048078F" w:rsidRDefault="008144D6" w:rsidP="008144D6">
            <w:pPr>
              <w:pStyle w:val="TAL"/>
              <w:rPr>
                <w:sz w:val="16"/>
                <w:szCs w:val="16"/>
                <w:lang w:eastAsia="en-US"/>
              </w:rPr>
            </w:pPr>
            <w:r w:rsidRPr="0048078F">
              <w:rPr>
                <w:sz w:val="16"/>
                <w:szCs w:val="16"/>
                <w:lang w:eastAsia="en-US"/>
              </w:rPr>
              <w:t>R5-094786</w:t>
            </w:r>
          </w:p>
        </w:tc>
      </w:tr>
      <w:tr w:rsidR="008144D6" w:rsidRPr="0048078F" w14:paraId="6853C6E8" w14:textId="77777777" w:rsidTr="008144D6">
        <w:trPr>
          <w:gridAfter w:val="1"/>
          <w:wAfter w:w="21" w:type="dxa"/>
          <w:jc w:val="center"/>
        </w:trPr>
        <w:tc>
          <w:tcPr>
            <w:tcW w:w="638" w:type="dxa"/>
            <w:gridSpan w:val="2"/>
            <w:shd w:val="solid" w:color="FFFFFF" w:fill="auto"/>
          </w:tcPr>
          <w:p w14:paraId="7A62E041"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3E4225D6" w14:textId="77777777" w:rsidR="008144D6" w:rsidRPr="0048078F" w:rsidRDefault="008144D6" w:rsidP="008144D6">
            <w:pPr>
              <w:pStyle w:val="TAL"/>
              <w:rPr>
                <w:sz w:val="16"/>
                <w:szCs w:val="16"/>
                <w:lang w:eastAsia="en-US"/>
              </w:rPr>
            </w:pPr>
            <w:r w:rsidRPr="0048078F">
              <w:rPr>
                <w:sz w:val="16"/>
                <w:szCs w:val="16"/>
                <w:lang w:eastAsia="en-US"/>
              </w:rPr>
              <w:t>RP-090810</w:t>
            </w:r>
          </w:p>
        </w:tc>
        <w:tc>
          <w:tcPr>
            <w:tcW w:w="567" w:type="dxa"/>
            <w:gridSpan w:val="2"/>
            <w:shd w:val="solid" w:color="FFFFFF" w:fill="auto"/>
          </w:tcPr>
          <w:p w14:paraId="0AB24A4D" w14:textId="77777777" w:rsidR="008144D6" w:rsidRPr="0048078F" w:rsidRDefault="008144D6" w:rsidP="008144D6">
            <w:pPr>
              <w:pStyle w:val="TAL"/>
              <w:rPr>
                <w:sz w:val="16"/>
                <w:szCs w:val="16"/>
                <w:lang w:eastAsia="en-US"/>
              </w:rPr>
            </w:pPr>
            <w:r w:rsidRPr="0048078F">
              <w:rPr>
                <w:sz w:val="16"/>
                <w:szCs w:val="16"/>
                <w:lang w:eastAsia="en-US"/>
              </w:rPr>
              <w:t>0059</w:t>
            </w:r>
          </w:p>
        </w:tc>
        <w:tc>
          <w:tcPr>
            <w:tcW w:w="426" w:type="dxa"/>
            <w:gridSpan w:val="2"/>
            <w:shd w:val="solid" w:color="FFFFFF" w:fill="auto"/>
          </w:tcPr>
          <w:p w14:paraId="74D9315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B47518A" w14:textId="77777777" w:rsidR="008144D6" w:rsidRPr="0048078F" w:rsidRDefault="008144D6" w:rsidP="008144D6">
            <w:pPr>
              <w:pStyle w:val="TAL"/>
              <w:rPr>
                <w:sz w:val="16"/>
                <w:szCs w:val="16"/>
                <w:lang w:eastAsia="en-US"/>
              </w:rPr>
            </w:pPr>
            <w:r w:rsidRPr="0048078F">
              <w:rPr>
                <w:sz w:val="16"/>
                <w:szCs w:val="16"/>
                <w:lang w:eastAsia="en-US"/>
              </w:rPr>
              <w:t>TDD special subframe pattern update</w:t>
            </w:r>
          </w:p>
        </w:tc>
        <w:tc>
          <w:tcPr>
            <w:tcW w:w="415" w:type="dxa"/>
            <w:gridSpan w:val="2"/>
            <w:shd w:val="solid" w:color="FFFFFF" w:fill="auto"/>
          </w:tcPr>
          <w:p w14:paraId="0A10011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307712E"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6F8DBBAA"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2B654D50" w14:textId="77777777" w:rsidR="008144D6" w:rsidRPr="0048078F" w:rsidRDefault="008144D6" w:rsidP="008144D6">
            <w:pPr>
              <w:pStyle w:val="TAL"/>
              <w:rPr>
                <w:sz w:val="16"/>
                <w:szCs w:val="16"/>
                <w:lang w:eastAsia="en-US"/>
              </w:rPr>
            </w:pPr>
            <w:r w:rsidRPr="0048078F">
              <w:rPr>
                <w:sz w:val="16"/>
                <w:szCs w:val="16"/>
                <w:lang w:eastAsia="en-US"/>
              </w:rPr>
              <w:t>R5-094901</w:t>
            </w:r>
          </w:p>
        </w:tc>
      </w:tr>
      <w:tr w:rsidR="008144D6" w:rsidRPr="0048078F" w14:paraId="2A524839" w14:textId="77777777" w:rsidTr="008144D6">
        <w:trPr>
          <w:gridAfter w:val="1"/>
          <w:wAfter w:w="21" w:type="dxa"/>
          <w:jc w:val="center"/>
        </w:trPr>
        <w:tc>
          <w:tcPr>
            <w:tcW w:w="638" w:type="dxa"/>
            <w:gridSpan w:val="2"/>
            <w:shd w:val="solid" w:color="FFFFFF" w:fill="auto"/>
          </w:tcPr>
          <w:p w14:paraId="7102B21B"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0F77B15E"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7DDC2ADA" w14:textId="77777777" w:rsidR="008144D6" w:rsidRPr="0048078F" w:rsidRDefault="008144D6" w:rsidP="008144D6">
            <w:pPr>
              <w:pStyle w:val="TAL"/>
              <w:rPr>
                <w:sz w:val="16"/>
                <w:szCs w:val="16"/>
                <w:lang w:eastAsia="en-US"/>
              </w:rPr>
            </w:pPr>
            <w:r w:rsidRPr="0048078F">
              <w:rPr>
                <w:sz w:val="16"/>
                <w:szCs w:val="16"/>
                <w:lang w:eastAsia="en-US"/>
              </w:rPr>
              <w:t>0060</w:t>
            </w:r>
          </w:p>
        </w:tc>
        <w:tc>
          <w:tcPr>
            <w:tcW w:w="426" w:type="dxa"/>
            <w:gridSpan w:val="2"/>
            <w:shd w:val="solid" w:color="FFFFFF" w:fill="auto"/>
          </w:tcPr>
          <w:p w14:paraId="0264E6E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3FA1EFA" w14:textId="77777777" w:rsidR="008144D6" w:rsidRPr="0048078F" w:rsidRDefault="008144D6" w:rsidP="008144D6">
            <w:pPr>
              <w:pStyle w:val="TAL"/>
              <w:rPr>
                <w:sz w:val="16"/>
                <w:szCs w:val="16"/>
                <w:lang w:eastAsia="en-US"/>
              </w:rPr>
            </w:pPr>
            <w:r w:rsidRPr="0048078F">
              <w:rPr>
                <w:sz w:val="16"/>
                <w:szCs w:val="16"/>
                <w:lang w:eastAsia="en-US"/>
              </w:rPr>
              <w:t>corrections to reference RB configurations</w:t>
            </w:r>
          </w:p>
        </w:tc>
        <w:tc>
          <w:tcPr>
            <w:tcW w:w="415" w:type="dxa"/>
            <w:gridSpan w:val="2"/>
            <w:shd w:val="solid" w:color="FFFFFF" w:fill="auto"/>
          </w:tcPr>
          <w:p w14:paraId="5D83437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FC06408"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62CA5009"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066D4DE7" w14:textId="77777777" w:rsidR="008144D6" w:rsidRPr="0048078F" w:rsidRDefault="008144D6" w:rsidP="008144D6">
            <w:pPr>
              <w:pStyle w:val="TAL"/>
              <w:rPr>
                <w:sz w:val="16"/>
                <w:szCs w:val="16"/>
                <w:lang w:eastAsia="en-US"/>
              </w:rPr>
            </w:pPr>
            <w:r w:rsidRPr="0048078F">
              <w:rPr>
                <w:sz w:val="16"/>
                <w:szCs w:val="16"/>
                <w:lang w:eastAsia="en-US"/>
              </w:rPr>
              <w:t>R5-095064</w:t>
            </w:r>
          </w:p>
        </w:tc>
      </w:tr>
      <w:tr w:rsidR="008144D6" w:rsidRPr="0048078F" w14:paraId="3C64BF04" w14:textId="77777777" w:rsidTr="008144D6">
        <w:trPr>
          <w:gridAfter w:val="1"/>
          <w:wAfter w:w="21" w:type="dxa"/>
          <w:jc w:val="center"/>
        </w:trPr>
        <w:tc>
          <w:tcPr>
            <w:tcW w:w="638" w:type="dxa"/>
            <w:gridSpan w:val="2"/>
            <w:shd w:val="solid" w:color="FFFFFF" w:fill="auto"/>
          </w:tcPr>
          <w:p w14:paraId="31A97A1D"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4DBE8858"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218181B2" w14:textId="77777777" w:rsidR="008144D6" w:rsidRPr="0048078F" w:rsidRDefault="008144D6" w:rsidP="008144D6">
            <w:pPr>
              <w:pStyle w:val="TAL"/>
              <w:rPr>
                <w:sz w:val="16"/>
                <w:szCs w:val="16"/>
                <w:lang w:eastAsia="en-US"/>
              </w:rPr>
            </w:pPr>
            <w:r w:rsidRPr="0048078F">
              <w:rPr>
                <w:sz w:val="16"/>
                <w:szCs w:val="16"/>
                <w:lang w:eastAsia="en-US"/>
              </w:rPr>
              <w:t>0061</w:t>
            </w:r>
          </w:p>
        </w:tc>
        <w:tc>
          <w:tcPr>
            <w:tcW w:w="426" w:type="dxa"/>
            <w:gridSpan w:val="2"/>
            <w:shd w:val="solid" w:color="FFFFFF" w:fill="auto"/>
          </w:tcPr>
          <w:p w14:paraId="0059487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C3D6C38" w14:textId="77777777" w:rsidR="008144D6" w:rsidRPr="0048078F" w:rsidRDefault="008144D6" w:rsidP="008144D6">
            <w:pPr>
              <w:pStyle w:val="TAL"/>
              <w:rPr>
                <w:sz w:val="16"/>
                <w:szCs w:val="16"/>
                <w:lang w:eastAsia="en-US"/>
              </w:rPr>
            </w:pPr>
            <w:r w:rsidRPr="0048078F">
              <w:rPr>
                <w:sz w:val="16"/>
                <w:szCs w:val="16"/>
                <w:lang w:eastAsia="en-US"/>
              </w:rPr>
              <w:t>Correction of test procedure 6.4.2.7 in TS 36.508</w:t>
            </w:r>
          </w:p>
        </w:tc>
        <w:tc>
          <w:tcPr>
            <w:tcW w:w="415" w:type="dxa"/>
            <w:gridSpan w:val="2"/>
            <w:shd w:val="solid" w:color="FFFFFF" w:fill="auto"/>
          </w:tcPr>
          <w:p w14:paraId="5B6D97A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65EEA4F"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524FA4FA"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5478E136" w14:textId="77777777" w:rsidR="008144D6" w:rsidRPr="0048078F" w:rsidRDefault="008144D6" w:rsidP="008144D6">
            <w:pPr>
              <w:pStyle w:val="TAL"/>
              <w:rPr>
                <w:sz w:val="16"/>
                <w:szCs w:val="16"/>
                <w:lang w:eastAsia="en-US"/>
              </w:rPr>
            </w:pPr>
            <w:r w:rsidRPr="0048078F">
              <w:rPr>
                <w:sz w:val="16"/>
                <w:szCs w:val="16"/>
                <w:lang w:eastAsia="en-US"/>
              </w:rPr>
              <w:t>R5-095093</w:t>
            </w:r>
          </w:p>
        </w:tc>
      </w:tr>
      <w:tr w:rsidR="008144D6" w:rsidRPr="0048078F" w14:paraId="22533AF4" w14:textId="77777777" w:rsidTr="008144D6">
        <w:trPr>
          <w:gridAfter w:val="1"/>
          <w:wAfter w:w="21" w:type="dxa"/>
          <w:jc w:val="center"/>
        </w:trPr>
        <w:tc>
          <w:tcPr>
            <w:tcW w:w="638" w:type="dxa"/>
            <w:gridSpan w:val="2"/>
            <w:shd w:val="solid" w:color="FFFFFF" w:fill="auto"/>
          </w:tcPr>
          <w:p w14:paraId="0000D399"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3AC25193"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4BC048B3" w14:textId="77777777" w:rsidR="008144D6" w:rsidRPr="0048078F" w:rsidRDefault="008144D6" w:rsidP="008144D6">
            <w:pPr>
              <w:pStyle w:val="TAL"/>
              <w:rPr>
                <w:sz w:val="16"/>
                <w:szCs w:val="16"/>
                <w:lang w:eastAsia="en-US"/>
              </w:rPr>
            </w:pPr>
            <w:r w:rsidRPr="0048078F">
              <w:rPr>
                <w:sz w:val="16"/>
                <w:szCs w:val="16"/>
                <w:lang w:eastAsia="en-US"/>
              </w:rPr>
              <w:t>0062</w:t>
            </w:r>
          </w:p>
        </w:tc>
        <w:tc>
          <w:tcPr>
            <w:tcW w:w="426" w:type="dxa"/>
            <w:gridSpan w:val="2"/>
            <w:shd w:val="solid" w:color="FFFFFF" w:fill="auto"/>
          </w:tcPr>
          <w:p w14:paraId="2AB1C98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18E0DDA" w14:textId="77777777" w:rsidR="008144D6" w:rsidRPr="0048078F" w:rsidRDefault="008144D6" w:rsidP="008144D6">
            <w:pPr>
              <w:pStyle w:val="TAL"/>
              <w:rPr>
                <w:sz w:val="16"/>
                <w:szCs w:val="16"/>
                <w:lang w:eastAsia="en-US"/>
              </w:rPr>
            </w:pPr>
            <w:r w:rsidRPr="0048078F">
              <w:rPr>
                <w:sz w:val="16"/>
                <w:szCs w:val="16"/>
                <w:lang w:eastAsia="en-US"/>
              </w:rPr>
              <w:t>Adding new elementary files to the default USIM settings</w:t>
            </w:r>
          </w:p>
        </w:tc>
        <w:tc>
          <w:tcPr>
            <w:tcW w:w="415" w:type="dxa"/>
            <w:gridSpan w:val="2"/>
            <w:shd w:val="solid" w:color="FFFFFF" w:fill="auto"/>
          </w:tcPr>
          <w:p w14:paraId="41B61FB0"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2EA8553"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7A096CAF"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569B63DF" w14:textId="77777777" w:rsidR="008144D6" w:rsidRPr="0048078F" w:rsidRDefault="008144D6" w:rsidP="008144D6">
            <w:pPr>
              <w:pStyle w:val="TAL"/>
              <w:rPr>
                <w:sz w:val="16"/>
                <w:szCs w:val="16"/>
                <w:lang w:eastAsia="en-US"/>
              </w:rPr>
            </w:pPr>
            <w:r w:rsidRPr="0048078F">
              <w:rPr>
                <w:sz w:val="16"/>
                <w:szCs w:val="16"/>
                <w:lang w:eastAsia="en-US"/>
              </w:rPr>
              <w:t>R5-095100</w:t>
            </w:r>
          </w:p>
        </w:tc>
      </w:tr>
      <w:tr w:rsidR="008144D6" w:rsidRPr="0048078F" w14:paraId="0A29492A" w14:textId="77777777" w:rsidTr="008144D6">
        <w:trPr>
          <w:gridAfter w:val="1"/>
          <w:wAfter w:w="21" w:type="dxa"/>
          <w:jc w:val="center"/>
        </w:trPr>
        <w:tc>
          <w:tcPr>
            <w:tcW w:w="638" w:type="dxa"/>
            <w:gridSpan w:val="2"/>
            <w:shd w:val="solid" w:color="FFFFFF" w:fill="auto"/>
          </w:tcPr>
          <w:p w14:paraId="6E096D6B"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7AB78659"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6DA9F47F" w14:textId="77777777" w:rsidR="008144D6" w:rsidRPr="0048078F" w:rsidRDefault="008144D6" w:rsidP="008144D6">
            <w:pPr>
              <w:pStyle w:val="TAL"/>
              <w:rPr>
                <w:sz w:val="16"/>
                <w:szCs w:val="16"/>
                <w:lang w:eastAsia="en-US"/>
              </w:rPr>
            </w:pPr>
            <w:r w:rsidRPr="0048078F">
              <w:rPr>
                <w:sz w:val="16"/>
                <w:szCs w:val="16"/>
                <w:lang w:eastAsia="en-US"/>
              </w:rPr>
              <w:t>0063</w:t>
            </w:r>
          </w:p>
        </w:tc>
        <w:tc>
          <w:tcPr>
            <w:tcW w:w="426" w:type="dxa"/>
            <w:gridSpan w:val="2"/>
            <w:shd w:val="solid" w:color="FFFFFF" w:fill="auto"/>
          </w:tcPr>
          <w:p w14:paraId="2C15A93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6089CC8" w14:textId="77777777" w:rsidR="008144D6" w:rsidRPr="0048078F" w:rsidRDefault="008144D6" w:rsidP="008144D6">
            <w:pPr>
              <w:pStyle w:val="TAL"/>
              <w:rPr>
                <w:sz w:val="16"/>
                <w:szCs w:val="16"/>
                <w:lang w:eastAsia="en-US"/>
              </w:rPr>
            </w:pPr>
            <w:r w:rsidRPr="0048078F">
              <w:rPr>
                <w:sz w:val="16"/>
                <w:szCs w:val="16"/>
                <w:lang w:eastAsia="en-US"/>
              </w:rPr>
              <w:t>Correction to the Test procedure to check RRC_IDLE state</w:t>
            </w:r>
          </w:p>
        </w:tc>
        <w:tc>
          <w:tcPr>
            <w:tcW w:w="415" w:type="dxa"/>
            <w:gridSpan w:val="2"/>
            <w:shd w:val="solid" w:color="FFFFFF" w:fill="auto"/>
          </w:tcPr>
          <w:p w14:paraId="237398A6"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4B3D2AD"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21A5FD6F"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77F842D8" w14:textId="77777777" w:rsidR="008144D6" w:rsidRPr="0048078F" w:rsidRDefault="008144D6" w:rsidP="008144D6">
            <w:pPr>
              <w:pStyle w:val="TAL"/>
              <w:rPr>
                <w:sz w:val="16"/>
                <w:szCs w:val="16"/>
                <w:lang w:eastAsia="en-US"/>
              </w:rPr>
            </w:pPr>
            <w:r w:rsidRPr="0048078F">
              <w:rPr>
                <w:sz w:val="16"/>
                <w:szCs w:val="16"/>
                <w:lang w:eastAsia="en-US"/>
              </w:rPr>
              <w:t>R5-095102</w:t>
            </w:r>
          </w:p>
        </w:tc>
      </w:tr>
      <w:tr w:rsidR="008144D6" w:rsidRPr="0048078F" w14:paraId="447E4EF5" w14:textId="77777777" w:rsidTr="008144D6">
        <w:trPr>
          <w:gridAfter w:val="1"/>
          <w:wAfter w:w="21" w:type="dxa"/>
          <w:jc w:val="center"/>
        </w:trPr>
        <w:tc>
          <w:tcPr>
            <w:tcW w:w="638" w:type="dxa"/>
            <w:gridSpan w:val="2"/>
            <w:shd w:val="solid" w:color="FFFFFF" w:fill="auto"/>
          </w:tcPr>
          <w:p w14:paraId="6CE88AED"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3026888E"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51517D23" w14:textId="77777777" w:rsidR="008144D6" w:rsidRPr="0048078F" w:rsidRDefault="008144D6" w:rsidP="008144D6">
            <w:pPr>
              <w:pStyle w:val="TAL"/>
              <w:rPr>
                <w:sz w:val="16"/>
                <w:szCs w:val="16"/>
                <w:lang w:eastAsia="en-US"/>
              </w:rPr>
            </w:pPr>
            <w:r w:rsidRPr="0048078F">
              <w:rPr>
                <w:sz w:val="16"/>
                <w:szCs w:val="16"/>
                <w:lang w:eastAsia="en-US"/>
              </w:rPr>
              <w:t>0064</w:t>
            </w:r>
          </w:p>
        </w:tc>
        <w:tc>
          <w:tcPr>
            <w:tcW w:w="426" w:type="dxa"/>
            <w:gridSpan w:val="2"/>
            <w:shd w:val="solid" w:color="FFFFFF" w:fill="auto"/>
          </w:tcPr>
          <w:p w14:paraId="3E3A817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5861663" w14:textId="77777777" w:rsidR="008144D6" w:rsidRPr="0048078F" w:rsidRDefault="008144D6" w:rsidP="008144D6">
            <w:pPr>
              <w:pStyle w:val="TAL"/>
              <w:rPr>
                <w:sz w:val="16"/>
                <w:szCs w:val="16"/>
                <w:lang w:eastAsia="en-US"/>
              </w:rPr>
            </w:pPr>
            <w:r w:rsidRPr="0048078F">
              <w:rPr>
                <w:sz w:val="16"/>
                <w:szCs w:val="16"/>
                <w:lang w:eastAsia="en-US"/>
              </w:rPr>
              <w:t>Introduction of UE mode of operation into NAS default message contents</w:t>
            </w:r>
          </w:p>
        </w:tc>
        <w:tc>
          <w:tcPr>
            <w:tcW w:w="415" w:type="dxa"/>
            <w:gridSpan w:val="2"/>
            <w:shd w:val="solid" w:color="FFFFFF" w:fill="auto"/>
          </w:tcPr>
          <w:p w14:paraId="6415B17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F46632C"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3A575E42"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44C7EA8F" w14:textId="77777777" w:rsidR="008144D6" w:rsidRPr="0048078F" w:rsidRDefault="008144D6" w:rsidP="008144D6">
            <w:pPr>
              <w:pStyle w:val="TAL"/>
              <w:rPr>
                <w:sz w:val="16"/>
                <w:szCs w:val="16"/>
                <w:lang w:eastAsia="en-US"/>
              </w:rPr>
            </w:pPr>
            <w:r w:rsidRPr="0048078F">
              <w:rPr>
                <w:sz w:val="16"/>
                <w:szCs w:val="16"/>
                <w:lang w:eastAsia="en-US"/>
              </w:rPr>
              <w:t>R5-095138</w:t>
            </w:r>
          </w:p>
        </w:tc>
      </w:tr>
      <w:tr w:rsidR="008144D6" w:rsidRPr="0048078F" w14:paraId="10233448" w14:textId="77777777" w:rsidTr="008144D6">
        <w:trPr>
          <w:gridAfter w:val="1"/>
          <w:wAfter w:w="21" w:type="dxa"/>
          <w:jc w:val="center"/>
        </w:trPr>
        <w:tc>
          <w:tcPr>
            <w:tcW w:w="638" w:type="dxa"/>
            <w:gridSpan w:val="2"/>
            <w:shd w:val="solid" w:color="FFFFFF" w:fill="auto"/>
          </w:tcPr>
          <w:p w14:paraId="3CA7F322"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122728EF"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035A1A8A" w14:textId="77777777" w:rsidR="008144D6" w:rsidRPr="0048078F" w:rsidRDefault="008144D6" w:rsidP="008144D6">
            <w:pPr>
              <w:pStyle w:val="TAL"/>
              <w:rPr>
                <w:sz w:val="16"/>
                <w:szCs w:val="16"/>
                <w:lang w:eastAsia="en-US"/>
              </w:rPr>
            </w:pPr>
            <w:r w:rsidRPr="0048078F">
              <w:rPr>
                <w:sz w:val="16"/>
                <w:szCs w:val="16"/>
                <w:lang w:eastAsia="en-US"/>
              </w:rPr>
              <w:t>0065</w:t>
            </w:r>
          </w:p>
        </w:tc>
        <w:tc>
          <w:tcPr>
            <w:tcW w:w="426" w:type="dxa"/>
            <w:gridSpan w:val="2"/>
            <w:shd w:val="solid" w:color="FFFFFF" w:fill="auto"/>
          </w:tcPr>
          <w:p w14:paraId="32B8DF1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952A58E" w14:textId="77777777" w:rsidR="008144D6" w:rsidRPr="0048078F" w:rsidRDefault="008144D6" w:rsidP="008144D6">
            <w:pPr>
              <w:pStyle w:val="TAL"/>
              <w:rPr>
                <w:sz w:val="16"/>
                <w:szCs w:val="16"/>
                <w:lang w:eastAsia="en-US"/>
              </w:rPr>
            </w:pPr>
            <w:r w:rsidRPr="0048078F">
              <w:rPr>
                <w:sz w:val="16"/>
                <w:szCs w:val="16"/>
                <w:lang w:eastAsia="en-US"/>
              </w:rPr>
              <w:t>TDD ACK/NACK feedback mode update</w:t>
            </w:r>
          </w:p>
        </w:tc>
        <w:tc>
          <w:tcPr>
            <w:tcW w:w="415" w:type="dxa"/>
            <w:gridSpan w:val="2"/>
            <w:shd w:val="solid" w:color="FFFFFF" w:fill="auto"/>
          </w:tcPr>
          <w:p w14:paraId="72A627A0"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B4B2CD1"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3E034C55"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1F941CD7" w14:textId="77777777" w:rsidR="008144D6" w:rsidRPr="0048078F" w:rsidRDefault="008144D6" w:rsidP="008144D6">
            <w:pPr>
              <w:pStyle w:val="TAL"/>
              <w:rPr>
                <w:sz w:val="16"/>
                <w:szCs w:val="16"/>
                <w:lang w:eastAsia="en-US"/>
              </w:rPr>
            </w:pPr>
            <w:r w:rsidRPr="0048078F">
              <w:rPr>
                <w:sz w:val="16"/>
                <w:szCs w:val="16"/>
                <w:lang w:eastAsia="en-US"/>
              </w:rPr>
              <w:t>R5-095152</w:t>
            </w:r>
          </w:p>
        </w:tc>
      </w:tr>
      <w:tr w:rsidR="008144D6" w:rsidRPr="0048078F" w14:paraId="0481151E" w14:textId="77777777" w:rsidTr="008144D6">
        <w:trPr>
          <w:gridAfter w:val="1"/>
          <w:wAfter w:w="21" w:type="dxa"/>
          <w:jc w:val="center"/>
        </w:trPr>
        <w:tc>
          <w:tcPr>
            <w:tcW w:w="638" w:type="dxa"/>
            <w:gridSpan w:val="2"/>
            <w:shd w:val="solid" w:color="FFFFFF" w:fill="auto"/>
          </w:tcPr>
          <w:p w14:paraId="31996F45"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664E7DFC"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6C44172B" w14:textId="77777777" w:rsidR="008144D6" w:rsidRPr="0048078F" w:rsidRDefault="008144D6" w:rsidP="008144D6">
            <w:pPr>
              <w:pStyle w:val="TAL"/>
              <w:rPr>
                <w:sz w:val="16"/>
                <w:szCs w:val="16"/>
                <w:lang w:eastAsia="en-US"/>
              </w:rPr>
            </w:pPr>
            <w:r w:rsidRPr="0048078F">
              <w:rPr>
                <w:sz w:val="16"/>
                <w:szCs w:val="16"/>
                <w:lang w:eastAsia="en-US"/>
              </w:rPr>
              <w:t>0066</w:t>
            </w:r>
          </w:p>
        </w:tc>
        <w:tc>
          <w:tcPr>
            <w:tcW w:w="426" w:type="dxa"/>
            <w:gridSpan w:val="2"/>
            <w:shd w:val="solid" w:color="FFFFFF" w:fill="auto"/>
          </w:tcPr>
          <w:p w14:paraId="0B39B8A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06E4F43" w14:textId="77777777" w:rsidR="008144D6" w:rsidRPr="0048078F" w:rsidRDefault="008144D6" w:rsidP="008144D6">
            <w:pPr>
              <w:pStyle w:val="TAL"/>
              <w:rPr>
                <w:sz w:val="16"/>
                <w:szCs w:val="16"/>
                <w:lang w:eastAsia="en-US"/>
              </w:rPr>
            </w:pPr>
            <w:r w:rsidRPr="0048078F">
              <w:rPr>
                <w:sz w:val="16"/>
                <w:szCs w:val="16"/>
                <w:lang w:eastAsia="en-US"/>
              </w:rPr>
              <w:t>Corrections to default signal levels</w:t>
            </w:r>
          </w:p>
        </w:tc>
        <w:tc>
          <w:tcPr>
            <w:tcW w:w="415" w:type="dxa"/>
            <w:gridSpan w:val="2"/>
            <w:shd w:val="solid" w:color="FFFFFF" w:fill="auto"/>
          </w:tcPr>
          <w:p w14:paraId="62E3A0B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198A0F5"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6763BE1A"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7880E93F" w14:textId="77777777" w:rsidR="008144D6" w:rsidRPr="0048078F" w:rsidRDefault="008144D6" w:rsidP="008144D6">
            <w:pPr>
              <w:pStyle w:val="TAL"/>
              <w:rPr>
                <w:sz w:val="16"/>
                <w:szCs w:val="16"/>
                <w:lang w:eastAsia="en-US"/>
              </w:rPr>
            </w:pPr>
            <w:r w:rsidRPr="0048078F">
              <w:rPr>
                <w:sz w:val="16"/>
                <w:szCs w:val="16"/>
                <w:lang w:eastAsia="en-US"/>
              </w:rPr>
              <w:t>R5-095206</w:t>
            </w:r>
          </w:p>
        </w:tc>
      </w:tr>
      <w:tr w:rsidR="008144D6" w:rsidRPr="0048078F" w14:paraId="5B6F3FD3" w14:textId="77777777" w:rsidTr="008144D6">
        <w:trPr>
          <w:gridAfter w:val="1"/>
          <w:wAfter w:w="21" w:type="dxa"/>
          <w:jc w:val="center"/>
        </w:trPr>
        <w:tc>
          <w:tcPr>
            <w:tcW w:w="638" w:type="dxa"/>
            <w:gridSpan w:val="2"/>
            <w:shd w:val="solid" w:color="FFFFFF" w:fill="auto"/>
          </w:tcPr>
          <w:p w14:paraId="6713E3DB" w14:textId="77777777" w:rsidR="008144D6" w:rsidRPr="0048078F" w:rsidRDefault="008144D6" w:rsidP="008144D6">
            <w:pPr>
              <w:pStyle w:val="TAL"/>
              <w:rPr>
                <w:sz w:val="16"/>
                <w:szCs w:val="16"/>
                <w:lang w:eastAsia="en-US"/>
              </w:rPr>
            </w:pPr>
            <w:r w:rsidRPr="0048078F">
              <w:rPr>
                <w:sz w:val="16"/>
                <w:szCs w:val="16"/>
                <w:lang w:eastAsia="en-US"/>
              </w:rPr>
              <w:t>RAN5 #44</w:t>
            </w:r>
          </w:p>
        </w:tc>
        <w:tc>
          <w:tcPr>
            <w:tcW w:w="1134" w:type="dxa"/>
            <w:gridSpan w:val="2"/>
            <w:shd w:val="solid" w:color="FFFFFF" w:fill="auto"/>
          </w:tcPr>
          <w:p w14:paraId="01193F19" w14:textId="77777777" w:rsidR="008144D6" w:rsidRPr="0048078F" w:rsidRDefault="008144D6" w:rsidP="008144D6">
            <w:pPr>
              <w:pStyle w:val="TAL"/>
              <w:rPr>
                <w:sz w:val="16"/>
                <w:szCs w:val="16"/>
                <w:lang w:eastAsia="en-US"/>
              </w:rPr>
            </w:pPr>
            <w:r w:rsidRPr="0048078F">
              <w:rPr>
                <w:sz w:val="16"/>
                <w:szCs w:val="16"/>
                <w:lang w:eastAsia="en-US"/>
              </w:rPr>
              <w:t>RP-090802</w:t>
            </w:r>
          </w:p>
        </w:tc>
        <w:tc>
          <w:tcPr>
            <w:tcW w:w="567" w:type="dxa"/>
            <w:gridSpan w:val="2"/>
            <w:shd w:val="solid" w:color="FFFFFF" w:fill="auto"/>
          </w:tcPr>
          <w:p w14:paraId="40966332" w14:textId="77777777" w:rsidR="008144D6" w:rsidRPr="0048078F" w:rsidRDefault="008144D6" w:rsidP="008144D6">
            <w:pPr>
              <w:pStyle w:val="TAL"/>
              <w:rPr>
                <w:sz w:val="16"/>
                <w:szCs w:val="16"/>
                <w:lang w:eastAsia="en-US"/>
              </w:rPr>
            </w:pPr>
            <w:r w:rsidRPr="0048078F">
              <w:rPr>
                <w:sz w:val="16"/>
                <w:szCs w:val="16"/>
                <w:lang w:eastAsia="en-US"/>
              </w:rPr>
              <w:t>0067</w:t>
            </w:r>
          </w:p>
        </w:tc>
        <w:tc>
          <w:tcPr>
            <w:tcW w:w="426" w:type="dxa"/>
            <w:gridSpan w:val="2"/>
            <w:shd w:val="solid" w:color="FFFFFF" w:fill="auto"/>
          </w:tcPr>
          <w:p w14:paraId="6468491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FC8A0B8" w14:textId="77777777" w:rsidR="008144D6" w:rsidRPr="0048078F" w:rsidRDefault="008144D6" w:rsidP="008144D6">
            <w:pPr>
              <w:pStyle w:val="TAL"/>
              <w:rPr>
                <w:sz w:val="16"/>
                <w:szCs w:val="16"/>
                <w:lang w:eastAsia="en-US"/>
              </w:rPr>
            </w:pPr>
            <w:r w:rsidRPr="0048078F">
              <w:rPr>
                <w:sz w:val="16"/>
                <w:szCs w:val="16"/>
                <w:lang w:eastAsia="en-US"/>
              </w:rPr>
              <w:t>Update to default messages in regard to IP address allocation</w:t>
            </w:r>
          </w:p>
        </w:tc>
        <w:tc>
          <w:tcPr>
            <w:tcW w:w="415" w:type="dxa"/>
            <w:gridSpan w:val="2"/>
            <w:shd w:val="solid" w:color="FFFFFF" w:fill="auto"/>
          </w:tcPr>
          <w:p w14:paraId="1ECA7083"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74B17DF" w14:textId="77777777" w:rsidR="008144D6" w:rsidRPr="0048078F" w:rsidRDefault="008144D6" w:rsidP="008144D6">
            <w:pPr>
              <w:pStyle w:val="TAL"/>
              <w:rPr>
                <w:sz w:val="16"/>
                <w:szCs w:val="16"/>
                <w:lang w:eastAsia="en-US"/>
              </w:rPr>
            </w:pPr>
            <w:r w:rsidRPr="0048078F">
              <w:rPr>
                <w:sz w:val="16"/>
                <w:szCs w:val="16"/>
                <w:lang w:eastAsia="en-US"/>
              </w:rPr>
              <w:t>8.2.1</w:t>
            </w:r>
          </w:p>
        </w:tc>
        <w:tc>
          <w:tcPr>
            <w:tcW w:w="708" w:type="dxa"/>
            <w:gridSpan w:val="2"/>
            <w:shd w:val="solid" w:color="FFFFFF" w:fill="auto"/>
          </w:tcPr>
          <w:p w14:paraId="76DFAE62" w14:textId="77777777" w:rsidR="008144D6" w:rsidRPr="0048078F" w:rsidRDefault="008144D6" w:rsidP="008144D6">
            <w:pPr>
              <w:pStyle w:val="TAL"/>
              <w:rPr>
                <w:sz w:val="16"/>
                <w:szCs w:val="16"/>
                <w:lang w:eastAsia="en-US"/>
              </w:rPr>
            </w:pPr>
            <w:r w:rsidRPr="0048078F">
              <w:rPr>
                <w:sz w:val="16"/>
                <w:szCs w:val="16"/>
                <w:lang w:eastAsia="en-US"/>
              </w:rPr>
              <w:t>8.3.0</w:t>
            </w:r>
          </w:p>
        </w:tc>
        <w:tc>
          <w:tcPr>
            <w:tcW w:w="1033" w:type="dxa"/>
            <w:gridSpan w:val="2"/>
            <w:shd w:val="solid" w:color="FFFFFF" w:fill="auto"/>
          </w:tcPr>
          <w:p w14:paraId="7E31E6C6" w14:textId="77777777" w:rsidR="008144D6" w:rsidRPr="0048078F" w:rsidRDefault="008144D6" w:rsidP="008144D6">
            <w:pPr>
              <w:pStyle w:val="TAL"/>
              <w:rPr>
                <w:sz w:val="16"/>
                <w:szCs w:val="16"/>
                <w:lang w:eastAsia="en-US"/>
              </w:rPr>
            </w:pPr>
            <w:r w:rsidRPr="0048078F">
              <w:rPr>
                <w:sz w:val="16"/>
                <w:szCs w:val="16"/>
                <w:lang w:eastAsia="en-US"/>
              </w:rPr>
              <w:t>R5-095218</w:t>
            </w:r>
          </w:p>
        </w:tc>
      </w:tr>
      <w:tr w:rsidR="008144D6" w:rsidRPr="0048078F" w14:paraId="0ABAA1BA" w14:textId="77777777" w:rsidTr="008144D6">
        <w:trPr>
          <w:gridAfter w:val="1"/>
          <w:wAfter w:w="21" w:type="dxa"/>
          <w:jc w:val="center"/>
        </w:trPr>
        <w:tc>
          <w:tcPr>
            <w:tcW w:w="638" w:type="dxa"/>
            <w:gridSpan w:val="2"/>
            <w:shd w:val="solid" w:color="FFFFFF" w:fill="auto"/>
          </w:tcPr>
          <w:p w14:paraId="55F07245"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045C9B22" w14:textId="77777777" w:rsidR="008144D6" w:rsidRPr="0048078F" w:rsidRDefault="008144D6" w:rsidP="008144D6">
            <w:pPr>
              <w:pStyle w:val="TAL"/>
              <w:rPr>
                <w:sz w:val="16"/>
                <w:szCs w:val="16"/>
                <w:lang w:eastAsia="en-US"/>
              </w:rPr>
            </w:pPr>
            <w:r w:rsidRPr="0048078F">
              <w:rPr>
                <w:sz w:val="16"/>
                <w:szCs w:val="16"/>
                <w:lang w:eastAsia="en-US"/>
              </w:rPr>
              <w:t>RP-091121</w:t>
            </w:r>
          </w:p>
        </w:tc>
        <w:tc>
          <w:tcPr>
            <w:tcW w:w="567" w:type="dxa"/>
            <w:gridSpan w:val="2"/>
            <w:shd w:val="solid" w:color="FFFFFF" w:fill="auto"/>
          </w:tcPr>
          <w:p w14:paraId="6FB82790" w14:textId="77777777" w:rsidR="008144D6" w:rsidRPr="0048078F" w:rsidRDefault="008144D6" w:rsidP="008144D6">
            <w:pPr>
              <w:rPr>
                <w:rFonts w:ascii="Arial" w:hAnsi="Arial" w:cs="Arial"/>
                <w:sz w:val="16"/>
                <w:szCs w:val="16"/>
              </w:rPr>
            </w:pPr>
            <w:r w:rsidRPr="0048078F">
              <w:rPr>
                <w:rFonts w:ascii="Arial" w:hAnsi="Arial" w:cs="Arial"/>
                <w:sz w:val="16"/>
                <w:szCs w:val="16"/>
              </w:rPr>
              <w:t>0068</w:t>
            </w:r>
          </w:p>
        </w:tc>
        <w:tc>
          <w:tcPr>
            <w:tcW w:w="426" w:type="dxa"/>
            <w:gridSpan w:val="2"/>
            <w:shd w:val="solid" w:color="FFFFFF" w:fill="auto"/>
          </w:tcPr>
          <w:p w14:paraId="06D2B2B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C1E72BD" w14:textId="77777777" w:rsidR="008144D6" w:rsidRPr="0048078F" w:rsidRDefault="008144D6" w:rsidP="008144D6">
            <w:pPr>
              <w:pStyle w:val="TAL"/>
              <w:rPr>
                <w:sz w:val="16"/>
                <w:szCs w:val="16"/>
                <w:lang w:eastAsia="en-US"/>
              </w:rPr>
            </w:pPr>
            <w:r w:rsidRPr="0048078F">
              <w:rPr>
                <w:sz w:val="16"/>
                <w:szCs w:val="16"/>
                <w:lang w:eastAsia="en-US"/>
              </w:rPr>
              <w:t>Correction to 4.3.1.2.6 TDD reference test frequencies for Operating Band 38</w:t>
            </w:r>
          </w:p>
        </w:tc>
        <w:tc>
          <w:tcPr>
            <w:tcW w:w="415" w:type="dxa"/>
            <w:gridSpan w:val="2"/>
            <w:shd w:val="solid" w:color="FFFFFF" w:fill="auto"/>
          </w:tcPr>
          <w:p w14:paraId="1724A437"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3BC8681"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2280E95E"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46858135" w14:textId="77777777" w:rsidR="008144D6" w:rsidRPr="0048078F" w:rsidRDefault="008144D6" w:rsidP="008144D6">
            <w:pPr>
              <w:pStyle w:val="TAL"/>
              <w:rPr>
                <w:sz w:val="16"/>
                <w:szCs w:val="16"/>
                <w:lang w:eastAsia="en-US"/>
              </w:rPr>
            </w:pPr>
            <w:r w:rsidRPr="0048078F">
              <w:rPr>
                <w:sz w:val="16"/>
                <w:szCs w:val="16"/>
                <w:lang w:eastAsia="en-US"/>
              </w:rPr>
              <w:t>R5-095486</w:t>
            </w:r>
          </w:p>
        </w:tc>
      </w:tr>
      <w:tr w:rsidR="008144D6" w:rsidRPr="0048078F" w14:paraId="620766DC" w14:textId="77777777" w:rsidTr="008144D6">
        <w:trPr>
          <w:gridAfter w:val="1"/>
          <w:wAfter w:w="21" w:type="dxa"/>
          <w:jc w:val="center"/>
        </w:trPr>
        <w:tc>
          <w:tcPr>
            <w:tcW w:w="638" w:type="dxa"/>
            <w:gridSpan w:val="2"/>
            <w:shd w:val="solid" w:color="FFFFFF" w:fill="auto"/>
          </w:tcPr>
          <w:p w14:paraId="34DB1D62"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55031703" w14:textId="77777777" w:rsidR="008144D6" w:rsidRPr="0048078F" w:rsidRDefault="008144D6" w:rsidP="008144D6">
            <w:pPr>
              <w:pStyle w:val="TAL"/>
              <w:rPr>
                <w:sz w:val="16"/>
                <w:szCs w:val="16"/>
                <w:lang w:eastAsia="en-US"/>
              </w:rPr>
            </w:pPr>
            <w:r w:rsidRPr="0048078F">
              <w:rPr>
                <w:sz w:val="16"/>
                <w:szCs w:val="16"/>
                <w:lang w:eastAsia="en-US"/>
              </w:rPr>
              <w:t>RP-091121</w:t>
            </w:r>
          </w:p>
        </w:tc>
        <w:tc>
          <w:tcPr>
            <w:tcW w:w="567" w:type="dxa"/>
            <w:gridSpan w:val="2"/>
            <w:shd w:val="solid" w:color="FFFFFF" w:fill="auto"/>
          </w:tcPr>
          <w:p w14:paraId="7296A2D5" w14:textId="77777777" w:rsidR="008144D6" w:rsidRPr="0048078F" w:rsidRDefault="008144D6" w:rsidP="008144D6">
            <w:pPr>
              <w:rPr>
                <w:rFonts w:ascii="Arial" w:hAnsi="Arial" w:cs="Arial"/>
                <w:sz w:val="16"/>
                <w:szCs w:val="16"/>
              </w:rPr>
            </w:pPr>
            <w:r w:rsidRPr="0048078F">
              <w:rPr>
                <w:rFonts w:ascii="Arial" w:hAnsi="Arial" w:cs="Arial"/>
                <w:sz w:val="16"/>
                <w:szCs w:val="16"/>
              </w:rPr>
              <w:t>0069</w:t>
            </w:r>
          </w:p>
        </w:tc>
        <w:tc>
          <w:tcPr>
            <w:tcW w:w="426" w:type="dxa"/>
            <w:gridSpan w:val="2"/>
            <w:shd w:val="solid" w:color="FFFFFF" w:fill="auto"/>
          </w:tcPr>
          <w:p w14:paraId="17F1AFE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DF6FC54" w14:textId="77777777" w:rsidR="008144D6" w:rsidRPr="0048078F" w:rsidRDefault="008144D6" w:rsidP="008144D6">
            <w:pPr>
              <w:pStyle w:val="TAL"/>
              <w:rPr>
                <w:sz w:val="16"/>
                <w:szCs w:val="16"/>
                <w:lang w:eastAsia="en-US"/>
              </w:rPr>
            </w:pPr>
            <w:r w:rsidRPr="0048078F">
              <w:rPr>
                <w:sz w:val="16"/>
                <w:szCs w:val="16"/>
                <w:lang w:eastAsia="en-US"/>
              </w:rPr>
              <w:t>Correction CR to 36.508: Set the default parameter for offsetFreq in MeasObjectGERAN Information Element</w:t>
            </w:r>
          </w:p>
        </w:tc>
        <w:tc>
          <w:tcPr>
            <w:tcW w:w="415" w:type="dxa"/>
            <w:gridSpan w:val="2"/>
            <w:shd w:val="solid" w:color="FFFFFF" w:fill="auto"/>
          </w:tcPr>
          <w:p w14:paraId="773AE533"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977C8B2"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735B0F2E"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07625299" w14:textId="77777777" w:rsidR="008144D6" w:rsidRPr="0048078F" w:rsidRDefault="008144D6" w:rsidP="008144D6">
            <w:pPr>
              <w:pStyle w:val="TAL"/>
              <w:rPr>
                <w:sz w:val="16"/>
                <w:szCs w:val="16"/>
                <w:lang w:eastAsia="en-US"/>
              </w:rPr>
            </w:pPr>
            <w:r w:rsidRPr="0048078F">
              <w:rPr>
                <w:sz w:val="16"/>
                <w:szCs w:val="16"/>
                <w:lang w:eastAsia="en-US"/>
              </w:rPr>
              <w:t>R5-095514</w:t>
            </w:r>
          </w:p>
        </w:tc>
      </w:tr>
      <w:tr w:rsidR="008144D6" w:rsidRPr="0048078F" w14:paraId="35C490C9" w14:textId="77777777" w:rsidTr="008144D6">
        <w:trPr>
          <w:gridAfter w:val="1"/>
          <w:wAfter w:w="21" w:type="dxa"/>
          <w:jc w:val="center"/>
        </w:trPr>
        <w:tc>
          <w:tcPr>
            <w:tcW w:w="638" w:type="dxa"/>
            <w:gridSpan w:val="2"/>
            <w:shd w:val="solid" w:color="FFFFFF" w:fill="auto"/>
          </w:tcPr>
          <w:p w14:paraId="5101F75D"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537B84C6" w14:textId="77777777" w:rsidR="008144D6" w:rsidRPr="0048078F" w:rsidRDefault="008144D6" w:rsidP="008144D6">
            <w:pPr>
              <w:pStyle w:val="TAL"/>
              <w:rPr>
                <w:sz w:val="16"/>
                <w:szCs w:val="16"/>
                <w:lang w:eastAsia="en-US"/>
              </w:rPr>
            </w:pPr>
            <w:r w:rsidRPr="0048078F">
              <w:rPr>
                <w:sz w:val="16"/>
                <w:szCs w:val="16"/>
                <w:lang w:eastAsia="en-US"/>
              </w:rPr>
              <w:t>RP-091470</w:t>
            </w:r>
          </w:p>
        </w:tc>
        <w:tc>
          <w:tcPr>
            <w:tcW w:w="567" w:type="dxa"/>
            <w:gridSpan w:val="2"/>
            <w:shd w:val="solid" w:color="FFFFFF" w:fill="auto"/>
          </w:tcPr>
          <w:p w14:paraId="44A17F8A" w14:textId="77777777" w:rsidR="008144D6" w:rsidRPr="0048078F" w:rsidRDefault="008144D6" w:rsidP="008144D6">
            <w:pPr>
              <w:rPr>
                <w:rFonts w:ascii="Arial" w:hAnsi="Arial" w:cs="Arial"/>
                <w:sz w:val="16"/>
                <w:szCs w:val="16"/>
              </w:rPr>
            </w:pPr>
            <w:r w:rsidRPr="0048078F">
              <w:rPr>
                <w:rFonts w:ascii="Arial" w:hAnsi="Arial" w:cs="Arial"/>
                <w:sz w:val="16"/>
                <w:szCs w:val="16"/>
              </w:rPr>
              <w:t>0070</w:t>
            </w:r>
          </w:p>
        </w:tc>
        <w:tc>
          <w:tcPr>
            <w:tcW w:w="426" w:type="dxa"/>
            <w:gridSpan w:val="2"/>
            <w:shd w:val="solid" w:color="FFFFFF" w:fill="auto"/>
          </w:tcPr>
          <w:p w14:paraId="02A6A24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DAC7321" w14:textId="77777777" w:rsidR="008144D6" w:rsidRPr="0048078F" w:rsidRDefault="008144D6" w:rsidP="008144D6">
            <w:pPr>
              <w:pStyle w:val="TAL"/>
              <w:rPr>
                <w:sz w:val="16"/>
                <w:szCs w:val="16"/>
                <w:lang w:eastAsia="en-US"/>
              </w:rPr>
            </w:pPr>
            <w:r w:rsidRPr="0048078F">
              <w:rPr>
                <w:sz w:val="16"/>
                <w:szCs w:val="16"/>
                <w:lang w:eastAsia="en-US"/>
              </w:rPr>
              <w:t>Addition of HSPA UTRA reference radio bearer parameters for E-UTRA Inter-RAT testing</w:t>
            </w:r>
          </w:p>
        </w:tc>
        <w:tc>
          <w:tcPr>
            <w:tcW w:w="415" w:type="dxa"/>
            <w:gridSpan w:val="2"/>
            <w:shd w:val="solid" w:color="FFFFFF" w:fill="auto"/>
          </w:tcPr>
          <w:p w14:paraId="6BC9A410"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1A7D9F2"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0F60F48E"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1592A4AF" w14:textId="77777777" w:rsidR="008144D6" w:rsidRPr="0048078F" w:rsidRDefault="008144D6" w:rsidP="008144D6">
            <w:pPr>
              <w:pStyle w:val="TAL"/>
              <w:rPr>
                <w:sz w:val="16"/>
                <w:szCs w:val="16"/>
                <w:lang w:eastAsia="en-US"/>
              </w:rPr>
            </w:pPr>
            <w:r w:rsidRPr="0048078F">
              <w:rPr>
                <w:sz w:val="16"/>
                <w:szCs w:val="16"/>
                <w:lang w:eastAsia="en-US"/>
              </w:rPr>
              <w:t>R5-095555</w:t>
            </w:r>
          </w:p>
        </w:tc>
      </w:tr>
      <w:tr w:rsidR="008144D6" w:rsidRPr="0048078F" w14:paraId="601F6763" w14:textId="77777777" w:rsidTr="008144D6">
        <w:trPr>
          <w:gridAfter w:val="1"/>
          <w:wAfter w:w="21" w:type="dxa"/>
          <w:jc w:val="center"/>
        </w:trPr>
        <w:tc>
          <w:tcPr>
            <w:tcW w:w="638" w:type="dxa"/>
            <w:gridSpan w:val="2"/>
            <w:shd w:val="solid" w:color="FFFFFF" w:fill="auto"/>
          </w:tcPr>
          <w:p w14:paraId="50F3463C"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1FDA561F"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1626B370" w14:textId="77777777" w:rsidR="008144D6" w:rsidRPr="0048078F" w:rsidRDefault="008144D6" w:rsidP="008144D6">
            <w:pPr>
              <w:rPr>
                <w:rFonts w:ascii="Arial" w:hAnsi="Arial" w:cs="Arial"/>
                <w:sz w:val="16"/>
                <w:szCs w:val="16"/>
              </w:rPr>
            </w:pPr>
            <w:r w:rsidRPr="0048078F">
              <w:rPr>
                <w:rFonts w:ascii="Arial" w:hAnsi="Arial" w:cs="Arial"/>
                <w:sz w:val="16"/>
                <w:szCs w:val="16"/>
              </w:rPr>
              <w:t>0071</w:t>
            </w:r>
          </w:p>
        </w:tc>
        <w:tc>
          <w:tcPr>
            <w:tcW w:w="426" w:type="dxa"/>
            <w:gridSpan w:val="2"/>
            <w:shd w:val="solid" w:color="FFFFFF" w:fill="auto"/>
          </w:tcPr>
          <w:p w14:paraId="65BE90C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AC5DC64" w14:textId="77777777" w:rsidR="008144D6" w:rsidRPr="0048078F" w:rsidRDefault="008144D6" w:rsidP="008144D6">
            <w:pPr>
              <w:pStyle w:val="TAL"/>
              <w:rPr>
                <w:sz w:val="16"/>
                <w:szCs w:val="16"/>
                <w:lang w:eastAsia="en-US"/>
              </w:rPr>
            </w:pPr>
            <w:r w:rsidRPr="0048078F">
              <w:rPr>
                <w:sz w:val="16"/>
                <w:szCs w:val="16"/>
                <w:lang w:eastAsia="en-US"/>
              </w:rPr>
              <w:t>Introduction of RS power boosting to reduce interference</w:t>
            </w:r>
          </w:p>
        </w:tc>
        <w:tc>
          <w:tcPr>
            <w:tcW w:w="415" w:type="dxa"/>
            <w:gridSpan w:val="2"/>
            <w:shd w:val="solid" w:color="FFFFFF" w:fill="auto"/>
          </w:tcPr>
          <w:p w14:paraId="73A4D2F3"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53DA054"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783C674A"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40538B9A" w14:textId="77777777" w:rsidR="008144D6" w:rsidRPr="0048078F" w:rsidRDefault="008144D6" w:rsidP="008144D6">
            <w:pPr>
              <w:pStyle w:val="TAL"/>
              <w:rPr>
                <w:sz w:val="16"/>
                <w:szCs w:val="16"/>
                <w:lang w:eastAsia="en-US"/>
              </w:rPr>
            </w:pPr>
            <w:r w:rsidRPr="0048078F">
              <w:rPr>
                <w:sz w:val="16"/>
                <w:szCs w:val="16"/>
                <w:lang w:eastAsia="en-US"/>
              </w:rPr>
              <w:t>R5-095594</w:t>
            </w:r>
          </w:p>
        </w:tc>
      </w:tr>
      <w:tr w:rsidR="008144D6" w:rsidRPr="0048078F" w14:paraId="2616EEBE" w14:textId="77777777" w:rsidTr="008144D6">
        <w:trPr>
          <w:gridAfter w:val="1"/>
          <w:wAfter w:w="21" w:type="dxa"/>
          <w:jc w:val="center"/>
        </w:trPr>
        <w:tc>
          <w:tcPr>
            <w:tcW w:w="638" w:type="dxa"/>
            <w:gridSpan w:val="2"/>
            <w:shd w:val="solid" w:color="FFFFFF" w:fill="auto"/>
          </w:tcPr>
          <w:p w14:paraId="2FCE3601"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14FA9391"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6BFBD4ED" w14:textId="77777777" w:rsidR="008144D6" w:rsidRPr="0048078F" w:rsidRDefault="008144D6" w:rsidP="008144D6">
            <w:pPr>
              <w:rPr>
                <w:rFonts w:ascii="Arial" w:hAnsi="Arial" w:cs="Arial"/>
                <w:sz w:val="16"/>
                <w:szCs w:val="16"/>
              </w:rPr>
            </w:pPr>
            <w:r w:rsidRPr="0048078F">
              <w:rPr>
                <w:rFonts w:ascii="Arial" w:hAnsi="Arial" w:cs="Arial"/>
                <w:sz w:val="16"/>
                <w:szCs w:val="16"/>
              </w:rPr>
              <w:t>0072</w:t>
            </w:r>
          </w:p>
        </w:tc>
        <w:tc>
          <w:tcPr>
            <w:tcW w:w="426" w:type="dxa"/>
            <w:gridSpan w:val="2"/>
            <w:shd w:val="solid" w:color="FFFFFF" w:fill="auto"/>
          </w:tcPr>
          <w:p w14:paraId="37246B3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B3275E7" w14:textId="77777777" w:rsidR="008144D6" w:rsidRPr="0048078F" w:rsidRDefault="008144D6" w:rsidP="008144D6">
            <w:pPr>
              <w:pStyle w:val="TAL"/>
              <w:rPr>
                <w:sz w:val="16"/>
                <w:szCs w:val="16"/>
                <w:lang w:eastAsia="en-US"/>
              </w:rPr>
            </w:pPr>
            <w:r w:rsidRPr="0048078F">
              <w:rPr>
                <w:sz w:val="16"/>
                <w:szCs w:val="16"/>
                <w:lang w:eastAsia="en-US"/>
              </w:rPr>
              <w:t>Corrections to default RRC message contents</w:t>
            </w:r>
          </w:p>
        </w:tc>
        <w:tc>
          <w:tcPr>
            <w:tcW w:w="415" w:type="dxa"/>
            <w:gridSpan w:val="2"/>
            <w:shd w:val="solid" w:color="FFFFFF" w:fill="auto"/>
          </w:tcPr>
          <w:p w14:paraId="29E1CCA0"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673E852"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37A47598"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3B401FF6" w14:textId="77777777" w:rsidR="008144D6" w:rsidRPr="0048078F" w:rsidRDefault="008144D6" w:rsidP="008144D6">
            <w:pPr>
              <w:pStyle w:val="TAL"/>
              <w:rPr>
                <w:sz w:val="16"/>
                <w:szCs w:val="16"/>
                <w:lang w:eastAsia="en-US"/>
              </w:rPr>
            </w:pPr>
            <w:r w:rsidRPr="0048078F">
              <w:rPr>
                <w:sz w:val="16"/>
                <w:szCs w:val="16"/>
                <w:lang w:eastAsia="en-US"/>
              </w:rPr>
              <w:t>R5-095651</w:t>
            </w:r>
          </w:p>
        </w:tc>
      </w:tr>
      <w:tr w:rsidR="008144D6" w:rsidRPr="0048078F" w14:paraId="22FA43EA" w14:textId="77777777" w:rsidTr="008144D6">
        <w:trPr>
          <w:gridAfter w:val="1"/>
          <w:wAfter w:w="21" w:type="dxa"/>
          <w:jc w:val="center"/>
        </w:trPr>
        <w:tc>
          <w:tcPr>
            <w:tcW w:w="638" w:type="dxa"/>
            <w:gridSpan w:val="2"/>
            <w:shd w:val="solid" w:color="FFFFFF" w:fill="auto"/>
          </w:tcPr>
          <w:p w14:paraId="58D1C8B6"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030DD838"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452C979D" w14:textId="77777777" w:rsidR="008144D6" w:rsidRPr="0048078F" w:rsidRDefault="008144D6" w:rsidP="008144D6">
            <w:pPr>
              <w:rPr>
                <w:rFonts w:ascii="Arial" w:hAnsi="Arial" w:cs="Arial"/>
                <w:sz w:val="16"/>
                <w:szCs w:val="16"/>
              </w:rPr>
            </w:pPr>
            <w:r w:rsidRPr="0048078F">
              <w:rPr>
                <w:rFonts w:ascii="Arial" w:hAnsi="Arial" w:cs="Arial"/>
                <w:sz w:val="16"/>
                <w:szCs w:val="16"/>
              </w:rPr>
              <w:t>0073</w:t>
            </w:r>
          </w:p>
        </w:tc>
        <w:tc>
          <w:tcPr>
            <w:tcW w:w="426" w:type="dxa"/>
            <w:gridSpan w:val="2"/>
            <w:shd w:val="solid" w:color="FFFFFF" w:fill="auto"/>
          </w:tcPr>
          <w:p w14:paraId="5AC12F8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0489E64" w14:textId="77777777" w:rsidR="008144D6" w:rsidRPr="0048078F" w:rsidRDefault="008144D6" w:rsidP="008144D6">
            <w:pPr>
              <w:pStyle w:val="TAL"/>
              <w:rPr>
                <w:sz w:val="16"/>
                <w:szCs w:val="16"/>
                <w:lang w:eastAsia="en-US"/>
              </w:rPr>
            </w:pPr>
            <w:r w:rsidRPr="0048078F">
              <w:rPr>
                <w:sz w:val="16"/>
                <w:szCs w:val="16"/>
                <w:lang w:eastAsia="en-US"/>
              </w:rPr>
              <w:t>Clarification for Cell Configuration Identifiers in 36.508</w:t>
            </w:r>
          </w:p>
        </w:tc>
        <w:tc>
          <w:tcPr>
            <w:tcW w:w="415" w:type="dxa"/>
            <w:gridSpan w:val="2"/>
            <w:shd w:val="solid" w:color="FFFFFF" w:fill="auto"/>
          </w:tcPr>
          <w:p w14:paraId="3CF12816"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A9BB1F5"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1206AEF1"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25720A1A" w14:textId="77777777" w:rsidR="008144D6" w:rsidRPr="0048078F" w:rsidRDefault="008144D6" w:rsidP="008144D6">
            <w:pPr>
              <w:pStyle w:val="TAL"/>
              <w:rPr>
                <w:sz w:val="16"/>
                <w:szCs w:val="16"/>
                <w:lang w:eastAsia="en-US"/>
              </w:rPr>
            </w:pPr>
            <w:r w:rsidRPr="0048078F">
              <w:rPr>
                <w:sz w:val="16"/>
                <w:szCs w:val="16"/>
                <w:lang w:eastAsia="en-US"/>
              </w:rPr>
              <w:t>R5-096005</w:t>
            </w:r>
          </w:p>
        </w:tc>
      </w:tr>
      <w:tr w:rsidR="008144D6" w:rsidRPr="0048078F" w14:paraId="1D15B6AA" w14:textId="77777777" w:rsidTr="008144D6">
        <w:trPr>
          <w:gridAfter w:val="1"/>
          <w:wAfter w:w="21" w:type="dxa"/>
          <w:jc w:val="center"/>
        </w:trPr>
        <w:tc>
          <w:tcPr>
            <w:tcW w:w="638" w:type="dxa"/>
            <w:gridSpan w:val="2"/>
            <w:shd w:val="solid" w:color="FFFFFF" w:fill="auto"/>
          </w:tcPr>
          <w:p w14:paraId="760C31E2"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4CE2AF0D"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2F625A9E" w14:textId="77777777" w:rsidR="008144D6" w:rsidRPr="0048078F" w:rsidRDefault="008144D6" w:rsidP="008144D6">
            <w:pPr>
              <w:rPr>
                <w:rFonts w:ascii="Arial" w:hAnsi="Arial" w:cs="Arial"/>
                <w:sz w:val="16"/>
                <w:szCs w:val="16"/>
              </w:rPr>
            </w:pPr>
            <w:r w:rsidRPr="0048078F">
              <w:rPr>
                <w:rFonts w:ascii="Arial" w:hAnsi="Arial" w:cs="Arial"/>
                <w:sz w:val="16"/>
                <w:szCs w:val="16"/>
              </w:rPr>
              <w:t>0074</w:t>
            </w:r>
          </w:p>
        </w:tc>
        <w:tc>
          <w:tcPr>
            <w:tcW w:w="426" w:type="dxa"/>
            <w:gridSpan w:val="2"/>
            <w:shd w:val="solid" w:color="FFFFFF" w:fill="auto"/>
          </w:tcPr>
          <w:p w14:paraId="6B3B318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8E79827" w14:textId="77777777" w:rsidR="008144D6" w:rsidRPr="0048078F" w:rsidRDefault="008144D6" w:rsidP="008144D6">
            <w:pPr>
              <w:pStyle w:val="TAL"/>
              <w:rPr>
                <w:sz w:val="16"/>
                <w:szCs w:val="16"/>
                <w:lang w:eastAsia="en-US"/>
              </w:rPr>
            </w:pPr>
            <w:r w:rsidRPr="0048078F">
              <w:rPr>
                <w:sz w:val="16"/>
                <w:szCs w:val="16"/>
                <w:lang w:eastAsia="en-US"/>
              </w:rPr>
              <w:t>Correction to the generic procedure for IP allocation and more</w:t>
            </w:r>
          </w:p>
        </w:tc>
        <w:tc>
          <w:tcPr>
            <w:tcW w:w="415" w:type="dxa"/>
            <w:gridSpan w:val="2"/>
            <w:shd w:val="solid" w:color="FFFFFF" w:fill="auto"/>
          </w:tcPr>
          <w:p w14:paraId="47C4EC1B"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8A29CC6"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41655762"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67D62351" w14:textId="77777777" w:rsidR="008144D6" w:rsidRPr="0048078F" w:rsidRDefault="008144D6" w:rsidP="008144D6">
            <w:pPr>
              <w:pStyle w:val="TAL"/>
              <w:rPr>
                <w:sz w:val="16"/>
                <w:szCs w:val="16"/>
                <w:lang w:eastAsia="en-US"/>
              </w:rPr>
            </w:pPr>
            <w:r w:rsidRPr="0048078F">
              <w:rPr>
                <w:sz w:val="16"/>
                <w:szCs w:val="16"/>
                <w:lang w:eastAsia="en-US"/>
              </w:rPr>
              <w:t>R5-096114</w:t>
            </w:r>
          </w:p>
        </w:tc>
      </w:tr>
      <w:tr w:rsidR="008144D6" w:rsidRPr="0048078F" w14:paraId="7CB395A9" w14:textId="77777777" w:rsidTr="008144D6">
        <w:trPr>
          <w:gridAfter w:val="1"/>
          <w:wAfter w:w="21" w:type="dxa"/>
          <w:jc w:val="center"/>
        </w:trPr>
        <w:tc>
          <w:tcPr>
            <w:tcW w:w="638" w:type="dxa"/>
            <w:gridSpan w:val="2"/>
            <w:shd w:val="solid" w:color="FFFFFF" w:fill="auto"/>
          </w:tcPr>
          <w:p w14:paraId="650D623C"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4D7E86C4"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0A04E76C" w14:textId="77777777" w:rsidR="008144D6" w:rsidRPr="0048078F" w:rsidRDefault="008144D6" w:rsidP="008144D6">
            <w:pPr>
              <w:rPr>
                <w:rFonts w:ascii="Arial" w:hAnsi="Arial" w:cs="Arial"/>
                <w:sz w:val="16"/>
                <w:szCs w:val="16"/>
              </w:rPr>
            </w:pPr>
            <w:r w:rsidRPr="0048078F">
              <w:rPr>
                <w:rFonts w:ascii="Arial" w:hAnsi="Arial" w:cs="Arial"/>
                <w:sz w:val="16"/>
                <w:szCs w:val="16"/>
              </w:rPr>
              <w:t>0075</w:t>
            </w:r>
          </w:p>
        </w:tc>
        <w:tc>
          <w:tcPr>
            <w:tcW w:w="426" w:type="dxa"/>
            <w:gridSpan w:val="2"/>
            <w:shd w:val="solid" w:color="FFFFFF" w:fill="auto"/>
          </w:tcPr>
          <w:p w14:paraId="792EC20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1D624F8" w14:textId="77777777" w:rsidR="008144D6" w:rsidRPr="0048078F" w:rsidRDefault="008144D6" w:rsidP="008144D6">
            <w:pPr>
              <w:pStyle w:val="TAL"/>
              <w:rPr>
                <w:sz w:val="16"/>
                <w:szCs w:val="16"/>
                <w:lang w:eastAsia="en-US"/>
              </w:rPr>
            </w:pPr>
            <w:r w:rsidRPr="0048078F">
              <w:rPr>
                <w:sz w:val="16"/>
                <w:szCs w:val="16"/>
                <w:lang w:eastAsia="en-US"/>
              </w:rPr>
              <w:t>Addition of new generic procedure for TAU after inter-RAT HO from UTRA</w:t>
            </w:r>
          </w:p>
        </w:tc>
        <w:tc>
          <w:tcPr>
            <w:tcW w:w="415" w:type="dxa"/>
            <w:gridSpan w:val="2"/>
            <w:shd w:val="solid" w:color="FFFFFF" w:fill="auto"/>
          </w:tcPr>
          <w:p w14:paraId="5F54E7F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7545043"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58981080"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5CBDE97F" w14:textId="77777777" w:rsidR="008144D6" w:rsidRPr="0048078F" w:rsidRDefault="008144D6" w:rsidP="008144D6">
            <w:pPr>
              <w:pStyle w:val="TAL"/>
              <w:rPr>
                <w:sz w:val="16"/>
                <w:szCs w:val="16"/>
                <w:lang w:eastAsia="en-US"/>
              </w:rPr>
            </w:pPr>
            <w:r w:rsidRPr="0048078F">
              <w:rPr>
                <w:sz w:val="16"/>
                <w:szCs w:val="16"/>
                <w:lang w:eastAsia="en-US"/>
              </w:rPr>
              <w:t>R5-096115</w:t>
            </w:r>
          </w:p>
        </w:tc>
      </w:tr>
      <w:tr w:rsidR="008144D6" w:rsidRPr="0048078F" w14:paraId="79DEE62C" w14:textId="77777777" w:rsidTr="008144D6">
        <w:trPr>
          <w:gridAfter w:val="1"/>
          <w:wAfter w:w="21" w:type="dxa"/>
          <w:jc w:val="center"/>
        </w:trPr>
        <w:tc>
          <w:tcPr>
            <w:tcW w:w="638" w:type="dxa"/>
            <w:gridSpan w:val="2"/>
            <w:shd w:val="solid" w:color="FFFFFF" w:fill="auto"/>
          </w:tcPr>
          <w:p w14:paraId="10815D26"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4DDF2BE2"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05A355F8" w14:textId="77777777" w:rsidR="008144D6" w:rsidRPr="0048078F" w:rsidRDefault="008144D6" w:rsidP="008144D6">
            <w:pPr>
              <w:rPr>
                <w:rFonts w:ascii="Arial" w:hAnsi="Arial" w:cs="Arial"/>
                <w:sz w:val="16"/>
                <w:szCs w:val="16"/>
              </w:rPr>
            </w:pPr>
            <w:r w:rsidRPr="0048078F">
              <w:rPr>
                <w:rFonts w:ascii="Arial" w:hAnsi="Arial" w:cs="Arial"/>
                <w:sz w:val="16"/>
                <w:szCs w:val="16"/>
              </w:rPr>
              <w:t>0076</w:t>
            </w:r>
          </w:p>
        </w:tc>
        <w:tc>
          <w:tcPr>
            <w:tcW w:w="426" w:type="dxa"/>
            <w:gridSpan w:val="2"/>
            <w:shd w:val="solid" w:color="FFFFFF" w:fill="auto"/>
          </w:tcPr>
          <w:p w14:paraId="6625CEE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37F5C84" w14:textId="77777777" w:rsidR="008144D6" w:rsidRPr="0048078F" w:rsidRDefault="008144D6" w:rsidP="008144D6">
            <w:pPr>
              <w:pStyle w:val="TAL"/>
              <w:rPr>
                <w:sz w:val="16"/>
                <w:szCs w:val="16"/>
                <w:lang w:eastAsia="en-US"/>
              </w:rPr>
            </w:pPr>
            <w:r w:rsidRPr="0048078F">
              <w:rPr>
                <w:sz w:val="16"/>
                <w:szCs w:val="16"/>
                <w:lang w:eastAsia="en-US"/>
              </w:rPr>
              <w:t>Update of header chapter 5.2 in 36.508</w:t>
            </w:r>
          </w:p>
        </w:tc>
        <w:tc>
          <w:tcPr>
            <w:tcW w:w="415" w:type="dxa"/>
            <w:gridSpan w:val="2"/>
            <w:shd w:val="solid" w:color="FFFFFF" w:fill="auto"/>
          </w:tcPr>
          <w:p w14:paraId="580D23A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B1E50A9"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25090856"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669193C5" w14:textId="77777777" w:rsidR="008144D6" w:rsidRPr="0048078F" w:rsidRDefault="008144D6" w:rsidP="008144D6">
            <w:pPr>
              <w:pStyle w:val="TAL"/>
              <w:rPr>
                <w:sz w:val="16"/>
                <w:szCs w:val="16"/>
                <w:lang w:eastAsia="en-US"/>
              </w:rPr>
            </w:pPr>
            <w:r w:rsidRPr="0048078F">
              <w:rPr>
                <w:sz w:val="16"/>
                <w:szCs w:val="16"/>
                <w:lang w:eastAsia="en-US"/>
              </w:rPr>
              <w:t>R5-096202</w:t>
            </w:r>
          </w:p>
        </w:tc>
      </w:tr>
      <w:tr w:rsidR="008144D6" w:rsidRPr="0048078F" w14:paraId="4C32B081" w14:textId="77777777" w:rsidTr="008144D6">
        <w:trPr>
          <w:gridAfter w:val="1"/>
          <w:wAfter w:w="21" w:type="dxa"/>
          <w:jc w:val="center"/>
        </w:trPr>
        <w:tc>
          <w:tcPr>
            <w:tcW w:w="638" w:type="dxa"/>
            <w:gridSpan w:val="2"/>
            <w:shd w:val="solid" w:color="FFFFFF" w:fill="auto"/>
          </w:tcPr>
          <w:p w14:paraId="77311E9E"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32707E53"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20AAF16C" w14:textId="77777777" w:rsidR="008144D6" w:rsidRPr="0048078F" w:rsidRDefault="008144D6" w:rsidP="008144D6">
            <w:pPr>
              <w:rPr>
                <w:rFonts w:ascii="Arial" w:hAnsi="Arial" w:cs="Arial"/>
                <w:sz w:val="16"/>
                <w:szCs w:val="16"/>
              </w:rPr>
            </w:pPr>
            <w:r w:rsidRPr="0048078F">
              <w:rPr>
                <w:rFonts w:ascii="Arial" w:hAnsi="Arial" w:cs="Arial"/>
                <w:sz w:val="16"/>
                <w:szCs w:val="16"/>
              </w:rPr>
              <w:t>0077</w:t>
            </w:r>
          </w:p>
        </w:tc>
        <w:tc>
          <w:tcPr>
            <w:tcW w:w="426" w:type="dxa"/>
            <w:gridSpan w:val="2"/>
            <w:shd w:val="solid" w:color="FFFFFF" w:fill="auto"/>
          </w:tcPr>
          <w:p w14:paraId="58FC89B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B3BDDE9" w14:textId="77777777" w:rsidR="008144D6" w:rsidRPr="0048078F" w:rsidRDefault="008144D6" w:rsidP="008144D6">
            <w:pPr>
              <w:pStyle w:val="TAL"/>
              <w:rPr>
                <w:sz w:val="16"/>
                <w:szCs w:val="16"/>
                <w:lang w:eastAsia="en-US"/>
              </w:rPr>
            </w:pPr>
            <w:r w:rsidRPr="0048078F">
              <w:rPr>
                <w:sz w:val="16"/>
                <w:szCs w:val="16"/>
                <w:lang w:eastAsia="en-US"/>
              </w:rPr>
              <w:t>Correction to the default NAS message contents</w:t>
            </w:r>
          </w:p>
        </w:tc>
        <w:tc>
          <w:tcPr>
            <w:tcW w:w="415" w:type="dxa"/>
            <w:gridSpan w:val="2"/>
            <w:shd w:val="solid" w:color="FFFFFF" w:fill="auto"/>
          </w:tcPr>
          <w:p w14:paraId="72BD28D4"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DD45083"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3521A967"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676C98E6" w14:textId="77777777" w:rsidR="008144D6" w:rsidRPr="0048078F" w:rsidRDefault="008144D6" w:rsidP="008144D6">
            <w:pPr>
              <w:pStyle w:val="TAL"/>
              <w:rPr>
                <w:sz w:val="16"/>
                <w:szCs w:val="16"/>
                <w:lang w:eastAsia="en-US"/>
              </w:rPr>
            </w:pPr>
            <w:r w:rsidRPr="0048078F">
              <w:rPr>
                <w:sz w:val="16"/>
                <w:szCs w:val="16"/>
                <w:lang w:eastAsia="en-US"/>
              </w:rPr>
              <w:t>R5-096403</w:t>
            </w:r>
          </w:p>
        </w:tc>
      </w:tr>
      <w:tr w:rsidR="008144D6" w:rsidRPr="0048078F" w14:paraId="315E2F31" w14:textId="77777777" w:rsidTr="008144D6">
        <w:trPr>
          <w:gridAfter w:val="1"/>
          <w:wAfter w:w="21" w:type="dxa"/>
          <w:jc w:val="center"/>
        </w:trPr>
        <w:tc>
          <w:tcPr>
            <w:tcW w:w="638" w:type="dxa"/>
            <w:gridSpan w:val="2"/>
            <w:shd w:val="solid" w:color="FFFFFF" w:fill="auto"/>
          </w:tcPr>
          <w:p w14:paraId="4FAA35DB"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4FE0E91A"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025B5C6C" w14:textId="77777777" w:rsidR="008144D6" w:rsidRPr="0048078F" w:rsidRDefault="008144D6" w:rsidP="008144D6">
            <w:pPr>
              <w:rPr>
                <w:rFonts w:ascii="Arial" w:hAnsi="Arial" w:cs="Arial"/>
                <w:sz w:val="16"/>
                <w:szCs w:val="16"/>
              </w:rPr>
            </w:pPr>
            <w:r w:rsidRPr="0048078F">
              <w:rPr>
                <w:rFonts w:ascii="Arial" w:hAnsi="Arial" w:cs="Arial"/>
                <w:sz w:val="16"/>
                <w:szCs w:val="16"/>
              </w:rPr>
              <w:t>0078</w:t>
            </w:r>
          </w:p>
        </w:tc>
        <w:tc>
          <w:tcPr>
            <w:tcW w:w="426" w:type="dxa"/>
            <w:gridSpan w:val="2"/>
            <w:shd w:val="solid" w:color="FFFFFF" w:fill="auto"/>
          </w:tcPr>
          <w:p w14:paraId="05F543C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D35C0AD" w14:textId="77777777" w:rsidR="008144D6" w:rsidRPr="0048078F" w:rsidRDefault="008144D6" w:rsidP="008144D6">
            <w:pPr>
              <w:pStyle w:val="TAL"/>
              <w:rPr>
                <w:sz w:val="16"/>
                <w:szCs w:val="16"/>
                <w:lang w:eastAsia="en-US"/>
              </w:rPr>
            </w:pPr>
            <w:r w:rsidRPr="0048078F">
              <w:rPr>
                <w:sz w:val="16"/>
                <w:szCs w:val="16"/>
                <w:lang w:eastAsia="en-US"/>
              </w:rPr>
              <w:t>cell frequency allocation</w:t>
            </w:r>
          </w:p>
        </w:tc>
        <w:tc>
          <w:tcPr>
            <w:tcW w:w="415" w:type="dxa"/>
            <w:gridSpan w:val="2"/>
            <w:shd w:val="solid" w:color="FFFFFF" w:fill="auto"/>
          </w:tcPr>
          <w:p w14:paraId="022D6AB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36453E0"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5AF28298"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2488DB9F" w14:textId="77777777" w:rsidR="008144D6" w:rsidRPr="0048078F" w:rsidRDefault="008144D6" w:rsidP="008144D6">
            <w:pPr>
              <w:pStyle w:val="TAL"/>
              <w:rPr>
                <w:sz w:val="16"/>
                <w:szCs w:val="16"/>
                <w:lang w:eastAsia="en-US"/>
              </w:rPr>
            </w:pPr>
            <w:r w:rsidRPr="0048078F">
              <w:rPr>
                <w:sz w:val="16"/>
                <w:szCs w:val="16"/>
                <w:lang w:eastAsia="en-US"/>
              </w:rPr>
              <w:t>R5-096440</w:t>
            </w:r>
          </w:p>
        </w:tc>
      </w:tr>
      <w:tr w:rsidR="008144D6" w:rsidRPr="0048078F" w14:paraId="3EF7780C" w14:textId="77777777" w:rsidTr="008144D6">
        <w:trPr>
          <w:gridAfter w:val="1"/>
          <w:wAfter w:w="21" w:type="dxa"/>
          <w:jc w:val="center"/>
        </w:trPr>
        <w:tc>
          <w:tcPr>
            <w:tcW w:w="638" w:type="dxa"/>
            <w:gridSpan w:val="2"/>
            <w:shd w:val="solid" w:color="FFFFFF" w:fill="auto"/>
          </w:tcPr>
          <w:p w14:paraId="054528C5"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4939C95C"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48EEA650" w14:textId="77777777" w:rsidR="008144D6" w:rsidRPr="0048078F" w:rsidRDefault="008144D6" w:rsidP="008144D6">
            <w:pPr>
              <w:rPr>
                <w:rFonts w:ascii="Arial" w:hAnsi="Arial" w:cs="Arial"/>
                <w:sz w:val="16"/>
                <w:szCs w:val="16"/>
              </w:rPr>
            </w:pPr>
            <w:r w:rsidRPr="0048078F">
              <w:rPr>
                <w:rFonts w:ascii="Arial" w:hAnsi="Arial" w:cs="Arial"/>
                <w:sz w:val="16"/>
                <w:szCs w:val="16"/>
              </w:rPr>
              <w:t>0079</w:t>
            </w:r>
          </w:p>
        </w:tc>
        <w:tc>
          <w:tcPr>
            <w:tcW w:w="426" w:type="dxa"/>
            <w:gridSpan w:val="2"/>
            <w:shd w:val="solid" w:color="FFFFFF" w:fill="auto"/>
          </w:tcPr>
          <w:p w14:paraId="066F276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1465F52" w14:textId="77777777" w:rsidR="008144D6" w:rsidRPr="0048078F" w:rsidRDefault="008144D6" w:rsidP="008144D6">
            <w:pPr>
              <w:pStyle w:val="TAL"/>
              <w:rPr>
                <w:sz w:val="16"/>
                <w:szCs w:val="16"/>
                <w:lang w:eastAsia="en-US"/>
              </w:rPr>
            </w:pPr>
            <w:r w:rsidRPr="0048078F">
              <w:rPr>
                <w:sz w:val="16"/>
                <w:szCs w:val="16"/>
                <w:lang w:eastAsia="en-US"/>
              </w:rPr>
              <w:t>Correction for IP address allocation</w:t>
            </w:r>
          </w:p>
        </w:tc>
        <w:tc>
          <w:tcPr>
            <w:tcW w:w="415" w:type="dxa"/>
            <w:gridSpan w:val="2"/>
            <w:shd w:val="solid" w:color="FFFFFF" w:fill="auto"/>
          </w:tcPr>
          <w:p w14:paraId="33C3B7A3"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668C2F3"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2C0BE335"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5F1836B4" w14:textId="77777777" w:rsidR="008144D6" w:rsidRPr="0048078F" w:rsidRDefault="008144D6" w:rsidP="008144D6">
            <w:pPr>
              <w:pStyle w:val="TAL"/>
              <w:rPr>
                <w:sz w:val="16"/>
                <w:szCs w:val="16"/>
                <w:lang w:eastAsia="en-US"/>
              </w:rPr>
            </w:pPr>
            <w:r w:rsidRPr="0048078F">
              <w:rPr>
                <w:sz w:val="16"/>
                <w:szCs w:val="16"/>
                <w:lang w:eastAsia="en-US"/>
              </w:rPr>
              <w:t>R5-096447</w:t>
            </w:r>
          </w:p>
        </w:tc>
      </w:tr>
      <w:tr w:rsidR="008144D6" w:rsidRPr="0048078F" w14:paraId="562ACAA2" w14:textId="77777777" w:rsidTr="008144D6">
        <w:trPr>
          <w:gridAfter w:val="1"/>
          <w:wAfter w:w="21" w:type="dxa"/>
          <w:jc w:val="center"/>
        </w:trPr>
        <w:tc>
          <w:tcPr>
            <w:tcW w:w="638" w:type="dxa"/>
            <w:gridSpan w:val="2"/>
            <w:shd w:val="solid" w:color="FFFFFF" w:fill="auto"/>
          </w:tcPr>
          <w:p w14:paraId="36C54A56"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49C1A740"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253A0C35" w14:textId="77777777" w:rsidR="008144D6" w:rsidRPr="0048078F" w:rsidRDefault="008144D6" w:rsidP="008144D6">
            <w:pPr>
              <w:rPr>
                <w:rFonts w:ascii="Arial" w:hAnsi="Arial" w:cs="Arial"/>
                <w:sz w:val="16"/>
                <w:szCs w:val="16"/>
              </w:rPr>
            </w:pPr>
            <w:r w:rsidRPr="0048078F">
              <w:rPr>
                <w:rFonts w:ascii="Arial" w:hAnsi="Arial" w:cs="Arial"/>
                <w:sz w:val="16"/>
                <w:szCs w:val="16"/>
              </w:rPr>
              <w:t>0080</w:t>
            </w:r>
          </w:p>
        </w:tc>
        <w:tc>
          <w:tcPr>
            <w:tcW w:w="426" w:type="dxa"/>
            <w:gridSpan w:val="2"/>
            <w:shd w:val="solid" w:color="FFFFFF" w:fill="auto"/>
          </w:tcPr>
          <w:p w14:paraId="3EF30B7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D0AE51E" w14:textId="77777777" w:rsidR="008144D6" w:rsidRPr="0048078F" w:rsidRDefault="008144D6" w:rsidP="008144D6">
            <w:pPr>
              <w:pStyle w:val="TAL"/>
              <w:rPr>
                <w:sz w:val="16"/>
                <w:szCs w:val="16"/>
                <w:lang w:eastAsia="en-US"/>
              </w:rPr>
            </w:pPr>
            <w:r w:rsidRPr="0048078F">
              <w:rPr>
                <w:sz w:val="16"/>
                <w:szCs w:val="16"/>
                <w:lang w:eastAsia="en-US"/>
              </w:rPr>
              <w:t>LAI and TMSI in ATTACH ACCEPT and TAU ACCEPT messages</w:t>
            </w:r>
          </w:p>
        </w:tc>
        <w:tc>
          <w:tcPr>
            <w:tcW w:w="415" w:type="dxa"/>
            <w:gridSpan w:val="2"/>
            <w:shd w:val="solid" w:color="FFFFFF" w:fill="auto"/>
          </w:tcPr>
          <w:p w14:paraId="7604550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F402440"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7ABB7234"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0419359F" w14:textId="77777777" w:rsidR="008144D6" w:rsidRPr="0048078F" w:rsidRDefault="008144D6" w:rsidP="008144D6">
            <w:pPr>
              <w:pStyle w:val="TAL"/>
              <w:rPr>
                <w:sz w:val="16"/>
                <w:szCs w:val="16"/>
                <w:lang w:eastAsia="en-US"/>
              </w:rPr>
            </w:pPr>
            <w:r w:rsidRPr="0048078F">
              <w:rPr>
                <w:sz w:val="16"/>
                <w:szCs w:val="16"/>
                <w:lang w:eastAsia="en-US"/>
              </w:rPr>
              <w:t>R5-096449</w:t>
            </w:r>
          </w:p>
        </w:tc>
      </w:tr>
      <w:tr w:rsidR="008144D6" w:rsidRPr="0048078F" w14:paraId="35E4730E" w14:textId="77777777" w:rsidTr="008144D6">
        <w:trPr>
          <w:gridAfter w:val="1"/>
          <w:wAfter w:w="21" w:type="dxa"/>
          <w:jc w:val="center"/>
        </w:trPr>
        <w:tc>
          <w:tcPr>
            <w:tcW w:w="638" w:type="dxa"/>
            <w:gridSpan w:val="2"/>
            <w:shd w:val="solid" w:color="FFFFFF" w:fill="auto"/>
          </w:tcPr>
          <w:p w14:paraId="42AC99B2"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72910A44"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4143D348" w14:textId="77777777" w:rsidR="008144D6" w:rsidRPr="0048078F" w:rsidRDefault="008144D6" w:rsidP="008144D6">
            <w:pPr>
              <w:rPr>
                <w:rFonts w:ascii="Arial" w:hAnsi="Arial" w:cs="Arial"/>
                <w:sz w:val="16"/>
                <w:szCs w:val="16"/>
              </w:rPr>
            </w:pPr>
            <w:r w:rsidRPr="0048078F">
              <w:rPr>
                <w:rFonts w:ascii="Arial" w:hAnsi="Arial" w:cs="Arial"/>
                <w:sz w:val="16"/>
                <w:szCs w:val="16"/>
              </w:rPr>
              <w:t>0081</w:t>
            </w:r>
          </w:p>
        </w:tc>
        <w:tc>
          <w:tcPr>
            <w:tcW w:w="426" w:type="dxa"/>
            <w:gridSpan w:val="2"/>
            <w:shd w:val="solid" w:color="FFFFFF" w:fill="auto"/>
          </w:tcPr>
          <w:p w14:paraId="620D3F4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1427E7C" w14:textId="77777777" w:rsidR="008144D6" w:rsidRPr="0048078F" w:rsidRDefault="008144D6" w:rsidP="008144D6">
            <w:pPr>
              <w:pStyle w:val="TAL"/>
              <w:rPr>
                <w:sz w:val="16"/>
                <w:szCs w:val="16"/>
                <w:lang w:eastAsia="en-US"/>
              </w:rPr>
            </w:pPr>
            <w:r w:rsidRPr="0048078F">
              <w:rPr>
                <w:sz w:val="16"/>
                <w:szCs w:val="16"/>
                <w:lang w:eastAsia="en-US"/>
              </w:rPr>
              <w:t>Addition of generic procedure for IP address allocation / configuration in U-plane</w:t>
            </w:r>
          </w:p>
        </w:tc>
        <w:tc>
          <w:tcPr>
            <w:tcW w:w="415" w:type="dxa"/>
            <w:gridSpan w:val="2"/>
            <w:shd w:val="solid" w:color="FFFFFF" w:fill="auto"/>
          </w:tcPr>
          <w:p w14:paraId="5EFB2B2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4B30AF2"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43B7E451"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00BEE1AE" w14:textId="77777777" w:rsidR="008144D6" w:rsidRPr="0048078F" w:rsidRDefault="008144D6" w:rsidP="008144D6">
            <w:pPr>
              <w:pStyle w:val="TAL"/>
              <w:rPr>
                <w:sz w:val="16"/>
                <w:szCs w:val="16"/>
                <w:lang w:eastAsia="en-US"/>
              </w:rPr>
            </w:pPr>
            <w:r w:rsidRPr="0048078F">
              <w:rPr>
                <w:sz w:val="16"/>
                <w:szCs w:val="16"/>
                <w:lang w:eastAsia="en-US"/>
              </w:rPr>
              <w:t>R5-096455</w:t>
            </w:r>
          </w:p>
        </w:tc>
      </w:tr>
      <w:tr w:rsidR="008144D6" w:rsidRPr="0048078F" w14:paraId="6024CF7D" w14:textId="77777777" w:rsidTr="008144D6">
        <w:trPr>
          <w:gridAfter w:val="1"/>
          <w:wAfter w:w="21" w:type="dxa"/>
          <w:jc w:val="center"/>
        </w:trPr>
        <w:tc>
          <w:tcPr>
            <w:tcW w:w="638" w:type="dxa"/>
            <w:gridSpan w:val="2"/>
            <w:shd w:val="solid" w:color="FFFFFF" w:fill="auto"/>
          </w:tcPr>
          <w:p w14:paraId="181EA553"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6AB919CC"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5A1F8D3C" w14:textId="77777777" w:rsidR="008144D6" w:rsidRPr="0048078F" w:rsidRDefault="008144D6" w:rsidP="008144D6">
            <w:pPr>
              <w:rPr>
                <w:rFonts w:ascii="Arial" w:hAnsi="Arial" w:cs="Arial"/>
                <w:sz w:val="16"/>
                <w:szCs w:val="16"/>
              </w:rPr>
            </w:pPr>
            <w:r w:rsidRPr="0048078F">
              <w:rPr>
                <w:rFonts w:ascii="Arial" w:hAnsi="Arial" w:cs="Arial"/>
                <w:sz w:val="16"/>
                <w:szCs w:val="16"/>
              </w:rPr>
              <w:t>0082</w:t>
            </w:r>
          </w:p>
        </w:tc>
        <w:tc>
          <w:tcPr>
            <w:tcW w:w="426" w:type="dxa"/>
            <w:gridSpan w:val="2"/>
            <w:shd w:val="solid" w:color="FFFFFF" w:fill="auto"/>
          </w:tcPr>
          <w:p w14:paraId="077A26B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42D08BC" w14:textId="77777777" w:rsidR="008144D6" w:rsidRPr="0048078F" w:rsidRDefault="008144D6" w:rsidP="008144D6">
            <w:pPr>
              <w:pStyle w:val="TAL"/>
              <w:rPr>
                <w:sz w:val="16"/>
                <w:szCs w:val="16"/>
                <w:lang w:eastAsia="en-US"/>
              </w:rPr>
            </w:pPr>
            <w:r w:rsidRPr="0048078F">
              <w:rPr>
                <w:sz w:val="16"/>
                <w:szCs w:val="16"/>
                <w:lang w:eastAsia="en-US"/>
              </w:rPr>
              <w:t>Correction of test procedures in TS 36.508</w:t>
            </w:r>
          </w:p>
        </w:tc>
        <w:tc>
          <w:tcPr>
            <w:tcW w:w="415" w:type="dxa"/>
            <w:gridSpan w:val="2"/>
            <w:shd w:val="solid" w:color="FFFFFF" w:fill="auto"/>
          </w:tcPr>
          <w:p w14:paraId="7EB4F99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FD85299"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28E5A6B4"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0D390942" w14:textId="77777777" w:rsidR="008144D6" w:rsidRPr="0048078F" w:rsidRDefault="008144D6" w:rsidP="008144D6">
            <w:pPr>
              <w:pStyle w:val="TAL"/>
              <w:rPr>
                <w:sz w:val="16"/>
                <w:szCs w:val="16"/>
                <w:lang w:eastAsia="en-US"/>
              </w:rPr>
            </w:pPr>
            <w:r w:rsidRPr="0048078F">
              <w:rPr>
                <w:sz w:val="16"/>
                <w:szCs w:val="16"/>
                <w:lang w:eastAsia="en-US"/>
              </w:rPr>
              <w:t>R5-096456</w:t>
            </w:r>
          </w:p>
        </w:tc>
      </w:tr>
      <w:tr w:rsidR="008144D6" w:rsidRPr="0048078F" w14:paraId="2CFD322B" w14:textId="77777777" w:rsidTr="008144D6">
        <w:trPr>
          <w:gridAfter w:val="1"/>
          <w:wAfter w:w="21" w:type="dxa"/>
          <w:jc w:val="center"/>
        </w:trPr>
        <w:tc>
          <w:tcPr>
            <w:tcW w:w="638" w:type="dxa"/>
            <w:gridSpan w:val="2"/>
            <w:shd w:val="solid" w:color="FFFFFF" w:fill="auto"/>
          </w:tcPr>
          <w:p w14:paraId="7F38D62F"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427DB8DE"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6C29F6C9" w14:textId="77777777" w:rsidR="008144D6" w:rsidRPr="0048078F" w:rsidRDefault="008144D6" w:rsidP="008144D6">
            <w:pPr>
              <w:rPr>
                <w:rFonts w:ascii="Arial" w:hAnsi="Arial" w:cs="Arial"/>
                <w:sz w:val="16"/>
                <w:szCs w:val="16"/>
              </w:rPr>
            </w:pPr>
            <w:r w:rsidRPr="0048078F">
              <w:rPr>
                <w:rFonts w:ascii="Arial" w:hAnsi="Arial" w:cs="Arial"/>
                <w:sz w:val="16"/>
                <w:szCs w:val="16"/>
              </w:rPr>
              <w:t>0083</w:t>
            </w:r>
          </w:p>
        </w:tc>
        <w:tc>
          <w:tcPr>
            <w:tcW w:w="426" w:type="dxa"/>
            <w:gridSpan w:val="2"/>
            <w:shd w:val="solid" w:color="FFFFFF" w:fill="auto"/>
          </w:tcPr>
          <w:p w14:paraId="20ED6A9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F1E05BB" w14:textId="77777777" w:rsidR="008144D6" w:rsidRPr="0048078F" w:rsidRDefault="008144D6" w:rsidP="008144D6">
            <w:pPr>
              <w:pStyle w:val="TAL"/>
              <w:rPr>
                <w:sz w:val="16"/>
                <w:szCs w:val="16"/>
                <w:lang w:eastAsia="en-US"/>
              </w:rPr>
            </w:pPr>
            <w:r w:rsidRPr="0048078F">
              <w:rPr>
                <w:sz w:val="16"/>
                <w:szCs w:val="16"/>
                <w:lang w:eastAsia="en-US"/>
              </w:rPr>
              <w:t>Update of MAC configuration for disabling PHR and BSR for L2 test cases</w:t>
            </w:r>
          </w:p>
        </w:tc>
        <w:tc>
          <w:tcPr>
            <w:tcW w:w="415" w:type="dxa"/>
            <w:gridSpan w:val="2"/>
            <w:shd w:val="solid" w:color="FFFFFF" w:fill="auto"/>
          </w:tcPr>
          <w:p w14:paraId="4DCEB49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DF30702"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3F609EC2"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78B759CE" w14:textId="77777777" w:rsidR="008144D6" w:rsidRPr="0048078F" w:rsidRDefault="008144D6" w:rsidP="008144D6">
            <w:pPr>
              <w:pStyle w:val="TAL"/>
              <w:rPr>
                <w:sz w:val="16"/>
                <w:szCs w:val="16"/>
                <w:lang w:eastAsia="en-US"/>
              </w:rPr>
            </w:pPr>
            <w:r w:rsidRPr="0048078F">
              <w:rPr>
                <w:sz w:val="16"/>
                <w:szCs w:val="16"/>
                <w:lang w:eastAsia="en-US"/>
              </w:rPr>
              <w:t>R5-096458</w:t>
            </w:r>
          </w:p>
        </w:tc>
      </w:tr>
      <w:tr w:rsidR="008144D6" w:rsidRPr="0048078F" w14:paraId="288708BD" w14:textId="77777777" w:rsidTr="008144D6">
        <w:trPr>
          <w:gridAfter w:val="1"/>
          <w:wAfter w:w="21" w:type="dxa"/>
          <w:jc w:val="center"/>
        </w:trPr>
        <w:tc>
          <w:tcPr>
            <w:tcW w:w="638" w:type="dxa"/>
            <w:gridSpan w:val="2"/>
            <w:shd w:val="solid" w:color="FFFFFF" w:fill="auto"/>
          </w:tcPr>
          <w:p w14:paraId="087A58B1"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58A93333"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6E1E0E81" w14:textId="77777777" w:rsidR="008144D6" w:rsidRPr="0048078F" w:rsidRDefault="008144D6" w:rsidP="008144D6">
            <w:pPr>
              <w:rPr>
                <w:rFonts w:ascii="Arial" w:hAnsi="Arial" w:cs="Arial"/>
                <w:sz w:val="16"/>
                <w:szCs w:val="16"/>
              </w:rPr>
            </w:pPr>
            <w:r w:rsidRPr="0048078F">
              <w:rPr>
                <w:rFonts w:ascii="Arial" w:hAnsi="Arial" w:cs="Arial"/>
                <w:sz w:val="16"/>
                <w:szCs w:val="16"/>
              </w:rPr>
              <w:t>0084</w:t>
            </w:r>
          </w:p>
        </w:tc>
        <w:tc>
          <w:tcPr>
            <w:tcW w:w="426" w:type="dxa"/>
            <w:gridSpan w:val="2"/>
            <w:shd w:val="solid" w:color="FFFFFF" w:fill="auto"/>
          </w:tcPr>
          <w:p w14:paraId="121F690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A0DA057" w14:textId="77777777" w:rsidR="008144D6" w:rsidRPr="0048078F" w:rsidRDefault="008144D6" w:rsidP="008144D6">
            <w:pPr>
              <w:pStyle w:val="TAL"/>
              <w:rPr>
                <w:sz w:val="16"/>
                <w:szCs w:val="16"/>
                <w:lang w:eastAsia="en-US"/>
              </w:rPr>
            </w:pPr>
            <w:r w:rsidRPr="0048078F">
              <w:rPr>
                <w:sz w:val="16"/>
                <w:szCs w:val="16"/>
                <w:lang w:eastAsia="en-US"/>
              </w:rPr>
              <w:t>Addition of default UTRA message contents to TS 36.508</w:t>
            </w:r>
          </w:p>
        </w:tc>
        <w:tc>
          <w:tcPr>
            <w:tcW w:w="415" w:type="dxa"/>
            <w:gridSpan w:val="2"/>
            <w:shd w:val="solid" w:color="FFFFFF" w:fill="auto"/>
          </w:tcPr>
          <w:p w14:paraId="57CCFF2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E662574"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5FB7D79D"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2AD78145" w14:textId="77777777" w:rsidR="008144D6" w:rsidRPr="0048078F" w:rsidRDefault="008144D6" w:rsidP="008144D6">
            <w:pPr>
              <w:pStyle w:val="TAL"/>
              <w:rPr>
                <w:sz w:val="16"/>
                <w:szCs w:val="16"/>
                <w:lang w:eastAsia="en-US"/>
              </w:rPr>
            </w:pPr>
            <w:r w:rsidRPr="0048078F">
              <w:rPr>
                <w:sz w:val="16"/>
                <w:szCs w:val="16"/>
                <w:lang w:eastAsia="en-US"/>
              </w:rPr>
              <w:t>R5-096461</w:t>
            </w:r>
          </w:p>
        </w:tc>
      </w:tr>
      <w:tr w:rsidR="008144D6" w:rsidRPr="0048078F" w14:paraId="37243992" w14:textId="77777777" w:rsidTr="008144D6">
        <w:trPr>
          <w:gridAfter w:val="1"/>
          <w:wAfter w:w="21" w:type="dxa"/>
          <w:jc w:val="center"/>
        </w:trPr>
        <w:tc>
          <w:tcPr>
            <w:tcW w:w="638" w:type="dxa"/>
            <w:gridSpan w:val="2"/>
            <w:shd w:val="solid" w:color="FFFFFF" w:fill="auto"/>
          </w:tcPr>
          <w:p w14:paraId="5F66F7E0"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0C403594"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16542325" w14:textId="77777777" w:rsidR="008144D6" w:rsidRPr="0048078F" w:rsidRDefault="008144D6" w:rsidP="008144D6">
            <w:pPr>
              <w:rPr>
                <w:rFonts w:ascii="Arial" w:hAnsi="Arial" w:cs="Arial"/>
                <w:sz w:val="16"/>
                <w:szCs w:val="16"/>
              </w:rPr>
            </w:pPr>
            <w:r w:rsidRPr="0048078F">
              <w:rPr>
                <w:rFonts w:ascii="Arial" w:hAnsi="Arial" w:cs="Arial"/>
                <w:sz w:val="16"/>
                <w:szCs w:val="16"/>
              </w:rPr>
              <w:t>0085</w:t>
            </w:r>
          </w:p>
        </w:tc>
        <w:tc>
          <w:tcPr>
            <w:tcW w:w="426" w:type="dxa"/>
            <w:gridSpan w:val="2"/>
            <w:shd w:val="solid" w:color="FFFFFF" w:fill="auto"/>
          </w:tcPr>
          <w:p w14:paraId="34D4F4A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8BA2C3D" w14:textId="77777777" w:rsidR="008144D6" w:rsidRPr="0048078F" w:rsidRDefault="008144D6" w:rsidP="008144D6">
            <w:pPr>
              <w:pStyle w:val="TAL"/>
              <w:rPr>
                <w:sz w:val="16"/>
                <w:szCs w:val="16"/>
                <w:lang w:eastAsia="en-US"/>
              </w:rPr>
            </w:pPr>
            <w:r w:rsidRPr="0048078F">
              <w:rPr>
                <w:sz w:val="16"/>
                <w:szCs w:val="16"/>
                <w:lang w:eastAsia="en-US"/>
              </w:rPr>
              <w:t>Clarification to the mapping of GERAN cells and the default parameter values</w:t>
            </w:r>
          </w:p>
        </w:tc>
        <w:tc>
          <w:tcPr>
            <w:tcW w:w="415" w:type="dxa"/>
            <w:gridSpan w:val="2"/>
            <w:shd w:val="solid" w:color="FFFFFF" w:fill="auto"/>
          </w:tcPr>
          <w:p w14:paraId="4940193E"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B154DBE"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3B545348"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2D0BC228" w14:textId="77777777" w:rsidR="008144D6" w:rsidRPr="0048078F" w:rsidRDefault="008144D6" w:rsidP="008144D6">
            <w:pPr>
              <w:pStyle w:val="TAL"/>
              <w:rPr>
                <w:sz w:val="16"/>
                <w:szCs w:val="16"/>
                <w:lang w:eastAsia="en-US"/>
              </w:rPr>
            </w:pPr>
            <w:r w:rsidRPr="0048078F">
              <w:rPr>
                <w:sz w:val="16"/>
                <w:szCs w:val="16"/>
                <w:lang w:eastAsia="en-US"/>
              </w:rPr>
              <w:t>R5-096462</w:t>
            </w:r>
          </w:p>
        </w:tc>
      </w:tr>
      <w:tr w:rsidR="008144D6" w:rsidRPr="0048078F" w14:paraId="05067589" w14:textId="77777777" w:rsidTr="008144D6">
        <w:trPr>
          <w:gridAfter w:val="1"/>
          <w:wAfter w:w="21" w:type="dxa"/>
          <w:jc w:val="center"/>
        </w:trPr>
        <w:tc>
          <w:tcPr>
            <w:tcW w:w="638" w:type="dxa"/>
            <w:gridSpan w:val="2"/>
            <w:shd w:val="solid" w:color="FFFFFF" w:fill="auto"/>
          </w:tcPr>
          <w:p w14:paraId="03C162FF"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2CFF72A8"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5EDE5C57" w14:textId="77777777" w:rsidR="008144D6" w:rsidRPr="0048078F" w:rsidRDefault="008144D6" w:rsidP="008144D6">
            <w:pPr>
              <w:rPr>
                <w:rFonts w:ascii="Arial" w:hAnsi="Arial" w:cs="Arial"/>
                <w:sz w:val="16"/>
                <w:szCs w:val="16"/>
              </w:rPr>
            </w:pPr>
            <w:r w:rsidRPr="0048078F">
              <w:rPr>
                <w:rFonts w:ascii="Arial" w:hAnsi="Arial" w:cs="Arial"/>
                <w:sz w:val="16"/>
                <w:szCs w:val="16"/>
              </w:rPr>
              <w:t>0086</w:t>
            </w:r>
          </w:p>
        </w:tc>
        <w:tc>
          <w:tcPr>
            <w:tcW w:w="426" w:type="dxa"/>
            <w:gridSpan w:val="2"/>
            <w:shd w:val="solid" w:color="FFFFFF" w:fill="auto"/>
          </w:tcPr>
          <w:p w14:paraId="1389501F"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5D378ED" w14:textId="77777777" w:rsidR="008144D6" w:rsidRPr="0048078F" w:rsidRDefault="008144D6" w:rsidP="008144D6">
            <w:pPr>
              <w:pStyle w:val="TAL"/>
              <w:rPr>
                <w:sz w:val="16"/>
                <w:szCs w:val="16"/>
                <w:lang w:eastAsia="en-US"/>
              </w:rPr>
            </w:pPr>
            <w:r w:rsidRPr="0048078F">
              <w:rPr>
                <w:sz w:val="16"/>
                <w:szCs w:val="16"/>
                <w:lang w:eastAsia="en-US"/>
              </w:rPr>
              <w:t>Correction of TFTs for reference dedicated EPS bearer contexts</w:t>
            </w:r>
          </w:p>
        </w:tc>
        <w:tc>
          <w:tcPr>
            <w:tcW w:w="415" w:type="dxa"/>
            <w:gridSpan w:val="2"/>
            <w:shd w:val="solid" w:color="FFFFFF" w:fill="auto"/>
          </w:tcPr>
          <w:p w14:paraId="6CD2D06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E91AAA6"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654C9B29"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46E973A6" w14:textId="77777777" w:rsidR="008144D6" w:rsidRPr="0048078F" w:rsidRDefault="008144D6" w:rsidP="008144D6">
            <w:pPr>
              <w:pStyle w:val="TAL"/>
              <w:rPr>
                <w:sz w:val="16"/>
                <w:szCs w:val="16"/>
                <w:lang w:eastAsia="en-US"/>
              </w:rPr>
            </w:pPr>
            <w:r w:rsidRPr="0048078F">
              <w:rPr>
                <w:sz w:val="16"/>
                <w:szCs w:val="16"/>
                <w:lang w:eastAsia="en-US"/>
              </w:rPr>
              <w:t>R5-096464</w:t>
            </w:r>
          </w:p>
        </w:tc>
      </w:tr>
      <w:tr w:rsidR="008144D6" w:rsidRPr="0048078F" w14:paraId="7F7D4A45" w14:textId="77777777" w:rsidTr="008144D6">
        <w:trPr>
          <w:gridAfter w:val="1"/>
          <w:wAfter w:w="21" w:type="dxa"/>
          <w:jc w:val="center"/>
        </w:trPr>
        <w:tc>
          <w:tcPr>
            <w:tcW w:w="638" w:type="dxa"/>
            <w:gridSpan w:val="2"/>
            <w:shd w:val="solid" w:color="FFFFFF" w:fill="auto"/>
          </w:tcPr>
          <w:p w14:paraId="63D7AE28"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644126DF"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327D19E5" w14:textId="77777777" w:rsidR="008144D6" w:rsidRPr="0048078F" w:rsidRDefault="008144D6" w:rsidP="008144D6">
            <w:pPr>
              <w:rPr>
                <w:rFonts w:ascii="Arial" w:hAnsi="Arial" w:cs="Arial"/>
                <w:sz w:val="16"/>
                <w:szCs w:val="16"/>
              </w:rPr>
            </w:pPr>
            <w:r w:rsidRPr="0048078F">
              <w:rPr>
                <w:rFonts w:ascii="Arial" w:hAnsi="Arial" w:cs="Arial"/>
                <w:sz w:val="16"/>
                <w:szCs w:val="16"/>
              </w:rPr>
              <w:t>0087</w:t>
            </w:r>
          </w:p>
        </w:tc>
        <w:tc>
          <w:tcPr>
            <w:tcW w:w="426" w:type="dxa"/>
            <w:gridSpan w:val="2"/>
            <w:shd w:val="solid" w:color="FFFFFF" w:fill="auto"/>
          </w:tcPr>
          <w:p w14:paraId="04573AB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1742DC3" w14:textId="77777777" w:rsidR="008144D6" w:rsidRPr="0048078F" w:rsidRDefault="008144D6" w:rsidP="008144D6">
            <w:pPr>
              <w:pStyle w:val="TAL"/>
              <w:rPr>
                <w:sz w:val="16"/>
                <w:szCs w:val="16"/>
                <w:lang w:eastAsia="en-US"/>
              </w:rPr>
            </w:pPr>
            <w:r w:rsidRPr="0048078F">
              <w:rPr>
                <w:sz w:val="16"/>
                <w:szCs w:val="16"/>
                <w:lang w:eastAsia="en-US"/>
              </w:rPr>
              <w:t>Cleanup of default NAS message contents</w:t>
            </w:r>
          </w:p>
        </w:tc>
        <w:tc>
          <w:tcPr>
            <w:tcW w:w="415" w:type="dxa"/>
            <w:gridSpan w:val="2"/>
            <w:shd w:val="solid" w:color="FFFFFF" w:fill="auto"/>
          </w:tcPr>
          <w:p w14:paraId="010C5CE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2557D5C"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34B71208"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6E3B9984" w14:textId="77777777" w:rsidR="008144D6" w:rsidRPr="0048078F" w:rsidRDefault="008144D6" w:rsidP="008144D6">
            <w:pPr>
              <w:pStyle w:val="TAL"/>
              <w:rPr>
                <w:sz w:val="16"/>
                <w:szCs w:val="16"/>
                <w:lang w:eastAsia="en-US"/>
              </w:rPr>
            </w:pPr>
            <w:r w:rsidRPr="0048078F">
              <w:rPr>
                <w:sz w:val="16"/>
                <w:szCs w:val="16"/>
                <w:lang w:eastAsia="en-US"/>
              </w:rPr>
              <w:t>R5-096465</w:t>
            </w:r>
          </w:p>
        </w:tc>
      </w:tr>
      <w:tr w:rsidR="008144D6" w:rsidRPr="0048078F" w14:paraId="33E88CF8" w14:textId="77777777" w:rsidTr="008144D6">
        <w:trPr>
          <w:gridAfter w:val="1"/>
          <w:wAfter w:w="21" w:type="dxa"/>
          <w:jc w:val="center"/>
        </w:trPr>
        <w:tc>
          <w:tcPr>
            <w:tcW w:w="638" w:type="dxa"/>
            <w:gridSpan w:val="2"/>
            <w:shd w:val="solid" w:color="FFFFFF" w:fill="auto"/>
          </w:tcPr>
          <w:p w14:paraId="049739DF" w14:textId="77777777" w:rsidR="008144D6" w:rsidRPr="0048078F" w:rsidRDefault="008144D6" w:rsidP="008144D6">
            <w:pPr>
              <w:pStyle w:val="TAL"/>
              <w:rPr>
                <w:sz w:val="16"/>
                <w:szCs w:val="16"/>
                <w:lang w:eastAsia="en-US"/>
              </w:rPr>
            </w:pPr>
            <w:r w:rsidRPr="0048078F">
              <w:rPr>
                <w:sz w:val="16"/>
                <w:szCs w:val="16"/>
                <w:lang w:eastAsia="en-US"/>
              </w:rPr>
              <w:t>RAN5 #45</w:t>
            </w:r>
          </w:p>
        </w:tc>
        <w:tc>
          <w:tcPr>
            <w:tcW w:w="1134" w:type="dxa"/>
            <w:gridSpan w:val="2"/>
            <w:shd w:val="solid" w:color="FFFFFF" w:fill="auto"/>
          </w:tcPr>
          <w:p w14:paraId="3893DCC8" w14:textId="77777777" w:rsidR="008144D6" w:rsidRPr="0048078F" w:rsidRDefault="008144D6" w:rsidP="008144D6">
            <w:pPr>
              <w:pStyle w:val="TAL"/>
              <w:rPr>
                <w:sz w:val="16"/>
                <w:szCs w:val="16"/>
                <w:lang w:eastAsia="en-US"/>
              </w:rPr>
            </w:pPr>
            <w:r w:rsidRPr="0048078F">
              <w:rPr>
                <w:sz w:val="16"/>
                <w:szCs w:val="16"/>
                <w:lang w:eastAsia="en-US"/>
              </w:rPr>
              <w:t>RP-091122</w:t>
            </w:r>
          </w:p>
        </w:tc>
        <w:tc>
          <w:tcPr>
            <w:tcW w:w="567" w:type="dxa"/>
            <w:gridSpan w:val="2"/>
            <w:shd w:val="solid" w:color="FFFFFF" w:fill="auto"/>
          </w:tcPr>
          <w:p w14:paraId="1B89A40C" w14:textId="77777777" w:rsidR="008144D6" w:rsidRPr="0048078F" w:rsidRDefault="008144D6" w:rsidP="008144D6">
            <w:pPr>
              <w:rPr>
                <w:rFonts w:ascii="Arial" w:hAnsi="Arial" w:cs="Arial"/>
                <w:sz w:val="16"/>
                <w:szCs w:val="16"/>
              </w:rPr>
            </w:pPr>
            <w:r w:rsidRPr="0048078F">
              <w:rPr>
                <w:rFonts w:ascii="Arial" w:hAnsi="Arial" w:cs="Arial"/>
                <w:sz w:val="16"/>
                <w:szCs w:val="16"/>
              </w:rPr>
              <w:t>0088</w:t>
            </w:r>
          </w:p>
        </w:tc>
        <w:tc>
          <w:tcPr>
            <w:tcW w:w="426" w:type="dxa"/>
            <w:gridSpan w:val="2"/>
            <w:shd w:val="solid" w:color="FFFFFF" w:fill="auto"/>
          </w:tcPr>
          <w:p w14:paraId="0A672D7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347DE30" w14:textId="77777777" w:rsidR="008144D6" w:rsidRPr="0048078F" w:rsidRDefault="008144D6" w:rsidP="008144D6">
            <w:pPr>
              <w:pStyle w:val="TAL"/>
              <w:rPr>
                <w:sz w:val="16"/>
                <w:szCs w:val="16"/>
                <w:lang w:eastAsia="en-US"/>
              </w:rPr>
            </w:pPr>
            <w:r w:rsidRPr="0048078F">
              <w:rPr>
                <w:sz w:val="16"/>
                <w:szCs w:val="16"/>
                <w:lang w:eastAsia="en-US"/>
              </w:rPr>
              <w:t>LTE-Sig: Assignment of different rootSequenceIndex for cells at the same frequency</w:t>
            </w:r>
          </w:p>
        </w:tc>
        <w:tc>
          <w:tcPr>
            <w:tcW w:w="415" w:type="dxa"/>
            <w:gridSpan w:val="2"/>
            <w:shd w:val="solid" w:color="FFFFFF" w:fill="auto"/>
          </w:tcPr>
          <w:p w14:paraId="6723948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B04F420" w14:textId="77777777" w:rsidR="008144D6" w:rsidRPr="0048078F" w:rsidRDefault="008144D6" w:rsidP="008144D6">
            <w:pPr>
              <w:pStyle w:val="TAL"/>
              <w:rPr>
                <w:sz w:val="16"/>
                <w:szCs w:val="16"/>
                <w:lang w:eastAsia="en-US"/>
              </w:rPr>
            </w:pPr>
            <w:r w:rsidRPr="0048078F">
              <w:rPr>
                <w:sz w:val="16"/>
                <w:szCs w:val="16"/>
                <w:lang w:eastAsia="en-US"/>
              </w:rPr>
              <w:t>8.3.0</w:t>
            </w:r>
          </w:p>
        </w:tc>
        <w:tc>
          <w:tcPr>
            <w:tcW w:w="708" w:type="dxa"/>
            <w:gridSpan w:val="2"/>
            <w:shd w:val="solid" w:color="FFFFFF" w:fill="auto"/>
          </w:tcPr>
          <w:p w14:paraId="6816529A" w14:textId="77777777" w:rsidR="008144D6" w:rsidRPr="0048078F" w:rsidRDefault="008144D6" w:rsidP="008144D6">
            <w:pPr>
              <w:pStyle w:val="TAL"/>
              <w:rPr>
                <w:sz w:val="16"/>
                <w:szCs w:val="16"/>
                <w:lang w:eastAsia="en-US"/>
              </w:rPr>
            </w:pPr>
            <w:r w:rsidRPr="0048078F">
              <w:rPr>
                <w:sz w:val="16"/>
                <w:szCs w:val="16"/>
                <w:lang w:eastAsia="en-US"/>
              </w:rPr>
              <w:t>8.4.0</w:t>
            </w:r>
          </w:p>
        </w:tc>
        <w:tc>
          <w:tcPr>
            <w:tcW w:w="1033" w:type="dxa"/>
            <w:gridSpan w:val="2"/>
            <w:shd w:val="solid" w:color="FFFFFF" w:fill="auto"/>
          </w:tcPr>
          <w:p w14:paraId="3B6BDC20" w14:textId="77777777" w:rsidR="008144D6" w:rsidRPr="0048078F" w:rsidRDefault="008144D6" w:rsidP="008144D6">
            <w:pPr>
              <w:pStyle w:val="TAL"/>
              <w:rPr>
                <w:sz w:val="16"/>
                <w:szCs w:val="16"/>
                <w:lang w:eastAsia="en-US"/>
              </w:rPr>
            </w:pPr>
            <w:r w:rsidRPr="0048078F">
              <w:rPr>
                <w:sz w:val="16"/>
                <w:szCs w:val="16"/>
                <w:lang w:eastAsia="en-US"/>
              </w:rPr>
              <w:t>R5-096641</w:t>
            </w:r>
          </w:p>
        </w:tc>
      </w:tr>
      <w:tr w:rsidR="008144D6" w:rsidRPr="0048078F" w14:paraId="73C9BA32" w14:textId="77777777" w:rsidTr="008144D6">
        <w:trPr>
          <w:gridAfter w:val="1"/>
          <w:wAfter w:w="21" w:type="dxa"/>
          <w:jc w:val="center"/>
        </w:trPr>
        <w:tc>
          <w:tcPr>
            <w:tcW w:w="638" w:type="dxa"/>
            <w:gridSpan w:val="2"/>
            <w:shd w:val="solid" w:color="FFFFFF" w:fill="auto"/>
          </w:tcPr>
          <w:p w14:paraId="7B74DBA9"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4D1BCCDE"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3E8F3ED5" w14:textId="77777777" w:rsidR="008144D6" w:rsidRPr="0048078F" w:rsidRDefault="008144D6" w:rsidP="008144D6">
            <w:pPr>
              <w:rPr>
                <w:rFonts w:ascii="Arial" w:hAnsi="Arial" w:cs="Arial"/>
                <w:sz w:val="16"/>
                <w:szCs w:val="16"/>
              </w:rPr>
            </w:pPr>
            <w:r w:rsidRPr="0048078F">
              <w:rPr>
                <w:rFonts w:ascii="Arial" w:hAnsi="Arial" w:cs="Arial"/>
                <w:sz w:val="16"/>
                <w:szCs w:val="16"/>
              </w:rPr>
              <w:t>0089</w:t>
            </w:r>
          </w:p>
        </w:tc>
        <w:tc>
          <w:tcPr>
            <w:tcW w:w="426" w:type="dxa"/>
            <w:gridSpan w:val="2"/>
            <w:shd w:val="solid" w:color="FFFFFF" w:fill="auto"/>
          </w:tcPr>
          <w:p w14:paraId="186A579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2AEBFAD" w14:textId="77777777" w:rsidR="008144D6" w:rsidRPr="0048078F" w:rsidRDefault="008144D6" w:rsidP="008144D6">
            <w:pPr>
              <w:pStyle w:val="TAL"/>
              <w:rPr>
                <w:sz w:val="16"/>
                <w:szCs w:val="16"/>
                <w:lang w:eastAsia="en-US"/>
              </w:rPr>
            </w:pPr>
            <w:r w:rsidRPr="0048078F">
              <w:rPr>
                <w:sz w:val="16"/>
                <w:szCs w:val="16"/>
                <w:lang w:eastAsia="en-US"/>
              </w:rPr>
              <w:t>Correction of SIB19 scheduling position in the neighbouring UTRA cell</w:t>
            </w:r>
          </w:p>
        </w:tc>
        <w:tc>
          <w:tcPr>
            <w:tcW w:w="415" w:type="dxa"/>
            <w:gridSpan w:val="2"/>
            <w:shd w:val="solid" w:color="FFFFFF" w:fill="auto"/>
          </w:tcPr>
          <w:p w14:paraId="44FC33C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A5C2527"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5C0A0F4D"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08F9D76A" w14:textId="77777777" w:rsidR="008144D6" w:rsidRPr="0048078F" w:rsidRDefault="008144D6" w:rsidP="008144D6">
            <w:pPr>
              <w:pStyle w:val="TAL"/>
              <w:rPr>
                <w:sz w:val="16"/>
                <w:szCs w:val="16"/>
                <w:lang w:eastAsia="en-US"/>
              </w:rPr>
            </w:pPr>
            <w:r w:rsidRPr="0048078F">
              <w:rPr>
                <w:sz w:val="16"/>
                <w:szCs w:val="16"/>
                <w:lang w:eastAsia="en-US"/>
              </w:rPr>
              <w:t>R5-100086</w:t>
            </w:r>
          </w:p>
        </w:tc>
      </w:tr>
      <w:tr w:rsidR="008144D6" w:rsidRPr="0048078F" w14:paraId="3D6B02A8" w14:textId="77777777" w:rsidTr="008144D6">
        <w:trPr>
          <w:gridAfter w:val="1"/>
          <w:wAfter w:w="21" w:type="dxa"/>
          <w:jc w:val="center"/>
        </w:trPr>
        <w:tc>
          <w:tcPr>
            <w:tcW w:w="638" w:type="dxa"/>
            <w:gridSpan w:val="2"/>
            <w:shd w:val="solid" w:color="FFFFFF" w:fill="auto"/>
          </w:tcPr>
          <w:p w14:paraId="1CF91550"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1AB36F5D"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70C3F955" w14:textId="77777777" w:rsidR="008144D6" w:rsidRPr="0048078F" w:rsidRDefault="008144D6" w:rsidP="008144D6">
            <w:pPr>
              <w:rPr>
                <w:rFonts w:ascii="Arial" w:hAnsi="Arial" w:cs="Arial"/>
                <w:sz w:val="16"/>
                <w:szCs w:val="16"/>
              </w:rPr>
            </w:pPr>
            <w:r w:rsidRPr="0048078F">
              <w:rPr>
                <w:rFonts w:ascii="Arial" w:hAnsi="Arial" w:cs="Arial"/>
                <w:sz w:val="16"/>
                <w:szCs w:val="16"/>
              </w:rPr>
              <w:t>0091</w:t>
            </w:r>
          </w:p>
        </w:tc>
        <w:tc>
          <w:tcPr>
            <w:tcW w:w="426" w:type="dxa"/>
            <w:gridSpan w:val="2"/>
            <w:shd w:val="solid" w:color="FFFFFF" w:fill="auto"/>
          </w:tcPr>
          <w:p w14:paraId="294114B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0C45412" w14:textId="77777777" w:rsidR="008144D6" w:rsidRPr="0048078F" w:rsidRDefault="008144D6" w:rsidP="008144D6">
            <w:pPr>
              <w:pStyle w:val="TAL"/>
              <w:rPr>
                <w:sz w:val="16"/>
                <w:szCs w:val="16"/>
                <w:lang w:eastAsia="en-US"/>
              </w:rPr>
            </w:pPr>
            <w:r w:rsidRPr="0048078F">
              <w:rPr>
                <w:sz w:val="16"/>
                <w:szCs w:val="16"/>
                <w:lang w:eastAsia="en-US"/>
              </w:rPr>
              <w:t>Correction of Quantity Configuration for EUTRA</w:t>
            </w:r>
          </w:p>
        </w:tc>
        <w:tc>
          <w:tcPr>
            <w:tcW w:w="415" w:type="dxa"/>
            <w:gridSpan w:val="2"/>
            <w:shd w:val="solid" w:color="FFFFFF" w:fill="auto"/>
          </w:tcPr>
          <w:p w14:paraId="46DA1B1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84E386B"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2BD72C66"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78CF227D" w14:textId="77777777" w:rsidR="008144D6" w:rsidRPr="0048078F" w:rsidRDefault="008144D6" w:rsidP="008144D6">
            <w:pPr>
              <w:pStyle w:val="TAL"/>
              <w:rPr>
                <w:sz w:val="16"/>
                <w:szCs w:val="16"/>
                <w:lang w:eastAsia="en-US"/>
              </w:rPr>
            </w:pPr>
            <w:r w:rsidRPr="0048078F">
              <w:rPr>
                <w:sz w:val="16"/>
                <w:szCs w:val="16"/>
                <w:lang w:eastAsia="en-US"/>
              </w:rPr>
              <w:t>R5-100110</w:t>
            </w:r>
          </w:p>
        </w:tc>
      </w:tr>
      <w:tr w:rsidR="008144D6" w:rsidRPr="0048078F" w14:paraId="4222DC13" w14:textId="77777777" w:rsidTr="008144D6">
        <w:trPr>
          <w:gridAfter w:val="1"/>
          <w:wAfter w:w="21" w:type="dxa"/>
          <w:jc w:val="center"/>
        </w:trPr>
        <w:tc>
          <w:tcPr>
            <w:tcW w:w="638" w:type="dxa"/>
            <w:gridSpan w:val="2"/>
            <w:shd w:val="solid" w:color="FFFFFF" w:fill="auto"/>
          </w:tcPr>
          <w:p w14:paraId="4D51BA93" w14:textId="77777777" w:rsidR="008144D6" w:rsidRPr="0048078F" w:rsidRDefault="008144D6" w:rsidP="008144D6">
            <w:pPr>
              <w:pStyle w:val="TAL"/>
              <w:rPr>
                <w:sz w:val="16"/>
                <w:szCs w:val="16"/>
                <w:lang w:eastAsia="en-US"/>
              </w:rPr>
            </w:pPr>
            <w:r w:rsidRPr="0048078F">
              <w:rPr>
                <w:sz w:val="16"/>
                <w:szCs w:val="16"/>
                <w:lang w:eastAsia="en-US"/>
              </w:rPr>
              <w:lastRenderedPageBreak/>
              <w:t>RAN5 #46</w:t>
            </w:r>
          </w:p>
        </w:tc>
        <w:tc>
          <w:tcPr>
            <w:tcW w:w="1134" w:type="dxa"/>
            <w:gridSpan w:val="2"/>
            <w:shd w:val="solid" w:color="FFFFFF" w:fill="auto"/>
          </w:tcPr>
          <w:p w14:paraId="536F878C"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78AFE025" w14:textId="77777777" w:rsidR="008144D6" w:rsidRPr="0048078F" w:rsidRDefault="008144D6" w:rsidP="008144D6">
            <w:pPr>
              <w:rPr>
                <w:rFonts w:ascii="Arial" w:hAnsi="Arial" w:cs="Arial"/>
                <w:sz w:val="16"/>
                <w:szCs w:val="16"/>
              </w:rPr>
            </w:pPr>
            <w:r w:rsidRPr="0048078F">
              <w:rPr>
                <w:rFonts w:ascii="Arial" w:hAnsi="Arial" w:cs="Arial"/>
                <w:sz w:val="16"/>
                <w:szCs w:val="16"/>
              </w:rPr>
              <w:t>0092</w:t>
            </w:r>
          </w:p>
        </w:tc>
        <w:tc>
          <w:tcPr>
            <w:tcW w:w="426" w:type="dxa"/>
            <w:gridSpan w:val="2"/>
            <w:shd w:val="solid" w:color="FFFFFF" w:fill="auto"/>
          </w:tcPr>
          <w:p w14:paraId="0E36E6E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B45D2C2" w14:textId="77777777" w:rsidR="008144D6" w:rsidRPr="0048078F" w:rsidRDefault="008144D6" w:rsidP="008144D6">
            <w:pPr>
              <w:pStyle w:val="TAL"/>
              <w:rPr>
                <w:sz w:val="16"/>
                <w:szCs w:val="16"/>
                <w:lang w:eastAsia="en-US"/>
              </w:rPr>
            </w:pPr>
            <w:r w:rsidRPr="0048078F">
              <w:rPr>
                <w:sz w:val="16"/>
                <w:szCs w:val="16"/>
                <w:lang w:eastAsia="en-US"/>
              </w:rPr>
              <w:t>Correction for the offset value of RSRP in EUTRA</w:t>
            </w:r>
          </w:p>
        </w:tc>
        <w:tc>
          <w:tcPr>
            <w:tcW w:w="415" w:type="dxa"/>
            <w:gridSpan w:val="2"/>
            <w:shd w:val="solid" w:color="FFFFFF" w:fill="auto"/>
          </w:tcPr>
          <w:p w14:paraId="70B3534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A900133"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718AD2F9"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75CC854D" w14:textId="77777777" w:rsidR="008144D6" w:rsidRPr="0048078F" w:rsidRDefault="008144D6" w:rsidP="008144D6">
            <w:pPr>
              <w:pStyle w:val="TAL"/>
              <w:rPr>
                <w:sz w:val="16"/>
                <w:szCs w:val="16"/>
                <w:lang w:eastAsia="en-US"/>
              </w:rPr>
            </w:pPr>
            <w:r w:rsidRPr="0048078F">
              <w:rPr>
                <w:sz w:val="16"/>
                <w:szCs w:val="16"/>
                <w:lang w:eastAsia="en-US"/>
              </w:rPr>
              <w:t>R5-100111</w:t>
            </w:r>
          </w:p>
        </w:tc>
      </w:tr>
      <w:tr w:rsidR="008144D6" w:rsidRPr="0048078F" w14:paraId="430C291D" w14:textId="77777777" w:rsidTr="008144D6">
        <w:trPr>
          <w:gridAfter w:val="1"/>
          <w:wAfter w:w="21" w:type="dxa"/>
          <w:jc w:val="center"/>
        </w:trPr>
        <w:tc>
          <w:tcPr>
            <w:tcW w:w="638" w:type="dxa"/>
            <w:gridSpan w:val="2"/>
            <w:shd w:val="solid" w:color="FFFFFF" w:fill="auto"/>
          </w:tcPr>
          <w:p w14:paraId="4E619D8B"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11E5B2C5"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3407D7CE" w14:textId="77777777" w:rsidR="008144D6" w:rsidRPr="0048078F" w:rsidRDefault="008144D6" w:rsidP="008144D6">
            <w:pPr>
              <w:rPr>
                <w:rFonts w:ascii="Arial" w:hAnsi="Arial" w:cs="Arial"/>
                <w:sz w:val="16"/>
                <w:szCs w:val="16"/>
              </w:rPr>
            </w:pPr>
            <w:r w:rsidRPr="0048078F">
              <w:rPr>
                <w:rFonts w:ascii="Arial" w:hAnsi="Arial" w:cs="Arial"/>
                <w:sz w:val="16"/>
                <w:szCs w:val="16"/>
              </w:rPr>
              <w:t>0093</w:t>
            </w:r>
          </w:p>
        </w:tc>
        <w:tc>
          <w:tcPr>
            <w:tcW w:w="426" w:type="dxa"/>
            <w:gridSpan w:val="2"/>
            <w:shd w:val="solid" w:color="FFFFFF" w:fill="auto"/>
          </w:tcPr>
          <w:p w14:paraId="2BEEC21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197E3EA" w14:textId="77777777" w:rsidR="008144D6" w:rsidRPr="0048078F" w:rsidRDefault="008144D6" w:rsidP="008144D6">
            <w:pPr>
              <w:pStyle w:val="TAL"/>
              <w:rPr>
                <w:sz w:val="16"/>
                <w:szCs w:val="16"/>
                <w:lang w:eastAsia="en-US"/>
              </w:rPr>
            </w:pPr>
            <w:r w:rsidRPr="0048078F">
              <w:rPr>
                <w:sz w:val="16"/>
                <w:szCs w:val="16"/>
                <w:lang w:eastAsia="en-US"/>
              </w:rPr>
              <w:t>SIB10 and SIB11 periodicity</w:t>
            </w:r>
          </w:p>
        </w:tc>
        <w:tc>
          <w:tcPr>
            <w:tcW w:w="415" w:type="dxa"/>
            <w:gridSpan w:val="2"/>
            <w:shd w:val="solid" w:color="FFFFFF" w:fill="auto"/>
          </w:tcPr>
          <w:p w14:paraId="3B0F4467"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3BFE654"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03F411B1"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4557595D" w14:textId="77777777" w:rsidR="008144D6" w:rsidRPr="0048078F" w:rsidRDefault="008144D6" w:rsidP="008144D6">
            <w:pPr>
              <w:pStyle w:val="TAL"/>
              <w:rPr>
                <w:sz w:val="16"/>
                <w:szCs w:val="16"/>
                <w:lang w:eastAsia="en-US"/>
              </w:rPr>
            </w:pPr>
            <w:r w:rsidRPr="0048078F">
              <w:rPr>
                <w:sz w:val="16"/>
                <w:szCs w:val="16"/>
                <w:lang w:eastAsia="en-US"/>
              </w:rPr>
              <w:t>R5-100112</w:t>
            </w:r>
          </w:p>
        </w:tc>
      </w:tr>
      <w:tr w:rsidR="008144D6" w:rsidRPr="0048078F" w14:paraId="555E5658" w14:textId="77777777" w:rsidTr="008144D6">
        <w:trPr>
          <w:gridAfter w:val="1"/>
          <w:wAfter w:w="21" w:type="dxa"/>
          <w:jc w:val="center"/>
        </w:trPr>
        <w:tc>
          <w:tcPr>
            <w:tcW w:w="638" w:type="dxa"/>
            <w:gridSpan w:val="2"/>
            <w:shd w:val="solid" w:color="FFFFFF" w:fill="auto"/>
          </w:tcPr>
          <w:p w14:paraId="44921FB1"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34D6A131"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28F2B11D" w14:textId="77777777" w:rsidR="008144D6" w:rsidRPr="0048078F" w:rsidRDefault="008144D6" w:rsidP="008144D6">
            <w:pPr>
              <w:rPr>
                <w:rFonts w:ascii="Arial" w:hAnsi="Arial" w:cs="Arial"/>
                <w:sz w:val="16"/>
                <w:szCs w:val="16"/>
              </w:rPr>
            </w:pPr>
            <w:r w:rsidRPr="0048078F">
              <w:rPr>
                <w:rFonts w:ascii="Arial" w:hAnsi="Arial" w:cs="Arial"/>
                <w:sz w:val="16"/>
                <w:szCs w:val="16"/>
              </w:rPr>
              <w:t>0094</w:t>
            </w:r>
          </w:p>
        </w:tc>
        <w:tc>
          <w:tcPr>
            <w:tcW w:w="426" w:type="dxa"/>
            <w:gridSpan w:val="2"/>
            <w:shd w:val="solid" w:color="FFFFFF" w:fill="auto"/>
          </w:tcPr>
          <w:p w14:paraId="018176F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EBE6608" w14:textId="77777777" w:rsidR="008144D6" w:rsidRPr="0048078F" w:rsidRDefault="008144D6" w:rsidP="008144D6">
            <w:pPr>
              <w:pStyle w:val="TAL"/>
              <w:rPr>
                <w:sz w:val="16"/>
                <w:szCs w:val="16"/>
                <w:lang w:eastAsia="en-US"/>
              </w:rPr>
            </w:pPr>
            <w:r w:rsidRPr="0048078F">
              <w:rPr>
                <w:sz w:val="16"/>
                <w:szCs w:val="16"/>
                <w:lang w:eastAsia="en-US"/>
              </w:rPr>
              <w:t>Assignment of rootSequenceIndex for simulated NAS cells in different PLMNs</w:t>
            </w:r>
          </w:p>
        </w:tc>
        <w:tc>
          <w:tcPr>
            <w:tcW w:w="415" w:type="dxa"/>
            <w:gridSpan w:val="2"/>
            <w:shd w:val="solid" w:color="FFFFFF" w:fill="auto"/>
          </w:tcPr>
          <w:p w14:paraId="495D1B7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3F4AD3B"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2CA67EF6"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0A6164A2" w14:textId="77777777" w:rsidR="008144D6" w:rsidRPr="0048078F" w:rsidRDefault="008144D6" w:rsidP="008144D6">
            <w:pPr>
              <w:pStyle w:val="TAL"/>
              <w:rPr>
                <w:sz w:val="16"/>
                <w:szCs w:val="16"/>
                <w:lang w:eastAsia="en-US"/>
              </w:rPr>
            </w:pPr>
            <w:r w:rsidRPr="0048078F">
              <w:rPr>
                <w:sz w:val="16"/>
                <w:szCs w:val="16"/>
                <w:lang w:eastAsia="en-US"/>
              </w:rPr>
              <w:t>R5-100260</w:t>
            </w:r>
          </w:p>
        </w:tc>
      </w:tr>
      <w:tr w:rsidR="008144D6" w:rsidRPr="0048078F" w14:paraId="55071AB0" w14:textId="77777777" w:rsidTr="008144D6">
        <w:trPr>
          <w:gridAfter w:val="1"/>
          <w:wAfter w:w="21" w:type="dxa"/>
          <w:jc w:val="center"/>
        </w:trPr>
        <w:tc>
          <w:tcPr>
            <w:tcW w:w="638" w:type="dxa"/>
            <w:gridSpan w:val="2"/>
            <w:shd w:val="solid" w:color="FFFFFF" w:fill="auto"/>
          </w:tcPr>
          <w:p w14:paraId="1F23505A"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28CE5321"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0E57E8F1" w14:textId="77777777" w:rsidR="008144D6" w:rsidRPr="0048078F" w:rsidRDefault="008144D6" w:rsidP="008144D6">
            <w:pPr>
              <w:rPr>
                <w:rFonts w:ascii="Arial" w:hAnsi="Arial" w:cs="Arial"/>
                <w:sz w:val="16"/>
                <w:szCs w:val="16"/>
              </w:rPr>
            </w:pPr>
            <w:r w:rsidRPr="0048078F">
              <w:rPr>
                <w:rFonts w:ascii="Arial" w:hAnsi="Arial" w:cs="Arial"/>
                <w:sz w:val="16"/>
                <w:szCs w:val="16"/>
              </w:rPr>
              <w:t>0095</w:t>
            </w:r>
          </w:p>
        </w:tc>
        <w:tc>
          <w:tcPr>
            <w:tcW w:w="426" w:type="dxa"/>
            <w:gridSpan w:val="2"/>
            <w:shd w:val="solid" w:color="FFFFFF" w:fill="auto"/>
          </w:tcPr>
          <w:p w14:paraId="5D9011C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B061FC2" w14:textId="77777777" w:rsidR="008144D6" w:rsidRPr="0048078F" w:rsidRDefault="008144D6" w:rsidP="008144D6">
            <w:pPr>
              <w:pStyle w:val="TAL"/>
              <w:rPr>
                <w:sz w:val="16"/>
                <w:szCs w:val="16"/>
                <w:lang w:eastAsia="en-US"/>
              </w:rPr>
            </w:pPr>
            <w:r w:rsidRPr="0048078F">
              <w:rPr>
                <w:sz w:val="16"/>
                <w:szCs w:val="16"/>
                <w:lang w:eastAsia="en-US"/>
              </w:rPr>
              <w:t>Editorial correction to the default value of 'p-a'</w:t>
            </w:r>
          </w:p>
        </w:tc>
        <w:tc>
          <w:tcPr>
            <w:tcW w:w="415" w:type="dxa"/>
            <w:gridSpan w:val="2"/>
            <w:shd w:val="solid" w:color="FFFFFF" w:fill="auto"/>
          </w:tcPr>
          <w:p w14:paraId="34FD3EF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265CD11"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4678F39F"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2926EAB6" w14:textId="77777777" w:rsidR="008144D6" w:rsidRPr="0048078F" w:rsidRDefault="008144D6" w:rsidP="008144D6">
            <w:pPr>
              <w:pStyle w:val="TAL"/>
              <w:rPr>
                <w:sz w:val="16"/>
                <w:szCs w:val="16"/>
                <w:lang w:eastAsia="en-US"/>
              </w:rPr>
            </w:pPr>
            <w:r w:rsidRPr="0048078F">
              <w:rPr>
                <w:sz w:val="16"/>
                <w:szCs w:val="16"/>
                <w:lang w:eastAsia="en-US"/>
              </w:rPr>
              <w:t>R5-100261</w:t>
            </w:r>
          </w:p>
        </w:tc>
      </w:tr>
      <w:tr w:rsidR="008144D6" w:rsidRPr="0048078F" w14:paraId="77418606" w14:textId="77777777" w:rsidTr="008144D6">
        <w:trPr>
          <w:gridAfter w:val="1"/>
          <w:wAfter w:w="21" w:type="dxa"/>
          <w:jc w:val="center"/>
        </w:trPr>
        <w:tc>
          <w:tcPr>
            <w:tcW w:w="638" w:type="dxa"/>
            <w:gridSpan w:val="2"/>
            <w:shd w:val="solid" w:color="FFFFFF" w:fill="auto"/>
          </w:tcPr>
          <w:p w14:paraId="0C97B239"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329CF7D8" w14:textId="77777777" w:rsidR="008144D6" w:rsidRPr="0048078F" w:rsidRDefault="008144D6" w:rsidP="008144D6">
            <w:pPr>
              <w:pStyle w:val="TAL"/>
              <w:rPr>
                <w:sz w:val="16"/>
                <w:szCs w:val="16"/>
                <w:lang w:eastAsia="en-US"/>
              </w:rPr>
            </w:pPr>
            <w:r w:rsidRPr="0048078F">
              <w:rPr>
                <w:sz w:val="16"/>
                <w:szCs w:val="16"/>
                <w:lang w:eastAsia="en-US"/>
              </w:rPr>
              <w:t>RP-100142</w:t>
            </w:r>
          </w:p>
        </w:tc>
        <w:tc>
          <w:tcPr>
            <w:tcW w:w="567" w:type="dxa"/>
            <w:gridSpan w:val="2"/>
            <w:shd w:val="solid" w:color="FFFFFF" w:fill="auto"/>
          </w:tcPr>
          <w:p w14:paraId="4ADCE9B7" w14:textId="77777777" w:rsidR="008144D6" w:rsidRPr="0048078F" w:rsidRDefault="008144D6" w:rsidP="008144D6">
            <w:pPr>
              <w:rPr>
                <w:rFonts w:ascii="Arial" w:hAnsi="Arial" w:cs="Arial"/>
                <w:sz w:val="16"/>
                <w:szCs w:val="16"/>
              </w:rPr>
            </w:pPr>
            <w:r w:rsidRPr="0048078F">
              <w:rPr>
                <w:rFonts w:ascii="Arial" w:hAnsi="Arial" w:cs="Arial"/>
                <w:sz w:val="16"/>
                <w:szCs w:val="16"/>
              </w:rPr>
              <w:t>0096</w:t>
            </w:r>
          </w:p>
        </w:tc>
        <w:tc>
          <w:tcPr>
            <w:tcW w:w="426" w:type="dxa"/>
            <w:gridSpan w:val="2"/>
            <w:shd w:val="solid" w:color="FFFFFF" w:fill="auto"/>
          </w:tcPr>
          <w:p w14:paraId="17FEFFE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CACF6E6" w14:textId="77777777" w:rsidR="008144D6" w:rsidRPr="0048078F" w:rsidRDefault="008144D6" w:rsidP="008144D6">
            <w:pPr>
              <w:pStyle w:val="TAL"/>
              <w:rPr>
                <w:sz w:val="16"/>
                <w:szCs w:val="16"/>
                <w:lang w:eastAsia="en-US"/>
              </w:rPr>
            </w:pPr>
            <w:r w:rsidRPr="0048078F">
              <w:rPr>
                <w:sz w:val="16"/>
                <w:szCs w:val="16"/>
                <w:lang w:eastAsia="en-US"/>
              </w:rPr>
              <w:t>New chapter: Test environment for RRM tests</w:t>
            </w:r>
          </w:p>
        </w:tc>
        <w:tc>
          <w:tcPr>
            <w:tcW w:w="415" w:type="dxa"/>
            <w:gridSpan w:val="2"/>
            <w:shd w:val="solid" w:color="FFFFFF" w:fill="auto"/>
          </w:tcPr>
          <w:p w14:paraId="02889A3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D900BF6"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2A27C51F"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52C1FE31" w14:textId="77777777" w:rsidR="008144D6" w:rsidRPr="0048078F" w:rsidRDefault="008144D6" w:rsidP="008144D6">
            <w:pPr>
              <w:pStyle w:val="TAL"/>
              <w:rPr>
                <w:sz w:val="16"/>
                <w:szCs w:val="16"/>
                <w:lang w:eastAsia="en-US"/>
              </w:rPr>
            </w:pPr>
            <w:r w:rsidRPr="0048078F">
              <w:rPr>
                <w:sz w:val="16"/>
                <w:szCs w:val="16"/>
                <w:lang w:eastAsia="en-US"/>
              </w:rPr>
              <w:t>R5-100396</w:t>
            </w:r>
          </w:p>
        </w:tc>
      </w:tr>
      <w:tr w:rsidR="008144D6" w:rsidRPr="0048078F" w14:paraId="3DD41630" w14:textId="77777777" w:rsidTr="008144D6">
        <w:trPr>
          <w:gridAfter w:val="1"/>
          <w:wAfter w:w="21" w:type="dxa"/>
          <w:jc w:val="center"/>
        </w:trPr>
        <w:tc>
          <w:tcPr>
            <w:tcW w:w="638" w:type="dxa"/>
            <w:gridSpan w:val="2"/>
            <w:shd w:val="solid" w:color="FFFFFF" w:fill="auto"/>
          </w:tcPr>
          <w:p w14:paraId="27BF876C"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79BAFBCB"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155A987B" w14:textId="77777777" w:rsidR="008144D6" w:rsidRPr="0048078F" w:rsidRDefault="008144D6" w:rsidP="008144D6">
            <w:pPr>
              <w:rPr>
                <w:rFonts w:ascii="Arial" w:hAnsi="Arial" w:cs="Arial"/>
                <w:sz w:val="16"/>
                <w:szCs w:val="16"/>
              </w:rPr>
            </w:pPr>
            <w:r w:rsidRPr="0048078F">
              <w:rPr>
                <w:rFonts w:ascii="Arial" w:hAnsi="Arial" w:cs="Arial"/>
                <w:sz w:val="16"/>
                <w:szCs w:val="16"/>
              </w:rPr>
              <w:t>0097</w:t>
            </w:r>
          </w:p>
        </w:tc>
        <w:tc>
          <w:tcPr>
            <w:tcW w:w="426" w:type="dxa"/>
            <w:gridSpan w:val="2"/>
            <w:shd w:val="solid" w:color="FFFFFF" w:fill="auto"/>
          </w:tcPr>
          <w:p w14:paraId="4F98525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19CB605" w14:textId="77777777" w:rsidR="008144D6" w:rsidRPr="0048078F" w:rsidRDefault="008144D6" w:rsidP="008144D6">
            <w:pPr>
              <w:pStyle w:val="TAL"/>
              <w:rPr>
                <w:sz w:val="16"/>
                <w:szCs w:val="16"/>
                <w:lang w:eastAsia="en-US"/>
              </w:rPr>
            </w:pPr>
            <w:r w:rsidRPr="0048078F">
              <w:rPr>
                <w:sz w:val="16"/>
                <w:szCs w:val="16"/>
                <w:lang w:eastAsia="en-US"/>
              </w:rPr>
              <w:t>Remove UM in DRB reconfiguration</w:t>
            </w:r>
          </w:p>
        </w:tc>
        <w:tc>
          <w:tcPr>
            <w:tcW w:w="415" w:type="dxa"/>
            <w:gridSpan w:val="2"/>
            <w:shd w:val="solid" w:color="FFFFFF" w:fill="auto"/>
          </w:tcPr>
          <w:p w14:paraId="13FF9770"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F617150"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6844EACB"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36F05AB1" w14:textId="77777777" w:rsidR="008144D6" w:rsidRPr="0048078F" w:rsidRDefault="008144D6" w:rsidP="008144D6">
            <w:pPr>
              <w:pStyle w:val="TAL"/>
              <w:rPr>
                <w:sz w:val="16"/>
                <w:szCs w:val="16"/>
                <w:lang w:eastAsia="en-US"/>
              </w:rPr>
            </w:pPr>
            <w:r w:rsidRPr="0048078F">
              <w:rPr>
                <w:sz w:val="16"/>
                <w:szCs w:val="16"/>
                <w:lang w:eastAsia="en-US"/>
              </w:rPr>
              <w:t>R5-100487</w:t>
            </w:r>
          </w:p>
        </w:tc>
      </w:tr>
      <w:tr w:rsidR="008144D6" w:rsidRPr="0048078F" w14:paraId="42352E3E" w14:textId="77777777" w:rsidTr="008144D6">
        <w:trPr>
          <w:gridAfter w:val="1"/>
          <w:wAfter w:w="21" w:type="dxa"/>
          <w:jc w:val="center"/>
        </w:trPr>
        <w:tc>
          <w:tcPr>
            <w:tcW w:w="638" w:type="dxa"/>
            <w:gridSpan w:val="2"/>
            <w:shd w:val="solid" w:color="FFFFFF" w:fill="auto"/>
          </w:tcPr>
          <w:p w14:paraId="0C63F9C5"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7271B53C"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0F42A142" w14:textId="77777777" w:rsidR="008144D6" w:rsidRPr="0048078F" w:rsidRDefault="008144D6" w:rsidP="008144D6">
            <w:pPr>
              <w:rPr>
                <w:rFonts w:ascii="Arial" w:hAnsi="Arial" w:cs="Arial"/>
                <w:sz w:val="16"/>
                <w:szCs w:val="16"/>
              </w:rPr>
            </w:pPr>
            <w:r w:rsidRPr="0048078F">
              <w:rPr>
                <w:rFonts w:ascii="Arial" w:hAnsi="Arial" w:cs="Arial"/>
                <w:sz w:val="16"/>
                <w:szCs w:val="16"/>
              </w:rPr>
              <w:t>0098</w:t>
            </w:r>
          </w:p>
        </w:tc>
        <w:tc>
          <w:tcPr>
            <w:tcW w:w="426" w:type="dxa"/>
            <w:gridSpan w:val="2"/>
            <w:shd w:val="solid" w:color="FFFFFF" w:fill="auto"/>
          </w:tcPr>
          <w:p w14:paraId="0A31082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6130D06" w14:textId="77777777" w:rsidR="008144D6" w:rsidRPr="0048078F" w:rsidRDefault="008144D6" w:rsidP="008144D6">
            <w:pPr>
              <w:pStyle w:val="TAL"/>
              <w:rPr>
                <w:sz w:val="16"/>
                <w:szCs w:val="16"/>
                <w:lang w:eastAsia="en-US"/>
              </w:rPr>
            </w:pPr>
            <w:r w:rsidRPr="0048078F">
              <w:rPr>
                <w:sz w:val="16"/>
                <w:szCs w:val="16"/>
                <w:lang w:eastAsia="en-US"/>
              </w:rPr>
              <w:t>Addition of default power allocation for two TX antennas</w:t>
            </w:r>
          </w:p>
        </w:tc>
        <w:tc>
          <w:tcPr>
            <w:tcW w:w="415" w:type="dxa"/>
            <w:gridSpan w:val="2"/>
            <w:shd w:val="solid" w:color="FFFFFF" w:fill="auto"/>
          </w:tcPr>
          <w:p w14:paraId="73E769E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FD5E09E"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1B16B4E3"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512637BD" w14:textId="77777777" w:rsidR="008144D6" w:rsidRPr="0048078F" w:rsidRDefault="008144D6" w:rsidP="008144D6">
            <w:pPr>
              <w:pStyle w:val="TAL"/>
              <w:rPr>
                <w:sz w:val="16"/>
                <w:szCs w:val="16"/>
                <w:lang w:eastAsia="en-US"/>
              </w:rPr>
            </w:pPr>
            <w:r w:rsidRPr="0048078F">
              <w:rPr>
                <w:sz w:val="16"/>
                <w:szCs w:val="16"/>
                <w:lang w:eastAsia="en-US"/>
              </w:rPr>
              <w:t>R5-100518</w:t>
            </w:r>
          </w:p>
        </w:tc>
      </w:tr>
      <w:tr w:rsidR="008144D6" w:rsidRPr="0048078F" w14:paraId="38489918" w14:textId="77777777" w:rsidTr="008144D6">
        <w:trPr>
          <w:gridAfter w:val="1"/>
          <w:wAfter w:w="21" w:type="dxa"/>
          <w:jc w:val="center"/>
        </w:trPr>
        <w:tc>
          <w:tcPr>
            <w:tcW w:w="638" w:type="dxa"/>
            <w:gridSpan w:val="2"/>
            <w:shd w:val="solid" w:color="FFFFFF" w:fill="auto"/>
          </w:tcPr>
          <w:p w14:paraId="0D3BDF89"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4CFB4A88"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5F673359" w14:textId="77777777" w:rsidR="008144D6" w:rsidRPr="0048078F" w:rsidRDefault="008144D6" w:rsidP="008144D6">
            <w:pPr>
              <w:rPr>
                <w:rFonts w:ascii="Arial" w:hAnsi="Arial" w:cs="Arial"/>
                <w:sz w:val="16"/>
                <w:szCs w:val="16"/>
              </w:rPr>
            </w:pPr>
            <w:r w:rsidRPr="0048078F">
              <w:rPr>
                <w:rFonts w:ascii="Arial" w:hAnsi="Arial" w:cs="Arial"/>
                <w:sz w:val="16"/>
                <w:szCs w:val="16"/>
              </w:rPr>
              <w:t>0099</w:t>
            </w:r>
          </w:p>
        </w:tc>
        <w:tc>
          <w:tcPr>
            <w:tcW w:w="426" w:type="dxa"/>
            <w:gridSpan w:val="2"/>
            <w:shd w:val="solid" w:color="FFFFFF" w:fill="auto"/>
          </w:tcPr>
          <w:p w14:paraId="1529C56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E870C15" w14:textId="77777777" w:rsidR="008144D6" w:rsidRPr="0048078F" w:rsidRDefault="008144D6" w:rsidP="008144D6">
            <w:pPr>
              <w:pStyle w:val="TAL"/>
              <w:rPr>
                <w:sz w:val="16"/>
                <w:szCs w:val="16"/>
                <w:lang w:eastAsia="en-US"/>
              </w:rPr>
            </w:pPr>
            <w:r w:rsidRPr="0048078F">
              <w:rPr>
                <w:sz w:val="16"/>
                <w:szCs w:val="16"/>
                <w:lang w:eastAsia="en-US"/>
              </w:rPr>
              <w:t>Correction to TFT parameters used in ACTIVATE DEDICATED EPS BEARER CONTEXT REQUEST message</w:t>
            </w:r>
          </w:p>
        </w:tc>
        <w:tc>
          <w:tcPr>
            <w:tcW w:w="415" w:type="dxa"/>
            <w:gridSpan w:val="2"/>
            <w:shd w:val="solid" w:color="FFFFFF" w:fill="auto"/>
          </w:tcPr>
          <w:p w14:paraId="1DE771A6"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2FFB60F"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36F8459A"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6D92EADA" w14:textId="77777777" w:rsidR="008144D6" w:rsidRPr="0048078F" w:rsidRDefault="008144D6" w:rsidP="008144D6">
            <w:pPr>
              <w:pStyle w:val="TAL"/>
              <w:rPr>
                <w:sz w:val="16"/>
                <w:szCs w:val="16"/>
                <w:lang w:eastAsia="en-US"/>
              </w:rPr>
            </w:pPr>
            <w:r w:rsidRPr="0048078F">
              <w:rPr>
                <w:sz w:val="16"/>
                <w:szCs w:val="16"/>
                <w:lang w:eastAsia="en-US"/>
              </w:rPr>
              <w:t>R5-100771</w:t>
            </w:r>
          </w:p>
        </w:tc>
      </w:tr>
      <w:tr w:rsidR="008144D6" w:rsidRPr="0048078F" w14:paraId="54DD633B" w14:textId="77777777" w:rsidTr="008144D6">
        <w:trPr>
          <w:gridAfter w:val="1"/>
          <w:wAfter w:w="21" w:type="dxa"/>
          <w:jc w:val="center"/>
        </w:trPr>
        <w:tc>
          <w:tcPr>
            <w:tcW w:w="638" w:type="dxa"/>
            <w:gridSpan w:val="2"/>
            <w:shd w:val="solid" w:color="FFFFFF" w:fill="auto"/>
          </w:tcPr>
          <w:p w14:paraId="5425F6C6"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4F78E797"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6C5967A4" w14:textId="77777777" w:rsidR="008144D6" w:rsidRPr="0048078F" w:rsidRDefault="008144D6" w:rsidP="008144D6">
            <w:pPr>
              <w:rPr>
                <w:rFonts w:ascii="Arial" w:hAnsi="Arial" w:cs="Arial"/>
                <w:sz w:val="16"/>
                <w:szCs w:val="16"/>
              </w:rPr>
            </w:pPr>
            <w:r w:rsidRPr="0048078F">
              <w:rPr>
                <w:rFonts w:ascii="Arial" w:hAnsi="Arial" w:cs="Arial"/>
                <w:sz w:val="16"/>
                <w:szCs w:val="16"/>
              </w:rPr>
              <w:t>0100</w:t>
            </w:r>
          </w:p>
        </w:tc>
        <w:tc>
          <w:tcPr>
            <w:tcW w:w="426" w:type="dxa"/>
            <w:gridSpan w:val="2"/>
            <w:shd w:val="solid" w:color="FFFFFF" w:fill="auto"/>
          </w:tcPr>
          <w:p w14:paraId="3CE9EBF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50E90C9" w14:textId="77777777" w:rsidR="008144D6" w:rsidRPr="0048078F" w:rsidRDefault="008144D6" w:rsidP="008144D6">
            <w:pPr>
              <w:pStyle w:val="TAL"/>
              <w:rPr>
                <w:sz w:val="16"/>
                <w:szCs w:val="16"/>
                <w:lang w:eastAsia="en-US"/>
              </w:rPr>
            </w:pPr>
            <w:r w:rsidRPr="0048078F">
              <w:rPr>
                <w:sz w:val="16"/>
                <w:szCs w:val="16"/>
                <w:lang w:eastAsia="en-US"/>
              </w:rPr>
              <w:t>Update to RRC common messages for support of test cases for MIMO</w:t>
            </w:r>
          </w:p>
        </w:tc>
        <w:tc>
          <w:tcPr>
            <w:tcW w:w="415" w:type="dxa"/>
            <w:gridSpan w:val="2"/>
            <w:shd w:val="solid" w:color="FFFFFF" w:fill="auto"/>
          </w:tcPr>
          <w:p w14:paraId="4AD56D5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8D0D2C2"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7E325E19"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6D50EE93" w14:textId="77777777" w:rsidR="008144D6" w:rsidRPr="0048078F" w:rsidRDefault="008144D6" w:rsidP="008144D6">
            <w:pPr>
              <w:pStyle w:val="TAL"/>
              <w:rPr>
                <w:sz w:val="16"/>
                <w:szCs w:val="16"/>
                <w:lang w:eastAsia="en-US"/>
              </w:rPr>
            </w:pPr>
            <w:r w:rsidRPr="0048078F">
              <w:rPr>
                <w:sz w:val="16"/>
                <w:szCs w:val="16"/>
                <w:lang w:eastAsia="en-US"/>
              </w:rPr>
              <w:t>R5-100786</w:t>
            </w:r>
          </w:p>
        </w:tc>
      </w:tr>
      <w:tr w:rsidR="008144D6" w:rsidRPr="0048078F" w14:paraId="0EA03219" w14:textId="77777777" w:rsidTr="008144D6">
        <w:trPr>
          <w:gridAfter w:val="1"/>
          <w:wAfter w:w="21" w:type="dxa"/>
          <w:jc w:val="center"/>
        </w:trPr>
        <w:tc>
          <w:tcPr>
            <w:tcW w:w="638" w:type="dxa"/>
            <w:gridSpan w:val="2"/>
            <w:shd w:val="solid" w:color="FFFFFF" w:fill="auto"/>
          </w:tcPr>
          <w:p w14:paraId="4C34A294"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1A4DE0EF" w14:textId="77777777" w:rsidR="008144D6" w:rsidRPr="0048078F" w:rsidRDefault="008144D6" w:rsidP="008144D6">
            <w:pPr>
              <w:pStyle w:val="TAL"/>
              <w:rPr>
                <w:sz w:val="16"/>
                <w:szCs w:val="16"/>
                <w:lang w:eastAsia="en-US"/>
              </w:rPr>
            </w:pPr>
            <w:r w:rsidRPr="0048078F">
              <w:rPr>
                <w:sz w:val="16"/>
                <w:szCs w:val="16"/>
                <w:lang w:eastAsia="en-US"/>
              </w:rPr>
              <w:t>RP-100152</w:t>
            </w:r>
          </w:p>
        </w:tc>
        <w:tc>
          <w:tcPr>
            <w:tcW w:w="567" w:type="dxa"/>
            <w:gridSpan w:val="2"/>
            <w:shd w:val="solid" w:color="FFFFFF" w:fill="auto"/>
          </w:tcPr>
          <w:p w14:paraId="38BAEA25" w14:textId="77777777" w:rsidR="008144D6" w:rsidRPr="0048078F" w:rsidRDefault="008144D6" w:rsidP="008144D6">
            <w:pPr>
              <w:rPr>
                <w:rFonts w:ascii="Arial" w:hAnsi="Arial" w:cs="Arial"/>
                <w:sz w:val="16"/>
                <w:szCs w:val="16"/>
              </w:rPr>
            </w:pPr>
            <w:r w:rsidRPr="0048078F">
              <w:rPr>
                <w:rFonts w:ascii="Arial" w:hAnsi="Arial" w:cs="Arial"/>
                <w:sz w:val="16"/>
                <w:szCs w:val="16"/>
              </w:rPr>
              <w:t>0101</w:t>
            </w:r>
          </w:p>
        </w:tc>
        <w:tc>
          <w:tcPr>
            <w:tcW w:w="426" w:type="dxa"/>
            <w:gridSpan w:val="2"/>
            <w:shd w:val="solid" w:color="FFFFFF" w:fill="auto"/>
          </w:tcPr>
          <w:p w14:paraId="75B5658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B05E9CD" w14:textId="77777777" w:rsidR="008144D6" w:rsidRPr="0048078F" w:rsidRDefault="008144D6" w:rsidP="008144D6">
            <w:pPr>
              <w:pStyle w:val="TAL"/>
              <w:rPr>
                <w:sz w:val="16"/>
                <w:szCs w:val="16"/>
                <w:lang w:eastAsia="en-US"/>
              </w:rPr>
            </w:pPr>
            <w:r w:rsidRPr="0048078F">
              <w:rPr>
                <w:sz w:val="16"/>
                <w:szCs w:val="16"/>
                <w:lang w:eastAsia="en-US"/>
              </w:rPr>
              <w:t>Adding band 20 in 36.508</w:t>
            </w:r>
          </w:p>
        </w:tc>
        <w:tc>
          <w:tcPr>
            <w:tcW w:w="415" w:type="dxa"/>
            <w:gridSpan w:val="2"/>
            <w:shd w:val="solid" w:color="FFFFFF" w:fill="auto"/>
          </w:tcPr>
          <w:p w14:paraId="3CE748F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FE82B37"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58CEA8E2"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0B31C005" w14:textId="77777777" w:rsidR="008144D6" w:rsidRPr="0048078F" w:rsidRDefault="008144D6" w:rsidP="008144D6">
            <w:pPr>
              <w:pStyle w:val="TAL"/>
              <w:rPr>
                <w:sz w:val="16"/>
                <w:szCs w:val="16"/>
                <w:lang w:eastAsia="en-US"/>
              </w:rPr>
            </w:pPr>
            <w:r w:rsidRPr="0048078F">
              <w:rPr>
                <w:sz w:val="16"/>
                <w:szCs w:val="16"/>
                <w:lang w:eastAsia="en-US"/>
              </w:rPr>
              <w:t>R5-100846</w:t>
            </w:r>
          </w:p>
        </w:tc>
      </w:tr>
      <w:tr w:rsidR="008144D6" w:rsidRPr="0048078F" w14:paraId="7CF08F76" w14:textId="77777777" w:rsidTr="008144D6">
        <w:trPr>
          <w:gridAfter w:val="1"/>
          <w:wAfter w:w="21" w:type="dxa"/>
          <w:jc w:val="center"/>
        </w:trPr>
        <w:tc>
          <w:tcPr>
            <w:tcW w:w="638" w:type="dxa"/>
            <w:gridSpan w:val="2"/>
            <w:shd w:val="solid" w:color="FFFFFF" w:fill="auto"/>
          </w:tcPr>
          <w:p w14:paraId="32AE97FD"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6F099382" w14:textId="77777777" w:rsidR="008144D6" w:rsidRPr="0048078F" w:rsidRDefault="008144D6" w:rsidP="008144D6">
            <w:pPr>
              <w:pStyle w:val="TAL"/>
              <w:rPr>
                <w:sz w:val="16"/>
                <w:szCs w:val="16"/>
                <w:lang w:eastAsia="en-US"/>
              </w:rPr>
            </w:pPr>
            <w:r w:rsidRPr="0048078F">
              <w:rPr>
                <w:sz w:val="16"/>
                <w:szCs w:val="16"/>
                <w:lang w:eastAsia="en-US"/>
              </w:rPr>
              <w:t>RP-100154</w:t>
            </w:r>
          </w:p>
        </w:tc>
        <w:tc>
          <w:tcPr>
            <w:tcW w:w="567" w:type="dxa"/>
            <w:gridSpan w:val="2"/>
            <w:shd w:val="solid" w:color="FFFFFF" w:fill="auto"/>
          </w:tcPr>
          <w:p w14:paraId="5D6CD0D2" w14:textId="77777777" w:rsidR="008144D6" w:rsidRPr="0048078F" w:rsidRDefault="008144D6" w:rsidP="008144D6">
            <w:pPr>
              <w:rPr>
                <w:rFonts w:ascii="Arial" w:hAnsi="Arial" w:cs="Arial"/>
                <w:sz w:val="16"/>
                <w:szCs w:val="16"/>
              </w:rPr>
            </w:pPr>
            <w:r w:rsidRPr="0048078F">
              <w:rPr>
                <w:rFonts w:ascii="Arial" w:hAnsi="Arial" w:cs="Arial"/>
                <w:sz w:val="16"/>
                <w:szCs w:val="16"/>
              </w:rPr>
              <w:t>0102</w:t>
            </w:r>
          </w:p>
        </w:tc>
        <w:tc>
          <w:tcPr>
            <w:tcW w:w="426" w:type="dxa"/>
            <w:gridSpan w:val="2"/>
            <w:shd w:val="solid" w:color="FFFFFF" w:fill="auto"/>
          </w:tcPr>
          <w:p w14:paraId="3293E60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EEC56EF" w14:textId="77777777" w:rsidR="008144D6" w:rsidRPr="0048078F" w:rsidRDefault="008144D6" w:rsidP="008144D6">
            <w:pPr>
              <w:pStyle w:val="TAL"/>
              <w:rPr>
                <w:sz w:val="16"/>
                <w:szCs w:val="16"/>
                <w:lang w:eastAsia="en-US"/>
              </w:rPr>
            </w:pPr>
            <w:r w:rsidRPr="0048078F">
              <w:rPr>
                <w:sz w:val="16"/>
                <w:szCs w:val="16"/>
                <w:lang w:eastAsia="en-US"/>
              </w:rPr>
              <w:t>CR to 36.508: Update test frequencies with extended LTE1500 operating bands</w:t>
            </w:r>
          </w:p>
        </w:tc>
        <w:tc>
          <w:tcPr>
            <w:tcW w:w="415" w:type="dxa"/>
            <w:gridSpan w:val="2"/>
            <w:shd w:val="solid" w:color="FFFFFF" w:fill="auto"/>
          </w:tcPr>
          <w:p w14:paraId="7BCFF81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46DB8DC"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3059D1C6"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00D16A88" w14:textId="77777777" w:rsidR="008144D6" w:rsidRPr="0048078F" w:rsidRDefault="008144D6" w:rsidP="008144D6">
            <w:pPr>
              <w:pStyle w:val="TAL"/>
              <w:rPr>
                <w:sz w:val="16"/>
                <w:szCs w:val="16"/>
                <w:lang w:eastAsia="en-US"/>
              </w:rPr>
            </w:pPr>
            <w:r w:rsidRPr="0048078F">
              <w:rPr>
                <w:sz w:val="16"/>
                <w:szCs w:val="16"/>
                <w:lang w:eastAsia="en-US"/>
              </w:rPr>
              <w:t>R5-100847</w:t>
            </w:r>
          </w:p>
        </w:tc>
      </w:tr>
      <w:tr w:rsidR="008144D6" w:rsidRPr="0048078F" w14:paraId="7E83AD91" w14:textId="77777777" w:rsidTr="008144D6">
        <w:trPr>
          <w:gridAfter w:val="1"/>
          <w:wAfter w:w="21" w:type="dxa"/>
          <w:jc w:val="center"/>
        </w:trPr>
        <w:tc>
          <w:tcPr>
            <w:tcW w:w="638" w:type="dxa"/>
            <w:gridSpan w:val="2"/>
            <w:shd w:val="solid" w:color="FFFFFF" w:fill="auto"/>
          </w:tcPr>
          <w:p w14:paraId="33BC9A94"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6582F6C1"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6C4145E4" w14:textId="77777777" w:rsidR="008144D6" w:rsidRPr="0048078F" w:rsidRDefault="008144D6" w:rsidP="008144D6">
            <w:pPr>
              <w:rPr>
                <w:rFonts w:ascii="Arial" w:hAnsi="Arial" w:cs="Arial"/>
                <w:sz w:val="16"/>
                <w:szCs w:val="16"/>
              </w:rPr>
            </w:pPr>
            <w:r w:rsidRPr="0048078F">
              <w:rPr>
                <w:rFonts w:ascii="Arial" w:hAnsi="Arial" w:cs="Arial"/>
                <w:sz w:val="16"/>
                <w:szCs w:val="16"/>
              </w:rPr>
              <w:t>0103</w:t>
            </w:r>
          </w:p>
        </w:tc>
        <w:tc>
          <w:tcPr>
            <w:tcW w:w="426" w:type="dxa"/>
            <w:gridSpan w:val="2"/>
            <w:shd w:val="solid" w:color="FFFFFF" w:fill="auto"/>
          </w:tcPr>
          <w:p w14:paraId="1F233EB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62A4C00" w14:textId="77777777" w:rsidR="008144D6" w:rsidRPr="0048078F" w:rsidRDefault="008144D6" w:rsidP="008144D6">
            <w:pPr>
              <w:pStyle w:val="TAL"/>
              <w:rPr>
                <w:sz w:val="16"/>
                <w:szCs w:val="16"/>
                <w:lang w:eastAsia="en-US"/>
              </w:rPr>
            </w:pPr>
            <w:r w:rsidRPr="0048078F">
              <w:rPr>
                <w:sz w:val="16"/>
                <w:szCs w:val="16"/>
                <w:lang w:eastAsia="en-US"/>
              </w:rPr>
              <w:t>Defining default message contents for ATTACH/TAU REQUEST/ACCEPT messages according to UE capability</w:t>
            </w:r>
          </w:p>
        </w:tc>
        <w:tc>
          <w:tcPr>
            <w:tcW w:w="415" w:type="dxa"/>
            <w:gridSpan w:val="2"/>
            <w:shd w:val="solid" w:color="FFFFFF" w:fill="auto"/>
          </w:tcPr>
          <w:p w14:paraId="3FB25B17"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85D58F3"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702A22B7"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1B82A86A" w14:textId="77777777" w:rsidR="008144D6" w:rsidRPr="0048078F" w:rsidRDefault="008144D6" w:rsidP="008144D6">
            <w:pPr>
              <w:pStyle w:val="TAL"/>
              <w:rPr>
                <w:sz w:val="16"/>
                <w:szCs w:val="16"/>
                <w:lang w:eastAsia="en-US"/>
              </w:rPr>
            </w:pPr>
            <w:r w:rsidRPr="0048078F">
              <w:rPr>
                <w:sz w:val="16"/>
                <w:szCs w:val="16"/>
                <w:lang w:eastAsia="en-US"/>
              </w:rPr>
              <w:t>R5-101021</w:t>
            </w:r>
          </w:p>
        </w:tc>
      </w:tr>
      <w:tr w:rsidR="008144D6" w:rsidRPr="0048078F" w14:paraId="2BA76812" w14:textId="77777777" w:rsidTr="008144D6">
        <w:trPr>
          <w:gridAfter w:val="1"/>
          <w:wAfter w:w="21" w:type="dxa"/>
          <w:jc w:val="center"/>
        </w:trPr>
        <w:tc>
          <w:tcPr>
            <w:tcW w:w="638" w:type="dxa"/>
            <w:gridSpan w:val="2"/>
            <w:shd w:val="solid" w:color="FFFFFF" w:fill="auto"/>
          </w:tcPr>
          <w:p w14:paraId="1CA68352"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3B08AD24"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56E71B70" w14:textId="77777777" w:rsidR="008144D6" w:rsidRPr="0048078F" w:rsidRDefault="008144D6" w:rsidP="008144D6">
            <w:pPr>
              <w:rPr>
                <w:rFonts w:ascii="Arial" w:hAnsi="Arial" w:cs="Arial"/>
                <w:sz w:val="16"/>
                <w:szCs w:val="16"/>
              </w:rPr>
            </w:pPr>
            <w:r w:rsidRPr="0048078F">
              <w:rPr>
                <w:rFonts w:ascii="Arial" w:hAnsi="Arial" w:cs="Arial"/>
                <w:sz w:val="16"/>
                <w:szCs w:val="16"/>
              </w:rPr>
              <w:t>0104</w:t>
            </w:r>
          </w:p>
        </w:tc>
        <w:tc>
          <w:tcPr>
            <w:tcW w:w="426" w:type="dxa"/>
            <w:gridSpan w:val="2"/>
            <w:shd w:val="solid" w:color="FFFFFF" w:fill="auto"/>
          </w:tcPr>
          <w:p w14:paraId="7B147DF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C31443F" w14:textId="77777777" w:rsidR="008144D6" w:rsidRPr="0048078F" w:rsidRDefault="008144D6" w:rsidP="008144D6">
            <w:pPr>
              <w:pStyle w:val="TAL"/>
              <w:rPr>
                <w:sz w:val="16"/>
                <w:szCs w:val="16"/>
                <w:lang w:eastAsia="en-US"/>
              </w:rPr>
            </w:pPr>
            <w:r w:rsidRPr="0048078F">
              <w:rPr>
                <w:sz w:val="16"/>
                <w:szCs w:val="16"/>
                <w:lang w:eastAsia="en-US"/>
              </w:rPr>
              <w:t>Limitation of simultaneous co-existence of intra-freq cells to reduce interference</w:t>
            </w:r>
          </w:p>
        </w:tc>
        <w:tc>
          <w:tcPr>
            <w:tcW w:w="415" w:type="dxa"/>
            <w:gridSpan w:val="2"/>
            <w:shd w:val="solid" w:color="FFFFFF" w:fill="auto"/>
          </w:tcPr>
          <w:p w14:paraId="691404B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005ECE5"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3E5DF62B"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35B99575" w14:textId="77777777" w:rsidR="008144D6" w:rsidRPr="0048078F" w:rsidRDefault="008144D6" w:rsidP="008144D6">
            <w:pPr>
              <w:pStyle w:val="TAL"/>
              <w:rPr>
                <w:sz w:val="16"/>
                <w:szCs w:val="16"/>
                <w:lang w:eastAsia="en-US"/>
              </w:rPr>
            </w:pPr>
            <w:r w:rsidRPr="0048078F">
              <w:rPr>
                <w:sz w:val="16"/>
                <w:szCs w:val="16"/>
                <w:lang w:eastAsia="en-US"/>
              </w:rPr>
              <w:t>R5-101029</w:t>
            </w:r>
          </w:p>
        </w:tc>
      </w:tr>
      <w:tr w:rsidR="008144D6" w:rsidRPr="0048078F" w14:paraId="708E73E5" w14:textId="77777777" w:rsidTr="008144D6">
        <w:trPr>
          <w:gridAfter w:val="1"/>
          <w:wAfter w:w="21" w:type="dxa"/>
          <w:jc w:val="center"/>
        </w:trPr>
        <w:tc>
          <w:tcPr>
            <w:tcW w:w="638" w:type="dxa"/>
            <w:gridSpan w:val="2"/>
            <w:shd w:val="solid" w:color="FFFFFF" w:fill="auto"/>
          </w:tcPr>
          <w:p w14:paraId="505047B7"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32DC14C4"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40158283" w14:textId="77777777" w:rsidR="008144D6" w:rsidRPr="0048078F" w:rsidRDefault="008144D6" w:rsidP="008144D6">
            <w:pPr>
              <w:rPr>
                <w:rFonts w:ascii="Arial" w:hAnsi="Arial" w:cs="Arial"/>
                <w:sz w:val="16"/>
                <w:szCs w:val="16"/>
              </w:rPr>
            </w:pPr>
            <w:r w:rsidRPr="0048078F">
              <w:rPr>
                <w:rFonts w:ascii="Arial" w:hAnsi="Arial" w:cs="Arial"/>
                <w:sz w:val="16"/>
                <w:szCs w:val="16"/>
              </w:rPr>
              <w:t>0105</w:t>
            </w:r>
          </w:p>
        </w:tc>
        <w:tc>
          <w:tcPr>
            <w:tcW w:w="426" w:type="dxa"/>
            <w:gridSpan w:val="2"/>
            <w:shd w:val="solid" w:color="FFFFFF" w:fill="auto"/>
          </w:tcPr>
          <w:p w14:paraId="143CB73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84E0B87" w14:textId="77777777" w:rsidR="008144D6" w:rsidRPr="0048078F" w:rsidRDefault="008144D6" w:rsidP="008144D6">
            <w:pPr>
              <w:pStyle w:val="TAL"/>
              <w:rPr>
                <w:sz w:val="16"/>
                <w:szCs w:val="16"/>
                <w:lang w:eastAsia="en-US"/>
              </w:rPr>
            </w:pPr>
            <w:r w:rsidRPr="0048078F">
              <w:rPr>
                <w:sz w:val="16"/>
                <w:szCs w:val="16"/>
                <w:lang w:eastAsia="en-US"/>
              </w:rPr>
              <w:t>An additional option for IP address allocation in test cases using UE test mode</w:t>
            </w:r>
          </w:p>
        </w:tc>
        <w:tc>
          <w:tcPr>
            <w:tcW w:w="415" w:type="dxa"/>
            <w:gridSpan w:val="2"/>
            <w:shd w:val="solid" w:color="FFFFFF" w:fill="auto"/>
          </w:tcPr>
          <w:p w14:paraId="651D239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9EC3BB1"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66BAC03A"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256D637D" w14:textId="77777777" w:rsidR="008144D6" w:rsidRPr="0048078F" w:rsidRDefault="008144D6" w:rsidP="008144D6">
            <w:pPr>
              <w:pStyle w:val="TAL"/>
              <w:rPr>
                <w:sz w:val="16"/>
                <w:szCs w:val="16"/>
                <w:lang w:eastAsia="en-US"/>
              </w:rPr>
            </w:pPr>
            <w:r w:rsidRPr="0048078F">
              <w:rPr>
                <w:sz w:val="16"/>
                <w:szCs w:val="16"/>
                <w:lang w:eastAsia="en-US"/>
              </w:rPr>
              <w:t>R5-101045</w:t>
            </w:r>
          </w:p>
        </w:tc>
      </w:tr>
      <w:tr w:rsidR="008144D6" w:rsidRPr="0048078F" w14:paraId="33B4C818" w14:textId="77777777" w:rsidTr="008144D6">
        <w:trPr>
          <w:gridAfter w:val="1"/>
          <w:wAfter w:w="21" w:type="dxa"/>
          <w:jc w:val="center"/>
        </w:trPr>
        <w:tc>
          <w:tcPr>
            <w:tcW w:w="638" w:type="dxa"/>
            <w:gridSpan w:val="2"/>
            <w:shd w:val="solid" w:color="FFFFFF" w:fill="auto"/>
          </w:tcPr>
          <w:p w14:paraId="24010EF4"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57A77CBB"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4F6906D2" w14:textId="77777777" w:rsidR="008144D6" w:rsidRPr="0048078F" w:rsidRDefault="008144D6" w:rsidP="008144D6">
            <w:pPr>
              <w:rPr>
                <w:rFonts w:ascii="Arial" w:hAnsi="Arial" w:cs="Arial"/>
                <w:sz w:val="16"/>
                <w:szCs w:val="16"/>
              </w:rPr>
            </w:pPr>
            <w:r w:rsidRPr="0048078F">
              <w:rPr>
                <w:rFonts w:ascii="Arial" w:hAnsi="Arial" w:cs="Arial"/>
                <w:sz w:val="16"/>
                <w:szCs w:val="16"/>
              </w:rPr>
              <w:t>0106</w:t>
            </w:r>
          </w:p>
        </w:tc>
        <w:tc>
          <w:tcPr>
            <w:tcW w:w="426" w:type="dxa"/>
            <w:gridSpan w:val="2"/>
            <w:shd w:val="solid" w:color="FFFFFF" w:fill="auto"/>
          </w:tcPr>
          <w:p w14:paraId="0B378DE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D4C2BDD" w14:textId="77777777" w:rsidR="008144D6" w:rsidRPr="0048078F" w:rsidRDefault="008144D6" w:rsidP="008144D6">
            <w:pPr>
              <w:pStyle w:val="TAL"/>
              <w:rPr>
                <w:sz w:val="16"/>
                <w:szCs w:val="16"/>
                <w:lang w:eastAsia="en-US"/>
              </w:rPr>
            </w:pPr>
            <w:r w:rsidRPr="0048078F">
              <w:rPr>
                <w:sz w:val="16"/>
                <w:szCs w:val="16"/>
                <w:lang w:eastAsia="en-US"/>
              </w:rPr>
              <w:t>Specify default UL NAS check</w:t>
            </w:r>
          </w:p>
        </w:tc>
        <w:tc>
          <w:tcPr>
            <w:tcW w:w="415" w:type="dxa"/>
            <w:gridSpan w:val="2"/>
            <w:shd w:val="solid" w:color="FFFFFF" w:fill="auto"/>
          </w:tcPr>
          <w:p w14:paraId="1E3B9FAB"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06929A0"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0D6EDC69"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710A503A" w14:textId="77777777" w:rsidR="008144D6" w:rsidRPr="0048078F" w:rsidRDefault="008144D6" w:rsidP="008144D6">
            <w:pPr>
              <w:pStyle w:val="TAL"/>
              <w:rPr>
                <w:sz w:val="16"/>
                <w:szCs w:val="16"/>
                <w:lang w:eastAsia="en-US"/>
              </w:rPr>
            </w:pPr>
            <w:r w:rsidRPr="0048078F">
              <w:rPr>
                <w:sz w:val="16"/>
                <w:szCs w:val="16"/>
                <w:lang w:eastAsia="en-US"/>
              </w:rPr>
              <w:t>R5-101051</w:t>
            </w:r>
          </w:p>
        </w:tc>
      </w:tr>
      <w:tr w:rsidR="008144D6" w:rsidRPr="0048078F" w14:paraId="27C43F0F" w14:textId="77777777" w:rsidTr="008144D6">
        <w:trPr>
          <w:gridAfter w:val="1"/>
          <w:wAfter w:w="21" w:type="dxa"/>
          <w:jc w:val="center"/>
        </w:trPr>
        <w:tc>
          <w:tcPr>
            <w:tcW w:w="638" w:type="dxa"/>
            <w:gridSpan w:val="2"/>
            <w:shd w:val="solid" w:color="FFFFFF" w:fill="auto"/>
          </w:tcPr>
          <w:p w14:paraId="396D007C"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25B85EA1"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2D130834" w14:textId="77777777" w:rsidR="008144D6" w:rsidRPr="0048078F" w:rsidRDefault="008144D6" w:rsidP="008144D6">
            <w:pPr>
              <w:rPr>
                <w:rFonts w:ascii="Arial" w:hAnsi="Arial" w:cs="Arial"/>
                <w:sz w:val="16"/>
                <w:szCs w:val="16"/>
              </w:rPr>
            </w:pPr>
            <w:r w:rsidRPr="0048078F">
              <w:rPr>
                <w:rFonts w:ascii="Arial" w:hAnsi="Arial" w:cs="Arial"/>
                <w:sz w:val="16"/>
                <w:szCs w:val="16"/>
              </w:rPr>
              <w:t>0107</w:t>
            </w:r>
          </w:p>
        </w:tc>
        <w:tc>
          <w:tcPr>
            <w:tcW w:w="426" w:type="dxa"/>
            <w:gridSpan w:val="2"/>
            <w:shd w:val="solid" w:color="FFFFFF" w:fill="auto"/>
          </w:tcPr>
          <w:p w14:paraId="4E2E71D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6D1C208" w14:textId="77777777" w:rsidR="008144D6" w:rsidRPr="0048078F" w:rsidRDefault="008144D6" w:rsidP="008144D6">
            <w:pPr>
              <w:pStyle w:val="TAL"/>
              <w:rPr>
                <w:sz w:val="16"/>
                <w:szCs w:val="16"/>
                <w:lang w:eastAsia="en-US"/>
              </w:rPr>
            </w:pPr>
            <w:r w:rsidRPr="0048078F">
              <w:rPr>
                <w:sz w:val="16"/>
                <w:szCs w:val="16"/>
                <w:lang w:eastAsia="en-US"/>
              </w:rPr>
              <w:t>Correct default requirement for some mandatory information elements</w:t>
            </w:r>
          </w:p>
        </w:tc>
        <w:tc>
          <w:tcPr>
            <w:tcW w:w="415" w:type="dxa"/>
            <w:gridSpan w:val="2"/>
            <w:shd w:val="solid" w:color="FFFFFF" w:fill="auto"/>
          </w:tcPr>
          <w:p w14:paraId="180D9BF4"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D249A75"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60466AE5"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087FBEB8" w14:textId="77777777" w:rsidR="008144D6" w:rsidRPr="0048078F" w:rsidRDefault="008144D6" w:rsidP="008144D6">
            <w:pPr>
              <w:pStyle w:val="TAL"/>
              <w:rPr>
                <w:sz w:val="16"/>
                <w:szCs w:val="16"/>
                <w:lang w:eastAsia="en-US"/>
              </w:rPr>
            </w:pPr>
            <w:r w:rsidRPr="0048078F">
              <w:rPr>
                <w:sz w:val="16"/>
                <w:szCs w:val="16"/>
                <w:lang w:eastAsia="en-US"/>
              </w:rPr>
              <w:t>R5-101052</w:t>
            </w:r>
          </w:p>
        </w:tc>
      </w:tr>
      <w:tr w:rsidR="008144D6" w:rsidRPr="0048078F" w14:paraId="5A76545C" w14:textId="77777777" w:rsidTr="008144D6">
        <w:trPr>
          <w:gridAfter w:val="1"/>
          <w:wAfter w:w="21" w:type="dxa"/>
          <w:jc w:val="center"/>
        </w:trPr>
        <w:tc>
          <w:tcPr>
            <w:tcW w:w="638" w:type="dxa"/>
            <w:gridSpan w:val="2"/>
            <w:shd w:val="solid" w:color="FFFFFF" w:fill="auto"/>
          </w:tcPr>
          <w:p w14:paraId="2EB3EE5A"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47CBCC9C" w14:textId="77777777" w:rsidR="008144D6" w:rsidRPr="0048078F" w:rsidRDefault="008144D6" w:rsidP="008144D6">
            <w:pPr>
              <w:pStyle w:val="TAL"/>
              <w:rPr>
                <w:sz w:val="16"/>
                <w:szCs w:val="16"/>
                <w:lang w:eastAsia="en-US"/>
              </w:rPr>
            </w:pPr>
            <w:r w:rsidRPr="0048078F">
              <w:rPr>
                <w:sz w:val="16"/>
                <w:szCs w:val="16"/>
                <w:lang w:eastAsia="en-US"/>
              </w:rPr>
              <w:t>RP-100142</w:t>
            </w:r>
          </w:p>
        </w:tc>
        <w:tc>
          <w:tcPr>
            <w:tcW w:w="567" w:type="dxa"/>
            <w:gridSpan w:val="2"/>
            <w:shd w:val="solid" w:color="FFFFFF" w:fill="auto"/>
          </w:tcPr>
          <w:p w14:paraId="7075554F" w14:textId="77777777" w:rsidR="008144D6" w:rsidRPr="0048078F" w:rsidRDefault="008144D6" w:rsidP="008144D6">
            <w:pPr>
              <w:rPr>
                <w:rFonts w:ascii="Arial" w:hAnsi="Arial" w:cs="Arial"/>
                <w:sz w:val="16"/>
                <w:szCs w:val="16"/>
              </w:rPr>
            </w:pPr>
            <w:r w:rsidRPr="0048078F">
              <w:rPr>
                <w:rFonts w:ascii="Arial" w:hAnsi="Arial" w:cs="Arial"/>
                <w:sz w:val="16"/>
                <w:szCs w:val="16"/>
              </w:rPr>
              <w:t>0108</w:t>
            </w:r>
          </w:p>
        </w:tc>
        <w:tc>
          <w:tcPr>
            <w:tcW w:w="426" w:type="dxa"/>
            <w:gridSpan w:val="2"/>
            <w:shd w:val="solid" w:color="FFFFFF" w:fill="auto"/>
          </w:tcPr>
          <w:p w14:paraId="6056B35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92A92A0" w14:textId="77777777" w:rsidR="008144D6" w:rsidRPr="0048078F" w:rsidRDefault="008144D6" w:rsidP="008144D6">
            <w:pPr>
              <w:pStyle w:val="TAL"/>
              <w:rPr>
                <w:sz w:val="16"/>
                <w:szCs w:val="16"/>
                <w:lang w:eastAsia="en-US"/>
              </w:rPr>
            </w:pPr>
            <w:r w:rsidRPr="0048078F">
              <w:rPr>
                <w:sz w:val="16"/>
                <w:szCs w:val="16"/>
                <w:lang w:eastAsia="en-US"/>
              </w:rPr>
              <w:t>Addition of Tracking area updating procedure</w:t>
            </w:r>
          </w:p>
        </w:tc>
        <w:tc>
          <w:tcPr>
            <w:tcW w:w="415" w:type="dxa"/>
            <w:gridSpan w:val="2"/>
            <w:shd w:val="solid" w:color="FFFFFF" w:fill="auto"/>
          </w:tcPr>
          <w:p w14:paraId="714800A7"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24E02AC"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35C97200"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0C274B09" w14:textId="77777777" w:rsidR="008144D6" w:rsidRPr="0048078F" w:rsidRDefault="008144D6" w:rsidP="008144D6">
            <w:pPr>
              <w:pStyle w:val="TAL"/>
              <w:rPr>
                <w:sz w:val="16"/>
                <w:szCs w:val="16"/>
                <w:lang w:eastAsia="en-US"/>
              </w:rPr>
            </w:pPr>
            <w:r w:rsidRPr="0048078F">
              <w:rPr>
                <w:sz w:val="16"/>
                <w:szCs w:val="16"/>
                <w:lang w:eastAsia="en-US"/>
              </w:rPr>
              <w:t>R5-101136</w:t>
            </w:r>
          </w:p>
        </w:tc>
      </w:tr>
      <w:tr w:rsidR="008144D6" w:rsidRPr="0048078F" w14:paraId="5DE8B53D" w14:textId="77777777" w:rsidTr="008144D6">
        <w:trPr>
          <w:gridAfter w:val="1"/>
          <w:wAfter w:w="21" w:type="dxa"/>
          <w:jc w:val="center"/>
        </w:trPr>
        <w:tc>
          <w:tcPr>
            <w:tcW w:w="638" w:type="dxa"/>
            <w:gridSpan w:val="2"/>
            <w:shd w:val="solid" w:color="FFFFFF" w:fill="auto"/>
          </w:tcPr>
          <w:p w14:paraId="088F4131"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7AC49A43"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635EF5A6" w14:textId="77777777" w:rsidR="008144D6" w:rsidRPr="0048078F" w:rsidRDefault="008144D6" w:rsidP="008144D6">
            <w:pPr>
              <w:rPr>
                <w:rFonts w:ascii="Arial" w:hAnsi="Arial" w:cs="Arial"/>
                <w:sz w:val="16"/>
                <w:szCs w:val="16"/>
              </w:rPr>
            </w:pPr>
            <w:r w:rsidRPr="0048078F">
              <w:rPr>
                <w:rFonts w:ascii="Arial" w:hAnsi="Arial" w:cs="Arial"/>
                <w:sz w:val="16"/>
                <w:szCs w:val="16"/>
              </w:rPr>
              <w:t>0109</w:t>
            </w:r>
          </w:p>
        </w:tc>
        <w:tc>
          <w:tcPr>
            <w:tcW w:w="426" w:type="dxa"/>
            <w:gridSpan w:val="2"/>
            <w:shd w:val="solid" w:color="FFFFFF" w:fill="auto"/>
          </w:tcPr>
          <w:p w14:paraId="4D02BE2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D4546F0" w14:textId="77777777" w:rsidR="008144D6" w:rsidRPr="0048078F" w:rsidRDefault="008144D6" w:rsidP="008144D6">
            <w:pPr>
              <w:pStyle w:val="TAL"/>
              <w:rPr>
                <w:sz w:val="16"/>
                <w:szCs w:val="16"/>
                <w:lang w:eastAsia="en-US"/>
              </w:rPr>
            </w:pPr>
            <w:r w:rsidRPr="0048078F">
              <w:rPr>
                <w:sz w:val="16"/>
                <w:szCs w:val="16"/>
                <w:lang w:eastAsia="en-US"/>
              </w:rPr>
              <w:t>Clarification of Security Protection for NAS Messages</w:t>
            </w:r>
          </w:p>
        </w:tc>
        <w:tc>
          <w:tcPr>
            <w:tcW w:w="415" w:type="dxa"/>
            <w:gridSpan w:val="2"/>
            <w:shd w:val="solid" w:color="FFFFFF" w:fill="auto"/>
          </w:tcPr>
          <w:p w14:paraId="65BF598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8DB5381"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111F818A"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00B94069" w14:textId="77777777" w:rsidR="008144D6" w:rsidRPr="0048078F" w:rsidRDefault="008144D6" w:rsidP="008144D6">
            <w:pPr>
              <w:pStyle w:val="TAL"/>
              <w:rPr>
                <w:sz w:val="16"/>
                <w:szCs w:val="16"/>
                <w:lang w:eastAsia="en-US"/>
              </w:rPr>
            </w:pPr>
            <w:r w:rsidRPr="0048078F">
              <w:rPr>
                <w:sz w:val="16"/>
                <w:szCs w:val="16"/>
                <w:lang w:eastAsia="en-US"/>
              </w:rPr>
              <w:t>R5-101147</w:t>
            </w:r>
          </w:p>
        </w:tc>
      </w:tr>
      <w:tr w:rsidR="008144D6" w:rsidRPr="0048078F" w14:paraId="48015951" w14:textId="77777777" w:rsidTr="008144D6">
        <w:trPr>
          <w:gridAfter w:val="1"/>
          <w:wAfter w:w="21" w:type="dxa"/>
          <w:jc w:val="center"/>
        </w:trPr>
        <w:tc>
          <w:tcPr>
            <w:tcW w:w="638" w:type="dxa"/>
            <w:gridSpan w:val="2"/>
            <w:shd w:val="solid" w:color="FFFFFF" w:fill="auto"/>
          </w:tcPr>
          <w:p w14:paraId="437DCEBC"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4C70E4FA"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220D2D21" w14:textId="77777777" w:rsidR="008144D6" w:rsidRPr="0048078F" w:rsidRDefault="008144D6" w:rsidP="008144D6">
            <w:pPr>
              <w:rPr>
                <w:rFonts w:ascii="Arial" w:hAnsi="Arial" w:cs="Arial"/>
                <w:sz w:val="16"/>
                <w:szCs w:val="16"/>
              </w:rPr>
            </w:pPr>
            <w:r w:rsidRPr="0048078F">
              <w:rPr>
                <w:rFonts w:ascii="Arial" w:hAnsi="Arial" w:cs="Arial"/>
                <w:sz w:val="16"/>
                <w:szCs w:val="16"/>
              </w:rPr>
              <w:t>0110</w:t>
            </w:r>
          </w:p>
        </w:tc>
        <w:tc>
          <w:tcPr>
            <w:tcW w:w="426" w:type="dxa"/>
            <w:gridSpan w:val="2"/>
            <w:shd w:val="solid" w:color="FFFFFF" w:fill="auto"/>
          </w:tcPr>
          <w:p w14:paraId="6E890A7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A62D836" w14:textId="77777777" w:rsidR="008144D6" w:rsidRPr="0048078F" w:rsidRDefault="008144D6" w:rsidP="008144D6">
            <w:pPr>
              <w:pStyle w:val="TAL"/>
              <w:rPr>
                <w:sz w:val="16"/>
                <w:szCs w:val="16"/>
                <w:lang w:eastAsia="en-US"/>
              </w:rPr>
            </w:pPr>
            <w:r w:rsidRPr="0048078F">
              <w:rPr>
                <w:sz w:val="16"/>
                <w:szCs w:val="16"/>
                <w:lang w:eastAsia="en-US"/>
              </w:rPr>
              <w:t>Update to layer 2 UM test cases to increase the drx-Inactivity Timer to psf200</w:t>
            </w:r>
          </w:p>
        </w:tc>
        <w:tc>
          <w:tcPr>
            <w:tcW w:w="415" w:type="dxa"/>
            <w:gridSpan w:val="2"/>
            <w:shd w:val="solid" w:color="FFFFFF" w:fill="auto"/>
          </w:tcPr>
          <w:p w14:paraId="5D0D61F6"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5740C1B"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30015DAC"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3F735E9C" w14:textId="77777777" w:rsidR="008144D6" w:rsidRPr="0048078F" w:rsidRDefault="008144D6" w:rsidP="008144D6">
            <w:pPr>
              <w:pStyle w:val="TAL"/>
              <w:rPr>
                <w:sz w:val="16"/>
                <w:szCs w:val="16"/>
                <w:lang w:eastAsia="en-US"/>
              </w:rPr>
            </w:pPr>
            <w:r w:rsidRPr="0048078F">
              <w:rPr>
                <w:sz w:val="16"/>
                <w:szCs w:val="16"/>
                <w:lang w:eastAsia="en-US"/>
              </w:rPr>
              <w:t>R5-101178</w:t>
            </w:r>
          </w:p>
        </w:tc>
      </w:tr>
      <w:tr w:rsidR="008144D6" w:rsidRPr="0048078F" w14:paraId="3E6685FA" w14:textId="77777777" w:rsidTr="008144D6">
        <w:trPr>
          <w:gridAfter w:val="1"/>
          <w:wAfter w:w="21" w:type="dxa"/>
          <w:jc w:val="center"/>
        </w:trPr>
        <w:tc>
          <w:tcPr>
            <w:tcW w:w="638" w:type="dxa"/>
            <w:gridSpan w:val="2"/>
            <w:shd w:val="solid" w:color="FFFFFF" w:fill="auto"/>
          </w:tcPr>
          <w:p w14:paraId="76CC5FAD"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197F553A"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44F562C5" w14:textId="77777777" w:rsidR="008144D6" w:rsidRPr="0048078F" w:rsidRDefault="008144D6" w:rsidP="008144D6">
            <w:pPr>
              <w:rPr>
                <w:rFonts w:ascii="Arial" w:hAnsi="Arial" w:cs="Arial"/>
                <w:sz w:val="16"/>
                <w:szCs w:val="16"/>
              </w:rPr>
            </w:pPr>
            <w:r w:rsidRPr="0048078F">
              <w:rPr>
                <w:rFonts w:ascii="Arial" w:hAnsi="Arial" w:cs="Arial"/>
                <w:sz w:val="16"/>
                <w:szCs w:val="16"/>
              </w:rPr>
              <w:t>0111</w:t>
            </w:r>
          </w:p>
        </w:tc>
        <w:tc>
          <w:tcPr>
            <w:tcW w:w="426" w:type="dxa"/>
            <w:gridSpan w:val="2"/>
            <w:shd w:val="solid" w:color="FFFFFF" w:fill="auto"/>
          </w:tcPr>
          <w:p w14:paraId="14DAEB1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D79D528" w14:textId="77777777" w:rsidR="008144D6" w:rsidRPr="0048078F" w:rsidRDefault="008144D6" w:rsidP="008144D6">
            <w:pPr>
              <w:pStyle w:val="TAL"/>
              <w:rPr>
                <w:sz w:val="16"/>
                <w:szCs w:val="16"/>
                <w:lang w:eastAsia="en-US"/>
              </w:rPr>
            </w:pPr>
            <w:r w:rsidRPr="0048078F">
              <w:rPr>
                <w:sz w:val="16"/>
                <w:szCs w:val="16"/>
                <w:lang w:eastAsia="en-US"/>
              </w:rPr>
              <w:t>Addition of new generic procedure for bearer establishment for MO call.</w:t>
            </w:r>
          </w:p>
        </w:tc>
        <w:tc>
          <w:tcPr>
            <w:tcW w:w="415" w:type="dxa"/>
            <w:gridSpan w:val="2"/>
            <w:shd w:val="solid" w:color="FFFFFF" w:fill="auto"/>
          </w:tcPr>
          <w:p w14:paraId="35F3266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C1583E7"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70721520"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63A14F27" w14:textId="77777777" w:rsidR="008144D6" w:rsidRPr="0048078F" w:rsidRDefault="008144D6" w:rsidP="008144D6">
            <w:pPr>
              <w:pStyle w:val="TAL"/>
              <w:rPr>
                <w:sz w:val="16"/>
                <w:szCs w:val="16"/>
                <w:lang w:eastAsia="en-US"/>
              </w:rPr>
            </w:pPr>
            <w:r w:rsidRPr="0048078F">
              <w:rPr>
                <w:sz w:val="16"/>
                <w:szCs w:val="16"/>
                <w:lang w:eastAsia="en-US"/>
              </w:rPr>
              <w:t>R5-101187</w:t>
            </w:r>
          </w:p>
        </w:tc>
      </w:tr>
      <w:tr w:rsidR="008144D6" w:rsidRPr="0048078F" w14:paraId="3FA7FD86" w14:textId="77777777" w:rsidTr="008144D6">
        <w:trPr>
          <w:gridAfter w:val="1"/>
          <w:wAfter w:w="21" w:type="dxa"/>
          <w:jc w:val="center"/>
        </w:trPr>
        <w:tc>
          <w:tcPr>
            <w:tcW w:w="638" w:type="dxa"/>
            <w:gridSpan w:val="2"/>
            <w:shd w:val="solid" w:color="FFFFFF" w:fill="auto"/>
          </w:tcPr>
          <w:p w14:paraId="7E2E967E" w14:textId="77777777" w:rsidR="008144D6" w:rsidRPr="0048078F" w:rsidRDefault="008144D6" w:rsidP="008144D6">
            <w:pPr>
              <w:pStyle w:val="TAL"/>
              <w:rPr>
                <w:sz w:val="16"/>
                <w:szCs w:val="16"/>
                <w:lang w:eastAsia="en-US"/>
              </w:rPr>
            </w:pPr>
            <w:r w:rsidRPr="0048078F">
              <w:rPr>
                <w:sz w:val="16"/>
                <w:szCs w:val="16"/>
                <w:lang w:eastAsia="en-US"/>
              </w:rPr>
              <w:t>RAN5 #46</w:t>
            </w:r>
          </w:p>
        </w:tc>
        <w:tc>
          <w:tcPr>
            <w:tcW w:w="1134" w:type="dxa"/>
            <w:gridSpan w:val="2"/>
            <w:shd w:val="solid" w:color="FFFFFF" w:fill="auto"/>
          </w:tcPr>
          <w:p w14:paraId="5C505556" w14:textId="77777777" w:rsidR="008144D6" w:rsidRPr="0048078F" w:rsidRDefault="008144D6" w:rsidP="008144D6">
            <w:pPr>
              <w:pStyle w:val="TAL"/>
              <w:rPr>
                <w:sz w:val="16"/>
                <w:szCs w:val="16"/>
                <w:lang w:eastAsia="en-US"/>
              </w:rPr>
            </w:pPr>
            <w:r w:rsidRPr="0048078F">
              <w:rPr>
                <w:sz w:val="16"/>
                <w:szCs w:val="16"/>
                <w:lang w:eastAsia="en-US"/>
              </w:rPr>
              <w:t>RP-100143</w:t>
            </w:r>
          </w:p>
        </w:tc>
        <w:tc>
          <w:tcPr>
            <w:tcW w:w="567" w:type="dxa"/>
            <w:gridSpan w:val="2"/>
            <w:shd w:val="solid" w:color="FFFFFF" w:fill="auto"/>
          </w:tcPr>
          <w:p w14:paraId="10E69DEF" w14:textId="77777777" w:rsidR="008144D6" w:rsidRPr="0048078F" w:rsidRDefault="008144D6" w:rsidP="008144D6">
            <w:pPr>
              <w:rPr>
                <w:rFonts w:ascii="Arial" w:hAnsi="Arial" w:cs="Arial"/>
                <w:sz w:val="16"/>
                <w:szCs w:val="16"/>
              </w:rPr>
            </w:pPr>
            <w:r w:rsidRPr="0048078F">
              <w:rPr>
                <w:rFonts w:ascii="Arial" w:hAnsi="Arial" w:cs="Arial"/>
                <w:sz w:val="16"/>
                <w:szCs w:val="16"/>
              </w:rPr>
              <w:t>0112</w:t>
            </w:r>
          </w:p>
        </w:tc>
        <w:tc>
          <w:tcPr>
            <w:tcW w:w="426" w:type="dxa"/>
            <w:gridSpan w:val="2"/>
            <w:shd w:val="solid" w:color="FFFFFF" w:fill="auto"/>
          </w:tcPr>
          <w:p w14:paraId="7A459D8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BBA5894" w14:textId="77777777" w:rsidR="008144D6" w:rsidRPr="0048078F" w:rsidRDefault="008144D6" w:rsidP="008144D6">
            <w:pPr>
              <w:pStyle w:val="TAL"/>
              <w:rPr>
                <w:sz w:val="16"/>
                <w:szCs w:val="16"/>
                <w:lang w:eastAsia="en-US"/>
              </w:rPr>
            </w:pPr>
            <w:r w:rsidRPr="0048078F">
              <w:rPr>
                <w:sz w:val="16"/>
                <w:szCs w:val="16"/>
                <w:lang w:eastAsia="en-US"/>
              </w:rPr>
              <w:t>update of default bandwidth configuration for signalling</w:t>
            </w:r>
          </w:p>
        </w:tc>
        <w:tc>
          <w:tcPr>
            <w:tcW w:w="415" w:type="dxa"/>
            <w:gridSpan w:val="2"/>
            <w:shd w:val="solid" w:color="FFFFFF" w:fill="auto"/>
          </w:tcPr>
          <w:p w14:paraId="16E519A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E1701F9" w14:textId="77777777" w:rsidR="008144D6" w:rsidRPr="0048078F" w:rsidRDefault="008144D6" w:rsidP="008144D6">
            <w:pPr>
              <w:pStyle w:val="TAL"/>
              <w:rPr>
                <w:sz w:val="16"/>
                <w:szCs w:val="16"/>
                <w:lang w:eastAsia="en-US"/>
              </w:rPr>
            </w:pPr>
            <w:r w:rsidRPr="0048078F">
              <w:rPr>
                <w:sz w:val="16"/>
                <w:szCs w:val="16"/>
                <w:lang w:eastAsia="en-US"/>
              </w:rPr>
              <w:t>8.4.0</w:t>
            </w:r>
          </w:p>
        </w:tc>
        <w:tc>
          <w:tcPr>
            <w:tcW w:w="708" w:type="dxa"/>
            <w:gridSpan w:val="2"/>
            <w:shd w:val="solid" w:color="FFFFFF" w:fill="auto"/>
          </w:tcPr>
          <w:p w14:paraId="03B39E87" w14:textId="77777777" w:rsidR="008144D6" w:rsidRPr="0048078F" w:rsidRDefault="008144D6" w:rsidP="008144D6">
            <w:pPr>
              <w:pStyle w:val="TAL"/>
              <w:rPr>
                <w:sz w:val="16"/>
                <w:szCs w:val="16"/>
                <w:lang w:eastAsia="en-US"/>
              </w:rPr>
            </w:pPr>
            <w:r w:rsidRPr="0048078F">
              <w:rPr>
                <w:sz w:val="16"/>
                <w:szCs w:val="16"/>
                <w:lang w:eastAsia="en-US"/>
              </w:rPr>
              <w:t>8.5.0</w:t>
            </w:r>
          </w:p>
        </w:tc>
        <w:tc>
          <w:tcPr>
            <w:tcW w:w="1033" w:type="dxa"/>
            <w:gridSpan w:val="2"/>
            <w:shd w:val="solid" w:color="FFFFFF" w:fill="auto"/>
          </w:tcPr>
          <w:p w14:paraId="1CD55845" w14:textId="77777777" w:rsidR="008144D6" w:rsidRPr="0048078F" w:rsidRDefault="008144D6" w:rsidP="008144D6">
            <w:pPr>
              <w:pStyle w:val="TAL"/>
              <w:rPr>
                <w:sz w:val="16"/>
                <w:szCs w:val="16"/>
                <w:lang w:eastAsia="en-US"/>
              </w:rPr>
            </w:pPr>
            <w:r w:rsidRPr="0048078F">
              <w:rPr>
                <w:sz w:val="16"/>
                <w:szCs w:val="16"/>
                <w:lang w:eastAsia="en-US"/>
              </w:rPr>
              <w:t>R5-101207</w:t>
            </w:r>
          </w:p>
        </w:tc>
      </w:tr>
      <w:tr w:rsidR="008144D6" w:rsidRPr="0048078F" w14:paraId="100DFB71" w14:textId="77777777" w:rsidTr="008144D6">
        <w:trPr>
          <w:gridAfter w:val="1"/>
          <w:wAfter w:w="21" w:type="dxa"/>
          <w:jc w:val="center"/>
        </w:trPr>
        <w:tc>
          <w:tcPr>
            <w:tcW w:w="638" w:type="dxa"/>
            <w:gridSpan w:val="2"/>
            <w:shd w:val="solid" w:color="FFFFFF" w:fill="auto"/>
          </w:tcPr>
          <w:p w14:paraId="2AB5C8D6" w14:textId="77777777" w:rsidR="008144D6" w:rsidRPr="0048078F" w:rsidRDefault="008144D6" w:rsidP="008144D6">
            <w:pPr>
              <w:pStyle w:val="TAL"/>
              <w:rPr>
                <w:sz w:val="16"/>
                <w:szCs w:val="16"/>
                <w:lang w:eastAsia="en-US"/>
              </w:rPr>
            </w:pPr>
            <w:r w:rsidRPr="0048078F">
              <w:rPr>
                <w:sz w:val="16"/>
                <w:szCs w:val="16"/>
                <w:lang w:eastAsia="en-US"/>
              </w:rPr>
              <w:t>RP#47</w:t>
            </w:r>
          </w:p>
        </w:tc>
        <w:tc>
          <w:tcPr>
            <w:tcW w:w="1134" w:type="dxa"/>
            <w:gridSpan w:val="2"/>
            <w:shd w:val="solid" w:color="FFFFFF" w:fill="auto"/>
          </w:tcPr>
          <w:p w14:paraId="1AE67457" w14:textId="77777777" w:rsidR="008144D6" w:rsidRPr="0048078F" w:rsidRDefault="008144D6" w:rsidP="008144D6">
            <w:pPr>
              <w:pStyle w:val="TAL"/>
              <w:rPr>
                <w:sz w:val="16"/>
                <w:szCs w:val="16"/>
                <w:lang w:eastAsia="en-US"/>
              </w:rPr>
            </w:pPr>
            <w:r w:rsidRPr="0048078F">
              <w:rPr>
                <w:sz w:val="16"/>
                <w:szCs w:val="16"/>
                <w:lang w:eastAsia="en-US"/>
              </w:rPr>
              <w:t>-</w:t>
            </w:r>
          </w:p>
        </w:tc>
        <w:tc>
          <w:tcPr>
            <w:tcW w:w="567" w:type="dxa"/>
            <w:gridSpan w:val="2"/>
            <w:shd w:val="solid" w:color="FFFFFF" w:fill="auto"/>
          </w:tcPr>
          <w:p w14:paraId="1609E2B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26" w:type="dxa"/>
            <w:gridSpan w:val="2"/>
            <w:shd w:val="solid" w:color="FFFFFF" w:fill="auto"/>
          </w:tcPr>
          <w:p w14:paraId="144BF17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07AE0F5" w14:textId="77777777" w:rsidR="008144D6" w:rsidRPr="0048078F" w:rsidRDefault="008144D6" w:rsidP="008144D6">
            <w:pPr>
              <w:pStyle w:val="TAL"/>
              <w:rPr>
                <w:sz w:val="16"/>
                <w:szCs w:val="16"/>
                <w:lang w:eastAsia="en-US"/>
              </w:rPr>
            </w:pPr>
            <w:r w:rsidRPr="0048078F">
              <w:rPr>
                <w:sz w:val="16"/>
                <w:szCs w:val="16"/>
                <w:lang w:eastAsia="en-US"/>
              </w:rPr>
              <w:t>Moved to v9.0.0 with no change</w:t>
            </w:r>
          </w:p>
        </w:tc>
        <w:tc>
          <w:tcPr>
            <w:tcW w:w="415" w:type="dxa"/>
            <w:gridSpan w:val="2"/>
            <w:shd w:val="solid" w:color="FFFFFF" w:fill="auto"/>
          </w:tcPr>
          <w:p w14:paraId="4514ED79" w14:textId="77777777" w:rsidR="008144D6" w:rsidRPr="0048078F" w:rsidRDefault="008144D6" w:rsidP="008144D6">
            <w:pPr>
              <w:pStyle w:val="TAL"/>
              <w:rPr>
                <w:sz w:val="16"/>
                <w:szCs w:val="16"/>
                <w:lang w:eastAsia="en-US"/>
              </w:rPr>
            </w:pPr>
            <w:r w:rsidRPr="0048078F">
              <w:rPr>
                <w:sz w:val="16"/>
                <w:szCs w:val="16"/>
                <w:lang w:eastAsia="en-US"/>
              </w:rPr>
              <w:t>-</w:t>
            </w:r>
          </w:p>
        </w:tc>
        <w:tc>
          <w:tcPr>
            <w:tcW w:w="708" w:type="dxa"/>
            <w:gridSpan w:val="2"/>
            <w:shd w:val="solid" w:color="FFFFFF" w:fill="auto"/>
          </w:tcPr>
          <w:p w14:paraId="4EE705F6" w14:textId="77777777" w:rsidR="008144D6" w:rsidRPr="0048078F" w:rsidRDefault="008144D6" w:rsidP="008144D6">
            <w:pPr>
              <w:pStyle w:val="TAL"/>
              <w:rPr>
                <w:sz w:val="16"/>
                <w:szCs w:val="16"/>
                <w:lang w:eastAsia="en-US"/>
              </w:rPr>
            </w:pPr>
            <w:r w:rsidRPr="0048078F">
              <w:rPr>
                <w:sz w:val="16"/>
                <w:szCs w:val="16"/>
                <w:lang w:eastAsia="en-US"/>
              </w:rPr>
              <w:t>8.5.0</w:t>
            </w:r>
          </w:p>
        </w:tc>
        <w:tc>
          <w:tcPr>
            <w:tcW w:w="708" w:type="dxa"/>
            <w:gridSpan w:val="2"/>
            <w:shd w:val="solid" w:color="FFFFFF" w:fill="auto"/>
          </w:tcPr>
          <w:p w14:paraId="0FDC8164" w14:textId="77777777" w:rsidR="008144D6" w:rsidRPr="0048078F" w:rsidRDefault="008144D6" w:rsidP="008144D6">
            <w:pPr>
              <w:pStyle w:val="TAL"/>
              <w:rPr>
                <w:sz w:val="16"/>
                <w:szCs w:val="16"/>
                <w:lang w:eastAsia="en-US"/>
              </w:rPr>
            </w:pPr>
            <w:r w:rsidRPr="0048078F">
              <w:rPr>
                <w:sz w:val="16"/>
                <w:szCs w:val="16"/>
                <w:lang w:eastAsia="en-US"/>
              </w:rPr>
              <w:t>9.0.0</w:t>
            </w:r>
          </w:p>
        </w:tc>
        <w:tc>
          <w:tcPr>
            <w:tcW w:w="1033" w:type="dxa"/>
            <w:gridSpan w:val="2"/>
            <w:shd w:val="solid" w:color="FFFFFF" w:fill="auto"/>
          </w:tcPr>
          <w:p w14:paraId="195C96B2" w14:textId="77777777" w:rsidR="008144D6" w:rsidRPr="0048078F" w:rsidRDefault="008144D6" w:rsidP="008144D6">
            <w:pPr>
              <w:pStyle w:val="TAL"/>
              <w:rPr>
                <w:sz w:val="16"/>
                <w:szCs w:val="16"/>
                <w:lang w:eastAsia="en-US"/>
              </w:rPr>
            </w:pPr>
            <w:r w:rsidRPr="0048078F">
              <w:rPr>
                <w:sz w:val="16"/>
                <w:szCs w:val="16"/>
                <w:lang w:eastAsia="en-US"/>
              </w:rPr>
              <w:t>-</w:t>
            </w:r>
          </w:p>
        </w:tc>
      </w:tr>
      <w:tr w:rsidR="008144D6" w:rsidRPr="0048078F" w14:paraId="1D0244BF" w14:textId="77777777" w:rsidTr="008144D6">
        <w:trPr>
          <w:gridAfter w:val="1"/>
          <w:wAfter w:w="21" w:type="dxa"/>
          <w:jc w:val="center"/>
        </w:trPr>
        <w:tc>
          <w:tcPr>
            <w:tcW w:w="638" w:type="dxa"/>
            <w:gridSpan w:val="2"/>
            <w:shd w:val="solid" w:color="FFFFFF" w:fill="auto"/>
          </w:tcPr>
          <w:p w14:paraId="0373CA30"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0C204664"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4D393196" w14:textId="77777777" w:rsidR="008144D6" w:rsidRPr="0048078F" w:rsidRDefault="008144D6" w:rsidP="008144D6">
            <w:pPr>
              <w:rPr>
                <w:rFonts w:ascii="Arial" w:hAnsi="Arial" w:cs="Arial"/>
                <w:sz w:val="16"/>
                <w:szCs w:val="16"/>
              </w:rPr>
            </w:pPr>
            <w:r w:rsidRPr="0048078F">
              <w:rPr>
                <w:rFonts w:ascii="Arial" w:hAnsi="Arial" w:cs="Arial"/>
                <w:sz w:val="16"/>
                <w:szCs w:val="16"/>
              </w:rPr>
              <w:t>0143</w:t>
            </w:r>
          </w:p>
        </w:tc>
        <w:tc>
          <w:tcPr>
            <w:tcW w:w="426" w:type="dxa"/>
            <w:gridSpan w:val="2"/>
            <w:shd w:val="solid" w:color="FFFFFF" w:fill="auto"/>
          </w:tcPr>
          <w:p w14:paraId="2630175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DFD3CC1" w14:textId="77777777" w:rsidR="008144D6" w:rsidRPr="0048078F" w:rsidRDefault="008144D6" w:rsidP="008144D6">
            <w:pPr>
              <w:pStyle w:val="TAL"/>
              <w:rPr>
                <w:sz w:val="16"/>
                <w:szCs w:val="16"/>
                <w:lang w:eastAsia="en-US"/>
              </w:rPr>
            </w:pPr>
            <w:r w:rsidRPr="0048078F">
              <w:rPr>
                <w:sz w:val="16"/>
                <w:szCs w:val="16"/>
                <w:lang w:eastAsia="en-US"/>
              </w:rPr>
              <w:t>Clarification of security protection when NAS security mode procedure has taken place outside of a TC sequence</w:t>
            </w:r>
          </w:p>
        </w:tc>
        <w:tc>
          <w:tcPr>
            <w:tcW w:w="415" w:type="dxa"/>
            <w:gridSpan w:val="2"/>
            <w:shd w:val="solid" w:color="FFFFFF" w:fill="auto"/>
          </w:tcPr>
          <w:p w14:paraId="1710762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D919F4A"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0698D405"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300A7A4A" w14:textId="77777777" w:rsidR="008144D6" w:rsidRPr="0048078F" w:rsidRDefault="008144D6" w:rsidP="008144D6">
            <w:pPr>
              <w:pStyle w:val="TAL"/>
              <w:rPr>
                <w:sz w:val="16"/>
                <w:szCs w:val="16"/>
                <w:lang w:eastAsia="en-US"/>
              </w:rPr>
            </w:pPr>
            <w:r w:rsidRPr="0048078F">
              <w:rPr>
                <w:sz w:val="16"/>
                <w:szCs w:val="16"/>
                <w:lang w:eastAsia="en-US"/>
              </w:rPr>
              <w:t>R5-103085</w:t>
            </w:r>
          </w:p>
        </w:tc>
      </w:tr>
      <w:tr w:rsidR="008144D6" w:rsidRPr="0048078F" w14:paraId="6DC97E3F" w14:textId="77777777" w:rsidTr="008144D6">
        <w:trPr>
          <w:gridAfter w:val="1"/>
          <w:wAfter w:w="21" w:type="dxa"/>
          <w:jc w:val="center"/>
        </w:trPr>
        <w:tc>
          <w:tcPr>
            <w:tcW w:w="638" w:type="dxa"/>
            <w:gridSpan w:val="2"/>
            <w:shd w:val="solid" w:color="FFFFFF" w:fill="auto"/>
          </w:tcPr>
          <w:p w14:paraId="7B142162"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4E51B02D" w14:textId="77777777" w:rsidR="008144D6" w:rsidRPr="0048078F" w:rsidRDefault="008144D6" w:rsidP="008144D6">
            <w:pPr>
              <w:pStyle w:val="TAL"/>
              <w:rPr>
                <w:sz w:val="16"/>
                <w:szCs w:val="16"/>
                <w:lang w:eastAsia="en-US"/>
              </w:rPr>
            </w:pPr>
            <w:r w:rsidRPr="0048078F">
              <w:rPr>
                <w:sz w:val="16"/>
                <w:szCs w:val="16"/>
                <w:lang w:eastAsia="en-US"/>
              </w:rPr>
              <w:t>RP-100523</w:t>
            </w:r>
          </w:p>
        </w:tc>
        <w:tc>
          <w:tcPr>
            <w:tcW w:w="567" w:type="dxa"/>
            <w:gridSpan w:val="2"/>
            <w:shd w:val="solid" w:color="FFFFFF" w:fill="auto"/>
          </w:tcPr>
          <w:p w14:paraId="2EE086B1" w14:textId="77777777" w:rsidR="008144D6" w:rsidRPr="0048078F" w:rsidRDefault="008144D6" w:rsidP="008144D6">
            <w:pPr>
              <w:rPr>
                <w:rFonts w:ascii="Arial" w:hAnsi="Arial" w:cs="Arial"/>
                <w:sz w:val="16"/>
                <w:szCs w:val="16"/>
              </w:rPr>
            </w:pPr>
            <w:r w:rsidRPr="0048078F">
              <w:rPr>
                <w:rFonts w:ascii="Arial" w:hAnsi="Arial" w:cs="Arial"/>
                <w:sz w:val="16"/>
                <w:szCs w:val="16"/>
              </w:rPr>
              <w:t>0113</w:t>
            </w:r>
          </w:p>
        </w:tc>
        <w:tc>
          <w:tcPr>
            <w:tcW w:w="426" w:type="dxa"/>
            <w:gridSpan w:val="2"/>
            <w:shd w:val="solid" w:color="FFFFFF" w:fill="auto"/>
          </w:tcPr>
          <w:p w14:paraId="769BEDB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6FAA4BF" w14:textId="77777777" w:rsidR="008144D6" w:rsidRPr="0048078F" w:rsidRDefault="008144D6" w:rsidP="008144D6">
            <w:pPr>
              <w:pStyle w:val="TAL"/>
              <w:rPr>
                <w:sz w:val="16"/>
                <w:szCs w:val="16"/>
                <w:lang w:eastAsia="en-US"/>
              </w:rPr>
            </w:pPr>
            <w:r w:rsidRPr="0048078F">
              <w:rPr>
                <w:sz w:val="16"/>
                <w:szCs w:val="16"/>
                <w:lang w:eastAsia="en-US"/>
              </w:rPr>
              <w:t>CR to 36.508: Update of EARFCN for band 21</w:t>
            </w:r>
          </w:p>
        </w:tc>
        <w:tc>
          <w:tcPr>
            <w:tcW w:w="415" w:type="dxa"/>
            <w:gridSpan w:val="2"/>
            <w:shd w:val="solid" w:color="FFFFFF" w:fill="auto"/>
          </w:tcPr>
          <w:p w14:paraId="688F208E"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5E0DA60"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2E267935"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1504A20D" w14:textId="77777777" w:rsidR="008144D6" w:rsidRPr="0048078F" w:rsidRDefault="008144D6" w:rsidP="008144D6">
            <w:pPr>
              <w:pStyle w:val="TAL"/>
              <w:rPr>
                <w:sz w:val="16"/>
                <w:szCs w:val="16"/>
                <w:lang w:eastAsia="en-US"/>
              </w:rPr>
            </w:pPr>
            <w:r w:rsidRPr="0048078F">
              <w:rPr>
                <w:sz w:val="16"/>
                <w:szCs w:val="16"/>
                <w:lang w:eastAsia="en-US"/>
              </w:rPr>
              <w:t>R5-103101</w:t>
            </w:r>
          </w:p>
        </w:tc>
      </w:tr>
      <w:tr w:rsidR="008144D6" w:rsidRPr="0048078F" w14:paraId="410A3E98" w14:textId="77777777" w:rsidTr="008144D6">
        <w:trPr>
          <w:gridAfter w:val="1"/>
          <w:wAfter w:w="21" w:type="dxa"/>
          <w:jc w:val="center"/>
        </w:trPr>
        <w:tc>
          <w:tcPr>
            <w:tcW w:w="638" w:type="dxa"/>
            <w:gridSpan w:val="2"/>
            <w:shd w:val="solid" w:color="FFFFFF" w:fill="auto"/>
          </w:tcPr>
          <w:p w14:paraId="65FD398F"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3E961AC3"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1F8D6F54" w14:textId="77777777" w:rsidR="008144D6" w:rsidRPr="0048078F" w:rsidRDefault="008144D6" w:rsidP="008144D6">
            <w:pPr>
              <w:rPr>
                <w:rFonts w:ascii="Arial" w:hAnsi="Arial" w:cs="Arial"/>
                <w:sz w:val="16"/>
                <w:szCs w:val="16"/>
              </w:rPr>
            </w:pPr>
            <w:r w:rsidRPr="0048078F">
              <w:rPr>
                <w:rFonts w:ascii="Arial" w:hAnsi="Arial" w:cs="Arial"/>
                <w:sz w:val="16"/>
                <w:szCs w:val="16"/>
              </w:rPr>
              <w:t>0114</w:t>
            </w:r>
          </w:p>
        </w:tc>
        <w:tc>
          <w:tcPr>
            <w:tcW w:w="426" w:type="dxa"/>
            <w:gridSpan w:val="2"/>
            <w:shd w:val="solid" w:color="FFFFFF" w:fill="auto"/>
          </w:tcPr>
          <w:p w14:paraId="0FF49DB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6544CA7" w14:textId="77777777" w:rsidR="008144D6" w:rsidRPr="0048078F" w:rsidRDefault="008144D6" w:rsidP="008144D6">
            <w:pPr>
              <w:pStyle w:val="TAL"/>
              <w:rPr>
                <w:sz w:val="16"/>
                <w:szCs w:val="16"/>
                <w:lang w:eastAsia="en-US"/>
              </w:rPr>
            </w:pPr>
            <w:r w:rsidRPr="0048078F">
              <w:rPr>
                <w:sz w:val="16"/>
                <w:szCs w:val="16"/>
                <w:lang w:eastAsia="en-US"/>
              </w:rPr>
              <w:t>Correction to the default message contents of EXTENDED SERVICE REQUEST</w:t>
            </w:r>
          </w:p>
        </w:tc>
        <w:tc>
          <w:tcPr>
            <w:tcW w:w="415" w:type="dxa"/>
            <w:gridSpan w:val="2"/>
            <w:shd w:val="solid" w:color="FFFFFF" w:fill="auto"/>
          </w:tcPr>
          <w:p w14:paraId="5B0D793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EEFDE97"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433B15C1"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4CBE7138" w14:textId="77777777" w:rsidR="008144D6" w:rsidRPr="0048078F" w:rsidRDefault="008144D6" w:rsidP="008144D6">
            <w:pPr>
              <w:pStyle w:val="TAL"/>
              <w:rPr>
                <w:sz w:val="16"/>
                <w:szCs w:val="16"/>
                <w:lang w:eastAsia="en-US"/>
              </w:rPr>
            </w:pPr>
            <w:r w:rsidRPr="0048078F">
              <w:rPr>
                <w:sz w:val="16"/>
                <w:szCs w:val="16"/>
                <w:lang w:eastAsia="en-US"/>
              </w:rPr>
              <w:t>R5-103128</w:t>
            </w:r>
          </w:p>
        </w:tc>
      </w:tr>
      <w:tr w:rsidR="008144D6" w:rsidRPr="0048078F" w14:paraId="526F5515" w14:textId="77777777" w:rsidTr="008144D6">
        <w:trPr>
          <w:gridAfter w:val="1"/>
          <w:wAfter w:w="21" w:type="dxa"/>
          <w:jc w:val="center"/>
        </w:trPr>
        <w:tc>
          <w:tcPr>
            <w:tcW w:w="638" w:type="dxa"/>
            <w:gridSpan w:val="2"/>
            <w:shd w:val="solid" w:color="FFFFFF" w:fill="auto"/>
          </w:tcPr>
          <w:p w14:paraId="41103179"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2546CA26"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27C5C975" w14:textId="77777777" w:rsidR="008144D6" w:rsidRPr="0048078F" w:rsidRDefault="008144D6" w:rsidP="008144D6">
            <w:pPr>
              <w:rPr>
                <w:rFonts w:ascii="Arial" w:hAnsi="Arial" w:cs="Arial"/>
                <w:sz w:val="16"/>
                <w:szCs w:val="16"/>
              </w:rPr>
            </w:pPr>
            <w:r w:rsidRPr="0048078F">
              <w:rPr>
                <w:rFonts w:ascii="Arial" w:hAnsi="Arial" w:cs="Arial"/>
                <w:sz w:val="16"/>
                <w:szCs w:val="16"/>
              </w:rPr>
              <w:t>0115</w:t>
            </w:r>
          </w:p>
        </w:tc>
        <w:tc>
          <w:tcPr>
            <w:tcW w:w="426" w:type="dxa"/>
            <w:gridSpan w:val="2"/>
            <w:shd w:val="solid" w:color="FFFFFF" w:fill="auto"/>
          </w:tcPr>
          <w:p w14:paraId="69CE431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8F02B3C" w14:textId="77777777" w:rsidR="008144D6" w:rsidRPr="0048078F" w:rsidRDefault="008144D6" w:rsidP="008144D6">
            <w:pPr>
              <w:pStyle w:val="TAL"/>
              <w:rPr>
                <w:sz w:val="16"/>
                <w:szCs w:val="16"/>
                <w:lang w:eastAsia="en-US"/>
              </w:rPr>
            </w:pPr>
            <w:r w:rsidRPr="0048078F">
              <w:rPr>
                <w:sz w:val="16"/>
                <w:szCs w:val="16"/>
                <w:lang w:eastAsia="en-US"/>
              </w:rPr>
              <w:t>Removal of unrealistic network behaviour from generic procedures</w:t>
            </w:r>
          </w:p>
        </w:tc>
        <w:tc>
          <w:tcPr>
            <w:tcW w:w="415" w:type="dxa"/>
            <w:gridSpan w:val="2"/>
            <w:shd w:val="solid" w:color="FFFFFF" w:fill="auto"/>
          </w:tcPr>
          <w:p w14:paraId="20B775E4"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9325E2E"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5C53E6F2"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19CFC2C2" w14:textId="77777777" w:rsidR="008144D6" w:rsidRPr="0048078F" w:rsidRDefault="008144D6" w:rsidP="008144D6">
            <w:pPr>
              <w:pStyle w:val="TAL"/>
              <w:rPr>
                <w:sz w:val="16"/>
                <w:szCs w:val="16"/>
                <w:lang w:eastAsia="en-US"/>
              </w:rPr>
            </w:pPr>
            <w:r w:rsidRPr="0048078F">
              <w:rPr>
                <w:sz w:val="16"/>
                <w:szCs w:val="16"/>
                <w:lang w:eastAsia="en-US"/>
              </w:rPr>
              <w:t>R5-103223</w:t>
            </w:r>
          </w:p>
        </w:tc>
      </w:tr>
      <w:tr w:rsidR="008144D6" w:rsidRPr="0048078F" w14:paraId="59692DA5" w14:textId="77777777" w:rsidTr="008144D6">
        <w:trPr>
          <w:gridAfter w:val="1"/>
          <w:wAfter w:w="21" w:type="dxa"/>
          <w:jc w:val="center"/>
        </w:trPr>
        <w:tc>
          <w:tcPr>
            <w:tcW w:w="638" w:type="dxa"/>
            <w:gridSpan w:val="2"/>
            <w:shd w:val="solid" w:color="FFFFFF" w:fill="auto"/>
          </w:tcPr>
          <w:p w14:paraId="141FE0D8"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26018C9F"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247C748C" w14:textId="77777777" w:rsidR="008144D6" w:rsidRPr="0048078F" w:rsidRDefault="008144D6" w:rsidP="008144D6">
            <w:pPr>
              <w:rPr>
                <w:rFonts w:ascii="Arial" w:hAnsi="Arial" w:cs="Arial"/>
                <w:sz w:val="16"/>
                <w:szCs w:val="16"/>
              </w:rPr>
            </w:pPr>
            <w:r w:rsidRPr="0048078F">
              <w:rPr>
                <w:rFonts w:ascii="Arial" w:hAnsi="Arial" w:cs="Arial"/>
                <w:sz w:val="16"/>
                <w:szCs w:val="16"/>
              </w:rPr>
              <w:t>0116</w:t>
            </w:r>
          </w:p>
        </w:tc>
        <w:tc>
          <w:tcPr>
            <w:tcW w:w="426" w:type="dxa"/>
            <w:gridSpan w:val="2"/>
            <w:shd w:val="solid" w:color="FFFFFF" w:fill="auto"/>
          </w:tcPr>
          <w:p w14:paraId="558FEEF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DCF0D84" w14:textId="77777777" w:rsidR="008144D6" w:rsidRPr="0048078F" w:rsidRDefault="008144D6" w:rsidP="008144D6">
            <w:pPr>
              <w:pStyle w:val="TAL"/>
              <w:rPr>
                <w:sz w:val="16"/>
                <w:szCs w:val="16"/>
                <w:lang w:eastAsia="en-US"/>
              </w:rPr>
            </w:pPr>
            <w:r w:rsidRPr="0048078F">
              <w:rPr>
                <w:sz w:val="16"/>
                <w:szCs w:val="16"/>
                <w:lang w:eastAsia="en-US"/>
              </w:rPr>
              <w:t>Correction of table numbers in clause 6.2.3.1</w:t>
            </w:r>
          </w:p>
        </w:tc>
        <w:tc>
          <w:tcPr>
            <w:tcW w:w="415" w:type="dxa"/>
            <w:gridSpan w:val="2"/>
            <w:shd w:val="solid" w:color="FFFFFF" w:fill="auto"/>
          </w:tcPr>
          <w:p w14:paraId="5B4632A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F1134BD"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4220FFDE"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0704ACE3" w14:textId="77777777" w:rsidR="008144D6" w:rsidRPr="0048078F" w:rsidRDefault="008144D6" w:rsidP="008144D6">
            <w:pPr>
              <w:pStyle w:val="TAL"/>
              <w:rPr>
                <w:sz w:val="16"/>
                <w:szCs w:val="16"/>
                <w:lang w:eastAsia="en-US"/>
              </w:rPr>
            </w:pPr>
            <w:r w:rsidRPr="0048078F">
              <w:rPr>
                <w:sz w:val="16"/>
                <w:szCs w:val="16"/>
                <w:lang w:eastAsia="en-US"/>
              </w:rPr>
              <w:t>R5-103232</w:t>
            </w:r>
          </w:p>
        </w:tc>
      </w:tr>
      <w:tr w:rsidR="008144D6" w:rsidRPr="0048078F" w14:paraId="2656272C" w14:textId="77777777" w:rsidTr="008144D6">
        <w:trPr>
          <w:gridAfter w:val="1"/>
          <w:wAfter w:w="21" w:type="dxa"/>
          <w:jc w:val="center"/>
        </w:trPr>
        <w:tc>
          <w:tcPr>
            <w:tcW w:w="638" w:type="dxa"/>
            <w:gridSpan w:val="2"/>
            <w:shd w:val="solid" w:color="FFFFFF" w:fill="auto"/>
          </w:tcPr>
          <w:p w14:paraId="33090116"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7B7B8347"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4C683646" w14:textId="77777777" w:rsidR="008144D6" w:rsidRPr="0048078F" w:rsidRDefault="008144D6" w:rsidP="008144D6">
            <w:pPr>
              <w:rPr>
                <w:rFonts w:ascii="Arial" w:hAnsi="Arial" w:cs="Arial"/>
                <w:sz w:val="16"/>
                <w:szCs w:val="16"/>
              </w:rPr>
            </w:pPr>
            <w:r w:rsidRPr="0048078F">
              <w:rPr>
                <w:rFonts w:ascii="Arial" w:hAnsi="Arial" w:cs="Arial"/>
                <w:sz w:val="16"/>
                <w:szCs w:val="16"/>
              </w:rPr>
              <w:t>0117</w:t>
            </w:r>
          </w:p>
        </w:tc>
        <w:tc>
          <w:tcPr>
            <w:tcW w:w="426" w:type="dxa"/>
            <w:gridSpan w:val="2"/>
            <w:shd w:val="solid" w:color="FFFFFF" w:fill="auto"/>
          </w:tcPr>
          <w:p w14:paraId="54F7027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32612FB" w14:textId="77777777" w:rsidR="008144D6" w:rsidRPr="0048078F" w:rsidRDefault="008144D6" w:rsidP="008144D6">
            <w:pPr>
              <w:pStyle w:val="TAL"/>
              <w:rPr>
                <w:sz w:val="16"/>
                <w:szCs w:val="16"/>
                <w:lang w:eastAsia="en-US"/>
              </w:rPr>
            </w:pPr>
            <w:r w:rsidRPr="0048078F">
              <w:rPr>
                <w:sz w:val="16"/>
                <w:szCs w:val="16"/>
                <w:lang w:eastAsia="en-US"/>
              </w:rPr>
              <w:t>Correction to default values for PhysicalConfigDedicated and MIMO</w:t>
            </w:r>
          </w:p>
        </w:tc>
        <w:tc>
          <w:tcPr>
            <w:tcW w:w="415" w:type="dxa"/>
            <w:gridSpan w:val="2"/>
            <w:shd w:val="solid" w:color="FFFFFF" w:fill="auto"/>
          </w:tcPr>
          <w:p w14:paraId="06B2DDC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6F411A3"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2C555FFA"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624FB16A" w14:textId="77777777" w:rsidR="008144D6" w:rsidRPr="0048078F" w:rsidRDefault="008144D6" w:rsidP="008144D6">
            <w:pPr>
              <w:pStyle w:val="TAL"/>
              <w:rPr>
                <w:sz w:val="16"/>
                <w:szCs w:val="16"/>
                <w:lang w:eastAsia="en-US"/>
              </w:rPr>
            </w:pPr>
            <w:r w:rsidRPr="0048078F">
              <w:rPr>
                <w:sz w:val="16"/>
                <w:szCs w:val="16"/>
                <w:lang w:eastAsia="en-US"/>
              </w:rPr>
              <w:t>R5-103287</w:t>
            </w:r>
          </w:p>
        </w:tc>
      </w:tr>
      <w:tr w:rsidR="008144D6" w:rsidRPr="0048078F" w14:paraId="3B05CF91" w14:textId="77777777" w:rsidTr="008144D6">
        <w:trPr>
          <w:gridAfter w:val="1"/>
          <w:wAfter w:w="21" w:type="dxa"/>
          <w:jc w:val="center"/>
        </w:trPr>
        <w:tc>
          <w:tcPr>
            <w:tcW w:w="638" w:type="dxa"/>
            <w:gridSpan w:val="2"/>
            <w:shd w:val="solid" w:color="FFFFFF" w:fill="auto"/>
          </w:tcPr>
          <w:p w14:paraId="52297988"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1C28393D"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4E28A30A" w14:textId="77777777" w:rsidR="008144D6" w:rsidRPr="0048078F" w:rsidRDefault="008144D6" w:rsidP="008144D6">
            <w:pPr>
              <w:rPr>
                <w:rFonts w:ascii="Arial" w:hAnsi="Arial" w:cs="Arial"/>
                <w:sz w:val="16"/>
                <w:szCs w:val="16"/>
              </w:rPr>
            </w:pPr>
            <w:r w:rsidRPr="0048078F">
              <w:rPr>
                <w:rFonts w:ascii="Arial" w:hAnsi="Arial" w:cs="Arial"/>
                <w:sz w:val="16"/>
                <w:szCs w:val="16"/>
              </w:rPr>
              <w:t>0118</w:t>
            </w:r>
          </w:p>
        </w:tc>
        <w:tc>
          <w:tcPr>
            <w:tcW w:w="426" w:type="dxa"/>
            <w:gridSpan w:val="2"/>
            <w:shd w:val="solid" w:color="FFFFFF" w:fill="auto"/>
          </w:tcPr>
          <w:p w14:paraId="0803943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C59FD2B" w14:textId="77777777" w:rsidR="008144D6" w:rsidRPr="0048078F" w:rsidRDefault="008144D6" w:rsidP="008144D6">
            <w:pPr>
              <w:pStyle w:val="TAL"/>
              <w:rPr>
                <w:sz w:val="16"/>
                <w:szCs w:val="16"/>
                <w:lang w:eastAsia="en-US"/>
              </w:rPr>
            </w:pPr>
            <w:r w:rsidRPr="0048078F">
              <w:rPr>
                <w:sz w:val="16"/>
                <w:szCs w:val="16"/>
                <w:lang w:eastAsia="en-US"/>
              </w:rPr>
              <w:t>Correction to SR-ConfigIndex for LTE TDD signalling test cases</w:t>
            </w:r>
          </w:p>
        </w:tc>
        <w:tc>
          <w:tcPr>
            <w:tcW w:w="415" w:type="dxa"/>
            <w:gridSpan w:val="2"/>
            <w:shd w:val="solid" w:color="FFFFFF" w:fill="auto"/>
          </w:tcPr>
          <w:p w14:paraId="7351FF6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BC0401A"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09680116"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75FE6216" w14:textId="77777777" w:rsidR="008144D6" w:rsidRPr="0048078F" w:rsidRDefault="008144D6" w:rsidP="008144D6">
            <w:pPr>
              <w:pStyle w:val="TAL"/>
              <w:rPr>
                <w:sz w:val="16"/>
                <w:szCs w:val="16"/>
                <w:lang w:eastAsia="en-US"/>
              </w:rPr>
            </w:pPr>
            <w:r w:rsidRPr="0048078F">
              <w:rPr>
                <w:sz w:val="16"/>
                <w:szCs w:val="16"/>
                <w:lang w:eastAsia="en-US"/>
              </w:rPr>
              <w:t>R5-103290</w:t>
            </w:r>
          </w:p>
        </w:tc>
      </w:tr>
      <w:tr w:rsidR="008144D6" w:rsidRPr="0048078F" w14:paraId="0329CF57" w14:textId="77777777" w:rsidTr="008144D6">
        <w:trPr>
          <w:gridAfter w:val="1"/>
          <w:wAfter w:w="21" w:type="dxa"/>
          <w:jc w:val="center"/>
        </w:trPr>
        <w:tc>
          <w:tcPr>
            <w:tcW w:w="638" w:type="dxa"/>
            <w:gridSpan w:val="2"/>
            <w:shd w:val="solid" w:color="FFFFFF" w:fill="auto"/>
          </w:tcPr>
          <w:p w14:paraId="68F8C4F7"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2AA92906"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3697973C" w14:textId="77777777" w:rsidR="008144D6" w:rsidRPr="0048078F" w:rsidRDefault="008144D6" w:rsidP="008144D6">
            <w:pPr>
              <w:rPr>
                <w:rFonts w:ascii="Arial" w:hAnsi="Arial" w:cs="Arial"/>
                <w:sz w:val="16"/>
                <w:szCs w:val="16"/>
              </w:rPr>
            </w:pPr>
            <w:r w:rsidRPr="0048078F">
              <w:rPr>
                <w:rFonts w:ascii="Arial" w:hAnsi="Arial" w:cs="Arial"/>
                <w:sz w:val="16"/>
                <w:szCs w:val="16"/>
              </w:rPr>
              <w:t>0119</w:t>
            </w:r>
          </w:p>
        </w:tc>
        <w:tc>
          <w:tcPr>
            <w:tcW w:w="426" w:type="dxa"/>
            <w:gridSpan w:val="2"/>
            <w:shd w:val="solid" w:color="FFFFFF" w:fill="auto"/>
          </w:tcPr>
          <w:p w14:paraId="70919A48"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CD8B2EC" w14:textId="77777777" w:rsidR="008144D6" w:rsidRPr="0048078F" w:rsidRDefault="008144D6" w:rsidP="008144D6">
            <w:pPr>
              <w:pStyle w:val="TAL"/>
              <w:rPr>
                <w:sz w:val="16"/>
                <w:szCs w:val="16"/>
                <w:lang w:eastAsia="en-US"/>
              </w:rPr>
            </w:pPr>
            <w:r w:rsidRPr="0048078F">
              <w:rPr>
                <w:sz w:val="16"/>
                <w:szCs w:val="16"/>
                <w:lang w:eastAsia="en-US"/>
              </w:rPr>
              <w:t>Correction to MME Group ID to set MSB to 1</w:t>
            </w:r>
          </w:p>
        </w:tc>
        <w:tc>
          <w:tcPr>
            <w:tcW w:w="415" w:type="dxa"/>
            <w:gridSpan w:val="2"/>
            <w:shd w:val="solid" w:color="FFFFFF" w:fill="auto"/>
          </w:tcPr>
          <w:p w14:paraId="4054B777"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D0F1EC2"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181BB9BE"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7AB16983" w14:textId="77777777" w:rsidR="008144D6" w:rsidRPr="0048078F" w:rsidRDefault="008144D6" w:rsidP="008144D6">
            <w:pPr>
              <w:pStyle w:val="TAL"/>
              <w:rPr>
                <w:sz w:val="16"/>
                <w:szCs w:val="16"/>
                <w:lang w:eastAsia="en-US"/>
              </w:rPr>
            </w:pPr>
            <w:r w:rsidRPr="0048078F">
              <w:rPr>
                <w:sz w:val="16"/>
                <w:szCs w:val="16"/>
                <w:lang w:eastAsia="en-US"/>
              </w:rPr>
              <w:t>R5-103298</w:t>
            </w:r>
          </w:p>
        </w:tc>
      </w:tr>
      <w:tr w:rsidR="008144D6" w:rsidRPr="0048078F" w14:paraId="5D960097" w14:textId="77777777" w:rsidTr="008144D6">
        <w:trPr>
          <w:gridAfter w:val="1"/>
          <w:wAfter w:w="21" w:type="dxa"/>
          <w:jc w:val="center"/>
        </w:trPr>
        <w:tc>
          <w:tcPr>
            <w:tcW w:w="638" w:type="dxa"/>
            <w:gridSpan w:val="2"/>
            <w:shd w:val="solid" w:color="FFFFFF" w:fill="auto"/>
          </w:tcPr>
          <w:p w14:paraId="7603DCBF"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0D3888AC" w14:textId="77777777" w:rsidR="008144D6" w:rsidRPr="0048078F" w:rsidRDefault="008144D6" w:rsidP="008144D6">
            <w:pPr>
              <w:pStyle w:val="TAL"/>
              <w:rPr>
                <w:sz w:val="16"/>
                <w:szCs w:val="16"/>
                <w:lang w:eastAsia="en-US"/>
              </w:rPr>
            </w:pPr>
            <w:r w:rsidRPr="0048078F">
              <w:rPr>
                <w:sz w:val="16"/>
                <w:szCs w:val="16"/>
                <w:lang w:eastAsia="en-US"/>
              </w:rPr>
              <w:t>RP-100500</w:t>
            </w:r>
          </w:p>
        </w:tc>
        <w:tc>
          <w:tcPr>
            <w:tcW w:w="567" w:type="dxa"/>
            <w:gridSpan w:val="2"/>
            <w:shd w:val="solid" w:color="FFFFFF" w:fill="auto"/>
          </w:tcPr>
          <w:p w14:paraId="4CDFEDA6" w14:textId="77777777" w:rsidR="008144D6" w:rsidRPr="0048078F" w:rsidRDefault="008144D6" w:rsidP="008144D6">
            <w:pPr>
              <w:rPr>
                <w:rFonts w:ascii="Arial" w:hAnsi="Arial" w:cs="Arial"/>
                <w:sz w:val="16"/>
                <w:szCs w:val="16"/>
              </w:rPr>
            </w:pPr>
            <w:r w:rsidRPr="0048078F">
              <w:rPr>
                <w:rFonts w:ascii="Arial" w:hAnsi="Arial" w:cs="Arial"/>
                <w:sz w:val="16"/>
                <w:szCs w:val="16"/>
              </w:rPr>
              <w:t>0144</w:t>
            </w:r>
          </w:p>
        </w:tc>
        <w:tc>
          <w:tcPr>
            <w:tcW w:w="426" w:type="dxa"/>
            <w:gridSpan w:val="2"/>
            <w:shd w:val="solid" w:color="FFFFFF" w:fill="auto"/>
          </w:tcPr>
          <w:p w14:paraId="45ACD7D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2E21BF8" w14:textId="77777777" w:rsidR="008144D6" w:rsidRPr="0048078F" w:rsidRDefault="008144D6" w:rsidP="008144D6">
            <w:pPr>
              <w:pStyle w:val="TAL"/>
              <w:rPr>
                <w:sz w:val="16"/>
                <w:szCs w:val="16"/>
                <w:lang w:eastAsia="en-US"/>
              </w:rPr>
            </w:pPr>
            <w:r w:rsidRPr="0048078F">
              <w:rPr>
                <w:sz w:val="16"/>
                <w:szCs w:val="16"/>
                <w:lang w:eastAsia="en-US"/>
              </w:rPr>
              <w:t>Connection diagram for test 8.11.2 (3 cells)</w:t>
            </w:r>
          </w:p>
        </w:tc>
        <w:tc>
          <w:tcPr>
            <w:tcW w:w="415" w:type="dxa"/>
            <w:gridSpan w:val="2"/>
            <w:shd w:val="solid" w:color="FFFFFF" w:fill="auto"/>
          </w:tcPr>
          <w:p w14:paraId="0757B50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AC90019"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1C159327"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02BB115E" w14:textId="77777777" w:rsidR="008144D6" w:rsidRPr="0048078F" w:rsidRDefault="008144D6" w:rsidP="008144D6">
            <w:pPr>
              <w:pStyle w:val="TAL"/>
              <w:rPr>
                <w:sz w:val="16"/>
                <w:szCs w:val="16"/>
                <w:lang w:eastAsia="en-US"/>
              </w:rPr>
            </w:pPr>
            <w:r w:rsidRPr="0048078F">
              <w:rPr>
                <w:sz w:val="16"/>
                <w:szCs w:val="16"/>
                <w:lang w:eastAsia="en-US"/>
              </w:rPr>
              <w:t>R5-103311</w:t>
            </w:r>
          </w:p>
        </w:tc>
      </w:tr>
      <w:tr w:rsidR="008144D6" w:rsidRPr="0048078F" w14:paraId="7FA07469" w14:textId="77777777" w:rsidTr="008144D6">
        <w:trPr>
          <w:gridAfter w:val="1"/>
          <w:wAfter w:w="21" w:type="dxa"/>
          <w:jc w:val="center"/>
        </w:trPr>
        <w:tc>
          <w:tcPr>
            <w:tcW w:w="638" w:type="dxa"/>
            <w:gridSpan w:val="2"/>
            <w:shd w:val="solid" w:color="FFFFFF" w:fill="auto"/>
          </w:tcPr>
          <w:p w14:paraId="5EA17899"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739C6AF5"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52C02FFD" w14:textId="77777777" w:rsidR="008144D6" w:rsidRPr="0048078F" w:rsidRDefault="008144D6" w:rsidP="008144D6">
            <w:pPr>
              <w:rPr>
                <w:rFonts w:ascii="Arial" w:hAnsi="Arial" w:cs="Arial"/>
                <w:sz w:val="16"/>
                <w:szCs w:val="16"/>
              </w:rPr>
            </w:pPr>
            <w:r w:rsidRPr="0048078F">
              <w:rPr>
                <w:rFonts w:ascii="Arial" w:hAnsi="Arial" w:cs="Arial"/>
                <w:sz w:val="16"/>
                <w:szCs w:val="16"/>
              </w:rPr>
              <w:t>0120</w:t>
            </w:r>
          </w:p>
        </w:tc>
        <w:tc>
          <w:tcPr>
            <w:tcW w:w="426" w:type="dxa"/>
            <w:gridSpan w:val="2"/>
            <w:shd w:val="solid" w:color="FFFFFF" w:fill="auto"/>
          </w:tcPr>
          <w:p w14:paraId="31FDE7D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4B3B7EF" w14:textId="77777777" w:rsidR="008144D6" w:rsidRPr="0048078F" w:rsidRDefault="008144D6" w:rsidP="008144D6">
            <w:pPr>
              <w:pStyle w:val="TAL"/>
              <w:rPr>
                <w:sz w:val="16"/>
                <w:szCs w:val="16"/>
                <w:lang w:eastAsia="en-US"/>
              </w:rPr>
            </w:pPr>
            <w:r w:rsidRPr="0048078F">
              <w:rPr>
                <w:sz w:val="16"/>
                <w:szCs w:val="16"/>
                <w:lang w:eastAsia="en-US"/>
              </w:rPr>
              <w:t>New combination of system information blocks for CSG Cell in TS 36.508</w:t>
            </w:r>
          </w:p>
        </w:tc>
        <w:tc>
          <w:tcPr>
            <w:tcW w:w="415" w:type="dxa"/>
            <w:gridSpan w:val="2"/>
            <w:shd w:val="solid" w:color="FFFFFF" w:fill="auto"/>
          </w:tcPr>
          <w:p w14:paraId="2DA438B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01FDBA9"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313A9173"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2EEAC551" w14:textId="77777777" w:rsidR="008144D6" w:rsidRPr="0048078F" w:rsidRDefault="008144D6" w:rsidP="008144D6">
            <w:pPr>
              <w:pStyle w:val="TAL"/>
              <w:rPr>
                <w:sz w:val="16"/>
                <w:szCs w:val="16"/>
                <w:lang w:eastAsia="en-US"/>
              </w:rPr>
            </w:pPr>
            <w:r w:rsidRPr="0048078F">
              <w:rPr>
                <w:sz w:val="16"/>
                <w:szCs w:val="16"/>
                <w:lang w:eastAsia="en-US"/>
              </w:rPr>
              <w:t>R5-103363</w:t>
            </w:r>
          </w:p>
        </w:tc>
      </w:tr>
      <w:tr w:rsidR="008144D6" w:rsidRPr="0048078F" w14:paraId="75122368" w14:textId="77777777" w:rsidTr="008144D6">
        <w:trPr>
          <w:gridAfter w:val="1"/>
          <w:wAfter w:w="21" w:type="dxa"/>
          <w:jc w:val="center"/>
        </w:trPr>
        <w:tc>
          <w:tcPr>
            <w:tcW w:w="638" w:type="dxa"/>
            <w:gridSpan w:val="2"/>
            <w:shd w:val="solid" w:color="FFFFFF" w:fill="auto"/>
          </w:tcPr>
          <w:p w14:paraId="499EE4FE"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6FC3C00F"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43ABECD8" w14:textId="77777777" w:rsidR="008144D6" w:rsidRPr="0048078F" w:rsidRDefault="008144D6" w:rsidP="008144D6">
            <w:pPr>
              <w:rPr>
                <w:rFonts w:ascii="Arial" w:hAnsi="Arial" w:cs="Arial"/>
                <w:sz w:val="16"/>
                <w:szCs w:val="16"/>
              </w:rPr>
            </w:pPr>
            <w:r w:rsidRPr="0048078F">
              <w:rPr>
                <w:rFonts w:ascii="Arial" w:hAnsi="Arial" w:cs="Arial"/>
                <w:sz w:val="16"/>
                <w:szCs w:val="16"/>
              </w:rPr>
              <w:t>0121</w:t>
            </w:r>
          </w:p>
        </w:tc>
        <w:tc>
          <w:tcPr>
            <w:tcW w:w="426" w:type="dxa"/>
            <w:gridSpan w:val="2"/>
            <w:shd w:val="solid" w:color="FFFFFF" w:fill="auto"/>
          </w:tcPr>
          <w:p w14:paraId="35A9FBC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52DBF70" w14:textId="77777777" w:rsidR="008144D6" w:rsidRPr="0048078F" w:rsidRDefault="008144D6" w:rsidP="008144D6">
            <w:pPr>
              <w:pStyle w:val="TAL"/>
              <w:rPr>
                <w:sz w:val="16"/>
                <w:szCs w:val="16"/>
                <w:lang w:eastAsia="en-US"/>
              </w:rPr>
            </w:pPr>
            <w:r w:rsidRPr="0048078F">
              <w:rPr>
                <w:sz w:val="16"/>
                <w:szCs w:val="16"/>
                <w:lang w:eastAsia="en-US"/>
              </w:rPr>
              <w:t>Clarification of security protection for detach request message</w:t>
            </w:r>
          </w:p>
        </w:tc>
        <w:tc>
          <w:tcPr>
            <w:tcW w:w="415" w:type="dxa"/>
            <w:gridSpan w:val="2"/>
            <w:shd w:val="solid" w:color="FFFFFF" w:fill="auto"/>
          </w:tcPr>
          <w:p w14:paraId="57160EF7"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4490D6C"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0194AD19"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3FC148C9" w14:textId="77777777" w:rsidR="008144D6" w:rsidRPr="0048078F" w:rsidRDefault="008144D6" w:rsidP="008144D6">
            <w:pPr>
              <w:pStyle w:val="TAL"/>
              <w:rPr>
                <w:sz w:val="16"/>
                <w:szCs w:val="16"/>
                <w:lang w:eastAsia="en-US"/>
              </w:rPr>
            </w:pPr>
            <w:r w:rsidRPr="0048078F">
              <w:rPr>
                <w:sz w:val="16"/>
                <w:szCs w:val="16"/>
                <w:lang w:eastAsia="en-US"/>
              </w:rPr>
              <w:t>R5-103368</w:t>
            </w:r>
          </w:p>
        </w:tc>
      </w:tr>
      <w:tr w:rsidR="008144D6" w:rsidRPr="0048078F" w14:paraId="25B1348E" w14:textId="77777777" w:rsidTr="008144D6">
        <w:trPr>
          <w:gridAfter w:val="1"/>
          <w:wAfter w:w="21" w:type="dxa"/>
          <w:jc w:val="center"/>
        </w:trPr>
        <w:tc>
          <w:tcPr>
            <w:tcW w:w="638" w:type="dxa"/>
            <w:gridSpan w:val="2"/>
            <w:shd w:val="solid" w:color="FFFFFF" w:fill="auto"/>
          </w:tcPr>
          <w:p w14:paraId="53E530A9"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1A88A22E"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06C28FF0" w14:textId="77777777" w:rsidR="008144D6" w:rsidRPr="0048078F" w:rsidRDefault="008144D6" w:rsidP="008144D6">
            <w:pPr>
              <w:rPr>
                <w:rFonts w:ascii="Arial" w:hAnsi="Arial" w:cs="Arial"/>
                <w:sz w:val="16"/>
                <w:szCs w:val="16"/>
              </w:rPr>
            </w:pPr>
            <w:r w:rsidRPr="0048078F">
              <w:rPr>
                <w:rFonts w:ascii="Arial" w:hAnsi="Arial" w:cs="Arial"/>
                <w:sz w:val="16"/>
                <w:szCs w:val="16"/>
              </w:rPr>
              <w:t>0122</w:t>
            </w:r>
          </w:p>
        </w:tc>
        <w:tc>
          <w:tcPr>
            <w:tcW w:w="426" w:type="dxa"/>
            <w:gridSpan w:val="2"/>
            <w:shd w:val="solid" w:color="FFFFFF" w:fill="auto"/>
          </w:tcPr>
          <w:p w14:paraId="711899C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7CFDB27" w14:textId="77777777" w:rsidR="008144D6" w:rsidRPr="0048078F" w:rsidRDefault="008144D6" w:rsidP="008144D6">
            <w:pPr>
              <w:pStyle w:val="TAL"/>
              <w:rPr>
                <w:sz w:val="16"/>
                <w:szCs w:val="16"/>
                <w:lang w:eastAsia="en-US"/>
              </w:rPr>
            </w:pPr>
            <w:r w:rsidRPr="0048078F">
              <w:rPr>
                <w:sz w:val="16"/>
                <w:szCs w:val="16"/>
                <w:lang w:eastAsia="en-US"/>
              </w:rPr>
              <w:t>Corrections to cell numbers for 3GPP2 Inter-RAT network scenarios</w:t>
            </w:r>
          </w:p>
        </w:tc>
        <w:tc>
          <w:tcPr>
            <w:tcW w:w="415" w:type="dxa"/>
            <w:gridSpan w:val="2"/>
            <w:shd w:val="solid" w:color="FFFFFF" w:fill="auto"/>
          </w:tcPr>
          <w:p w14:paraId="5C17572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678951F"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5AFD8114"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4A4DCCA8" w14:textId="77777777" w:rsidR="008144D6" w:rsidRPr="0048078F" w:rsidRDefault="008144D6" w:rsidP="008144D6">
            <w:pPr>
              <w:pStyle w:val="TAL"/>
              <w:rPr>
                <w:sz w:val="16"/>
                <w:szCs w:val="16"/>
                <w:lang w:eastAsia="en-US"/>
              </w:rPr>
            </w:pPr>
            <w:r w:rsidRPr="0048078F">
              <w:rPr>
                <w:sz w:val="16"/>
                <w:szCs w:val="16"/>
                <w:lang w:eastAsia="en-US"/>
              </w:rPr>
              <w:t>R5-103374</w:t>
            </w:r>
          </w:p>
        </w:tc>
      </w:tr>
      <w:tr w:rsidR="008144D6" w:rsidRPr="0048078F" w14:paraId="4466E15C" w14:textId="77777777" w:rsidTr="008144D6">
        <w:trPr>
          <w:gridAfter w:val="1"/>
          <w:wAfter w:w="21" w:type="dxa"/>
          <w:jc w:val="center"/>
        </w:trPr>
        <w:tc>
          <w:tcPr>
            <w:tcW w:w="638" w:type="dxa"/>
            <w:gridSpan w:val="2"/>
            <w:shd w:val="solid" w:color="FFFFFF" w:fill="auto"/>
          </w:tcPr>
          <w:p w14:paraId="1A39F82A" w14:textId="77777777" w:rsidR="008144D6" w:rsidRPr="0048078F" w:rsidRDefault="008144D6" w:rsidP="008144D6">
            <w:pPr>
              <w:pStyle w:val="TAL"/>
              <w:rPr>
                <w:sz w:val="16"/>
                <w:szCs w:val="16"/>
                <w:lang w:eastAsia="en-US"/>
              </w:rPr>
            </w:pPr>
            <w:r w:rsidRPr="0048078F">
              <w:rPr>
                <w:sz w:val="16"/>
                <w:szCs w:val="16"/>
                <w:lang w:eastAsia="en-US"/>
              </w:rPr>
              <w:lastRenderedPageBreak/>
              <w:t>RP#48</w:t>
            </w:r>
          </w:p>
        </w:tc>
        <w:tc>
          <w:tcPr>
            <w:tcW w:w="1134" w:type="dxa"/>
            <w:gridSpan w:val="2"/>
            <w:shd w:val="solid" w:color="FFFFFF" w:fill="auto"/>
          </w:tcPr>
          <w:p w14:paraId="3CF22F29"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320811CF" w14:textId="77777777" w:rsidR="008144D6" w:rsidRPr="0048078F" w:rsidRDefault="008144D6" w:rsidP="008144D6">
            <w:pPr>
              <w:rPr>
                <w:rFonts w:ascii="Arial" w:hAnsi="Arial" w:cs="Arial"/>
                <w:sz w:val="16"/>
                <w:szCs w:val="16"/>
              </w:rPr>
            </w:pPr>
            <w:r w:rsidRPr="0048078F">
              <w:rPr>
                <w:rFonts w:ascii="Arial" w:hAnsi="Arial" w:cs="Arial"/>
                <w:sz w:val="16"/>
                <w:szCs w:val="16"/>
              </w:rPr>
              <w:t>0140</w:t>
            </w:r>
          </w:p>
        </w:tc>
        <w:tc>
          <w:tcPr>
            <w:tcW w:w="426" w:type="dxa"/>
            <w:gridSpan w:val="2"/>
            <w:shd w:val="solid" w:color="FFFFFF" w:fill="auto"/>
          </w:tcPr>
          <w:p w14:paraId="7AA00AD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8CCAF5F" w14:textId="77777777" w:rsidR="008144D6" w:rsidRPr="0048078F" w:rsidRDefault="008144D6" w:rsidP="008144D6">
            <w:pPr>
              <w:pStyle w:val="TAL"/>
              <w:rPr>
                <w:sz w:val="16"/>
                <w:szCs w:val="16"/>
                <w:lang w:eastAsia="en-US"/>
              </w:rPr>
            </w:pPr>
            <w:r w:rsidRPr="0048078F">
              <w:rPr>
                <w:sz w:val="16"/>
                <w:szCs w:val="16"/>
                <w:lang w:eastAsia="en-US"/>
              </w:rPr>
              <w:t>Clarification to default message content for Modify EPS Bearer Context Request message</w:t>
            </w:r>
          </w:p>
        </w:tc>
        <w:tc>
          <w:tcPr>
            <w:tcW w:w="415" w:type="dxa"/>
            <w:gridSpan w:val="2"/>
            <w:shd w:val="solid" w:color="FFFFFF" w:fill="auto"/>
          </w:tcPr>
          <w:p w14:paraId="0F70C4A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434044A"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0A9586BE"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255EE43E" w14:textId="77777777" w:rsidR="008144D6" w:rsidRPr="0048078F" w:rsidRDefault="008144D6" w:rsidP="008144D6">
            <w:pPr>
              <w:pStyle w:val="TAL"/>
              <w:rPr>
                <w:sz w:val="16"/>
                <w:szCs w:val="16"/>
                <w:lang w:eastAsia="en-US"/>
              </w:rPr>
            </w:pPr>
            <w:r w:rsidRPr="0048078F">
              <w:rPr>
                <w:sz w:val="16"/>
                <w:szCs w:val="16"/>
                <w:lang w:eastAsia="en-US"/>
              </w:rPr>
              <w:t>R5-103625</w:t>
            </w:r>
          </w:p>
        </w:tc>
      </w:tr>
      <w:tr w:rsidR="008144D6" w:rsidRPr="0048078F" w14:paraId="6FE54707" w14:textId="77777777" w:rsidTr="008144D6">
        <w:trPr>
          <w:gridAfter w:val="1"/>
          <w:wAfter w:w="21" w:type="dxa"/>
          <w:jc w:val="center"/>
        </w:trPr>
        <w:tc>
          <w:tcPr>
            <w:tcW w:w="638" w:type="dxa"/>
            <w:gridSpan w:val="2"/>
            <w:shd w:val="solid" w:color="FFFFFF" w:fill="auto"/>
          </w:tcPr>
          <w:p w14:paraId="39E06129"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6FFC3A75"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3A5B8F2B" w14:textId="77777777" w:rsidR="008144D6" w:rsidRPr="0048078F" w:rsidRDefault="008144D6" w:rsidP="008144D6">
            <w:pPr>
              <w:rPr>
                <w:rFonts w:ascii="Arial" w:hAnsi="Arial" w:cs="Arial"/>
                <w:sz w:val="16"/>
                <w:szCs w:val="16"/>
              </w:rPr>
            </w:pPr>
            <w:r w:rsidRPr="0048078F">
              <w:rPr>
                <w:rFonts w:ascii="Arial" w:hAnsi="Arial" w:cs="Arial"/>
                <w:sz w:val="16"/>
                <w:szCs w:val="16"/>
              </w:rPr>
              <w:t>0141</w:t>
            </w:r>
          </w:p>
        </w:tc>
        <w:tc>
          <w:tcPr>
            <w:tcW w:w="426" w:type="dxa"/>
            <w:gridSpan w:val="2"/>
            <w:shd w:val="solid" w:color="FFFFFF" w:fill="auto"/>
          </w:tcPr>
          <w:p w14:paraId="6590376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8AAD2B2" w14:textId="77777777" w:rsidR="008144D6" w:rsidRPr="0048078F" w:rsidRDefault="008144D6" w:rsidP="008144D6">
            <w:pPr>
              <w:pStyle w:val="TAL"/>
              <w:rPr>
                <w:sz w:val="16"/>
                <w:szCs w:val="16"/>
                <w:lang w:eastAsia="en-US"/>
              </w:rPr>
            </w:pPr>
            <w:r w:rsidRPr="0048078F">
              <w:rPr>
                <w:sz w:val="16"/>
                <w:szCs w:val="16"/>
                <w:lang w:eastAsia="en-US"/>
              </w:rPr>
              <w:t>Clarification to default message content for RRC Connection Reconfiguration message</w:t>
            </w:r>
          </w:p>
        </w:tc>
        <w:tc>
          <w:tcPr>
            <w:tcW w:w="415" w:type="dxa"/>
            <w:gridSpan w:val="2"/>
            <w:shd w:val="solid" w:color="FFFFFF" w:fill="auto"/>
          </w:tcPr>
          <w:p w14:paraId="7C61D3C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00730D8"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3EE9B280"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26719EC9" w14:textId="77777777" w:rsidR="008144D6" w:rsidRPr="0048078F" w:rsidRDefault="008144D6" w:rsidP="008144D6">
            <w:pPr>
              <w:pStyle w:val="TAL"/>
              <w:rPr>
                <w:sz w:val="16"/>
                <w:szCs w:val="16"/>
                <w:lang w:eastAsia="en-US"/>
              </w:rPr>
            </w:pPr>
            <w:r w:rsidRPr="0048078F">
              <w:rPr>
                <w:sz w:val="16"/>
                <w:szCs w:val="16"/>
                <w:lang w:eastAsia="en-US"/>
              </w:rPr>
              <w:t>R5-103626</w:t>
            </w:r>
          </w:p>
        </w:tc>
      </w:tr>
      <w:tr w:rsidR="008144D6" w:rsidRPr="0048078F" w14:paraId="5F99771E" w14:textId="77777777" w:rsidTr="008144D6">
        <w:trPr>
          <w:gridAfter w:val="1"/>
          <w:wAfter w:w="21" w:type="dxa"/>
          <w:jc w:val="center"/>
        </w:trPr>
        <w:tc>
          <w:tcPr>
            <w:tcW w:w="638" w:type="dxa"/>
            <w:gridSpan w:val="2"/>
            <w:shd w:val="solid" w:color="FFFFFF" w:fill="auto"/>
          </w:tcPr>
          <w:p w14:paraId="49E2D8B8"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1EA0EA61" w14:textId="77777777" w:rsidR="008144D6" w:rsidRPr="0048078F" w:rsidRDefault="008144D6" w:rsidP="008144D6">
            <w:pPr>
              <w:pStyle w:val="TAL"/>
              <w:rPr>
                <w:sz w:val="16"/>
                <w:szCs w:val="16"/>
                <w:lang w:eastAsia="en-US"/>
              </w:rPr>
            </w:pPr>
            <w:r w:rsidRPr="0048078F">
              <w:rPr>
                <w:sz w:val="16"/>
                <w:szCs w:val="16"/>
                <w:lang w:eastAsia="en-US"/>
              </w:rPr>
              <w:t>RP-100524</w:t>
            </w:r>
          </w:p>
        </w:tc>
        <w:tc>
          <w:tcPr>
            <w:tcW w:w="567" w:type="dxa"/>
            <w:gridSpan w:val="2"/>
            <w:shd w:val="solid" w:color="FFFFFF" w:fill="auto"/>
          </w:tcPr>
          <w:p w14:paraId="1E4C556B" w14:textId="77777777" w:rsidR="008144D6" w:rsidRPr="0048078F" w:rsidRDefault="008144D6" w:rsidP="008144D6">
            <w:pPr>
              <w:rPr>
                <w:rFonts w:ascii="Arial" w:hAnsi="Arial" w:cs="Arial"/>
                <w:sz w:val="16"/>
                <w:szCs w:val="16"/>
              </w:rPr>
            </w:pPr>
            <w:r w:rsidRPr="0048078F">
              <w:rPr>
                <w:rFonts w:ascii="Arial" w:hAnsi="Arial" w:cs="Arial"/>
                <w:sz w:val="16"/>
                <w:szCs w:val="16"/>
              </w:rPr>
              <w:t>0123</w:t>
            </w:r>
          </w:p>
        </w:tc>
        <w:tc>
          <w:tcPr>
            <w:tcW w:w="426" w:type="dxa"/>
            <w:gridSpan w:val="2"/>
            <w:shd w:val="solid" w:color="FFFFFF" w:fill="auto"/>
          </w:tcPr>
          <w:p w14:paraId="7175BCF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CDF3A6E" w14:textId="77777777" w:rsidR="008144D6" w:rsidRPr="0048078F" w:rsidRDefault="008144D6" w:rsidP="008144D6">
            <w:pPr>
              <w:pStyle w:val="TAL"/>
              <w:rPr>
                <w:sz w:val="16"/>
                <w:szCs w:val="16"/>
                <w:lang w:eastAsia="en-US"/>
              </w:rPr>
            </w:pPr>
            <w:r w:rsidRPr="0048078F">
              <w:rPr>
                <w:sz w:val="16"/>
                <w:szCs w:val="16"/>
                <w:lang w:eastAsia="en-US"/>
              </w:rPr>
              <w:t>Addition of WLAN test cell</w:t>
            </w:r>
          </w:p>
        </w:tc>
        <w:tc>
          <w:tcPr>
            <w:tcW w:w="415" w:type="dxa"/>
            <w:gridSpan w:val="2"/>
            <w:shd w:val="solid" w:color="FFFFFF" w:fill="auto"/>
          </w:tcPr>
          <w:p w14:paraId="2AD15A9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C8E0BE8"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306B9913"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2ADC46EB" w14:textId="77777777" w:rsidR="008144D6" w:rsidRPr="0048078F" w:rsidRDefault="008144D6" w:rsidP="008144D6">
            <w:pPr>
              <w:pStyle w:val="TAL"/>
              <w:rPr>
                <w:sz w:val="16"/>
                <w:szCs w:val="16"/>
                <w:lang w:eastAsia="en-US"/>
              </w:rPr>
            </w:pPr>
            <w:r w:rsidRPr="0048078F">
              <w:rPr>
                <w:sz w:val="16"/>
                <w:szCs w:val="16"/>
                <w:lang w:eastAsia="en-US"/>
              </w:rPr>
              <w:t>R5-103647</w:t>
            </w:r>
          </w:p>
        </w:tc>
      </w:tr>
      <w:tr w:rsidR="008144D6" w:rsidRPr="0048078F" w14:paraId="5EBF2D52" w14:textId="77777777" w:rsidTr="008144D6">
        <w:trPr>
          <w:gridAfter w:val="1"/>
          <w:wAfter w:w="21" w:type="dxa"/>
          <w:jc w:val="center"/>
        </w:trPr>
        <w:tc>
          <w:tcPr>
            <w:tcW w:w="638" w:type="dxa"/>
            <w:gridSpan w:val="2"/>
            <w:shd w:val="solid" w:color="FFFFFF" w:fill="auto"/>
          </w:tcPr>
          <w:p w14:paraId="1D7B9A42"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29D9A015" w14:textId="77777777" w:rsidR="008144D6" w:rsidRPr="0048078F" w:rsidRDefault="008144D6" w:rsidP="008144D6">
            <w:pPr>
              <w:pStyle w:val="TAL"/>
              <w:rPr>
                <w:sz w:val="16"/>
                <w:szCs w:val="16"/>
                <w:lang w:eastAsia="en-US"/>
              </w:rPr>
            </w:pPr>
            <w:r w:rsidRPr="0048078F">
              <w:rPr>
                <w:sz w:val="16"/>
                <w:szCs w:val="16"/>
                <w:lang w:eastAsia="en-US"/>
              </w:rPr>
              <w:t>RP-100524</w:t>
            </w:r>
          </w:p>
        </w:tc>
        <w:tc>
          <w:tcPr>
            <w:tcW w:w="567" w:type="dxa"/>
            <w:gridSpan w:val="2"/>
            <w:shd w:val="solid" w:color="FFFFFF" w:fill="auto"/>
          </w:tcPr>
          <w:p w14:paraId="1CDF11C2" w14:textId="77777777" w:rsidR="008144D6" w:rsidRPr="0048078F" w:rsidRDefault="008144D6" w:rsidP="008144D6">
            <w:pPr>
              <w:rPr>
                <w:rFonts w:ascii="Arial" w:hAnsi="Arial" w:cs="Arial"/>
                <w:sz w:val="16"/>
                <w:szCs w:val="16"/>
              </w:rPr>
            </w:pPr>
            <w:r w:rsidRPr="0048078F">
              <w:rPr>
                <w:rFonts w:ascii="Arial" w:hAnsi="Arial" w:cs="Arial"/>
                <w:sz w:val="16"/>
                <w:szCs w:val="16"/>
              </w:rPr>
              <w:t>0124</w:t>
            </w:r>
          </w:p>
        </w:tc>
        <w:tc>
          <w:tcPr>
            <w:tcW w:w="426" w:type="dxa"/>
            <w:gridSpan w:val="2"/>
            <w:shd w:val="solid" w:color="FFFFFF" w:fill="auto"/>
          </w:tcPr>
          <w:p w14:paraId="34B907EF"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972281A" w14:textId="77777777" w:rsidR="008144D6" w:rsidRPr="0048078F" w:rsidRDefault="008144D6" w:rsidP="008144D6">
            <w:pPr>
              <w:pStyle w:val="TAL"/>
              <w:rPr>
                <w:sz w:val="16"/>
                <w:szCs w:val="16"/>
                <w:lang w:eastAsia="en-US"/>
              </w:rPr>
            </w:pPr>
            <w:r w:rsidRPr="0048078F">
              <w:rPr>
                <w:sz w:val="16"/>
                <w:szCs w:val="16"/>
                <w:lang w:eastAsia="en-US"/>
              </w:rPr>
              <w:t>Addition of default message contents for mobility management based on DSMIPv6 testing</w:t>
            </w:r>
          </w:p>
        </w:tc>
        <w:tc>
          <w:tcPr>
            <w:tcW w:w="415" w:type="dxa"/>
            <w:gridSpan w:val="2"/>
            <w:shd w:val="solid" w:color="FFFFFF" w:fill="auto"/>
          </w:tcPr>
          <w:p w14:paraId="6B7943D6"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62C5324"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0D7E6339"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44B13EB3" w14:textId="77777777" w:rsidR="008144D6" w:rsidRPr="0048078F" w:rsidRDefault="008144D6" w:rsidP="008144D6">
            <w:pPr>
              <w:pStyle w:val="TAL"/>
              <w:rPr>
                <w:sz w:val="16"/>
                <w:szCs w:val="16"/>
                <w:lang w:eastAsia="en-US"/>
              </w:rPr>
            </w:pPr>
            <w:r w:rsidRPr="0048078F">
              <w:rPr>
                <w:sz w:val="16"/>
                <w:szCs w:val="16"/>
                <w:lang w:eastAsia="en-US"/>
              </w:rPr>
              <w:t>R5-103648</w:t>
            </w:r>
          </w:p>
        </w:tc>
      </w:tr>
      <w:tr w:rsidR="008144D6" w:rsidRPr="0048078F" w14:paraId="2EED78A0" w14:textId="77777777" w:rsidTr="008144D6">
        <w:trPr>
          <w:gridAfter w:val="1"/>
          <w:wAfter w:w="21" w:type="dxa"/>
          <w:jc w:val="center"/>
        </w:trPr>
        <w:tc>
          <w:tcPr>
            <w:tcW w:w="638" w:type="dxa"/>
            <w:gridSpan w:val="2"/>
            <w:shd w:val="solid" w:color="FFFFFF" w:fill="auto"/>
          </w:tcPr>
          <w:p w14:paraId="673A89E3"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4BC8C745"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70917AEE" w14:textId="77777777" w:rsidR="008144D6" w:rsidRPr="0048078F" w:rsidRDefault="008144D6" w:rsidP="008144D6">
            <w:pPr>
              <w:rPr>
                <w:rFonts w:ascii="Arial" w:hAnsi="Arial" w:cs="Arial"/>
                <w:sz w:val="16"/>
                <w:szCs w:val="16"/>
              </w:rPr>
            </w:pPr>
            <w:r w:rsidRPr="0048078F">
              <w:rPr>
                <w:rFonts w:ascii="Arial" w:hAnsi="Arial" w:cs="Arial"/>
                <w:sz w:val="16"/>
                <w:szCs w:val="16"/>
              </w:rPr>
              <w:t>0125</w:t>
            </w:r>
          </w:p>
        </w:tc>
        <w:tc>
          <w:tcPr>
            <w:tcW w:w="426" w:type="dxa"/>
            <w:gridSpan w:val="2"/>
            <w:shd w:val="solid" w:color="FFFFFF" w:fill="auto"/>
          </w:tcPr>
          <w:p w14:paraId="1825E6A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10DBD88" w14:textId="77777777" w:rsidR="008144D6" w:rsidRPr="0048078F" w:rsidRDefault="008144D6" w:rsidP="008144D6">
            <w:pPr>
              <w:pStyle w:val="TAL"/>
              <w:rPr>
                <w:sz w:val="16"/>
                <w:szCs w:val="16"/>
                <w:lang w:eastAsia="en-US"/>
              </w:rPr>
            </w:pPr>
            <w:r w:rsidRPr="0048078F">
              <w:rPr>
                <w:sz w:val="16"/>
                <w:szCs w:val="16"/>
                <w:lang w:eastAsia="en-US"/>
              </w:rPr>
              <w:t>Update default message contents for EPS attach conditions</w:t>
            </w:r>
          </w:p>
        </w:tc>
        <w:tc>
          <w:tcPr>
            <w:tcW w:w="415" w:type="dxa"/>
            <w:gridSpan w:val="2"/>
            <w:shd w:val="solid" w:color="FFFFFF" w:fill="auto"/>
          </w:tcPr>
          <w:p w14:paraId="072CB45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9104933"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60D500B4"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6688F35F" w14:textId="77777777" w:rsidR="008144D6" w:rsidRPr="0048078F" w:rsidRDefault="008144D6" w:rsidP="008144D6">
            <w:pPr>
              <w:pStyle w:val="TAL"/>
              <w:rPr>
                <w:sz w:val="16"/>
                <w:szCs w:val="16"/>
                <w:lang w:eastAsia="en-US"/>
              </w:rPr>
            </w:pPr>
            <w:r w:rsidRPr="0048078F">
              <w:rPr>
                <w:sz w:val="16"/>
                <w:szCs w:val="16"/>
                <w:lang w:eastAsia="en-US"/>
              </w:rPr>
              <w:t>R5-103673</w:t>
            </w:r>
          </w:p>
        </w:tc>
      </w:tr>
      <w:tr w:rsidR="008144D6" w:rsidRPr="0048078F" w14:paraId="6C0D90FC" w14:textId="77777777" w:rsidTr="008144D6">
        <w:trPr>
          <w:gridAfter w:val="1"/>
          <w:wAfter w:w="21" w:type="dxa"/>
          <w:jc w:val="center"/>
        </w:trPr>
        <w:tc>
          <w:tcPr>
            <w:tcW w:w="638" w:type="dxa"/>
            <w:gridSpan w:val="2"/>
            <w:shd w:val="solid" w:color="FFFFFF" w:fill="auto"/>
          </w:tcPr>
          <w:p w14:paraId="6739684A"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2062DABE"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0B6E682B" w14:textId="77777777" w:rsidR="008144D6" w:rsidRPr="0048078F" w:rsidRDefault="008144D6" w:rsidP="008144D6">
            <w:pPr>
              <w:rPr>
                <w:rFonts w:ascii="Arial" w:hAnsi="Arial" w:cs="Arial"/>
                <w:sz w:val="16"/>
                <w:szCs w:val="16"/>
              </w:rPr>
            </w:pPr>
            <w:r w:rsidRPr="0048078F">
              <w:rPr>
                <w:rFonts w:ascii="Arial" w:hAnsi="Arial" w:cs="Arial"/>
                <w:sz w:val="16"/>
                <w:szCs w:val="16"/>
              </w:rPr>
              <w:t>0126</w:t>
            </w:r>
          </w:p>
        </w:tc>
        <w:tc>
          <w:tcPr>
            <w:tcW w:w="426" w:type="dxa"/>
            <w:gridSpan w:val="2"/>
            <w:shd w:val="solid" w:color="FFFFFF" w:fill="auto"/>
          </w:tcPr>
          <w:p w14:paraId="259EF57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E3C9B45" w14:textId="77777777" w:rsidR="008144D6" w:rsidRPr="0048078F" w:rsidRDefault="008144D6" w:rsidP="008144D6">
            <w:pPr>
              <w:pStyle w:val="TAL"/>
              <w:rPr>
                <w:sz w:val="16"/>
                <w:szCs w:val="16"/>
                <w:lang w:eastAsia="en-US"/>
              </w:rPr>
            </w:pPr>
            <w:r w:rsidRPr="0048078F">
              <w:rPr>
                <w:sz w:val="16"/>
                <w:szCs w:val="16"/>
                <w:lang w:eastAsia="en-US"/>
              </w:rPr>
              <w:t>Update default message with network support for IMS voice</w:t>
            </w:r>
          </w:p>
        </w:tc>
        <w:tc>
          <w:tcPr>
            <w:tcW w:w="415" w:type="dxa"/>
            <w:gridSpan w:val="2"/>
            <w:shd w:val="solid" w:color="FFFFFF" w:fill="auto"/>
          </w:tcPr>
          <w:p w14:paraId="561D7E4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4817BCC"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36772870"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145716AC" w14:textId="77777777" w:rsidR="008144D6" w:rsidRPr="0048078F" w:rsidRDefault="008144D6" w:rsidP="008144D6">
            <w:pPr>
              <w:pStyle w:val="TAL"/>
              <w:rPr>
                <w:sz w:val="16"/>
                <w:szCs w:val="16"/>
                <w:lang w:eastAsia="en-US"/>
              </w:rPr>
            </w:pPr>
            <w:r w:rsidRPr="0048078F">
              <w:rPr>
                <w:sz w:val="16"/>
                <w:szCs w:val="16"/>
                <w:lang w:eastAsia="en-US"/>
              </w:rPr>
              <w:t>R5-103674</w:t>
            </w:r>
          </w:p>
        </w:tc>
      </w:tr>
      <w:tr w:rsidR="008144D6" w:rsidRPr="0048078F" w14:paraId="301620CA" w14:textId="77777777" w:rsidTr="008144D6">
        <w:trPr>
          <w:gridAfter w:val="1"/>
          <w:wAfter w:w="21" w:type="dxa"/>
          <w:jc w:val="center"/>
        </w:trPr>
        <w:tc>
          <w:tcPr>
            <w:tcW w:w="638" w:type="dxa"/>
            <w:gridSpan w:val="2"/>
            <w:shd w:val="solid" w:color="FFFFFF" w:fill="auto"/>
          </w:tcPr>
          <w:p w14:paraId="5F7FFED8"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4C608281"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2D7B6721" w14:textId="77777777" w:rsidR="008144D6" w:rsidRPr="0048078F" w:rsidRDefault="008144D6" w:rsidP="008144D6">
            <w:pPr>
              <w:rPr>
                <w:rFonts w:ascii="Arial" w:hAnsi="Arial" w:cs="Arial"/>
                <w:sz w:val="16"/>
                <w:szCs w:val="16"/>
              </w:rPr>
            </w:pPr>
            <w:r w:rsidRPr="0048078F">
              <w:rPr>
                <w:rFonts w:ascii="Arial" w:hAnsi="Arial" w:cs="Arial"/>
                <w:sz w:val="16"/>
                <w:szCs w:val="16"/>
              </w:rPr>
              <w:t>0127</w:t>
            </w:r>
          </w:p>
        </w:tc>
        <w:tc>
          <w:tcPr>
            <w:tcW w:w="426" w:type="dxa"/>
            <w:gridSpan w:val="2"/>
            <w:shd w:val="solid" w:color="FFFFFF" w:fill="auto"/>
          </w:tcPr>
          <w:p w14:paraId="723035C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E8BF680" w14:textId="77777777" w:rsidR="008144D6" w:rsidRPr="0048078F" w:rsidRDefault="008144D6" w:rsidP="008144D6">
            <w:pPr>
              <w:pStyle w:val="TAL"/>
              <w:rPr>
                <w:sz w:val="16"/>
                <w:szCs w:val="16"/>
                <w:lang w:eastAsia="en-US"/>
              </w:rPr>
            </w:pPr>
            <w:r w:rsidRPr="0048078F">
              <w:rPr>
                <w:sz w:val="16"/>
                <w:szCs w:val="16"/>
                <w:lang w:eastAsia="en-US"/>
              </w:rPr>
              <w:t>Correction to Generic Test Procedure in TS 36.508</w:t>
            </w:r>
          </w:p>
        </w:tc>
        <w:tc>
          <w:tcPr>
            <w:tcW w:w="415" w:type="dxa"/>
            <w:gridSpan w:val="2"/>
            <w:shd w:val="solid" w:color="FFFFFF" w:fill="auto"/>
          </w:tcPr>
          <w:p w14:paraId="1A7C52D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E838AE7"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0774969D"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1EC2BE95" w14:textId="77777777" w:rsidR="008144D6" w:rsidRPr="0048078F" w:rsidRDefault="008144D6" w:rsidP="008144D6">
            <w:pPr>
              <w:pStyle w:val="TAL"/>
              <w:rPr>
                <w:sz w:val="16"/>
                <w:szCs w:val="16"/>
                <w:lang w:eastAsia="en-US"/>
              </w:rPr>
            </w:pPr>
            <w:r w:rsidRPr="0048078F">
              <w:rPr>
                <w:sz w:val="16"/>
                <w:szCs w:val="16"/>
                <w:lang w:eastAsia="en-US"/>
              </w:rPr>
              <w:t>R5-103675</w:t>
            </w:r>
          </w:p>
        </w:tc>
      </w:tr>
      <w:tr w:rsidR="008144D6" w:rsidRPr="0048078F" w14:paraId="02C88482" w14:textId="77777777" w:rsidTr="008144D6">
        <w:trPr>
          <w:gridAfter w:val="1"/>
          <w:wAfter w:w="21" w:type="dxa"/>
          <w:jc w:val="center"/>
        </w:trPr>
        <w:tc>
          <w:tcPr>
            <w:tcW w:w="638" w:type="dxa"/>
            <w:gridSpan w:val="2"/>
            <w:shd w:val="solid" w:color="FFFFFF" w:fill="auto"/>
          </w:tcPr>
          <w:p w14:paraId="5BF4A3DF"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533F8E95"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484DCB89" w14:textId="77777777" w:rsidR="008144D6" w:rsidRPr="0048078F" w:rsidRDefault="008144D6" w:rsidP="008144D6">
            <w:pPr>
              <w:rPr>
                <w:rFonts w:ascii="Arial" w:hAnsi="Arial" w:cs="Arial"/>
                <w:sz w:val="16"/>
                <w:szCs w:val="16"/>
              </w:rPr>
            </w:pPr>
            <w:r w:rsidRPr="0048078F">
              <w:rPr>
                <w:rFonts w:ascii="Arial" w:hAnsi="Arial" w:cs="Arial"/>
                <w:sz w:val="16"/>
                <w:szCs w:val="16"/>
              </w:rPr>
              <w:t>0128</w:t>
            </w:r>
          </w:p>
        </w:tc>
        <w:tc>
          <w:tcPr>
            <w:tcW w:w="426" w:type="dxa"/>
            <w:gridSpan w:val="2"/>
            <w:shd w:val="solid" w:color="FFFFFF" w:fill="auto"/>
          </w:tcPr>
          <w:p w14:paraId="6B8625B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461498D" w14:textId="77777777" w:rsidR="008144D6" w:rsidRPr="0048078F" w:rsidRDefault="008144D6" w:rsidP="008144D6">
            <w:pPr>
              <w:pStyle w:val="TAL"/>
              <w:rPr>
                <w:sz w:val="16"/>
                <w:szCs w:val="16"/>
                <w:lang w:eastAsia="en-US"/>
              </w:rPr>
            </w:pPr>
            <w:r w:rsidRPr="0048078F">
              <w:rPr>
                <w:sz w:val="16"/>
                <w:szCs w:val="16"/>
                <w:lang w:eastAsia="en-US"/>
              </w:rPr>
              <w:t>Default settings of suitable - non-suitable cells for UTRAN/GERAN</w:t>
            </w:r>
          </w:p>
        </w:tc>
        <w:tc>
          <w:tcPr>
            <w:tcW w:w="415" w:type="dxa"/>
            <w:gridSpan w:val="2"/>
            <w:shd w:val="solid" w:color="FFFFFF" w:fill="auto"/>
          </w:tcPr>
          <w:p w14:paraId="734F741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A24CC2D"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00B9BB16"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704ADB35" w14:textId="77777777" w:rsidR="008144D6" w:rsidRPr="0048078F" w:rsidRDefault="008144D6" w:rsidP="008144D6">
            <w:pPr>
              <w:pStyle w:val="TAL"/>
              <w:rPr>
                <w:sz w:val="16"/>
                <w:szCs w:val="16"/>
                <w:lang w:eastAsia="en-US"/>
              </w:rPr>
            </w:pPr>
            <w:r w:rsidRPr="0048078F">
              <w:rPr>
                <w:sz w:val="16"/>
                <w:szCs w:val="16"/>
                <w:lang w:eastAsia="en-US"/>
              </w:rPr>
              <w:t>R5-103677</w:t>
            </w:r>
          </w:p>
        </w:tc>
      </w:tr>
      <w:tr w:rsidR="008144D6" w:rsidRPr="0048078F" w14:paraId="39FCFD3D" w14:textId="77777777" w:rsidTr="008144D6">
        <w:trPr>
          <w:gridAfter w:val="1"/>
          <w:wAfter w:w="21" w:type="dxa"/>
          <w:jc w:val="center"/>
        </w:trPr>
        <w:tc>
          <w:tcPr>
            <w:tcW w:w="638" w:type="dxa"/>
            <w:gridSpan w:val="2"/>
            <w:shd w:val="solid" w:color="FFFFFF" w:fill="auto"/>
          </w:tcPr>
          <w:p w14:paraId="61901ECE"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70FAABC9"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5B9D44E4" w14:textId="77777777" w:rsidR="008144D6" w:rsidRPr="0048078F" w:rsidRDefault="008144D6" w:rsidP="008144D6">
            <w:pPr>
              <w:rPr>
                <w:rFonts w:ascii="Arial" w:hAnsi="Arial" w:cs="Arial"/>
                <w:sz w:val="16"/>
                <w:szCs w:val="16"/>
              </w:rPr>
            </w:pPr>
            <w:r w:rsidRPr="0048078F">
              <w:rPr>
                <w:rFonts w:ascii="Arial" w:hAnsi="Arial" w:cs="Arial"/>
                <w:sz w:val="16"/>
                <w:szCs w:val="16"/>
              </w:rPr>
              <w:t>0129</w:t>
            </w:r>
          </w:p>
        </w:tc>
        <w:tc>
          <w:tcPr>
            <w:tcW w:w="426" w:type="dxa"/>
            <w:gridSpan w:val="2"/>
            <w:shd w:val="solid" w:color="FFFFFF" w:fill="auto"/>
          </w:tcPr>
          <w:p w14:paraId="3B68B6DF"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B3C4CE6" w14:textId="77777777" w:rsidR="008144D6" w:rsidRPr="0048078F" w:rsidRDefault="008144D6" w:rsidP="008144D6">
            <w:pPr>
              <w:pStyle w:val="TAL"/>
              <w:rPr>
                <w:sz w:val="16"/>
                <w:szCs w:val="16"/>
                <w:lang w:eastAsia="en-US"/>
              </w:rPr>
            </w:pPr>
            <w:r w:rsidRPr="0048078F">
              <w:rPr>
                <w:sz w:val="16"/>
                <w:szCs w:val="16"/>
                <w:lang w:eastAsia="en-US"/>
              </w:rPr>
              <w:t>Correction to IE schedulingRequestConfig during Handover</w:t>
            </w:r>
          </w:p>
        </w:tc>
        <w:tc>
          <w:tcPr>
            <w:tcW w:w="415" w:type="dxa"/>
            <w:gridSpan w:val="2"/>
            <w:shd w:val="solid" w:color="FFFFFF" w:fill="auto"/>
          </w:tcPr>
          <w:p w14:paraId="135EDCC3"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947EA13"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16EBAE73"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6A90398E" w14:textId="77777777" w:rsidR="008144D6" w:rsidRPr="0048078F" w:rsidRDefault="008144D6" w:rsidP="008144D6">
            <w:pPr>
              <w:pStyle w:val="TAL"/>
              <w:rPr>
                <w:sz w:val="16"/>
                <w:szCs w:val="16"/>
                <w:lang w:eastAsia="en-US"/>
              </w:rPr>
            </w:pPr>
            <w:r w:rsidRPr="0048078F">
              <w:rPr>
                <w:sz w:val="16"/>
                <w:szCs w:val="16"/>
                <w:lang w:eastAsia="en-US"/>
              </w:rPr>
              <w:t>R5-103678</w:t>
            </w:r>
          </w:p>
        </w:tc>
      </w:tr>
      <w:tr w:rsidR="008144D6" w:rsidRPr="0048078F" w14:paraId="327ECDBA" w14:textId="77777777" w:rsidTr="008144D6">
        <w:trPr>
          <w:gridAfter w:val="1"/>
          <w:wAfter w:w="21" w:type="dxa"/>
          <w:jc w:val="center"/>
        </w:trPr>
        <w:tc>
          <w:tcPr>
            <w:tcW w:w="638" w:type="dxa"/>
            <w:gridSpan w:val="2"/>
            <w:shd w:val="solid" w:color="FFFFFF" w:fill="auto"/>
          </w:tcPr>
          <w:p w14:paraId="398BE248"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4674A4D2"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03E3DCC4" w14:textId="77777777" w:rsidR="008144D6" w:rsidRPr="0048078F" w:rsidRDefault="008144D6" w:rsidP="008144D6">
            <w:pPr>
              <w:rPr>
                <w:rFonts w:ascii="Arial" w:hAnsi="Arial" w:cs="Arial"/>
                <w:sz w:val="16"/>
                <w:szCs w:val="16"/>
              </w:rPr>
            </w:pPr>
            <w:r w:rsidRPr="0048078F">
              <w:rPr>
                <w:rFonts w:ascii="Arial" w:hAnsi="Arial" w:cs="Arial"/>
                <w:sz w:val="16"/>
                <w:szCs w:val="16"/>
              </w:rPr>
              <w:t>0130</w:t>
            </w:r>
          </w:p>
        </w:tc>
        <w:tc>
          <w:tcPr>
            <w:tcW w:w="426" w:type="dxa"/>
            <w:gridSpan w:val="2"/>
            <w:shd w:val="solid" w:color="FFFFFF" w:fill="auto"/>
          </w:tcPr>
          <w:p w14:paraId="579901D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3E7E574" w14:textId="77777777" w:rsidR="008144D6" w:rsidRPr="0048078F" w:rsidRDefault="008144D6" w:rsidP="008144D6">
            <w:pPr>
              <w:pStyle w:val="TAL"/>
              <w:rPr>
                <w:sz w:val="16"/>
                <w:szCs w:val="16"/>
                <w:lang w:eastAsia="en-US"/>
              </w:rPr>
            </w:pPr>
            <w:r w:rsidRPr="0048078F">
              <w:rPr>
                <w:sz w:val="16"/>
                <w:szCs w:val="16"/>
                <w:lang w:eastAsia="en-US"/>
              </w:rPr>
              <w:t>Update generic procedures for IMS</w:t>
            </w:r>
          </w:p>
        </w:tc>
        <w:tc>
          <w:tcPr>
            <w:tcW w:w="415" w:type="dxa"/>
            <w:gridSpan w:val="2"/>
            <w:shd w:val="solid" w:color="FFFFFF" w:fill="auto"/>
          </w:tcPr>
          <w:p w14:paraId="125A58E7"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F114D84"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45D79240"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7A127E28" w14:textId="77777777" w:rsidR="008144D6" w:rsidRPr="0048078F" w:rsidRDefault="008144D6" w:rsidP="008144D6">
            <w:pPr>
              <w:pStyle w:val="TAL"/>
              <w:rPr>
                <w:sz w:val="16"/>
                <w:szCs w:val="16"/>
                <w:lang w:eastAsia="en-US"/>
              </w:rPr>
            </w:pPr>
            <w:r w:rsidRPr="0048078F">
              <w:rPr>
                <w:sz w:val="16"/>
                <w:szCs w:val="16"/>
                <w:lang w:eastAsia="en-US"/>
              </w:rPr>
              <w:t>R5-103679</w:t>
            </w:r>
          </w:p>
        </w:tc>
      </w:tr>
      <w:tr w:rsidR="008144D6" w:rsidRPr="0048078F" w14:paraId="1EEDF529" w14:textId="77777777" w:rsidTr="008144D6">
        <w:trPr>
          <w:gridAfter w:val="1"/>
          <w:wAfter w:w="21" w:type="dxa"/>
          <w:jc w:val="center"/>
        </w:trPr>
        <w:tc>
          <w:tcPr>
            <w:tcW w:w="638" w:type="dxa"/>
            <w:gridSpan w:val="2"/>
            <w:shd w:val="solid" w:color="FFFFFF" w:fill="auto"/>
          </w:tcPr>
          <w:p w14:paraId="45A72286"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37E4533C"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4D59F57F" w14:textId="77777777" w:rsidR="008144D6" w:rsidRPr="0048078F" w:rsidRDefault="008144D6" w:rsidP="008144D6">
            <w:pPr>
              <w:rPr>
                <w:rFonts w:ascii="Arial" w:hAnsi="Arial" w:cs="Arial"/>
                <w:sz w:val="16"/>
                <w:szCs w:val="16"/>
              </w:rPr>
            </w:pPr>
            <w:r w:rsidRPr="0048078F">
              <w:rPr>
                <w:rFonts w:ascii="Arial" w:hAnsi="Arial" w:cs="Arial"/>
                <w:sz w:val="16"/>
                <w:szCs w:val="16"/>
              </w:rPr>
              <w:t>0131</w:t>
            </w:r>
          </w:p>
        </w:tc>
        <w:tc>
          <w:tcPr>
            <w:tcW w:w="426" w:type="dxa"/>
            <w:gridSpan w:val="2"/>
            <w:shd w:val="solid" w:color="FFFFFF" w:fill="auto"/>
          </w:tcPr>
          <w:p w14:paraId="0F2BD4A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F8A5B32" w14:textId="77777777" w:rsidR="008144D6" w:rsidRPr="0048078F" w:rsidRDefault="008144D6" w:rsidP="008144D6">
            <w:pPr>
              <w:pStyle w:val="TAL"/>
              <w:rPr>
                <w:sz w:val="16"/>
                <w:szCs w:val="16"/>
                <w:lang w:eastAsia="en-US"/>
              </w:rPr>
            </w:pPr>
            <w:r w:rsidRPr="0048078F">
              <w:rPr>
                <w:sz w:val="16"/>
                <w:szCs w:val="16"/>
                <w:lang w:eastAsia="en-US"/>
              </w:rPr>
              <w:t>Aligning E-UTRAN USIM parameters for multi-RAT devices</w:t>
            </w:r>
          </w:p>
        </w:tc>
        <w:tc>
          <w:tcPr>
            <w:tcW w:w="415" w:type="dxa"/>
            <w:gridSpan w:val="2"/>
            <w:shd w:val="solid" w:color="FFFFFF" w:fill="auto"/>
          </w:tcPr>
          <w:p w14:paraId="19D9540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17A23C1"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05BA8353"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5F4CC351" w14:textId="77777777" w:rsidR="008144D6" w:rsidRPr="0048078F" w:rsidRDefault="008144D6" w:rsidP="008144D6">
            <w:pPr>
              <w:pStyle w:val="TAL"/>
              <w:rPr>
                <w:sz w:val="16"/>
                <w:szCs w:val="16"/>
                <w:lang w:eastAsia="en-US"/>
              </w:rPr>
            </w:pPr>
            <w:r w:rsidRPr="0048078F">
              <w:rPr>
                <w:sz w:val="16"/>
                <w:szCs w:val="16"/>
                <w:lang w:eastAsia="en-US"/>
              </w:rPr>
              <w:t>R5-103680</w:t>
            </w:r>
          </w:p>
        </w:tc>
      </w:tr>
      <w:tr w:rsidR="008144D6" w:rsidRPr="0048078F" w14:paraId="3E745A50" w14:textId="77777777" w:rsidTr="008144D6">
        <w:trPr>
          <w:gridAfter w:val="1"/>
          <w:wAfter w:w="21" w:type="dxa"/>
          <w:jc w:val="center"/>
        </w:trPr>
        <w:tc>
          <w:tcPr>
            <w:tcW w:w="638" w:type="dxa"/>
            <w:gridSpan w:val="2"/>
            <w:shd w:val="solid" w:color="FFFFFF" w:fill="auto"/>
          </w:tcPr>
          <w:p w14:paraId="29E2ED9A"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01C20045"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0A9109F2" w14:textId="77777777" w:rsidR="008144D6" w:rsidRPr="0048078F" w:rsidRDefault="008144D6" w:rsidP="008144D6">
            <w:pPr>
              <w:rPr>
                <w:rFonts w:ascii="Arial" w:hAnsi="Arial" w:cs="Arial"/>
                <w:sz w:val="16"/>
                <w:szCs w:val="16"/>
              </w:rPr>
            </w:pPr>
            <w:r w:rsidRPr="0048078F">
              <w:rPr>
                <w:rFonts w:ascii="Arial" w:hAnsi="Arial" w:cs="Arial"/>
                <w:sz w:val="16"/>
                <w:szCs w:val="16"/>
              </w:rPr>
              <w:t>0132</w:t>
            </w:r>
          </w:p>
        </w:tc>
        <w:tc>
          <w:tcPr>
            <w:tcW w:w="426" w:type="dxa"/>
            <w:gridSpan w:val="2"/>
            <w:shd w:val="solid" w:color="FFFFFF" w:fill="auto"/>
          </w:tcPr>
          <w:p w14:paraId="7937493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9003AE1" w14:textId="77777777" w:rsidR="008144D6" w:rsidRPr="0048078F" w:rsidRDefault="008144D6" w:rsidP="008144D6">
            <w:pPr>
              <w:pStyle w:val="TAL"/>
              <w:rPr>
                <w:sz w:val="16"/>
                <w:szCs w:val="16"/>
                <w:lang w:eastAsia="en-US"/>
              </w:rPr>
            </w:pPr>
            <w:r w:rsidRPr="0048078F">
              <w:rPr>
                <w:sz w:val="16"/>
                <w:szCs w:val="16"/>
                <w:lang w:eastAsia="en-US"/>
              </w:rPr>
              <w:t>Adding Additional Update Result handling to the default messages</w:t>
            </w:r>
          </w:p>
        </w:tc>
        <w:tc>
          <w:tcPr>
            <w:tcW w:w="415" w:type="dxa"/>
            <w:gridSpan w:val="2"/>
            <w:shd w:val="solid" w:color="FFFFFF" w:fill="auto"/>
          </w:tcPr>
          <w:p w14:paraId="78DFA320"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681F737"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32F5C4BC"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19892C47" w14:textId="77777777" w:rsidR="008144D6" w:rsidRPr="0048078F" w:rsidRDefault="008144D6" w:rsidP="008144D6">
            <w:pPr>
              <w:pStyle w:val="TAL"/>
              <w:rPr>
                <w:sz w:val="16"/>
                <w:szCs w:val="16"/>
                <w:lang w:eastAsia="en-US"/>
              </w:rPr>
            </w:pPr>
            <w:r w:rsidRPr="0048078F">
              <w:rPr>
                <w:sz w:val="16"/>
                <w:szCs w:val="16"/>
                <w:lang w:eastAsia="en-US"/>
              </w:rPr>
              <w:t>R5-103681</w:t>
            </w:r>
          </w:p>
        </w:tc>
      </w:tr>
      <w:tr w:rsidR="008144D6" w:rsidRPr="0048078F" w14:paraId="0E369FB8" w14:textId="77777777" w:rsidTr="008144D6">
        <w:trPr>
          <w:gridAfter w:val="1"/>
          <w:wAfter w:w="21" w:type="dxa"/>
          <w:jc w:val="center"/>
        </w:trPr>
        <w:tc>
          <w:tcPr>
            <w:tcW w:w="638" w:type="dxa"/>
            <w:gridSpan w:val="2"/>
            <w:shd w:val="solid" w:color="FFFFFF" w:fill="auto"/>
          </w:tcPr>
          <w:p w14:paraId="10B98396"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37F9C0C6" w14:textId="77777777" w:rsidR="008144D6" w:rsidRPr="0048078F" w:rsidRDefault="008144D6" w:rsidP="008144D6">
            <w:pPr>
              <w:pStyle w:val="TAL"/>
              <w:rPr>
                <w:sz w:val="16"/>
                <w:szCs w:val="16"/>
                <w:lang w:eastAsia="en-US"/>
              </w:rPr>
            </w:pPr>
            <w:r w:rsidRPr="0048078F">
              <w:rPr>
                <w:sz w:val="16"/>
                <w:szCs w:val="16"/>
                <w:lang w:eastAsia="en-US"/>
              </w:rPr>
              <w:t>RP-100509</w:t>
            </w:r>
          </w:p>
        </w:tc>
        <w:tc>
          <w:tcPr>
            <w:tcW w:w="567" w:type="dxa"/>
            <w:gridSpan w:val="2"/>
            <w:shd w:val="solid" w:color="FFFFFF" w:fill="auto"/>
          </w:tcPr>
          <w:p w14:paraId="03653703" w14:textId="77777777" w:rsidR="008144D6" w:rsidRPr="0048078F" w:rsidRDefault="008144D6" w:rsidP="008144D6">
            <w:pPr>
              <w:rPr>
                <w:rFonts w:ascii="Arial" w:hAnsi="Arial" w:cs="Arial"/>
                <w:sz w:val="16"/>
                <w:szCs w:val="16"/>
              </w:rPr>
            </w:pPr>
            <w:r w:rsidRPr="0048078F">
              <w:rPr>
                <w:rFonts w:ascii="Arial" w:hAnsi="Arial" w:cs="Arial"/>
                <w:sz w:val="16"/>
                <w:szCs w:val="16"/>
              </w:rPr>
              <w:t>0133</w:t>
            </w:r>
          </w:p>
        </w:tc>
        <w:tc>
          <w:tcPr>
            <w:tcW w:w="426" w:type="dxa"/>
            <w:gridSpan w:val="2"/>
            <w:shd w:val="solid" w:color="FFFFFF" w:fill="auto"/>
          </w:tcPr>
          <w:p w14:paraId="5CFC21B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FA64917" w14:textId="77777777" w:rsidR="008144D6" w:rsidRPr="0048078F" w:rsidRDefault="008144D6" w:rsidP="008144D6">
            <w:pPr>
              <w:pStyle w:val="TAL"/>
              <w:rPr>
                <w:sz w:val="16"/>
                <w:szCs w:val="16"/>
                <w:lang w:eastAsia="en-US"/>
              </w:rPr>
            </w:pPr>
            <w:r w:rsidRPr="0048078F">
              <w:rPr>
                <w:sz w:val="16"/>
                <w:szCs w:val="16"/>
                <w:lang w:eastAsia="en-US"/>
              </w:rPr>
              <w:t>Connection diagram update for intra-freq measurement with phase rotator</w:t>
            </w:r>
          </w:p>
        </w:tc>
        <w:tc>
          <w:tcPr>
            <w:tcW w:w="415" w:type="dxa"/>
            <w:gridSpan w:val="2"/>
            <w:shd w:val="solid" w:color="FFFFFF" w:fill="auto"/>
          </w:tcPr>
          <w:p w14:paraId="394EC88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E6ECBD7"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1B8EBBD1"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4DC80A0E" w14:textId="77777777" w:rsidR="008144D6" w:rsidRPr="0048078F" w:rsidRDefault="008144D6" w:rsidP="008144D6">
            <w:pPr>
              <w:pStyle w:val="TAL"/>
              <w:rPr>
                <w:sz w:val="16"/>
                <w:szCs w:val="16"/>
                <w:lang w:eastAsia="en-US"/>
              </w:rPr>
            </w:pPr>
            <w:r w:rsidRPr="0048078F">
              <w:rPr>
                <w:sz w:val="16"/>
                <w:szCs w:val="16"/>
                <w:lang w:eastAsia="en-US"/>
              </w:rPr>
              <w:t>R5-103770</w:t>
            </w:r>
          </w:p>
        </w:tc>
      </w:tr>
      <w:tr w:rsidR="008144D6" w:rsidRPr="0048078F" w14:paraId="2D63AAD6" w14:textId="77777777" w:rsidTr="008144D6">
        <w:trPr>
          <w:gridAfter w:val="1"/>
          <w:wAfter w:w="21" w:type="dxa"/>
          <w:jc w:val="center"/>
        </w:trPr>
        <w:tc>
          <w:tcPr>
            <w:tcW w:w="638" w:type="dxa"/>
            <w:gridSpan w:val="2"/>
            <w:shd w:val="solid" w:color="FFFFFF" w:fill="auto"/>
          </w:tcPr>
          <w:p w14:paraId="609A0725"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10110437" w14:textId="77777777" w:rsidR="008144D6" w:rsidRPr="0048078F" w:rsidRDefault="008144D6" w:rsidP="008144D6">
            <w:pPr>
              <w:pStyle w:val="TAL"/>
              <w:rPr>
                <w:sz w:val="16"/>
                <w:szCs w:val="16"/>
                <w:lang w:eastAsia="en-US"/>
              </w:rPr>
            </w:pPr>
            <w:r w:rsidRPr="0048078F">
              <w:rPr>
                <w:sz w:val="16"/>
                <w:szCs w:val="16"/>
                <w:lang w:eastAsia="en-US"/>
              </w:rPr>
              <w:t>RP-100509</w:t>
            </w:r>
          </w:p>
        </w:tc>
        <w:tc>
          <w:tcPr>
            <w:tcW w:w="567" w:type="dxa"/>
            <w:gridSpan w:val="2"/>
            <w:shd w:val="solid" w:color="FFFFFF" w:fill="auto"/>
          </w:tcPr>
          <w:p w14:paraId="77DB696D" w14:textId="77777777" w:rsidR="008144D6" w:rsidRPr="0048078F" w:rsidRDefault="008144D6" w:rsidP="008144D6">
            <w:pPr>
              <w:rPr>
                <w:rFonts w:ascii="Arial" w:hAnsi="Arial" w:cs="Arial"/>
                <w:sz w:val="16"/>
                <w:szCs w:val="16"/>
              </w:rPr>
            </w:pPr>
            <w:r w:rsidRPr="0048078F">
              <w:rPr>
                <w:rFonts w:ascii="Arial" w:hAnsi="Arial" w:cs="Arial"/>
                <w:sz w:val="16"/>
                <w:szCs w:val="16"/>
              </w:rPr>
              <w:t>0134</w:t>
            </w:r>
          </w:p>
        </w:tc>
        <w:tc>
          <w:tcPr>
            <w:tcW w:w="426" w:type="dxa"/>
            <w:gridSpan w:val="2"/>
            <w:shd w:val="solid" w:color="FFFFFF" w:fill="auto"/>
          </w:tcPr>
          <w:p w14:paraId="3768645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ADD8305" w14:textId="77777777" w:rsidR="008144D6" w:rsidRPr="0048078F" w:rsidRDefault="008144D6" w:rsidP="008144D6">
            <w:pPr>
              <w:pStyle w:val="TAL"/>
              <w:rPr>
                <w:sz w:val="16"/>
                <w:szCs w:val="16"/>
                <w:lang w:eastAsia="en-US"/>
              </w:rPr>
            </w:pPr>
            <w:r w:rsidRPr="0048078F">
              <w:rPr>
                <w:sz w:val="16"/>
                <w:szCs w:val="16"/>
                <w:lang w:eastAsia="en-US"/>
              </w:rPr>
              <w:t>Update of default bandwidth configuration for Signalling for Band 38</w:t>
            </w:r>
          </w:p>
        </w:tc>
        <w:tc>
          <w:tcPr>
            <w:tcW w:w="415" w:type="dxa"/>
            <w:gridSpan w:val="2"/>
            <w:shd w:val="solid" w:color="FFFFFF" w:fill="auto"/>
          </w:tcPr>
          <w:p w14:paraId="5EF81980"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EF736AA"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1CF8F891"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1664A03B" w14:textId="77777777" w:rsidR="008144D6" w:rsidRPr="0048078F" w:rsidRDefault="008144D6" w:rsidP="008144D6">
            <w:pPr>
              <w:pStyle w:val="TAL"/>
              <w:rPr>
                <w:sz w:val="16"/>
                <w:szCs w:val="16"/>
                <w:lang w:eastAsia="en-US"/>
              </w:rPr>
            </w:pPr>
            <w:r w:rsidRPr="0048078F">
              <w:rPr>
                <w:sz w:val="16"/>
                <w:szCs w:val="16"/>
                <w:lang w:eastAsia="en-US"/>
              </w:rPr>
              <w:t>R5-103813</w:t>
            </w:r>
          </w:p>
        </w:tc>
      </w:tr>
      <w:tr w:rsidR="008144D6" w:rsidRPr="0048078F" w14:paraId="7E850DC3" w14:textId="77777777" w:rsidTr="008144D6">
        <w:trPr>
          <w:gridAfter w:val="1"/>
          <w:wAfter w:w="21" w:type="dxa"/>
          <w:jc w:val="center"/>
        </w:trPr>
        <w:tc>
          <w:tcPr>
            <w:tcW w:w="638" w:type="dxa"/>
            <w:gridSpan w:val="2"/>
            <w:shd w:val="solid" w:color="FFFFFF" w:fill="auto"/>
          </w:tcPr>
          <w:p w14:paraId="639D9E72"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30D458ED" w14:textId="77777777" w:rsidR="008144D6" w:rsidRPr="0048078F" w:rsidRDefault="008144D6" w:rsidP="008144D6">
            <w:pPr>
              <w:pStyle w:val="TAL"/>
              <w:rPr>
                <w:sz w:val="16"/>
                <w:szCs w:val="16"/>
                <w:lang w:eastAsia="en-US"/>
              </w:rPr>
            </w:pPr>
            <w:r w:rsidRPr="0048078F">
              <w:rPr>
                <w:sz w:val="16"/>
                <w:szCs w:val="16"/>
                <w:lang w:eastAsia="en-US"/>
              </w:rPr>
              <w:t>RP-100524</w:t>
            </w:r>
          </w:p>
        </w:tc>
        <w:tc>
          <w:tcPr>
            <w:tcW w:w="567" w:type="dxa"/>
            <w:gridSpan w:val="2"/>
            <w:shd w:val="solid" w:color="FFFFFF" w:fill="auto"/>
          </w:tcPr>
          <w:p w14:paraId="5D6449F2" w14:textId="77777777" w:rsidR="008144D6" w:rsidRPr="0048078F" w:rsidRDefault="008144D6" w:rsidP="008144D6">
            <w:pPr>
              <w:rPr>
                <w:rFonts w:ascii="Arial" w:hAnsi="Arial" w:cs="Arial"/>
                <w:sz w:val="16"/>
                <w:szCs w:val="16"/>
              </w:rPr>
            </w:pPr>
            <w:r w:rsidRPr="0048078F">
              <w:rPr>
                <w:rFonts w:ascii="Arial" w:hAnsi="Arial" w:cs="Arial"/>
                <w:sz w:val="16"/>
                <w:szCs w:val="16"/>
              </w:rPr>
              <w:t>0135</w:t>
            </w:r>
          </w:p>
        </w:tc>
        <w:tc>
          <w:tcPr>
            <w:tcW w:w="426" w:type="dxa"/>
            <w:gridSpan w:val="2"/>
            <w:shd w:val="solid" w:color="FFFFFF" w:fill="auto"/>
          </w:tcPr>
          <w:p w14:paraId="6B75BE8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F1C07CF" w14:textId="77777777" w:rsidR="008144D6" w:rsidRPr="0048078F" w:rsidRDefault="008144D6" w:rsidP="008144D6">
            <w:pPr>
              <w:pStyle w:val="TAL"/>
              <w:rPr>
                <w:sz w:val="16"/>
                <w:szCs w:val="16"/>
                <w:lang w:eastAsia="en-US"/>
              </w:rPr>
            </w:pPr>
            <w:r w:rsidRPr="0048078F">
              <w:rPr>
                <w:sz w:val="16"/>
                <w:szCs w:val="16"/>
                <w:lang w:eastAsia="en-US"/>
              </w:rPr>
              <w:t>Addition of generic procedures for mobility management based on DSMIPv6 testing</w:t>
            </w:r>
          </w:p>
        </w:tc>
        <w:tc>
          <w:tcPr>
            <w:tcW w:w="415" w:type="dxa"/>
            <w:gridSpan w:val="2"/>
            <w:shd w:val="solid" w:color="FFFFFF" w:fill="auto"/>
          </w:tcPr>
          <w:p w14:paraId="116448E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F4E4C77"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09D85D0E"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4C76A42C" w14:textId="77777777" w:rsidR="008144D6" w:rsidRPr="0048078F" w:rsidRDefault="008144D6" w:rsidP="008144D6">
            <w:pPr>
              <w:pStyle w:val="TAL"/>
              <w:rPr>
                <w:sz w:val="16"/>
                <w:szCs w:val="16"/>
                <w:lang w:eastAsia="en-US"/>
              </w:rPr>
            </w:pPr>
            <w:r w:rsidRPr="0048078F">
              <w:rPr>
                <w:sz w:val="16"/>
                <w:szCs w:val="16"/>
                <w:lang w:eastAsia="en-US"/>
              </w:rPr>
              <w:t>R5-103858</w:t>
            </w:r>
          </w:p>
        </w:tc>
      </w:tr>
      <w:tr w:rsidR="008144D6" w:rsidRPr="0048078F" w14:paraId="5DE70E4E" w14:textId="77777777" w:rsidTr="008144D6">
        <w:trPr>
          <w:gridAfter w:val="1"/>
          <w:wAfter w:w="21" w:type="dxa"/>
          <w:jc w:val="center"/>
        </w:trPr>
        <w:tc>
          <w:tcPr>
            <w:tcW w:w="638" w:type="dxa"/>
            <w:gridSpan w:val="2"/>
            <w:shd w:val="solid" w:color="FFFFFF" w:fill="auto"/>
          </w:tcPr>
          <w:p w14:paraId="516DF39D"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0227BEF5"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49D56637" w14:textId="77777777" w:rsidR="008144D6" w:rsidRPr="0048078F" w:rsidRDefault="008144D6" w:rsidP="008144D6">
            <w:pPr>
              <w:rPr>
                <w:rFonts w:ascii="Arial" w:hAnsi="Arial" w:cs="Arial"/>
                <w:sz w:val="16"/>
                <w:szCs w:val="16"/>
              </w:rPr>
            </w:pPr>
            <w:r w:rsidRPr="0048078F">
              <w:rPr>
                <w:rFonts w:ascii="Arial" w:hAnsi="Arial" w:cs="Arial"/>
                <w:sz w:val="16"/>
                <w:szCs w:val="16"/>
              </w:rPr>
              <w:t>0136</w:t>
            </w:r>
          </w:p>
        </w:tc>
        <w:tc>
          <w:tcPr>
            <w:tcW w:w="426" w:type="dxa"/>
            <w:gridSpan w:val="2"/>
            <w:shd w:val="solid" w:color="FFFFFF" w:fill="auto"/>
          </w:tcPr>
          <w:p w14:paraId="1ABF221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18B186E" w14:textId="77777777" w:rsidR="008144D6" w:rsidRPr="0048078F" w:rsidRDefault="008144D6" w:rsidP="008144D6">
            <w:pPr>
              <w:pStyle w:val="TAL"/>
              <w:rPr>
                <w:sz w:val="16"/>
                <w:szCs w:val="16"/>
                <w:lang w:eastAsia="en-US"/>
              </w:rPr>
            </w:pPr>
            <w:r w:rsidRPr="0048078F">
              <w:rPr>
                <w:sz w:val="16"/>
                <w:szCs w:val="16"/>
                <w:lang w:eastAsia="en-US"/>
              </w:rPr>
              <w:t>Addition of new generic procedure for MO SMS over SGs and clarifications</w:t>
            </w:r>
          </w:p>
        </w:tc>
        <w:tc>
          <w:tcPr>
            <w:tcW w:w="415" w:type="dxa"/>
            <w:gridSpan w:val="2"/>
            <w:shd w:val="solid" w:color="FFFFFF" w:fill="auto"/>
          </w:tcPr>
          <w:p w14:paraId="4035128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F145AFF"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5AF3CAF1"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55BD6561" w14:textId="77777777" w:rsidR="008144D6" w:rsidRPr="0048078F" w:rsidRDefault="008144D6" w:rsidP="008144D6">
            <w:pPr>
              <w:pStyle w:val="TAL"/>
              <w:rPr>
                <w:sz w:val="16"/>
                <w:szCs w:val="16"/>
                <w:lang w:eastAsia="en-US"/>
              </w:rPr>
            </w:pPr>
            <w:r w:rsidRPr="0048078F">
              <w:rPr>
                <w:sz w:val="16"/>
                <w:szCs w:val="16"/>
                <w:lang w:eastAsia="en-US"/>
              </w:rPr>
              <w:t>R5-103869</w:t>
            </w:r>
          </w:p>
        </w:tc>
      </w:tr>
      <w:tr w:rsidR="008144D6" w:rsidRPr="0048078F" w14:paraId="142E2776" w14:textId="77777777" w:rsidTr="008144D6">
        <w:trPr>
          <w:gridAfter w:val="1"/>
          <w:wAfter w:w="21" w:type="dxa"/>
          <w:jc w:val="center"/>
        </w:trPr>
        <w:tc>
          <w:tcPr>
            <w:tcW w:w="638" w:type="dxa"/>
            <w:gridSpan w:val="2"/>
            <w:shd w:val="solid" w:color="FFFFFF" w:fill="auto"/>
          </w:tcPr>
          <w:p w14:paraId="041CBEE6"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5DD43AFF"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31E82061" w14:textId="77777777" w:rsidR="008144D6" w:rsidRPr="0048078F" w:rsidRDefault="008144D6" w:rsidP="008144D6">
            <w:pPr>
              <w:rPr>
                <w:rFonts w:ascii="Arial" w:hAnsi="Arial" w:cs="Arial"/>
                <w:sz w:val="16"/>
                <w:szCs w:val="16"/>
              </w:rPr>
            </w:pPr>
            <w:r w:rsidRPr="0048078F">
              <w:rPr>
                <w:rFonts w:ascii="Arial" w:hAnsi="Arial" w:cs="Arial"/>
                <w:sz w:val="16"/>
                <w:szCs w:val="16"/>
              </w:rPr>
              <w:t>0137</w:t>
            </w:r>
          </w:p>
        </w:tc>
        <w:tc>
          <w:tcPr>
            <w:tcW w:w="426" w:type="dxa"/>
            <w:gridSpan w:val="2"/>
            <w:shd w:val="solid" w:color="FFFFFF" w:fill="auto"/>
          </w:tcPr>
          <w:p w14:paraId="312EF79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1DE1BB9" w14:textId="77777777" w:rsidR="008144D6" w:rsidRPr="0048078F" w:rsidRDefault="008144D6" w:rsidP="008144D6">
            <w:pPr>
              <w:pStyle w:val="TAL"/>
              <w:rPr>
                <w:sz w:val="16"/>
                <w:szCs w:val="16"/>
                <w:lang w:eastAsia="en-US"/>
              </w:rPr>
            </w:pPr>
            <w:r w:rsidRPr="0048078F">
              <w:rPr>
                <w:sz w:val="16"/>
                <w:szCs w:val="16"/>
                <w:lang w:eastAsia="en-US"/>
              </w:rPr>
              <w:t>Addition of generic procedures for HRPD and 1xRTT pre-registration</w:t>
            </w:r>
          </w:p>
        </w:tc>
        <w:tc>
          <w:tcPr>
            <w:tcW w:w="415" w:type="dxa"/>
            <w:gridSpan w:val="2"/>
            <w:shd w:val="solid" w:color="FFFFFF" w:fill="auto"/>
          </w:tcPr>
          <w:p w14:paraId="70DA724E"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75FFBF9"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085226A6"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52A161B4" w14:textId="77777777" w:rsidR="008144D6" w:rsidRPr="0048078F" w:rsidRDefault="008144D6" w:rsidP="008144D6">
            <w:pPr>
              <w:pStyle w:val="TAL"/>
              <w:rPr>
                <w:sz w:val="16"/>
                <w:szCs w:val="16"/>
                <w:lang w:eastAsia="en-US"/>
              </w:rPr>
            </w:pPr>
            <w:r w:rsidRPr="0048078F">
              <w:rPr>
                <w:sz w:val="16"/>
                <w:szCs w:val="16"/>
                <w:lang w:eastAsia="en-US"/>
              </w:rPr>
              <w:t>R5-103870</w:t>
            </w:r>
          </w:p>
        </w:tc>
      </w:tr>
      <w:tr w:rsidR="008144D6" w:rsidRPr="0048078F" w14:paraId="1B4F3C40" w14:textId="77777777" w:rsidTr="008144D6">
        <w:trPr>
          <w:gridAfter w:val="1"/>
          <w:wAfter w:w="21" w:type="dxa"/>
          <w:jc w:val="center"/>
        </w:trPr>
        <w:tc>
          <w:tcPr>
            <w:tcW w:w="638" w:type="dxa"/>
            <w:gridSpan w:val="2"/>
            <w:shd w:val="solid" w:color="FFFFFF" w:fill="auto"/>
          </w:tcPr>
          <w:p w14:paraId="49AC9104"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7C44144D" w14:textId="77777777" w:rsidR="008144D6" w:rsidRPr="0048078F" w:rsidRDefault="008144D6" w:rsidP="008144D6">
            <w:pPr>
              <w:pStyle w:val="TAL"/>
              <w:rPr>
                <w:sz w:val="16"/>
                <w:szCs w:val="16"/>
                <w:lang w:eastAsia="en-US"/>
              </w:rPr>
            </w:pPr>
            <w:r w:rsidRPr="0048078F">
              <w:rPr>
                <w:sz w:val="16"/>
                <w:szCs w:val="16"/>
                <w:lang w:eastAsia="en-US"/>
              </w:rPr>
              <w:t>RP-100510</w:t>
            </w:r>
          </w:p>
        </w:tc>
        <w:tc>
          <w:tcPr>
            <w:tcW w:w="567" w:type="dxa"/>
            <w:gridSpan w:val="2"/>
            <w:shd w:val="solid" w:color="FFFFFF" w:fill="auto"/>
          </w:tcPr>
          <w:p w14:paraId="5ACBC39C" w14:textId="77777777" w:rsidR="008144D6" w:rsidRPr="0048078F" w:rsidRDefault="008144D6" w:rsidP="008144D6">
            <w:pPr>
              <w:rPr>
                <w:rFonts w:ascii="Arial" w:hAnsi="Arial" w:cs="Arial"/>
                <w:sz w:val="16"/>
                <w:szCs w:val="16"/>
              </w:rPr>
            </w:pPr>
            <w:r w:rsidRPr="0048078F">
              <w:rPr>
                <w:rFonts w:ascii="Arial" w:hAnsi="Arial" w:cs="Arial"/>
                <w:sz w:val="16"/>
                <w:szCs w:val="16"/>
              </w:rPr>
              <w:t>0138</w:t>
            </w:r>
          </w:p>
        </w:tc>
        <w:tc>
          <w:tcPr>
            <w:tcW w:w="426" w:type="dxa"/>
            <w:gridSpan w:val="2"/>
            <w:shd w:val="solid" w:color="FFFFFF" w:fill="auto"/>
          </w:tcPr>
          <w:p w14:paraId="561C186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EE1145E" w14:textId="77777777" w:rsidR="008144D6" w:rsidRPr="0048078F" w:rsidRDefault="008144D6" w:rsidP="008144D6">
            <w:pPr>
              <w:pStyle w:val="TAL"/>
              <w:rPr>
                <w:sz w:val="16"/>
                <w:szCs w:val="16"/>
                <w:lang w:eastAsia="en-US"/>
              </w:rPr>
            </w:pPr>
            <w:r w:rsidRPr="0048078F">
              <w:rPr>
                <w:sz w:val="16"/>
                <w:szCs w:val="16"/>
                <w:lang w:eastAsia="en-US"/>
              </w:rPr>
              <w:t>Introduction of reference information for test case postambles</w:t>
            </w:r>
          </w:p>
        </w:tc>
        <w:tc>
          <w:tcPr>
            <w:tcW w:w="415" w:type="dxa"/>
            <w:gridSpan w:val="2"/>
            <w:shd w:val="solid" w:color="FFFFFF" w:fill="auto"/>
          </w:tcPr>
          <w:p w14:paraId="6BD711AB"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4CDBDD0"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53F7B598"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60FE6AAC" w14:textId="77777777" w:rsidR="008144D6" w:rsidRPr="0048078F" w:rsidRDefault="008144D6" w:rsidP="008144D6">
            <w:pPr>
              <w:pStyle w:val="TAL"/>
              <w:rPr>
                <w:sz w:val="16"/>
                <w:szCs w:val="16"/>
                <w:lang w:eastAsia="en-US"/>
              </w:rPr>
            </w:pPr>
            <w:r w:rsidRPr="0048078F">
              <w:rPr>
                <w:sz w:val="16"/>
                <w:szCs w:val="16"/>
                <w:lang w:eastAsia="en-US"/>
              </w:rPr>
              <w:t>R5-103875</w:t>
            </w:r>
          </w:p>
        </w:tc>
      </w:tr>
      <w:tr w:rsidR="008144D6" w:rsidRPr="0048078F" w14:paraId="62C982EC" w14:textId="77777777" w:rsidTr="008144D6">
        <w:trPr>
          <w:gridAfter w:val="1"/>
          <w:wAfter w:w="21" w:type="dxa"/>
          <w:jc w:val="center"/>
        </w:trPr>
        <w:tc>
          <w:tcPr>
            <w:tcW w:w="638" w:type="dxa"/>
            <w:gridSpan w:val="2"/>
            <w:shd w:val="solid" w:color="FFFFFF" w:fill="auto"/>
          </w:tcPr>
          <w:p w14:paraId="49C72F14" w14:textId="77777777" w:rsidR="008144D6" w:rsidRPr="0048078F" w:rsidRDefault="008144D6" w:rsidP="008144D6">
            <w:pPr>
              <w:pStyle w:val="TAL"/>
              <w:rPr>
                <w:sz w:val="16"/>
                <w:szCs w:val="16"/>
                <w:lang w:eastAsia="en-US"/>
              </w:rPr>
            </w:pPr>
            <w:r w:rsidRPr="0048078F">
              <w:rPr>
                <w:sz w:val="16"/>
                <w:szCs w:val="16"/>
                <w:lang w:eastAsia="en-US"/>
              </w:rPr>
              <w:t>RP#48</w:t>
            </w:r>
          </w:p>
        </w:tc>
        <w:tc>
          <w:tcPr>
            <w:tcW w:w="1134" w:type="dxa"/>
            <w:gridSpan w:val="2"/>
            <w:shd w:val="solid" w:color="FFFFFF" w:fill="auto"/>
          </w:tcPr>
          <w:p w14:paraId="7965E535" w14:textId="77777777" w:rsidR="008144D6" w:rsidRPr="0048078F" w:rsidRDefault="008144D6" w:rsidP="008144D6">
            <w:pPr>
              <w:pStyle w:val="TAL"/>
              <w:rPr>
                <w:sz w:val="16"/>
                <w:szCs w:val="16"/>
                <w:lang w:eastAsia="en-US"/>
              </w:rPr>
            </w:pPr>
            <w:r w:rsidRPr="0048078F">
              <w:rPr>
                <w:sz w:val="16"/>
                <w:szCs w:val="16"/>
                <w:lang w:eastAsia="en-US"/>
              </w:rPr>
              <w:t>RP-100509</w:t>
            </w:r>
          </w:p>
        </w:tc>
        <w:tc>
          <w:tcPr>
            <w:tcW w:w="567" w:type="dxa"/>
            <w:gridSpan w:val="2"/>
            <w:shd w:val="solid" w:color="FFFFFF" w:fill="auto"/>
          </w:tcPr>
          <w:p w14:paraId="55172561" w14:textId="77777777" w:rsidR="008144D6" w:rsidRPr="0048078F" w:rsidRDefault="008144D6" w:rsidP="008144D6">
            <w:pPr>
              <w:rPr>
                <w:rFonts w:ascii="Arial" w:hAnsi="Arial" w:cs="Arial"/>
                <w:sz w:val="16"/>
                <w:szCs w:val="16"/>
              </w:rPr>
            </w:pPr>
            <w:r w:rsidRPr="0048078F">
              <w:rPr>
                <w:rFonts w:ascii="Arial" w:hAnsi="Arial" w:cs="Arial"/>
                <w:sz w:val="16"/>
                <w:szCs w:val="16"/>
              </w:rPr>
              <w:t>0139</w:t>
            </w:r>
          </w:p>
        </w:tc>
        <w:tc>
          <w:tcPr>
            <w:tcW w:w="426" w:type="dxa"/>
            <w:gridSpan w:val="2"/>
            <w:shd w:val="solid" w:color="FFFFFF" w:fill="auto"/>
          </w:tcPr>
          <w:p w14:paraId="7401CF4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479DD38" w14:textId="77777777" w:rsidR="008144D6" w:rsidRPr="0048078F" w:rsidRDefault="008144D6" w:rsidP="008144D6">
            <w:pPr>
              <w:pStyle w:val="TAL"/>
              <w:rPr>
                <w:sz w:val="16"/>
                <w:szCs w:val="16"/>
                <w:lang w:eastAsia="en-US"/>
              </w:rPr>
            </w:pPr>
            <w:r w:rsidRPr="0048078F">
              <w:rPr>
                <w:sz w:val="16"/>
                <w:szCs w:val="16"/>
                <w:lang w:eastAsia="en-US"/>
              </w:rPr>
              <w:t>Physical layer parameter correction to DCI formats used in RF tests</w:t>
            </w:r>
          </w:p>
        </w:tc>
        <w:tc>
          <w:tcPr>
            <w:tcW w:w="415" w:type="dxa"/>
            <w:gridSpan w:val="2"/>
            <w:shd w:val="solid" w:color="FFFFFF" w:fill="auto"/>
          </w:tcPr>
          <w:p w14:paraId="52285BB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153B2C1" w14:textId="77777777" w:rsidR="008144D6" w:rsidRPr="0048078F" w:rsidRDefault="008144D6" w:rsidP="008144D6">
            <w:pPr>
              <w:pStyle w:val="TAL"/>
              <w:rPr>
                <w:sz w:val="16"/>
                <w:szCs w:val="16"/>
                <w:lang w:eastAsia="en-US"/>
              </w:rPr>
            </w:pPr>
            <w:r w:rsidRPr="0048078F">
              <w:rPr>
                <w:sz w:val="16"/>
                <w:szCs w:val="16"/>
                <w:lang w:eastAsia="en-US"/>
              </w:rPr>
              <w:t>9.0.0</w:t>
            </w:r>
          </w:p>
        </w:tc>
        <w:tc>
          <w:tcPr>
            <w:tcW w:w="708" w:type="dxa"/>
            <w:gridSpan w:val="2"/>
            <w:shd w:val="solid" w:color="FFFFFF" w:fill="auto"/>
          </w:tcPr>
          <w:p w14:paraId="32FD7B31" w14:textId="77777777" w:rsidR="008144D6" w:rsidRPr="0048078F" w:rsidRDefault="008144D6" w:rsidP="008144D6">
            <w:pPr>
              <w:pStyle w:val="TAL"/>
              <w:rPr>
                <w:sz w:val="16"/>
                <w:szCs w:val="16"/>
                <w:lang w:eastAsia="en-US"/>
              </w:rPr>
            </w:pPr>
            <w:r w:rsidRPr="0048078F">
              <w:rPr>
                <w:sz w:val="16"/>
                <w:szCs w:val="16"/>
                <w:lang w:eastAsia="en-US"/>
              </w:rPr>
              <w:t>9.1.0</w:t>
            </w:r>
          </w:p>
        </w:tc>
        <w:tc>
          <w:tcPr>
            <w:tcW w:w="1033" w:type="dxa"/>
            <w:gridSpan w:val="2"/>
            <w:shd w:val="solid" w:color="FFFFFF" w:fill="auto"/>
          </w:tcPr>
          <w:p w14:paraId="416BE1FD" w14:textId="77777777" w:rsidR="008144D6" w:rsidRPr="0048078F" w:rsidRDefault="008144D6" w:rsidP="008144D6">
            <w:pPr>
              <w:pStyle w:val="TAL"/>
              <w:rPr>
                <w:sz w:val="16"/>
                <w:szCs w:val="16"/>
                <w:lang w:eastAsia="en-US"/>
              </w:rPr>
            </w:pPr>
            <w:r w:rsidRPr="0048078F">
              <w:rPr>
                <w:sz w:val="16"/>
                <w:szCs w:val="16"/>
                <w:lang w:eastAsia="en-US"/>
              </w:rPr>
              <w:t>R5-103885</w:t>
            </w:r>
          </w:p>
        </w:tc>
      </w:tr>
      <w:tr w:rsidR="008144D6" w:rsidRPr="0048078F" w14:paraId="44652EEB" w14:textId="77777777" w:rsidTr="008144D6">
        <w:trPr>
          <w:gridAfter w:val="1"/>
          <w:wAfter w:w="21" w:type="dxa"/>
          <w:jc w:val="center"/>
        </w:trPr>
        <w:tc>
          <w:tcPr>
            <w:tcW w:w="638" w:type="dxa"/>
            <w:gridSpan w:val="2"/>
            <w:shd w:val="solid" w:color="FFFFFF" w:fill="auto"/>
          </w:tcPr>
          <w:p w14:paraId="67B073AB"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77526273" w14:textId="77777777" w:rsidR="008144D6" w:rsidRPr="0048078F" w:rsidRDefault="008144D6" w:rsidP="008144D6">
            <w:pPr>
              <w:pStyle w:val="TAL"/>
              <w:rPr>
                <w:sz w:val="16"/>
                <w:szCs w:val="16"/>
                <w:lang w:eastAsia="en-US"/>
              </w:rPr>
            </w:pPr>
            <w:r w:rsidRPr="0048078F">
              <w:rPr>
                <w:sz w:val="16"/>
                <w:szCs w:val="16"/>
                <w:lang w:eastAsia="en-US"/>
              </w:rPr>
              <w:t>RP-100812</w:t>
            </w:r>
          </w:p>
        </w:tc>
        <w:tc>
          <w:tcPr>
            <w:tcW w:w="567" w:type="dxa"/>
            <w:gridSpan w:val="2"/>
            <w:shd w:val="solid" w:color="FFFFFF" w:fill="auto"/>
          </w:tcPr>
          <w:p w14:paraId="2E97D53B" w14:textId="77777777" w:rsidR="008144D6" w:rsidRPr="0048078F" w:rsidRDefault="008144D6" w:rsidP="008144D6">
            <w:pPr>
              <w:rPr>
                <w:rFonts w:ascii="Arial" w:hAnsi="Arial" w:cs="Arial"/>
                <w:sz w:val="16"/>
                <w:szCs w:val="16"/>
              </w:rPr>
            </w:pPr>
            <w:r w:rsidRPr="0048078F">
              <w:rPr>
                <w:rFonts w:ascii="Arial" w:hAnsi="Arial" w:cs="Arial"/>
                <w:sz w:val="16"/>
                <w:szCs w:val="16"/>
              </w:rPr>
              <w:t>0145</w:t>
            </w:r>
          </w:p>
        </w:tc>
        <w:tc>
          <w:tcPr>
            <w:tcW w:w="426" w:type="dxa"/>
            <w:gridSpan w:val="2"/>
            <w:shd w:val="solid" w:color="FFFFFF" w:fill="auto"/>
          </w:tcPr>
          <w:p w14:paraId="11DC113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28D9AEA" w14:textId="77777777" w:rsidR="008144D6" w:rsidRPr="0048078F" w:rsidRDefault="008144D6" w:rsidP="008144D6">
            <w:pPr>
              <w:pStyle w:val="TAL"/>
              <w:rPr>
                <w:sz w:val="16"/>
                <w:szCs w:val="16"/>
                <w:lang w:eastAsia="en-US"/>
              </w:rPr>
            </w:pPr>
            <w:r w:rsidRPr="0048078F">
              <w:rPr>
                <w:sz w:val="16"/>
                <w:szCs w:val="16"/>
                <w:lang w:eastAsia="en-US"/>
              </w:rPr>
              <w:t>Update of tested channel bandwidths for Bands 13, 14 and 17</w:t>
            </w:r>
          </w:p>
        </w:tc>
        <w:tc>
          <w:tcPr>
            <w:tcW w:w="415" w:type="dxa"/>
            <w:gridSpan w:val="2"/>
            <w:shd w:val="solid" w:color="FFFFFF" w:fill="auto"/>
          </w:tcPr>
          <w:p w14:paraId="4D7CC95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745E421"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5F4D9CAE"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3F809F1F" w14:textId="77777777" w:rsidR="008144D6" w:rsidRPr="0048078F" w:rsidRDefault="008144D6" w:rsidP="008144D6">
            <w:pPr>
              <w:pStyle w:val="TAL"/>
              <w:rPr>
                <w:sz w:val="16"/>
                <w:szCs w:val="16"/>
                <w:lang w:eastAsia="en-US"/>
              </w:rPr>
            </w:pPr>
            <w:r w:rsidRPr="0048078F">
              <w:rPr>
                <w:sz w:val="16"/>
                <w:szCs w:val="16"/>
                <w:lang w:eastAsia="en-US"/>
              </w:rPr>
              <w:t>R5-104089</w:t>
            </w:r>
          </w:p>
        </w:tc>
      </w:tr>
      <w:tr w:rsidR="008144D6" w:rsidRPr="0048078F" w14:paraId="7510C0EC" w14:textId="77777777" w:rsidTr="008144D6">
        <w:trPr>
          <w:gridAfter w:val="1"/>
          <w:wAfter w:w="21" w:type="dxa"/>
          <w:jc w:val="center"/>
        </w:trPr>
        <w:tc>
          <w:tcPr>
            <w:tcW w:w="638" w:type="dxa"/>
            <w:gridSpan w:val="2"/>
            <w:shd w:val="solid" w:color="FFFFFF" w:fill="auto"/>
          </w:tcPr>
          <w:p w14:paraId="78C5D239"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581EC147" w14:textId="77777777" w:rsidR="008144D6" w:rsidRPr="0048078F" w:rsidRDefault="008144D6" w:rsidP="008144D6">
            <w:pPr>
              <w:pStyle w:val="TAL"/>
              <w:rPr>
                <w:sz w:val="16"/>
                <w:szCs w:val="16"/>
                <w:lang w:eastAsia="en-US"/>
              </w:rPr>
            </w:pPr>
            <w:r w:rsidRPr="0048078F">
              <w:rPr>
                <w:sz w:val="16"/>
                <w:szCs w:val="16"/>
                <w:lang w:eastAsia="en-US"/>
              </w:rPr>
              <w:t>RP-100816</w:t>
            </w:r>
          </w:p>
        </w:tc>
        <w:tc>
          <w:tcPr>
            <w:tcW w:w="567" w:type="dxa"/>
            <w:gridSpan w:val="2"/>
            <w:shd w:val="solid" w:color="FFFFFF" w:fill="auto"/>
          </w:tcPr>
          <w:p w14:paraId="2EE9A247" w14:textId="77777777" w:rsidR="008144D6" w:rsidRPr="0048078F" w:rsidRDefault="008144D6" w:rsidP="008144D6">
            <w:pPr>
              <w:rPr>
                <w:rFonts w:ascii="Arial" w:hAnsi="Arial" w:cs="Arial"/>
                <w:sz w:val="16"/>
                <w:szCs w:val="16"/>
              </w:rPr>
            </w:pPr>
            <w:r w:rsidRPr="0048078F">
              <w:rPr>
                <w:rFonts w:ascii="Arial" w:hAnsi="Arial" w:cs="Arial"/>
                <w:sz w:val="16"/>
                <w:szCs w:val="16"/>
              </w:rPr>
              <w:t>0146</w:t>
            </w:r>
          </w:p>
        </w:tc>
        <w:tc>
          <w:tcPr>
            <w:tcW w:w="426" w:type="dxa"/>
            <w:gridSpan w:val="2"/>
            <w:shd w:val="solid" w:color="FFFFFF" w:fill="auto"/>
          </w:tcPr>
          <w:p w14:paraId="54033D5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B54C0EB" w14:textId="77777777" w:rsidR="008144D6" w:rsidRPr="0048078F" w:rsidRDefault="008144D6" w:rsidP="008144D6">
            <w:pPr>
              <w:pStyle w:val="TAL"/>
              <w:rPr>
                <w:sz w:val="16"/>
                <w:szCs w:val="16"/>
                <w:lang w:eastAsia="en-US"/>
              </w:rPr>
            </w:pPr>
            <w:r w:rsidRPr="0048078F">
              <w:rPr>
                <w:sz w:val="16"/>
                <w:szCs w:val="16"/>
                <w:lang w:eastAsia="en-US"/>
              </w:rPr>
              <w:t>Correction to remove special configurations for UM Bearer test cases</w:t>
            </w:r>
          </w:p>
        </w:tc>
        <w:tc>
          <w:tcPr>
            <w:tcW w:w="415" w:type="dxa"/>
            <w:gridSpan w:val="2"/>
            <w:shd w:val="solid" w:color="FFFFFF" w:fill="auto"/>
          </w:tcPr>
          <w:p w14:paraId="1D79C573"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3988A97"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6E09BD70"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06B551D3" w14:textId="77777777" w:rsidR="008144D6" w:rsidRPr="0048078F" w:rsidRDefault="008144D6" w:rsidP="008144D6">
            <w:pPr>
              <w:pStyle w:val="TAL"/>
              <w:rPr>
                <w:sz w:val="16"/>
                <w:szCs w:val="16"/>
                <w:lang w:eastAsia="en-US"/>
              </w:rPr>
            </w:pPr>
            <w:r w:rsidRPr="0048078F">
              <w:rPr>
                <w:sz w:val="16"/>
                <w:szCs w:val="16"/>
                <w:lang w:eastAsia="en-US"/>
              </w:rPr>
              <w:t>R5-104106</w:t>
            </w:r>
          </w:p>
        </w:tc>
      </w:tr>
      <w:tr w:rsidR="008144D6" w:rsidRPr="0048078F" w14:paraId="3610261E" w14:textId="77777777" w:rsidTr="008144D6">
        <w:trPr>
          <w:gridAfter w:val="1"/>
          <w:wAfter w:w="21" w:type="dxa"/>
          <w:jc w:val="center"/>
        </w:trPr>
        <w:tc>
          <w:tcPr>
            <w:tcW w:w="638" w:type="dxa"/>
            <w:gridSpan w:val="2"/>
            <w:shd w:val="solid" w:color="FFFFFF" w:fill="auto"/>
          </w:tcPr>
          <w:p w14:paraId="1EC6238F"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324EE850" w14:textId="77777777" w:rsidR="008144D6" w:rsidRPr="0048078F" w:rsidRDefault="008144D6" w:rsidP="008144D6">
            <w:pPr>
              <w:pStyle w:val="TAL"/>
              <w:rPr>
                <w:sz w:val="16"/>
                <w:szCs w:val="16"/>
                <w:lang w:eastAsia="en-US"/>
              </w:rPr>
            </w:pPr>
            <w:r w:rsidRPr="0048078F">
              <w:rPr>
                <w:sz w:val="16"/>
                <w:szCs w:val="16"/>
                <w:lang w:eastAsia="en-US"/>
              </w:rPr>
              <w:t>RP-100816</w:t>
            </w:r>
          </w:p>
        </w:tc>
        <w:tc>
          <w:tcPr>
            <w:tcW w:w="567" w:type="dxa"/>
            <w:gridSpan w:val="2"/>
            <w:shd w:val="solid" w:color="FFFFFF" w:fill="auto"/>
          </w:tcPr>
          <w:p w14:paraId="183303DB" w14:textId="77777777" w:rsidR="008144D6" w:rsidRPr="0048078F" w:rsidRDefault="008144D6" w:rsidP="008144D6">
            <w:pPr>
              <w:rPr>
                <w:rFonts w:ascii="Arial" w:hAnsi="Arial" w:cs="Arial"/>
                <w:sz w:val="16"/>
                <w:szCs w:val="16"/>
              </w:rPr>
            </w:pPr>
            <w:r w:rsidRPr="0048078F">
              <w:rPr>
                <w:rFonts w:ascii="Arial" w:hAnsi="Arial" w:cs="Arial"/>
                <w:sz w:val="16"/>
                <w:szCs w:val="16"/>
              </w:rPr>
              <w:t>0147</w:t>
            </w:r>
          </w:p>
        </w:tc>
        <w:tc>
          <w:tcPr>
            <w:tcW w:w="426" w:type="dxa"/>
            <w:gridSpan w:val="2"/>
            <w:shd w:val="solid" w:color="FFFFFF" w:fill="auto"/>
          </w:tcPr>
          <w:p w14:paraId="7827A44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3D608B8" w14:textId="77777777" w:rsidR="008144D6" w:rsidRPr="0048078F" w:rsidRDefault="008144D6" w:rsidP="008144D6">
            <w:pPr>
              <w:pStyle w:val="TAL"/>
              <w:rPr>
                <w:sz w:val="16"/>
                <w:szCs w:val="16"/>
                <w:lang w:eastAsia="en-US"/>
              </w:rPr>
            </w:pPr>
            <w:r w:rsidRPr="0048078F">
              <w:rPr>
                <w:sz w:val="16"/>
                <w:szCs w:val="16"/>
                <w:lang w:eastAsia="en-US"/>
              </w:rPr>
              <w:t>Clarification to the procedure: UE triggered establishment of a default EPS bearer context associated with an additional PDN</w:t>
            </w:r>
          </w:p>
        </w:tc>
        <w:tc>
          <w:tcPr>
            <w:tcW w:w="415" w:type="dxa"/>
            <w:gridSpan w:val="2"/>
            <w:shd w:val="solid" w:color="FFFFFF" w:fill="auto"/>
          </w:tcPr>
          <w:p w14:paraId="651934E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30FC615"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5F2EDBA2"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23ACC50C" w14:textId="77777777" w:rsidR="008144D6" w:rsidRPr="0048078F" w:rsidRDefault="008144D6" w:rsidP="008144D6">
            <w:pPr>
              <w:pStyle w:val="TAL"/>
              <w:rPr>
                <w:sz w:val="16"/>
                <w:szCs w:val="16"/>
                <w:lang w:eastAsia="en-US"/>
              </w:rPr>
            </w:pPr>
            <w:r w:rsidRPr="0048078F">
              <w:rPr>
                <w:sz w:val="16"/>
                <w:szCs w:val="16"/>
                <w:lang w:eastAsia="en-US"/>
              </w:rPr>
              <w:t>R5-104128</w:t>
            </w:r>
          </w:p>
        </w:tc>
      </w:tr>
      <w:tr w:rsidR="008144D6" w:rsidRPr="0048078F" w14:paraId="321E58A3" w14:textId="77777777" w:rsidTr="008144D6">
        <w:trPr>
          <w:gridAfter w:val="1"/>
          <w:wAfter w:w="21" w:type="dxa"/>
          <w:jc w:val="center"/>
        </w:trPr>
        <w:tc>
          <w:tcPr>
            <w:tcW w:w="638" w:type="dxa"/>
            <w:gridSpan w:val="2"/>
            <w:shd w:val="solid" w:color="FFFFFF" w:fill="auto"/>
          </w:tcPr>
          <w:p w14:paraId="24930EB0"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38A73BD9" w14:textId="77777777" w:rsidR="008144D6" w:rsidRPr="0048078F" w:rsidRDefault="008144D6" w:rsidP="008144D6">
            <w:pPr>
              <w:pStyle w:val="TAL"/>
              <w:rPr>
                <w:sz w:val="16"/>
                <w:szCs w:val="16"/>
                <w:lang w:eastAsia="en-US"/>
              </w:rPr>
            </w:pPr>
            <w:r w:rsidRPr="0048078F">
              <w:rPr>
                <w:sz w:val="16"/>
                <w:szCs w:val="16"/>
                <w:lang w:eastAsia="en-US"/>
              </w:rPr>
              <w:t>RP-100816</w:t>
            </w:r>
          </w:p>
        </w:tc>
        <w:tc>
          <w:tcPr>
            <w:tcW w:w="567" w:type="dxa"/>
            <w:gridSpan w:val="2"/>
            <w:shd w:val="solid" w:color="FFFFFF" w:fill="auto"/>
          </w:tcPr>
          <w:p w14:paraId="02AFB95F" w14:textId="77777777" w:rsidR="008144D6" w:rsidRPr="0048078F" w:rsidRDefault="008144D6" w:rsidP="008144D6">
            <w:pPr>
              <w:rPr>
                <w:rFonts w:ascii="Arial" w:hAnsi="Arial" w:cs="Arial"/>
                <w:sz w:val="16"/>
                <w:szCs w:val="16"/>
              </w:rPr>
            </w:pPr>
            <w:r w:rsidRPr="0048078F">
              <w:rPr>
                <w:rFonts w:ascii="Arial" w:hAnsi="Arial" w:cs="Arial"/>
                <w:sz w:val="16"/>
                <w:szCs w:val="16"/>
              </w:rPr>
              <w:t>0148</w:t>
            </w:r>
          </w:p>
        </w:tc>
        <w:tc>
          <w:tcPr>
            <w:tcW w:w="426" w:type="dxa"/>
            <w:gridSpan w:val="2"/>
            <w:shd w:val="solid" w:color="FFFFFF" w:fill="auto"/>
          </w:tcPr>
          <w:p w14:paraId="2A67143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F7EEC8D" w14:textId="77777777" w:rsidR="008144D6" w:rsidRPr="0048078F" w:rsidRDefault="008144D6" w:rsidP="008144D6">
            <w:pPr>
              <w:pStyle w:val="TAL"/>
              <w:rPr>
                <w:sz w:val="16"/>
                <w:szCs w:val="16"/>
                <w:lang w:eastAsia="en-US"/>
              </w:rPr>
            </w:pPr>
            <w:r w:rsidRPr="0048078F">
              <w:rPr>
                <w:sz w:val="16"/>
                <w:szCs w:val="16"/>
                <w:lang w:eastAsia="en-US"/>
              </w:rPr>
              <w:t>Correction to Inter-frequency carrier frequency list in SIB5 and E-UTRA carrier frequency list in SIB19</w:t>
            </w:r>
          </w:p>
        </w:tc>
        <w:tc>
          <w:tcPr>
            <w:tcW w:w="415" w:type="dxa"/>
            <w:gridSpan w:val="2"/>
            <w:shd w:val="solid" w:color="FFFFFF" w:fill="auto"/>
          </w:tcPr>
          <w:p w14:paraId="5345D003"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849E76B"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063FD608"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5A02A26F" w14:textId="77777777" w:rsidR="008144D6" w:rsidRPr="0048078F" w:rsidRDefault="008144D6" w:rsidP="008144D6">
            <w:pPr>
              <w:pStyle w:val="TAL"/>
              <w:rPr>
                <w:sz w:val="16"/>
                <w:szCs w:val="16"/>
                <w:lang w:eastAsia="en-US"/>
              </w:rPr>
            </w:pPr>
            <w:r w:rsidRPr="0048078F">
              <w:rPr>
                <w:sz w:val="16"/>
                <w:szCs w:val="16"/>
                <w:lang w:eastAsia="en-US"/>
              </w:rPr>
              <w:t>R5-104169</w:t>
            </w:r>
          </w:p>
        </w:tc>
      </w:tr>
      <w:tr w:rsidR="008144D6" w:rsidRPr="0048078F" w14:paraId="736CF943" w14:textId="77777777" w:rsidTr="008144D6">
        <w:trPr>
          <w:gridAfter w:val="1"/>
          <w:wAfter w:w="21" w:type="dxa"/>
          <w:jc w:val="center"/>
        </w:trPr>
        <w:tc>
          <w:tcPr>
            <w:tcW w:w="638" w:type="dxa"/>
            <w:gridSpan w:val="2"/>
            <w:shd w:val="solid" w:color="FFFFFF" w:fill="auto"/>
          </w:tcPr>
          <w:p w14:paraId="513B36A9"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67ACDC3D" w14:textId="77777777" w:rsidR="008144D6" w:rsidRPr="0048078F" w:rsidRDefault="008144D6" w:rsidP="008144D6">
            <w:pPr>
              <w:pStyle w:val="TAL"/>
              <w:rPr>
                <w:sz w:val="16"/>
                <w:szCs w:val="16"/>
                <w:lang w:eastAsia="en-US"/>
              </w:rPr>
            </w:pPr>
            <w:r w:rsidRPr="0048078F">
              <w:rPr>
                <w:sz w:val="16"/>
                <w:szCs w:val="16"/>
                <w:lang w:eastAsia="en-US"/>
              </w:rPr>
              <w:t>RP-100816</w:t>
            </w:r>
          </w:p>
        </w:tc>
        <w:tc>
          <w:tcPr>
            <w:tcW w:w="567" w:type="dxa"/>
            <w:gridSpan w:val="2"/>
            <w:shd w:val="solid" w:color="FFFFFF" w:fill="auto"/>
          </w:tcPr>
          <w:p w14:paraId="6D8A111C" w14:textId="77777777" w:rsidR="008144D6" w:rsidRPr="0048078F" w:rsidRDefault="008144D6" w:rsidP="008144D6">
            <w:pPr>
              <w:rPr>
                <w:rFonts w:ascii="Arial" w:hAnsi="Arial" w:cs="Arial"/>
                <w:sz w:val="16"/>
                <w:szCs w:val="16"/>
              </w:rPr>
            </w:pPr>
            <w:r w:rsidRPr="0048078F">
              <w:rPr>
                <w:rFonts w:ascii="Arial" w:hAnsi="Arial" w:cs="Arial"/>
                <w:sz w:val="16"/>
                <w:szCs w:val="16"/>
              </w:rPr>
              <w:t>0149</w:t>
            </w:r>
          </w:p>
        </w:tc>
        <w:tc>
          <w:tcPr>
            <w:tcW w:w="426" w:type="dxa"/>
            <w:gridSpan w:val="2"/>
            <w:shd w:val="solid" w:color="FFFFFF" w:fill="auto"/>
          </w:tcPr>
          <w:p w14:paraId="64BF502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A7331CD" w14:textId="77777777" w:rsidR="008144D6" w:rsidRPr="0048078F" w:rsidRDefault="008144D6" w:rsidP="008144D6">
            <w:pPr>
              <w:pStyle w:val="TAL"/>
              <w:rPr>
                <w:sz w:val="16"/>
                <w:szCs w:val="16"/>
                <w:lang w:eastAsia="en-US"/>
              </w:rPr>
            </w:pPr>
            <w:r w:rsidRPr="0048078F">
              <w:rPr>
                <w:sz w:val="16"/>
                <w:szCs w:val="16"/>
                <w:lang w:eastAsia="en-US"/>
              </w:rPr>
              <w:t>Update of 6.2.3 of 36.508 - description of default frequency for the single cell signalling test</w:t>
            </w:r>
          </w:p>
        </w:tc>
        <w:tc>
          <w:tcPr>
            <w:tcW w:w="415" w:type="dxa"/>
            <w:gridSpan w:val="2"/>
            <w:shd w:val="solid" w:color="FFFFFF" w:fill="auto"/>
          </w:tcPr>
          <w:p w14:paraId="504A577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F097F50"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3A66042B"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76BAB2DF" w14:textId="77777777" w:rsidR="008144D6" w:rsidRPr="0048078F" w:rsidRDefault="008144D6" w:rsidP="008144D6">
            <w:pPr>
              <w:pStyle w:val="TAL"/>
              <w:rPr>
                <w:sz w:val="16"/>
                <w:szCs w:val="16"/>
                <w:lang w:eastAsia="en-US"/>
              </w:rPr>
            </w:pPr>
            <w:r w:rsidRPr="0048078F">
              <w:rPr>
                <w:sz w:val="16"/>
                <w:szCs w:val="16"/>
                <w:lang w:eastAsia="en-US"/>
              </w:rPr>
              <w:t>R5-104220</w:t>
            </w:r>
          </w:p>
        </w:tc>
      </w:tr>
      <w:tr w:rsidR="008144D6" w:rsidRPr="0048078F" w14:paraId="3A771D21" w14:textId="77777777" w:rsidTr="008144D6">
        <w:trPr>
          <w:gridAfter w:val="1"/>
          <w:wAfter w:w="21" w:type="dxa"/>
          <w:jc w:val="center"/>
        </w:trPr>
        <w:tc>
          <w:tcPr>
            <w:tcW w:w="638" w:type="dxa"/>
            <w:gridSpan w:val="2"/>
            <w:shd w:val="solid" w:color="FFFFFF" w:fill="auto"/>
          </w:tcPr>
          <w:p w14:paraId="36A3810B"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399A46A8" w14:textId="77777777" w:rsidR="008144D6" w:rsidRPr="0048078F" w:rsidRDefault="008144D6" w:rsidP="008144D6">
            <w:pPr>
              <w:pStyle w:val="TAL"/>
              <w:rPr>
                <w:sz w:val="16"/>
                <w:szCs w:val="16"/>
                <w:lang w:eastAsia="en-US"/>
              </w:rPr>
            </w:pPr>
            <w:r w:rsidRPr="0048078F">
              <w:rPr>
                <w:sz w:val="16"/>
                <w:szCs w:val="16"/>
                <w:lang w:eastAsia="en-US"/>
              </w:rPr>
              <w:t>RP-100831</w:t>
            </w:r>
          </w:p>
        </w:tc>
        <w:tc>
          <w:tcPr>
            <w:tcW w:w="567" w:type="dxa"/>
            <w:gridSpan w:val="2"/>
            <w:shd w:val="solid" w:color="FFFFFF" w:fill="auto"/>
          </w:tcPr>
          <w:p w14:paraId="6E9575B1" w14:textId="77777777" w:rsidR="008144D6" w:rsidRPr="0048078F" w:rsidRDefault="008144D6" w:rsidP="008144D6">
            <w:pPr>
              <w:rPr>
                <w:rFonts w:ascii="Arial" w:hAnsi="Arial" w:cs="Arial"/>
                <w:sz w:val="16"/>
                <w:szCs w:val="16"/>
              </w:rPr>
            </w:pPr>
            <w:r w:rsidRPr="0048078F">
              <w:rPr>
                <w:rFonts w:ascii="Arial" w:hAnsi="Arial" w:cs="Arial"/>
                <w:sz w:val="16"/>
                <w:szCs w:val="16"/>
              </w:rPr>
              <w:t>0150</w:t>
            </w:r>
          </w:p>
        </w:tc>
        <w:tc>
          <w:tcPr>
            <w:tcW w:w="426" w:type="dxa"/>
            <w:gridSpan w:val="2"/>
            <w:shd w:val="solid" w:color="FFFFFF" w:fill="auto"/>
          </w:tcPr>
          <w:p w14:paraId="76D0FF4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ADD7FD6" w14:textId="77777777" w:rsidR="008144D6" w:rsidRPr="0048078F" w:rsidRDefault="008144D6" w:rsidP="008144D6">
            <w:pPr>
              <w:pStyle w:val="TAL"/>
              <w:rPr>
                <w:sz w:val="16"/>
                <w:szCs w:val="16"/>
                <w:lang w:eastAsia="en-US"/>
              </w:rPr>
            </w:pPr>
            <w:r w:rsidRPr="0048078F">
              <w:rPr>
                <w:sz w:val="16"/>
                <w:szCs w:val="16"/>
                <w:lang w:eastAsia="en-US"/>
              </w:rPr>
              <w:t>Update of default message contents for DSMIPv6 testing</w:t>
            </w:r>
          </w:p>
        </w:tc>
        <w:tc>
          <w:tcPr>
            <w:tcW w:w="415" w:type="dxa"/>
            <w:gridSpan w:val="2"/>
            <w:shd w:val="solid" w:color="FFFFFF" w:fill="auto"/>
          </w:tcPr>
          <w:p w14:paraId="2E7E0E2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4F0FC94"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1C168585"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270D0B4C" w14:textId="77777777" w:rsidR="008144D6" w:rsidRPr="0048078F" w:rsidRDefault="008144D6" w:rsidP="008144D6">
            <w:pPr>
              <w:pStyle w:val="TAL"/>
              <w:rPr>
                <w:sz w:val="16"/>
                <w:szCs w:val="16"/>
                <w:lang w:eastAsia="en-US"/>
              </w:rPr>
            </w:pPr>
            <w:r w:rsidRPr="0048078F">
              <w:rPr>
                <w:sz w:val="16"/>
                <w:szCs w:val="16"/>
                <w:lang w:eastAsia="en-US"/>
              </w:rPr>
              <w:t>R5-104392</w:t>
            </w:r>
          </w:p>
        </w:tc>
      </w:tr>
      <w:tr w:rsidR="008144D6" w:rsidRPr="0048078F" w14:paraId="65C8ED28" w14:textId="77777777" w:rsidTr="008144D6">
        <w:trPr>
          <w:gridAfter w:val="1"/>
          <w:wAfter w:w="21" w:type="dxa"/>
          <w:jc w:val="center"/>
        </w:trPr>
        <w:tc>
          <w:tcPr>
            <w:tcW w:w="638" w:type="dxa"/>
            <w:gridSpan w:val="2"/>
            <w:shd w:val="solid" w:color="FFFFFF" w:fill="auto"/>
          </w:tcPr>
          <w:p w14:paraId="06A54F83"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0EE803DF" w14:textId="77777777" w:rsidR="008144D6" w:rsidRPr="0048078F" w:rsidRDefault="008144D6" w:rsidP="008144D6">
            <w:pPr>
              <w:pStyle w:val="TAL"/>
              <w:rPr>
                <w:sz w:val="16"/>
                <w:szCs w:val="16"/>
                <w:lang w:eastAsia="en-US"/>
              </w:rPr>
            </w:pPr>
            <w:r w:rsidRPr="0048078F">
              <w:rPr>
                <w:sz w:val="16"/>
                <w:szCs w:val="16"/>
                <w:lang w:eastAsia="en-US"/>
              </w:rPr>
              <w:t>RP-100837</w:t>
            </w:r>
          </w:p>
        </w:tc>
        <w:tc>
          <w:tcPr>
            <w:tcW w:w="567" w:type="dxa"/>
            <w:gridSpan w:val="2"/>
            <w:shd w:val="solid" w:color="FFFFFF" w:fill="auto"/>
          </w:tcPr>
          <w:p w14:paraId="75E94D16" w14:textId="77777777" w:rsidR="008144D6" w:rsidRPr="0048078F" w:rsidRDefault="008144D6" w:rsidP="008144D6">
            <w:pPr>
              <w:rPr>
                <w:rFonts w:ascii="Arial" w:hAnsi="Arial" w:cs="Arial"/>
                <w:sz w:val="16"/>
                <w:szCs w:val="16"/>
              </w:rPr>
            </w:pPr>
            <w:r w:rsidRPr="0048078F">
              <w:rPr>
                <w:rFonts w:ascii="Arial" w:hAnsi="Arial" w:cs="Arial"/>
                <w:sz w:val="16"/>
                <w:szCs w:val="16"/>
              </w:rPr>
              <w:t>0151</w:t>
            </w:r>
          </w:p>
        </w:tc>
        <w:tc>
          <w:tcPr>
            <w:tcW w:w="426" w:type="dxa"/>
            <w:gridSpan w:val="2"/>
            <w:shd w:val="solid" w:color="FFFFFF" w:fill="auto"/>
          </w:tcPr>
          <w:p w14:paraId="123F455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05420A8" w14:textId="77777777" w:rsidR="008144D6" w:rsidRPr="0048078F" w:rsidRDefault="008144D6" w:rsidP="008144D6">
            <w:pPr>
              <w:pStyle w:val="TAL"/>
              <w:rPr>
                <w:sz w:val="16"/>
                <w:szCs w:val="16"/>
                <w:lang w:eastAsia="en-US"/>
              </w:rPr>
            </w:pPr>
            <w:r w:rsidRPr="0048078F">
              <w:rPr>
                <w:sz w:val="16"/>
                <w:szCs w:val="16"/>
                <w:lang w:eastAsia="en-US"/>
              </w:rPr>
              <w:t>Addition of UE test state model for HRPD</w:t>
            </w:r>
          </w:p>
        </w:tc>
        <w:tc>
          <w:tcPr>
            <w:tcW w:w="415" w:type="dxa"/>
            <w:gridSpan w:val="2"/>
            <w:shd w:val="solid" w:color="FFFFFF" w:fill="auto"/>
          </w:tcPr>
          <w:p w14:paraId="56757EC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48DAFDF"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7AA0E975"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0A2919A1" w14:textId="77777777" w:rsidR="008144D6" w:rsidRPr="0048078F" w:rsidRDefault="008144D6" w:rsidP="008144D6">
            <w:pPr>
              <w:pStyle w:val="TAL"/>
              <w:rPr>
                <w:sz w:val="16"/>
                <w:szCs w:val="16"/>
                <w:lang w:eastAsia="en-US"/>
              </w:rPr>
            </w:pPr>
            <w:r w:rsidRPr="0048078F">
              <w:rPr>
                <w:sz w:val="16"/>
                <w:szCs w:val="16"/>
                <w:lang w:eastAsia="en-US"/>
              </w:rPr>
              <w:t>R5-104454</w:t>
            </w:r>
          </w:p>
        </w:tc>
      </w:tr>
      <w:tr w:rsidR="008144D6" w:rsidRPr="0048078F" w14:paraId="4810C57D" w14:textId="77777777" w:rsidTr="008144D6">
        <w:trPr>
          <w:gridAfter w:val="1"/>
          <w:wAfter w:w="21" w:type="dxa"/>
          <w:jc w:val="center"/>
        </w:trPr>
        <w:tc>
          <w:tcPr>
            <w:tcW w:w="638" w:type="dxa"/>
            <w:gridSpan w:val="2"/>
            <w:shd w:val="solid" w:color="FFFFFF" w:fill="auto"/>
          </w:tcPr>
          <w:p w14:paraId="683F1628"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5741FBAF" w14:textId="77777777" w:rsidR="008144D6" w:rsidRPr="0048078F" w:rsidRDefault="008144D6" w:rsidP="008144D6">
            <w:pPr>
              <w:pStyle w:val="TAL"/>
              <w:rPr>
                <w:sz w:val="16"/>
                <w:szCs w:val="16"/>
                <w:lang w:eastAsia="en-US"/>
              </w:rPr>
            </w:pPr>
            <w:r w:rsidRPr="0048078F">
              <w:rPr>
                <w:sz w:val="16"/>
                <w:szCs w:val="16"/>
                <w:lang w:eastAsia="en-US"/>
              </w:rPr>
              <w:t>RP-100812</w:t>
            </w:r>
          </w:p>
        </w:tc>
        <w:tc>
          <w:tcPr>
            <w:tcW w:w="567" w:type="dxa"/>
            <w:gridSpan w:val="2"/>
            <w:shd w:val="solid" w:color="FFFFFF" w:fill="auto"/>
          </w:tcPr>
          <w:p w14:paraId="19614BC8" w14:textId="77777777" w:rsidR="008144D6" w:rsidRPr="0048078F" w:rsidRDefault="008144D6" w:rsidP="008144D6">
            <w:pPr>
              <w:rPr>
                <w:rFonts w:ascii="Arial" w:hAnsi="Arial" w:cs="Arial"/>
                <w:sz w:val="16"/>
                <w:szCs w:val="16"/>
              </w:rPr>
            </w:pPr>
            <w:r w:rsidRPr="0048078F">
              <w:rPr>
                <w:rFonts w:ascii="Arial" w:hAnsi="Arial" w:cs="Arial"/>
                <w:sz w:val="16"/>
                <w:szCs w:val="16"/>
              </w:rPr>
              <w:t>0152</w:t>
            </w:r>
          </w:p>
        </w:tc>
        <w:tc>
          <w:tcPr>
            <w:tcW w:w="426" w:type="dxa"/>
            <w:gridSpan w:val="2"/>
            <w:shd w:val="solid" w:color="FFFFFF" w:fill="auto"/>
          </w:tcPr>
          <w:p w14:paraId="44A4FE0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8B1A870" w14:textId="77777777" w:rsidR="008144D6" w:rsidRPr="0048078F" w:rsidRDefault="008144D6" w:rsidP="008144D6">
            <w:pPr>
              <w:pStyle w:val="TAL"/>
              <w:rPr>
                <w:sz w:val="16"/>
                <w:szCs w:val="16"/>
                <w:lang w:eastAsia="en-US"/>
              </w:rPr>
            </w:pPr>
            <w:r w:rsidRPr="0048078F">
              <w:rPr>
                <w:sz w:val="16"/>
                <w:szCs w:val="16"/>
                <w:lang w:eastAsia="en-US"/>
              </w:rPr>
              <w:t>Correction to Qrxlevmin in SIB 1 for RF and RRM</w:t>
            </w:r>
          </w:p>
        </w:tc>
        <w:tc>
          <w:tcPr>
            <w:tcW w:w="415" w:type="dxa"/>
            <w:gridSpan w:val="2"/>
            <w:shd w:val="solid" w:color="FFFFFF" w:fill="auto"/>
          </w:tcPr>
          <w:p w14:paraId="2297810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93D565D"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3126F472"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3E7C77E8" w14:textId="77777777" w:rsidR="008144D6" w:rsidRPr="0048078F" w:rsidRDefault="008144D6" w:rsidP="008144D6">
            <w:pPr>
              <w:pStyle w:val="TAL"/>
              <w:rPr>
                <w:sz w:val="16"/>
                <w:szCs w:val="16"/>
                <w:lang w:eastAsia="en-US"/>
              </w:rPr>
            </w:pPr>
            <w:r w:rsidRPr="0048078F">
              <w:rPr>
                <w:sz w:val="16"/>
                <w:szCs w:val="16"/>
                <w:lang w:eastAsia="en-US"/>
              </w:rPr>
              <w:t>R5-104503</w:t>
            </w:r>
          </w:p>
        </w:tc>
      </w:tr>
      <w:tr w:rsidR="008144D6" w:rsidRPr="0048078F" w14:paraId="152C5ABE" w14:textId="77777777" w:rsidTr="008144D6">
        <w:trPr>
          <w:gridAfter w:val="1"/>
          <w:wAfter w:w="21" w:type="dxa"/>
          <w:jc w:val="center"/>
        </w:trPr>
        <w:tc>
          <w:tcPr>
            <w:tcW w:w="638" w:type="dxa"/>
            <w:gridSpan w:val="2"/>
            <w:shd w:val="solid" w:color="FFFFFF" w:fill="auto"/>
          </w:tcPr>
          <w:p w14:paraId="46752DD1"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186B89DD" w14:textId="77777777" w:rsidR="008144D6" w:rsidRPr="0048078F" w:rsidRDefault="008144D6" w:rsidP="008144D6">
            <w:pPr>
              <w:pStyle w:val="TAL"/>
              <w:rPr>
                <w:sz w:val="16"/>
                <w:szCs w:val="16"/>
                <w:lang w:eastAsia="en-US"/>
              </w:rPr>
            </w:pPr>
            <w:r w:rsidRPr="0048078F">
              <w:rPr>
                <w:sz w:val="16"/>
                <w:szCs w:val="16"/>
                <w:lang w:eastAsia="en-US"/>
              </w:rPr>
              <w:t>RP-100816</w:t>
            </w:r>
          </w:p>
        </w:tc>
        <w:tc>
          <w:tcPr>
            <w:tcW w:w="567" w:type="dxa"/>
            <w:gridSpan w:val="2"/>
            <w:shd w:val="solid" w:color="FFFFFF" w:fill="auto"/>
          </w:tcPr>
          <w:p w14:paraId="70949C14" w14:textId="77777777" w:rsidR="008144D6" w:rsidRPr="0048078F" w:rsidRDefault="008144D6" w:rsidP="008144D6">
            <w:pPr>
              <w:rPr>
                <w:rFonts w:ascii="Arial" w:hAnsi="Arial" w:cs="Arial"/>
                <w:sz w:val="16"/>
                <w:szCs w:val="16"/>
              </w:rPr>
            </w:pPr>
            <w:r w:rsidRPr="0048078F">
              <w:rPr>
                <w:rFonts w:ascii="Arial" w:hAnsi="Arial" w:cs="Arial"/>
                <w:sz w:val="16"/>
                <w:szCs w:val="16"/>
              </w:rPr>
              <w:t>0153</w:t>
            </w:r>
          </w:p>
        </w:tc>
        <w:tc>
          <w:tcPr>
            <w:tcW w:w="426" w:type="dxa"/>
            <w:gridSpan w:val="2"/>
            <w:shd w:val="solid" w:color="FFFFFF" w:fill="auto"/>
          </w:tcPr>
          <w:p w14:paraId="10349F5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DD1414A" w14:textId="77777777" w:rsidR="008144D6" w:rsidRPr="0048078F" w:rsidRDefault="008144D6" w:rsidP="008144D6">
            <w:pPr>
              <w:pStyle w:val="TAL"/>
              <w:rPr>
                <w:sz w:val="16"/>
                <w:szCs w:val="16"/>
                <w:lang w:eastAsia="en-US"/>
              </w:rPr>
            </w:pPr>
            <w:r w:rsidRPr="0048078F">
              <w:rPr>
                <w:sz w:val="16"/>
                <w:szCs w:val="16"/>
                <w:lang w:eastAsia="en-US"/>
              </w:rPr>
              <w:t>Specification of HRPD specific values in SIB8</w:t>
            </w:r>
          </w:p>
        </w:tc>
        <w:tc>
          <w:tcPr>
            <w:tcW w:w="415" w:type="dxa"/>
            <w:gridSpan w:val="2"/>
            <w:shd w:val="solid" w:color="FFFFFF" w:fill="auto"/>
          </w:tcPr>
          <w:p w14:paraId="6FC2A3A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90DFDFD"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48D59A2B"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4588337F" w14:textId="77777777" w:rsidR="008144D6" w:rsidRPr="0048078F" w:rsidRDefault="008144D6" w:rsidP="008144D6">
            <w:pPr>
              <w:pStyle w:val="TAL"/>
              <w:rPr>
                <w:sz w:val="16"/>
                <w:szCs w:val="16"/>
                <w:lang w:eastAsia="en-US"/>
              </w:rPr>
            </w:pPr>
            <w:r w:rsidRPr="0048078F">
              <w:rPr>
                <w:sz w:val="16"/>
                <w:szCs w:val="16"/>
                <w:lang w:eastAsia="en-US"/>
              </w:rPr>
              <w:t>R5-104547</w:t>
            </w:r>
          </w:p>
        </w:tc>
      </w:tr>
      <w:tr w:rsidR="008144D6" w:rsidRPr="0048078F" w14:paraId="25D39836" w14:textId="77777777" w:rsidTr="008144D6">
        <w:trPr>
          <w:gridAfter w:val="1"/>
          <w:wAfter w:w="21" w:type="dxa"/>
          <w:jc w:val="center"/>
        </w:trPr>
        <w:tc>
          <w:tcPr>
            <w:tcW w:w="638" w:type="dxa"/>
            <w:gridSpan w:val="2"/>
            <w:shd w:val="solid" w:color="FFFFFF" w:fill="auto"/>
          </w:tcPr>
          <w:p w14:paraId="61A1E910"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1B76F3F0" w14:textId="77777777" w:rsidR="008144D6" w:rsidRPr="0048078F" w:rsidRDefault="008144D6" w:rsidP="008144D6">
            <w:pPr>
              <w:pStyle w:val="TAL"/>
              <w:rPr>
                <w:sz w:val="16"/>
                <w:szCs w:val="16"/>
                <w:lang w:eastAsia="en-US"/>
              </w:rPr>
            </w:pPr>
            <w:r w:rsidRPr="0048078F">
              <w:rPr>
                <w:sz w:val="16"/>
                <w:szCs w:val="16"/>
                <w:lang w:eastAsia="en-US"/>
              </w:rPr>
              <w:t>RP-100816</w:t>
            </w:r>
          </w:p>
        </w:tc>
        <w:tc>
          <w:tcPr>
            <w:tcW w:w="567" w:type="dxa"/>
            <w:gridSpan w:val="2"/>
            <w:shd w:val="solid" w:color="FFFFFF" w:fill="auto"/>
          </w:tcPr>
          <w:p w14:paraId="3D7911F5" w14:textId="77777777" w:rsidR="008144D6" w:rsidRPr="0048078F" w:rsidRDefault="008144D6" w:rsidP="008144D6">
            <w:pPr>
              <w:rPr>
                <w:rFonts w:ascii="Arial" w:hAnsi="Arial" w:cs="Arial"/>
                <w:sz w:val="16"/>
                <w:szCs w:val="16"/>
              </w:rPr>
            </w:pPr>
            <w:r w:rsidRPr="0048078F">
              <w:rPr>
                <w:rFonts w:ascii="Arial" w:hAnsi="Arial" w:cs="Arial"/>
                <w:sz w:val="16"/>
                <w:szCs w:val="16"/>
              </w:rPr>
              <w:t>0154</w:t>
            </w:r>
          </w:p>
        </w:tc>
        <w:tc>
          <w:tcPr>
            <w:tcW w:w="426" w:type="dxa"/>
            <w:gridSpan w:val="2"/>
            <w:shd w:val="solid" w:color="FFFFFF" w:fill="auto"/>
          </w:tcPr>
          <w:p w14:paraId="68B2C0B0"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C97143A" w14:textId="77777777" w:rsidR="008144D6" w:rsidRPr="0048078F" w:rsidRDefault="008144D6" w:rsidP="008144D6">
            <w:pPr>
              <w:pStyle w:val="TAL"/>
              <w:rPr>
                <w:sz w:val="16"/>
                <w:szCs w:val="16"/>
                <w:lang w:eastAsia="en-US"/>
              </w:rPr>
            </w:pPr>
            <w:r w:rsidRPr="0048078F">
              <w:rPr>
                <w:sz w:val="16"/>
                <w:szCs w:val="16"/>
                <w:lang w:eastAsia="en-US"/>
              </w:rPr>
              <w:t>Update of default bandwidth configuration for signalling</w:t>
            </w:r>
          </w:p>
        </w:tc>
        <w:tc>
          <w:tcPr>
            <w:tcW w:w="415" w:type="dxa"/>
            <w:gridSpan w:val="2"/>
            <w:shd w:val="solid" w:color="FFFFFF" w:fill="auto"/>
          </w:tcPr>
          <w:p w14:paraId="3AEFCB50"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C579887"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67832C10"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2E3E446B" w14:textId="77777777" w:rsidR="008144D6" w:rsidRPr="0048078F" w:rsidRDefault="008144D6" w:rsidP="008144D6">
            <w:pPr>
              <w:pStyle w:val="TAL"/>
              <w:rPr>
                <w:sz w:val="16"/>
                <w:szCs w:val="16"/>
                <w:lang w:eastAsia="en-US"/>
              </w:rPr>
            </w:pPr>
            <w:r w:rsidRPr="0048078F">
              <w:rPr>
                <w:sz w:val="16"/>
                <w:szCs w:val="16"/>
                <w:lang w:eastAsia="en-US"/>
              </w:rPr>
              <w:t>R5-104685</w:t>
            </w:r>
          </w:p>
        </w:tc>
      </w:tr>
      <w:tr w:rsidR="008144D6" w:rsidRPr="0048078F" w14:paraId="5E8DD19B" w14:textId="77777777" w:rsidTr="008144D6">
        <w:trPr>
          <w:gridAfter w:val="1"/>
          <w:wAfter w:w="21" w:type="dxa"/>
          <w:jc w:val="center"/>
        </w:trPr>
        <w:tc>
          <w:tcPr>
            <w:tcW w:w="638" w:type="dxa"/>
            <w:gridSpan w:val="2"/>
            <w:shd w:val="solid" w:color="FFFFFF" w:fill="auto"/>
          </w:tcPr>
          <w:p w14:paraId="41831334"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5C848596" w14:textId="77777777" w:rsidR="008144D6" w:rsidRPr="0048078F" w:rsidRDefault="008144D6" w:rsidP="008144D6">
            <w:pPr>
              <w:pStyle w:val="TAL"/>
              <w:rPr>
                <w:sz w:val="16"/>
                <w:szCs w:val="16"/>
                <w:lang w:eastAsia="en-US"/>
              </w:rPr>
            </w:pPr>
            <w:r w:rsidRPr="0048078F">
              <w:rPr>
                <w:sz w:val="16"/>
                <w:szCs w:val="16"/>
                <w:lang w:eastAsia="en-US"/>
              </w:rPr>
              <w:t>RP-100816</w:t>
            </w:r>
          </w:p>
        </w:tc>
        <w:tc>
          <w:tcPr>
            <w:tcW w:w="567" w:type="dxa"/>
            <w:gridSpan w:val="2"/>
            <w:shd w:val="solid" w:color="FFFFFF" w:fill="auto"/>
          </w:tcPr>
          <w:p w14:paraId="6305A135" w14:textId="77777777" w:rsidR="008144D6" w:rsidRPr="0048078F" w:rsidRDefault="008144D6" w:rsidP="008144D6">
            <w:pPr>
              <w:rPr>
                <w:rFonts w:ascii="Arial" w:hAnsi="Arial" w:cs="Arial"/>
                <w:sz w:val="16"/>
                <w:szCs w:val="16"/>
              </w:rPr>
            </w:pPr>
            <w:r w:rsidRPr="0048078F">
              <w:rPr>
                <w:rFonts w:ascii="Arial" w:hAnsi="Arial" w:cs="Arial"/>
                <w:sz w:val="16"/>
                <w:szCs w:val="16"/>
              </w:rPr>
              <w:t>0155</w:t>
            </w:r>
          </w:p>
        </w:tc>
        <w:tc>
          <w:tcPr>
            <w:tcW w:w="426" w:type="dxa"/>
            <w:gridSpan w:val="2"/>
            <w:shd w:val="solid" w:color="FFFFFF" w:fill="auto"/>
          </w:tcPr>
          <w:p w14:paraId="6A0666A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29D5DA1" w14:textId="77777777" w:rsidR="008144D6" w:rsidRPr="0048078F" w:rsidRDefault="008144D6" w:rsidP="008144D6">
            <w:pPr>
              <w:pStyle w:val="TAL"/>
              <w:rPr>
                <w:sz w:val="16"/>
                <w:szCs w:val="16"/>
                <w:lang w:eastAsia="en-US"/>
              </w:rPr>
            </w:pPr>
            <w:r w:rsidRPr="0048078F">
              <w:rPr>
                <w:sz w:val="16"/>
                <w:szCs w:val="16"/>
                <w:lang w:eastAsia="en-US"/>
              </w:rPr>
              <w:t>Clarification to packet filter identifier and precedence in TFT</w:t>
            </w:r>
          </w:p>
        </w:tc>
        <w:tc>
          <w:tcPr>
            <w:tcW w:w="415" w:type="dxa"/>
            <w:gridSpan w:val="2"/>
            <w:shd w:val="solid" w:color="FFFFFF" w:fill="auto"/>
          </w:tcPr>
          <w:p w14:paraId="3A1DA31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E0736CD"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15CE10D8"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1D68F50E" w14:textId="77777777" w:rsidR="008144D6" w:rsidRPr="0048078F" w:rsidRDefault="008144D6" w:rsidP="008144D6">
            <w:pPr>
              <w:pStyle w:val="TAL"/>
              <w:rPr>
                <w:sz w:val="16"/>
                <w:szCs w:val="16"/>
                <w:lang w:eastAsia="en-US"/>
              </w:rPr>
            </w:pPr>
            <w:r w:rsidRPr="0048078F">
              <w:rPr>
                <w:sz w:val="16"/>
                <w:szCs w:val="16"/>
                <w:lang w:eastAsia="en-US"/>
              </w:rPr>
              <w:t>R5-104702</w:t>
            </w:r>
          </w:p>
        </w:tc>
      </w:tr>
      <w:tr w:rsidR="008144D6" w:rsidRPr="0048078F" w14:paraId="1B2380A7" w14:textId="77777777" w:rsidTr="008144D6">
        <w:trPr>
          <w:gridAfter w:val="1"/>
          <w:wAfter w:w="21" w:type="dxa"/>
          <w:jc w:val="center"/>
        </w:trPr>
        <w:tc>
          <w:tcPr>
            <w:tcW w:w="638" w:type="dxa"/>
            <w:gridSpan w:val="2"/>
            <w:shd w:val="solid" w:color="FFFFFF" w:fill="auto"/>
          </w:tcPr>
          <w:p w14:paraId="01AF1801"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35389908" w14:textId="77777777" w:rsidR="008144D6" w:rsidRPr="0048078F" w:rsidRDefault="008144D6" w:rsidP="008144D6">
            <w:pPr>
              <w:pStyle w:val="TAL"/>
              <w:rPr>
                <w:sz w:val="16"/>
                <w:szCs w:val="16"/>
                <w:lang w:eastAsia="en-US"/>
              </w:rPr>
            </w:pPr>
            <w:r w:rsidRPr="0048078F">
              <w:rPr>
                <w:sz w:val="16"/>
                <w:szCs w:val="16"/>
                <w:lang w:eastAsia="en-US"/>
              </w:rPr>
              <w:t>RP-100816</w:t>
            </w:r>
          </w:p>
        </w:tc>
        <w:tc>
          <w:tcPr>
            <w:tcW w:w="567" w:type="dxa"/>
            <w:gridSpan w:val="2"/>
            <w:shd w:val="solid" w:color="FFFFFF" w:fill="auto"/>
          </w:tcPr>
          <w:p w14:paraId="5753AA5D" w14:textId="77777777" w:rsidR="008144D6" w:rsidRPr="0048078F" w:rsidRDefault="008144D6" w:rsidP="008144D6">
            <w:pPr>
              <w:rPr>
                <w:rFonts w:ascii="Arial" w:hAnsi="Arial" w:cs="Arial"/>
                <w:sz w:val="16"/>
                <w:szCs w:val="16"/>
              </w:rPr>
            </w:pPr>
            <w:r w:rsidRPr="0048078F">
              <w:rPr>
                <w:rFonts w:ascii="Arial" w:hAnsi="Arial" w:cs="Arial"/>
                <w:sz w:val="16"/>
                <w:szCs w:val="16"/>
              </w:rPr>
              <w:t>0156</w:t>
            </w:r>
          </w:p>
        </w:tc>
        <w:tc>
          <w:tcPr>
            <w:tcW w:w="426" w:type="dxa"/>
            <w:gridSpan w:val="2"/>
            <w:shd w:val="solid" w:color="FFFFFF" w:fill="auto"/>
          </w:tcPr>
          <w:p w14:paraId="3FBB9630"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A7D9891" w14:textId="77777777" w:rsidR="008144D6" w:rsidRPr="0048078F" w:rsidRDefault="008144D6" w:rsidP="008144D6">
            <w:pPr>
              <w:pStyle w:val="TAL"/>
              <w:rPr>
                <w:sz w:val="16"/>
                <w:szCs w:val="16"/>
                <w:lang w:eastAsia="en-US"/>
              </w:rPr>
            </w:pPr>
            <w:r w:rsidRPr="0048078F">
              <w:rPr>
                <w:sz w:val="16"/>
                <w:szCs w:val="16"/>
                <w:lang w:eastAsia="en-US"/>
              </w:rPr>
              <w:t>Add P-CSCF method II for IMS</w:t>
            </w:r>
          </w:p>
        </w:tc>
        <w:tc>
          <w:tcPr>
            <w:tcW w:w="415" w:type="dxa"/>
            <w:gridSpan w:val="2"/>
            <w:shd w:val="solid" w:color="FFFFFF" w:fill="auto"/>
          </w:tcPr>
          <w:p w14:paraId="5F52A01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FD42250"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08354B5B"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7F9891EF" w14:textId="77777777" w:rsidR="008144D6" w:rsidRPr="0048078F" w:rsidRDefault="008144D6" w:rsidP="008144D6">
            <w:pPr>
              <w:pStyle w:val="TAL"/>
              <w:rPr>
                <w:sz w:val="16"/>
                <w:szCs w:val="16"/>
                <w:lang w:eastAsia="en-US"/>
              </w:rPr>
            </w:pPr>
            <w:r w:rsidRPr="0048078F">
              <w:rPr>
                <w:sz w:val="16"/>
                <w:szCs w:val="16"/>
                <w:lang w:eastAsia="en-US"/>
              </w:rPr>
              <w:t>R5-104703</w:t>
            </w:r>
          </w:p>
        </w:tc>
      </w:tr>
      <w:tr w:rsidR="008144D6" w:rsidRPr="0048078F" w14:paraId="31A48C85" w14:textId="77777777" w:rsidTr="008144D6">
        <w:trPr>
          <w:gridAfter w:val="1"/>
          <w:wAfter w:w="21" w:type="dxa"/>
          <w:jc w:val="center"/>
        </w:trPr>
        <w:tc>
          <w:tcPr>
            <w:tcW w:w="638" w:type="dxa"/>
            <w:gridSpan w:val="2"/>
            <w:shd w:val="solid" w:color="FFFFFF" w:fill="auto"/>
          </w:tcPr>
          <w:p w14:paraId="3C0B3FD7"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169CE54A" w14:textId="77777777" w:rsidR="008144D6" w:rsidRPr="0048078F" w:rsidRDefault="008144D6" w:rsidP="008144D6">
            <w:pPr>
              <w:pStyle w:val="TAL"/>
              <w:rPr>
                <w:sz w:val="16"/>
                <w:szCs w:val="16"/>
                <w:lang w:eastAsia="en-US"/>
              </w:rPr>
            </w:pPr>
            <w:r w:rsidRPr="0048078F">
              <w:rPr>
                <w:sz w:val="16"/>
                <w:szCs w:val="16"/>
                <w:lang w:eastAsia="en-US"/>
              </w:rPr>
              <w:t>RP-100816</w:t>
            </w:r>
          </w:p>
        </w:tc>
        <w:tc>
          <w:tcPr>
            <w:tcW w:w="567" w:type="dxa"/>
            <w:gridSpan w:val="2"/>
            <w:shd w:val="solid" w:color="FFFFFF" w:fill="auto"/>
          </w:tcPr>
          <w:p w14:paraId="1C14F49E" w14:textId="77777777" w:rsidR="008144D6" w:rsidRPr="0048078F" w:rsidRDefault="008144D6" w:rsidP="008144D6">
            <w:pPr>
              <w:rPr>
                <w:rFonts w:ascii="Arial" w:hAnsi="Arial" w:cs="Arial"/>
                <w:sz w:val="16"/>
                <w:szCs w:val="16"/>
              </w:rPr>
            </w:pPr>
            <w:r w:rsidRPr="0048078F">
              <w:rPr>
                <w:rFonts w:ascii="Arial" w:hAnsi="Arial" w:cs="Arial"/>
                <w:sz w:val="16"/>
                <w:szCs w:val="16"/>
              </w:rPr>
              <w:t>0157</w:t>
            </w:r>
          </w:p>
        </w:tc>
        <w:tc>
          <w:tcPr>
            <w:tcW w:w="426" w:type="dxa"/>
            <w:gridSpan w:val="2"/>
            <w:shd w:val="solid" w:color="FFFFFF" w:fill="auto"/>
          </w:tcPr>
          <w:p w14:paraId="6AF915B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0C399F2" w14:textId="77777777" w:rsidR="008144D6" w:rsidRPr="0048078F" w:rsidRDefault="008144D6" w:rsidP="008144D6">
            <w:pPr>
              <w:pStyle w:val="TAL"/>
              <w:rPr>
                <w:sz w:val="16"/>
                <w:szCs w:val="16"/>
                <w:lang w:eastAsia="en-US"/>
              </w:rPr>
            </w:pPr>
            <w:r w:rsidRPr="0048078F">
              <w:rPr>
                <w:sz w:val="16"/>
                <w:szCs w:val="16"/>
                <w:lang w:eastAsia="en-US"/>
              </w:rPr>
              <w:t>Update generic procedures for IMS</w:t>
            </w:r>
          </w:p>
        </w:tc>
        <w:tc>
          <w:tcPr>
            <w:tcW w:w="415" w:type="dxa"/>
            <w:gridSpan w:val="2"/>
            <w:shd w:val="solid" w:color="FFFFFF" w:fill="auto"/>
          </w:tcPr>
          <w:p w14:paraId="1AF5D23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38EB18B"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743DFD5B"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092D806D" w14:textId="77777777" w:rsidR="008144D6" w:rsidRPr="0048078F" w:rsidRDefault="008144D6" w:rsidP="008144D6">
            <w:pPr>
              <w:pStyle w:val="TAL"/>
              <w:rPr>
                <w:sz w:val="16"/>
                <w:szCs w:val="16"/>
                <w:lang w:eastAsia="en-US"/>
              </w:rPr>
            </w:pPr>
            <w:r w:rsidRPr="0048078F">
              <w:rPr>
                <w:sz w:val="16"/>
                <w:szCs w:val="16"/>
                <w:lang w:eastAsia="en-US"/>
              </w:rPr>
              <w:t>R5-104704</w:t>
            </w:r>
          </w:p>
        </w:tc>
      </w:tr>
      <w:tr w:rsidR="008144D6" w:rsidRPr="0048078F" w14:paraId="6ABE8AE9" w14:textId="77777777" w:rsidTr="008144D6">
        <w:trPr>
          <w:gridAfter w:val="1"/>
          <w:wAfter w:w="21" w:type="dxa"/>
          <w:jc w:val="center"/>
        </w:trPr>
        <w:tc>
          <w:tcPr>
            <w:tcW w:w="638" w:type="dxa"/>
            <w:gridSpan w:val="2"/>
            <w:shd w:val="solid" w:color="FFFFFF" w:fill="auto"/>
          </w:tcPr>
          <w:p w14:paraId="10AFA9A1"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3E0B3AC3" w14:textId="77777777" w:rsidR="008144D6" w:rsidRPr="0048078F" w:rsidRDefault="008144D6" w:rsidP="008144D6">
            <w:pPr>
              <w:pStyle w:val="TAL"/>
              <w:rPr>
                <w:sz w:val="16"/>
                <w:szCs w:val="16"/>
                <w:lang w:eastAsia="en-US"/>
              </w:rPr>
            </w:pPr>
            <w:r w:rsidRPr="0048078F">
              <w:rPr>
                <w:sz w:val="16"/>
                <w:szCs w:val="16"/>
                <w:lang w:eastAsia="en-US"/>
              </w:rPr>
              <w:t>RP-100816</w:t>
            </w:r>
          </w:p>
        </w:tc>
        <w:tc>
          <w:tcPr>
            <w:tcW w:w="567" w:type="dxa"/>
            <w:gridSpan w:val="2"/>
            <w:shd w:val="solid" w:color="FFFFFF" w:fill="auto"/>
          </w:tcPr>
          <w:p w14:paraId="4FDA2A4C" w14:textId="77777777" w:rsidR="008144D6" w:rsidRPr="0048078F" w:rsidRDefault="008144D6" w:rsidP="008144D6">
            <w:pPr>
              <w:rPr>
                <w:rFonts w:ascii="Arial" w:hAnsi="Arial" w:cs="Arial"/>
                <w:sz w:val="16"/>
                <w:szCs w:val="16"/>
              </w:rPr>
            </w:pPr>
            <w:r w:rsidRPr="0048078F">
              <w:rPr>
                <w:rFonts w:ascii="Arial" w:hAnsi="Arial" w:cs="Arial"/>
                <w:sz w:val="16"/>
                <w:szCs w:val="16"/>
              </w:rPr>
              <w:t>0158</w:t>
            </w:r>
          </w:p>
        </w:tc>
        <w:tc>
          <w:tcPr>
            <w:tcW w:w="426" w:type="dxa"/>
            <w:gridSpan w:val="2"/>
            <w:shd w:val="solid" w:color="FFFFFF" w:fill="auto"/>
          </w:tcPr>
          <w:p w14:paraId="7F958F2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7A2D54B" w14:textId="77777777" w:rsidR="008144D6" w:rsidRPr="0048078F" w:rsidRDefault="008144D6" w:rsidP="008144D6">
            <w:pPr>
              <w:pStyle w:val="TAL"/>
              <w:rPr>
                <w:sz w:val="16"/>
                <w:szCs w:val="16"/>
                <w:lang w:eastAsia="en-US"/>
              </w:rPr>
            </w:pPr>
            <w:r w:rsidRPr="0048078F">
              <w:rPr>
                <w:sz w:val="16"/>
                <w:szCs w:val="16"/>
                <w:lang w:eastAsia="en-US"/>
              </w:rPr>
              <w:t>Correction of clause 4.3.3.4</w:t>
            </w:r>
          </w:p>
        </w:tc>
        <w:tc>
          <w:tcPr>
            <w:tcW w:w="415" w:type="dxa"/>
            <w:gridSpan w:val="2"/>
            <w:shd w:val="solid" w:color="FFFFFF" w:fill="auto"/>
          </w:tcPr>
          <w:p w14:paraId="2CDD623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40D5B6D"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4F794C13"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7B6848D2" w14:textId="77777777" w:rsidR="008144D6" w:rsidRPr="0048078F" w:rsidRDefault="008144D6" w:rsidP="008144D6">
            <w:pPr>
              <w:pStyle w:val="TAL"/>
              <w:rPr>
                <w:sz w:val="16"/>
                <w:szCs w:val="16"/>
                <w:lang w:eastAsia="en-US"/>
              </w:rPr>
            </w:pPr>
            <w:r w:rsidRPr="0048078F">
              <w:rPr>
                <w:sz w:val="16"/>
                <w:szCs w:val="16"/>
                <w:lang w:eastAsia="en-US"/>
              </w:rPr>
              <w:t>R5-104705</w:t>
            </w:r>
          </w:p>
        </w:tc>
      </w:tr>
      <w:tr w:rsidR="008144D6" w:rsidRPr="0048078F" w14:paraId="7E126338" w14:textId="77777777" w:rsidTr="008144D6">
        <w:trPr>
          <w:gridAfter w:val="1"/>
          <w:wAfter w:w="21" w:type="dxa"/>
          <w:jc w:val="center"/>
        </w:trPr>
        <w:tc>
          <w:tcPr>
            <w:tcW w:w="638" w:type="dxa"/>
            <w:gridSpan w:val="2"/>
            <w:shd w:val="solid" w:color="FFFFFF" w:fill="auto"/>
          </w:tcPr>
          <w:p w14:paraId="2AE3F8C5"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06CB552B" w14:textId="77777777" w:rsidR="008144D6" w:rsidRPr="0048078F" w:rsidRDefault="008144D6" w:rsidP="008144D6">
            <w:pPr>
              <w:pStyle w:val="TAL"/>
              <w:rPr>
                <w:sz w:val="16"/>
                <w:szCs w:val="16"/>
                <w:lang w:eastAsia="en-US"/>
              </w:rPr>
            </w:pPr>
            <w:r w:rsidRPr="0048078F">
              <w:rPr>
                <w:sz w:val="16"/>
                <w:szCs w:val="16"/>
                <w:lang w:eastAsia="en-US"/>
              </w:rPr>
              <w:t>RP-100816</w:t>
            </w:r>
          </w:p>
        </w:tc>
        <w:tc>
          <w:tcPr>
            <w:tcW w:w="567" w:type="dxa"/>
            <w:gridSpan w:val="2"/>
            <w:shd w:val="solid" w:color="FFFFFF" w:fill="auto"/>
          </w:tcPr>
          <w:p w14:paraId="418EFD8E" w14:textId="77777777" w:rsidR="008144D6" w:rsidRPr="0048078F" w:rsidRDefault="008144D6" w:rsidP="008144D6">
            <w:pPr>
              <w:rPr>
                <w:rFonts w:ascii="Arial" w:hAnsi="Arial" w:cs="Arial"/>
                <w:sz w:val="16"/>
                <w:szCs w:val="16"/>
              </w:rPr>
            </w:pPr>
            <w:r w:rsidRPr="0048078F">
              <w:rPr>
                <w:rFonts w:ascii="Arial" w:hAnsi="Arial" w:cs="Arial"/>
                <w:sz w:val="16"/>
                <w:szCs w:val="16"/>
              </w:rPr>
              <w:t>0159</w:t>
            </w:r>
          </w:p>
        </w:tc>
        <w:tc>
          <w:tcPr>
            <w:tcW w:w="426" w:type="dxa"/>
            <w:gridSpan w:val="2"/>
            <w:shd w:val="solid" w:color="FFFFFF" w:fill="auto"/>
          </w:tcPr>
          <w:p w14:paraId="25A20D80"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4ECA3F7" w14:textId="77777777" w:rsidR="008144D6" w:rsidRPr="0048078F" w:rsidRDefault="008144D6" w:rsidP="008144D6">
            <w:pPr>
              <w:pStyle w:val="TAL"/>
              <w:rPr>
                <w:sz w:val="16"/>
                <w:szCs w:val="16"/>
                <w:lang w:eastAsia="en-US"/>
              </w:rPr>
            </w:pPr>
            <w:r w:rsidRPr="0048078F">
              <w:rPr>
                <w:sz w:val="16"/>
                <w:szCs w:val="16"/>
                <w:lang w:eastAsia="en-US"/>
              </w:rPr>
              <w:t>Correction to Downlink Frequency for N_DL 4850</w:t>
            </w:r>
          </w:p>
        </w:tc>
        <w:tc>
          <w:tcPr>
            <w:tcW w:w="415" w:type="dxa"/>
            <w:gridSpan w:val="2"/>
            <w:shd w:val="solid" w:color="FFFFFF" w:fill="auto"/>
          </w:tcPr>
          <w:p w14:paraId="155B2AF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58C700A"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57B32AD0"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0F7E5F15" w14:textId="77777777" w:rsidR="008144D6" w:rsidRPr="0048078F" w:rsidRDefault="008144D6" w:rsidP="008144D6">
            <w:pPr>
              <w:pStyle w:val="TAL"/>
              <w:rPr>
                <w:sz w:val="16"/>
                <w:szCs w:val="16"/>
                <w:lang w:eastAsia="en-US"/>
              </w:rPr>
            </w:pPr>
            <w:r w:rsidRPr="0048078F">
              <w:rPr>
                <w:sz w:val="16"/>
                <w:szCs w:val="16"/>
                <w:lang w:eastAsia="en-US"/>
              </w:rPr>
              <w:t>R5-104706</w:t>
            </w:r>
          </w:p>
        </w:tc>
      </w:tr>
      <w:tr w:rsidR="008144D6" w:rsidRPr="0048078F" w14:paraId="0ADA22D1" w14:textId="77777777" w:rsidTr="008144D6">
        <w:trPr>
          <w:gridAfter w:val="1"/>
          <w:wAfter w:w="21" w:type="dxa"/>
          <w:jc w:val="center"/>
        </w:trPr>
        <w:tc>
          <w:tcPr>
            <w:tcW w:w="638" w:type="dxa"/>
            <w:gridSpan w:val="2"/>
            <w:shd w:val="solid" w:color="FFFFFF" w:fill="auto"/>
          </w:tcPr>
          <w:p w14:paraId="22755D32"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0B8518C4" w14:textId="77777777" w:rsidR="008144D6" w:rsidRPr="0048078F" w:rsidRDefault="008144D6" w:rsidP="008144D6">
            <w:pPr>
              <w:pStyle w:val="TAL"/>
              <w:rPr>
                <w:sz w:val="16"/>
                <w:szCs w:val="16"/>
                <w:lang w:eastAsia="en-US"/>
              </w:rPr>
            </w:pPr>
            <w:r w:rsidRPr="0048078F">
              <w:rPr>
                <w:sz w:val="16"/>
                <w:szCs w:val="16"/>
                <w:lang w:eastAsia="en-US"/>
              </w:rPr>
              <w:t>RP-100816</w:t>
            </w:r>
          </w:p>
        </w:tc>
        <w:tc>
          <w:tcPr>
            <w:tcW w:w="567" w:type="dxa"/>
            <w:gridSpan w:val="2"/>
            <w:shd w:val="solid" w:color="FFFFFF" w:fill="auto"/>
          </w:tcPr>
          <w:p w14:paraId="0C13C344" w14:textId="77777777" w:rsidR="008144D6" w:rsidRPr="0048078F" w:rsidRDefault="008144D6" w:rsidP="008144D6">
            <w:pPr>
              <w:rPr>
                <w:rFonts w:ascii="Arial" w:hAnsi="Arial" w:cs="Arial"/>
                <w:sz w:val="16"/>
                <w:szCs w:val="16"/>
              </w:rPr>
            </w:pPr>
            <w:r w:rsidRPr="0048078F">
              <w:rPr>
                <w:rFonts w:ascii="Arial" w:hAnsi="Arial" w:cs="Arial"/>
                <w:sz w:val="16"/>
                <w:szCs w:val="16"/>
              </w:rPr>
              <w:t>0160</w:t>
            </w:r>
          </w:p>
        </w:tc>
        <w:tc>
          <w:tcPr>
            <w:tcW w:w="426" w:type="dxa"/>
            <w:gridSpan w:val="2"/>
            <w:shd w:val="solid" w:color="FFFFFF" w:fill="auto"/>
          </w:tcPr>
          <w:p w14:paraId="6D36B3AF"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6983250" w14:textId="77777777" w:rsidR="008144D6" w:rsidRPr="0048078F" w:rsidRDefault="008144D6" w:rsidP="008144D6">
            <w:pPr>
              <w:pStyle w:val="TAL"/>
              <w:rPr>
                <w:sz w:val="16"/>
                <w:szCs w:val="16"/>
                <w:lang w:eastAsia="en-US"/>
              </w:rPr>
            </w:pPr>
            <w:r w:rsidRPr="0048078F">
              <w:rPr>
                <w:sz w:val="16"/>
                <w:szCs w:val="16"/>
                <w:lang w:eastAsia="en-US"/>
              </w:rPr>
              <w:t>Default message contents for UTRAN and GERAN</w:t>
            </w:r>
          </w:p>
        </w:tc>
        <w:tc>
          <w:tcPr>
            <w:tcW w:w="415" w:type="dxa"/>
            <w:gridSpan w:val="2"/>
            <w:shd w:val="solid" w:color="FFFFFF" w:fill="auto"/>
          </w:tcPr>
          <w:p w14:paraId="77CF1D1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F9B3EF6"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61CB5448"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506D4418" w14:textId="77777777" w:rsidR="008144D6" w:rsidRPr="0048078F" w:rsidRDefault="008144D6" w:rsidP="008144D6">
            <w:pPr>
              <w:pStyle w:val="TAL"/>
              <w:rPr>
                <w:sz w:val="16"/>
                <w:szCs w:val="16"/>
                <w:lang w:eastAsia="en-US"/>
              </w:rPr>
            </w:pPr>
            <w:r w:rsidRPr="0048078F">
              <w:rPr>
                <w:sz w:val="16"/>
                <w:szCs w:val="16"/>
                <w:lang w:eastAsia="en-US"/>
              </w:rPr>
              <w:t>R5-104707</w:t>
            </w:r>
          </w:p>
        </w:tc>
      </w:tr>
      <w:tr w:rsidR="008144D6" w:rsidRPr="0048078F" w14:paraId="2F49E247" w14:textId="77777777" w:rsidTr="008144D6">
        <w:trPr>
          <w:gridAfter w:val="1"/>
          <w:wAfter w:w="21" w:type="dxa"/>
          <w:jc w:val="center"/>
        </w:trPr>
        <w:tc>
          <w:tcPr>
            <w:tcW w:w="638" w:type="dxa"/>
            <w:gridSpan w:val="2"/>
            <w:shd w:val="solid" w:color="FFFFFF" w:fill="auto"/>
          </w:tcPr>
          <w:p w14:paraId="6D765416" w14:textId="77777777" w:rsidR="008144D6" w:rsidRPr="0048078F" w:rsidRDefault="008144D6" w:rsidP="008144D6">
            <w:pPr>
              <w:pStyle w:val="TAL"/>
              <w:rPr>
                <w:sz w:val="16"/>
                <w:szCs w:val="16"/>
                <w:lang w:eastAsia="en-US"/>
              </w:rPr>
            </w:pPr>
            <w:r w:rsidRPr="0048078F">
              <w:rPr>
                <w:sz w:val="16"/>
                <w:szCs w:val="16"/>
                <w:lang w:eastAsia="en-US"/>
              </w:rPr>
              <w:lastRenderedPageBreak/>
              <w:t>RP#49</w:t>
            </w:r>
          </w:p>
        </w:tc>
        <w:tc>
          <w:tcPr>
            <w:tcW w:w="1134" w:type="dxa"/>
            <w:gridSpan w:val="2"/>
            <w:shd w:val="solid" w:color="FFFFFF" w:fill="auto"/>
          </w:tcPr>
          <w:p w14:paraId="6F84B79E" w14:textId="77777777" w:rsidR="008144D6" w:rsidRPr="0048078F" w:rsidRDefault="008144D6" w:rsidP="008144D6">
            <w:pPr>
              <w:pStyle w:val="TAL"/>
              <w:rPr>
                <w:sz w:val="16"/>
                <w:szCs w:val="16"/>
                <w:lang w:eastAsia="en-US"/>
              </w:rPr>
            </w:pPr>
            <w:r w:rsidRPr="0048078F">
              <w:rPr>
                <w:sz w:val="16"/>
                <w:szCs w:val="16"/>
                <w:lang w:eastAsia="en-US"/>
              </w:rPr>
              <w:t>RP-100812</w:t>
            </w:r>
          </w:p>
        </w:tc>
        <w:tc>
          <w:tcPr>
            <w:tcW w:w="567" w:type="dxa"/>
            <w:gridSpan w:val="2"/>
            <w:shd w:val="solid" w:color="FFFFFF" w:fill="auto"/>
          </w:tcPr>
          <w:p w14:paraId="51850A54" w14:textId="77777777" w:rsidR="008144D6" w:rsidRPr="0048078F" w:rsidRDefault="008144D6" w:rsidP="008144D6">
            <w:pPr>
              <w:rPr>
                <w:rFonts w:ascii="Arial" w:hAnsi="Arial" w:cs="Arial"/>
                <w:sz w:val="16"/>
                <w:szCs w:val="16"/>
              </w:rPr>
            </w:pPr>
            <w:r w:rsidRPr="0048078F">
              <w:rPr>
                <w:rFonts w:ascii="Arial" w:hAnsi="Arial" w:cs="Arial"/>
                <w:sz w:val="16"/>
                <w:szCs w:val="16"/>
              </w:rPr>
              <w:t>0161</w:t>
            </w:r>
          </w:p>
        </w:tc>
        <w:tc>
          <w:tcPr>
            <w:tcW w:w="426" w:type="dxa"/>
            <w:gridSpan w:val="2"/>
            <w:shd w:val="solid" w:color="FFFFFF" w:fill="auto"/>
          </w:tcPr>
          <w:p w14:paraId="77EA21F0"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C24E3D4" w14:textId="77777777" w:rsidR="008144D6" w:rsidRPr="0048078F" w:rsidRDefault="008144D6" w:rsidP="008144D6">
            <w:pPr>
              <w:pStyle w:val="TAL"/>
              <w:rPr>
                <w:sz w:val="16"/>
                <w:szCs w:val="16"/>
                <w:lang w:eastAsia="en-US"/>
              </w:rPr>
            </w:pPr>
            <w:r w:rsidRPr="0048078F">
              <w:rPr>
                <w:sz w:val="16"/>
                <w:szCs w:val="16"/>
                <w:lang w:eastAsia="en-US"/>
              </w:rPr>
              <w:t>Addition of the new connection diagram for the CSI test case</w:t>
            </w:r>
          </w:p>
        </w:tc>
        <w:tc>
          <w:tcPr>
            <w:tcW w:w="415" w:type="dxa"/>
            <w:gridSpan w:val="2"/>
            <w:shd w:val="solid" w:color="FFFFFF" w:fill="auto"/>
          </w:tcPr>
          <w:p w14:paraId="5E452EBB"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F1E995F"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73EE9864"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23592E17" w14:textId="77777777" w:rsidR="008144D6" w:rsidRPr="0048078F" w:rsidRDefault="008144D6" w:rsidP="008144D6">
            <w:pPr>
              <w:pStyle w:val="TAL"/>
              <w:rPr>
                <w:sz w:val="16"/>
                <w:szCs w:val="16"/>
                <w:lang w:eastAsia="en-US"/>
              </w:rPr>
            </w:pPr>
            <w:r w:rsidRPr="0048078F">
              <w:rPr>
                <w:sz w:val="16"/>
                <w:szCs w:val="16"/>
                <w:lang w:eastAsia="en-US"/>
              </w:rPr>
              <w:t>R5-104884</w:t>
            </w:r>
          </w:p>
        </w:tc>
      </w:tr>
      <w:tr w:rsidR="008144D6" w:rsidRPr="0048078F" w14:paraId="52518ABA" w14:textId="77777777" w:rsidTr="008144D6">
        <w:trPr>
          <w:gridAfter w:val="1"/>
          <w:wAfter w:w="21" w:type="dxa"/>
          <w:jc w:val="center"/>
        </w:trPr>
        <w:tc>
          <w:tcPr>
            <w:tcW w:w="638" w:type="dxa"/>
            <w:gridSpan w:val="2"/>
            <w:shd w:val="solid" w:color="FFFFFF" w:fill="auto"/>
          </w:tcPr>
          <w:p w14:paraId="407A80EE"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36B0FAB6" w14:textId="77777777" w:rsidR="008144D6" w:rsidRPr="0048078F" w:rsidRDefault="008144D6" w:rsidP="008144D6">
            <w:pPr>
              <w:pStyle w:val="TAL"/>
              <w:rPr>
                <w:sz w:val="16"/>
                <w:szCs w:val="16"/>
                <w:lang w:eastAsia="en-US"/>
              </w:rPr>
            </w:pPr>
            <w:r w:rsidRPr="0048078F">
              <w:rPr>
                <w:sz w:val="16"/>
                <w:szCs w:val="16"/>
                <w:lang w:eastAsia="en-US"/>
              </w:rPr>
              <w:t>RP-100816</w:t>
            </w:r>
          </w:p>
        </w:tc>
        <w:tc>
          <w:tcPr>
            <w:tcW w:w="567" w:type="dxa"/>
            <w:gridSpan w:val="2"/>
            <w:shd w:val="solid" w:color="FFFFFF" w:fill="auto"/>
          </w:tcPr>
          <w:p w14:paraId="3E8EE033" w14:textId="77777777" w:rsidR="008144D6" w:rsidRPr="0048078F" w:rsidRDefault="008144D6" w:rsidP="008144D6">
            <w:pPr>
              <w:rPr>
                <w:rFonts w:ascii="Arial" w:hAnsi="Arial" w:cs="Arial"/>
                <w:sz w:val="16"/>
                <w:szCs w:val="16"/>
              </w:rPr>
            </w:pPr>
            <w:r w:rsidRPr="0048078F">
              <w:rPr>
                <w:rFonts w:ascii="Arial" w:hAnsi="Arial" w:cs="Arial"/>
                <w:sz w:val="16"/>
                <w:szCs w:val="16"/>
              </w:rPr>
              <w:t>0162</w:t>
            </w:r>
          </w:p>
        </w:tc>
        <w:tc>
          <w:tcPr>
            <w:tcW w:w="426" w:type="dxa"/>
            <w:gridSpan w:val="2"/>
            <w:shd w:val="solid" w:color="FFFFFF" w:fill="auto"/>
          </w:tcPr>
          <w:p w14:paraId="0A3BD45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44D5F27" w14:textId="77777777" w:rsidR="008144D6" w:rsidRPr="0048078F" w:rsidRDefault="008144D6" w:rsidP="008144D6">
            <w:pPr>
              <w:pStyle w:val="TAL"/>
              <w:rPr>
                <w:sz w:val="16"/>
                <w:szCs w:val="16"/>
                <w:lang w:eastAsia="en-US"/>
              </w:rPr>
            </w:pPr>
            <w:r w:rsidRPr="0048078F">
              <w:rPr>
                <w:sz w:val="16"/>
                <w:szCs w:val="16"/>
                <w:lang w:eastAsia="en-US"/>
              </w:rPr>
              <w:t>Correction to reference end states</w:t>
            </w:r>
          </w:p>
        </w:tc>
        <w:tc>
          <w:tcPr>
            <w:tcW w:w="415" w:type="dxa"/>
            <w:gridSpan w:val="2"/>
            <w:shd w:val="solid" w:color="FFFFFF" w:fill="auto"/>
          </w:tcPr>
          <w:p w14:paraId="17481D5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49A0844"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643BEFFE"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6A72D490" w14:textId="77777777" w:rsidR="008144D6" w:rsidRPr="0048078F" w:rsidRDefault="008144D6" w:rsidP="008144D6">
            <w:pPr>
              <w:pStyle w:val="TAL"/>
              <w:rPr>
                <w:sz w:val="16"/>
                <w:szCs w:val="16"/>
                <w:lang w:eastAsia="en-US"/>
              </w:rPr>
            </w:pPr>
            <w:r w:rsidRPr="0048078F">
              <w:rPr>
                <w:sz w:val="16"/>
                <w:szCs w:val="16"/>
                <w:lang w:eastAsia="en-US"/>
              </w:rPr>
              <w:t>R5-105003</w:t>
            </w:r>
          </w:p>
        </w:tc>
      </w:tr>
      <w:tr w:rsidR="008144D6" w:rsidRPr="0048078F" w14:paraId="51582BD9" w14:textId="77777777" w:rsidTr="008144D6">
        <w:trPr>
          <w:gridAfter w:val="1"/>
          <w:wAfter w:w="21" w:type="dxa"/>
          <w:jc w:val="center"/>
        </w:trPr>
        <w:tc>
          <w:tcPr>
            <w:tcW w:w="638" w:type="dxa"/>
            <w:gridSpan w:val="2"/>
            <w:shd w:val="solid" w:color="FFFFFF" w:fill="auto"/>
          </w:tcPr>
          <w:p w14:paraId="1D43E96C"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515EA4A2" w14:textId="77777777" w:rsidR="008144D6" w:rsidRPr="0048078F" w:rsidRDefault="008144D6" w:rsidP="008144D6">
            <w:pPr>
              <w:pStyle w:val="TAL"/>
              <w:rPr>
                <w:sz w:val="16"/>
                <w:szCs w:val="16"/>
                <w:lang w:eastAsia="en-US"/>
              </w:rPr>
            </w:pPr>
            <w:r w:rsidRPr="0048078F">
              <w:rPr>
                <w:sz w:val="16"/>
                <w:szCs w:val="16"/>
                <w:lang w:eastAsia="en-US"/>
              </w:rPr>
              <w:t>RP-100837</w:t>
            </w:r>
          </w:p>
        </w:tc>
        <w:tc>
          <w:tcPr>
            <w:tcW w:w="567" w:type="dxa"/>
            <w:gridSpan w:val="2"/>
            <w:shd w:val="solid" w:color="FFFFFF" w:fill="auto"/>
          </w:tcPr>
          <w:p w14:paraId="36DEB0DF" w14:textId="77777777" w:rsidR="008144D6" w:rsidRPr="0048078F" w:rsidRDefault="008144D6" w:rsidP="008144D6">
            <w:pPr>
              <w:rPr>
                <w:rFonts w:ascii="Arial" w:hAnsi="Arial" w:cs="Arial"/>
                <w:sz w:val="16"/>
                <w:szCs w:val="16"/>
              </w:rPr>
            </w:pPr>
            <w:r w:rsidRPr="0048078F">
              <w:rPr>
                <w:rFonts w:ascii="Arial" w:hAnsi="Arial" w:cs="Arial"/>
                <w:sz w:val="16"/>
                <w:szCs w:val="16"/>
              </w:rPr>
              <w:t>0163</w:t>
            </w:r>
          </w:p>
        </w:tc>
        <w:tc>
          <w:tcPr>
            <w:tcW w:w="426" w:type="dxa"/>
            <w:gridSpan w:val="2"/>
            <w:shd w:val="solid" w:color="FFFFFF" w:fill="auto"/>
          </w:tcPr>
          <w:p w14:paraId="1834229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31F006D" w14:textId="77777777" w:rsidR="008144D6" w:rsidRPr="0048078F" w:rsidRDefault="008144D6" w:rsidP="008144D6">
            <w:pPr>
              <w:pStyle w:val="TAL"/>
              <w:rPr>
                <w:sz w:val="16"/>
                <w:szCs w:val="16"/>
                <w:lang w:eastAsia="en-US"/>
              </w:rPr>
            </w:pPr>
            <w:r w:rsidRPr="0048078F">
              <w:rPr>
                <w:sz w:val="16"/>
                <w:szCs w:val="16"/>
                <w:lang w:eastAsia="en-US"/>
              </w:rPr>
              <w:t>Correction for Timer Tolerances</w:t>
            </w:r>
          </w:p>
        </w:tc>
        <w:tc>
          <w:tcPr>
            <w:tcW w:w="415" w:type="dxa"/>
            <w:gridSpan w:val="2"/>
            <w:shd w:val="solid" w:color="FFFFFF" w:fill="auto"/>
          </w:tcPr>
          <w:p w14:paraId="776010B7"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B6E2262"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0B29E4A5"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613535A7" w14:textId="77777777" w:rsidR="008144D6" w:rsidRPr="0048078F" w:rsidRDefault="008144D6" w:rsidP="008144D6">
            <w:pPr>
              <w:pStyle w:val="TAL"/>
              <w:rPr>
                <w:sz w:val="16"/>
                <w:szCs w:val="16"/>
                <w:lang w:eastAsia="en-US"/>
              </w:rPr>
            </w:pPr>
            <w:r w:rsidRPr="0048078F">
              <w:rPr>
                <w:sz w:val="16"/>
                <w:szCs w:val="16"/>
                <w:lang w:eastAsia="en-US"/>
              </w:rPr>
              <w:t>R5-105050</w:t>
            </w:r>
          </w:p>
        </w:tc>
      </w:tr>
      <w:tr w:rsidR="008144D6" w:rsidRPr="0048078F" w14:paraId="56756A01" w14:textId="77777777" w:rsidTr="008144D6">
        <w:trPr>
          <w:gridAfter w:val="1"/>
          <w:wAfter w:w="21" w:type="dxa"/>
          <w:jc w:val="center"/>
        </w:trPr>
        <w:tc>
          <w:tcPr>
            <w:tcW w:w="638" w:type="dxa"/>
            <w:gridSpan w:val="2"/>
            <w:shd w:val="solid" w:color="FFFFFF" w:fill="auto"/>
          </w:tcPr>
          <w:p w14:paraId="3E96F80D" w14:textId="77777777" w:rsidR="008144D6" w:rsidRPr="0048078F" w:rsidRDefault="008144D6" w:rsidP="008144D6">
            <w:pPr>
              <w:pStyle w:val="TAL"/>
              <w:rPr>
                <w:sz w:val="16"/>
                <w:szCs w:val="16"/>
                <w:lang w:eastAsia="en-US"/>
              </w:rPr>
            </w:pPr>
            <w:r w:rsidRPr="0048078F">
              <w:rPr>
                <w:sz w:val="16"/>
                <w:szCs w:val="16"/>
                <w:lang w:eastAsia="en-US"/>
              </w:rPr>
              <w:t>RP#49</w:t>
            </w:r>
          </w:p>
        </w:tc>
        <w:tc>
          <w:tcPr>
            <w:tcW w:w="1134" w:type="dxa"/>
            <w:gridSpan w:val="2"/>
            <w:shd w:val="solid" w:color="FFFFFF" w:fill="auto"/>
          </w:tcPr>
          <w:p w14:paraId="40B6EADB" w14:textId="77777777" w:rsidR="008144D6" w:rsidRPr="0048078F" w:rsidRDefault="008144D6" w:rsidP="008144D6">
            <w:pPr>
              <w:pStyle w:val="TAL"/>
              <w:rPr>
                <w:sz w:val="16"/>
                <w:szCs w:val="16"/>
                <w:lang w:eastAsia="en-US"/>
              </w:rPr>
            </w:pPr>
            <w:r w:rsidRPr="0048078F">
              <w:rPr>
                <w:sz w:val="16"/>
                <w:szCs w:val="16"/>
                <w:lang w:eastAsia="en-US"/>
              </w:rPr>
              <w:t>RP-100885</w:t>
            </w:r>
          </w:p>
        </w:tc>
        <w:tc>
          <w:tcPr>
            <w:tcW w:w="567" w:type="dxa"/>
            <w:gridSpan w:val="2"/>
            <w:shd w:val="solid" w:color="FFFFFF" w:fill="auto"/>
          </w:tcPr>
          <w:p w14:paraId="445CAF1F" w14:textId="77777777" w:rsidR="008144D6" w:rsidRPr="0048078F" w:rsidRDefault="008144D6" w:rsidP="008144D6">
            <w:pPr>
              <w:rPr>
                <w:rFonts w:ascii="Arial" w:hAnsi="Arial" w:cs="Arial"/>
                <w:sz w:val="16"/>
                <w:szCs w:val="16"/>
              </w:rPr>
            </w:pPr>
            <w:r w:rsidRPr="0048078F">
              <w:rPr>
                <w:rFonts w:ascii="Arial" w:hAnsi="Arial" w:cs="Arial"/>
                <w:sz w:val="16"/>
                <w:szCs w:val="16"/>
              </w:rPr>
              <w:t>0165</w:t>
            </w:r>
          </w:p>
        </w:tc>
        <w:tc>
          <w:tcPr>
            <w:tcW w:w="426" w:type="dxa"/>
            <w:gridSpan w:val="2"/>
            <w:shd w:val="solid" w:color="FFFFFF" w:fill="auto"/>
          </w:tcPr>
          <w:p w14:paraId="32B710C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40A8372" w14:textId="77777777" w:rsidR="008144D6" w:rsidRPr="0048078F" w:rsidRDefault="008144D6" w:rsidP="008144D6">
            <w:pPr>
              <w:pStyle w:val="TAL"/>
              <w:rPr>
                <w:sz w:val="16"/>
                <w:szCs w:val="16"/>
                <w:lang w:eastAsia="en-US"/>
              </w:rPr>
            </w:pPr>
            <w:r w:rsidRPr="0048078F">
              <w:rPr>
                <w:sz w:val="16"/>
                <w:szCs w:val="16"/>
                <w:lang w:eastAsia="en-US"/>
              </w:rPr>
              <w:t>Introduction of default message contents for HRPD overhead messages</w:t>
            </w:r>
          </w:p>
        </w:tc>
        <w:tc>
          <w:tcPr>
            <w:tcW w:w="415" w:type="dxa"/>
            <w:gridSpan w:val="2"/>
            <w:shd w:val="solid" w:color="FFFFFF" w:fill="auto"/>
          </w:tcPr>
          <w:p w14:paraId="1261834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1F54275" w14:textId="77777777" w:rsidR="008144D6" w:rsidRPr="0048078F" w:rsidRDefault="008144D6" w:rsidP="008144D6">
            <w:pPr>
              <w:pStyle w:val="TAL"/>
              <w:rPr>
                <w:sz w:val="16"/>
                <w:szCs w:val="16"/>
                <w:lang w:eastAsia="en-US"/>
              </w:rPr>
            </w:pPr>
            <w:r w:rsidRPr="0048078F">
              <w:rPr>
                <w:sz w:val="16"/>
                <w:szCs w:val="16"/>
                <w:lang w:eastAsia="en-US"/>
              </w:rPr>
              <w:t>9.1.0</w:t>
            </w:r>
          </w:p>
        </w:tc>
        <w:tc>
          <w:tcPr>
            <w:tcW w:w="708" w:type="dxa"/>
            <w:gridSpan w:val="2"/>
            <w:shd w:val="solid" w:color="FFFFFF" w:fill="auto"/>
          </w:tcPr>
          <w:p w14:paraId="79036748" w14:textId="77777777" w:rsidR="008144D6" w:rsidRPr="0048078F" w:rsidRDefault="008144D6" w:rsidP="008144D6">
            <w:pPr>
              <w:pStyle w:val="TAL"/>
              <w:rPr>
                <w:sz w:val="16"/>
                <w:szCs w:val="16"/>
                <w:lang w:eastAsia="en-US"/>
              </w:rPr>
            </w:pPr>
            <w:r w:rsidRPr="0048078F">
              <w:rPr>
                <w:sz w:val="16"/>
                <w:szCs w:val="16"/>
                <w:lang w:eastAsia="en-US"/>
              </w:rPr>
              <w:t>9.2.0</w:t>
            </w:r>
          </w:p>
        </w:tc>
        <w:tc>
          <w:tcPr>
            <w:tcW w:w="1033" w:type="dxa"/>
            <w:gridSpan w:val="2"/>
            <w:shd w:val="solid" w:color="FFFFFF" w:fill="auto"/>
          </w:tcPr>
          <w:p w14:paraId="129E1AC3" w14:textId="77777777" w:rsidR="008144D6" w:rsidRPr="0048078F" w:rsidRDefault="008144D6" w:rsidP="008144D6">
            <w:pPr>
              <w:pStyle w:val="TAL"/>
              <w:rPr>
                <w:sz w:val="16"/>
                <w:szCs w:val="16"/>
                <w:lang w:eastAsia="en-US"/>
              </w:rPr>
            </w:pPr>
            <w:r w:rsidRPr="0048078F">
              <w:rPr>
                <w:sz w:val="16"/>
                <w:szCs w:val="16"/>
                <w:lang w:eastAsia="en-US"/>
              </w:rPr>
              <w:t>-</w:t>
            </w:r>
          </w:p>
        </w:tc>
      </w:tr>
      <w:tr w:rsidR="008144D6" w:rsidRPr="0048078F" w14:paraId="50BFC6F1" w14:textId="77777777" w:rsidTr="008144D6">
        <w:trPr>
          <w:gridAfter w:val="1"/>
          <w:wAfter w:w="21" w:type="dxa"/>
          <w:jc w:val="center"/>
        </w:trPr>
        <w:tc>
          <w:tcPr>
            <w:tcW w:w="638" w:type="dxa"/>
            <w:gridSpan w:val="2"/>
            <w:shd w:val="solid" w:color="FFFFFF" w:fill="auto"/>
          </w:tcPr>
          <w:p w14:paraId="717086EC" w14:textId="77777777" w:rsidR="008144D6" w:rsidRPr="0048078F" w:rsidRDefault="008144D6" w:rsidP="008144D6">
            <w:pPr>
              <w:pStyle w:val="TAL"/>
              <w:rPr>
                <w:sz w:val="16"/>
                <w:szCs w:val="16"/>
                <w:lang w:eastAsia="en-US"/>
              </w:rPr>
            </w:pPr>
            <w:r w:rsidRPr="0048078F">
              <w:rPr>
                <w:sz w:val="16"/>
                <w:szCs w:val="16"/>
                <w:lang w:eastAsia="en-US"/>
              </w:rPr>
              <w:t>GP#49</w:t>
            </w:r>
          </w:p>
        </w:tc>
        <w:tc>
          <w:tcPr>
            <w:tcW w:w="1134" w:type="dxa"/>
            <w:gridSpan w:val="2"/>
            <w:shd w:val="solid" w:color="FFFFFF" w:fill="auto"/>
          </w:tcPr>
          <w:p w14:paraId="04F4EE6B" w14:textId="77777777" w:rsidR="008144D6" w:rsidRPr="0048078F" w:rsidRDefault="008144D6" w:rsidP="008144D6">
            <w:pPr>
              <w:pStyle w:val="TAL"/>
              <w:rPr>
                <w:sz w:val="16"/>
                <w:szCs w:val="16"/>
                <w:lang w:eastAsia="en-US"/>
              </w:rPr>
            </w:pPr>
            <w:r w:rsidRPr="0048078F">
              <w:rPr>
                <w:sz w:val="16"/>
                <w:szCs w:val="16"/>
                <w:lang w:eastAsia="en-US"/>
              </w:rPr>
              <w:t>GP-101743</w:t>
            </w:r>
          </w:p>
        </w:tc>
        <w:tc>
          <w:tcPr>
            <w:tcW w:w="567" w:type="dxa"/>
            <w:gridSpan w:val="2"/>
            <w:shd w:val="solid" w:color="FFFFFF" w:fill="auto"/>
          </w:tcPr>
          <w:p w14:paraId="436B3AE4" w14:textId="77777777" w:rsidR="008144D6" w:rsidRPr="0048078F" w:rsidRDefault="008144D6" w:rsidP="008144D6">
            <w:pPr>
              <w:rPr>
                <w:rFonts w:ascii="Arial" w:hAnsi="Arial" w:cs="Arial"/>
                <w:sz w:val="16"/>
                <w:szCs w:val="16"/>
              </w:rPr>
            </w:pPr>
            <w:r w:rsidRPr="0048078F">
              <w:rPr>
                <w:rFonts w:ascii="Arial" w:hAnsi="Arial" w:cs="Arial"/>
                <w:sz w:val="16"/>
                <w:szCs w:val="16"/>
              </w:rPr>
              <w:t>0166</w:t>
            </w:r>
          </w:p>
        </w:tc>
        <w:tc>
          <w:tcPr>
            <w:tcW w:w="426" w:type="dxa"/>
            <w:gridSpan w:val="2"/>
            <w:shd w:val="solid" w:color="FFFFFF" w:fill="auto"/>
          </w:tcPr>
          <w:p w14:paraId="03BF034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1ECF14A" w14:textId="77777777" w:rsidR="008144D6" w:rsidRPr="0048078F" w:rsidRDefault="008144D6" w:rsidP="008144D6">
            <w:pPr>
              <w:pStyle w:val="TAL"/>
              <w:rPr>
                <w:sz w:val="16"/>
                <w:szCs w:val="16"/>
                <w:lang w:eastAsia="en-US"/>
              </w:rPr>
            </w:pPr>
            <w:r w:rsidRPr="0048078F">
              <w:rPr>
                <w:sz w:val="16"/>
                <w:szCs w:val="16"/>
                <w:lang w:eastAsia="en-US"/>
              </w:rPr>
              <w:t>Update of Common parameters for simulated GERAN cells for supporting GERAN-EUTRAN Inter-RAT cell reselection</w:t>
            </w:r>
          </w:p>
        </w:tc>
        <w:tc>
          <w:tcPr>
            <w:tcW w:w="415" w:type="dxa"/>
            <w:gridSpan w:val="2"/>
            <w:shd w:val="solid" w:color="FFFFFF" w:fill="auto"/>
          </w:tcPr>
          <w:p w14:paraId="09F1767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F5A206D"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0F9AB8BD"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3DADD48C" w14:textId="77777777" w:rsidR="008144D6" w:rsidRPr="0048078F" w:rsidRDefault="008144D6" w:rsidP="008144D6">
            <w:pPr>
              <w:pStyle w:val="TAL"/>
              <w:rPr>
                <w:sz w:val="16"/>
                <w:szCs w:val="16"/>
                <w:lang w:eastAsia="en-US"/>
              </w:rPr>
            </w:pPr>
            <w:r w:rsidRPr="0048078F">
              <w:rPr>
                <w:sz w:val="16"/>
                <w:szCs w:val="16"/>
                <w:lang w:eastAsia="en-US"/>
              </w:rPr>
              <w:t>GP-101743</w:t>
            </w:r>
          </w:p>
        </w:tc>
      </w:tr>
      <w:tr w:rsidR="008144D6" w:rsidRPr="0048078F" w14:paraId="65D86EF4" w14:textId="77777777" w:rsidTr="008144D6">
        <w:trPr>
          <w:gridAfter w:val="1"/>
          <w:wAfter w:w="21" w:type="dxa"/>
          <w:jc w:val="center"/>
        </w:trPr>
        <w:tc>
          <w:tcPr>
            <w:tcW w:w="638" w:type="dxa"/>
            <w:gridSpan w:val="2"/>
            <w:shd w:val="solid" w:color="FFFFFF" w:fill="auto"/>
          </w:tcPr>
          <w:p w14:paraId="683FDB59"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74CED054" w14:textId="77777777" w:rsidR="008144D6" w:rsidRPr="0048078F" w:rsidRDefault="008144D6" w:rsidP="008144D6">
            <w:pPr>
              <w:rPr>
                <w:rFonts w:ascii="Arial" w:hAnsi="Arial" w:cs="Arial"/>
                <w:sz w:val="16"/>
                <w:szCs w:val="16"/>
              </w:rPr>
            </w:pPr>
            <w:r w:rsidRPr="0048078F">
              <w:rPr>
                <w:rFonts w:ascii="Arial" w:hAnsi="Arial" w:cs="Arial"/>
                <w:sz w:val="16"/>
                <w:szCs w:val="16"/>
              </w:rPr>
              <w:t>RP-101138</w:t>
            </w:r>
          </w:p>
        </w:tc>
        <w:tc>
          <w:tcPr>
            <w:tcW w:w="567" w:type="dxa"/>
            <w:gridSpan w:val="2"/>
            <w:shd w:val="solid" w:color="FFFFFF" w:fill="auto"/>
          </w:tcPr>
          <w:p w14:paraId="3D1B0F0B" w14:textId="77777777" w:rsidR="008144D6" w:rsidRPr="0048078F" w:rsidRDefault="008144D6" w:rsidP="008144D6">
            <w:pPr>
              <w:rPr>
                <w:rFonts w:ascii="Arial" w:hAnsi="Arial" w:cs="Arial"/>
                <w:sz w:val="16"/>
                <w:szCs w:val="16"/>
              </w:rPr>
            </w:pPr>
            <w:r w:rsidRPr="0048078F">
              <w:rPr>
                <w:rFonts w:ascii="Arial" w:hAnsi="Arial" w:cs="Arial"/>
                <w:sz w:val="16"/>
                <w:szCs w:val="16"/>
              </w:rPr>
              <w:t>0167</w:t>
            </w:r>
          </w:p>
        </w:tc>
        <w:tc>
          <w:tcPr>
            <w:tcW w:w="426" w:type="dxa"/>
            <w:gridSpan w:val="2"/>
            <w:shd w:val="solid" w:color="FFFFFF" w:fill="auto"/>
          </w:tcPr>
          <w:p w14:paraId="521CDB7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81BF5C4" w14:textId="77777777" w:rsidR="008144D6" w:rsidRPr="0048078F" w:rsidRDefault="008144D6" w:rsidP="008144D6">
            <w:pPr>
              <w:rPr>
                <w:rFonts w:ascii="Arial" w:hAnsi="Arial" w:cs="Arial"/>
                <w:sz w:val="16"/>
                <w:szCs w:val="16"/>
              </w:rPr>
            </w:pPr>
            <w:r w:rsidRPr="0048078F">
              <w:rPr>
                <w:rFonts w:ascii="Arial" w:hAnsi="Arial" w:cs="Arial"/>
                <w:sz w:val="16"/>
                <w:szCs w:val="16"/>
              </w:rPr>
              <w:t>MBSFN configuration for RRM tests using E-UTRA FDD cells</w:t>
            </w:r>
          </w:p>
        </w:tc>
        <w:tc>
          <w:tcPr>
            <w:tcW w:w="415" w:type="dxa"/>
            <w:gridSpan w:val="2"/>
            <w:shd w:val="solid" w:color="FFFFFF" w:fill="auto"/>
          </w:tcPr>
          <w:p w14:paraId="23B02703"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7D56A84"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11642E49"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4B506250" w14:textId="77777777" w:rsidR="008144D6" w:rsidRPr="0048078F" w:rsidRDefault="008144D6" w:rsidP="008144D6">
            <w:pPr>
              <w:rPr>
                <w:rFonts w:ascii="Arial" w:hAnsi="Arial" w:cs="Arial"/>
                <w:sz w:val="16"/>
                <w:szCs w:val="16"/>
              </w:rPr>
            </w:pPr>
            <w:r w:rsidRPr="0048078F">
              <w:rPr>
                <w:rFonts w:ascii="Arial" w:hAnsi="Arial" w:cs="Arial"/>
                <w:sz w:val="16"/>
                <w:szCs w:val="16"/>
              </w:rPr>
              <w:t>R5-106070</w:t>
            </w:r>
          </w:p>
        </w:tc>
      </w:tr>
      <w:tr w:rsidR="008144D6" w:rsidRPr="0048078F" w14:paraId="0CEC1755" w14:textId="77777777" w:rsidTr="008144D6">
        <w:trPr>
          <w:gridAfter w:val="1"/>
          <w:wAfter w:w="21" w:type="dxa"/>
          <w:jc w:val="center"/>
        </w:trPr>
        <w:tc>
          <w:tcPr>
            <w:tcW w:w="638" w:type="dxa"/>
            <w:gridSpan w:val="2"/>
            <w:shd w:val="solid" w:color="FFFFFF" w:fill="auto"/>
          </w:tcPr>
          <w:p w14:paraId="3B2562F4"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2451FC17" w14:textId="77777777" w:rsidR="008144D6" w:rsidRPr="0048078F" w:rsidRDefault="008144D6" w:rsidP="008144D6">
            <w:pPr>
              <w:rPr>
                <w:rFonts w:ascii="Arial" w:hAnsi="Arial" w:cs="Arial"/>
                <w:sz w:val="16"/>
                <w:szCs w:val="16"/>
              </w:rPr>
            </w:pPr>
            <w:r w:rsidRPr="0048078F">
              <w:rPr>
                <w:rFonts w:ascii="Arial" w:hAnsi="Arial" w:cs="Arial"/>
                <w:sz w:val="16"/>
                <w:szCs w:val="16"/>
              </w:rPr>
              <w:t>RP-101155</w:t>
            </w:r>
          </w:p>
        </w:tc>
        <w:tc>
          <w:tcPr>
            <w:tcW w:w="567" w:type="dxa"/>
            <w:gridSpan w:val="2"/>
            <w:shd w:val="solid" w:color="FFFFFF" w:fill="auto"/>
          </w:tcPr>
          <w:p w14:paraId="7840C2D6" w14:textId="77777777" w:rsidR="008144D6" w:rsidRPr="0048078F" w:rsidRDefault="008144D6" w:rsidP="008144D6">
            <w:pPr>
              <w:rPr>
                <w:rFonts w:ascii="Arial" w:hAnsi="Arial" w:cs="Arial"/>
                <w:sz w:val="16"/>
                <w:szCs w:val="16"/>
              </w:rPr>
            </w:pPr>
            <w:r w:rsidRPr="0048078F">
              <w:rPr>
                <w:rFonts w:ascii="Arial" w:hAnsi="Arial" w:cs="Arial"/>
                <w:sz w:val="16"/>
                <w:szCs w:val="16"/>
              </w:rPr>
              <w:t>0169</w:t>
            </w:r>
          </w:p>
        </w:tc>
        <w:tc>
          <w:tcPr>
            <w:tcW w:w="426" w:type="dxa"/>
            <w:gridSpan w:val="2"/>
            <w:shd w:val="solid" w:color="FFFFFF" w:fill="auto"/>
          </w:tcPr>
          <w:p w14:paraId="677F8CB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345535F" w14:textId="77777777" w:rsidR="008144D6" w:rsidRPr="0048078F" w:rsidRDefault="008144D6" w:rsidP="008144D6">
            <w:pPr>
              <w:rPr>
                <w:rFonts w:ascii="Arial" w:hAnsi="Arial" w:cs="Arial"/>
                <w:sz w:val="16"/>
                <w:szCs w:val="16"/>
              </w:rPr>
            </w:pPr>
            <w:r w:rsidRPr="0048078F">
              <w:rPr>
                <w:rFonts w:ascii="Arial" w:hAnsi="Arial" w:cs="Arial"/>
                <w:sz w:val="16"/>
                <w:szCs w:val="16"/>
              </w:rPr>
              <w:t>CR to 36.508: Update test frequencies for EUTRA TDD LTE band 41.</w:t>
            </w:r>
          </w:p>
        </w:tc>
        <w:tc>
          <w:tcPr>
            <w:tcW w:w="415" w:type="dxa"/>
            <w:gridSpan w:val="2"/>
            <w:shd w:val="solid" w:color="FFFFFF" w:fill="auto"/>
          </w:tcPr>
          <w:p w14:paraId="359C1AA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0B7933F"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5D98A729"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4451B07A" w14:textId="77777777" w:rsidR="008144D6" w:rsidRPr="0048078F" w:rsidRDefault="008144D6" w:rsidP="008144D6">
            <w:pPr>
              <w:rPr>
                <w:rFonts w:ascii="Arial" w:hAnsi="Arial" w:cs="Arial"/>
                <w:sz w:val="16"/>
                <w:szCs w:val="16"/>
              </w:rPr>
            </w:pPr>
            <w:r w:rsidRPr="0048078F">
              <w:rPr>
                <w:rFonts w:ascii="Arial" w:hAnsi="Arial" w:cs="Arial"/>
                <w:sz w:val="16"/>
                <w:szCs w:val="16"/>
              </w:rPr>
              <w:t>R5-106105</w:t>
            </w:r>
          </w:p>
        </w:tc>
      </w:tr>
      <w:tr w:rsidR="008144D6" w:rsidRPr="0048078F" w14:paraId="6D7B467B" w14:textId="77777777" w:rsidTr="008144D6">
        <w:trPr>
          <w:gridAfter w:val="1"/>
          <w:wAfter w:w="21" w:type="dxa"/>
          <w:jc w:val="center"/>
        </w:trPr>
        <w:tc>
          <w:tcPr>
            <w:tcW w:w="638" w:type="dxa"/>
            <w:gridSpan w:val="2"/>
            <w:shd w:val="solid" w:color="FFFFFF" w:fill="auto"/>
          </w:tcPr>
          <w:p w14:paraId="5847D7A4"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57289E85" w14:textId="77777777" w:rsidR="008144D6" w:rsidRPr="0048078F" w:rsidRDefault="008144D6" w:rsidP="008144D6">
            <w:pPr>
              <w:rPr>
                <w:rFonts w:ascii="Arial" w:hAnsi="Arial" w:cs="Arial"/>
                <w:sz w:val="16"/>
                <w:szCs w:val="16"/>
              </w:rPr>
            </w:pPr>
            <w:r w:rsidRPr="0048078F">
              <w:rPr>
                <w:rFonts w:ascii="Arial" w:hAnsi="Arial" w:cs="Arial"/>
                <w:sz w:val="16"/>
                <w:szCs w:val="16"/>
              </w:rPr>
              <w:t>RP-101142</w:t>
            </w:r>
          </w:p>
        </w:tc>
        <w:tc>
          <w:tcPr>
            <w:tcW w:w="567" w:type="dxa"/>
            <w:gridSpan w:val="2"/>
            <w:shd w:val="solid" w:color="FFFFFF" w:fill="auto"/>
          </w:tcPr>
          <w:p w14:paraId="4C563C64" w14:textId="77777777" w:rsidR="008144D6" w:rsidRPr="0048078F" w:rsidRDefault="008144D6" w:rsidP="008144D6">
            <w:pPr>
              <w:rPr>
                <w:rFonts w:ascii="Arial" w:hAnsi="Arial" w:cs="Arial"/>
                <w:sz w:val="16"/>
                <w:szCs w:val="16"/>
              </w:rPr>
            </w:pPr>
            <w:r w:rsidRPr="0048078F">
              <w:rPr>
                <w:rFonts w:ascii="Arial" w:hAnsi="Arial" w:cs="Arial"/>
                <w:sz w:val="16"/>
                <w:szCs w:val="16"/>
              </w:rPr>
              <w:t>0168</w:t>
            </w:r>
          </w:p>
        </w:tc>
        <w:tc>
          <w:tcPr>
            <w:tcW w:w="426" w:type="dxa"/>
            <w:gridSpan w:val="2"/>
            <w:shd w:val="solid" w:color="FFFFFF" w:fill="auto"/>
          </w:tcPr>
          <w:p w14:paraId="2357ADA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5ACE981" w14:textId="77777777" w:rsidR="008144D6" w:rsidRPr="0048078F" w:rsidRDefault="008144D6" w:rsidP="008144D6">
            <w:pPr>
              <w:rPr>
                <w:rFonts w:ascii="Arial" w:hAnsi="Arial" w:cs="Arial"/>
                <w:sz w:val="16"/>
                <w:szCs w:val="16"/>
              </w:rPr>
            </w:pPr>
            <w:r w:rsidRPr="0048078F">
              <w:rPr>
                <w:rFonts w:ascii="Arial" w:hAnsi="Arial" w:cs="Arial"/>
                <w:sz w:val="16"/>
                <w:szCs w:val="16"/>
              </w:rPr>
              <w:t>CR to 36.508: Correction to HRPD Overhead messages (subclause 4.4.7.1)</w:t>
            </w:r>
          </w:p>
        </w:tc>
        <w:tc>
          <w:tcPr>
            <w:tcW w:w="415" w:type="dxa"/>
            <w:gridSpan w:val="2"/>
            <w:shd w:val="solid" w:color="FFFFFF" w:fill="auto"/>
          </w:tcPr>
          <w:p w14:paraId="0586E8E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3A1ED9D"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16257801"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36797B48" w14:textId="77777777" w:rsidR="008144D6" w:rsidRPr="0048078F" w:rsidRDefault="008144D6" w:rsidP="008144D6">
            <w:pPr>
              <w:rPr>
                <w:rFonts w:ascii="Arial" w:hAnsi="Arial" w:cs="Arial"/>
                <w:sz w:val="16"/>
                <w:szCs w:val="16"/>
              </w:rPr>
            </w:pPr>
            <w:r w:rsidRPr="0048078F">
              <w:rPr>
                <w:rFonts w:ascii="Arial" w:hAnsi="Arial" w:cs="Arial"/>
                <w:sz w:val="16"/>
                <w:szCs w:val="16"/>
              </w:rPr>
              <w:t>R5-106116</w:t>
            </w:r>
          </w:p>
        </w:tc>
      </w:tr>
      <w:tr w:rsidR="008144D6" w:rsidRPr="0048078F" w14:paraId="5ECA6672" w14:textId="77777777" w:rsidTr="008144D6">
        <w:trPr>
          <w:gridAfter w:val="1"/>
          <w:wAfter w:w="21" w:type="dxa"/>
          <w:jc w:val="center"/>
        </w:trPr>
        <w:tc>
          <w:tcPr>
            <w:tcW w:w="638" w:type="dxa"/>
            <w:gridSpan w:val="2"/>
            <w:shd w:val="solid" w:color="FFFFFF" w:fill="auto"/>
          </w:tcPr>
          <w:p w14:paraId="2D4BC7E8"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4F40E66C" w14:textId="77777777" w:rsidR="008144D6" w:rsidRPr="0048078F" w:rsidRDefault="008144D6" w:rsidP="008144D6">
            <w:pPr>
              <w:rPr>
                <w:rFonts w:ascii="Arial" w:hAnsi="Arial" w:cs="Arial"/>
                <w:sz w:val="16"/>
                <w:szCs w:val="16"/>
              </w:rPr>
            </w:pPr>
            <w:r w:rsidRPr="0048078F">
              <w:rPr>
                <w:rFonts w:ascii="Arial" w:hAnsi="Arial" w:cs="Arial"/>
                <w:sz w:val="16"/>
                <w:szCs w:val="16"/>
              </w:rPr>
              <w:t>RP-101142</w:t>
            </w:r>
          </w:p>
        </w:tc>
        <w:tc>
          <w:tcPr>
            <w:tcW w:w="567" w:type="dxa"/>
            <w:gridSpan w:val="2"/>
            <w:shd w:val="solid" w:color="FFFFFF" w:fill="auto"/>
          </w:tcPr>
          <w:p w14:paraId="07D4A098" w14:textId="77777777" w:rsidR="008144D6" w:rsidRPr="0048078F" w:rsidRDefault="008144D6" w:rsidP="008144D6">
            <w:pPr>
              <w:rPr>
                <w:rFonts w:ascii="Arial" w:hAnsi="Arial" w:cs="Arial"/>
                <w:sz w:val="16"/>
                <w:szCs w:val="16"/>
              </w:rPr>
            </w:pPr>
            <w:r w:rsidRPr="0048078F">
              <w:rPr>
                <w:rFonts w:ascii="Arial" w:hAnsi="Arial" w:cs="Arial"/>
                <w:sz w:val="16"/>
                <w:szCs w:val="16"/>
              </w:rPr>
              <w:t>0170</w:t>
            </w:r>
          </w:p>
        </w:tc>
        <w:tc>
          <w:tcPr>
            <w:tcW w:w="426" w:type="dxa"/>
            <w:gridSpan w:val="2"/>
            <w:shd w:val="solid" w:color="FFFFFF" w:fill="auto"/>
          </w:tcPr>
          <w:p w14:paraId="0321952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A63B9E8"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for LTE-C2k interworking test cases</w:t>
            </w:r>
          </w:p>
        </w:tc>
        <w:tc>
          <w:tcPr>
            <w:tcW w:w="415" w:type="dxa"/>
            <w:gridSpan w:val="2"/>
            <w:shd w:val="solid" w:color="FFFFFF" w:fill="auto"/>
          </w:tcPr>
          <w:p w14:paraId="1EDFD0B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B573914"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2C356F03"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18F08927" w14:textId="77777777" w:rsidR="008144D6" w:rsidRPr="0048078F" w:rsidRDefault="008144D6" w:rsidP="008144D6">
            <w:pPr>
              <w:rPr>
                <w:rFonts w:ascii="Arial" w:hAnsi="Arial" w:cs="Arial"/>
                <w:sz w:val="16"/>
                <w:szCs w:val="16"/>
              </w:rPr>
            </w:pPr>
            <w:r w:rsidRPr="0048078F">
              <w:rPr>
                <w:rFonts w:ascii="Arial" w:hAnsi="Arial" w:cs="Arial"/>
                <w:sz w:val="16"/>
                <w:szCs w:val="16"/>
              </w:rPr>
              <w:t>R5-106298</w:t>
            </w:r>
          </w:p>
        </w:tc>
      </w:tr>
      <w:tr w:rsidR="008144D6" w:rsidRPr="0048078F" w14:paraId="2C812A60" w14:textId="77777777" w:rsidTr="008144D6">
        <w:trPr>
          <w:gridAfter w:val="1"/>
          <w:wAfter w:w="21" w:type="dxa"/>
          <w:jc w:val="center"/>
        </w:trPr>
        <w:tc>
          <w:tcPr>
            <w:tcW w:w="638" w:type="dxa"/>
            <w:gridSpan w:val="2"/>
            <w:shd w:val="solid" w:color="FFFFFF" w:fill="auto"/>
          </w:tcPr>
          <w:p w14:paraId="15C915FB"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5E5D0D9B" w14:textId="77777777" w:rsidR="008144D6" w:rsidRPr="0048078F" w:rsidRDefault="008144D6" w:rsidP="008144D6">
            <w:pPr>
              <w:rPr>
                <w:rFonts w:ascii="Arial" w:hAnsi="Arial" w:cs="Arial"/>
                <w:sz w:val="16"/>
                <w:szCs w:val="16"/>
              </w:rPr>
            </w:pPr>
            <w:r w:rsidRPr="0048078F">
              <w:rPr>
                <w:rFonts w:ascii="Arial" w:hAnsi="Arial" w:cs="Arial"/>
                <w:sz w:val="16"/>
                <w:szCs w:val="16"/>
              </w:rPr>
              <w:t>RP-101142</w:t>
            </w:r>
          </w:p>
        </w:tc>
        <w:tc>
          <w:tcPr>
            <w:tcW w:w="567" w:type="dxa"/>
            <w:gridSpan w:val="2"/>
            <w:shd w:val="solid" w:color="FFFFFF" w:fill="auto"/>
          </w:tcPr>
          <w:p w14:paraId="32DFE1D4" w14:textId="77777777" w:rsidR="008144D6" w:rsidRPr="0048078F" w:rsidRDefault="008144D6" w:rsidP="008144D6">
            <w:pPr>
              <w:rPr>
                <w:rFonts w:ascii="Arial" w:hAnsi="Arial" w:cs="Arial"/>
                <w:sz w:val="16"/>
                <w:szCs w:val="16"/>
              </w:rPr>
            </w:pPr>
            <w:r w:rsidRPr="0048078F">
              <w:rPr>
                <w:rFonts w:ascii="Arial" w:hAnsi="Arial" w:cs="Arial"/>
                <w:sz w:val="16"/>
                <w:szCs w:val="16"/>
              </w:rPr>
              <w:t>0172</w:t>
            </w:r>
          </w:p>
        </w:tc>
        <w:tc>
          <w:tcPr>
            <w:tcW w:w="426" w:type="dxa"/>
            <w:gridSpan w:val="2"/>
            <w:shd w:val="solid" w:color="FFFFFF" w:fill="auto"/>
          </w:tcPr>
          <w:p w14:paraId="51E758C8"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345D789"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UTRA reference radio parameters and combination for PS RB and Speech</w:t>
            </w:r>
          </w:p>
        </w:tc>
        <w:tc>
          <w:tcPr>
            <w:tcW w:w="415" w:type="dxa"/>
            <w:gridSpan w:val="2"/>
            <w:shd w:val="solid" w:color="FFFFFF" w:fill="auto"/>
          </w:tcPr>
          <w:p w14:paraId="196A654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1BD4691"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7548EB5C"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097A1B97" w14:textId="77777777" w:rsidR="008144D6" w:rsidRPr="0048078F" w:rsidRDefault="008144D6" w:rsidP="008144D6">
            <w:pPr>
              <w:rPr>
                <w:rFonts w:ascii="Arial" w:hAnsi="Arial" w:cs="Arial"/>
                <w:sz w:val="16"/>
                <w:szCs w:val="16"/>
              </w:rPr>
            </w:pPr>
            <w:r w:rsidRPr="0048078F">
              <w:rPr>
                <w:rFonts w:ascii="Arial" w:hAnsi="Arial" w:cs="Arial"/>
                <w:sz w:val="16"/>
                <w:szCs w:val="16"/>
              </w:rPr>
              <w:t>R5-106383</w:t>
            </w:r>
          </w:p>
        </w:tc>
      </w:tr>
      <w:tr w:rsidR="008144D6" w:rsidRPr="0048078F" w14:paraId="1F86D334" w14:textId="77777777" w:rsidTr="008144D6">
        <w:trPr>
          <w:gridAfter w:val="1"/>
          <w:wAfter w:w="21" w:type="dxa"/>
          <w:jc w:val="center"/>
        </w:trPr>
        <w:tc>
          <w:tcPr>
            <w:tcW w:w="638" w:type="dxa"/>
            <w:gridSpan w:val="2"/>
            <w:shd w:val="solid" w:color="FFFFFF" w:fill="auto"/>
          </w:tcPr>
          <w:p w14:paraId="72437964"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2194ED56" w14:textId="77777777" w:rsidR="008144D6" w:rsidRPr="0048078F" w:rsidRDefault="008144D6" w:rsidP="008144D6">
            <w:pPr>
              <w:rPr>
                <w:rFonts w:ascii="Arial" w:hAnsi="Arial" w:cs="Arial"/>
                <w:sz w:val="16"/>
                <w:szCs w:val="16"/>
              </w:rPr>
            </w:pPr>
            <w:r w:rsidRPr="0048078F">
              <w:rPr>
                <w:rFonts w:ascii="Arial" w:hAnsi="Arial" w:cs="Arial"/>
                <w:sz w:val="16"/>
                <w:szCs w:val="16"/>
              </w:rPr>
              <w:t>RP-101142</w:t>
            </w:r>
          </w:p>
        </w:tc>
        <w:tc>
          <w:tcPr>
            <w:tcW w:w="567" w:type="dxa"/>
            <w:gridSpan w:val="2"/>
            <w:shd w:val="solid" w:color="FFFFFF" w:fill="auto"/>
          </w:tcPr>
          <w:p w14:paraId="6961C765" w14:textId="77777777" w:rsidR="008144D6" w:rsidRPr="0048078F" w:rsidRDefault="008144D6" w:rsidP="008144D6">
            <w:pPr>
              <w:rPr>
                <w:rFonts w:ascii="Arial" w:hAnsi="Arial" w:cs="Arial"/>
                <w:sz w:val="16"/>
                <w:szCs w:val="16"/>
              </w:rPr>
            </w:pPr>
            <w:r w:rsidRPr="0048078F">
              <w:rPr>
                <w:rFonts w:ascii="Arial" w:hAnsi="Arial" w:cs="Arial"/>
                <w:sz w:val="16"/>
                <w:szCs w:val="16"/>
              </w:rPr>
              <w:t>0175</w:t>
            </w:r>
          </w:p>
        </w:tc>
        <w:tc>
          <w:tcPr>
            <w:tcW w:w="426" w:type="dxa"/>
            <w:gridSpan w:val="2"/>
            <w:shd w:val="solid" w:color="FFFFFF" w:fill="auto"/>
          </w:tcPr>
          <w:p w14:paraId="672B4EA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37511CC"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EUTRA carrier frequency list in SIB19</w:t>
            </w:r>
          </w:p>
        </w:tc>
        <w:tc>
          <w:tcPr>
            <w:tcW w:w="415" w:type="dxa"/>
            <w:gridSpan w:val="2"/>
            <w:shd w:val="solid" w:color="FFFFFF" w:fill="auto"/>
          </w:tcPr>
          <w:p w14:paraId="3D386A4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851A485"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2F2158C9"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2D57E206" w14:textId="77777777" w:rsidR="008144D6" w:rsidRPr="0048078F" w:rsidRDefault="008144D6" w:rsidP="008144D6">
            <w:pPr>
              <w:rPr>
                <w:rFonts w:ascii="Arial" w:hAnsi="Arial" w:cs="Arial"/>
                <w:sz w:val="16"/>
                <w:szCs w:val="16"/>
              </w:rPr>
            </w:pPr>
            <w:r w:rsidRPr="0048078F">
              <w:rPr>
                <w:rFonts w:ascii="Arial" w:hAnsi="Arial" w:cs="Arial"/>
                <w:sz w:val="16"/>
                <w:szCs w:val="16"/>
              </w:rPr>
              <w:t>R5-106421</w:t>
            </w:r>
          </w:p>
        </w:tc>
      </w:tr>
      <w:tr w:rsidR="008144D6" w:rsidRPr="0048078F" w14:paraId="693DA9B2" w14:textId="77777777" w:rsidTr="008144D6">
        <w:trPr>
          <w:gridAfter w:val="1"/>
          <w:wAfter w:w="21" w:type="dxa"/>
          <w:jc w:val="center"/>
        </w:trPr>
        <w:tc>
          <w:tcPr>
            <w:tcW w:w="638" w:type="dxa"/>
            <w:gridSpan w:val="2"/>
            <w:shd w:val="solid" w:color="FFFFFF" w:fill="auto"/>
          </w:tcPr>
          <w:p w14:paraId="12612F43"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355EC7C0" w14:textId="77777777" w:rsidR="008144D6" w:rsidRPr="0048078F" w:rsidRDefault="008144D6" w:rsidP="008144D6">
            <w:pPr>
              <w:rPr>
                <w:rFonts w:ascii="Arial" w:hAnsi="Arial" w:cs="Arial"/>
                <w:sz w:val="16"/>
                <w:szCs w:val="16"/>
              </w:rPr>
            </w:pPr>
            <w:r w:rsidRPr="0048078F">
              <w:rPr>
                <w:rFonts w:ascii="Arial" w:hAnsi="Arial" w:cs="Arial"/>
                <w:sz w:val="16"/>
                <w:szCs w:val="16"/>
              </w:rPr>
              <w:t>RP-101142</w:t>
            </w:r>
          </w:p>
        </w:tc>
        <w:tc>
          <w:tcPr>
            <w:tcW w:w="567" w:type="dxa"/>
            <w:gridSpan w:val="2"/>
            <w:shd w:val="solid" w:color="FFFFFF" w:fill="auto"/>
          </w:tcPr>
          <w:p w14:paraId="1021E340" w14:textId="77777777" w:rsidR="008144D6" w:rsidRPr="0048078F" w:rsidRDefault="008144D6" w:rsidP="008144D6">
            <w:pPr>
              <w:rPr>
                <w:rFonts w:ascii="Arial" w:hAnsi="Arial" w:cs="Arial"/>
                <w:sz w:val="16"/>
                <w:szCs w:val="16"/>
              </w:rPr>
            </w:pPr>
            <w:r w:rsidRPr="0048078F">
              <w:rPr>
                <w:rFonts w:ascii="Arial" w:hAnsi="Arial" w:cs="Arial"/>
                <w:sz w:val="16"/>
                <w:szCs w:val="16"/>
              </w:rPr>
              <w:t>0171</w:t>
            </w:r>
          </w:p>
        </w:tc>
        <w:tc>
          <w:tcPr>
            <w:tcW w:w="426" w:type="dxa"/>
            <w:gridSpan w:val="2"/>
            <w:shd w:val="solid" w:color="FFFFFF" w:fill="auto"/>
          </w:tcPr>
          <w:p w14:paraId="7F17C13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D5BAF26"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the IDENTITY RESPONSE (with IMSI) message</w:t>
            </w:r>
          </w:p>
        </w:tc>
        <w:tc>
          <w:tcPr>
            <w:tcW w:w="415" w:type="dxa"/>
            <w:gridSpan w:val="2"/>
            <w:shd w:val="solid" w:color="FFFFFF" w:fill="auto"/>
          </w:tcPr>
          <w:p w14:paraId="515B14C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E3802B0"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35CBD3DC"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678B620E" w14:textId="77777777" w:rsidR="008144D6" w:rsidRPr="0048078F" w:rsidRDefault="008144D6" w:rsidP="008144D6">
            <w:pPr>
              <w:rPr>
                <w:rFonts w:ascii="Arial" w:hAnsi="Arial" w:cs="Arial"/>
                <w:sz w:val="16"/>
                <w:szCs w:val="16"/>
              </w:rPr>
            </w:pPr>
            <w:r w:rsidRPr="0048078F">
              <w:rPr>
                <w:rFonts w:ascii="Arial" w:hAnsi="Arial" w:cs="Arial"/>
                <w:sz w:val="16"/>
                <w:szCs w:val="16"/>
              </w:rPr>
              <w:t>R5-106551</w:t>
            </w:r>
          </w:p>
        </w:tc>
      </w:tr>
      <w:tr w:rsidR="008144D6" w:rsidRPr="0048078F" w14:paraId="2A0CDEBB" w14:textId="77777777" w:rsidTr="008144D6">
        <w:trPr>
          <w:gridAfter w:val="1"/>
          <w:wAfter w:w="21" w:type="dxa"/>
          <w:jc w:val="center"/>
        </w:trPr>
        <w:tc>
          <w:tcPr>
            <w:tcW w:w="638" w:type="dxa"/>
            <w:gridSpan w:val="2"/>
            <w:shd w:val="solid" w:color="FFFFFF" w:fill="auto"/>
          </w:tcPr>
          <w:p w14:paraId="7DA4001B"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17A501F9" w14:textId="77777777" w:rsidR="008144D6" w:rsidRPr="0048078F" w:rsidRDefault="008144D6" w:rsidP="008144D6">
            <w:pPr>
              <w:rPr>
                <w:rFonts w:ascii="Arial" w:hAnsi="Arial" w:cs="Arial"/>
                <w:sz w:val="16"/>
                <w:szCs w:val="16"/>
              </w:rPr>
            </w:pPr>
            <w:r w:rsidRPr="0048078F">
              <w:rPr>
                <w:rFonts w:ascii="Arial" w:hAnsi="Arial" w:cs="Arial"/>
                <w:sz w:val="16"/>
                <w:szCs w:val="16"/>
              </w:rPr>
              <w:t>RP-101142</w:t>
            </w:r>
          </w:p>
        </w:tc>
        <w:tc>
          <w:tcPr>
            <w:tcW w:w="567" w:type="dxa"/>
            <w:gridSpan w:val="2"/>
            <w:shd w:val="solid" w:color="FFFFFF" w:fill="auto"/>
          </w:tcPr>
          <w:p w14:paraId="3049722B" w14:textId="77777777" w:rsidR="008144D6" w:rsidRPr="0048078F" w:rsidRDefault="008144D6" w:rsidP="008144D6">
            <w:pPr>
              <w:rPr>
                <w:rFonts w:ascii="Arial" w:hAnsi="Arial" w:cs="Arial"/>
                <w:sz w:val="16"/>
                <w:szCs w:val="16"/>
              </w:rPr>
            </w:pPr>
            <w:r w:rsidRPr="0048078F">
              <w:rPr>
                <w:rFonts w:ascii="Arial" w:hAnsi="Arial" w:cs="Arial"/>
                <w:sz w:val="16"/>
                <w:szCs w:val="16"/>
              </w:rPr>
              <w:t>0178</w:t>
            </w:r>
          </w:p>
        </w:tc>
        <w:tc>
          <w:tcPr>
            <w:tcW w:w="426" w:type="dxa"/>
            <w:gridSpan w:val="2"/>
            <w:shd w:val="solid" w:color="FFFFFF" w:fill="auto"/>
          </w:tcPr>
          <w:p w14:paraId="0CADA4C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C963E6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for DRX offset start time</w:t>
            </w:r>
          </w:p>
        </w:tc>
        <w:tc>
          <w:tcPr>
            <w:tcW w:w="415" w:type="dxa"/>
            <w:gridSpan w:val="2"/>
            <w:shd w:val="solid" w:color="FFFFFF" w:fill="auto"/>
          </w:tcPr>
          <w:p w14:paraId="2AE3E6E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41E19D7"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11D2127E"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431C26E4" w14:textId="77777777" w:rsidR="008144D6" w:rsidRPr="0048078F" w:rsidRDefault="008144D6" w:rsidP="008144D6">
            <w:pPr>
              <w:rPr>
                <w:rFonts w:ascii="Arial" w:hAnsi="Arial" w:cs="Arial"/>
                <w:sz w:val="16"/>
                <w:szCs w:val="16"/>
              </w:rPr>
            </w:pPr>
            <w:r w:rsidRPr="0048078F">
              <w:rPr>
                <w:rFonts w:ascii="Arial" w:hAnsi="Arial" w:cs="Arial"/>
                <w:sz w:val="16"/>
                <w:szCs w:val="16"/>
              </w:rPr>
              <w:t>R5-106552</w:t>
            </w:r>
          </w:p>
        </w:tc>
      </w:tr>
      <w:tr w:rsidR="008144D6" w:rsidRPr="0048078F" w14:paraId="4851D555" w14:textId="77777777" w:rsidTr="008144D6">
        <w:trPr>
          <w:gridAfter w:val="1"/>
          <w:wAfter w:w="21" w:type="dxa"/>
          <w:jc w:val="center"/>
        </w:trPr>
        <w:tc>
          <w:tcPr>
            <w:tcW w:w="638" w:type="dxa"/>
            <w:gridSpan w:val="2"/>
            <w:shd w:val="solid" w:color="FFFFFF" w:fill="auto"/>
          </w:tcPr>
          <w:p w14:paraId="4AC986F9"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304BCC89" w14:textId="77777777" w:rsidR="008144D6" w:rsidRPr="0048078F" w:rsidRDefault="008144D6" w:rsidP="008144D6">
            <w:pPr>
              <w:rPr>
                <w:rFonts w:ascii="Arial" w:hAnsi="Arial" w:cs="Arial"/>
                <w:sz w:val="16"/>
                <w:szCs w:val="16"/>
              </w:rPr>
            </w:pPr>
            <w:r w:rsidRPr="0048078F">
              <w:rPr>
                <w:rFonts w:ascii="Arial" w:hAnsi="Arial" w:cs="Arial"/>
                <w:sz w:val="16"/>
                <w:szCs w:val="16"/>
              </w:rPr>
              <w:t>RP-101142</w:t>
            </w:r>
          </w:p>
        </w:tc>
        <w:tc>
          <w:tcPr>
            <w:tcW w:w="567" w:type="dxa"/>
            <w:gridSpan w:val="2"/>
            <w:shd w:val="solid" w:color="FFFFFF" w:fill="auto"/>
          </w:tcPr>
          <w:p w14:paraId="66F26195" w14:textId="77777777" w:rsidR="008144D6" w:rsidRPr="0048078F" w:rsidRDefault="008144D6" w:rsidP="008144D6">
            <w:pPr>
              <w:rPr>
                <w:rFonts w:ascii="Arial" w:hAnsi="Arial" w:cs="Arial"/>
                <w:sz w:val="16"/>
                <w:szCs w:val="16"/>
              </w:rPr>
            </w:pPr>
            <w:r w:rsidRPr="0048078F">
              <w:rPr>
                <w:rFonts w:ascii="Arial" w:hAnsi="Arial" w:cs="Arial"/>
                <w:sz w:val="16"/>
                <w:szCs w:val="16"/>
              </w:rPr>
              <w:t>0177</w:t>
            </w:r>
          </w:p>
        </w:tc>
        <w:tc>
          <w:tcPr>
            <w:tcW w:w="426" w:type="dxa"/>
            <w:gridSpan w:val="2"/>
            <w:shd w:val="solid" w:color="FFFFFF" w:fill="auto"/>
          </w:tcPr>
          <w:p w14:paraId="7B968BB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97AA54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specific message content for generic procedures (state 2 and state 2A)</w:t>
            </w:r>
          </w:p>
        </w:tc>
        <w:tc>
          <w:tcPr>
            <w:tcW w:w="415" w:type="dxa"/>
            <w:gridSpan w:val="2"/>
            <w:shd w:val="solid" w:color="FFFFFF" w:fill="auto"/>
          </w:tcPr>
          <w:p w14:paraId="512263E3"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F5EDAED"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6501794E"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0497A2EB" w14:textId="77777777" w:rsidR="008144D6" w:rsidRPr="0048078F" w:rsidRDefault="008144D6" w:rsidP="008144D6">
            <w:pPr>
              <w:rPr>
                <w:rFonts w:ascii="Arial" w:hAnsi="Arial" w:cs="Arial"/>
                <w:sz w:val="16"/>
                <w:szCs w:val="16"/>
              </w:rPr>
            </w:pPr>
            <w:r w:rsidRPr="0048078F">
              <w:rPr>
                <w:rFonts w:ascii="Arial" w:hAnsi="Arial" w:cs="Arial"/>
                <w:sz w:val="16"/>
                <w:szCs w:val="16"/>
              </w:rPr>
              <w:t>R5-106596</w:t>
            </w:r>
          </w:p>
        </w:tc>
      </w:tr>
      <w:tr w:rsidR="008144D6" w:rsidRPr="0048078F" w14:paraId="574BD065" w14:textId="77777777" w:rsidTr="008144D6">
        <w:trPr>
          <w:gridAfter w:val="1"/>
          <w:wAfter w:w="21" w:type="dxa"/>
          <w:jc w:val="center"/>
        </w:trPr>
        <w:tc>
          <w:tcPr>
            <w:tcW w:w="638" w:type="dxa"/>
            <w:gridSpan w:val="2"/>
            <w:shd w:val="solid" w:color="FFFFFF" w:fill="auto"/>
          </w:tcPr>
          <w:p w14:paraId="0671EE0E"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5BC65032" w14:textId="77777777" w:rsidR="008144D6" w:rsidRPr="0048078F" w:rsidRDefault="008144D6" w:rsidP="008144D6">
            <w:pPr>
              <w:rPr>
                <w:rFonts w:ascii="Arial" w:hAnsi="Arial" w:cs="Arial"/>
                <w:sz w:val="16"/>
                <w:szCs w:val="16"/>
              </w:rPr>
            </w:pPr>
            <w:r w:rsidRPr="0048078F">
              <w:rPr>
                <w:rFonts w:ascii="Arial" w:hAnsi="Arial" w:cs="Arial"/>
                <w:sz w:val="16"/>
                <w:szCs w:val="16"/>
              </w:rPr>
              <w:t>RP-101138</w:t>
            </w:r>
          </w:p>
        </w:tc>
        <w:tc>
          <w:tcPr>
            <w:tcW w:w="567" w:type="dxa"/>
            <w:gridSpan w:val="2"/>
            <w:shd w:val="solid" w:color="FFFFFF" w:fill="auto"/>
          </w:tcPr>
          <w:p w14:paraId="61FF8872" w14:textId="77777777" w:rsidR="008144D6" w:rsidRPr="0048078F" w:rsidRDefault="008144D6" w:rsidP="008144D6">
            <w:pPr>
              <w:rPr>
                <w:rFonts w:ascii="Arial" w:hAnsi="Arial" w:cs="Arial"/>
                <w:sz w:val="16"/>
                <w:szCs w:val="16"/>
              </w:rPr>
            </w:pPr>
            <w:r w:rsidRPr="0048078F">
              <w:rPr>
                <w:rFonts w:ascii="Arial" w:hAnsi="Arial" w:cs="Arial"/>
                <w:sz w:val="16"/>
                <w:szCs w:val="16"/>
              </w:rPr>
              <w:t>0180</w:t>
            </w:r>
          </w:p>
        </w:tc>
        <w:tc>
          <w:tcPr>
            <w:tcW w:w="426" w:type="dxa"/>
            <w:gridSpan w:val="2"/>
            <w:shd w:val="solid" w:color="FFFFFF" w:fill="auto"/>
          </w:tcPr>
          <w:p w14:paraId="2322680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9FE0D50" w14:textId="77777777" w:rsidR="008144D6" w:rsidRPr="0048078F" w:rsidRDefault="008144D6" w:rsidP="008144D6">
            <w:pPr>
              <w:rPr>
                <w:rFonts w:ascii="Arial" w:hAnsi="Arial" w:cs="Arial"/>
                <w:sz w:val="16"/>
                <w:szCs w:val="16"/>
              </w:rPr>
            </w:pPr>
            <w:r w:rsidRPr="0048078F">
              <w:rPr>
                <w:rFonts w:ascii="Arial" w:hAnsi="Arial" w:cs="Arial"/>
                <w:sz w:val="16"/>
                <w:szCs w:val="16"/>
              </w:rPr>
              <w:t>LTE-RF state 3A</w:t>
            </w:r>
          </w:p>
        </w:tc>
        <w:tc>
          <w:tcPr>
            <w:tcW w:w="415" w:type="dxa"/>
            <w:gridSpan w:val="2"/>
            <w:shd w:val="solid" w:color="FFFFFF" w:fill="auto"/>
          </w:tcPr>
          <w:p w14:paraId="2251B36B"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35CE55E"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0DD8044B"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33296D1D" w14:textId="77777777" w:rsidR="008144D6" w:rsidRPr="0048078F" w:rsidRDefault="008144D6" w:rsidP="008144D6">
            <w:pPr>
              <w:rPr>
                <w:rFonts w:ascii="Arial" w:hAnsi="Arial" w:cs="Arial"/>
                <w:sz w:val="16"/>
                <w:szCs w:val="16"/>
              </w:rPr>
            </w:pPr>
            <w:r w:rsidRPr="0048078F">
              <w:rPr>
                <w:rFonts w:ascii="Arial" w:hAnsi="Arial" w:cs="Arial"/>
                <w:sz w:val="16"/>
                <w:szCs w:val="16"/>
              </w:rPr>
              <w:t>R5-106597</w:t>
            </w:r>
          </w:p>
        </w:tc>
      </w:tr>
      <w:tr w:rsidR="008144D6" w:rsidRPr="0048078F" w14:paraId="403620B3" w14:textId="77777777" w:rsidTr="008144D6">
        <w:trPr>
          <w:gridAfter w:val="1"/>
          <w:wAfter w:w="21" w:type="dxa"/>
          <w:jc w:val="center"/>
        </w:trPr>
        <w:tc>
          <w:tcPr>
            <w:tcW w:w="638" w:type="dxa"/>
            <w:gridSpan w:val="2"/>
            <w:shd w:val="solid" w:color="FFFFFF" w:fill="auto"/>
          </w:tcPr>
          <w:p w14:paraId="12868AE3"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4E8AD1EC" w14:textId="77777777" w:rsidR="008144D6" w:rsidRPr="0048078F" w:rsidRDefault="008144D6" w:rsidP="008144D6">
            <w:pPr>
              <w:rPr>
                <w:rFonts w:ascii="Arial" w:hAnsi="Arial" w:cs="Arial"/>
                <w:sz w:val="16"/>
                <w:szCs w:val="16"/>
              </w:rPr>
            </w:pPr>
            <w:r w:rsidRPr="0048078F">
              <w:rPr>
                <w:rFonts w:ascii="Arial" w:hAnsi="Arial" w:cs="Arial"/>
                <w:sz w:val="16"/>
                <w:szCs w:val="16"/>
              </w:rPr>
              <w:t>RP-101142</w:t>
            </w:r>
          </w:p>
        </w:tc>
        <w:tc>
          <w:tcPr>
            <w:tcW w:w="567" w:type="dxa"/>
            <w:gridSpan w:val="2"/>
            <w:shd w:val="solid" w:color="FFFFFF" w:fill="auto"/>
          </w:tcPr>
          <w:p w14:paraId="3EA43210" w14:textId="77777777" w:rsidR="008144D6" w:rsidRPr="0048078F" w:rsidRDefault="008144D6" w:rsidP="008144D6">
            <w:pPr>
              <w:rPr>
                <w:rFonts w:ascii="Arial" w:hAnsi="Arial" w:cs="Arial"/>
                <w:sz w:val="16"/>
                <w:szCs w:val="16"/>
              </w:rPr>
            </w:pPr>
            <w:r w:rsidRPr="0048078F">
              <w:rPr>
                <w:rFonts w:ascii="Arial" w:hAnsi="Arial" w:cs="Arial"/>
                <w:sz w:val="16"/>
                <w:szCs w:val="16"/>
              </w:rPr>
              <w:t>0176</w:t>
            </w:r>
          </w:p>
        </w:tc>
        <w:tc>
          <w:tcPr>
            <w:tcW w:w="426" w:type="dxa"/>
            <w:gridSpan w:val="2"/>
            <w:shd w:val="solid" w:color="FFFFFF" w:fill="auto"/>
          </w:tcPr>
          <w:p w14:paraId="3C2155C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5E53F9C"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security protection header for Identity Request message</w:t>
            </w:r>
          </w:p>
        </w:tc>
        <w:tc>
          <w:tcPr>
            <w:tcW w:w="415" w:type="dxa"/>
            <w:gridSpan w:val="2"/>
            <w:shd w:val="solid" w:color="FFFFFF" w:fill="auto"/>
          </w:tcPr>
          <w:p w14:paraId="26C62EF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C04BE22"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7CFED040"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56882667" w14:textId="77777777" w:rsidR="008144D6" w:rsidRPr="0048078F" w:rsidRDefault="008144D6" w:rsidP="008144D6">
            <w:pPr>
              <w:rPr>
                <w:rFonts w:ascii="Arial" w:hAnsi="Arial" w:cs="Arial"/>
                <w:sz w:val="16"/>
                <w:szCs w:val="16"/>
              </w:rPr>
            </w:pPr>
            <w:r w:rsidRPr="0048078F">
              <w:rPr>
                <w:rFonts w:ascii="Arial" w:hAnsi="Arial" w:cs="Arial"/>
                <w:sz w:val="16"/>
                <w:szCs w:val="16"/>
              </w:rPr>
              <w:t>R5-106611</w:t>
            </w:r>
          </w:p>
        </w:tc>
      </w:tr>
      <w:tr w:rsidR="008144D6" w:rsidRPr="0048078F" w14:paraId="1E71B659" w14:textId="77777777" w:rsidTr="008144D6">
        <w:trPr>
          <w:gridAfter w:val="1"/>
          <w:wAfter w:w="21" w:type="dxa"/>
          <w:jc w:val="center"/>
        </w:trPr>
        <w:tc>
          <w:tcPr>
            <w:tcW w:w="638" w:type="dxa"/>
            <w:gridSpan w:val="2"/>
            <w:shd w:val="solid" w:color="FFFFFF" w:fill="auto"/>
          </w:tcPr>
          <w:p w14:paraId="7791405A"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1A5EA7EC" w14:textId="77777777" w:rsidR="008144D6" w:rsidRPr="0048078F" w:rsidRDefault="008144D6" w:rsidP="008144D6">
            <w:pPr>
              <w:rPr>
                <w:rFonts w:ascii="Arial" w:hAnsi="Arial" w:cs="Arial"/>
                <w:sz w:val="16"/>
                <w:szCs w:val="16"/>
              </w:rPr>
            </w:pPr>
            <w:r w:rsidRPr="0048078F">
              <w:rPr>
                <w:rFonts w:ascii="Arial" w:hAnsi="Arial" w:cs="Arial"/>
                <w:sz w:val="16"/>
                <w:szCs w:val="16"/>
              </w:rPr>
              <w:t>RP-101142</w:t>
            </w:r>
          </w:p>
        </w:tc>
        <w:tc>
          <w:tcPr>
            <w:tcW w:w="567" w:type="dxa"/>
            <w:gridSpan w:val="2"/>
            <w:shd w:val="solid" w:color="FFFFFF" w:fill="auto"/>
          </w:tcPr>
          <w:p w14:paraId="3C5CB983" w14:textId="77777777" w:rsidR="008144D6" w:rsidRPr="0048078F" w:rsidRDefault="008144D6" w:rsidP="008144D6">
            <w:pPr>
              <w:rPr>
                <w:rFonts w:ascii="Arial" w:hAnsi="Arial" w:cs="Arial"/>
                <w:sz w:val="16"/>
                <w:szCs w:val="16"/>
              </w:rPr>
            </w:pPr>
            <w:r w:rsidRPr="0048078F">
              <w:rPr>
                <w:rFonts w:ascii="Arial" w:hAnsi="Arial" w:cs="Arial"/>
                <w:sz w:val="16"/>
                <w:szCs w:val="16"/>
              </w:rPr>
              <w:t>0173</w:t>
            </w:r>
          </w:p>
        </w:tc>
        <w:tc>
          <w:tcPr>
            <w:tcW w:w="426" w:type="dxa"/>
            <w:gridSpan w:val="2"/>
            <w:shd w:val="solid" w:color="FFFFFF" w:fill="auto"/>
          </w:tcPr>
          <w:p w14:paraId="4C45B9F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9FB4D36"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new system information combinations</w:t>
            </w:r>
          </w:p>
        </w:tc>
        <w:tc>
          <w:tcPr>
            <w:tcW w:w="415" w:type="dxa"/>
            <w:gridSpan w:val="2"/>
            <w:shd w:val="solid" w:color="FFFFFF" w:fill="auto"/>
          </w:tcPr>
          <w:p w14:paraId="28CDD15B"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AE5677F"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4DC0725D"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6AF0441B" w14:textId="77777777" w:rsidR="008144D6" w:rsidRPr="0048078F" w:rsidRDefault="008144D6" w:rsidP="008144D6">
            <w:pPr>
              <w:rPr>
                <w:rFonts w:ascii="Arial" w:hAnsi="Arial" w:cs="Arial"/>
                <w:sz w:val="16"/>
                <w:szCs w:val="16"/>
              </w:rPr>
            </w:pPr>
            <w:r w:rsidRPr="0048078F">
              <w:rPr>
                <w:rFonts w:ascii="Arial" w:hAnsi="Arial" w:cs="Arial"/>
                <w:sz w:val="16"/>
                <w:szCs w:val="16"/>
              </w:rPr>
              <w:t>R5-106616</w:t>
            </w:r>
          </w:p>
        </w:tc>
      </w:tr>
      <w:tr w:rsidR="008144D6" w:rsidRPr="0048078F" w14:paraId="7E8EB495" w14:textId="77777777" w:rsidTr="008144D6">
        <w:trPr>
          <w:gridAfter w:val="1"/>
          <w:wAfter w:w="21" w:type="dxa"/>
          <w:jc w:val="center"/>
        </w:trPr>
        <w:tc>
          <w:tcPr>
            <w:tcW w:w="638" w:type="dxa"/>
            <w:gridSpan w:val="2"/>
            <w:shd w:val="solid" w:color="FFFFFF" w:fill="auto"/>
          </w:tcPr>
          <w:p w14:paraId="0B6D3599"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77ADEA12" w14:textId="77777777" w:rsidR="008144D6" w:rsidRPr="0048078F" w:rsidRDefault="008144D6" w:rsidP="008144D6">
            <w:pPr>
              <w:rPr>
                <w:rFonts w:ascii="Arial" w:hAnsi="Arial" w:cs="Arial"/>
                <w:sz w:val="16"/>
                <w:szCs w:val="16"/>
              </w:rPr>
            </w:pPr>
            <w:r w:rsidRPr="0048078F">
              <w:rPr>
                <w:rFonts w:ascii="Arial" w:hAnsi="Arial" w:cs="Arial"/>
                <w:sz w:val="16"/>
                <w:szCs w:val="16"/>
              </w:rPr>
              <w:t>RP-101142</w:t>
            </w:r>
          </w:p>
        </w:tc>
        <w:tc>
          <w:tcPr>
            <w:tcW w:w="567" w:type="dxa"/>
            <w:gridSpan w:val="2"/>
            <w:shd w:val="solid" w:color="FFFFFF" w:fill="auto"/>
          </w:tcPr>
          <w:p w14:paraId="65F9BD48" w14:textId="77777777" w:rsidR="008144D6" w:rsidRPr="0048078F" w:rsidRDefault="008144D6" w:rsidP="008144D6">
            <w:pPr>
              <w:rPr>
                <w:rFonts w:ascii="Arial" w:hAnsi="Arial" w:cs="Arial"/>
                <w:sz w:val="16"/>
                <w:szCs w:val="16"/>
              </w:rPr>
            </w:pPr>
            <w:r w:rsidRPr="0048078F">
              <w:rPr>
                <w:rFonts w:ascii="Arial" w:hAnsi="Arial" w:cs="Arial"/>
                <w:sz w:val="16"/>
                <w:szCs w:val="16"/>
              </w:rPr>
              <w:t>0174</w:t>
            </w:r>
          </w:p>
        </w:tc>
        <w:tc>
          <w:tcPr>
            <w:tcW w:w="426" w:type="dxa"/>
            <w:gridSpan w:val="2"/>
            <w:shd w:val="solid" w:color="FFFFFF" w:fill="auto"/>
          </w:tcPr>
          <w:p w14:paraId="38DF600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C73C375" w14:textId="77777777" w:rsidR="008144D6" w:rsidRPr="0048078F" w:rsidRDefault="008144D6" w:rsidP="008144D6">
            <w:pPr>
              <w:rPr>
                <w:rFonts w:ascii="Arial" w:hAnsi="Arial" w:cs="Arial"/>
                <w:sz w:val="16"/>
                <w:szCs w:val="16"/>
              </w:rPr>
            </w:pPr>
            <w:r w:rsidRPr="0048078F">
              <w:rPr>
                <w:rFonts w:ascii="Arial" w:hAnsi="Arial" w:cs="Arial"/>
                <w:sz w:val="16"/>
                <w:szCs w:val="16"/>
              </w:rPr>
              <w:t>Remove SS requirement for IMS in UTRA</w:t>
            </w:r>
          </w:p>
        </w:tc>
        <w:tc>
          <w:tcPr>
            <w:tcW w:w="415" w:type="dxa"/>
            <w:gridSpan w:val="2"/>
            <w:shd w:val="solid" w:color="FFFFFF" w:fill="auto"/>
          </w:tcPr>
          <w:p w14:paraId="301E545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6958829"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0195537B"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58B04D34" w14:textId="77777777" w:rsidR="008144D6" w:rsidRPr="0048078F" w:rsidRDefault="008144D6" w:rsidP="008144D6">
            <w:pPr>
              <w:rPr>
                <w:rFonts w:ascii="Arial" w:hAnsi="Arial" w:cs="Arial"/>
                <w:sz w:val="16"/>
                <w:szCs w:val="16"/>
              </w:rPr>
            </w:pPr>
            <w:r w:rsidRPr="0048078F">
              <w:rPr>
                <w:rFonts w:ascii="Arial" w:hAnsi="Arial" w:cs="Arial"/>
                <w:sz w:val="16"/>
                <w:szCs w:val="16"/>
              </w:rPr>
              <w:t>R5-106690</w:t>
            </w:r>
          </w:p>
        </w:tc>
      </w:tr>
      <w:tr w:rsidR="008144D6" w:rsidRPr="0048078F" w14:paraId="1B6CBD26" w14:textId="77777777" w:rsidTr="008144D6">
        <w:trPr>
          <w:gridAfter w:val="1"/>
          <w:wAfter w:w="21" w:type="dxa"/>
          <w:jc w:val="center"/>
        </w:trPr>
        <w:tc>
          <w:tcPr>
            <w:tcW w:w="638" w:type="dxa"/>
            <w:gridSpan w:val="2"/>
            <w:shd w:val="solid" w:color="FFFFFF" w:fill="auto"/>
          </w:tcPr>
          <w:p w14:paraId="43B2A4A0"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37626890" w14:textId="77777777" w:rsidR="008144D6" w:rsidRPr="0048078F" w:rsidRDefault="008144D6" w:rsidP="008144D6">
            <w:pPr>
              <w:rPr>
                <w:rFonts w:ascii="Arial" w:hAnsi="Arial" w:cs="Arial"/>
                <w:sz w:val="16"/>
                <w:szCs w:val="16"/>
              </w:rPr>
            </w:pPr>
            <w:r w:rsidRPr="0048078F">
              <w:rPr>
                <w:rFonts w:ascii="Arial" w:hAnsi="Arial" w:cs="Arial"/>
                <w:sz w:val="16"/>
                <w:szCs w:val="16"/>
              </w:rPr>
              <w:t>RP-101159</w:t>
            </w:r>
          </w:p>
        </w:tc>
        <w:tc>
          <w:tcPr>
            <w:tcW w:w="567" w:type="dxa"/>
            <w:gridSpan w:val="2"/>
            <w:shd w:val="solid" w:color="FFFFFF" w:fill="auto"/>
          </w:tcPr>
          <w:p w14:paraId="55523F5E" w14:textId="77777777" w:rsidR="008144D6" w:rsidRPr="0048078F" w:rsidRDefault="008144D6" w:rsidP="008144D6">
            <w:pPr>
              <w:rPr>
                <w:rFonts w:ascii="Arial" w:hAnsi="Arial" w:cs="Arial"/>
                <w:sz w:val="16"/>
                <w:szCs w:val="16"/>
              </w:rPr>
            </w:pPr>
            <w:r w:rsidRPr="0048078F">
              <w:rPr>
                <w:rFonts w:ascii="Arial" w:hAnsi="Arial" w:cs="Arial"/>
                <w:sz w:val="16"/>
                <w:szCs w:val="16"/>
              </w:rPr>
              <w:t>0179</w:t>
            </w:r>
          </w:p>
        </w:tc>
        <w:tc>
          <w:tcPr>
            <w:tcW w:w="426" w:type="dxa"/>
            <w:gridSpan w:val="2"/>
            <w:shd w:val="solid" w:color="FFFFFF" w:fill="auto"/>
          </w:tcPr>
          <w:p w14:paraId="4F55D7EF"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B49BD0C"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default settings for Elementary Files (EFs) on Test USIM</w:t>
            </w:r>
          </w:p>
        </w:tc>
        <w:tc>
          <w:tcPr>
            <w:tcW w:w="415" w:type="dxa"/>
            <w:gridSpan w:val="2"/>
            <w:shd w:val="solid" w:color="FFFFFF" w:fill="auto"/>
          </w:tcPr>
          <w:p w14:paraId="46E64B4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BE3AFED"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38E0E09A"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2615550E" w14:textId="77777777" w:rsidR="008144D6" w:rsidRPr="0048078F" w:rsidRDefault="008144D6" w:rsidP="008144D6">
            <w:pPr>
              <w:rPr>
                <w:rFonts w:ascii="Arial" w:hAnsi="Arial" w:cs="Arial"/>
                <w:sz w:val="16"/>
                <w:szCs w:val="16"/>
              </w:rPr>
            </w:pPr>
            <w:r w:rsidRPr="0048078F">
              <w:rPr>
                <w:rFonts w:ascii="Arial" w:hAnsi="Arial" w:cs="Arial"/>
                <w:sz w:val="16"/>
                <w:szCs w:val="16"/>
              </w:rPr>
              <w:t>R5-106819</w:t>
            </w:r>
          </w:p>
        </w:tc>
      </w:tr>
      <w:tr w:rsidR="008144D6" w:rsidRPr="0048078F" w14:paraId="6ED0B874" w14:textId="77777777" w:rsidTr="008144D6">
        <w:trPr>
          <w:gridAfter w:val="1"/>
          <w:wAfter w:w="21" w:type="dxa"/>
          <w:jc w:val="center"/>
        </w:trPr>
        <w:tc>
          <w:tcPr>
            <w:tcW w:w="638" w:type="dxa"/>
            <w:gridSpan w:val="2"/>
            <w:shd w:val="solid" w:color="FFFFFF" w:fill="auto"/>
          </w:tcPr>
          <w:p w14:paraId="35A12416" w14:textId="77777777" w:rsidR="008144D6" w:rsidRPr="0048078F" w:rsidRDefault="008144D6" w:rsidP="008144D6">
            <w:pPr>
              <w:pStyle w:val="TAL"/>
              <w:rPr>
                <w:sz w:val="16"/>
                <w:szCs w:val="16"/>
                <w:lang w:eastAsia="en-US"/>
              </w:rPr>
            </w:pPr>
            <w:r w:rsidRPr="0048078F">
              <w:rPr>
                <w:sz w:val="16"/>
                <w:szCs w:val="16"/>
                <w:lang w:eastAsia="en-US"/>
              </w:rPr>
              <w:t>RP#50</w:t>
            </w:r>
          </w:p>
        </w:tc>
        <w:tc>
          <w:tcPr>
            <w:tcW w:w="1134" w:type="dxa"/>
            <w:gridSpan w:val="2"/>
            <w:shd w:val="solid" w:color="FFFFFF" w:fill="auto"/>
          </w:tcPr>
          <w:p w14:paraId="01F22C33" w14:textId="77777777" w:rsidR="008144D6" w:rsidRPr="0048078F" w:rsidRDefault="008144D6" w:rsidP="008144D6">
            <w:pPr>
              <w:rPr>
                <w:rFonts w:ascii="Arial" w:hAnsi="Arial" w:cs="Arial"/>
                <w:sz w:val="16"/>
                <w:szCs w:val="16"/>
              </w:rPr>
            </w:pPr>
            <w:r w:rsidRPr="0048078F">
              <w:rPr>
                <w:rFonts w:ascii="Arial" w:hAnsi="Arial" w:cs="Arial"/>
                <w:sz w:val="16"/>
                <w:szCs w:val="16"/>
              </w:rPr>
              <w:t>RP-101138</w:t>
            </w:r>
          </w:p>
        </w:tc>
        <w:tc>
          <w:tcPr>
            <w:tcW w:w="567" w:type="dxa"/>
            <w:gridSpan w:val="2"/>
            <w:shd w:val="solid" w:color="FFFFFF" w:fill="auto"/>
          </w:tcPr>
          <w:p w14:paraId="42964997" w14:textId="77777777" w:rsidR="008144D6" w:rsidRPr="0048078F" w:rsidRDefault="008144D6" w:rsidP="008144D6">
            <w:pPr>
              <w:rPr>
                <w:rFonts w:ascii="Arial" w:hAnsi="Arial" w:cs="Arial"/>
                <w:sz w:val="16"/>
                <w:szCs w:val="16"/>
              </w:rPr>
            </w:pPr>
            <w:r w:rsidRPr="0048078F">
              <w:rPr>
                <w:rFonts w:ascii="Arial" w:hAnsi="Arial" w:cs="Arial"/>
                <w:sz w:val="16"/>
                <w:szCs w:val="16"/>
              </w:rPr>
              <w:t>0181</w:t>
            </w:r>
          </w:p>
        </w:tc>
        <w:tc>
          <w:tcPr>
            <w:tcW w:w="426" w:type="dxa"/>
            <w:gridSpan w:val="2"/>
            <w:shd w:val="solid" w:color="FFFFFF" w:fill="auto"/>
          </w:tcPr>
          <w:p w14:paraId="1A91EE0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B64D6DC"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the RF exceptional RRC message</w:t>
            </w:r>
          </w:p>
        </w:tc>
        <w:tc>
          <w:tcPr>
            <w:tcW w:w="415" w:type="dxa"/>
            <w:gridSpan w:val="2"/>
            <w:shd w:val="solid" w:color="FFFFFF" w:fill="auto"/>
          </w:tcPr>
          <w:p w14:paraId="169393B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69756A9" w14:textId="77777777" w:rsidR="008144D6" w:rsidRPr="0048078F" w:rsidRDefault="008144D6" w:rsidP="008144D6">
            <w:pPr>
              <w:pStyle w:val="TAL"/>
              <w:rPr>
                <w:sz w:val="16"/>
                <w:szCs w:val="16"/>
                <w:lang w:eastAsia="en-US"/>
              </w:rPr>
            </w:pPr>
            <w:r w:rsidRPr="0048078F">
              <w:rPr>
                <w:sz w:val="16"/>
                <w:szCs w:val="16"/>
                <w:lang w:eastAsia="en-US"/>
              </w:rPr>
              <w:t>9.2.0</w:t>
            </w:r>
          </w:p>
        </w:tc>
        <w:tc>
          <w:tcPr>
            <w:tcW w:w="708" w:type="dxa"/>
            <w:gridSpan w:val="2"/>
            <w:shd w:val="solid" w:color="FFFFFF" w:fill="auto"/>
          </w:tcPr>
          <w:p w14:paraId="66E4502F" w14:textId="77777777" w:rsidR="008144D6" w:rsidRPr="0048078F" w:rsidRDefault="008144D6" w:rsidP="008144D6">
            <w:pPr>
              <w:pStyle w:val="TAL"/>
              <w:rPr>
                <w:sz w:val="16"/>
                <w:szCs w:val="16"/>
                <w:lang w:eastAsia="en-US"/>
              </w:rPr>
            </w:pPr>
            <w:r w:rsidRPr="0048078F">
              <w:rPr>
                <w:sz w:val="16"/>
                <w:szCs w:val="16"/>
                <w:lang w:eastAsia="en-US"/>
              </w:rPr>
              <w:t>9.3.0</w:t>
            </w:r>
          </w:p>
        </w:tc>
        <w:tc>
          <w:tcPr>
            <w:tcW w:w="1033" w:type="dxa"/>
            <w:gridSpan w:val="2"/>
            <w:shd w:val="solid" w:color="FFFFFF" w:fill="auto"/>
          </w:tcPr>
          <w:p w14:paraId="5FE4FD27" w14:textId="77777777" w:rsidR="008144D6" w:rsidRPr="0048078F" w:rsidRDefault="008144D6" w:rsidP="008144D6">
            <w:pPr>
              <w:rPr>
                <w:rFonts w:ascii="Arial" w:hAnsi="Arial" w:cs="Arial"/>
                <w:sz w:val="16"/>
                <w:szCs w:val="16"/>
              </w:rPr>
            </w:pPr>
            <w:r w:rsidRPr="0048078F">
              <w:rPr>
                <w:rFonts w:ascii="Arial" w:hAnsi="Arial" w:cs="Arial"/>
                <w:sz w:val="16"/>
                <w:szCs w:val="16"/>
              </w:rPr>
              <w:t>R5-106820</w:t>
            </w:r>
          </w:p>
        </w:tc>
      </w:tr>
      <w:tr w:rsidR="008144D6" w:rsidRPr="0048078F" w14:paraId="10B64DDF" w14:textId="77777777" w:rsidTr="008144D6">
        <w:trPr>
          <w:gridAfter w:val="1"/>
          <w:wAfter w:w="21" w:type="dxa"/>
          <w:jc w:val="center"/>
        </w:trPr>
        <w:tc>
          <w:tcPr>
            <w:tcW w:w="638" w:type="dxa"/>
            <w:gridSpan w:val="2"/>
            <w:shd w:val="solid" w:color="FFFFFF" w:fill="auto"/>
          </w:tcPr>
          <w:p w14:paraId="58411A92"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54A54A8C"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6429D232" w14:textId="77777777" w:rsidR="008144D6" w:rsidRPr="0048078F" w:rsidRDefault="008144D6" w:rsidP="008144D6">
            <w:pPr>
              <w:rPr>
                <w:rFonts w:ascii="Arial" w:hAnsi="Arial" w:cs="Arial"/>
                <w:sz w:val="16"/>
                <w:szCs w:val="16"/>
              </w:rPr>
            </w:pPr>
            <w:r w:rsidRPr="0048078F">
              <w:rPr>
                <w:rFonts w:ascii="Arial" w:hAnsi="Arial" w:cs="Arial"/>
                <w:sz w:val="16"/>
                <w:szCs w:val="16"/>
              </w:rPr>
              <w:t>0182</w:t>
            </w:r>
          </w:p>
        </w:tc>
        <w:tc>
          <w:tcPr>
            <w:tcW w:w="426" w:type="dxa"/>
            <w:gridSpan w:val="2"/>
            <w:shd w:val="solid" w:color="FFFFFF" w:fill="auto"/>
          </w:tcPr>
          <w:p w14:paraId="3371B33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BF5F44B"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HRPD overhead message parameters AccessSignature, SectorSignature</w:t>
            </w:r>
          </w:p>
        </w:tc>
        <w:tc>
          <w:tcPr>
            <w:tcW w:w="415" w:type="dxa"/>
            <w:gridSpan w:val="2"/>
            <w:shd w:val="solid" w:color="FFFFFF" w:fill="auto"/>
          </w:tcPr>
          <w:p w14:paraId="15A99F84"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7593C42"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25697763"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5A15C869" w14:textId="77777777" w:rsidR="008144D6" w:rsidRPr="0048078F" w:rsidRDefault="008144D6" w:rsidP="008144D6">
            <w:pPr>
              <w:rPr>
                <w:rFonts w:ascii="Arial" w:hAnsi="Arial" w:cs="Arial"/>
                <w:sz w:val="16"/>
                <w:szCs w:val="16"/>
              </w:rPr>
            </w:pPr>
            <w:r w:rsidRPr="0048078F">
              <w:rPr>
                <w:rFonts w:ascii="Arial" w:hAnsi="Arial" w:cs="Arial"/>
                <w:sz w:val="16"/>
                <w:szCs w:val="16"/>
              </w:rPr>
              <w:t>R5-110069</w:t>
            </w:r>
          </w:p>
        </w:tc>
      </w:tr>
      <w:tr w:rsidR="008144D6" w:rsidRPr="0048078F" w14:paraId="29A32F1C" w14:textId="77777777" w:rsidTr="008144D6">
        <w:trPr>
          <w:gridAfter w:val="1"/>
          <w:wAfter w:w="21" w:type="dxa"/>
          <w:jc w:val="center"/>
        </w:trPr>
        <w:tc>
          <w:tcPr>
            <w:tcW w:w="638" w:type="dxa"/>
            <w:gridSpan w:val="2"/>
            <w:shd w:val="solid" w:color="FFFFFF" w:fill="auto"/>
          </w:tcPr>
          <w:p w14:paraId="3CD622CD"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7E01F48D"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2C0FBC83" w14:textId="77777777" w:rsidR="008144D6" w:rsidRPr="0048078F" w:rsidRDefault="008144D6" w:rsidP="008144D6">
            <w:pPr>
              <w:rPr>
                <w:rFonts w:ascii="Arial" w:hAnsi="Arial" w:cs="Arial"/>
                <w:sz w:val="16"/>
                <w:szCs w:val="16"/>
              </w:rPr>
            </w:pPr>
            <w:r w:rsidRPr="0048078F">
              <w:rPr>
                <w:rFonts w:ascii="Arial" w:hAnsi="Arial" w:cs="Arial"/>
                <w:sz w:val="16"/>
                <w:szCs w:val="16"/>
              </w:rPr>
              <w:t>0183</w:t>
            </w:r>
          </w:p>
        </w:tc>
        <w:tc>
          <w:tcPr>
            <w:tcW w:w="426" w:type="dxa"/>
            <w:gridSpan w:val="2"/>
            <w:shd w:val="solid" w:color="FFFFFF" w:fill="auto"/>
          </w:tcPr>
          <w:p w14:paraId="72BFA7A8"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D8FCF78" w14:textId="77777777" w:rsidR="008144D6" w:rsidRPr="0048078F" w:rsidRDefault="008144D6" w:rsidP="008144D6">
            <w:pPr>
              <w:rPr>
                <w:rFonts w:ascii="Arial" w:hAnsi="Arial" w:cs="Arial"/>
                <w:sz w:val="16"/>
                <w:szCs w:val="16"/>
              </w:rPr>
            </w:pPr>
            <w:r w:rsidRPr="0048078F">
              <w:rPr>
                <w:rFonts w:ascii="Arial" w:hAnsi="Arial" w:cs="Arial"/>
                <w:sz w:val="16"/>
                <w:szCs w:val="16"/>
              </w:rPr>
              <w:t>Add a new eUTRA sub-end state E2_T3440</w:t>
            </w:r>
          </w:p>
        </w:tc>
        <w:tc>
          <w:tcPr>
            <w:tcW w:w="415" w:type="dxa"/>
            <w:gridSpan w:val="2"/>
            <w:shd w:val="solid" w:color="FFFFFF" w:fill="auto"/>
          </w:tcPr>
          <w:p w14:paraId="5116F6C0"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904FA84"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4F0B80D4"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075A2DFE" w14:textId="77777777" w:rsidR="008144D6" w:rsidRPr="0048078F" w:rsidRDefault="008144D6" w:rsidP="008144D6">
            <w:pPr>
              <w:rPr>
                <w:rFonts w:ascii="Arial" w:hAnsi="Arial" w:cs="Arial"/>
                <w:sz w:val="16"/>
                <w:szCs w:val="16"/>
              </w:rPr>
            </w:pPr>
            <w:r w:rsidRPr="0048078F">
              <w:rPr>
                <w:rFonts w:ascii="Arial" w:hAnsi="Arial" w:cs="Arial"/>
                <w:sz w:val="16"/>
                <w:szCs w:val="16"/>
              </w:rPr>
              <w:t>R5-110105</w:t>
            </w:r>
          </w:p>
        </w:tc>
      </w:tr>
      <w:tr w:rsidR="008144D6" w:rsidRPr="0048078F" w14:paraId="41E463C0" w14:textId="77777777" w:rsidTr="008144D6">
        <w:trPr>
          <w:gridAfter w:val="1"/>
          <w:wAfter w:w="21" w:type="dxa"/>
          <w:jc w:val="center"/>
        </w:trPr>
        <w:tc>
          <w:tcPr>
            <w:tcW w:w="638" w:type="dxa"/>
            <w:gridSpan w:val="2"/>
            <w:shd w:val="solid" w:color="FFFFFF" w:fill="auto"/>
          </w:tcPr>
          <w:p w14:paraId="745303BC"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2FC336D6"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6F1B8D2D" w14:textId="77777777" w:rsidR="008144D6" w:rsidRPr="0048078F" w:rsidRDefault="008144D6" w:rsidP="008144D6">
            <w:pPr>
              <w:rPr>
                <w:rFonts w:ascii="Arial" w:hAnsi="Arial" w:cs="Arial"/>
                <w:sz w:val="16"/>
                <w:szCs w:val="16"/>
              </w:rPr>
            </w:pPr>
            <w:r w:rsidRPr="0048078F">
              <w:rPr>
                <w:rFonts w:ascii="Arial" w:hAnsi="Arial" w:cs="Arial"/>
                <w:sz w:val="16"/>
                <w:szCs w:val="16"/>
              </w:rPr>
              <w:t>0184</w:t>
            </w:r>
          </w:p>
        </w:tc>
        <w:tc>
          <w:tcPr>
            <w:tcW w:w="426" w:type="dxa"/>
            <w:gridSpan w:val="2"/>
            <w:shd w:val="solid" w:color="FFFFFF" w:fill="auto"/>
          </w:tcPr>
          <w:p w14:paraId="0F03E49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3656EC4"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for NAS message NOTE</w:t>
            </w:r>
          </w:p>
        </w:tc>
        <w:tc>
          <w:tcPr>
            <w:tcW w:w="415" w:type="dxa"/>
            <w:gridSpan w:val="2"/>
            <w:shd w:val="solid" w:color="FFFFFF" w:fill="auto"/>
          </w:tcPr>
          <w:p w14:paraId="05571CF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9FFC9D5"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64EEEBDC"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3CDB3DF3" w14:textId="77777777" w:rsidR="008144D6" w:rsidRPr="0048078F" w:rsidRDefault="008144D6" w:rsidP="008144D6">
            <w:pPr>
              <w:rPr>
                <w:rFonts w:ascii="Arial" w:hAnsi="Arial" w:cs="Arial"/>
                <w:sz w:val="16"/>
                <w:szCs w:val="16"/>
              </w:rPr>
            </w:pPr>
            <w:r w:rsidRPr="0048078F">
              <w:rPr>
                <w:rFonts w:ascii="Arial" w:hAnsi="Arial" w:cs="Arial"/>
                <w:sz w:val="16"/>
                <w:szCs w:val="16"/>
              </w:rPr>
              <w:t>R5-110229</w:t>
            </w:r>
          </w:p>
        </w:tc>
      </w:tr>
      <w:tr w:rsidR="008144D6" w:rsidRPr="0048078F" w14:paraId="4EAAD01D" w14:textId="77777777" w:rsidTr="008144D6">
        <w:trPr>
          <w:gridAfter w:val="1"/>
          <w:wAfter w:w="21" w:type="dxa"/>
          <w:jc w:val="center"/>
        </w:trPr>
        <w:tc>
          <w:tcPr>
            <w:tcW w:w="638" w:type="dxa"/>
            <w:gridSpan w:val="2"/>
            <w:shd w:val="solid" w:color="FFFFFF" w:fill="auto"/>
          </w:tcPr>
          <w:p w14:paraId="71D399BC"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5DBDAB18"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5059A3D7" w14:textId="77777777" w:rsidR="008144D6" w:rsidRPr="0048078F" w:rsidRDefault="008144D6" w:rsidP="008144D6">
            <w:pPr>
              <w:rPr>
                <w:rFonts w:ascii="Arial" w:hAnsi="Arial" w:cs="Arial"/>
                <w:sz w:val="16"/>
                <w:szCs w:val="16"/>
              </w:rPr>
            </w:pPr>
            <w:r w:rsidRPr="0048078F">
              <w:rPr>
                <w:rFonts w:ascii="Arial" w:hAnsi="Arial" w:cs="Arial"/>
                <w:sz w:val="16"/>
                <w:szCs w:val="16"/>
              </w:rPr>
              <w:t>0185</w:t>
            </w:r>
          </w:p>
        </w:tc>
        <w:tc>
          <w:tcPr>
            <w:tcW w:w="426" w:type="dxa"/>
            <w:gridSpan w:val="2"/>
            <w:shd w:val="solid" w:color="FFFFFF" w:fill="auto"/>
          </w:tcPr>
          <w:p w14:paraId="19EF4D1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C6C567A"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CSIM default contents</w:t>
            </w:r>
          </w:p>
        </w:tc>
        <w:tc>
          <w:tcPr>
            <w:tcW w:w="415" w:type="dxa"/>
            <w:gridSpan w:val="2"/>
            <w:shd w:val="solid" w:color="FFFFFF" w:fill="auto"/>
          </w:tcPr>
          <w:p w14:paraId="333E3CD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5B1F37A"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46D67F90"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2DE8950D" w14:textId="77777777" w:rsidR="008144D6" w:rsidRPr="0048078F" w:rsidRDefault="008144D6" w:rsidP="008144D6">
            <w:pPr>
              <w:rPr>
                <w:rFonts w:ascii="Arial" w:hAnsi="Arial" w:cs="Arial"/>
                <w:sz w:val="16"/>
                <w:szCs w:val="16"/>
              </w:rPr>
            </w:pPr>
            <w:r w:rsidRPr="0048078F">
              <w:rPr>
                <w:rFonts w:ascii="Arial" w:hAnsi="Arial" w:cs="Arial"/>
                <w:sz w:val="16"/>
                <w:szCs w:val="16"/>
              </w:rPr>
              <w:t>R5-110331</w:t>
            </w:r>
          </w:p>
        </w:tc>
      </w:tr>
      <w:tr w:rsidR="008144D6" w:rsidRPr="0048078F" w14:paraId="368B9EDB" w14:textId="77777777" w:rsidTr="008144D6">
        <w:trPr>
          <w:gridAfter w:val="1"/>
          <w:wAfter w:w="21" w:type="dxa"/>
          <w:jc w:val="center"/>
        </w:trPr>
        <w:tc>
          <w:tcPr>
            <w:tcW w:w="638" w:type="dxa"/>
            <w:gridSpan w:val="2"/>
            <w:shd w:val="solid" w:color="FFFFFF" w:fill="auto"/>
          </w:tcPr>
          <w:p w14:paraId="09FED1D0"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0FC3D3E9"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66A53FB9" w14:textId="77777777" w:rsidR="008144D6" w:rsidRPr="0048078F" w:rsidRDefault="008144D6" w:rsidP="008144D6">
            <w:pPr>
              <w:rPr>
                <w:rFonts w:ascii="Arial" w:hAnsi="Arial" w:cs="Arial"/>
                <w:sz w:val="16"/>
                <w:szCs w:val="16"/>
              </w:rPr>
            </w:pPr>
            <w:r w:rsidRPr="0048078F">
              <w:rPr>
                <w:rFonts w:ascii="Arial" w:hAnsi="Arial" w:cs="Arial"/>
                <w:sz w:val="16"/>
                <w:szCs w:val="16"/>
              </w:rPr>
              <w:t>0186</w:t>
            </w:r>
          </w:p>
        </w:tc>
        <w:tc>
          <w:tcPr>
            <w:tcW w:w="426" w:type="dxa"/>
            <w:gridSpan w:val="2"/>
            <w:shd w:val="solid" w:color="FFFFFF" w:fill="auto"/>
          </w:tcPr>
          <w:p w14:paraId="6C8A913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AF2ED17"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Table 4.4.2-1 with HRPD/1xRTT frequency range info</w:t>
            </w:r>
          </w:p>
        </w:tc>
        <w:tc>
          <w:tcPr>
            <w:tcW w:w="415" w:type="dxa"/>
            <w:gridSpan w:val="2"/>
            <w:shd w:val="solid" w:color="FFFFFF" w:fill="auto"/>
          </w:tcPr>
          <w:p w14:paraId="747E3EAE"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A378350"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2EB54F55"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7CB13D5A" w14:textId="77777777" w:rsidR="008144D6" w:rsidRPr="0048078F" w:rsidRDefault="008144D6" w:rsidP="008144D6">
            <w:pPr>
              <w:rPr>
                <w:rFonts w:ascii="Arial" w:hAnsi="Arial" w:cs="Arial"/>
                <w:sz w:val="16"/>
                <w:szCs w:val="16"/>
              </w:rPr>
            </w:pPr>
            <w:r w:rsidRPr="0048078F">
              <w:rPr>
                <w:rFonts w:ascii="Arial" w:hAnsi="Arial" w:cs="Arial"/>
                <w:sz w:val="16"/>
                <w:szCs w:val="16"/>
              </w:rPr>
              <w:t>R5-110332</w:t>
            </w:r>
          </w:p>
        </w:tc>
      </w:tr>
      <w:tr w:rsidR="008144D6" w:rsidRPr="0048078F" w14:paraId="73F4C625" w14:textId="77777777" w:rsidTr="008144D6">
        <w:trPr>
          <w:gridAfter w:val="1"/>
          <w:wAfter w:w="21" w:type="dxa"/>
          <w:jc w:val="center"/>
        </w:trPr>
        <w:tc>
          <w:tcPr>
            <w:tcW w:w="638" w:type="dxa"/>
            <w:gridSpan w:val="2"/>
            <w:shd w:val="solid" w:color="FFFFFF" w:fill="auto"/>
          </w:tcPr>
          <w:p w14:paraId="255A0676"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09B69A9D" w14:textId="77777777" w:rsidR="008144D6" w:rsidRPr="0048078F" w:rsidRDefault="008144D6" w:rsidP="008144D6">
            <w:pPr>
              <w:rPr>
                <w:rFonts w:ascii="Arial" w:hAnsi="Arial" w:cs="Arial"/>
                <w:sz w:val="16"/>
                <w:szCs w:val="16"/>
              </w:rPr>
            </w:pPr>
            <w:r w:rsidRPr="0048078F">
              <w:rPr>
                <w:rFonts w:ascii="Arial" w:hAnsi="Arial" w:cs="Arial"/>
                <w:sz w:val="16"/>
                <w:szCs w:val="16"/>
              </w:rPr>
              <w:t>RP-110157</w:t>
            </w:r>
          </w:p>
        </w:tc>
        <w:tc>
          <w:tcPr>
            <w:tcW w:w="567" w:type="dxa"/>
            <w:gridSpan w:val="2"/>
            <w:shd w:val="solid" w:color="FFFFFF" w:fill="auto"/>
          </w:tcPr>
          <w:p w14:paraId="3D561FEC" w14:textId="77777777" w:rsidR="008144D6" w:rsidRPr="0048078F" w:rsidRDefault="008144D6" w:rsidP="008144D6">
            <w:pPr>
              <w:rPr>
                <w:rFonts w:ascii="Arial" w:hAnsi="Arial" w:cs="Arial"/>
                <w:sz w:val="16"/>
                <w:szCs w:val="16"/>
              </w:rPr>
            </w:pPr>
            <w:r w:rsidRPr="0048078F">
              <w:rPr>
                <w:rFonts w:ascii="Arial" w:hAnsi="Arial" w:cs="Arial"/>
                <w:sz w:val="16"/>
                <w:szCs w:val="16"/>
              </w:rPr>
              <w:t>0187</w:t>
            </w:r>
          </w:p>
        </w:tc>
        <w:tc>
          <w:tcPr>
            <w:tcW w:w="426" w:type="dxa"/>
            <w:gridSpan w:val="2"/>
            <w:shd w:val="solid" w:color="FFFFFF" w:fill="auto"/>
          </w:tcPr>
          <w:p w14:paraId="2C1384F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3E1B91A"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the RF exceptional RRC message</w:t>
            </w:r>
          </w:p>
        </w:tc>
        <w:tc>
          <w:tcPr>
            <w:tcW w:w="415" w:type="dxa"/>
            <w:gridSpan w:val="2"/>
            <w:shd w:val="solid" w:color="FFFFFF" w:fill="auto"/>
          </w:tcPr>
          <w:p w14:paraId="0586D01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FEA04A8"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6FC175FF"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6BD8B716" w14:textId="77777777" w:rsidR="008144D6" w:rsidRPr="0048078F" w:rsidRDefault="008144D6" w:rsidP="008144D6">
            <w:pPr>
              <w:rPr>
                <w:rFonts w:ascii="Arial" w:hAnsi="Arial" w:cs="Arial"/>
                <w:sz w:val="16"/>
                <w:szCs w:val="16"/>
              </w:rPr>
            </w:pPr>
            <w:r w:rsidRPr="0048078F">
              <w:rPr>
                <w:rFonts w:ascii="Arial" w:hAnsi="Arial" w:cs="Arial"/>
                <w:sz w:val="16"/>
                <w:szCs w:val="16"/>
              </w:rPr>
              <w:t>R5-110410</w:t>
            </w:r>
          </w:p>
        </w:tc>
      </w:tr>
      <w:tr w:rsidR="008144D6" w:rsidRPr="0048078F" w14:paraId="60374888" w14:textId="77777777" w:rsidTr="008144D6">
        <w:trPr>
          <w:gridAfter w:val="1"/>
          <w:wAfter w:w="21" w:type="dxa"/>
          <w:jc w:val="center"/>
        </w:trPr>
        <w:tc>
          <w:tcPr>
            <w:tcW w:w="638" w:type="dxa"/>
            <w:gridSpan w:val="2"/>
            <w:shd w:val="solid" w:color="FFFFFF" w:fill="auto"/>
          </w:tcPr>
          <w:p w14:paraId="10625CBA"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288BF29C"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1BE71680" w14:textId="77777777" w:rsidR="008144D6" w:rsidRPr="0048078F" w:rsidRDefault="008144D6" w:rsidP="008144D6">
            <w:pPr>
              <w:rPr>
                <w:rFonts w:ascii="Arial" w:hAnsi="Arial" w:cs="Arial"/>
                <w:sz w:val="16"/>
                <w:szCs w:val="16"/>
              </w:rPr>
            </w:pPr>
            <w:r w:rsidRPr="0048078F">
              <w:rPr>
                <w:rFonts w:ascii="Arial" w:hAnsi="Arial" w:cs="Arial"/>
                <w:sz w:val="16"/>
                <w:szCs w:val="16"/>
              </w:rPr>
              <w:t>0188</w:t>
            </w:r>
          </w:p>
        </w:tc>
        <w:tc>
          <w:tcPr>
            <w:tcW w:w="426" w:type="dxa"/>
            <w:gridSpan w:val="2"/>
            <w:shd w:val="solid" w:color="FFFFFF" w:fill="auto"/>
          </w:tcPr>
          <w:p w14:paraId="0B56FF7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392952D" w14:textId="77777777" w:rsidR="008144D6" w:rsidRPr="0048078F" w:rsidRDefault="008144D6" w:rsidP="008144D6">
            <w:pPr>
              <w:rPr>
                <w:rFonts w:ascii="Arial" w:hAnsi="Arial" w:cs="Arial"/>
                <w:sz w:val="16"/>
                <w:szCs w:val="16"/>
              </w:rPr>
            </w:pPr>
            <w:r w:rsidRPr="0048078F">
              <w:rPr>
                <w:rFonts w:ascii="Arial" w:hAnsi="Arial" w:cs="Arial"/>
                <w:sz w:val="16"/>
                <w:szCs w:val="16"/>
              </w:rPr>
              <w:t>Editorial correction for IMS signalling</w:t>
            </w:r>
          </w:p>
        </w:tc>
        <w:tc>
          <w:tcPr>
            <w:tcW w:w="415" w:type="dxa"/>
            <w:gridSpan w:val="2"/>
            <w:shd w:val="solid" w:color="FFFFFF" w:fill="auto"/>
          </w:tcPr>
          <w:p w14:paraId="4971B43E"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A1C80A6"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228016C8"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26F6AC28" w14:textId="77777777" w:rsidR="008144D6" w:rsidRPr="0048078F" w:rsidRDefault="008144D6" w:rsidP="008144D6">
            <w:pPr>
              <w:rPr>
                <w:rFonts w:ascii="Arial" w:hAnsi="Arial" w:cs="Arial"/>
                <w:sz w:val="16"/>
                <w:szCs w:val="16"/>
              </w:rPr>
            </w:pPr>
            <w:r w:rsidRPr="0048078F">
              <w:rPr>
                <w:rFonts w:ascii="Arial" w:hAnsi="Arial" w:cs="Arial"/>
                <w:sz w:val="16"/>
                <w:szCs w:val="16"/>
              </w:rPr>
              <w:t>R5-110433</w:t>
            </w:r>
          </w:p>
        </w:tc>
      </w:tr>
      <w:tr w:rsidR="008144D6" w:rsidRPr="0048078F" w14:paraId="081D0689" w14:textId="77777777" w:rsidTr="008144D6">
        <w:trPr>
          <w:gridAfter w:val="1"/>
          <w:wAfter w:w="21" w:type="dxa"/>
          <w:jc w:val="center"/>
        </w:trPr>
        <w:tc>
          <w:tcPr>
            <w:tcW w:w="638" w:type="dxa"/>
            <w:gridSpan w:val="2"/>
            <w:shd w:val="solid" w:color="FFFFFF" w:fill="auto"/>
          </w:tcPr>
          <w:p w14:paraId="43E6669E"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78FB93BC"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665F996B" w14:textId="77777777" w:rsidR="008144D6" w:rsidRPr="0048078F" w:rsidRDefault="008144D6" w:rsidP="008144D6">
            <w:pPr>
              <w:rPr>
                <w:rFonts w:ascii="Arial" w:hAnsi="Arial" w:cs="Arial"/>
                <w:sz w:val="16"/>
                <w:szCs w:val="16"/>
              </w:rPr>
            </w:pPr>
            <w:r w:rsidRPr="0048078F">
              <w:rPr>
                <w:rFonts w:ascii="Arial" w:hAnsi="Arial" w:cs="Arial"/>
                <w:sz w:val="16"/>
                <w:szCs w:val="16"/>
              </w:rPr>
              <w:t>0189</w:t>
            </w:r>
          </w:p>
        </w:tc>
        <w:tc>
          <w:tcPr>
            <w:tcW w:w="426" w:type="dxa"/>
            <w:gridSpan w:val="2"/>
            <w:shd w:val="solid" w:color="FFFFFF" w:fill="auto"/>
          </w:tcPr>
          <w:p w14:paraId="7C8D7D1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B05497A"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SIB combinations related to HeNB Cells</w:t>
            </w:r>
          </w:p>
        </w:tc>
        <w:tc>
          <w:tcPr>
            <w:tcW w:w="415" w:type="dxa"/>
            <w:gridSpan w:val="2"/>
            <w:shd w:val="solid" w:color="FFFFFF" w:fill="auto"/>
          </w:tcPr>
          <w:p w14:paraId="74E0B10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AF5107E"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5686AAC8"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0752A1FC" w14:textId="77777777" w:rsidR="008144D6" w:rsidRPr="0048078F" w:rsidRDefault="008144D6" w:rsidP="008144D6">
            <w:pPr>
              <w:rPr>
                <w:rFonts w:ascii="Arial" w:hAnsi="Arial" w:cs="Arial"/>
                <w:sz w:val="16"/>
                <w:szCs w:val="16"/>
              </w:rPr>
            </w:pPr>
            <w:r w:rsidRPr="0048078F">
              <w:rPr>
                <w:rFonts w:ascii="Arial" w:hAnsi="Arial" w:cs="Arial"/>
                <w:sz w:val="16"/>
                <w:szCs w:val="16"/>
              </w:rPr>
              <w:t>R5-110471</w:t>
            </w:r>
          </w:p>
        </w:tc>
      </w:tr>
      <w:tr w:rsidR="008144D6" w:rsidRPr="0048078F" w14:paraId="2C3FF3D1" w14:textId="77777777" w:rsidTr="008144D6">
        <w:trPr>
          <w:gridAfter w:val="1"/>
          <w:wAfter w:w="21" w:type="dxa"/>
          <w:jc w:val="center"/>
        </w:trPr>
        <w:tc>
          <w:tcPr>
            <w:tcW w:w="638" w:type="dxa"/>
            <w:gridSpan w:val="2"/>
            <w:shd w:val="solid" w:color="FFFFFF" w:fill="auto"/>
          </w:tcPr>
          <w:p w14:paraId="5C905BE8"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2922BE95"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34F611CD" w14:textId="77777777" w:rsidR="008144D6" w:rsidRPr="0048078F" w:rsidRDefault="008144D6" w:rsidP="008144D6">
            <w:pPr>
              <w:rPr>
                <w:rFonts w:ascii="Arial" w:hAnsi="Arial" w:cs="Arial"/>
                <w:sz w:val="16"/>
                <w:szCs w:val="16"/>
              </w:rPr>
            </w:pPr>
            <w:r w:rsidRPr="0048078F">
              <w:rPr>
                <w:rFonts w:ascii="Arial" w:hAnsi="Arial" w:cs="Arial"/>
                <w:sz w:val="16"/>
                <w:szCs w:val="16"/>
              </w:rPr>
              <w:t>0190</w:t>
            </w:r>
          </w:p>
        </w:tc>
        <w:tc>
          <w:tcPr>
            <w:tcW w:w="426" w:type="dxa"/>
            <w:gridSpan w:val="2"/>
            <w:shd w:val="solid" w:color="FFFFFF" w:fill="auto"/>
          </w:tcPr>
          <w:p w14:paraId="5F15BDB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01CD473"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default message content for Detach Request message</w:t>
            </w:r>
          </w:p>
        </w:tc>
        <w:tc>
          <w:tcPr>
            <w:tcW w:w="415" w:type="dxa"/>
            <w:gridSpan w:val="2"/>
            <w:shd w:val="solid" w:color="FFFFFF" w:fill="auto"/>
          </w:tcPr>
          <w:p w14:paraId="4D0F22FB"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8BDE3E7"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07DD0444"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44F95508" w14:textId="77777777" w:rsidR="008144D6" w:rsidRPr="0048078F" w:rsidRDefault="008144D6" w:rsidP="008144D6">
            <w:pPr>
              <w:rPr>
                <w:rFonts w:ascii="Arial" w:hAnsi="Arial" w:cs="Arial"/>
                <w:sz w:val="16"/>
                <w:szCs w:val="16"/>
              </w:rPr>
            </w:pPr>
            <w:r w:rsidRPr="0048078F">
              <w:rPr>
                <w:rFonts w:ascii="Arial" w:hAnsi="Arial" w:cs="Arial"/>
                <w:sz w:val="16"/>
                <w:szCs w:val="16"/>
              </w:rPr>
              <w:t>R5-110472</w:t>
            </w:r>
          </w:p>
        </w:tc>
      </w:tr>
      <w:tr w:rsidR="008144D6" w:rsidRPr="0048078F" w14:paraId="4B2F44AC" w14:textId="77777777" w:rsidTr="008144D6">
        <w:trPr>
          <w:gridAfter w:val="1"/>
          <w:wAfter w:w="21" w:type="dxa"/>
          <w:jc w:val="center"/>
        </w:trPr>
        <w:tc>
          <w:tcPr>
            <w:tcW w:w="638" w:type="dxa"/>
            <w:gridSpan w:val="2"/>
            <w:shd w:val="solid" w:color="FFFFFF" w:fill="auto"/>
          </w:tcPr>
          <w:p w14:paraId="2C795F96"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4754BBFB" w14:textId="77777777" w:rsidR="008144D6" w:rsidRPr="0048078F" w:rsidRDefault="008144D6" w:rsidP="008144D6">
            <w:pPr>
              <w:rPr>
                <w:rFonts w:ascii="Arial" w:hAnsi="Arial" w:cs="Arial"/>
                <w:sz w:val="16"/>
                <w:szCs w:val="16"/>
              </w:rPr>
            </w:pPr>
            <w:r w:rsidRPr="0048078F">
              <w:rPr>
                <w:rFonts w:ascii="Arial" w:hAnsi="Arial" w:cs="Arial"/>
                <w:sz w:val="16"/>
                <w:szCs w:val="16"/>
              </w:rPr>
              <w:t>RP-110157</w:t>
            </w:r>
          </w:p>
        </w:tc>
        <w:tc>
          <w:tcPr>
            <w:tcW w:w="567" w:type="dxa"/>
            <w:gridSpan w:val="2"/>
            <w:shd w:val="solid" w:color="FFFFFF" w:fill="auto"/>
          </w:tcPr>
          <w:p w14:paraId="18BC78C2" w14:textId="77777777" w:rsidR="008144D6" w:rsidRPr="0048078F" w:rsidRDefault="008144D6" w:rsidP="008144D6">
            <w:pPr>
              <w:rPr>
                <w:rFonts w:ascii="Arial" w:hAnsi="Arial" w:cs="Arial"/>
                <w:sz w:val="16"/>
                <w:szCs w:val="16"/>
              </w:rPr>
            </w:pPr>
            <w:r w:rsidRPr="0048078F">
              <w:rPr>
                <w:rFonts w:ascii="Arial" w:hAnsi="Arial" w:cs="Arial"/>
                <w:sz w:val="16"/>
                <w:szCs w:val="16"/>
              </w:rPr>
              <w:t>0191</w:t>
            </w:r>
          </w:p>
        </w:tc>
        <w:tc>
          <w:tcPr>
            <w:tcW w:w="426" w:type="dxa"/>
            <w:gridSpan w:val="2"/>
            <w:shd w:val="solid" w:color="FFFFFF" w:fill="auto"/>
          </w:tcPr>
          <w:p w14:paraId="1171658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6507E40" w14:textId="77777777" w:rsidR="008144D6" w:rsidRPr="0048078F" w:rsidRDefault="008144D6" w:rsidP="008144D6">
            <w:pPr>
              <w:rPr>
                <w:rFonts w:ascii="Arial" w:hAnsi="Arial" w:cs="Arial"/>
                <w:sz w:val="16"/>
                <w:szCs w:val="16"/>
              </w:rPr>
            </w:pPr>
            <w:r w:rsidRPr="0048078F">
              <w:rPr>
                <w:rFonts w:ascii="Arial" w:hAnsi="Arial" w:cs="Arial"/>
                <w:sz w:val="16"/>
                <w:szCs w:val="16"/>
              </w:rPr>
              <w:t>Removal of Lower Humidity Limit in Normal Conditions</w:t>
            </w:r>
          </w:p>
        </w:tc>
        <w:tc>
          <w:tcPr>
            <w:tcW w:w="415" w:type="dxa"/>
            <w:gridSpan w:val="2"/>
            <w:shd w:val="solid" w:color="FFFFFF" w:fill="auto"/>
          </w:tcPr>
          <w:p w14:paraId="19083C6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C0255D8"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30A4272C"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247F8573" w14:textId="77777777" w:rsidR="008144D6" w:rsidRPr="0048078F" w:rsidRDefault="008144D6" w:rsidP="008144D6">
            <w:pPr>
              <w:rPr>
                <w:rFonts w:ascii="Arial" w:hAnsi="Arial" w:cs="Arial"/>
                <w:sz w:val="16"/>
                <w:szCs w:val="16"/>
              </w:rPr>
            </w:pPr>
            <w:r w:rsidRPr="0048078F">
              <w:rPr>
                <w:rFonts w:ascii="Arial" w:hAnsi="Arial" w:cs="Arial"/>
                <w:sz w:val="16"/>
                <w:szCs w:val="16"/>
              </w:rPr>
              <w:t>R5-110534</w:t>
            </w:r>
          </w:p>
        </w:tc>
      </w:tr>
      <w:tr w:rsidR="008144D6" w:rsidRPr="0048078F" w14:paraId="3282CB90" w14:textId="77777777" w:rsidTr="008144D6">
        <w:trPr>
          <w:gridAfter w:val="1"/>
          <w:wAfter w:w="21" w:type="dxa"/>
          <w:jc w:val="center"/>
        </w:trPr>
        <w:tc>
          <w:tcPr>
            <w:tcW w:w="638" w:type="dxa"/>
            <w:gridSpan w:val="2"/>
            <w:shd w:val="solid" w:color="FFFFFF" w:fill="auto"/>
          </w:tcPr>
          <w:p w14:paraId="6F6A67A7" w14:textId="77777777" w:rsidR="008144D6" w:rsidRPr="0048078F" w:rsidRDefault="008144D6" w:rsidP="008144D6">
            <w:pPr>
              <w:pStyle w:val="TAL"/>
              <w:rPr>
                <w:sz w:val="16"/>
                <w:szCs w:val="16"/>
                <w:lang w:eastAsia="en-US"/>
              </w:rPr>
            </w:pPr>
            <w:r w:rsidRPr="0048078F">
              <w:rPr>
                <w:sz w:val="16"/>
                <w:szCs w:val="16"/>
                <w:lang w:eastAsia="en-US"/>
              </w:rPr>
              <w:lastRenderedPageBreak/>
              <w:t>RP#51</w:t>
            </w:r>
          </w:p>
        </w:tc>
        <w:tc>
          <w:tcPr>
            <w:tcW w:w="1134" w:type="dxa"/>
            <w:gridSpan w:val="2"/>
            <w:shd w:val="solid" w:color="FFFFFF" w:fill="auto"/>
          </w:tcPr>
          <w:p w14:paraId="60176475" w14:textId="77777777" w:rsidR="008144D6" w:rsidRPr="0048078F" w:rsidRDefault="008144D6" w:rsidP="008144D6">
            <w:pPr>
              <w:rPr>
                <w:rFonts w:ascii="Arial" w:hAnsi="Arial" w:cs="Arial"/>
                <w:sz w:val="16"/>
                <w:szCs w:val="16"/>
              </w:rPr>
            </w:pPr>
            <w:r w:rsidRPr="0048078F">
              <w:rPr>
                <w:rFonts w:ascii="Arial" w:hAnsi="Arial" w:cs="Arial"/>
                <w:sz w:val="16"/>
                <w:szCs w:val="16"/>
              </w:rPr>
              <w:t>RP-110157</w:t>
            </w:r>
          </w:p>
        </w:tc>
        <w:tc>
          <w:tcPr>
            <w:tcW w:w="567" w:type="dxa"/>
            <w:gridSpan w:val="2"/>
            <w:shd w:val="solid" w:color="FFFFFF" w:fill="auto"/>
          </w:tcPr>
          <w:p w14:paraId="7C75C0D4" w14:textId="77777777" w:rsidR="008144D6" w:rsidRPr="0048078F" w:rsidRDefault="008144D6" w:rsidP="008144D6">
            <w:pPr>
              <w:rPr>
                <w:rFonts w:ascii="Arial" w:hAnsi="Arial" w:cs="Arial"/>
                <w:sz w:val="16"/>
                <w:szCs w:val="16"/>
              </w:rPr>
            </w:pPr>
            <w:r w:rsidRPr="0048078F">
              <w:rPr>
                <w:rFonts w:ascii="Arial" w:hAnsi="Arial" w:cs="Arial"/>
                <w:sz w:val="16"/>
                <w:szCs w:val="16"/>
              </w:rPr>
              <w:t>0192</w:t>
            </w:r>
          </w:p>
        </w:tc>
        <w:tc>
          <w:tcPr>
            <w:tcW w:w="426" w:type="dxa"/>
            <w:gridSpan w:val="2"/>
            <w:shd w:val="solid" w:color="FFFFFF" w:fill="auto"/>
          </w:tcPr>
          <w:p w14:paraId="4C738D8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80998D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EARFCN numbers for band 41</w:t>
            </w:r>
          </w:p>
        </w:tc>
        <w:tc>
          <w:tcPr>
            <w:tcW w:w="415" w:type="dxa"/>
            <w:gridSpan w:val="2"/>
            <w:shd w:val="solid" w:color="FFFFFF" w:fill="auto"/>
          </w:tcPr>
          <w:p w14:paraId="7338277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C4E2FFB"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6E939BDA"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2FCEFB13" w14:textId="77777777" w:rsidR="008144D6" w:rsidRPr="0048078F" w:rsidRDefault="008144D6" w:rsidP="008144D6">
            <w:pPr>
              <w:rPr>
                <w:rFonts w:ascii="Arial" w:hAnsi="Arial" w:cs="Arial"/>
                <w:sz w:val="16"/>
                <w:szCs w:val="16"/>
              </w:rPr>
            </w:pPr>
            <w:r w:rsidRPr="0048078F">
              <w:rPr>
                <w:rFonts w:ascii="Arial" w:hAnsi="Arial" w:cs="Arial"/>
                <w:sz w:val="16"/>
                <w:szCs w:val="16"/>
              </w:rPr>
              <w:t>R5-110542</w:t>
            </w:r>
          </w:p>
        </w:tc>
      </w:tr>
      <w:tr w:rsidR="008144D6" w:rsidRPr="0048078F" w14:paraId="580A5219" w14:textId="77777777" w:rsidTr="008144D6">
        <w:trPr>
          <w:gridAfter w:val="1"/>
          <w:wAfter w:w="21" w:type="dxa"/>
          <w:jc w:val="center"/>
        </w:trPr>
        <w:tc>
          <w:tcPr>
            <w:tcW w:w="638" w:type="dxa"/>
            <w:gridSpan w:val="2"/>
            <w:shd w:val="solid" w:color="FFFFFF" w:fill="auto"/>
          </w:tcPr>
          <w:p w14:paraId="5EC82DF9"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4098A16B"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3A75584B" w14:textId="77777777" w:rsidR="008144D6" w:rsidRPr="0048078F" w:rsidRDefault="008144D6" w:rsidP="008144D6">
            <w:pPr>
              <w:rPr>
                <w:rFonts w:ascii="Arial" w:hAnsi="Arial" w:cs="Arial"/>
                <w:sz w:val="16"/>
                <w:szCs w:val="16"/>
              </w:rPr>
            </w:pPr>
            <w:r w:rsidRPr="0048078F">
              <w:rPr>
                <w:rFonts w:ascii="Arial" w:hAnsi="Arial" w:cs="Arial"/>
                <w:sz w:val="16"/>
                <w:szCs w:val="16"/>
              </w:rPr>
              <w:t>0193</w:t>
            </w:r>
          </w:p>
        </w:tc>
        <w:tc>
          <w:tcPr>
            <w:tcW w:w="426" w:type="dxa"/>
            <w:gridSpan w:val="2"/>
            <w:shd w:val="solid" w:color="FFFFFF" w:fill="auto"/>
          </w:tcPr>
          <w:p w14:paraId="42C90798"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5351D99" w14:textId="77777777" w:rsidR="008144D6" w:rsidRPr="0048078F" w:rsidRDefault="008144D6" w:rsidP="008144D6">
            <w:pPr>
              <w:rPr>
                <w:rFonts w:ascii="Arial" w:hAnsi="Arial" w:cs="Arial"/>
                <w:sz w:val="16"/>
                <w:szCs w:val="16"/>
              </w:rPr>
            </w:pPr>
            <w:r w:rsidRPr="0048078F">
              <w:rPr>
                <w:rFonts w:ascii="Arial" w:hAnsi="Arial" w:cs="Arial"/>
                <w:sz w:val="16"/>
                <w:szCs w:val="16"/>
              </w:rPr>
              <w:t>Removal of "Modified contents of the EFs at the ISIM ADF (application DF) level"</w:t>
            </w:r>
          </w:p>
        </w:tc>
        <w:tc>
          <w:tcPr>
            <w:tcW w:w="415" w:type="dxa"/>
            <w:gridSpan w:val="2"/>
            <w:shd w:val="solid" w:color="FFFFFF" w:fill="auto"/>
          </w:tcPr>
          <w:p w14:paraId="51BD461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53662C0"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727758C2"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6794F1BA" w14:textId="77777777" w:rsidR="008144D6" w:rsidRPr="0048078F" w:rsidRDefault="008144D6" w:rsidP="008144D6">
            <w:pPr>
              <w:rPr>
                <w:rFonts w:ascii="Arial" w:hAnsi="Arial" w:cs="Arial"/>
                <w:sz w:val="16"/>
                <w:szCs w:val="16"/>
              </w:rPr>
            </w:pPr>
            <w:r w:rsidRPr="0048078F">
              <w:rPr>
                <w:rFonts w:ascii="Arial" w:hAnsi="Arial" w:cs="Arial"/>
                <w:sz w:val="16"/>
                <w:szCs w:val="16"/>
              </w:rPr>
              <w:t>R5-110593</w:t>
            </w:r>
          </w:p>
        </w:tc>
      </w:tr>
      <w:tr w:rsidR="008144D6" w:rsidRPr="0048078F" w14:paraId="7A521F5B" w14:textId="77777777" w:rsidTr="008144D6">
        <w:trPr>
          <w:gridAfter w:val="1"/>
          <w:wAfter w:w="21" w:type="dxa"/>
          <w:jc w:val="center"/>
        </w:trPr>
        <w:tc>
          <w:tcPr>
            <w:tcW w:w="638" w:type="dxa"/>
            <w:gridSpan w:val="2"/>
            <w:shd w:val="solid" w:color="FFFFFF" w:fill="auto"/>
          </w:tcPr>
          <w:p w14:paraId="1EFC67A5"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5420E142"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0C6E8349" w14:textId="77777777" w:rsidR="008144D6" w:rsidRPr="0048078F" w:rsidRDefault="008144D6" w:rsidP="008144D6">
            <w:pPr>
              <w:rPr>
                <w:rFonts w:ascii="Arial" w:hAnsi="Arial" w:cs="Arial"/>
                <w:sz w:val="16"/>
                <w:szCs w:val="16"/>
              </w:rPr>
            </w:pPr>
            <w:r w:rsidRPr="0048078F">
              <w:rPr>
                <w:rFonts w:ascii="Arial" w:hAnsi="Arial" w:cs="Arial"/>
                <w:sz w:val="16"/>
                <w:szCs w:val="16"/>
              </w:rPr>
              <w:t>0194</w:t>
            </w:r>
          </w:p>
        </w:tc>
        <w:tc>
          <w:tcPr>
            <w:tcW w:w="426" w:type="dxa"/>
            <w:gridSpan w:val="2"/>
            <w:shd w:val="solid" w:color="FFFFFF" w:fill="auto"/>
          </w:tcPr>
          <w:p w14:paraId="06AF46F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D43059F"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the IEs for compressed mode in table 4.7B.1-5</w:t>
            </w:r>
          </w:p>
        </w:tc>
        <w:tc>
          <w:tcPr>
            <w:tcW w:w="415" w:type="dxa"/>
            <w:gridSpan w:val="2"/>
            <w:shd w:val="solid" w:color="FFFFFF" w:fill="auto"/>
          </w:tcPr>
          <w:p w14:paraId="5F3B509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18FBB07"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0206ACED"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5524A81C" w14:textId="77777777" w:rsidR="008144D6" w:rsidRPr="0048078F" w:rsidRDefault="008144D6" w:rsidP="008144D6">
            <w:pPr>
              <w:rPr>
                <w:rFonts w:ascii="Arial" w:hAnsi="Arial" w:cs="Arial"/>
                <w:sz w:val="16"/>
                <w:szCs w:val="16"/>
              </w:rPr>
            </w:pPr>
            <w:r w:rsidRPr="0048078F">
              <w:rPr>
                <w:rFonts w:ascii="Arial" w:hAnsi="Arial" w:cs="Arial"/>
                <w:sz w:val="16"/>
                <w:szCs w:val="16"/>
              </w:rPr>
              <w:t>R5-110601</w:t>
            </w:r>
          </w:p>
        </w:tc>
      </w:tr>
      <w:tr w:rsidR="008144D6" w:rsidRPr="0048078F" w14:paraId="21EDCA52" w14:textId="77777777" w:rsidTr="008144D6">
        <w:trPr>
          <w:gridAfter w:val="1"/>
          <w:wAfter w:w="21" w:type="dxa"/>
          <w:jc w:val="center"/>
        </w:trPr>
        <w:tc>
          <w:tcPr>
            <w:tcW w:w="638" w:type="dxa"/>
            <w:gridSpan w:val="2"/>
            <w:shd w:val="solid" w:color="FFFFFF" w:fill="auto"/>
          </w:tcPr>
          <w:p w14:paraId="3B89EE34"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35841C61"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284186C3" w14:textId="77777777" w:rsidR="008144D6" w:rsidRPr="0048078F" w:rsidRDefault="008144D6" w:rsidP="008144D6">
            <w:pPr>
              <w:rPr>
                <w:rFonts w:ascii="Arial" w:hAnsi="Arial" w:cs="Arial"/>
                <w:sz w:val="16"/>
                <w:szCs w:val="16"/>
              </w:rPr>
            </w:pPr>
            <w:r w:rsidRPr="0048078F">
              <w:rPr>
                <w:rFonts w:ascii="Arial" w:hAnsi="Arial" w:cs="Arial"/>
                <w:sz w:val="16"/>
                <w:szCs w:val="16"/>
              </w:rPr>
              <w:t>0195</w:t>
            </w:r>
          </w:p>
        </w:tc>
        <w:tc>
          <w:tcPr>
            <w:tcW w:w="426" w:type="dxa"/>
            <w:gridSpan w:val="2"/>
            <w:shd w:val="solid" w:color="FFFFFF" w:fill="auto"/>
          </w:tcPr>
          <w:p w14:paraId="74DBB24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B53BDB7"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default message content for TRACKING AREA UPDATE REQUEST message</w:t>
            </w:r>
          </w:p>
        </w:tc>
        <w:tc>
          <w:tcPr>
            <w:tcW w:w="415" w:type="dxa"/>
            <w:gridSpan w:val="2"/>
            <w:shd w:val="solid" w:color="FFFFFF" w:fill="auto"/>
          </w:tcPr>
          <w:p w14:paraId="46A1E0A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B3387CF"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12EDEBB1"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4C779076" w14:textId="77777777" w:rsidR="008144D6" w:rsidRPr="0048078F" w:rsidRDefault="008144D6" w:rsidP="008144D6">
            <w:pPr>
              <w:rPr>
                <w:rFonts w:ascii="Arial" w:hAnsi="Arial" w:cs="Arial"/>
                <w:sz w:val="16"/>
                <w:szCs w:val="16"/>
              </w:rPr>
            </w:pPr>
            <w:r w:rsidRPr="0048078F">
              <w:rPr>
                <w:rFonts w:ascii="Arial" w:hAnsi="Arial" w:cs="Arial"/>
                <w:sz w:val="16"/>
                <w:szCs w:val="16"/>
              </w:rPr>
              <w:t>R5-110703</w:t>
            </w:r>
          </w:p>
        </w:tc>
      </w:tr>
      <w:tr w:rsidR="008144D6" w:rsidRPr="0048078F" w14:paraId="02E16C2E" w14:textId="77777777" w:rsidTr="008144D6">
        <w:trPr>
          <w:gridAfter w:val="1"/>
          <w:wAfter w:w="21" w:type="dxa"/>
          <w:jc w:val="center"/>
        </w:trPr>
        <w:tc>
          <w:tcPr>
            <w:tcW w:w="638" w:type="dxa"/>
            <w:gridSpan w:val="2"/>
            <w:shd w:val="solid" w:color="FFFFFF" w:fill="auto"/>
          </w:tcPr>
          <w:p w14:paraId="3A778242"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15CCE8FC"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7112B834" w14:textId="77777777" w:rsidR="008144D6" w:rsidRPr="0048078F" w:rsidRDefault="008144D6" w:rsidP="008144D6">
            <w:pPr>
              <w:rPr>
                <w:rFonts w:ascii="Arial" w:hAnsi="Arial" w:cs="Arial"/>
                <w:sz w:val="16"/>
                <w:szCs w:val="16"/>
              </w:rPr>
            </w:pPr>
            <w:r w:rsidRPr="0048078F">
              <w:rPr>
                <w:rFonts w:ascii="Arial" w:hAnsi="Arial" w:cs="Arial"/>
                <w:sz w:val="16"/>
                <w:szCs w:val="16"/>
              </w:rPr>
              <w:t>0196</w:t>
            </w:r>
          </w:p>
        </w:tc>
        <w:tc>
          <w:tcPr>
            <w:tcW w:w="426" w:type="dxa"/>
            <w:gridSpan w:val="2"/>
            <w:shd w:val="solid" w:color="FFFFFF" w:fill="auto"/>
          </w:tcPr>
          <w:p w14:paraId="7631869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506529B" w14:textId="77777777" w:rsidR="008144D6" w:rsidRPr="0048078F" w:rsidRDefault="008144D6" w:rsidP="008144D6">
            <w:pPr>
              <w:rPr>
                <w:rFonts w:ascii="Arial" w:hAnsi="Arial" w:cs="Arial"/>
                <w:sz w:val="16"/>
                <w:szCs w:val="16"/>
              </w:rPr>
            </w:pPr>
            <w:r w:rsidRPr="0048078F">
              <w:rPr>
                <w:rFonts w:ascii="Arial" w:hAnsi="Arial" w:cs="Arial"/>
                <w:sz w:val="16"/>
                <w:szCs w:val="16"/>
              </w:rPr>
              <w:t>Add default APN for IMS</w:t>
            </w:r>
          </w:p>
        </w:tc>
        <w:tc>
          <w:tcPr>
            <w:tcW w:w="415" w:type="dxa"/>
            <w:gridSpan w:val="2"/>
            <w:shd w:val="solid" w:color="FFFFFF" w:fill="auto"/>
          </w:tcPr>
          <w:p w14:paraId="3E9C0436"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25A67C8"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614C272A"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4187695A" w14:textId="77777777" w:rsidR="008144D6" w:rsidRPr="0048078F" w:rsidRDefault="008144D6" w:rsidP="008144D6">
            <w:pPr>
              <w:rPr>
                <w:rFonts w:ascii="Arial" w:hAnsi="Arial" w:cs="Arial"/>
                <w:sz w:val="16"/>
                <w:szCs w:val="16"/>
              </w:rPr>
            </w:pPr>
            <w:r w:rsidRPr="0048078F">
              <w:rPr>
                <w:rFonts w:ascii="Arial" w:hAnsi="Arial" w:cs="Arial"/>
                <w:sz w:val="16"/>
                <w:szCs w:val="16"/>
              </w:rPr>
              <w:t>R5-110708</w:t>
            </w:r>
          </w:p>
        </w:tc>
      </w:tr>
      <w:tr w:rsidR="008144D6" w:rsidRPr="0048078F" w14:paraId="7B681A29" w14:textId="77777777" w:rsidTr="008144D6">
        <w:trPr>
          <w:gridAfter w:val="1"/>
          <w:wAfter w:w="21" w:type="dxa"/>
          <w:jc w:val="center"/>
        </w:trPr>
        <w:tc>
          <w:tcPr>
            <w:tcW w:w="638" w:type="dxa"/>
            <w:gridSpan w:val="2"/>
            <w:shd w:val="solid" w:color="FFFFFF" w:fill="auto"/>
          </w:tcPr>
          <w:p w14:paraId="1CFFC2F5"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1AE6E4DC"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26E68AB7" w14:textId="77777777" w:rsidR="008144D6" w:rsidRPr="0048078F" w:rsidRDefault="008144D6" w:rsidP="008144D6">
            <w:pPr>
              <w:rPr>
                <w:rFonts w:ascii="Arial" w:hAnsi="Arial" w:cs="Arial"/>
                <w:sz w:val="16"/>
                <w:szCs w:val="16"/>
              </w:rPr>
            </w:pPr>
            <w:r w:rsidRPr="0048078F">
              <w:rPr>
                <w:rFonts w:ascii="Arial" w:hAnsi="Arial" w:cs="Arial"/>
                <w:sz w:val="16"/>
                <w:szCs w:val="16"/>
              </w:rPr>
              <w:t>0197</w:t>
            </w:r>
          </w:p>
        </w:tc>
        <w:tc>
          <w:tcPr>
            <w:tcW w:w="426" w:type="dxa"/>
            <w:gridSpan w:val="2"/>
            <w:shd w:val="solid" w:color="FFFFFF" w:fill="auto"/>
          </w:tcPr>
          <w:p w14:paraId="75644A3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37F5774"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over head messages for CDMA2000 1XRTT</w:t>
            </w:r>
          </w:p>
        </w:tc>
        <w:tc>
          <w:tcPr>
            <w:tcW w:w="415" w:type="dxa"/>
            <w:gridSpan w:val="2"/>
            <w:shd w:val="solid" w:color="FFFFFF" w:fill="auto"/>
          </w:tcPr>
          <w:p w14:paraId="674AB73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86363B1"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57F4454E"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5113B087" w14:textId="77777777" w:rsidR="008144D6" w:rsidRPr="0048078F" w:rsidRDefault="008144D6" w:rsidP="008144D6">
            <w:pPr>
              <w:rPr>
                <w:rFonts w:ascii="Arial" w:hAnsi="Arial" w:cs="Arial"/>
                <w:sz w:val="16"/>
                <w:szCs w:val="16"/>
              </w:rPr>
            </w:pPr>
            <w:r w:rsidRPr="0048078F">
              <w:rPr>
                <w:rFonts w:ascii="Arial" w:hAnsi="Arial" w:cs="Arial"/>
                <w:sz w:val="16"/>
                <w:szCs w:val="16"/>
              </w:rPr>
              <w:t>R5-110710</w:t>
            </w:r>
          </w:p>
        </w:tc>
      </w:tr>
      <w:tr w:rsidR="008144D6" w:rsidRPr="0048078F" w14:paraId="4EF9DB2E" w14:textId="77777777" w:rsidTr="008144D6">
        <w:trPr>
          <w:gridAfter w:val="1"/>
          <w:wAfter w:w="21" w:type="dxa"/>
          <w:jc w:val="center"/>
        </w:trPr>
        <w:tc>
          <w:tcPr>
            <w:tcW w:w="638" w:type="dxa"/>
            <w:gridSpan w:val="2"/>
            <w:shd w:val="solid" w:color="FFFFFF" w:fill="auto"/>
          </w:tcPr>
          <w:p w14:paraId="63C07F0B"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6AD6B56A"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49FA9D57" w14:textId="77777777" w:rsidR="008144D6" w:rsidRPr="0048078F" w:rsidRDefault="008144D6" w:rsidP="008144D6">
            <w:pPr>
              <w:rPr>
                <w:rFonts w:ascii="Arial" w:hAnsi="Arial" w:cs="Arial"/>
                <w:sz w:val="16"/>
                <w:szCs w:val="16"/>
              </w:rPr>
            </w:pPr>
            <w:r w:rsidRPr="0048078F">
              <w:rPr>
                <w:rFonts w:ascii="Arial" w:hAnsi="Arial" w:cs="Arial"/>
                <w:sz w:val="16"/>
                <w:szCs w:val="16"/>
              </w:rPr>
              <w:t>0198</w:t>
            </w:r>
          </w:p>
        </w:tc>
        <w:tc>
          <w:tcPr>
            <w:tcW w:w="426" w:type="dxa"/>
            <w:gridSpan w:val="2"/>
            <w:shd w:val="solid" w:color="FFFFFF" w:fill="auto"/>
          </w:tcPr>
          <w:p w14:paraId="2E72F9EF"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BEB0BD0"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default SMS over SGs message contents</w:t>
            </w:r>
          </w:p>
        </w:tc>
        <w:tc>
          <w:tcPr>
            <w:tcW w:w="415" w:type="dxa"/>
            <w:gridSpan w:val="2"/>
            <w:shd w:val="solid" w:color="FFFFFF" w:fill="auto"/>
          </w:tcPr>
          <w:p w14:paraId="5330D0B3"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2C34E54"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69A0A42F"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52C79DB4" w14:textId="77777777" w:rsidR="008144D6" w:rsidRPr="0048078F" w:rsidRDefault="008144D6" w:rsidP="008144D6">
            <w:pPr>
              <w:rPr>
                <w:rFonts w:ascii="Arial" w:hAnsi="Arial" w:cs="Arial"/>
                <w:sz w:val="16"/>
                <w:szCs w:val="16"/>
              </w:rPr>
            </w:pPr>
            <w:r w:rsidRPr="0048078F">
              <w:rPr>
                <w:rFonts w:ascii="Arial" w:hAnsi="Arial" w:cs="Arial"/>
                <w:sz w:val="16"/>
                <w:szCs w:val="16"/>
              </w:rPr>
              <w:t>R5-110875</w:t>
            </w:r>
          </w:p>
        </w:tc>
      </w:tr>
      <w:tr w:rsidR="008144D6" w:rsidRPr="0048078F" w14:paraId="3863C1F3" w14:textId="77777777" w:rsidTr="008144D6">
        <w:trPr>
          <w:gridAfter w:val="1"/>
          <w:wAfter w:w="21" w:type="dxa"/>
          <w:jc w:val="center"/>
        </w:trPr>
        <w:tc>
          <w:tcPr>
            <w:tcW w:w="638" w:type="dxa"/>
            <w:gridSpan w:val="2"/>
            <w:shd w:val="solid" w:color="FFFFFF" w:fill="auto"/>
          </w:tcPr>
          <w:p w14:paraId="625A56EA"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3EC53BBB"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2F913DEA" w14:textId="77777777" w:rsidR="008144D6" w:rsidRPr="0048078F" w:rsidRDefault="008144D6" w:rsidP="008144D6">
            <w:pPr>
              <w:rPr>
                <w:rFonts w:ascii="Arial" w:hAnsi="Arial" w:cs="Arial"/>
                <w:sz w:val="16"/>
                <w:szCs w:val="16"/>
              </w:rPr>
            </w:pPr>
            <w:r w:rsidRPr="0048078F">
              <w:rPr>
                <w:rFonts w:ascii="Arial" w:hAnsi="Arial" w:cs="Arial"/>
                <w:sz w:val="16"/>
                <w:szCs w:val="16"/>
              </w:rPr>
              <w:t>0199</w:t>
            </w:r>
          </w:p>
        </w:tc>
        <w:tc>
          <w:tcPr>
            <w:tcW w:w="426" w:type="dxa"/>
            <w:gridSpan w:val="2"/>
            <w:shd w:val="solid" w:color="FFFFFF" w:fill="auto"/>
          </w:tcPr>
          <w:p w14:paraId="720110B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DEA82F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'Test procedure to check that UE is camped on E-UTRAN cell upon mobility from another RAT'</w:t>
            </w:r>
          </w:p>
        </w:tc>
        <w:tc>
          <w:tcPr>
            <w:tcW w:w="415" w:type="dxa"/>
            <w:gridSpan w:val="2"/>
            <w:shd w:val="solid" w:color="FFFFFF" w:fill="auto"/>
          </w:tcPr>
          <w:p w14:paraId="18ADF7D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509FE52"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4B6E7C5C"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68A5B6D4" w14:textId="77777777" w:rsidR="008144D6" w:rsidRPr="0048078F" w:rsidRDefault="008144D6" w:rsidP="008144D6">
            <w:pPr>
              <w:rPr>
                <w:rFonts w:ascii="Arial" w:hAnsi="Arial" w:cs="Arial"/>
                <w:sz w:val="16"/>
                <w:szCs w:val="16"/>
              </w:rPr>
            </w:pPr>
            <w:r w:rsidRPr="0048078F">
              <w:rPr>
                <w:rFonts w:ascii="Arial" w:hAnsi="Arial" w:cs="Arial"/>
                <w:sz w:val="16"/>
                <w:szCs w:val="16"/>
              </w:rPr>
              <w:t>R5-110746</w:t>
            </w:r>
          </w:p>
        </w:tc>
      </w:tr>
      <w:tr w:rsidR="008144D6" w:rsidRPr="0048078F" w14:paraId="427B4614" w14:textId="77777777" w:rsidTr="008144D6">
        <w:trPr>
          <w:gridAfter w:val="1"/>
          <w:wAfter w:w="21" w:type="dxa"/>
          <w:jc w:val="center"/>
        </w:trPr>
        <w:tc>
          <w:tcPr>
            <w:tcW w:w="638" w:type="dxa"/>
            <w:gridSpan w:val="2"/>
            <w:shd w:val="solid" w:color="FFFFFF" w:fill="auto"/>
          </w:tcPr>
          <w:p w14:paraId="6614666F"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37AAA464"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287151AB" w14:textId="77777777" w:rsidR="008144D6" w:rsidRPr="0048078F" w:rsidRDefault="008144D6" w:rsidP="008144D6">
            <w:pPr>
              <w:rPr>
                <w:rFonts w:ascii="Arial" w:hAnsi="Arial" w:cs="Arial"/>
                <w:sz w:val="16"/>
                <w:szCs w:val="16"/>
              </w:rPr>
            </w:pPr>
            <w:r w:rsidRPr="0048078F">
              <w:rPr>
                <w:rFonts w:ascii="Arial" w:hAnsi="Arial" w:cs="Arial"/>
                <w:sz w:val="16"/>
                <w:szCs w:val="16"/>
              </w:rPr>
              <w:t>0200</w:t>
            </w:r>
          </w:p>
        </w:tc>
        <w:tc>
          <w:tcPr>
            <w:tcW w:w="426" w:type="dxa"/>
            <w:gridSpan w:val="2"/>
            <w:shd w:val="solid" w:color="FFFFFF" w:fill="auto"/>
          </w:tcPr>
          <w:p w14:paraId="1E56CF9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3666565"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frequency allocations</w:t>
            </w:r>
          </w:p>
        </w:tc>
        <w:tc>
          <w:tcPr>
            <w:tcW w:w="415" w:type="dxa"/>
            <w:gridSpan w:val="2"/>
            <w:shd w:val="solid" w:color="FFFFFF" w:fill="auto"/>
          </w:tcPr>
          <w:p w14:paraId="0A4C7424"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2102F25"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31ED5C69"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79FEE3EF" w14:textId="77777777" w:rsidR="008144D6" w:rsidRPr="0048078F" w:rsidRDefault="008144D6" w:rsidP="008144D6">
            <w:pPr>
              <w:rPr>
                <w:rFonts w:ascii="Arial" w:hAnsi="Arial" w:cs="Arial"/>
                <w:sz w:val="16"/>
                <w:szCs w:val="16"/>
              </w:rPr>
            </w:pPr>
            <w:r w:rsidRPr="0048078F">
              <w:rPr>
                <w:rFonts w:ascii="Arial" w:hAnsi="Arial" w:cs="Arial"/>
                <w:sz w:val="16"/>
                <w:szCs w:val="16"/>
              </w:rPr>
              <w:t>R5-110788</w:t>
            </w:r>
          </w:p>
        </w:tc>
      </w:tr>
      <w:tr w:rsidR="008144D6" w:rsidRPr="0048078F" w14:paraId="145F3D1A" w14:textId="77777777" w:rsidTr="008144D6">
        <w:trPr>
          <w:gridAfter w:val="1"/>
          <w:wAfter w:w="21" w:type="dxa"/>
          <w:jc w:val="center"/>
        </w:trPr>
        <w:tc>
          <w:tcPr>
            <w:tcW w:w="638" w:type="dxa"/>
            <w:gridSpan w:val="2"/>
            <w:shd w:val="solid" w:color="FFFFFF" w:fill="auto"/>
          </w:tcPr>
          <w:p w14:paraId="0E3C49A8"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39E26416" w14:textId="77777777" w:rsidR="008144D6" w:rsidRPr="0048078F" w:rsidRDefault="008144D6" w:rsidP="008144D6">
            <w:pPr>
              <w:rPr>
                <w:rFonts w:ascii="Arial" w:hAnsi="Arial" w:cs="Arial"/>
                <w:sz w:val="16"/>
                <w:szCs w:val="16"/>
              </w:rPr>
            </w:pPr>
            <w:r w:rsidRPr="0048078F">
              <w:rPr>
                <w:rFonts w:ascii="Arial" w:hAnsi="Arial" w:cs="Arial"/>
                <w:sz w:val="16"/>
                <w:szCs w:val="16"/>
              </w:rPr>
              <w:t>RP-110161</w:t>
            </w:r>
          </w:p>
        </w:tc>
        <w:tc>
          <w:tcPr>
            <w:tcW w:w="567" w:type="dxa"/>
            <w:gridSpan w:val="2"/>
            <w:shd w:val="solid" w:color="FFFFFF" w:fill="auto"/>
          </w:tcPr>
          <w:p w14:paraId="3D26605B" w14:textId="77777777" w:rsidR="008144D6" w:rsidRPr="0048078F" w:rsidRDefault="008144D6" w:rsidP="008144D6">
            <w:pPr>
              <w:rPr>
                <w:rFonts w:ascii="Arial" w:hAnsi="Arial" w:cs="Arial"/>
                <w:sz w:val="16"/>
                <w:szCs w:val="16"/>
              </w:rPr>
            </w:pPr>
            <w:r w:rsidRPr="0048078F">
              <w:rPr>
                <w:rFonts w:ascii="Arial" w:hAnsi="Arial" w:cs="Arial"/>
                <w:sz w:val="16"/>
                <w:szCs w:val="16"/>
              </w:rPr>
              <w:t>0201</w:t>
            </w:r>
          </w:p>
        </w:tc>
        <w:tc>
          <w:tcPr>
            <w:tcW w:w="426" w:type="dxa"/>
            <w:gridSpan w:val="2"/>
            <w:shd w:val="solid" w:color="FFFFFF" w:fill="auto"/>
          </w:tcPr>
          <w:p w14:paraId="044B5E0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A62D349"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Reference packet filters contents</w:t>
            </w:r>
          </w:p>
        </w:tc>
        <w:tc>
          <w:tcPr>
            <w:tcW w:w="415" w:type="dxa"/>
            <w:gridSpan w:val="2"/>
            <w:shd w:val="solid" w:color="FFFFFF" w:fill="auto"/>
          </w:tcPr>
          <w:p w14:paraId="1C507FD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7446F22"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77684F01"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77ABC987" w14:textId="77777777" w:rsidR="008144D6" w:rsidRPr="0048078F" w:rsidRDefault="008144D6" w:rsidP="008144D6">
            <w:pPr>
              <w:rPr>
                <w:rFonts w:ascii="Arial" w:hAnsi="Arial" w:cs="Arial"/>
                <w:sz w:val="16"/>
                <w:szCs w:val="16"/>
              </w:rPr>
            </w:pPr>
            <w:r w:rsidRPr="0048078F">
              <w:rPr>
                <w:rFonts w:ascii="Arial" w:hAnsi="Arial" w:cs="Arial"/>
                <w:sz w:val="16"/>
                <w:szCs w:val="16"/>
              </w:rPr>
              <w:t>R5-110789</w:t>
            </w:r>
          </w:p>
        </w:tc>
      </w:tr>
      <w:tr w:rsidR="008144D6" w:rsidRPr="0048078F" w14:paraId="1CECCA1D" w14:textId="77777777" w:rsidTr="008144D6">
        <w:trPr>
          <w:gridAfter w:val="1"/>
          <w:wAfter w:w="21" w:type="dxa"/>
          <w:jc w:val="center"/>
        </w:trPr>
        <w:tc>
          <w:tcPr>
            <w:tcW w:w="638" w:type="dxa"/>
            <w:gridSpan w:val="2"/>
            <w:shd w:val="solid" w:color="FFFFFF" w:fill="auto"/>
          </w:tcPr>
          <w:p w14:paraId="24B7C811"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398301CD" w14:textId="77777777" w:rsidR="008144D6" w:rsidRPr="0048078F" w:rsidRDefault="008144D6" w:rsidP="008144D6">
            <w:pPr>
              <w:rPr>
                <w:rFonts w:ascii="Arial" w:hAnsi="Arial" w:cs="Arial"/>
                <w:sz w:val="16"/>
                <w:szCs w:val="16"/>
              </w:rPr>
            </w:pPr>
            <w:r w:rsidRPr="0048078F">
              <w:rPr>
                <w:rFonts w:ascii="Arial" w:hAnsi="Arial" w:cs="Arial"/>
                <w:sz w:val="16"/>
                <w:szCs w:val="16"/>
              </w:rPr>
              <w:t>RP-110157</w:t>
            </w:r>
          </w:p>
        </w:tc>
        <w:tc>
          <w:tcPr>
            <w:tcW w:w="567" w:type="dxa"/>
            <w:gridSpan w:val="2"/>
            <w:shd w:val="solid" w:color="FFFFFF" w:fill="auto"/>
          </w:tcPr>
          <w:p w14:paraId="71E8F634" w14:textId="77777777" w:rsidR="008144D6" w:rsidRPr="0048078F" w:rsidRDefault="008144D6" w:rsidP="008144D6">
            <w:pPr>
              <w:rPr>
                <w:rFonts w:ascii="Arial" w:hAnsi="Arial" w:cs="Arial"/>
                <w:sz w:val="16"/>
                <w:szCs w:val="16"/>
              </w:rPr>
            </w:pPr>
            <w:r w:rsidRPr="0048078F">
              <w:rPr>
                <w:rFonts w:ascii="Arial" w:hAnsi="Arial" w:cs="Arial"/>
                <w:sz w:val="16"/>
                <w:szCs w:val="16"/>
              </w:rPr>
              <w:t>0202</w:t>
            </w:r>
          </w:p>
        </w:tc>
        <w:tc>
          <w:tcPr>
            <w:tcW w:w="426" w:type="dxa"/>
            <w:gridSpan w:val="2"/>
            <w:shd w:val="solid" w:color="FFFFFF" w:fill="auto"/>
          </w:tcPr>
          <w:p w14:paraId="113A15D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C6490C6"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FDD Reference Test Frequencies for Operating Band 12</w:t>
            </w:r>
          </w:p>
        </w:tc>
        <w:tc>
          <w:tcPr>
            <w:tcW w:w="415" w:type="dxa"/>
            <w:gridSpan w:val="2"/>
            <w:shd w:val="solid" w:color="FFFFFF" w:fill="auto"/>
          </w:tcPr>
          <w:p w14:paraId="3912FA8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82318E4"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657EAD9B"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47D6F7CA" w14:textId="77777777" w:rsidR="008144D6" w:rsidRPr="0048078F" w:rsidRDefault="008144D6" w:rsidP="008144D6">
            <w:pPr>
              <w:rPr>
                <w:rFonts w:ascii="Arial" w:hAnsi="Arial" w:cs="Arial"/>
                <w:sz w:val="16"/>
                <w:szCs w:val="16"/>
              </w:rPr>
            </w:pPr>
            <w:r w:rsidRPr="0048078F">
              <w:rPr>
                <w:rFonts w:ascii="Arial" w:hAnsi="Arial" w:cs="Arial"/>
                <w:sz w:val="16"/>
                <w:szCs w:val="16"/>
              </w:rPr>
              <w:t>R5-110846</w:t>
            </w:r>
          </w:p>
        </w:tc>
      </w:tr>
      <w:tr w:rsidR="008144D6" w:rsidRPr="0048078F" w14:paraId="71A526E4" w14:textId="77777777" w:rsidTr="008144D6">
        <w:trPr>
          <w:gridAfter w:val="1"/>
          <w:wAfter w:w="21" w:type="dxa"/>
          <w:jc w:val="center"/>
        </w:trPr>
        <w:tc>
          <w:tcPr>
            <w:tcW w:w="638" w:type="dxa"/>
            <w:gridSpan w:val="2"/>
            <w:shd w:val="solid" w:color="FFFFFF" w:fill="auto"/>
          </w:tcPr>
          <w:p w14:paraId="43128A2F"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394C0A23" w14:textId="77777777" w:rsidR="008144D6" w:rsidRPr="0048078F" w:rsidRDefault="008144D6" w:rsidP="008144D6">
            <w:pPr>
              <w:rPr>
                <w:rFonts w:ascii="Arial" w:hAnsi="Arial" w:cs="Arial"/>
                <w:sz w:val="16"/>
                <w:szCs w:val="16"/>
              </w:rPr>
            </w:pPr>
            <w:r w:rsidRPr="0048078F">
              <w:rPr>
                <w:rFonts w:ascii="Arial" w:hAnsi="Arial" w:cs="Arial"/>
                <w:sz w:val="16"/>
                <w:szCs w:val="16"/>
              </w:rPr>
              <w:t>RP-110157</w:t>
            </w:r>
          </w:p>
        </w:tc>
        <w:tc>
          <w:tcPr>
            <w:tcW w:w="567" w:type="dxa"/>
            <w:gridSpan w:val="2"/>
            <w:shd w:val="solid" w:color="FFFFFF" w:fill="auto"/>
          </w:tcPr>
          <w:p w14:paraId="352DAB1F" w14:textId="77777777" w:rsidR="008144D6" w:rsidRPr="0048078F" w:rsidRDefault="008144D6" w:rsidP="008144D6">
            <w:pPr>
              <w:rPr>
                <w:rFonts w:ascii="Arial" w:hAnsi="Arial" w:cs="Arial"/>
                <w:sz w:val="16"/>
                <w:szCs w:val="16"/>
              </w:rPr>
            </w:pPr>
            <w:r w:rsidRPr="0048078F">
              <w:rPr>
                <w:rFonts w:ascii="Arial" w:hAnsi="Arial" w:cs="Arial"/>
                <w:sz w:val="16"/>
                <w:szCs w:val="16"/>
              </w:rPr>
              <w:t>0203</w:t>
            </w:r>
          </w:p>
        </w:tc>
        <w:tc>
          <w:tcPr>
            <w:tcW w:w="426" w:type="dxa"/>
            <w:gridSpan w:val="2"/>
            <w:shd w:val="solid" w:color="FFFFFF" w:fill="auto"/>
          </w:tcPr>
          <w:p w14:paraId="340A85E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2BFA6E4" w14:textId="77777777" w:rsidR="008144D6" w:rsidRPr="0048078F" w:rsidRDefault="008144D6" w:rsidP="008144D6">
            <w:pPr>
              <w:rPr>
                <w:rFonts w:ascii="Arial" w:hAnsi="Arial" w:cs="Arial"/>
                <w:sz w:val="16"/>
                <w:szCs w:val="16"/>
              </w:rPr>
            </w:pPr>
            <w:r w:rsidRPr="0048078F">
              <w:rPr>
                <w:rFonts w:ascii="Arial" w:hAnsi="Arial" w:cs="Arial"/>
                <w:sz w:val="16"/>
                <w:szCs w:val="16"/>
              </w:rPr>
              <w:t>LTE RF: state 3A-RF update</w:t>
            </w:r>
          </w:p>
        </w:tc>
        <w:tc>
          <w:tcPr>
            <w:tcW w:w="415" w:type="dxa"/>
            <w:gridSpan w:val="2"/>
            <w:shd w:val="solid" w:color="FFFFFF" w:fill="auto"/>
          </w:tcPr>
          <w:p w14:paraId="5D72469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40B709E"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45EC1BBD"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0DF1004C" w14:textId="77777777" w:rsidR="008144D6" w:rsidRPr="0048078F" w:rsidRDefault="008144D6" w:rsidP="008144D6">
            <w:pPr>
              <w:rPr>
                <w:rFonts w:ascii="Arial" w:hAnsi="Arial" w:cs="Arial"/>
                <w:sz w:val="16"/>
                <w:szCs w:val="16"/>
              </w:rPr>
            </w:pPr>
            <w:r w:rsidRPr="0048078F">
              <w:rPr>
                <w:rFonts w:ascii="Arial" w:hAnsi="Arial" w:cs="Arial"/>
                <w:sz w:val="16"/>
                <w:szCs w:val="16"/>
              </w:rPr>
              <w:t>R5-110937</w:t>
            </w:r>
          </w:p>
        </w:tc>
      </w:tr>
      <w:tr w:rsidR="008144D6" w:rsidRPr="0048078F" w14:paraId="0502E71C" w14:textId="77777777" w:rsidTr="008144D6">
        <w:trPr>
          <w:gridAfter w:val="1"/>
          <w:wAfter w:w="21" w:type="dxa"/>
          <w:jc w:val="center"/>
        </w:trPr>
        <w:tc>
          <w:tcPr>
            <w:tcW w:w="638" w:type="dxa"/>
            <w:gridSpan w:val="2"/>
            <w:shd w:val="solid" w:color="FFFFFF" w:fill="auto"/>
          </w:tcPr>
          <w:p w14:paraId="67D1FD60" w14:textId="77777777" w:rsidR="008144D6" w:rsidRPr="0048078F" w:rsidRDefault="008144D6" w:rsidP="008144D6">
            <w:pPr>
              <w:pStyle w:val="TAL"/>
              <w:rPr>
                <w:sz w:val="16"/>
                <w:szCs w:val="16"/>
                <w:lang w:eastAsia="en-US"/>
              </w:rPr>
            </w:pPr>
            <w:r w:rsidRPr="0048078F">
              <w:rPr>
                <w:sz w:val="16"/>
                <w:szCs w:val="16"/>
                <w:lang w:eastAsia="en-US"/>
              </w:rPr>
              <w:t>RP#51</w:t>
            </w:r>
          </w:p>
        </w:tc>
        <w:tc>
          <w:tcPr>
            <w:tcW w:w="1134" w:type="dxa"/>
            <w:gridSpan w:val="2"/>
            <w:shd w:val="solid" w:color="FFFFFF" w:fill="auto"/>
          </w:tcPr>
          <w:p w14:paraId="7DF23226" w14:textId="77777777" w:rsidR="008144D6" w:rsidRPr="0048078F" w:rsidRDefault="008144D6" w:rsidP="008144D6">
            <w:pPr>
              <w:rPr>
                <w:rFonts w:ascii="Arial" w:hAnsi="Arial" w:cs="Arial"/>
                <w:sz w:val="16"/>
                <w:szCs w:val="16"/>
              </w:rPr>
            </w:pPr>
            <w:r w:rsidRPr="0048078F">
              <w:rPr>
                <w:rFonts w:ascii="Arial" w:hAnsi="Arial" w:cs="Arial"/>
                <w:sz w:val="16"/>
                <w:szCs w:val="16"/>
              </w:rPr>
              <w:t>RP-110172</w:t>
            </w:r>
          </w:p>
        </w:tc>
        <w:tc>
          <w:tcPr>
            <w:tcW w:w="567" w:type="dxa"/>
            <w:gridSpan w:val="2"/>
            <w:shd w:val="solid" w:color="FFFFFF" w:fill="auto"/>
          </w:tcPr>
          <w:p w14:paraId="4F7AD9AF" w14:textId="77777777" w:rsidR="008144D6" w:rsidRPr="0048078F" w:rsidRDefault="008144D6" w:rsidP="008144D6">
            <w:pPr>
              <w:rPr>
                <w:rFonts w:ascii="Arial" w:hAnsi="Arial" w:cs="Arial"/>
                <w:sz w:val="16"/>
                <w:szCs w:val="16"/>
              </w:rPr>
            </w:pPr>
            <w:r w:rsidRPr="0048078F">
              <w:rPr>
                <w:rFonts w:ascii="Arial" w:hAnsi="Arial" w:cs="Arial"/>
                <w:sz w:val="16"/>
                <w:szCs w:val="16"/>
              </w:rPr>
              <w:t>0204</w:t>
            </w:r>
          </w:p>
        </w:tc>
        <w:tc>
          <w:tcPr>
            <w:tcW w:w="426" w:type="dxa"/>
            <w:gridSpan w:val="2"/>
            <w:shd w:val="solid" w:color="FFFFFF" w:fill="auto"/>
          </w:tcPr>
          <w:p w14:paraId="36FDEE6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6AFF1D5" w14:textId="77777777" w:rsidR="008144D6" w:rsidRPr="0048078F" w:rsidRDefault="008144D6" w:rsidP="008144D6">
            <w:pPr>
              <w:rPr>
                <w:rFonts w:ascii="Arial" w:hAnsi="Arial" w:cs="Arial"/>
                <w:sz w:val="16"/>
                <w:szCs w:val="16"/>
              </w:rPr>
            </w:pPr>
            <w:r w:rsidRPr="0048078F">
              <w:rPr>
                <w:rFonts w:ascii="Arial" w:hAnsi="Arial" w:cs="Arial"/>
                <w:sz w:val="16"/>
                <w:szCs w:val="16"/>
              </w:rPr>
              <w:t>Add test frequencies for bands 42, 43 (3500MHz)</w:t>
            </w:r>
          </w:p>
        </w:tc>
        <w:tc>
          <w:tcPr>
            <w:tcW w:w="415" w:type="dxa"/>
            <w:gridSpan w:val="2"/>
            <w:shd w:val="solid" w:color="FFFFFF" w:fill="auto"/>
          </w:tcPr>
          <w:p w14:paraId="66DD615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5ECA5E4" w14:textId="77777777" w:rsidR="008144D6" w:rsidRPr="0048078F" w:rsidRDefault="008144D6" w:rsidP="008144D6">
            <w:pPr>
              <w:pStyle w:val="TAL"/>
              <w:rPr>
                <w:sz w:val="16"/>
                <w:szCs w:val="16"/>
                <w:lang w:eastAsia="en-US"/>
              </w:rPr>
            </w:pPr>
            <w:r w:rsidRPr="0048078F">
              <w:rPr>
                <w:sz w:val="16"/>
                <w:szCs w:val="16"/>
                <w:lang w:eastAsia="en-US"/>
              </w:rPr>
              <w:t>9.3.0</w:t>
            </w:r>
          </w:p>
        </w:tc>
        <w:tc>
          <w:tcPr>
            <w:tcW w:w="708" w:type="dxa"/>
            <w:gridSpan w:val="2"/>
            <w:shd w:val="solid" w:color="FFFFFF" w:fill="auto"/>
          </w:tcPr>
          <w:p w14:paraId="72A500C1" w14:textId="77777777" w:rsidR="008144D6" w:rsidRPr="0048078F" w:rsidRDefault="008144D6" w:rsidP="008144D6">
            <w:pPr>
              <w:pStyle w:val="TAL"/>
              <w:rPr>
                <w:sz w:val="16"/>
                <w:szCs w:val="16"/>
                <w:lang w:eastAsia="en-US"/>
              </w:rPr>
            </w:pPr>
            <w:r w:rsidRPr="0048078F">
              <w:rPr>
                <w:sz w:val="16"/>
                <w:szCs w:val="16"/>
                <w:lang w:eastAsia="en-US"/>
              </w:rPr>
              <w:t>9.4.0</w:t>
            </w:r>
          </w:p>
        </w:tc>
        <w:tc>
          <w:tcPr>
            <w:tcW w:w="1033" w:type="dxa"/>
            <w:gridSpan w:val="2"/>
            <w:shd w:val="solid" w:color="FFFFFF" w:fill="auto"/>
          </w:tcPr>
          <w:p w14:paraId="3F1ADFA7" w14:textId="77777777" w:rsidR="008144D6" w:rsidRPr="0048078F" w:rsidRDefault="008144D6" w:rsidP="008144D6">
            <w:pPr>
              <w:rPr>
                <w:rFonts w:ascii="Arial" w:hAnsi="Arial" w:cs="Arial"/>
                <w:sz w:val="16"/>
                <w:szCs w:val="16"/>
              </w:rPr>
            </w:pPr>
            <w:r w:rsidRPr="0048078F">
              <w:rPr>
                <w:rFonts w:ascii="Arial" w:hAnsi="Arial" w:cs="Arial"/>
                <w:sz w:val="16"/>
                <w:szCs w:val="16"/>
              </w:rPr>
              <w:t>R5-110968</w:t>
            </w:r>
          </w:p>
        </w:tc>
      </w:tr>
      <w:tr w:rsidR="008144D6" w:rsidRPr="0048078F" w14:paraId="4699E362" w14:textId="77777777" w:rsidTr="008144D6">
        <w:trPr>
          <w:gridAfter w:val="1"/>
          <w:wAfter w:w="21" w:type="dxa"/>
          <w:jc w:val="center"/>
        </w:trPr>
        <w:tc>
          <w:tcPr>
            <w:tcW w:w="638" w:type="dxa"/>
            <w:gridSpan w:val="2"/>
            <w:shd w:val="solid" w:color="FFFFFF" w:fill="auto"/>
          </w:tcPr>
          <w:p w14:paraId="5B68BDB0"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5C4202B2"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6B6E46DF" w14:textId="77777777" w:rsidR="008144D6" w:rsidRPr="0048078F" w:rsidRDefault="008144D6" w:rsidP="008144D6">
            <w:pPr>
              <w:rPr>
                <w:rFonts w:ascii="Arial" w:hAnsi="Arial" w:cs="Arial"/>
                <w:sz w:val="16"/>
                <w:szCs w:val="16"/>
              </w:rPr>
            </w:pPr>
            <w:r w:rsidRPr="0048078F">
              <w:rPr>
                <w:rFonts w:ascii="Arial" w:hAnsi="Arial" w:cs="Arial"/>
                <w:sz w:val="16"/>
                <w:szCs w:val="16"/>
              </w:rPr>
              <w:t>0205</w:t>
            </w:r>
          </w:p>
        </w:tc>
        <w:tc>
          <w:tcPr>
            <w:tcW w:w="426" w:type="dxa"/>
            <w:gridSpan w:val="2"/>
            <w:shd w:val="solid" w:color="FFFFFF" w:fill="auto"/>
          </w:tcPr>
          <w:p w14:paraId="00A1BB8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7A497F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default message content of LOCATION UPDATING REQUEST message</w:t>
            </w:r>
          </w:p>
        </w:tc>
        <w:tc>
          <w:tcPr>
            <w:tcW w:w="415" w:type="dxa"/>
            <w:gridSpan w:val="2"/>
            <w:shd w:val="solid" w:color="FFFFFF" w:fill="auto"/>
          </w:tcPr>
          <w:p w14:paraId="6065C73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B98D6BC"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7172BBE4"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599F129C" w14:textId="77777777" w:rsidR="008144D6" w:rsidRPr="0048078F" w:rsidRDefault="008144D6" w:rsidP="008144D6">
            <w:pPr>
              <w:rPr>
                <w:rFonts w:ascii="Arial" w:hAnsi="Arial" w:cs="Arial"/>
                <w:sz w:val="16"/>
                <w:szCs w:val="16"/>
              </w:rPr>
            </w:pPr>
            <w:r w:rsidRPr="0048078F">
              <w:rPr>
                <w:rFonts w:ascii="Arial" w:hAnsi="Arial" w:cs="Arial"/>
                <w:sz w:val="16"/>
                <w:szCs w:val="16"/>
              </w:rPr>
              <w:t>R5-112114</w:t>
            </w:r>
          </w:p>
        </w:tc>
      </w:tr>
      <w:tr w:rsidR="008144D6" w:rsidRPr="0048078F" w14:paraId="33F4CC60" w14:textId="77777777" w:rsidTr="008144D6">
        <w:trPr>
          <w:gridAfter w:val="1"/>
          <w:wAfter w:w="21" w:type="dxa"/>
          <w:jc w:val="center"/>
        </w:trPr>
        <w:tc>
          <w:tcPr>
            <w:tcW w:w="638" w:type="dxa"/>
            <w:gridSpan w:val="2"/>
            <w:shd w:val="solid" w:color="FFFFFF" w:fill="auto"/>
          </w:tcPr>
          <w:p w14:paraId="18B4F1FB"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70B3F9AE"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437E7DB3" w14:textId="77777777" w:rsidR="008144D6" w:rsidRPr="0048078F" w:rsidRDefault="008144D6" w:rsidP="008144D6">
            <w:pPr>
              <w:rPr>
                <w:rFonts w:ascii="Arial" w:hAnsi="Arial" w:cs="Arial"/>
                <w:sz w:val="16"/>
                <w:szCs w:val="16"/>
              </w:rPr>
            </w:pPr>
            <w:r w:rsidRPr="0048078F">
              <w:rPr>
                <w:rFonts w:ascii="Arial" w:hAnsi="Arial" w:cs="Arial"/>
                <w:sz w:val="16"/>
                <w:szCs w:val="16"/>
              </w:rPr>
              <w:t>0206</w:t>
            </w:r>
          </w:p>
        </w:tc>
        <w:tc>
          <w:tcPr>
            <w:tcW w:w="426" w:type="dxa"/>
            <w:gridSpan w:val="2"/>
            <w:shd w:val="solid" w:color="FFFFFF" w:fill="auto"/>
          </w:tcPr>
          <w:p w14:paraId="66A90EA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EA4C3BB"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default message content of TRACKING AREA UPDATE REQUEST message</w:t>
            </w:r>
          </w:p>
        </w:tc>
        <w:tc>
          <w:tcPr>
            <w:tcW w:w="415" w:type="dxa"/>
            <w:gridSpan w:val="2"/>
            <w:shd w:val="solid" w:color="FFFFFF" w:fill="auto"/>
          </w:tcPr>
          <w:p w14:paraId="11F5E8AE"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1EC058C"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769D9762"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16C58E67" w14:textId="77777777" w:rsidR="008144D6" w:rsidRPr="0048078F" w:rsidRDefault="008144D6" w:rsidP="008144D6">
            <w:pPr>
              <w:rPr>
                <w:rFonts w:ascii="Arial" w:hAnsi="Arial" w:cs="Arial"/>
                <w:sz w:val="16"/>
                <w:szCs w:val="16"/>
              </w:rPr>
            </w:pPr>
            <w:r w:rsidRPr="0048078F">
              <w:rPr>
                <w:rFonts w:ascii="Arial" w:hAnsi="Arial" w:cs="Arial"/>
                <w:sz w:val="16"/>
                <w:szCs w:val="16"/>
              </w:rPr>
              <w:t>R5-112120</w:t>
            </w:r>
          </w:p>
        </w:tc>
      </w:tr>
      <w:tr w:rsidR="008144D6" w:rsidRPr="0048078F" w14:paraId="42A5C53B" w14:textId="77777777" w:rsidTr="008144D6">
        <w:trPr>
          <w:gridAfter w:val="1"/>
          <w:wAfter w:w="21" w:type="dxa"/>
          <w:jc w:val="center"/>
        </w:trPr>
        <w:tc>
          <w:tcPr>
            <w:tcW w:w="638" w:type="dxa"/>
            <w:gridSpan w:val="2"/>
            <w:shd w:val="solid" w:color="FFFFFF" w:fill="auto"/>
          </w:tcPr>
          <w:p w14:paraId="5151593D"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38D9553F" w14:textId="77777777" w:rsidR="008144D6" w:rsidRPr="0048078F" w:rsidRDefault="008144D6" w:rsidP="008144D6">
            <w:pPr>
              <w:rPr>
                <w:rFonts w:ascii="Arial" w:hAnsi="Arial" w:cs="Arial"/>
                <w:sz w:val="16"/>
                <w:szCs w:val="16"/>
              </w:rPr>
            </w:pPr>
            <w:r w:rsidRPr="0048078F">
              <w:rPr>
                <w:rFonts w:ascii="Arial" w:hAnsi="Arial" w:cs="Arial"/>
                <w:sz w:val="16"/>
                <w:szCs w:val="16"/>
              </w:rPr>
              <w:t>RP-110643</w:t>
            </w:r>
          </w:p>
        </w:tc>
        <w:tc>
          <w:tcPr>
            <w:tcW w:w="567" w:type="dxa"/>
            <w:gridSpan w:val="2"/>
            <w:shd w:val="solid" w:color="FFFFFF" w:fill="auto"/>
          </w:tcPr>
          <w:p w14:paraId="04A834CC" w14:textId="77777777" w:rsidR="008144D6" w:rsidRPr="0048078F" w:rsidRDefault="008144D6" w:rsidP="008144D6">
            <w:pPr>
              <w:rPr>
                <w:rFonts w:ascii="Arial" w:hAnsi="Arial" w:cs="Arial"/>
                <w:sz w:val="16"/>
                <w:szCs w:val="16"/>
              </w:rPr>
            </w:pPr>
            <w:r w:rsidRPr="0048078F">
              <w:rPr>
                <w:rFonts w:ascii="Arial" w:hAnsi="Arial" w:cs="Arial"/>
                <w:sz w:val="16"/>
                <w:szCs w:val="16"/>
              </w:rPr>
              <w:t>0207</w:t>
            </w:r>
          </w:p>
        </w:tc>
        <w:tc>
          <w:tcPr>
            <w:tcW w:w="426" w:type="dxa"/>
            <w:gridSpan w:val="2"/>
            <w:shd w:val="solid" w:color="FFFFFF" w:fill="auto"/>
          </w:tcPr>
          <w:p w14:paraId="43FE2098"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73540B0" w14:textId="77777777" w:rsidR="008144D6" w:rsidRPr="0048078F" w:rsidRDefault="008144D6" w:rsidP="008144D6">
            <w:pPr>
              <w:rPr>
                <w:rFonts w:ascii="Arial" w:hAnsi="Arial" w:cs="Arial"/>
                <w:sz w:val="16"/>
                <w:szCs w:val="16"/>
              </w:rPr>
            </w:pPr>
            <w:r w:rsidRPr="0048078F">
              <w:rPr>
                <w:rFonts w:ascii="Arial" w:hAnsi="Arial" w:cs="Arial"/>
                <w:sz w:val="16"/>
                <w:szCs w:val="16"/>
              </w:rPr>
              <w:t>PRACH-Config-DEFAULT for RF-tests TDD: Correction to derivation path</w:t>
            </w:r>
          </w:p>
        </w:tc>
        <w:tc>
          <w:tcPr>
            <w:tcW w:w="415" w:type="dxa"/>
            <w:gridSpan w:val="2"/>
            <w:shd w:val="solid" w:color="FFFFFF" w:fill="auto"/>
          </w:tcPr>
          <w:p w14:paraId="20FF4EC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D7DA332"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57EAA7E1"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6037402C" w14:textId="77777777" w:rsidR="008144D6" w:rsidRPr="0048078F" w:rsidRDefault="008144D6" w:rsidP="008144D6">
            <w:pPr>
              <w:rPr>
                <w:rFonts w:ascii="Arial" w:hAnsi="Arial" w:cs="Arial"/>
                <w:sz w:val="16"/>
                <w:szCs w:val="16"/>
              </w:rPr>
            </w:pPr>
            <w:r w:rsidRPr="0048078F">
              <w:rPr>
                <w:rFonts w:ascii="Arial" w:hAnsi="Arial" w:cs="Arial"/>
                <w:sz w:val="16"/>
                <w:szCs w:val="16"/>
              </w:rPr>
              <w:t>R5-112146</w:t>
            </w:r>
          </w:p>
        </w:tc>
      </w:tr>
      <w:tr w:rsidR="008144D6" w:rsidRPr="0048078F" w14:paraId="0D9F8FF9" w14:textId="77777777" w:rsidTr="008144D6">
        <w:trPr>
          <w:gridAfter w:val="1"/>
          <w:wAfter w:w="21" w:type="dxa"/>
          <w:jc w:val="center"/>
        </w:trPr>
        <w:tc>
          <w:tcPr>
            <w:tcW w:w="638" w:type="dxa"/>
            <w:gridSpan w:val="2"/>
            <w:shd w:val="solid" w:color="FFFFFF" w:fill="auto"/>
          </w:tcPr>
          <w:p w14:paraId="6C8C3BD4"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5AE01439" w14:textId="77777777" w:rsidR="008144D6" w:rsidRPr="0048078F" w:rsidRDefault="008144D6" w:rsidP="008144D6">
            <w:pPr>
              <w:rPr>
                <w:rFonts w:ascii="Arial" w:hAnsi="Arial" w:cs="Arial"/>
                <w:sz w:val="16"/>
                <w:szCs w:val="16"/>
              </w:rPr>
            </w:pPr>
            <w:r w:rsidRPr="0048078F">
              <w:rPr>
                <w:rFonts w:ascii="Arial" w:hAnsi="Arial" w:cs="Arial"/>
                <w:sz w:val="16"/>
                <w:szCs w:val="16"/>
              </w:rPr>
              <w:t>RP-110643</w:t>
            </w:r>
          </w:p>
        </w:tc>
        <w:tc>
          <w:tcPr>
            <w:tcW w:w="567" w:type="dxa"/>
            <w:gridSpan w:val="2"/>
            <w:shd w:val="solid" w:color="FFFFFF" w:fill="auto"/>
          </w:tcPr>
          <w:p w14:paraId="6174B13C" w14:textId="77777777" w:rsidR="008144D6" w:rsidRPr="0048078F" w:rsidRDefault="008144D6" w:rsidP="008144D6">
            <w:pPr>
              <w:rPr>
                <w:rFonts w:ascii="Arial" w:hAnsi="Arial" w:cs="Arial"/>
                <w:sz w:val="16"/>
                <w:szCs w:val="16"/>
              </w:rPr>
            </w:pPr>
            <w:r w:rsidRPr="0048078F">
              <w:rPr>
                <w:rFonts w:ascii="Arial" w:hAnsi="Arial" w:cs="Arial"/>
                <w:sz w:val="16"/>
                <w:szCs w:val="16"/>
              </w:rPr>
              <w:t>0208</w:t>
            </w:r>
          </w:p>
        </w:tc>
        <w:tc>
          <w:tcPr>
            <w:tcW w:w="426" w:type="dxa"/>
            <w:gridSpan w:val="2"/>
            <w:shd w:val="solid" w:color="FFFFFF" w:fill="auto"/>
          </w:tcPr>
          <w:p w14:paraId="54C0458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F383A1C"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connection diagram for CQI with uneven interference test (A.21)</w:t>
            </w:r>
          </w:p>
        </w:tc>
        <w:tc>
          <w:tcPr>
            <w:tcW w:w="415" w:type="dxa"/>
            <w:gridSpan w:val="2"/>
            <w:shd w:val="solid" w:color="FFFFFF" w:fill="auto"/>
          </w:tcPr>
          <w:p w14:paraId="5B1A3DDB"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8C3D3CD"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2BA11FC3"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5F4C4FD5" w14:textId="77777777" w:rsidR="008144D6" w:rsidRPr="0048078F" w:rsidRDefault="008144D6" w:rsidP="008144D6">
            <w:pPr>
              <w:rPr>
                <w:rFonts w:ascii="Arial" w:hAnsi="Arial" w:cs="Arial"/>
                <w:sz w:val="16"/>
                <w:szCs w:val="16"/>
              </w:rPr>
            </w:pPr>
            <w:r w:rsidRPr="0048078F">
              <w:rPr>
                <w:rFonts w:ascii="Arial" w:hAnsi="Arial" w:cs="Arial"/>
                <w:sz w:val="16"/>
                <w:szCs w:val="16"/>
              </w:rPr>
              <w:t>R5-112147</w:t>
            </w:r>
          </w:p>
        </w:tc>
      </w:tr>
      <w:tr w:rsidR="008144D6" w:rsidRPr="0048078F" w14:paraId="00400FEB" w14:textId="77777777" w:rsidTr="008144D6">
        <w:trPr>
          <w:gridAfter w:val="1"/>
          <w:wAfter w:w="21" w:type="dxa"/>
          <w:jc w:val="center"/>
        </w:trPr>
        <w:tc>
          <w:tcPr>
            <w:tcW w:w="638" w:type="dxa"/>
            <w:gridSpan w:val="2"/>
            <w:shd w:val="solid" w:color="FFFFFF" w:fill="auto"/>
          </w:tcPr>
          <w:p w14:paraId="3D630505"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1AC4682F"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7BDDA4F8" w14:textId="77777777" w:rsidR="008144D6" w:rsidRPr="0048078F" w:rsidRDefault="008144D6" w:rsidP="008144D6">
            <w:pPr>
              <w:rPr>
                <w:rFonts w:ascii="Arial" w:hAnsi="Arial" w:cs="Arial"/>
                <w:sz w:val="16"/>
                <w:szCs w:val="16"/>
              </w:rPr>
            </w:pPr>
            <w:r w:rsidRPr="0048078F">
              <w:rPr>
                <w:rFonts w:ascii="Arial" w:hAnsi="Arial" w:cs="Arial"/>
                <w:sz w:val="16"/>
                <w:szCs w:val="16"/>
              </w:rPr>
              <w:t>0209</w:t>
            </w:r>
          </w:p>
        </w:tc>
        <w:tc>
          <w:tcPr>
            <w:tcW w:w="426" w:type="dxa"/>
            <w:gridSpan w:val="2"/>
            <w:shd w:val="solid" w:color="FFFFFF" w:fill="auto"/>
          </w:tcPr>
          <w:p w14:paraId="010EAC6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AF83A31"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Common contents of system information blocks</w:t>
            </w:r>
          </w:p>
        </w:tc>
        <w:tc>
          <w:tcPr>
            <w:tcW w:w="415" w:type="dxa"/>
            <w:gridSpan w:val="2"/>
            <w:shd w:val="solid" w:color="FFFFFF" w:fill="auto"/>
          </w:tcPr>
          <w:p w14:paraId="0FDD36A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4877E20"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4CFE69B4"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5729F8F1" w14:textId="77777777" w:rsidR="008144D6" w:rsidRPr="0048078F" w:rsidRDefault="008144D6" w:rsidP="008144D6">
            <w:pPr>
              <w:rPr>
                <w:rFonts w:ascii="Arial" w:hAnsi="Arial" w:cs="Arial"/>
                <w:sz w:val="16"/>
                <w:szCs w:val="16"/>
              </w:rPr>
            </w:pPr>
            <w:r w:rsidRPr="0048078F">
              <w:rPr>
                <w:rFonts w:ascii="Arial" w:hAnsi="Arial" w:cs="Arial"/>
                <w:sz w:val="16"/>
                <w:szCs w:val="16"/>
              </w:rPr>
              <w:t>R5-112161</w:t>
            </w:r>
          </w:p>
        </w:tc>
      </w:tr>
      <w:tr w:rsidR="008144D6" w:rsidRPr="0048078F" w14:paraId="430EA722" w14:textId="77777777" w:rsidTr="008144D6">
        <w:trPr>
          <w:gridAfter w:val="1"/>
          <w:wAfter w:w="21" w:type="dxa"/>
          <w:jc w:val="center"/>
        </w:trPr>
        <w:tc>
          <w:tcPr>
            <w:tcW w:w="638" w:type="dxa"/>
            <w:gridSpan w:val="2"/>
            <w:shd w:val="solid" w:color="FFFFFF" w:fill="auto"/>
          </w:tcPr>
          <w:p w14:paraId="34AF6018"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47065BA0"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59F5E85C" w14:textId="77777777" w:rsidR="008144D6" w:rsidRPr="0048078F" w:rsidRDefault="008144D6" w:rsidP="008144D6">
            <w:pPr>
              <w:rPr>
                <w:rFonts w:ascii="Arial" w:hAnsi="Arial" w:cs="Arial"/>
                <w:sz w:val="16"/>
                <w:szCs w:val="16"/>
              </w:rPr>
            </w:pPr>
            <w:r w:rsidRPr="0048078F">
              <w:rPr>
                <w:rFonts w:ascii="Arial" w:hAnsi="Arial" w:cs="Arial"/>
                <w:sz w:val="16"/>
                <w:szCs w:val="16"/>
              </w:rPr>
              <w:t>0210</w:t>
            </w:r>
          </w:p>
        </w:tc>
        <w:tc>
          <w:tcPr>
            <w:tcW w:w="426" w:type="dxa"/>
            <w:gridSpan w:val="2"/>
            <w:shd w:val="solid" w:color="FFFFFF" w:fill="auto"/>
          </w:tcPr>
          <w:p w14:paraId="49DFE61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D8AE3F0"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missing labels in Figure 4.5.1-1</w:t>
            </w:r>
          </w:p>
        </w:tc>
        <w:tc>
          <w:tcPr>
            <w:tcW w:w="415" w:type="dxa"/>
            <w:gridSpan w:val="2"/>
            <w:shd w:val="solid" w:color="FFFFFF" w:fill="auto"/>
          </w:tcPr>
          <w:p w14:paraId="44573106"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0008DEB"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105148F1"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1967ED7E" w14:textId="77777777" w:rsidR="008144D6" w:rsidRPr="0048078F" w:rsidRDefault="008144D6" w:rsidP="008144D6">
            <w:pPr>
              <w:rPr>
                <w:rFonts w:ascii="Arial" w:hAnsi="Arial" w:cs="Arial"/>
                <w:sz w:val="16"/>
                <w:szCs w:val="16"/>
              </w:rPr>
            </w:pPr>
            <w:r w:rsidRPr="0048078F">
              <w:rPr>
                <w:rFonts w:ascii="Arial" w:hAnsi="Arial" w:cs="Arial"/>
                <w:sz w:val="16"/>
                <w:szCs w:val="16"/>
              </w:rPr>
              <w:t>R5-112278</w:t>
            </w:r>
          </w:p>
        </w:tc>
      </w:tr>
      <w:tr w:rsidR="008144D6" w:rsidRPr="0048078F" w14:paraId="6C0BA8F4" w14:textId="77777777" w:rsidTr="008144D6">
        <w:trPr>
          <w:gridAfter w:val="1"/>
          <w:wAfter w:w="21" w:type="dxa"/>
          <w:jc w:val="center"/>
        </w:trPr>
        <w:tc>
          <w:tcPr>
            <w:tcW w:w="638" w:type="dxa"/>
            <w:gridSpan w:val="2"/>
            <w:shd w:val="solid" w:color="FFFFFF" w:fill="auto"/>
          </w:tcPr>
          <w:p w14:paraId="242E8B36"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289F5183"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0306DF97" w14:textId="77777777" w:rsidR="008144D6" w:rsidRPr="0048078F" w:rsidRDefault="008144D6" w:rsidP="008144D6">
            <w:pPr>
              <w:rPr>
                <w:rFonts w:ascii="Arial" w:hAnsi="Arial" w:cs="Arial"/>
                <w:sz w:val="16"/>
                <w:szCs w:val="16"/>
              </w:rPr>
            </w:pPr>
            <w:r w:rsidRPr="0048078F">
              <w:rPr>
                <w:rFonts w:ascii="Arial" w:hAnsi="Arial" w:cs="Arial"/>
                <w:sz w:val="16"/>
                <w:szCs w:val="16"/>
              </w:rPr>
              <w:t>0211</w:t>
            </w:r>
          </w:p>
        </w:tc>
        <w:tc>
          <w:tcPr>
            <w:tcW w:w="426" w:type="dxa"/>
            <w:gridSpan w:val="2"/>
            <w:shd w:val="solid" w:color="FFFFFF" w:fill="auto"/>
          </w:tcPr>
          <w:p w14:paraId="39BC64E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B777226"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Table 4.3.7-6</w:t>
            </w:r>
          </w:p>
        </w:tc>
        <w:tc>
          <w:tcPr>
            <w:tcW w:w="415" w:type="dxa"/>
            <w:gridSpan w:val="2"/>
            <w:shd w:val="solid" w:color="FFFFFF" w:fill="auto"/>
          </w:tcPr>
          <w:p w14:paraId="0062D4D4"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A8B8541"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05841052"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3672C566" w14:textId="77777777" w:rsidR="008144D6" w:rsidRPr="0048078F" w:rsidRDefault="008144D6" w:rsidP="008144D6">
            <w:pPr>
              <w:rPr>
                <w:rFonts w:ascii="Arial" w:hAnsi="Arial" w:cs="Arial"/>
                <w:sz w:val="16"/>
                <w:szCs w:val="16"/>
              </w:rPr>
            </w:pPr>
            <w:r w:rsidRPr="0048078F">
              <w:rPr>
                <w:rFonts w:ascii="Arial" w:hAnsi="Arial" w:cs="Arial"/>
                <w:sz w:val="16"/>
                <w:szCs w:val="16"/>
              </w:rPr>
              <w:t>R5-112279</w:t>
            </w:r>
          </w:p>
        </w:tc>
      </w:tr>
      <w:tr w:rsidR="008144D6" w:rsidRPr="0048078F" w14:paraId="4D6E83A5" w14:textId="77777777" w:rsidTr="008144D6">
        <w:trPr>
          <w:gridAfter w:val="1"/>
          <w:wAfter w:w="21" w:type="dxa"/>
          <w:jc w:val="center"/>
        </w:trPr>
        <w:tc>
          <w:tcPr>
            <w:tcW w:w="638" w:type="dxa"/>
            <w:gridSpan w:val="2"/>
            <w:shd w:val="solid" w:color="FFFFFF" w:fill="auto"/>
          </w:tcPr>
          <w:p w14:paraId="165D7CBF"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1B8778A4"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372BE978" w14:textId="77777777" w:rsidR="008144D6" w:rsidRPr="0048078F" w:rsidRDefault="008144D6" w:rsidP="008144D6">
            <w:pPr>
              <w:rPr>
                <w:rFonts w:ascii="Arial" w:hAnsi="Arial" w:cs="Arial"/>
                <w:sz w:val="16"/>
                <w:szCs w:val="16"/>
              </w:rPr>
            </w:pPr>
            <w:r w:rsidRPr="0048078F">
              <w:rPr>
                <w:rFonts w:ascii="Arial" w:hAnsi="Arial" w:cs="Arial"/>
                <w:sz w:val="16"/>
                <w:szCs w:val="16"/>
              </w:rPr>
              <w:t>0212</w:t>
            </w:r>
          </w:p>
        </w:tc>
        <w:tc>
          <w:tcPr>
            <w:tcW w:w="426" w:type="dxa"/>
            <w:gridSpan w:val="2"/>
            <w:shd w:val="solid" w:color="FFFFFF" w:fill="auto"/>
          </w:tcPr>
          <w:p w14:paraId="2AA87BC8"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CA183AC"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CSIM default contents</w:t>
            </w:r>
          </w:p>
        </w:tc>
        <w:tc>
          <w:tcPr>
            <w:tcW w:w="415" w:type="dxa"/>
            <w:gridSpan w:val="2"/>
            <w:shd w:val="solid" w:color="FFFFFF" w:fill="auto"/>
          </w:tcPr>
          <w:p w14:paraId="7B45130E"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3F8FB6C"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21D2111D"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12E745D4" w14:textId="77777777" w:rsidR="008144D6" w:rsidRPr="0048078F" w:rsidRDefault="008144D6" w:rsidP="008144D6">
            <w:pPr>
              <w:rPr>
                <w:rFonts w:ascii="Arial" w:hAnsi="Arial" w:cs="Arial"/>
                <w:sz w:val="16"/>
                <w:szCs w:val="16"/>
              </w:rPr>
            </w:pPr>
            <w:r w:rsidRPr="0048078F">
              <w:rPr>
                <w:rFonts w:ascii="Arial" w:hAnsi="Arial" w:cs="Arial"/>
                <w:sz w:val="16"/>
                <w:szCs w:val="16"/>
              </w:rPr>
              <w:t>R5-112285</w:t>
            </w:r>
          </w:p>
        </w:tc>
      </w:tr>
      <w:tr w:rsidR="008144D6" w:rsidRPr="0048078F" w14:paraId="170D6DF2" w14:textId="77777777" w:rsidTr="008144D6">
        <w:trPr>
          <w:gridAfter w:val="1"/>
          <w:wAfter w:w="21" w:type="dxa"/>
          <w:jc w:val="center"/>
        </w:trPr>
        <w:tc>
          <w:tcPr>
            <w:tcW w:w="638" w:type="dxa"/>
            <w:gridSpan w:val="2"/>
            <w:shd w:val="solid" w:color="FFFFFF" w:fill="auto"/>
          </w:tcPr>
          <w:p w14:paraId="23BD4289"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2EAE4355" w14:textId="77777777" w:rsidR="008144D6" w:rsidRPr="0048078F" w:rsidRDefault="008144D6" w:rsidP="008144D6">
            <w:pPr>
              <w:rPr>
                <w:rFonts w:ascii="Arial" w:hAnsi="Arial" w:cs="Arial"/>
                <w:sz w:val="16"/>
                <w:szCs w:val="16"/>
              </w:rPr>
            </w:pPr>
            <w:r w:rsidRPr="0048078F">
              <w:rPr>
                <w:rFonts w:ascii="Arial" w:hAnsi="Arial" w:cs="Arial"/>
                <w:sz w:val="16"/>
                <w:szCs w:val="16"/>
              </w:rPr>
              <w:t>RP-110660</w:t>
            </w:r>
          </w:p>
        </w:tc>
        <w:tc>
          <w:tcPr>
            <w:tcW w:w="567" w:type="dxa"/>
            <w:gridSpan w:val="2"/>
            <w:shd w:val="solid" w:color="FFFFFF" w:fill="auto"/>
          </w:tcPr>
          <w:p w14:paraId="6E59EB3E" w14:textId="77777777" w:rsidR="008144D6" w:rsidRPr="0048078F" w:rsidRDefault="008144D6" w:rsidP="008144D6">
            <w:pPr>
              <w:rPr>
                <w:rFonts w:ascii="Arial" w:hAnsi="Arial" w:cs="Arial"/>
                <w:sz w:val="16"/>
                <w:szCs w:val="16"/>
              </w:rPr>
            </w:pPr>
            <w:r w:rsidRPr="0048078F">
              <w:rPr>
                <w:rFonts w:ascii="Arial" w:hAnsi="Arial" w:cs="Arial"/>
                <w:sz w:val="16"/>
                <w:szCs w:val="16"/>
              </w:rPr>
              <w:t>0213</w:t>
            </w:r>
          </w:p>
        </w:tc>
        <w:tc>
          <w:tcPr>
            <w:tcW w:w="426" w:type="dxa"/>
            <w:gridSpan w:val="2"/>
            <w:shd w:val="solid" w:color="FFFFFF" w:fill="auto"/>
          </w:tcPr>
          <w:p w14:paraId="0AA2A1C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C256407" w14:textId="77777777" w:rsidR="008144D6" w:rsidRPr="0048078F" w:rsidRDefault="008144D6" w:rsidP="008144D6">
            <w:pPr>
              <w:rPr>
                <w:rFonts w:ascii="Arial" w:hAnsi="Arial" w:cs="Arial"/>
                <w:sz w:val="16"/>
                <w:szCs w:val="16"/>
              </w:rPr>
            </w:pPr>
            <w:r w:rsidRPr="0048078F">
              <w:rPr>
                <w:rFonts w:ascii="Arial" w:hAnsi="Arial" w:cs="Arial"/>
                <w:sz w:val="16"/>
                <w:szCs w:val="16"/>
              </w:rPr>
              <w:t>Add emergency bearer support</w:t>
            </w:r>
          </w:p>
        </w:tc>
        <w:tc>
          <w:tcPr>
            <w:tcW w:w="415" w:type="dxa"/>
            <w:gridSpan w:val="2"/>
            <w:shd w:val="solid" w:color="FFFFFF" w:fill="auto"/>
          </w:tcPr>
          <w:p w14:paraId="617B295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CEF10A1"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0A5DD8A4"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4D4CD17C" w14:textId="77777777" w:rsidR="008144D6" w:rsidRPr="0048078F" w:rsidRDefault="008144D6" w:rsidP="008144D6">
            <w:pPr>
              <w:rPr>
                <w:rFonts w:ascii="Arial" w:hAnsi="Arial" w:cs="Arial"/>
                <w:sz w:val="16"/>
                <w:szCs w:val="16"/>
              </w:rPr>
            </w:pPr>
            <w:r w:rsidRPr="0048078F">
              <w:rPr>
                <w:rFonts w:ascii="Arial" w:hAnsi="Arial" w:cs="Arial"/>
                <w:sz w:val="16"/>
                <w:szCs w:val="16"/>
              </w:rPr>
              <w:t>R5-112289</w:t>
            </w:r>
          </w:p>
        </w:tc>
      </w:tr>
      <w:tr w:rsidR="008144D6" w:rsidRPr="0048078F" w14:paraId="50949845" w14:textId="77777777" w:rsidTr="008144D6">
        <w:trPr>
          <w:gridAfter w:val="1"/>
          <w:wAfter w:w="21" w:type="dxa"/>
          <w:jc w:val="center"/>
        </w:trPr>
        <w:tc>
          <w:tcPr>
            <w:tcW w:w="638" w:type="dxa"/>
            <w:gridSpan w:val="2"/>
            <w:shd w:val="solid" w:color="FFFFFF" w:fill="auto"/>
          </w:tcPr>
          <w:p w14:paraId="793FA5F7"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19CEF8C2" w14:textId="77777777" w:rsidR="008144D6" w:rsidRPr="0048078F" w:rsidRDefault="008144D6" w:rsidP="008144D6">
            <w:pPr>
              <w:rPr>
                <w:rFonts w:ascii="Arial" w:hAnsi="Arial" w:cs="Arial"/>
                <w:sz w:val="16"/>
                <w:szCs w:val="16"/>
              </w:rPr>
            </w:pPr>
            <w:r w:rsidRPr="0048078F">
              <w:rPr>
                <w:rFonts w:ascii="Arial" w:hAnsi="Arial" w:cs="Arial"/>
                <w:sz w:val="16"/>
                <w:szCs w:val="16"/>
              </w:rPr>
              <w:t>RP-110667</w:t>
            </w:r>
          </w:p>
        </w:tc>
        <w:tc>
          <w:tcPr>
            <w:tcW w:w="567" w:type="dxa"/>
            <w:gridSpan w:val="2"/>
            <w:shd w:val="solid" w:color="FFFFFF" w:fill="auto"/>
          </w:tcPr>
          <w:p w14:paraId="3429E00D" w14:textId="77777777" w:rsidR="008144D6" w:rsidRPr="0048078F" w:rsidRDefault="008144D6" w:rsidP="008144D6">
            <w:pPr>
              <w:rPr>
                <w:rFonts w:ascii="Arial" w:hAnsi="Arial" w:cs="Arial"/>
                <w:sz w:val="16"/>
                <w:szCs w:val="16"/>
              </w:rPr>
            </w:pPr>
            <w:r w:rsidRPr="0048078F">
              <w:rPr>
                <w:rFonts w:ascii="Arial" w:hAnsi="Arial" w:cs="Arial"/>
                <w:sz w:val="16"/>
                <w:szCs w:val="16"/>
              </w:rPr>
              <w:t>0214</w:t>
            </w:r>
          </w:p>
        </w:tc>
        <w:tc>
          <w:tcPr>
            <w:tcW w:w="426" w:type="dxa"/>
            <w:gridSpan w:val="2"/>
            <w:shd w:val="solid" w:color="FFFFFF" w:fill="auto"/>
          </w:tcPr>
          <w:p w14:paraId="458527B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0508A65" w14:textId="77777777" w:rsidR="008144D6" w:rsidRPr="0048078F" w:rsidRDefault="008144D6" w:rsidP="008144D6">
            <w:pPr>
              <w:rPr>
                <w:rFonts w:ascii="Arial" w:hAnsi="Arial" w:cs="Arial"/>
                <w:sz w:val="16"/>
                <w:szCs w:val="16"/>
              </w:rPr>
            </w:pPr>
            <w:r w:rsidRPr="0048078F">
              <w:rPr>
                <w:rFonts w:ascii="Arial" w:hAnsi="Arial" w:cs="Arial"/>
                <w:sz w:val="16"/>
                <w:szCs w:val="16"/>
              </w:rPr>
              <w:t>Band 24 Addition to TS 36.508</w:t>
            </w:r>
          </w:p>
        </w:tc>
        <w:tc>
          <w:tcPr>
            <w:tcW w:w="415" w:type="dxa"/>
            <w:gridSpan w:val="2"/>
            <w:shd w:val="solid" w:color="FFFFFF" w:fill="auto"/>
          </w:tcPr>
          <w:p w14:paraId="4CD9F70B"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0E73D3B"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2224F147"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7E48F965" w14:textId="77777777" w:rsidR="008144D6" w:rsidRPr="0048078F" w:rsidRDefault="008144D6" w:rsidP="008144D6">
            <w:pPr>
              <w:rPr>
                <w:rFonts w:ascii="Arial" w:hAnsi="Arial" w:cs="Arial"/>
                <w:sz w:val="16"/>
                <w:szCs w:val="16"/>
              </w:rPr>
            </w:pPr>
            <w:r w:rsidRPr="0048078F">
              <w:rPr>
                <w:rFonts w:ascii="Arial" w:hAnsi="Arial" w:cs="Arial"/>
                <w:sz w:val="16"/>
                <w:szCs w:val="16"/>
              </w:rPr>
              <w:t>R5-112381</w:t>
            </w:r>
          </w:p>
        </w:tc>
      </w:tr>
      <w:tr w:rsidR="008144D6" w:rsidRPr="0048078F" w14:paraId="43A89374" w14:textId="77777777" w:rsidTr="008144D6">
        <w:trPr>
          <w:gridAfter w:val="1"/>
          <w:wAfter w:w="21" w:type="dxa"/>
          <w:jc w:val="center"/>
        </w:trPr>
        <w:tc>
          <w:tcPr>
            <w:tcW w:w="638" w:type="dxa"/>
            <w:gridSpan w:val="2"/>
            <w:shd w:val="solid" w:color="FFFFFF" w:fill="auto"/>
          </w:tcPr>
          <w:p w14:paraId="6FA25D37"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42DEF221" w14:textId="77777777" w:rsidR="008144D6" w:rsidRPr="0048078F" w:rsidRDefault="008144D6" w:rsidP="008144D6">
            <w:pPr>
              <w:rPr>
                <w:rFonts w:ascii="Arial" w:hAnsi="Arial" w:cs="Arial"/>
                <w:sz w:val="16"/>
                <w:szCs w:val="16"/>
              </w:rPr>
            </w:pPr>
            <w:r w:rsidRPr="0048078F">
              <w:rPr>
                <w:rFonts w:ascii="Arial" w:hAnsi="Arial" w:cs="Arial"/>
                <w:sz w:val="16"/>
                <w:szCs w:val="16"/>
              </w:rPr>
              <w:t>RP-110643</w:t>
            </w:r>
          </w:p>
        </w:tc>
        <w:tc>
          <w:tcPr>
            <w:tcW w:w="567" w:type="dxa"/>
            <w:gridSpan w:val="2"/>
            <w:shd w:val="solid" w:color="FFFFFF" w:fill="auto"/>
          </w:tcPr>
          <w:p w14:paraId="7DFBAC3C" w14:textId="77777777" w:rsidR="008144D6" w:rsidRPr="0048078F" w:rsidRDefault="008144D6" w:rsidP="008144D6">
            <w:pPr>
              <w:rPr>
                <w:rFonts w:ascii="Arial" w:hAnsi="Arial" w:cs="Arial"/>
                <w:sz w:val="16"/>
                <w:szCs w:val="16"/>
              </w:rPr>
            </w:pPr>
            <w:r w:rsidRPr="0048078F">
              <w:rPr>
                <w:rFonts w:ascii="Arial" w:hAnsi="Arial" w:cs="Arial"/>
                <w:sz w:val="16"/>
                <w:szCs w:val="16"/>
              </w:rPr>
              <w:t>0215</w:t>
            </w:r>
          </w:p>
        </w:tc>
        <w:tc>
          <w:tcPr>
            <w:tcW w:w="426" w:type="dxa"/>
            <w:gridSpan w:val="2"/>
            <w:shd w:val="solid" w:color="FFFFFF" w:fill="auto"/>
          </w:tcPr>
          <w:p w14:paraId="3B0B683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FAAE279" w14:textId="77777777" w:rsidR="008144D6" w:rsidRPr="0048078F" w:rsidRDefault="008144D6" w:rsidP="008144D6">
            <w:pPr>
              <w:rPr>
                <w:rFonts w:ascii="Arial" w:hAnsi="Arial" w:cs="Arial"/>
                <w:sz w:val="16"/>
                <w:szCs w:val="16"/>
              </w:rPr>
            </w:pPr>
            <w:r w:rsidRPr="0048078F">
              <w:rPr>
                <w:rFonts w:ascii="Arial" w:hAnsi="Arial" w:cs="Arial"/>
                <w:sz w:val="16"/>
                <w:szCs w:val="16"/>
              </w:rPr>
              <w:t>New connection diagrams to Annex A</w:t>
            </w:r>
          </w:p>
        </w:tc>
        <w:tc>
          <w:tcPr>
            <w:tcW w:w="415" w:type="dxa"/>
            <w:gridSpan w:val="2"/>
            <w:shd w:val="solid" w:color="FFFFFF" w:fill="auto"/>
          </w:tcPr>
          <w:p w14:paraId="19BF0E8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19D3153"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167A26A7"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6729A4EA" w14:textId="77777777" w:rsidR="008144D6" w:rsidRPr="0048078F" w:rsidRDefault="008144D6" w:rsidP="008144D6">
            <w:pPr>
              <w:rPr>
                <w:rFonts w:ascii="Arial" w:hAnsi="Arial" w:cs="Arial"/>
                <w:sz w:val="16"/>
                <w:szCs w:val="16"/>
              </w:rPr>
            </w:pPr>
            <w:r w:rsidRPr="0048078F">
              <w:rPr>
                <w:rFonts w:ascii="Arial" w:hAnsi="Arial" w:cs="Arial"/>
                <w:sz w:val="16"/>
                <w:szCs w:val="16"/>
              </w:rPr>
              <w:t>R5-112458</w:t>
            </w:r>
          </w:p>
        </w:tc>
      </w:tr>
      <w:tr w:rsidR="008144D6" w:rsidRPr="0048078F" w14:paraId="1927E988" w14:textId="77777777" w:rsidTr="008144D6">
        <w:trPr>
          <w:gridAfter w:val="1"/>
          <w:wAfter w:w="21" w:type="dxa"/>
          <w:jc w:val="center"/>
        </w:trPr>
        <w:tc>
          <w:tcPr>
            <w:tcW w:w="638" w:type="dxa"/>
            <w:gridSpan w:val="2"/>
            <w:shd w:val="solid" w:color="FFFFFF" w:fill="auto"/>
          </w:tcPr>
          <w:p w14:paraId="352D98F1"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31511A30"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0F66659A" w14:textId="77777777" w:rsidR="008144D6" w:rsidRPr="0048078F" w:rsidRDefault="008144D6" w:rsidP="008144D6">
            <w:pPr>
              <w:rPr>
                <w:rFonts w:ascii="Arial" w:hAnsi="Arial" w:cs="Arial"/>
                <w:sz w:val="16"/>
                <w:szCs w:val="16"/>
              </w:rPr>
            </w:pPr>
            <w:r w:rsidRPr="0048078F">
              <w:rPr>
                <w:rFonts w:ascii="Arial" w:hAnsi="Arial" w:cs="Arial"/>
                <w:sz w:val="16"/>
                <w:szCs w:val="16"/>
              </w:rPr>
              <w:t>0216</w:t>
            </w:r>
          </w:p>
        </w:tc>
        <w:tc>
          <w:tcPr>
            <w:tcW w:w="426" w:type="dxa"/>
            <w:gridSpan w:val="2"/>
            <w:shd w:val="solid" w:color="FFFFFF" w:fill="auto"/>
          </w:tcPr>
          <w:p w14:paraId="6654875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3D89F2B"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Derivation Path for RB Setup on UTRA side (condition UTRA PS RB)</w:t>
            </w:r>
          </w:p>
        </w:tc>
        <w:tc>
          <w:tcPr>
            <w:tcW w:w="415" w:type="dxa"/>
            <w:gridSpan w:val="2"/>
            <w:shd w:val="solid" w:color="FFFFFF" w:fill="auto"/>
          </w:tcPr>
          <w:p w14:paraId="385F25E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53E4E10"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32457D4D"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2EE4C35F" w14:textId="77777777" w:rsidR="008144D6" w:rsidRPr="0048078F" w:rsidRDefault="008144D6" w:rsidP="008144D6">
            <w:pPr>
              <w:rPr>
                <w:rFonts w:ascii="Arial" w:hAnsi="Arial" w:cs="Arial"/>
                <w:sz w:val="16"/>
                <w:szCs w:val="16"/>
              </w:rPr>
            </w:pPr>
            <w:r w:rsidRPr="0048078F">
              <w:rPr>
                <w:rFonts w:ascii="Arial" w:hAnsi="Arial" w:cs="Arial"/>
                <w:sz w:val="16"/>
                <w:szCs w:val="16"/>
              </w:rPr>
              <w:t>R5-112571</w:t>
            </w:r>
          </w:p>
        </w:tc>
      </w:tr>
      <w:tr w:rsidR="008144D6" w:rsidRPr="0048078F" w14:paraId="070C8FE5" w14:textId="77777777" w:rsidTr="008144D6">
        <w:trPr>
          <w:gridAfter w:val="1"/>
          <w:wAfter w:w="21" w:type="dxa"/>
          <w:jc w:val="center"/>
        </w:trPr>
        <w:tc>
          <w:tcPr>
            <w:tcW w:w="638" w:type="dxa"/>
            <w:gridSpan w:val="2"/>
            <w:shd w:val="solid" w:color="FFFFFF" w:fill="auto"/>
          </w:tcPr>
          <w:p w14:paraId="2B36CDF7"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7088421D"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365D3405" w14:textId="77777777" w:rsidR="008144D6" w:rsidRPr="0048078F" w:rsidRDefault="008144D6" w:rsidP="008144D6">
            <w:pPr>
              <w:rPr>
                <w:rFonts w:ascii="Arial" w:hAnsi="Arial" w:cs="Arial"/>
                <w:sz w:val="16"/>
                <w:szCs w:val="16"/>
              </w:rPr>
            </w:pPr>
            <w:r w:rsidRPr="0048078F">
              <w:rPr>
                <w:rFonts w:ascii="Arial" w:hAnsi="Arial" w:cs="Arial"/>
                <w:sz w:val="16"/>
                <w:szCs w:val="16"/>
              </w:rPr>
              <w:t>0217</w:t>
            </w:r>
          </w:p>
        </w:tc>
        <w:tc>
          <w:tcPr>
            <w:tcW w:w="426" w:type="dxa"/>
            <w:gridSpan w:val="2"/>
            <w:shd w:val="solid" w:color="FFFFFF" w:fill="auto"/>
          </w:tcPr>
          <w:p w14:paraId="30A1636F"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A7054F8" w14:textId="77777777" w:rsidR="008144D6" w:rsidRPr="0048078F" w:rsidRDefault="008144D6" w:rsidP="008144D6">
            <w:pPr>
              <w:rPr>
                <w:rFonts w:ascii="Arial" w:hAnsi="Arial" w:cs="Arial"/>
                <w:sz w:val="16"/>
                <w:szCs w:val="16"/>
              </w:rPr>
            </w:pPr>
            <w:r w:rsidRPr="0048078F">
              <w:rPr>
                <w:rFonts w:ascii="Arial" w:hAnsi="Arial" w:cs="Arial"/>
                <w:sz w:val="16"/>
                <w:szCs w:val="16"/>
              </w:rPr>
              <w:t>Update APN check at attach</w:t>
            </w:r>
          </w:p>
        </w:tc>
        <w:tc>
          <w:tcPr>
            <w:tcW w:w="415" w:type="dxa"/>
            <w:gridSpan w:val="2"/>
            <w:shd w:val="solid" w:color="FFFFFF" w:fill="auto"/>
          </w:tcPr>
          <w:p w14:paraId="0278780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2A248E9"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06D409B6"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0F85474A" w14:textId="77777777" w:rsidR="008144D6" w:rsidRPr="0048078F" w:rsidRDefault="008144D6" w:rsidP="008144D6">
            <w:pPr>
              <w:rPr>
                <w:rFonts w:ascii="Arial" w:hAnsi="Arial" w:cs="Arial"/>
                <w:sz w:val="16"/>
                <w:szCs w:val="16"/>
              </w:rPr>
            </w:pPr>
            <w:r w:rsidRPr="0048078F">
              <w:rPr>
                <w:rFonts w:ascii="Arial" w:hAnsi="Arial" w:cs="Arial"/>
                <w:sz w:val="16"/>
                <w:szCs w:val="16"/>
              </w:rPr>
              <w:t>R5-112598</w:t>
            </w:r>
          </w:p>
        </w:tc>
      </w:tr>
      <w:tr w:rsidR="008144D6" w:rsidRPr="0048078F" w14:paraId="72A34046" w14:textId="77777777" w:rsidTr="008144D6">
        <w:trPr>
          <w:gridAfter w:val="1"/>
          <w:wAfter w:w="21" w:type="dxa"/>
          <w:jc w:val="center"/>
        </w:trPr>
        <w:tc>
          <w:tcPr>
            <w:tcW w:w="638" w:type="dxa"/>
            <w:gridSpan w:val="2"/>
            <w:shd w:val="solid" w:color="FFFFFF" w:fill="auto"/>
          </w:tcPr>
          <w:p w14:paraId="07F8E58A"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728A8C16"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482D2798" w14:textId="77777777" w:rsidR="008144D6" w:rsidRPr="0048078F" w:rsidRDefault="008144D6" w:rsidP="008144D6">
            <w:pPr>
              <w:rPr>
                <w:rFonts w:ascii="Arial" w:hAnsi="Arial" w:cs="Arial"/>
                <w:sz w:val="16"/>
                <w:szCs w:val="16"/>
              </w:rPr>
            </w:pPr>
            <w:r w:rsidRPr="0048078F">
              <w:rPr>
                <w:rFonts w:ascii="Arial" w:hAnsi="Arial" w:cs="Arial"/>
                <w:sz w:val="16"/>
                <w:szCs w:val="16"/>
              </w:rPr>
              <w:t>0218</w:t>
            </w:r>
          </w:p>
        </w:tc>
        <w:tc>
          <w:tcPr>
            <w:tcW w:w="426" w:type="dxa"/>
            <w:gridSpan w:val="2"/>
            <w:shd w:val="solid" w:color="FFFFFF" w:fill="auto"/>
          </w:tcPr>
          <w:p w14:paraId="0754D8F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D1396E0"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SIB7 default message contents</w:t>
            </w:r>
          </w:p>
        </w:tc>
        <w:tc>
          <w:tcPr>
            <w:tcW w:w="415" w:type="dxa"/>
            <w:gridSpan w:val="2"/>
            <w:shd w:val="solid" w:color="FFFFFF" w:fill="auto"/>
          </w:tcPr>
          <w:p w14:paraId="538FFCD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5E3D2C5"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2019A36A"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129ED6CD" w14:textId="77777777" w:rsidR="008144D6" w:rsidRPr="0048078F" w:rsidRDefault="008144D6" w:rsidP="008144D6">
            <w:pPr>
              <w:rPr>
                <w:rFonts w:ascii="Arial" w:hAnsi="Arial" w:cs="Arial"/>
                <w:sz w:val="16"/>
                <w:szCs w:val="16"/>
              </w:rPr>
            </w:pPr>
            <w:r w:rsidRPr="0048078F">
              <w:rPr>
                <w:rFonts w:ascii="Arial" w:hAnsi="Arial" w:cs="Arial"/>
                <w:sz w:val="16"/>
                <w:szCs w:val="16"/>
              </w:rPr>
              <w:t>R5-112599</w:t>
            </w:r>
          </w:p>
        </w:tc>
      </w:tr>
      <w:tr w:rsidR="008144D6" w:rsidRPr="0048078F" w14:paraId="4C7E7142" w14:textId="77777777" w:rsidTr="008144D6">
        <w:trPr>
          <w:gridAfter w:val="1"/>
          <w:wAfter w:w="21" w:type="dxa"/>
          <w:jc w:val="center"/>
        </w:trPr>
        <w:tc>
          <w:tcPr>
            <w:tcW w:w="638" w:type="dxa"/>
            <w:gridSpan w:val="2"/>
            <w:shd w:val="solid" w:color="FFFFFF" w:fill="auto"/>
          </w:tcPr>
          <w:p w14:paraId="7BE5BA68"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372D2716"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5A4141D8" w14:textId="77777777" w:rsidR="008144D6" w:rsidRPr="0048078F" w:rsidRDefault="008144D6" w:rsidP="008144D6">
            <w:pPr>
              <w:rPr>
                <w:rFonts w:ascii="Arial" w:hAnsi="Arial" w:cs="Arial"/>
                <w:sz w:val="16"/>
                <w:szCs w:val="16"/>
              </w:rPr>
            </w:pPr>
            <w:r w:rsidRPr="0048078F">
              <w:rPr>
                <w:rFonts w:ascii="Arial" w:hAnsi="Arial" w:cs="Arial"/>
                <w:sz w:val="16"/>
                <w:szCs w:val="16"/>
              </w:rPr>
              <w:t>0219</w:t>
            </w:r>
          </w:p>
        </w:tc>
        <w:tc>
          <w:tcPr>
            <w:tcW w:w="426" w:type="dxa"/>
            <w:gridSpan w:val="2"/>
            <w:shd w:val="solid" w:color="FFFFFF" w:fill="auto"/>
          </w:tcPr>
          <w:p w14:paraId="1487E6E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CB28AFB" w14:textId="77777777" w:rsidR="008144D6" w:rsidRPr="0048078F" w:rsidRDefault="008144D6" w:rsidP="008144D6">
            <w:pPr>
              <w:rPr>
                <w:rFonts w:ascii="Arial" w:hAnsi="Arial" w:cs="Arial"/>
                <w:sz w:val="16"/>
                <w:szCs w:val="16"/>
              </w:rPr>
            </w:pPr>
            <w:r w:rsidRPr="0048078F">
              <w:rPr>
                <w:rFonts w:ascii="Arial" w:hAnsi="Arial" w:cs="Arial"/>
                <w:sz w:val="16"/>
                <w:szCs w:val="16"/>
              </w:rPr>
              <w:t>Clarification to conditions for IP address configuration over user plane</w:t>
            </w:r>
          </w:p>
        </w:tc>
        <w:tc>
          <w:tcPr>
            <w:tcW w:w="415" w:type="dxa"/>
            <w:gridSpan w:val="2"/>
            <w:shd w:val="solid" w:color="FFFFFF" w:fill="auto"/>
          </w:tcPr>
          <w:p w14:paraId="288A8F3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6A4BDCB"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5911F0E8"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2053DE28" w14:textId="77777777" w:rsidR="008144D6" w:rsidRPr="0048078F" w:rsidRDefault="008144D6" w:rsidP="008144D6">
            <w:pPr>
              <w:rPr>
                <w:rFonts w:ascii="Arial" w:hAnsi="Arial" w:cs="Arial"/>
                <w:sz w:val="16"/>
                <w:szCs w:val="16"/>
              </w:rPr>
            </w:pPr>
            <w:r w:rsidRPr="0048078F">
              <w:rPr>
                <w:rFonts w:ascii="Arial" w:hAnsi="Arial" w:cs="Arial"/>
                <w:sz w:val="16"/>
                <w:szCs w:val="16"/>
              </w:rPr>
              <w:t>R5-112600</w:t>
            </w:r>
          </w:p>
        </w:tc>
      </w:tr>
      <w:tr w:rsidR="008144D6" w:rsidRPr="0048078F" w14:paraId="66A9BB02" w14:textId="77777777" w:rsidTr="008144D6">
        <w:trPr>
          <w:gridAfter w:val="1"/>
          <w:wAfter w:w="21" w:type="dxa"/>
          <w:jc w:val="center"/>
        </w:trPr>
        <w:tc>
          <w:tcPr>
            <w:tcW w:w="638" w:type="dxa"/>
            <w:gridSpan w:val="2"/>
            <w:shd w:val="solid" w:color="FFFFFF" w:fill="auto"/>
          </w:tcPr>
          <w:p w14:paraId="29CBCAD1"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0A30859A" w14:textId="77777777" w:rsidR="008144D6" w:rsidRPr="0048078F" w:rsidRDefault="008144D6" w:rsidP="008144D6">
            <w:pPr>
              <w:rPr>
                <w:rFonts w:ascii="Arial" w:hAnsi="Arial" w:cs="Arial"/>
                <w:sz w:val="16"/>
                <w:szCs w:val="16"/>
              </w:rPr>
            </w:pPr>
            <w:r w:rsidRPr="0048078F">
              <w:rPr>
                <w:rFonts w:ascii="Arial" w:hAnsi="Arial" w:cs="Arial"/>
                <w:sz w:val="16"/>
                <w:szCs w:val="16"/>
              </w:rPr>
              <w:t>RP-110666</w:t>
            </w:r>
          </w:p>
        </w:tc>
        <w:tc>
          <w:tcPr>
            <w:tcW w:w="567" w:type="dxa"/>
            <w:gridSpan w:val="2"/>
            <w:shd w:val="solid" w:color="FFFFFF" w:fill="auto"/>
          </w:tcPr>
          <w:p w14:paraId="028217FA" w14:textId="77777777" w:rsidR="008144D6" w:rsidRPr="0048078F" w:rsidRDefault="008144D6" w:rsidP="008144D6">
            <w:pPr>
              <w:rPr>
                <w:rFonts w:ascii="Arial" w:hAnsi="Arial" w:cs="Arial"/>
                <w:sz w:val="16"/>
                <w:szCs w:val="16"/>
              </w:rPr>
            </w:pPr>
            <w:r w:rsidRPr="0048078F">
              <w:rPr>
                <w:rFonts w:ascii="Arial" w:hAnsi="Arial" w:cs="Arial"/>
                <w:sz w:val="16"/>
                <w:szCs w:val="16"/>
              </w:rPr>
              <w:t>0220</w:t>
            </w:r>
          </w:p>
        </w:tc>
        <w:tc>
          <w:tcPr>
            <w:tcW w:w="426" w:type="dxa"/>
            <w:gridSpan w:val="2"/>
            <w:shd w:val="solid" w:color="FFFFFF" w:fill="auto"/>
          </w:tcPr>
          <w:p w14:paraId="53DE79A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8EEFA55"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UE Test Loop Mode C for LTE MBMS testing</w:t>
            </w:r>
          </w:p>
        </w:tc>
        <w:tc>
          <w:tcPr>
            <w:tcW w:w="415" w:type="dxa"/>
            <w:gridSpan w:val="2"/>
            <w:shd w:val="solid" w:color="FFFFFF" w:fill="auto"/>
          </w:tcPr>
          <w:p w14:paraId="23064B7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38B1EF4"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4B2F4BFC"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7082D81D" w14:textId="77777777" w:rsidR="008144D6" w:rsidRPr="0048078F" w:rsidRDefault="008144D6" w:rsidP="008144D6">
            <w:pPr>
              <w:rPr>
                <w:rFonts w:ascii="Arial" w:hAnsi="Arial" w:cs="Arial"/>
                <w:sz w:val="16"/>
                <w:szCs w:val="16"/>
              </w:rPr>
            </w:pPr>
            <w:r w:rsidRPr="0048078F">
              <w:rPr>
                <w:rFonts w:ascii="Arial" w:hAnsi="Arial" w:cs="Arial"/>
                <w:sz w:val="16"/>
                <w:szCs w:val="16"/>
              </w:rPr>
              <w:t>R5-112675</w:t>
            </w:r>
          </w:p>
        </w:tc>
      </w:tr>
      <w:tr w:rsidR="008144D6" w:rsidRPr="0048078F" w14:paraId="7A436F9E" w14:textId="77777777" w:rsidTr="008144D6">
        <w:trPr>
          <w:gridAfter w:val="1"/>
          <w:wAfter w:w="21" w:type="dxa"/>
          <w:jc w:val="center"/>
        </w:trPr>
        <w:tc>
          <w:tcPr>
            <w:tcW w:w="638" w:type="dxa"/>
            <w:gridSpan w:val="2"/>
            <w:shd w:val="solid" w:color="FFFFFF" w:fill="auto"/>
          </w:tcPr>
          <w:p w14:paraId="187819EA" w14:textId="77777777" w:rsidR="008144D6" w:rsidRPr="0048078F" w:rsidRDefault="008144D6" w:rsidP="008144D6">
            <w:pPr>
              <w:pStyle w:val="TAL"/>
              <w:rPr>
                <w:sz w:val="16"/>
                <w:szCs w:val="16"/>
                <w:lang w:eastAsia="en-US"/>
              </w:rPr>
            </w:pPr>
            <w:r w:rsidRPr="0048078F">
              <w:rPr>
                <w:sz w:val="16"/>
                <w:szCs w:val="16"/>
                <w:lang w:eastAsia="en-US"/>
              </w:rPr>
              <w:lastRenderedPageBreak/>
              <w:t>RP#52</w:t>
            </w:r>
          </w:p>
        </w:tc>
        <w:tc>
          <w:tcPr>
            <w:tcW w:w="1134" w:type="dxa"/>
            <w:gridSpan w:val="2"/>
            <w:shd w:val="solid" w:color="FFFFFF" w:fill="auto"/>
          </w:tcPr>
          <w:p w14:paraId="5286E5D9"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1C2C8662" w14:textId="77777777" w:rsidR="008144D6" w:rsidRPr="0048078F" w:rsidRDefault="008144D6" w:rsidP="008144D6">
            <w:pPr>
              <w:rPr>
                <w:rFonts w:ascii="Arial" w:hAnsi="Arial" w:cs="Arial"/>
                <w:sz w:val="16"/>
                <w:szCs w:val="16"/>
              </w:rPr>
            </w:pPr>
            <w:r w:rsidRPr="0048078F">
              <w:rPr>
                <w:rFonts w:ascii="Arial" w:hAnsi="Arial" w:cs="Arial"/>
                <w:sz w:val="16"/>
                <w:szCs w:val="16"/>
              </w:rPr>
              <w:t>0222</w:t>
            </w:r>
          </w:p>
        </w:tc>
        <w:tc>
          <w:tcPr>
            <w:tcW w:w="426" w:type="dxa"/>
            <w:gridSpan w:val="2"/>
            <w:shd w:val="solid" w:color="FFFFFF" w:fill="auto"/>
          </w:tcPr>
          <w:p w14:paraId="732C1B3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E1C0C7A" w14:textId="77777777" w:rsidR="008144D6" w:rsidRPr="0048078F" w:rsidRDefault="008144D6" w:rsidP="008144D6">
            <w:pPr>
              <w:rPr>
                <w:rFonts w:ascii="Arial" w:hAnsi="Arial" w:cs="Arial"/>
                <w:sz w:val="16"/>
                <w:szCs w:val="16"/>
              </w:rPr>
            </w:pPr>
            <w:r w:rsidRPr="0048078F">
              <w:rPr>
                <w:rFonts w:ascii="Arial" w:hAnsi="Arial" w:cs="Arial"/>
                <w:sz w:val="16"/>
                <w:szCs w:val="16"/>
              </w:rPr>
              <w:t>Update 36.508 QoS definition for InterRat test cases</w:t>
            </w:r>
          </w:p>
        </w:tc>
        <w:tc>
          <w:tcPr>
            <w:tcW w:w="415" w:type="dxa"/>
            <w:gridSpan w:val="2"/>
            <w:shd w:val="solid" w:color="FFFFFF" w:fill="auto"/>
          </w:tcPr>
          <w:p w14:paraId="151790E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41E5C4F"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5BC8289A"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28CA76FC" w14:textId="77777777" w:rsidR="008144D6" w:rsidRPr="0048078F" w:rsidRDefault="008144D6" w:rsidP="008144D6">
            <w:pPr>
              <w:rPr>
                <w:rFonts w:ascii="Arial" w:hAnsi="Arial" w:cs="Arial"/>
                <w:sz w:val="16"/>
                <w:szCs w:val="16"/>
              </w:rPr>
            </w:pPr>
            <w:r w:rsidRPr="0048078F">
              <w:rPr>
                <w:rFonts w:ascii="Arial" w:hAnsi="Arial" w:cs="Arial"/>
                <w:sz w:val="16"/>
                <w:szCs w:val="16"/>
              </w:rPr>
              <w:t>R5-112698</w:t>
            </w:r>
          </w:p>
        </w:tc>
      </w:tr>
      <w:tr w:rsidR="008144D6" w:rsidRPr="0048078F" w14:paraId="26173AC7" w14:textId="77777777" w:rsidTr="008144D6">
        <w:trPr>
          <w:gridAfter w:val="1"/>
          <w:wAfter w:w="21" w:type="dxa"/>
          <w:jc w:val="center"/>
        </w:trPr>
        <w:tc>
          <w:tcPr>
            <w:tcW w:w="638" w:type="dxa"/>
            <w:gridSpan w:val="2"/>
            <w:shd w:val="solid" w:color="FFFFFF" w:fill="auto"/>
          </w:tcPr>
          <w:p w14:paraId="081E0AF2"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039693D9" w14:textId="77777777" w:rsidR="008144D6" w:rsidRPr="0048078F" w:rsidRDefault="008144D6" w:rsidP="008144D6">
            <w:pPr>
              <w:rPr>
                <w:rFonts w:ascii="Arial" w:hAnsi="Arial" w:cs="Arial"/>
                <w:sz w:val="16"/>
                <w:szCs w:val="16"/>
              </w:rPr>
            </w:pPr>
            <w:r w:rsidRPr="0048078F">
              <w:rPr>
                <w:rFonts w:ascii="Arial" w:hAnsi="Arial" w:cs="Arial"/>
                <w:sz w:val="16"/>
                <w:szCs w:val="16"/>
              </w:rPr>
              <w:t>RP-110666</w:t>
            </w:r>
          </w:p>
        </w:tc>
        <w:tc>
          <w:tcPr>
            <w:tcW w:w="567" w:type="dxa"/>
            <w:gridSpan w:val="2"/>
            <w:shd w:val="solid" w:color="FFFFFF" w:fill="auto"/>
          </w:tcPr>
          <w:p w14:paraId="42B2AC92" w14:textId="77777777" w:rsidR="008144D6" w:rsidRPr="0048078F" w:rsidRDefault="008144D6" w:rsidP="008144D6">
            <w:pPr>
              <w:rPr>
                <w:rFonts w:ascii="Arial" w:hAnsi="Arial" w:cs="Arial"/>
                <w:sz w:val="16"/>
                <w:szCs w:val="16"/>
              </w:rPr>
            </w:pPr>
            <w:r w:rsidRPr="0048078F">
              <w:rPr>
                <w:rFonts w:ascii="Arial" w:hAnsi="Arial" w:cs="Arial"/>
                <w:sz w:val="16"/>
                <w:szCs w:val="16"/>
              </w:rPr>
              <w:t>0221</w:t>
            </w:r>
          </w:p>
        </w:tc>
        <w:tc>
          <w:tcPr>
            <w:tcW w:w="426" w:type="dxa"/>
            <w:gridSpan w:val="2"/>
            <w:shd w:val="solid" w:color="FFFFFF" w:fill="auto"/>
          </w:tcPr>
          <w:p w14:paraId="5B93347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9512B8D"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some MBMS related message definitions in TS36.508</w:t>
            </w:r>
          </w:p>
        </w:tc>
        <w:tc>
          <w:tcPr>
            <w:tcW w:w="415" w:type="dxa"/>
            <w:gridSpan w:val="2"/>
            <w:shd w:val="solid" w:color="FFFFFF" w:fill="auto"/>
          </w:tcPr>
          <w:p w14:paraId="7A00840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0D60F83"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2F1DB795"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2218A24D" w14:textId="77777777" w:rsidR="008144D6" w:rsidRPr="0048078F" w:rsidRDefault="008144D6" w:rsidP="008144D6">
            <w:pPr>
              <w:rPr>
                <w:rFonts w:ascii="Arial" w:hAnsi="Arial" w:cs="Arial"/>
                <w:sz w:val="16"/>
                <w:szCs w:val="16"/>
              </w:rPr>
            </w:pPr>
            <w:r w:rsidRPr="0048078F">
              <w:rPr>
                <w:rFonts w:ascii="Arial" w:hAnsi="Arial" w:cs="Arial"/>
                <w:sz w:val="16"/>
                <w:szCs w:val="16"/>
              </w:rPr>
              <w:t>R5-112748</w:t>
            </w:r>
          </w:p>
        </w:tc>
      </w:tr>
      <w:tr w:rsidR="008144D6" w:rsidRPr="0048078F" w14:paraId="7DCD2ACA" w14:textId="77777777" w:rsidTr="008144D6">
        <w:trPr>
          <w:gridAfter w:val="1"/>
          <w:wAfter w:w="21" w:type="dxa"/>
          <w:jc w:val="center"/>
        </w:trPr>
        <w:tc>
          <w:tcPr>
            <w:tcW w:w="638" w:type="dxa"/>
            <w:gridSpan w:val="2"/>
            <w:shd w:val="solid" w:color="FFFFFF" w:fill="auto"/>
          </w:tcPr>
          <w:p w14:paraId="6436BB78"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22C2E49E"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29C9407D" w14:textId="77777777" w:rsidR="008144D6" w:rsidRPr="0048078F" w:rsidRDefault="008144D6" w:rsidP="008144D6">
            <w:pPr>
              <w:rPr>
                <w:rFonts w:ascii="Arial" w:hAnsi="Arial" w:cs="Arial"/>
                <w:sz w:val="16"/>
                <w:szCs w:val="16"/>
              </w:rPr>
            </w:pPr>
            <w:r w:rsidRPr="0048078F">
              <w:rPr>
                <w:rFonts w:ascii="Arial" w:hAnsi="Arial" w:cs="Arial"/>
                <w:sz w:val="16"/>
                <w:szCs w:val="16"/>
              </w:rPr>
              <w:t>0223</w:t>
            </w:r>
          </w:p>
        </w:tc>
        <w:tc>
          <w:tcPr>
            <w:tcW w:w="426" w:type="dxa"/>
            <w:gridSpan w:val="2"/>
            <w:shd w:val="solid" w:color="FFFFFF" w:fill="auto"/>
          </w:tcPr>
          <w:p w14:paraId="28BBD30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89A8DCD"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generic CS fall back procedures for UTRAN and GERAN</w:t>
            </w:r>
          </w:p>
        </w:tc>
        <w:tc>
          <w:tcPr>
            <w:tcW w:w="415" w:type="dxa"/>
            <w:gridSpan w:val="2"/>
            <w:shd w:val="solid" w:color="FFFFFF" w:fill="auto"/>
          </w:tcPr>
          <w:p w14:paraId="6C3ED367"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140FFC4"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75A0EB06"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396549CE" w14:textId="77777777" w:rsidR="008144D6" w:rsidRPr="0048078F" w:rsidRDefault="008144D6" w:rsidP="008144D6">
            <w:pPr>
              <w:rPr>
                <w:rFonts w:ascii="Arial" w:hAnsi="Arial" w:cs="Arial"/>
                <w:sz w:val="16"/>
                <w:szCs w:val="16"/>
              </w:rPr>
            </w:pPr>
            <w:r w:rsidRPr="0048078F">
              <w:rPr>
                <w:rFonts w:ascii="Arial" w:hAnsi="Arial" w:cs="Arial"/>
                <w:sz w:val="16"/>
                <w:szCs w:val="16"/>
              </w:rPr>
              <w:t>R5-112751</w:t>
            </w:r>
          </w:p>
        </w:tc>
      </w:tr>
      <w:tr w:rsidR="008144D6" w:rsidRPr="0048078F" w14:paraId="15F0AA67" w14:textId="77777777" w:rsidTr="008144D6">
        <w:trPr>
          <w:gridAfter w:val="1"/>
          <w:wAfter w:w="21" w:type="dxa"/>
          <w:jc w:val="center"/>
        </w:trPr>
        <w:tc>
          <w:tcPr>
            <w:tcW w:w="638" w:type="dxa"/>
            <w:gridSpan w:val="2"/>
            <w:shd w:val="solid" w:color="FFFFFF" w:fill="auto"/>
          </w:tcPr>
          <w:p w14:paraId="42EF881C"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7A457668" w14:textId="77777777" w:rsidR="008144D6" w:rsidRPr="0048078F" w:rsidRDefault="008144D6" w:rsidP="008144D6">
            <w:pPr>
              <w:rPr>
                <w:rFonts w:ascii="Arial" w:hAnsi="Arial" w:cs="Arial"/>
                <w:sz w:val="16"/>
                <w:szCs w:val="16"/>
              </w:rPr>
            </w:pPr>
            <w:r w:rsidRPr="0048078F">
              <w:rPr>
                <w:rFonts w:ascii="Arial" w:hAnsi="Arial" w:cs="Arial"/>
                <w:sz w:val="16"/>
                <w:szCs w:val="16"/>
              </w:rPr>
              <w:t>RP-110643</w:t>
            </w:r>
          </w:p>
        </w:tc>
        <w:tc>
          <w:tcPr>
            <w:tcW w:w="567" w:type="dxa"/>
            <w:gridSpan w:val="2"/>
            <w:shd w:val="solid" w:color="FFFFFF" w:fill="auto"/>
          </w:tcPr>
          <w:p w14:paraId="55DC649F" w14:textId="77777777" w:rsidR="008144D6" w:rsidRPr="0048078F" w:rsidRDefault="008144D6" w:rsidP="008144D6">
            <w:pPr>
              <w:rPr>
                <w:rFonts w:ascii="Arial" w:hAnsi="Arial" w:cs="Arial"/>
                <w:sz w:val="16"/>
                <w:szCs w:val="16"/>
              </w:rPr>
            </w:pPr>
            <w:r w:rsidRPr="0048078F">
              <w:rPr>
                <w:rFonts w:ascii="Arial" w:hAnsi="Arial" w:cs="Arial"/>
                <w:sz w:val="16"/>
                <w:szCs w:val="16"/>
              </w:rPr>
              <w:t>0224</w:t>
            </w:r>
          </w:p>
        </w:tc>
        <w:tc>
          <w:tcPr>
            <w:tcW w:w="426" w:type="dxa"/>
            <w:gridSpan w:val="2"/>
            <w:shd w:val="solid" w:color="FFFFFF" w:fill="auto"/>
          </w:tcPr>
          <w:p w14:paraId="030D16E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8339DE4" w14:textId="77777777" w:rsidR="008144D6" w:rsidRPr="0048078F" w:rsidRDefault="008144D6" w:rsidP="008144D6">
            <w:pPr>
              <w:rPr>
                <w:rFonts w:ascii="Arial" w:hAnsi="Arial" w:cs="Arial"/>
                <w:sz w:val="16"/>
                <w:szCs w:val="16"/>
              </w:rPr>
            </w:pPr>
            <w:r w:rsidRPr="0048078F">
              <w:rPr>
                <w:rFonts w:ascii="Arial" w:hAnsi="Arial" w:cs="Arial"/>
                <w:sz w:val="16"/>
                <w:szCs w:val="16"/>
              </w:rPr>
              <w:t>Default Bandwidth Configuration for RF Testing</w:t>
            </w:r>
          </w:p>
        </w:tc>
        <w:tc>
          <w:tcPr>
            <w:tcW w:w="415" w:type="dxa"/>
            <w:gridSpan w:val="2"/>
            <w:shd w:val="solid" w:color="FFFFFF" w:fill="auto"/>
          </w:tcPr>
          <w:p w14:paraId="5F3CF9B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145A432"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27B8F885"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7E22BE6F" w14:textId="77777777" w:rsidR="008144D6" w:rsidRPr="0048078F" w:rsidRDefault="008144D6" w:rsidP="008144D6">
            <w:pPr>
              <w:rPr>
                <w:rFonts w:ascii="Arial" w:hAnsi="Arial" w:cs="Arial"/>
                <w:sz w:val="16"/>
                <w:szCs w:val="16"/>
              </w:rPr>
            </w:pPr>
            <w:r w:rsidRPr="0048078F">
              <w:rPr>
                <w:rFonts w:ascii="Arial" w:hAnsi="Arial" w:cs="Arial"/>
                <w:sz w:val="16"/>
                <w:szCs w:val="16"/>
              </w:rPr>
              <w:t>R5-112760</w:t>
            </w:r>
          </w:p>
        </w:tc>
      </w:tr>
      <w:tr w:rsidR="008144D6" w:rsidRPr="0048078F" w14:paraId="39D653E1" w14:textId="77777777" w:rsidTr="008144D6">
        <w:trPr>
          <w:gridAfter w:val="1"/>
          <w:wAfter w:w="21" w:type="dxa"/>
          <w:jc w:val="center"/>
        </w:trPr>
        <w:tc>
          <w:tcPr>
            <w:tcW w:w="638" w:type="dxa"/>
            <w:gridSpan w:val="2"/>
            <w:shd w:val="solid" w:color="FFFFFF" w:fill="auto"/>
          </w:tcPr>
          <w:p w14:paraId="4CC5F17B"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60CDE123" w14:textId="77777777" w:rsidR="008144D6" w:rsidRPr="0048078F" w:rsidRDefault="008144D6" w:rsidP="008144D6">
            <w:pPr>
              <w:rPr>
                <w:rFonts w:ascii="Arial" w:hAnsi="Arial" w:cs="Arial"/>
                <w:sz w:val="16"/>
                <w:szCs w:val="16"/>
              </w:rPr>
            </w:pPr>
            <w:r w:rsidRPr="0048078F">
              <w:rPr>
                <w:rFonts w:ascii="Arial" w:hAnsi="Arial" w:cs="Arial"/>
                <w:sz w:val="16"/>
                <w:szCs w:val="16"/>
              </w:rPr>
              <w:t>RP-110643</w:t>
            </w:r>
          </w:p>
        </w:tc>
        <w:tc>
          <w:tcPr>
            <w:tcW w:w="567" w:type="dxa"/>
            <w:gridSpan w:val="2"/>
            <w:shd w:val="solid" w:color="FFFFFF" w:fill="auto"/>
          </w:tcPr>
          <w:p w14:paraId="5542D34E" w14:textId="77777777" w:rsidR="008144D6" w:rsidRPr="0048078F" w:rsidRDefault="008144D6" w:rsidP="008144D6">
            <w:pPr>
              <w:rPr>
                <w:rFonts w:ascii="Arial" w:hAnsi="Arial" w:cs="Arial"/>
                <w:sz w:val="16"/>
                <w:szCs w:val="16"/>
              </w:rPr>
            </w:pPr>
            <w:r w:rsidRPr="0048078F">
              <w:rPr>
                <w:rFonts w:ascii="Arial" w:hAnsi="Arial" w:cs="Arial"/>
                <w:sz w:val="16"/>
                <w:szCs w:val="16"/>
              </w:rPr>
              <w:t>0225</w:t>
            </w:r>
          </w:p>
        </w:tc>
        <w:tc>
          <w:tcPr>
            <w:tcW w:w="426" w:type="dxa"/>
            <w:gridSpan w:val="2"/>
            <w:shd w:val="solid" w:color="FFFFFF" w:fill="auto"/>
          </w:tcPr>
          <w:p w14:paraId="7FB13E2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DA9A6A5" w14:textId="77777777" w:rsidR="008144D6" w:rsidRPr="0048078F" w:rsidRDefault="008144D6" w:rsidP="008144D6">
            <w:pPr>
              <w:rPr>
                <w:rFonts w:ascii="Arial" w:hAnsi="Arial" w:cs="Arial"/>
                <w:sz w:val="16"/>
                <w:szCs w:val="16"/>
              </w:rPr>
            </w:pPr>
            <w:r w:rsidRPr="0048078F">
              <w:rPr>
                <w:rFonts w:ascii="Arial" w:hAnsi="Arial" w:cs="Arial"/>
                <w:sz w:val="16"/>
                <w:szCs w:val="16"/>
              </w:rPr>
              <w:t>Update for PRACH-Config-DEFAULT for the default TDD RRM message</w:t>
            </w:r>
          </w:p>
        </w:tc>
        <w:tc>
          <w:tcPr>
            <w:tcW w:w="415" w:type="dxa"/>
            <w:gridSpan w:val="2"/>
            <w:shd w:val="solid" w:color="FFFFFF" w:fill="auto"/>
          </w:tcPr>
          <w:p w14:paraId="006AF15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1BA6C6E"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07DE842B"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7E811A2E" w14:textId="77777777" w:rsidR="008144D6" w:rsidRPr="0048078F" w:rsidRDefault="008144D6" w:rsidP="008144D6">
            <w:pPr>
              <w:rPr>
                <w:rFonts w:ascii="Arial" w:hAnsi="Arial" w:cs="Arial"/>
                <w:sz w:val="16"/>
                <w:szCs w:val="16"/>
              </w:rPr>
            </w:pPr>
            <w:r w:rsidRPr="0048078F">
              <w:rPr>
                <w:rFonts w:ascii="Arial" w:hAnsi="Arial" w:cs="Arial"/>
                <w:sz w:val="16"/>
                <w:szCs w:val="16"/>
              </w:rPr>
              <w:t>R5-112872</w:t>
            </w:r>
          </w:p>
        </w:tc>
      </w:tr>
      <w:tr w:rsidR="008144D6" w:rsidRPr="0048078F" w14:paraId="283BECEF" w14:textId="77777777" w:rsidTr="008144D6">
        <w:trPr>
          <w:gridAfter w:val="1"/>
          <w:wAfter w:w="21" w:type="dxa"/>
          <w:jc w:val="center"/>
        </w:trPr>
        <w:tc>
          <w:tcPr>
            <w:tcW w:w="638" w:type="dxa"/>
            <w:gridSpan w:val="2"/>
            <w:shd w:val="solid" w:color="FFFFFF" w:fill="auto"/>
          </w:tcPr>
          <w:p w14:paraId="6E5CB607"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75C01BD5"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65F8ACCB" w14:textId="77777777" w:rsidR="008144D6" w:rsidRPr="0048078F" w:rsidRDefault="008144D6" w:rsidP="008144D6">
            <w:pPr>
              <w:rPr>
                <w:rFonts w:ascii="Arial" w:hAnsi="Arial" w:cs="Arial"/>
                <w:sz w:val="16"/>
                <w:szCs w:val="16"/>
              </w:rPr>
            </w:pPr>
            <w:r w:rsidRPr="0048078F">
              <w:rPr>
                <w:rFonts w:ascii="Arial" w:hAnsi="Arial" w:cs="Arial"/>
                <w:sz w:val="16"/>
                <w:szCs w:val="16"/>
              </w:rPr>
              <w:t>0205</w:t>
            </w:r>
          </w:p>
        </w:tc>
        <w:tc>
          <w:tcPr>
            <w:tcW w:w="426" w:type="dxa"/>
            <w:gridSpan w:val="2"/>
            <w:shd w:val="solid" w:color="FFFFFF" w:fill="auto"/>
          </w:tcPr>
          <w:p w14:paraId="1009CFA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370D0D9"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default message content of LOCATION UPDATING REQUEST message</w:t>
            </w:r>
          </w:p>
        </w:tc>
        <w:tc>
          <w:tcPr>
            <w:tcW w:w="415" w:type="dxa"/>
            <w:gridSpan w:val="2"/>
            <w:shd w:val="solid" w:color="FFFFFF" w:fill="auto"/>
          </w:tcPr>
          <w:p w14:paraId="7A090D17"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84819A6"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110CDD88"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359B7749" w14:textId="77777777" w:rsidR="008144D6" w:rsidRPr="0048078F" w:rsidRDefault="008144D6" w:rsidP="008144D6">
            <w:pPr>
              <w:rPr>
                <w:rFonts w:ascii="Arial" w:hAnsi="Arial" w:cs="Arial"/>
                <w:sz w:val="16"/>
                <w:szCs w:val="16"/>
              </w:rPr>
            </w:pPr>
            <w:r w:rsidRPr="0048078F">
              <w:rPr>
                <w:rFonts w:ascii="Arial" w:hAnsi="Arial" w:cs="Arial"/>
                <w:sz w:val="16"/>
                <w:szCs w:val="16"/>
              </w:rPr>
              <w:t>R5-112114</w:t>
            </w:r>
          </w:p>
        </w:tc>
      </w:tr>
      <w:tr w:rsidR="008144D6" w:rsidRPr="0048078F" w14:paraId="60E0D53C" w14:textId="77777777" w:rsidTr="008144D6">
        <w:trPr>
          <w:gridAfter w:val="1"/>
          <w:wAfter w:w="21" w:type="dxa"/>
          <w:jc w:val="center"/>
        </w:trPr>
        <w:tc>
          <w:tcPr>
            <w:tcW w:w="638" w:type="dxa"/>
            <w:gridSpan w:val="2"/>
            <w:shd w:val="solid" w:color="FFFFFF" w:fill="auto"/>
          </w:tcPr>
          <w:p w14:paraId="1DFD5642"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1AE2D5C1"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0B2F144C" w14:textId="77777777" w:rsidR="008144D6" w:rsidRPr="0048078F" w:rsidRDefault="008144D6" w:rsidP="008144D6">
            <w:pPr>
              <w:rPr>
                <w:rFonts w:ascii="Arial" w:hAnsi="Arial" w:cs="Arial"/>
                <w:sz w:val="16"/>
                <w:szCs w:val="16"/>
              </w:rPr>
            </w:pPr>
            <w:r w:rsidRPr="0048078F">
              <w:rPr>
                <w:rFonts w:ascii="Arial" w:hAnsi="Arial" w:cs="Arial"/>
                <w:sz w:val="16"/>
                <w:szCs w:val="16"/>
              </w:rPr>
              <w:t>0206</w:t>
            </w:r>
          </w:p>
        </w:tc>
        <w:tc>
          <w:tcPr>
            <w:tcW w:w="426" w:type="dxa"/>
            <w:gridSpan w:val="2"/>
            <w:shd w:val="solid" w:color="FFFFFF" w:fill="auto"/>
          </w:tcPr>
          <w:p w14:paraId="282A708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F2B47AC"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default message content of TRACKING AREA UPDATE REQUEST message</w:t>
            </w:r>
          </w:p>
        </w:tc>
        <w:tc>
          <w:tcPr>
            <w:tcW w:w="415" w:type="dxa"/>
            <w:gridSpan w:val="2"/>
            <w:shd w:val="solid" w:color="FFFFFF" w:fill="auto"/>
          </w:tcPr>
          <w:p w14:paraId="3A699BE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08DCD1A"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5B020110"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76EF9981" w14:textId="77777777" w:rsidR="008144D6" w:rsidRPr="0048078F" w:rsidRDefault="008144D6" w:rsidP="008144D6">
            <w:pPr>
              <w:rPr>
                <w:rFonts w:ascii="Arial" w:hAnsi="Arial" w:cs="Arial"/>
                <w:sz w:val="16"/>
                <w:szCs w:val="16"/>
              </w:rPr>
            </w:pPr>
            <w:r w:rsidRPr="0048078F">
              <w:rPr>
                <w:rFonts w:ascii="Arial" w:hAnsi="Arial" w:cs="Arial"/>
                <w:sz w:val="16"/>
                <w:szCs w:val="16"/>
              </w:rPr>
              <w:t>R5-112120</w:t>
            </w:r>
          </w:p>
        </w:tc>
      </w:tr>
      <w:tr w:rsidR="008144D6" w:rsidRPr="0048078F" w14:paraId="3D27B9BB" w14:textId="77777777" w:rsidTr="008144D6">
        <w:trPr>
          <w:gridAfter w:val="1"/>
          <w:wAfter w:w="21" w:type="dxa"/>
          <w:jc w:val="center"/>
        </w:trPr>
        <w:tc>
          <w:tcPr>
            <w:tcW w:w="638" w:type="dxa"/>
            <w:gridSpan w:val="2"/>
            <w:shd w:val="solid" w:color="FFFFFF" w:fill="auto"/>
          </w:tcPr>
          <w:p w14:paraId="2C6143E0"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2A75C37D" w14:textId="77777777" w:rsidR="008144D6" w:rsidRPr="0048078F" w:rsidRDefault="008144D6" w:rsidP="008144D6">
            <w:pPr>
              <w:rPr>
                <w:rFonts w:ascii="Arial" w:hAnsi="Arial" w:cs="Arial"/>
                <w:sz w:val="16"/>
                <w:szCs w:val="16"/>
              </w:rPr>
            </w:pPr>
            <w:r w:rsidRPr="0048078F">
              <w:rPr>
                <w:rFonts w:ascii="Arial" w:hAnsi="Arial" w:cs="Arial"/>
                <w:sz w:val="16"/>
                <w:szCs w:val="16"/>
              </w:rPr>
              <w:t>RP-110643</w:t>
            </w:r>
          </w:p>
        </w:tc>
        <w:tc>
          <w:tcPr>
            <w:tcW w:w="567" w:type="dxa"/>
            <w:gridSpan w:val="2"/>
            <w:shd w:val="solid" w:color="FFFFFF" w:fill="auto"/>
          </w:tcPr>
          <w:p w14:paraId="02D96775" w14:textId="77777777" w:rsidR="008144D6" w:rsidRPr="0048078F" w:rsidRDefault="008144D6" w:rsidP="008144D6">
            <w:pPr>
              <w:rPr>
                <w:rFonts w:ascii="Arial" w:hAnsi="Arial" w:cs="Arial"/>
                <w:sz w:val="16"/>
                <w:szCs w:val="16"/>
              </w:rPr>
            </w:pPr>
            <w:r w:rsidRPr="0048078F">
              <w:rPr>
                <w:rFonts w:ascii="Arial" w:hAnsi="Arial" w:cs="Arial"/>
                <w:sz w:val="16"/>
                <w:szCs w:val="16"/>
              </w:rPr>
              <w:t>0207</w:t>
            </w:r>
          </w:p>
        </w:tc>
        <w:tc>
          <w:tcPr>
            <w:tcW w:w="426" w:type="dxa"/>
            <w:gridSpan w:val="2"/>
            <w:shd w:val="solid" w:color="FFFFFF" w:fill="auto"/>
          </w:tcPr>
          <w:p w14:paraId="6962AD3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99B5221" w14:textId="77777777" w:rsidR="008144D6" w:rsidRPr="0048078F" w:rsidRDefault="008144D6" w:rsidP="008144D6">
            <w:pPr>
              <w:rPr>
                <w:rFonts w:ascii="Arial" w:hAnsi="Arial" w:cs="Arial"/>
                <w:sz w:val="16"/>
                <w:szCs w:val="16"/>
              </w:rPr>
            </w:pPr>
            <w:r w:rsidRPr="0048078F">
              <w:rPr>
                <w:rFonts w:ascii="Arial" w:hAnsi="Arial" w:cs="Arial"/>
                <w:sz w:val="16"/>
                <w:szCs w:val="16"/>
              </w:rPr>
              <w:t>PRACH-Config-DEFAULT for RF-tests TDD: Correction to derivation path</w:t>
            </w:r>
          </w:p>
        </w:tc>
        <w:tc>
          <w:tcPr>
            <w:tcW w:w="415" w:type="dxa"/>
            <w:gridSpan w:val="2"/>
            <w:shd w:val="solid" w:color="FFFFFF" w:fill="auto"/>
          </w:tcPr>
          <w:p w14:paraId="26AA62E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1A00FA0"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24846EAE"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0796BEF0" w14:textId="77777777" w:rsidR="008144D6" w:rsidRPr="0048078F" w:rsidRDefault="008144D6" w:rsidP="008144D6">
            <w:pPr>
              <w:rPr>
                <w:rFonts w:ascii="Arial" w:hAnsi="Arial" w:cs="Arial"/>
                <w:sz w:val="16"/>
                <w:szCs w:val="16"/>
              </w:rPr>
            </w:pPr>
            <w:r w:rsidRPr="0048078F">
              <w:rPr>
                <w:rFonts w:ascii="Arial" w:hAnsi="Arial" w:cs="Arial"/>
                <w:sz w:val="16"/>
                <w:szCs w:val="16"/>
              </w:rPr>
              <w:t>R5-112146</w:t>
            </w:r>
          </w:p>
        </w:tc>
      </w:tr>
      <w:tr w:rsidR="008144D6" w:rsidRPr="0048078F" w14:paraId="05555E8F" w14:textId="77777777" w:rsidTr="008144D6">
        <w:trPr>
          <w:gridAfter w:val="1"/>
          <w:wAfter w:w="21" w:type="dxa"/>
          <w:jc w:val="center"/>
        </w:trPr>
        <w:tc>
          <w:tcPr>
            <w:tcW w:w="638" w:type="dxa"/>
            <w:gridSpan w:val="2"/>
            <w:shd w:val="solid" w:color="FFFFFF" w:fill="auto"/>
          </w:tcPr>
          <w:p w14:paraId="380D0BC8"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6789D11E" w14:textId="77777777" w:rsidR="008144D6" w:rsidRPr="0048078F" w:rsidRDefault="008144D6" w:rsidP="008144D6">
            <w:pPr>
              <w:rPr>
                <w:rFonts w:ascii="Arial" w:hAnsi="Arial" w:cs="Arial"/>
                <w:sz w:val="16"/>
                <w:szCs w:val="16"/>
              </w:rPr>
            </w:pPr>
            <w:r w:rsidRPr="0048078F">
              <w:rPr>
                <w:rFonts w:ascii="Arial" w:hAnsi="Arial" w:cs="Arial"/>
                <w:sz w:val="16"/>
                <w:szCs w:val="16"/>
              </w:rPr>
              <w:t>RP-110643</w:t>
            </w:r>
          </w:p>
        </w:tc>
        <w:tc>
          <w:tcPr>
            <w:tcW w:w="567" w:type="dxa"/>
            <w:gridSpan w:val="2"/>
            <w:shd w:val="solid" w:color="FFFFFF" w:fill="auto"/>
          </w:tcPr>
          <w:p w14:paraId="2D286775" w14:textId="77777777" w:rsidR="008144D6" w:rsidRPr="0048078F" w:rsidRDefault="008144D6" w:rsidP="008144D6">
            <w:pPr>
              <w:rPr>
                <w:rFonts w:ascii="Arial" w:hAnsi="Arial" w:cs="Arial"/>
                <w:sz w:val="16"/>
                <w:szCs w:val="16"/>
              </w:rPr>
            </w:pPr>
            <w:r w:rsidRPr="0048078F">
              <w:rPr>
                <w:rFonts w:ascii="Arial" w:hAnsi="Arial" w:cs="Arial"/>
                <w:sz w:val="16"/>
                <w:szCs w:val="16"/>
              </w:rPr>
              <w:t>0208</w:t>
            </w:r>
          </w:p>
        </w:tc>
        <w:tc>
          <w:tcPr>
            <w:tcW w:w="426" w:type="dxa"/>
            <w:gridSpan w:val="2"/>
            <w:shd w:val="solid" w:color="FFFFFF" w:fill="auto"/>
          </w:tcPr>
          <w:p w14:paraId="0215BB2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6B8FA12"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connection diagram for CQI with uneven interference test (A.21)</w:t>
            </w:r>
          </w:p>
        </w:tc>
        <w:tc>
          <w:tcPr>
            <w:tcW w:w="415" w:type="dxa"/>
            <w:gridSpan w:val="2"/>
            <w:shd w:val="solid" w:color="FFFFFF" w:fill="auto"/>
          </w:tcPr>
          <w:p w14:paraId="515E3B8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71EF40D"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6985652C"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3D8729A4" w14:textId="77777777" w:rsidR="008144D6" w:rsidRPr="0048078F" w:rsidRDefault="008144D6" w:rsidP="008144D6">
            <w:pPr>
              <w:rPr>
                <w:rFonts w:ascii="Arial" w:hAnsi="Arial" w:cs="Arial"/>
                <w:sz w:val="16"/>
                <w:szCs w:val="16"/>
              </w:rPr>
            </w:pPr>
            <w:r w:rsidRPr="0048078F">
              <w:rPr>
                <w:rFonts w:ascii="Arial" w:hAnsi="Arial" w:cs="Arial"/>
                <w:sz w:val="16"/>
                <w:szCs w:val="16"/>
              </w:rPr>
              <w:t>R5-112147</w:t>
            </w:r>
          </w:p>
        </w:tc>
      </w:tr>
      <w:tr w:rsidR="008144D6" w:rsidRPr="0048078F" w14:paraId="367996AF" w14:textId="77777777" w:rsidTr="008144D6">
        <w:trPr>
          <w:gridAfter w:val="1"/>
          <w:wAfter w:w="21" w:type="dxa"/>
          <w:jc w:val="center"/>
        </w:trPr>
        <w:tc>
          <w:tcPr>
            <w:tcW w:w="638" w:type="dxa"/>
            <w:gridSpan w:val="2"/>
            <w:shd w:val="solid" w:color="FFFFFF" w:fill="auto"/>
          </w:tcPr>
          <w:p w14:paraId="37194F98"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610F442C"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21B7308A" w14:textId="77777777" w:rsidR="008144D6" w:rsidRPr="0048078F" w:rsidRDefault="008144D6" w:rsidP="008144D6">
            <w:pPr>
              <w:rPr>
                <w:rFonts w:ascii="Arial" w:hAnsi="Arial" w:cs="Arial"/>
                <w:sz w:val="16"/>
                <w:szCs w:val="16"/>
              </w:rPr>
            </w:pPr>
            <w:r w:rsidRPr="0048078F">
              <w:rPr>
                <w:rFonts w:ascii="Arial" w:hAnsi="Arial" w:cs="Arial"/>
                <w:sz w:val="16"/>
                <w:szCs w:val="16"/>
              </w:rPr>
              <w:t>0209</w:t>
            </w:r>
          </w:p>
        </w:tc>
        <w:tc>
          <w:tcPr>
            <w:tcW w:w="426" w:type="dxa"/>
            <w:gridSpan w:val="2"/>
            <w:shd w:val="solid" w:color="FFFFFF" w:fill="auto"/>
          </w:tcPr>
          <w:p w14:paraId="0BCDEED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6502CE7"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Common contents of system information blocks</w:t>
            </w:r>
          </w:p>
        </w:tc>
        <w:tc>
          <w:tcPr>
            <w:tcW w:w="415" w:type="dxa"/>
            <w:gridSpan w:val="2"/>
            <w:shd w:val="solid" w:color="FFFFFF" w:fill="auto"/>
          </w:tcPr>
          <w:p w14:paraId="7CD79DB7"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6CA62CC"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4D3D2CE9"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3EF0C9C6" w14:textId="77777777" w:rsidR="008144D6" w:rsidRPr="0048078F" w:rsidRDefault="008144D6" w:rsidP="008144D6">
            <w:pPr>
              <w:rPr>
                <w:rFonts w:ascii="Arial" w:hAnsi="Arial" w:cs="Arial"/>
                <w:sz w:val="16"/>
                <w:szCs w:val="16"/>
              </w:rPr>
            </w:pPr>
            <w:r w:rsidRPr="0048078F">
              <w:rPr>
                <w:rFonts w:ascii="Arial" w:hAnsi="Arial" w:cs="Arial"/>
                <w:sz w:val="16"/>
                <w:szCs w:val="16"/>
              </w:rPr>
              <w:t>R5-112161</w:t>
            </w:r>
          </w:p>
        </w:tc>
      </w:tr>
      <w:tr w:rsidR="008144D6" w:rsidRPr="0048078F" w14:paraId="24127CB1" w14:textId="77777777" w:rsidTr="008144D6">
        <w:trPr>
          <w:gridAfter w:val="1"/>
          <w:wAfter w:w="21" w:type="dxa"/>
          <w:jc w:val="center"/>
        </w:trPr>
        <w:tc>
          <w:tcPr>
            <w:tcW w:w="638" w:type="dxa"/>
            <w:gridSpan w:val="2"/>
            <w:shd w:val="solid" w:color="FFFFFF" w:fill="auto"/>
          </w:tcPr>
          <w:p w14:paraId="719684AC"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366CB72A"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03BBA9B1" w14:textId="77777777" w:rsidR="008144D6" w:rsidRPr="0048078F" w:rsidRDefault="008144D6" w:rsidP="008144D6">
            <w:pPr>
              <w:rPr>
                <w:rFonts w:ascii="Arial" w:hAnsi="Arial" w:cs="Arial"/>
                <w:sz w:val="16"/>
                <w:szCs w:val="16"/>
              </w:rPr>
            </w:pPr>
            <w:r w:rsidRPr="0048078F">
              <w:rPr>
                <w:rFonts w:ascii="Arial" w:hAnsi="Arial" w:cs="Arial"/>
                <w:sz w:val="16"/>
                <w:szCs w:val="16"/>
              </w:rPr>
              <w:t>0210</w:t>
            </w:r>
          </w:p>
        </w:tc>
        <w:tc>
          <w:tcPr>
            <w:tcW w:w="426" w:type="dxa"/>
            <w:gridSpan w:val="2"/>
            <w:shd w:val="solid" w:color="FFFFFF" w:fill="auto"/>
          </w:tcPr>
          <w:p w14:paraId="5169A03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C33A782"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missing labels in Figure 4.5.1-1</w:t>
            </w:r>
          </w:p>
        </w:tc>
        <w:tc>
          <w:tcPr>
            <w:tcW w:w="415" w:type="dxa"/>
            <w:gridSpan w:val="2"/>
            <w:shd w:val="solid" w:color="FFFFFF" w:fill="auto"/>
          </w:tcPr>
          <w:p w14:paraId="44ADFE0B"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1F7C156"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78C0FC2C"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1E970E76" w14:textId="77777777" w:rsidR="008144D6" w:rsidRPr="0048078F" w:rsidRDefault="008144D6" w:rsidP="008144D6">
            <w:pPr>
              <w:rPr>
                <w:rFonts w:ascii="Arial" w:hAnsi="Arial" w:cs="Arial"/>
                <w:sz w:val="16"/>
                <w:szCs w:val="16"/>
              </w:rPr>
            </w:pPr>
            <w:r w:rsidRPr="0048078F">
              <w:rPr>
                <w:rFonts w:ascii="Arial" w:hAnsi="Arial" w:cs="Arial"/>
                <w:sz w:val="16"/>
                <w:szCs w:val="16"/>
              </w:rPr>
              <w:t>R5-112278</w:t>
            </w:r>
          </w:p>
        </w:tc>
      </w:tr>
      <w:tr w:rsidR="008144D6" w:rsidRPr="0048078F" w14:paraId="4004DDBB" w14:textId="77777777" w:rsidTr="008144D6">
        <w:trPr>
          <w:gridAfter w:val="1"/>
          <w:wAfter w:w="21" w:type="dxa"/>
          <w:jc w:val="center"/>
        </w:trPr>
        <w:tc>
          <w:tcPr>
            <w:tcW w:w="638" w:type="dxa"/>
            <w:gridSpan w:val="2"/>
            <w:shd w:val="solid" w:color="FFFFFF" w:fill="auto"/>
          </w:tcPr>
          <w:p w14:paraId="74465223"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48C9FFA0"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08608128" w14:textId="77777777" w:rsidR="008144D6" w:rsidRPr="0048078F" w:rsidRDefault="008144D6" w:rsidP="008144D6">
            <w:pPr>
              <w:rPr>
                <w:rFonts w:ascii="Arial" w:hAnsi="Arial" w:cs="Arial"/>
                <w:sz w:val="16"/>
                <w:szCs w:val="16"/>
              </w:rPr>
            </w:pPr>
            <w:r w:rsidRPr="0048078F">
              <w:rPr>
                <w:rFonts w:ascii="Arial" w:hAnsi="Arial" w:cs="Arial"/>
                <w:sz w:val="16"/>
                <w:szCs w:val="16"/>
              </w:rPr>
              <w:t>0211</w:t>
            </w:r>
          </w:p>
        </w:tc>
        <w:tc>
          <w:tcPr>
            <w:tcW w:w="426" w:type="dxa"/>
            <w:gridSpan w:val="2"/>
            <w:shd w:val="solid" w:color="FFFFFF" w:fill="auto"/>
          </w:tcPr>
          <w:p w14:paraId="7947A1D0"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C1790F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Table 4.3.7-6</w:t>
            </w:r>
          </w:p>
        </w:tc>
        <w:tc>
          <w:tcPr>
            <w:tcW w:w="415" w:type="dxa"/>
            <w:gridSpan w:val="2"/>
            <w:shd w:val="solid" w:color="FFFFFF" w:fill="auto"/>
          </w:tcPr>
          <w:p w14:paraId="3F202213"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EC81967"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6D8370D6"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668CBB93" w14:textId="77777777" w:rsidR="008144D6" w:rsidRPr="0048078F" w:rsidRDefault="008144D6" w:rsidP="008144D6">
            <w:pPr>
              <w:rPr>
                <w:rFonts w:ascii="Arial" w:hAnsi="Arial" w:cs="Arial"/>
                <w:sz w:val="16"/>
                <w:szCs w:val="16"/>
              </w:rPr>
            </w:pPr>
            <w:r w:rsidRPr="0048078F">
              <w:rPr>
                <w:rFonts w:ascii="Arial" w:hAnsi="Arial" w:cs="Arial"/>
                <w:sz w:val="16"/>
                <w:szCs w:val="16"/>
              </w:rPr>
              <w:t>R5-112279</w:t>
            </w:r>
          </w:p>
        </w:tc>
      </w:tr>
      <w:tr w:rsidR="008144D6" w:rsidRPr="0048078F" w14:paraId="2100A5E5" w14:textId="77777777" w:rsidTr="008144D6">
        <w:trPr>
          <w:gridAfter w:val="1"/>
          <w:wAfter w:w="21" w:type="dxa"/>
          <w:jc w:val="center"/>
        </w:trPr>
        <w:tc>
          <w:tcPr>
            <w:tcW w:w="638" w:type="dxa"/>
            <w:gridSpan w:val="2"/>
            <w:shd w:val="solid" w:color="FFFFFF" w:fill="auto"/>
          </w:tcPr>
          <w:p w14:paraId="15BB14EB"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451E47DF"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35B8214F" w14:textId="77777777" w:rsidR="008144D6" w:rsidRPr="0048078F" w:rsidRDefault="008144D6" w:rsidP="008144D6">
            <w:pPr>
              <w:rPr>
                <w:rFonts w:ascii="Arial" w:hAnsi="Arial" w:cs="Arial"/>
                <w:sz w:val="16"/>
                <w:szCs w:val="16"/>
              </w:rPr>
            </w:pPr>
            <w:r w:rsidRPr="0048078F">
              <w:rPr>
                <w:rFonts w:ascii="Arial" w:hAnsi="Arial" w:cs="Arial"/>
                <w:sz w:val="16"/>
                <w:szCs w:val="16"/>
              </w:rPr>
              <w:t>0212</w:t>
            </w:r>
          </w:p>
        </w:tc>
        <w:tc>
          <w:tcPr>
            <w:tcW w:w="426" w:type="dxa"/>
            <w:gridSpan w:val="2"/>
            <w:shd w:val="solid" w:color="FFFFFF" w:fill="auto"/>
          </w:tcPr>
          <w:p w14:paraId="73E2B1B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AC95190"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CSIM default contents</w:t>
            </w:r>
          </w:p>
        </w:tc>
        <w:tc>
          <w:tcPr>
            <w:tcW w:w="415" w:type="dxa"/>
            <w:gridSpan w:val="2"/>
            <w:shd w:val="solid" w:color="FFFFFF" w:fill="auto"/>
          </w:tcPr>
          <w:p w14:paraId="784ADA40"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AA3BA64"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263272F5"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7870F8AB" w14:textId="77777777" w:rsidR="008144D6" w:rsidRPr="0048078F" w:rsidRDefault="008144D6" w:rsidP="008144D6">
            <w:pPr>
              <w:rPr>
                <w:rFonts w:ascii="Arial" w:hAnsi="Arial" w:cs="Arial"/>
                <w:sz w:val="16"/>
                <w:szCs w:val="16"/>
              </w:rPr>
            </w:pPr>
            <w:r w:rsidRPr="0048078F">
              <w:rPr>
                <w:rFonts w:ascii="Arial" w:hAnsi="Arial" w:cs="Arial"/>
                <w:sz w:val="16"/>
                <w:szCs w:val="16"/>
              </w:rPr>
              <w:t>R5-112285</w:t>
            </w:r>
          </w:p>
        </w:tc>
      </w:tr>
      <w:tr w:rsidR="008144D6" w:rsidRPr="0048078F" w14:paraId="5C0861BC" w14:textId="77777777" w:rsidTr="008144D6">
        <w:trPr>
          <w:gridAfter w:val="1"/>
          <w:wAfter w:w="21" w:type="dxa"/>
          <w:jc w:val="center"/>
        </w:trPr>
        <w:tc>
          <w:tcPr>
            <w:tcW w:w="638" w:type="dxa"/>
            <w:gridSpan w:val="2"/>
            <w:shd w:val="solid" w:color="FFFFFF" w:fill="auto"/>
          </w:tcPr>
          <w:p w14:paraId="30E8F9B7"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74C0ABCE" w14:textId="77777777" w:rsidR="008144D6" w:rsidRPr="0048078F" w:rsidRDefault="008144D6" w:rsidP="008144D6">
            <w:pPr>
              <w:rPr>
                <w:rFonts w:ascii="Arial" w:hAnsi="Arial" w:cs="Arial"/>
                <w:sz w:val="16"/>
                <w:szCs w:val="16"/>
              </w:rPr>
            </w:pPr>
            <w:r w:rsidRPr="0048078F">
              <w:rPr>
                <w:rFonts w:ascii="Arial" w:hAnsi="Arial" w:cs="Arial"/>
                <w:sz w:val="16"/>
                <w:szCs w:val="16"/>
              </w:rPr>
              <w:t>RP-110660</w:t>
            </w:r>
          </w:p>
        </w:tc>
        <w:tc>
          <w:tcPr>
            <w:tcW w:w="567" w:type="dxa"/>
            <w:gridSpan w:val="2"/>
            <w:shd w:val="solid" w:color="FFFFFF" w:fill="auto"/>
          </w:tcPr>
          <w:p w14:paraId="1E8C053C" w14:textId="77777777" w:rsidR="008144D6" w:rsidRPr="0048078F" w:rsidRDefault="008144D6" w:rsidP="008144D6">
            <w:pPr>
              <w:rPr>
                <w:rFonts w:ascii="Arial" w:hAnsi="Arial" w:cs="Arial"/>
                <w:sz w:val="16"/>
                <w:szCs w:val="16"/>
              </w:rPr>
            </w:pPr>
            <w:r w:rsidRPr="0048078F">
              <w:rPr>
                <w:rFonts w:ascii="Arial" w:hAnsi="Arial" w:cs="Arial"/>
                <w:sz w:val="16"/>
                <w:szCs w:val="16"/>
              </w:rPr>
              <w:t>0213</w:t>
            </w:r>
          </w:p>
        </w:tc>
        <w:tc>
          <w:tcPr>
            <w:tcW w:w="426" w:type="dxa"/>
            <w:gridSpan w:val="2"/>
            <w:shd w:val="solid" w:color="FFFFFF" w:fill="auto"/>
          </w:tcPr>
          <w:p w14:paraId="7CB18AF6"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22CFA1A" w14:textId="77777777" w:rsidR="008144D6" w:rsidRPr="0048078F" w:rsidRDefault="008144D6" w:rsidP="008144D6">
            <w:pPr>
              <w:rPr>
                <w:rFonts w:ascii="Arial" w:hAnsi="Arial" w:cs="Arial"/>
                <w:sz w:val="16"/>
                <w:szCs w:val="16"/>
              </w:rPr>
            </w:pPr>
            <w:r w:rsidRPr="0048078F">
              <w:rPr>
                <w:rFonts w:ascii="Arial" w:hAnsi="Arial" w:cs="Arial"/>
                <w:sz w:val="16"/>
                <w:szCs w:val="16"/>
              </w:rPr>
              <w:t>Add emergency bearer support</w:t>
            </w:r>
          </w:p>
        </w:tc>
        <w:tc>
          <w:tcPr>
            <w:tcW w:w="415" w:type="dxa"/>
            <w:gridSpan w:val="2"/>
            <w:shd w:val="solid" w:color="FFFFFF" w:fill="auto"/>
          </w:tcPr>
          <w:p w14:paraId="52837F4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9B78E3B"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31D83E6F"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4FDFE95D" w14:textId="77777777" w:rsidR="008144D6" w:rsidRPr="0048078F" w:rsidRDefault="008144D6" w:rsidP="008144D6">
            <w:pPr>
              <w:rPr>
                <w:rFonts w:ascii="Arial" w:hAnsi="Arial" w:cs="Arial"/>
                <w:sz w:val="16"/>
                <w:szCs w:val="16"/>
              </w:rPr>
            </w:pPr>
            <w:r w:rsidRPr="0048078F">
              <w:rPr>
                <w:rFonts w:ascii="Arial" w:hAnsi="Arial" w:cs="Arial"/>
                <w:sz w:val="16"/>
                <w:szCs w:val="16"/>
              </w:rPr>
              <w:t>R5-112289</w:t>
            </w:r>
          </w:p>
        </w:tc>
      </w:tr>
      <w:tr w:rsidR="008144D6" w:rsidRPr="0048078F" w14:paraId="58E7249C" w14:textId="77777777" w:rsidTr="008144D6">
        <w:trPr>
          <w:gridAfter w:val="1"/>
          <w:wAfter w:w="21" w:type="dxa"/>
          <w:jc w:val="center"/>
        </w:trPr>
        <w:tc>
          <w:tcPr>
            <w:tcW w:w="638" w:type="dxa"/>
            <w:gridSpan w:val="2"/>
            <w:shd w:val="solid" w:color="FFFFFF" w:fill="auto"/>
          </w:tcPr>
          <w:p w14:paraId="489A580A"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6430634E" w14:textId="77777777" w:rsidR="008144D6" w:rsidRPr="0048078F" w:rsidRDefault="008144D6" w:rsidP="008144D6">
            <w:pPr>
              <w:rPr>
                <w:rFonts w:ascii="Arial" w:hAnsi="Arial" w:cs="Arial"/>
                <w:sz w:val="16"/>
                <w:szCs w:val="16"/>
              </w:rPr>
            </w:pPr>
            <w:r w:rsidRPr="0048078F">
              <w:rPr>
                <w:rFonts w:ascii="Arial" w:hAnsi="Arial" w:cs="Arial"/>
                <w:sz w:val="16"/>
                <w:szCs w:val="16"/>
              </w:rPr>
              <w:t>RP-110667</w:t>
            </w:r>
          </w:p>
        </w:tc>
        <w:tc>
          <w:tcPr>
            <w:tcW w:w="567" w:type="dxa"/>
            <w:gridSpan w:val="2"/>
            <w:shd w:val="solid" w:color="FFFFFF" w:fill="auto"/>
          </w:tcPr>
          <w:p w14:paraId="2F5E81DA" w14:textId="77777777" w:rsidR="008144D6" w:rsidRPr="0048078F" w:rsidRDefault="008144D6" w:rsidP="008144D6">
            <w:pPr>
              <w:rPr>
                <w:rFonts w:ascii="Arial" w:hAnsi="Arial" w:cs="Arial"/>
                <w:sz w:val="16"/>
                <w:szCs w:val="16"/>
              </w:rPr>
            </w:pPr>
            <w:r w:rsidRPr="0048078F">
              <w:rPr>
                <w:rFonts w:ascii="Arial" w:hAnsi="Arial" w:cs="Arial"/>
                <w:sz w:val="16"/>
                <w:szCs w:val="16"/>
              </w:rPr>
              <w:t>0214</w:t>
            </w:r>
          </w:p>
        </w:tc>
        <w:tc>
          <w:tcPr>
            <w:tcW w:w="426" w:type="dxa"/>
            <w:gridSpan w:val="2"/>
            <w:shd w:val="solid" w:color="FFFFFF" w:fill="auto"/>
          </w:tcPr>
          <w:p w14:paraId="57A84BD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E72EB38" w14:textId="77777777" w:rsidR="008144D6" w:rsidRPr="0048078F" w:rsidRDefault="008144D6" w:rsidP="008144D6">
            <w:pPr>
              <w:rPr>
                <w:rFonts w:ascii="Arial" w:hAnsi="Arial" w:cs="Arial"/>
                <w:sz w:val="16"/>
                <w:szCs w:val="16"/>
              </w:rPr>
            </w:pPr>
            <w:r w:rsidRPr="0048078F">
              <w:rPr>
                <w:rFonts w:ascii="Arial" w:hAnsi="Arial" w:cs="Arial"/>
                <w:sz w:val="16"/>
                <w:szCs w:val="16"/>
              </w:rPr>
              <w:t>Band 24 Addition to TS 36.508</w:t>
            </w:r>
          </w:p>
        </w:tc>
        <w:tc>
          <w:tcPr>
            <w:tcW w:w="415" w:type="dxa"/>
            <w:gridSpan w:val="2"/>
            <w:shd w:val="solid" w:color="FFFFFF" w:fill="auto"/>
          </w:tcPr>
          <w:p w14:paraId="49B6BB4E"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23C71D6"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63E7D1B1"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4F6460EC" w14:textId="77777777" w:rsidR="008144D6" w:rsidRPr="0048078F" w:rsidRDefault="008144D6" w:rsidP="008144D6">
            <w:pPr>
              <w:rPr>
                <w:rFonts w:ascii="Arial" w:hAnsi="Arial" w:cs="Arial"/>
                <w:sz w:val="16"/>
                <w:szCs w:val="16"/>
              </w:rPr>
            </w:pPr>
            <w:r w:rsidRPr="0048078F">
              <w:rPr>
                <w:rFonts w:ascii="Arial" w:hAnsi="Arial" w:cs="Arial"/>
                <w:sz w:val="16"/>
                <w:szCs w:val="16"/>
              </w:rPr>
              <w:t>R5-112381</w:t>
            </w:r>
          </w:p>
        </w:tc>
      </w:tr>
      <w:tr w:rsidR="008144D6" w:rsidRPr="0048078F" w14:paraId="6B474E66" w14:textId="77777777" w:rsidTr="008144D6">
        <w:trPr>
          <w:gridAfter w:val="1"/>
          <w:wAfter w:w="21" w:type="dxa"/>
          <w:jc w:val="center"/>
        </w:trPr>
        <w:tc>
          <w:tcPr>
            <w:tcW w:w="638" w:type="dxa"/>
            <w:gridSpan w:val="2"/>
            <w:shd w:val="solid" w:color="FFFFFF" w:fill="auto"/>
          </w:tcPr>
          <w:p w14:paraId="36745D93"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29368F45" w14:textId="77777777" w:rsidR="008144D6" w:rsidRPr="0048078F" w:rsidRDefault="008144D6" w:rsidP="008144D6">
            <w:pPr>
              <w:rPr>
                <w:rFonts w:ascii="Arial" w:hAnsi="Arial" w:cs="Arial"/>
                <w:sz w:val="16"/>
                <w:szCs w:val="16"/>
              </w:rPr>
            </w:pPr>
            <w:r w:rsidRPr="0048078F">
              <w:rPr>
                <w:rFonts w:ascii="Arial" w:hAnsi="Arial" w:cs="Arial"/>
                <w:sz w:val="16"/>
                <w:szCs w:val="16"/>
              </w:rPr>
              <w:t>RP-110643</w:t>
            </w:r>
          </w:p>
        </w:tc>
        <w:tc>
          <w:tcPr>
            <w:tcW w:w="567" w:type="dxa"/>
            <w:gridSpan w:val="2"/>
            <w:shd w:val="solid" w:color="FFFFFF" w:fill="auto"/>
          </w:tcPr>
          <w:p w14:paraId="2D230CC1" w14:textId="77777777" w:rsidR="008144D6" w:rsidRPr="0048078F" w:rsidRDefault="008144D6" w:rsidP="008144D6">
            <w:pPr>
              <w:rPr>
                <w:rFonts w:ascii="Arial" w:hAnsi="Arial" w:cs="Arial"/>
                <w:sz w:val="16"/>
                <w:szCs w:val="16"/>
              </w:rPr>
            </w:pPr>
            <w:r w:rsidRPr="0048078F">
              <w:rPr>
                <w:rFonts w:ascii="Arial" w:hAnsi="Arial" w:cs="Arial"/>
                <w:sz w:val="16"/>
                <w:szCs w:val="16"/>
              </w:rPr>
              <w:t>0215</w:t>
            </w:r>
          </w:p>
        </w:tc>
        <w:tc>
          <w:tcPr>
            <w:tcW w:w="426" w:type="dxa"/>
            <w:gridSpan w:val="2"/>
            <w:shd w:val="solid" w:color="FFFFFF" w:fill="auto"/>
          </w:tcPr>
          <w:p w14:paraId="34AD14E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F0835D0" w14:textId="77777777" w:rsidR="008144D6" w:rsidRPr="0048078F" w:rsidRDefault="008144D6" w:rsidP="008144D6">
            <w:pPr>
              <w:rPr>
                <w:rFonts w:ascii="Arial" w:hAnsi="Arial" w:cs="Arial"/>
                <w:sz w:val="16"/>
                <w:szCs w:val="16"/>
              </w:rPr>
            </w:pPr>
            <w:r w:rsidRPr="0048078F">
              <w:rPr>
                <w:rFonts w:ascii="Arial" w:hAnsi="Arial" w:cs="Arial"/>
                <w:sz w:val="16"/>
                <w:szCs w:val="16"/>
              </w:rPr>
              <w:t>New connection diagrams to Annex A</w:t>
            </w:r>
          </w:p>
        </w:tc>
        <w:tc>
          <w:tcPr>
            <w:tcW w:w="415" w:type="dxa"/>
            <w:gridSpan w:val="2"/>
            <w:shd w:val="solid" w:color="FFFFFF" w:fill="auto"/>
          </w:tcPr>
          <w:p w14:paraId="2905607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E530229"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6186B091"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07308412" w14:textId="77777777" w:rsidR="008144D6" w:rsidRPr="0048078F" w:rsidRDefault="008144D6" w:rsidP="008144D6">
            <w:pPr>
              <w:rPr>
                <w:rFonts w:ascii="Arial" w:hAnsi="Arial" w:cs="Arial"/>
                <w:sz w:val="16"/>
                <w:szCs w:val="16"/>
              </w:rPr>
            </w:pPr>
            <w:r w:rsidRPr="0048078F">
              <w:rPr>
                <w:rFonts w:ascii="Arial" w:hAnsi="Arial" w:cs="Arial"/>
                <w:sz w:val="16"/>
                <w:szCs w:val="16"/>
              </w:rPr>
              <w:t>R5-112458</w:t>
            </w:r>
          </w:p>
        </w:tc>
      </w:tr>
      <w:tr w:rsidR="008144D6" w:rsidRPr="0048078F" w14:paraId="454B5487" w14:textId="77777777" w:rsidTr="008144D6">
        <w:trPr>
          <w:gridAfter w:val="1"/>
          <w:wAfter w:w="21" w:type="dxa"/>
          <w:jc w:val="center"/>
        </w:trPr>
        <w:tc>
          <w:tcPr>
            <w:tcW w:w="638" w:type="dxa"/>
            <w:gridSpan w:val="2"/>
            <w:shd w:val="solid" w:color="FFFFFF" w:fill="auto"/>
          </w:tcPr>
          <w:p w14:paraId="2997912C"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36A9110A"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0EFF6E20" w14:textId="77777777" w:rsidR="008144D6" w:rsidRPr="0048078F" w:rsidRDefault="008144D6" w:rsidP="008144D6">
            <w:pPr>
              <w:rPr>
                <w:rFonts w:ascii="Arial" w:hAnsi="Arial" w:cs="Arial"/>
                <w:sz w:val="16"/>
                <w:szCs w:val="16"/>
              </w:rPr>
            </w:pPr>
            <w:r w:rsidRPr="0048078F">
              <w:rPr>
                <w:rFonts w:ascii="Arial" w:hAnsi="Arial" w:cs="Arial"/>
                <w:sz w:val="16"/>
                <w:szCs w:val="16"/>
              </w:rPr>
              <w:t>0216</w:t>
            </w:r>
          </w:p>
        </w:tc>
        <w:tc>
          <w:tcPr>
            <w:tcW w:w="426" w:type="dxa"/>
            <w:gridSpan w:val="2"/>
            <w:shd w:val="solid" w:color="FFFFFF" w:fill="auto"/>
          </w:tcPr>
          <w:p w14:paraId="78306BA8"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49F0869"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Derivation Path for RB Setup on UTRA side (condition UTRA PS RB)</w:t>
            </w:r>
          </w:p>
        </w:tc>
        <w:tc>
          <w:tcPr>
            <w:tcW w:w="415" w:type="dxa"/>
            <w:gridSpan w:val="2"/>
            <w:shd w:val="solid" w:color="FFFFFF" w:fill="auto"/>
          </w:tcPr>
          <w:p w14:paraId="1412921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77A5BA3"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1C1A3E4E"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35D4F1C1" w14:textId="77777777" w:rsidR="008144D6" w:rsidRPr="0048078F" w:rsidRDefault="008144D6" w:rsidP="008144D6">
            <w:pPr>
              <w:rPr>
                <w:rFonts w:ascii="Arial" w:hAnsi="Arial" w:cs="Arial"/>
                <w:sz w:val="16"/>
                <w:szCs w:val="16"/>
              </w:rPr>
            </w:pPr>
            <w:r w:rsidRPr="0048078F">
              <w:rPr>
                <w:rFonts w:ascii="Arial" w:hAnsi="Arial" w:cs="Arial"/>
                <w:sz w:val="16"/>
                <w:szCs w:val="16"/>
              </w:rPr>
              <w:t>R5-112571</w:t>
            </w:r>
          </w:p>
        </w:tc>
      </w:tr>
      <w:tr w:rsidR="008144D6" w:rsidRPr="0048078F" w14:paraId="427B93E4" w14:textId="77777777" w:rsidTr="008144D6">
        <w:trPr>
          <w:gridAfter w:val="1"/>
          <w:wAfter w:w="21" w:type="dxa"/>
          <w:jc w:val="center"/>
        </w:trPr>
        <w:tc>
          <w:tcPr>
            <w:tcW w:w="638" w:type="dxa"/>
            <w:gridSpan w:val="2"/>
            <w:shd w:val="solid" w:color="FFFFFF" w:fill="auto"/>
          </w:tcPr>
          <w:p w14:paraId="75F68998"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0E098229"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1DD30EC7" w14:textId="77777777" w:rsidR="008144D6" w:rsidRPr="0048078F" w:rsidRDefault="008144D6" w:rsidP="008144D6">
            <w:pPr>
              <w:rPr>
                <w:rFonts w:ascii="Arial" w:hAnsi="Arial" w:cs="Arial"/>
                <w:sz w:val="16"/>
                <w:szCs w:val="16"/>
              </w:rPr>
            </w:pPr>
            <w:r w:rsidRPr="0048078F">
              <w:rPr>
                <w:rFonts w:ascii="Arial" w:hAnsi="Arial" w:cs="Arial"/>
                <w:sz w:val="16"/>
                <w:szCs w:val="16"/>
              </w:rPr>
              <w:t>0217</w:t>
            </w:r>
          </w:p>
        </w:tc>
        <w:tc>
          <w:tcPr>
            <w:tcW w:w="426" w:type="dxa"/>
            <w:gridSpan w:val="2"/>
            <w:shd w:val="solid" w:color="FFFFFF" w:fill="auto"/>
          </w:tcPr>
          <w:p w14:paraId="44EA9E6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7CB41B5" w14:textId="77777777" w:rsidR="008144D6" w:rsidRPr="0048078F" w:rsidRDefault="008144D6" w:rsidP="008144D6">
            <w:pPr>
              <w:rPr>
                <w:rFonts w:ascii="Arial" w:hAnsi="Arial" w:cs="Arial"/>
                <w:sz w:val="16"/>
                <w:szCs w:val="16"/>
              </w:rPr>
            </w:pPr>
            <w:r w:rsidRPr="0048078F">
              <w:rPr>
                <w:rFonts w:ascii="Arial" w:hAnsi="Arial" w:cs="Arial"/>
                <w:sz w:val="16"/>
                <w:szCs w:val="16"/>
              </w:rPr>
              <w:t>Update APN check at attach</w:t>
            </w:r>
          </w:p>
        </w:tc>
        <w:tc>
          <w:tcPr>
            <w:tcW w:w="415" w:type="dxa"/>
            <w:gridSpan w:val="2"/>
            <w:shd w:val="solid" w:color="FFFFFF" w:fill="auto"/>
          </w:tcPr>
          <w:p w14:paraId="4BA4C5B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B42258C"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03A72F73"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3FD3FC1C" w14:textId="77777777" w:rsidR="008144D6" w:rsidRPr="0048078F" w:rsidRDefault="008144D6" w:rsidP="008144D6">
            <w:pPr>
              <w:rPr>
                <w:rFonts w:ascii="Arial" w:hAnsi="Arial" w:cs="Arial"/>
                <w:sz w:val="16"/>
                <w:szCs w:val="16"/>
              </w:rPr>
            </w:pPr>
            <w:r w:rsidRPr="0048078F">
              <w:rPr>
                <w:rFonts w:ascii="Arial" w:hAnsi="Arial" w:cs="Arial"/>
                <w:sz w:val="16"/>
                <w:szCs w:val="16"/>
              </w:rPr>
              <w:t>R5-112598</w:t>
            </w:r>
          </w:p>
        </w:tc>
      </w:tr>
      <w:tr w:rsidR="008144D6" w:rsidRPr="0048078F" w14:paraId="75B80162" w14:textId="77777777" w:rsidTr="008144D6">
        <w:trPr>
          <w:gridAfter w:val="1"/>
          <w:wAfter w:w="21" w:type="dxa"/>
          <w:jc w:val="center"/>
        </w:trPr>
        <w:tc>
          <w:tcPr>
            <w:tcW w:w="638" w:type="dxa"/>
            <w:gridSpan w:val="2"/>
            <w:shd w:val="solid" w:color="FFFFFF" w:fill="auto"/>
          </w:tcPr>
          <w:p w14:paraId="19E563E1"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10355E3F"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6A6D5081" w14:textId="77777777" w:rsidR="008144D6" w:rsidRPr="0048078F" w:rsidRDefault="008144D6" w:rsidP="008144D6">
            <w:pPr>
              <w:rPr>
                <w:rFonts w:ascii="Arial" w:hAnsi="Arial" w:cs="Arial"/>
                <w:sz w:val="16"/>
                <w:szCs w:val="16"/>
              </w:rPr>
            </w:pPr>
            <w:r w:rsidRPr="0048078F">
              <w:rPr>
                <w:rFonts w:ascii="Arial" w:hAnsi="Arial" w:cs="Arial"/>
                <w:sz w:val="16"/>
                <w:szCs w:val="16"/>
              </w:rPr>
              <w:t>0218</w:t>
            </w:r>
          </w:p>
        </w:tc>
        <w:tc>
          <w:tcPr>
            <w:tcW w:w="426" w:type="dxa"/>
            <w:gridSpan w:val="2"/>
            <w:shd w:val="solid" w:color="FFFFFF" w:fill="auto"/>
          </w:tcPr>
          <w:p w14:paraId="7EB658D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47B83EE"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SIB7 default message contents</w:t>
            </w:r>
          </w:p>
        </w:tc>
        <w:tc>
          <w:tcPr>
            <w:tcW w:w="415" w:type="dxa"/>
            <w:gridSpan w:val="2"/>
            <w:shd w:val="solid" w:color="FFFFFF" w:fill="auto"/>
          </w:tcPr>
          <w:p w14:paraId="0181081F"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E214BC0"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6E63F152"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0B2DC3AA" w14:textId="77777777" w:rsidR="008144D6" w:rsidRPr="0048078F" w:rsidRDefault="008144D6" w:rsidP="008144D6">
            <w:pPr>
              <w:rPr>
                <w:rFonts w:ascii="Arial" w:hAnsi="Arial" w:cs="Arial"/>
                <w:sz w:val="16"/>
                <w:szCs w:val="16"/>
              </w:rPr>
            </w:pPr>
            <w:r w:rsidRPr="0048078F">
              <w:rPr>
                <w:rFonts w:ascii="Arial" w:hAnsi="Arial" w:cs="Arial"/>
                <w:sz w:val="16"/>
                <w:szCs w:val="16"/>
              </w:rPr>
              <w:t>R5-112599</w:t>
            </w:r>
          </w:p>
        </w:tc>
      </w:tr>
      <w:tr w:rsidR="008144D6" w:rsidRPr="0048078F" w14:paraId="43AF98FE" w14:textId="77777777" w:rsidTr="008144D6">
        <w:trPr>
          <w:gridAfter w:val="1"/>
          <w:wAfter w:w="21" w:type="dxa"/>
          <w:jc w:val="center"/>
        </w:trPr>
        <w:tc>
          <w:tcPr>
            <w:tcW w:w="638" w:type="dxa"/>
            <w:gridSpan w:val="2"/>
            <w:shd w:val="solid" w:color="FFFFFF" w:fill="auto"/>
          </w:tcPr>
          <w:p w14:paraId="2F1A0862"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14C07424"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36344911" w14:textId="77777777" w:rsidR="008144D6" w:rsidRPr="0048078F" w:rsidRDefault="008144D6" w:rsidP="008144D6">
            <w:pPr>
              <w:rPr>
                <w:rFonts w:ascii="Arial" w:hAnsi="Arial" w:cs="Arial"/>
                <w:sz w:val="16"/>
                <w:szCs w:val="16"/>
              </w:rPr>
            </w:pPr>
            <w:r w:rsidRPr="0048078F">
              <w:rPr>
                <w:rFonts w:ascii="Arial" w:hAnsi="Arial" w:cs="Arial"/>
                <w:sz w:val="16"/>
                <w:szCs w:val="16"/>
              </w:rPr>
              <w:t>0219</w:t>
            </w:r>
          </w:p>
        </w:tc>
        <w:tc>
          <w:tcPr>
            <w:tcW w:w="426" w:type="dxa"/>
            <w:gridSpan w:val="2"/>
            <w:shd w:val="solid" w:color="FFFFFF" w:fill="auto"/>
          </w:tcPr>
          <w:p w14:paraId="0EE3EFA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96E021B" w14:textId="77777777" w:rsidR="008144D6" w:rsidRPr="0048078F" w:rsidRDefault="008144D6" w:rsidP="008144D6">
            <w:pPr>
              <w:rPr>
                <w:rFonts w:ascii="Arial" w:hAnsi="Arial" w:cs="Arial"/>
                <w:sz w:val="16"/>
                <w:szCs w:val="16"/>
              </w:rPr>
            </w:pPr>
            <w:r w:rsidRPr="0048078F">
              <w:rPr>
                <w:rFonts w:ascii="Arial" w:hAnsi="Arial" w:cs="Arial"/>
                <w:sz w:val="16"/>
                <w:szCs w:val="16"/>
              </w:rPr>
              <w:t>Clarification to conditions for IP address configuration over user plane</w:t>
            </w:r>
          </w:p>
        </w:tc>
        <w:tc>
          <w:tcPr>
            <w:tcW w:w="415" w:type="dxa"/>
            <w:gridSpan w:val="2"/>
            <w:shd w:val="solid" w:color="FFFFFF" w:fill="auto"/>
          </w:tcPr>
          <w:p w14:paraId="6C53AC3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1035F40"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5969F1FD"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50756BA6" w14:textId="77777777" w:rsidR="008144D6" w:rsidRPr="0048078F" w:rsidRDefault="008144D6" w:rsidP="008144D6">
            <w:pPr>
              <w:rPr>
                <w:rFonts w:ascii="Arial" w:hAnsi="Arial" w:cs="Arial"/>
                <w:sz w:val="16"/>
                <w:szCs w:val="16"/>
              </w:rPr>
            </w:pPr>
            <w:r w:rsidRPr="0048078F">
              <w:rPr>
                <w:rFonts w:ascii="Arial" w:hAnsi="Arial" w:cs="Arial"/>
                <w:sz w:val="16"/>
                <w:szCs w:val="16"/>
              </w:rPr>
              <w:t>R5-112600</w:t>
            </w:r>
          </w:p>
        </w:tc>
      </w:tr>
      <w:tr w:rsidR="008144D6" w:rsidRPr="0048078F" w14:paraId="60989380" w14:textId="77777777" w:rsidTr="008144D6">
        <w:trPr>
          <w:gridAfter w:val="1"/>
          <w:wAfter w:w="21" w:type="dxa"/>
          <w:jc w:val="center"/>
        </w:trPr>
        <w:tc>
          <w:tcPr>
            <w:tcW w:w="638" w:type="dxa"/>
            <w:gridSpan w:val="2"/>
            <w:shd w:val="solid" w:color="FFFFFF" w:fill="auto"/>
          </w:tcPr>
          <w:p w14:paraId="428D325F"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3DD24825"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472680EB" w14:textId="77777777" w:rsidR="008144D6" w:rsidRPr="0048078F" w:rsidRDefault="008144D6" w:rsidP="008144D6">
            <w:pPr>
              <w:rPr>
                <w:rFonts w:ascii="Arial" w:hAnsi="Arial" w:cs="Arial"/>
                <w:sz w:val="16"/>
                <w:szCs w:val="16"/>
              </w:rPr>
            </w:pPr>
            <w:r w:rsidRPr="0048078F">
              <w:rPr>
                <w:rFonts w:ascii="Arial" w:hAnsi="Arial" w:cs="Arial"/>
                <w:sz w:val="16"/>
                <w:szCs w:val="16"/>
              </w:rPr>
              <w:t>0222</w:t>
            </w:r>
          </w:p>
        </w:tc>
        <w:tc>
          <w:tcPr>
            <w:tcW w:w="426" w:type="dxa"/>
            <w:gridSpan w:val="2"/>
            <w:shd w:val="solid" w:color="FFFFFF" w:fill="auto"/>
          </w:tcPr>
          <w:p w14:paraId="2B2C8A2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6BD6272" w14:textId="77777777" w:rsidR="008144D6" w:rsidRPr="0048078F" w:rsidRDefault="008144D6" w:rsidP="008144D6">
            <w:pPr>
              <w:rPr>
                <w:rFonts w:ascii="Arial" w:hAnsi="Arial" w:cs="Arial"/>
                <w:sz w:val="16"/>
                <w:szCs w:val="16"/>
              </w:rPr>
            </w:pPr>
            <w:r w:rsidRPr="0048078F">
              <w:rPr>
                <w:rFonts w:ascii="Arial" w:hAnsi="Arial" w:cs="Arial"/>
                <w:sz w:val="16"/>
                <w:szCs w:val="16"/>
              </w:rPr>
              <w:t>Update 36.508 QoS definition for InterRat test cases</w:t>
            </w:r>
          </w:p>
        </w:tc>
        <w:tc>
          <w:tcPr>
            <w:tcW w:w="415" w:type="dxa"/>
            <w:gridSpan w:val="2"/>
            <w:shd w:val="solid" w:color="FFFFFF" w:fill="auto"/>
          </w:tcPr>
          <w:p w14:paraId="0A768C8E"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0FACE99"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30D48119"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63697ACA" w14:textId="77777777" w:rsidR="008144D6" w:rsidRPr="0048078F" w:rsidRDefault="008144D6" w:rsidP="008144D6">
            <w:pPr>
              <w:rPr>
                <w:rFonts w:ascii="Arial" w:hAnsi="Arial" w:cs="Arial"/>
                <w:sz w:val="16"/>
                <w:szCs w:val="16"/>
              </w:rPr>
            </w:pPr>
            <w:r w:rsidRPr="0048078F">
              <w:rPr>
                <w:rFonts w:ascii="Arial" w:hAnsi="Arial" w:cs="Arial"/>
                <w:sz w:val="16"/>
                <w:szCs w:val="16"/>
              </w:rPr>
              <w:t>R5-112698</w:t>
            </w:r>
          </w:p>
        </w:tc>
      </w:tr>
      <w:tr w:rsidR="008144D6" w:rsidRPr="0048078F" w14:paraId="07AC4CC5" w14:textId="77777777" w:rsidTr="008144D6">
        <w:trPr>
          <w:gridAfter w:val="1"/>
          <w:wAfter w:w="21" w:type="dxa"/>
          <w:jc w:val="center"/>
        </w:trPr>
        <w:tc>
          <w:tcPr>
            <w:tcW w:w="638" w:type="dxa"/>
            <w:gridSpan w:val="2"/>
            <w:shd w:val="solid" w:color="FFFFFF" w:fill="auto"/>
          </w:tcPr>
          <w:p w14:paraId="585F7E40"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627B348A" w14:textId="77777777" w:rsidR="008144D6" w:rsidRPr="0048078F" w:rsidRDefault="008144D6" w:rsidP="008144D6">
            <w:pPr>
              <w:rPr>
                <w:rFonts w:ascii="Arial" w:hAnsi="Arial" w:cs="Arial"/>
                <w:sz w:val="16"/>
                <w:szCs w:val="16"/>
              </w:rPr>
            </w:pPr>
            <w:r w:rsidRPr="0048078F">
              <w:rPr>
                <w:rFonts w:ascii="Arial" w:hAnsi="Arial" w:cs="Arial"/>
                <w:sz w:val="16"/>
                <w:szCs w:val="16"/>
              </w:rPr>
              <w:t>RP-110666</w:t>
            </w:r>
          </w:p>
        </w:tc>
        <w:tc>
          <w:tcPr>
            <w:tcW w:w="567" w:type="dxa"/>
            <w:gridSpan w:val="2"/>
            <w:shd w:val="solid" w:color="FFFFFF" w:fill="auto"/>
          </w:tcPr>
          <w:p w14:paraId="2B9B836D" w14:textId="77777777" w:rsidR="008144D6" w:rsidRPr="0048078F" w:rsidRDefault="008144D6" w:rsidP="008144D6">
            <w:pPr>
              <w:rPr>
                <w:rFonts w:ascii="Arial" w:hAnsi="Arial" w:cs="Arial"/>
                <w:sz w:val="16"/>
                <w:szCs w:val="16"/>
              </w:rPr>
            </w:pPr>
            <w:r w:rsidRPr="0048078F">
              <w:rPr>
                <w:rFonts w:ascii="Arial" w:hAnsi="Arial" w:cs="Arial"/>
                <w:sz w:val="16"/>
                <w:szCs w:val="16"/>
              </w:rPr>
              <w:t>0221</w:t>
            </w:r>
          </w:p>
        </w:tc>
        <w:tc>
          <w:tcPr>
            <w:tcW w:w="426" w:type="dxa"/>
            <w:gridSpan w:val="2"/>
            <w:shd w:val="solid" w:color="FFFFFF" w:fill="auto"/>
          </w:tcPr>
          <w:p w14:paraId="080DB8A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171A029"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some MBMS related message definitions in TS36.508</w:t>
            </w:r>
          </w:p>
        </w:tc>
        <w:tc>
          <w:tcPr>
            <w:tcW w:w="415" w:type="dxa"/>
            <w:gridSpan w:val="2"/>
            <w:shd w:val="solid" w:color="FFFFFF" w:fill="auto"/>
          </w:tcPr>
          <w:p w14:paraId="4F19EEEE"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0EFF67B"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00CF943F"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3676D3E8" w14:textId="77777777" w:rsidR="008144D6" w:rsidRPr="0048078F" w:rsidRDefault="008144D6" w:rsidP="008144D6">
            <w:pPr>
              <w:rPr>
                <w:rFonts w:ascii="Arial" w:hAnsi="Arial" w:cs="Arial"/>
                <w:sz w:val="16"/>
                <w:szCs w:val="16"/>
              </w:rPr>
            </w:pPr>
            <w:r w:rsidRPr="0048078F">
              <w:rPr>
                <w:rFonts w:ascii="Arial" w:hAnsi="Arial" w:cs="Arial"/>
                <w:sz w:val="16"/>
                <w:szCs w:val="16"/>
              </w:rPr>
              <w:t>R5-112748</w:t>
            </w:r>
          </w:p>
        </w:tc>
      </w:tr>
      <w:tr w:rsidR="008144D6" w:rsidRPr="0048078F" w14:paraId="4EC39449" w14:textId="77777777" w:rsidTr="008144D6">
        <w:trPr>
          <w:gridAfter w:val="1"/>
          <w:wAfter w:w="21" w:type="dxa"/>
          <w:jc w:val="center"/>
        </w:trPr>
        <w:tc>
          <w:tcPr>
            <w:tcW w:w="638" w:type="dxa"/>
            <w:gridSpan w:val="2"/>
            <w:shd w:val="solid" w:color="FFFFFF" w:fill="auto"/>
          </w:tcPr>
          <w:p w14:paraId="7809C634"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2A05B247" w14:textId="77777777" w:rsidR="008144D6" w:rsidRPr="0048078F" w:rsidRDefault="008144D6" w:rsidP="008144D6">
            <w:pPr>
              <w:rPr>
                <w:rFonts w:ascii="Arial" w:hAnsi="Arial" w:cs="Arial"/>
                <w:sz w:val="16"/>
                <w:szCs w:val="16"/>
              </w:rPr>
            </w:pPr>
            <w:r w:rsidRPr="0048078F">
              <w:rPr>
                <w:rFonts w:ascii="Arial" w:hAnsi="Arial" w:cs="Arial"/>
                <w:sz w:val="16"/>
                <w:szCs w:val="16"/>
              </w:rPr>
              <w:t>RP-110647</w:t>
            </w:r>
          </w:p>
        </w:tc>
        <w:tc>
          <w:tcPr>
            <w:tcW w:w="567" w:type="dxa"/>
            <w:gridSpan w:val="2"/>
            <w:shd w:val="solid" w:color="FFFFFF" w:fill="auto"/>
          </w:tcPr>
          <w:p w14:paraId="37950B29" w14:textId="77777777" w:rsidR="008144D6" w:rsidRPr="0048078F" w:rsidRDefault="008144D6" w:rsidP="008144D6">
            <w:pPr>
              <w:rPr>
                <w:rFonts w:ascii="Arial" w:hAnsi="Arial" w:cs="Arial"/>
                <w:sz w:val="16"/>
                <w:szCs w:val="16"/>
              </w:rPr>
            </w:pPr>
            <w:r w:rsidRPr="0048078F">
              <w:rPr>
                <w:rFonts w:ascii="Arial" w:hAnsi="Arial" w:cs="Arial"/>
                <w:sz w:val="16"/>
                <w:szCs w:val="16"/>
              </w:rPr>
              <w:t>0223</w:t>
            </w:r>
          </w:p>
        </w:tc>
        <w:tc>
          <w:tcPr>
            <w:tcW w:w="426" w:type="dxa"/>
            <w:gridSpan w:val="2"/>
            <w:shd w:val="solid" w:color="FFFFFF" w:fill="auto"/>
          </w:tcPr>
          <w:p w14:paraId="6BD9F4A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38C169F"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generic CS fall back procedures for UTRAN and GERAN</w:t>
            </w:r>
          </w:p>
        </w:tc>
        <w:tc>
          <w:tcPr>
            <w:tcW w:w="415" w:type="dxa"/>
            <w:gridSpan w:val="2"/>
            <w:shd w:val="solid" w:color="FFFFFF" w:fill="auto"/>
          </w:tcPr>
          <w:p w14:paraId="504C84C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28F079C"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6423B76C"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49409C93" w14:textId="77777777" w:rsidR="008144D6" w:rsidRPr="0048078F" w:rsidRDefault="008144D6" w:rsidP="008144D6">
            <w:pPr>
              <w:rPr>
                <w:rFonts w:ascii="Arial" w:hAnsi="Arial" w:cs="Arial"/>
                <w:sz w:val="16"/>
                <w:szCs w:val="16"/>
              </w:rPr>
            </w:pPr>
            <w:r w:rsidRPr="0048078F">
              <w:rPr>
                <w:rFonts w:ascii="Arial" w:hAnsi="Arial" w:cs="Arial"/>
                <w:sz w:val="16"/>
                <w:szCs w:val="16"/>
              </w:rPr>
              <w:t>R5-112751</w:t>
            </w:r>
          </w:p>
        </w:tc>
      </w:tr>
      <w:tr w:rsidR="008144D6" w:rsidRPr="0048078F" w14:paraId="5D94C1D8" w14:textId="77777777" w:rsidTr="008144D6">
        <w:trPr>
          <w:gridAfter w:val="1"/>
          <w:wAfter w:w="21" w:type="dxa"/>
          <w:jc w:val="center"/>
        </w:trPr>
        <w:tc>
          <w:tcPr>
            <w:tcW w:w="638" w:type="dxa"/>
            <w:gridSpan w:val="2"/>
            <w:shd w:val="solid" w:color="FFFFFF" w:fill="auto"/>
          </w:tcPr>
          <w:p w14:paraId="401C890A"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21C21A47" w14:textId="77777777" w:rsidR="008144D6" w:rsidRPr="0048078F" w:rsidRDefault="008144D6" w:rsidP="008144D6">
            <w:pPr>
              <w:rPr>
                <w:rFonts w:ascii="Arial" w:hAnsi="Arial" w:cs="Arial"/>
                <w:sz w:val="16"/>
                <w:szCs w:val="16"/>
              </w:rPr>
            </w:pPr>
            <w:r w:rsidRPr="0048078F">
              <w:rPr>
                <w:rFonts w:ascii="Arial" w:hAnsi="Arial" w:cs="Arial"/>
                <w:sz w:val="16"/>
                <w:szCs w:val="16"/>
              </w:rPr>
              <w:t>RP-110643</w:t>
            </w:r>
          </w:p>
        </w:tc>
        <w:tc>
          <w:tcPr>
            <w:tcW w:w="567" w:type="dxa"/>
            <w:gridSpan w:val="2"/>
            <w:shd w:val="solid" w:color="FFFFFF" w:fill="auto"/>
          </w:tcPr>
          <w:p w14:paraId="2E76E0DF" w14:textId="77777777" w:rsidR="008144D6" w:rsidRPr="0048078F" w:rsidRDefault="008144D6" w:rsidP="008144D6">
            <w:pPr>
              <w:rPr>
                <w:rFonts w:ascii="Arial" w:hAnsi="Arial" w:cs="Arial"/>
                <w:sz w:val="16"/>
                <w:szCs w:val="16"/>
              </w:rPr>
            </w:pPr>
            <w:r w:rsidRPr="0048078F">
              <w:rPr>
                <w:rFonts w:ascii="Arial" w:hAnsi="Arial" w:cs="Arial"/>
                <w:sz w:val="16"/>
                <w:szCs w:val="16"/>
              </w:rPr>
              <w:t>0224</w:t>
            </w:r>
          </w:p>
        </w:tc>
        <w:tc>
          <w:tcPr>
            <w:tcW w:w="426" w:type="dxa"/>
            <w:gridSpan w:val="2"/>
            <w:shd w:val="solid" w:color="FFFFFF" w:fill="auto"/>
          </w:tcPr>
          <w:p w14:paraId="219DA50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7CFD09C" w14:textId="77777777" w:rsidR="008144D6" w:rsidRPr="0048078F" w:rsidRDefault="008144D6" w:rsidP="008144D6">
            <w:pPr>
              <w:rPr>
                <w:rFonts w:ascii="Arial" w:hAnsi="Arial" w:cs="Arial"/>
                <w:sz w:val="16"/>
                <w:szCs w:val="16"/>
              </w:rPr>
            </w:pPr>
            <w:r w:rsidRPr="0048078F">
              <w:rPr>
                <w:rFonts w:ascii="Arial" w:hAnsi="Arial" w:cs="Arial"/>
                <w:sz w:val="16"/>
                <w:szCs w:val="16"/>
              </w:rPr>
              <w:t>Default Bandwidth Configuration for RF Testing</w:t>
            </w:r>
          </w:p>
        </w:tc>
        <w:tc>
          <w:tcPr>
            <w:tcW w:w="415" w:type="dxa"/>
            <w:gridSpan w:val="2"/>
            <w:shd w:val="solid" w:color="FFFFFF" w:fill="auto"/>
          </w:tcPr>
          <w:p w14:paraId="3A82C1D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5526443"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04DD496B"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385630A3" w14:textId="77777777" w:rsidR="008144D6" w:rsidRPr="0048078F" w:rsidRDefault="008144D6" w:rsidP="008144D6">
            <w:pPr>
              <w:rPr>
                <w:rFonts w:ascii="Arial" w:hAnsi="Arial" w:cs="Arial"/>
                <w:sz w:val="16"/>
                <w:szCs w:val="16"/>
              </w:rPr>
            </w:pPr>
            <w:r w:rsidRPr="0048078F">
              <w:rPr>
                <w:rFonts w:ascii="Arial" w:hAnsi="Arial" w:cs="Arial"/>
                <w:sz w:val="16"/>
                <w:szCs w:val="16"/>
              </w:rPr>
              <w:t>R5-112760</w:t>
            </w:r>
          </w:p>
        </w:tc>
      </w:tr>
      <w:tr w:rsidR="008144D6" w:rsidRPr="0048078F" w14:paraId="2796BA77" w14:textId="77777777" w:rsidTr="008144D6">
        <w:trPr>
          <w:gridAfter w:val="1"/>
          <w:wAfter w:w="21" w:type="dxa"/>
          <w:jc w:val="center"/>
        </w:trPr>
        <w:tc>
          <w:tcPr>
            <w:tcW w:w="638" w:type="dxa"/>
            <w:gridSpan w:val="2"/>
            <w:shd w:val="solid" w:color="FFFFFF" w:fill="auto"/>
          </w:tcPr>
          <w:p w14:paraId="2EDD5323" w14:textId="77777777" w:rsidR="008144D6" w:rsidRPr="0048078F" w:rsidRDefault="008144D6" w:rsidP="008144D6">
            <w:pPr>
              <w:pStyle w:val="TAL"/>
              <w:rPr>
                <w:sz w:val="16"/>
                <w:szCs w:val="16"/>
                <w:lang w:eastAsia="en-US"/>
              </w:rPr>
            </w:pPr>
            <w:r w:rsidRPr="0048078F">
              <w:rPr>
                <w:sz w:val="16"/>
                <w:szCs w:val="16"/>
                <w:lang w:eastAsia="en-US"/>
              </w:rPr>
              <w:t>RP#52</w:t>
            </w:r>
          </w:p>
        </w:tc>
        <w:tc>
          <w:tcPr>
            <w:tcW w:w="1134" w:type="dxa"/>
            <w:gridSpan w:val="2"/>
            <w:shd w:val="solid" w:color="FFFFFF" w:fill="auto"/>
          </w:tcPr>
          <w:p w14:paraId="7BCB2D1E" w14:textId="77777777" w:rsidR="008144D6" w:rsidRPr="0048078F" w:rsidRDefault="008144D6" w:rsidP="008144D6">
            <w:pPr>
              <w:rPr>
                <w:rFonts w:ascii="Arial" w:hAnsi="Arial" w:cs="Arial"/>
                <w:sz w:val="16"/>
                <w:szCs w:val="16"/>
              </w:rPr>
            </w:pPr>
            <w:r w:rsidRPr="0048078F">
              <w:rPr>
                <w:rFonts w:ascii="Arial" w:hAnsi="Arial" w:cs="Arial"/>
                <w:sz w:val="16"/>
                <w:szCs w:val="16"/>
              </w:rPr>
              <w:t>RP-110643</w:t>
            </w:r>
          </w:p>
        </w:tc>
        <w:tc>
          <w:tcPr>
            <w:tcW w:w="567" w:type="dxa"/>
            <w:gridSpan w:val="2"/>
            <w:shd w:val="solid" w:color="FFFFFF" w:fill="auto"/>
          </w:tcPr>
          <w:p w14:paraId="3C8EDC13" w14:textId="77777777" w:rsidR="008144D6" w:rsidRPr="0048078F" w:rsidRDefault="008144D6" w:rsidP="008144D6">
            <w:pPr>
              <w:rPr>
                <w:rFonts w:ascii="Arial" w:hAnsi="Arial" w:cs="Arial"/>
                <w:sz w:val="16"/>
                <w:szCs w:val="16"/>
              </w:rPr>
            </w:pPr>
            <w:r w:rsidRPr="0048078F">
              <w:rPr>
                <w:rFonts w:ascii="Arial" w:hAnsi="Arial" w:cs="Arial"/>
                <w:sz w:val="16"/>
                <w:szCs w:val="16"/>
              </w:rPr>
              <w:t>0225</w:t>
            </w:r>
          </w:p>
        </w:tc>
        <w:tc>
          <w:tcPr>
            <w:tcW w:w="426" w:type="dxa"/>
            <w:gridSpan w:val="2"/>
            <w:shd w:val="solid" w:color="FFFFFF" w:fill="auto"/>
          </w:tcPr>
          <w:p w14:paraId="4F9D884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981577E" w14:textId="77777777" w:rsidR="008144D6" w:rsidRPr="0048078F" w:rsidRDefault="008144D6" w:rsidP="008144D6">
            <w:pPr>
              <w:rPr>
                <w:rFonts w:ascii="Arial" w:hAnsi="Arial" w:cs="Arial"/>
                <w:sz w:val="16"/>
                <w:szCs w:val="16"/>
              </w:rPr>
            </w:pPr>
            <w:r w:rsidRPr="0048078F">
              <w:rPr>
                <w:rFonts w:ascii="Arial" w:hAnsi="Arial" w:cs="Arial"/>
                <w:sz w:val="16"/>
                <w:szCs w:val="16"/>
              </w:rPr>
              <w:t>Update for PRACH-Config-DEFAULT for the default TDD RRM message</w:t>
            </w:r>
          </w:p>
        </w:tc>
        <w:tc>
          <w:tcPr>
            <w:tcW w:w="415" w:type="dxa"/>
            <w:gridSpan w:val="2"/>
            <w:shd w:val="solid" w:color="FFFFFF" w:fill="auto"/>
          </w:tcPr>
          <w:p w14:paraId="22065EDB"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971C87B" w14:textId="77777777" w:rsidR="008144D6" w:rsidRPr="0048078F" w:rsidRDefault="008144D6" w:rsidP="008144D6">
            <w:pPr>
              <w:pStyle w:val="TAL"/>
              <w:rPr>
                <w:sz w:val="16"/>
                <w:szCs w:val="16"/>
                <w:lang w:eastAsia="en-US"/>
              </w:rPr>
            </w:pPr>
            <w:r w:rsidRPr="0048078F">
              <w:rPr>
                <w:sz w:val="16"/>
                <w:szCs w:val="16"/>
                <w:lang w:eastAsia="en-US"/>
              </w:rPr>
              <w:t>9.4.0</w:t>
            </w:r>
          </w:p>
        </w:tc>
        <w:tc>
          <w:tcPr>
            <w:tcW w:w="708" w:type="dxa"/>
            <w:gridSpan w:val="2"/>
            <w:shd w:val="solid" w:color="FFFFFF" w:fill="auto"/>
          </w:tcPr>
          <w:p w14:paraId="4D24F71E" w14:textId="77777777" w:rsidR="008144D6" w:rsidRPr="0048078F" w:rsidRDefault="008144D6" w:rsidP="008144D6">
            <w:pPr>
              <w:pStyle w:val="TAL"/>
              <w:rPr>
                <w:sz w:val="16"/>
                <w:szCs w:val="16"/>
                <w:lang w:eastAsia="en-US"/>
              </w:rPr>
            </w:pPr>
            <w:r w:rsidRPr="0048078F">
              <w:rPr>
                <w:sz w:val="16"/>
                <w:szCs w:val="16"/>
                <w:lang w:eastAsia="en-US"/>
              </w:rPr>
              <w:t>9.5.0</w:t>
            </w:r>
          </w:p>
        </w:tc>
        <w:tc>
          <w:tcPr>
            <w:tcW w:w="1033" w:type="dxa"/>
            <w:gridSpan w:val="2"/>
            <w:shd w:val="solid" w:color="FFFFFF" w:fill="auto"/>
          </w:tcPr>
          <w:p w14:paraId="1E290AF9" w14:textId="77777777" w:rsidR="008144D6" w:rsidRPr="0048078F" w:rsidRDefault="008144D6" w:rsidP="008144D6">
            <w:pPr>
              <w:rPr>
                <w:rFonts w:ascii="Arial" w:hAnsi="Arial" w:cs="Arial"/>
                <w:sz w:val="16"/>
                <w:szCs w:val="16"/>
              </w:rPr>
            </w:pPr>
            <w:r w:rsidRPr="0048078F">
              <w:rPr>
                <w:rFonts w:ascii="Arial" w:hAnsi="Arial" w:cs="Arial"/>
                <w:sz w:val="16"/>
                <w:szCs w:val="16"/>
              </w:rPr>
              <w:t>R5-112872</w:t>
            </w:r>
          </w:p>
        </w:tc>
      </w:tr>
      <w:tr w:rsidR="008144D6" w:rsidRPr="0048078F" w14:paraId="6CCC7A8B" w14:textId="77777777" w:rsidTr="008144D6">
        <w:trPr>
          <w:gridAfter w:val="1"/>
          <w:wAfter w:w="21" w:type="dxa"/>
          <w:jc w:val="center"/>
        </w:trPr>
        <w:tc>
          <w:tcPr>
            <w:tcW w:w="638" w:type="dxa"/>
            <w:gridSpan w:val="2"/>
            <w:shd w:val="solid" w:color="FFFFFF" w:fill="auto"/>
          </w:tcPr>
          <w:p w14:paraId="5C7C300F"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234C9E92"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4D6C08D3" w14:textId="77777777" w:rsidR="008144D6" w:rsidRPr="0048078F" w:rsidRDefault="008144D6" w:rsidP="008144D6">
            <w:pPr>
              <w:rPr>
                <w:rFonts w:ascii="Arial" w:hAnsi="Arial" w:cs="Arial"/>
                <w:sz w:val="16"/>
                <w:szCs w:val="16"/>
              </w:rPr>
            </w:pPr>
            <w:r w:rsidRPr="0048078F">
              <w:rPr>
                <w:rFonts w:ascii="Arial" w:hAnsi="Arial" w:cs="Arial"/>
                <w:sz w:val="16"/>
                <w:szCs w:val="16"/>
              </w:rPr>
              <w:t>0226</w:t>
            </w:r>
          </w:p>
        </w:tc>
        <w:tc>
          <w:tcPr>
            <w:tcW w:w="426" w:type="dxa"/>
            <w:gridSpan w:val="2"/>
            <w:shd w:val="solid" w:color="FFFFFF" w:fill="auto"/>
          </w:tcPr>
          <w:p w14:paraId="449B72E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A94B3A2"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for generic CS fallback procedures for UTRAN</w:t>
            </w:r>
          </w:p>
        </w:tc>
        <w:tc>
          <w:tcPr>
            <w:tcW w:w="415" w:type="dxa"/>
            <w:gridSpan w:val="2"/>
            <w:shd w:val="solid" w:color="FFFFFF" w:fill="auto"/>
          </w:tcPr>
          <w:p w14:paraId="55BC16E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BC79FF1"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244FBC57"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21F91CA4" w14:textId="77777777" w:rsidR="008144D6" w:rsidRPr="0048078F" w:rsidRDefault="008144D6" w:rsidP="008144D6">
            <w:pPr>
              <w:rPr>
                <w:rFonts w:ascii="Arial" w:hAnsi="Arial" w:cs="Arial"/>
                <w:sz w:val="16"/>
                <w:szCs w:val="16"/>
              </w:rPr>
            </w:pPr>
            <w:r w:rsidRPr="0048078F">
              <w:rPr>
                <w:rFonts w:ascii="Arial" w:hAnsi="Arial" w:cs="Arial"/>
                <w:sz w:val="16"/>
                <w:szCs w:val="16"/>
              </w:rPr>
              <w:t>R5-113033</w:t>
            </w:r>
          </w:p>
        </w:tc>
      </w:tr>
      <w:tr w:rsidR="008144D6" w:rsidRPr="0048078F" w14:paraId="2AEFF26B" w14:textId="77777777" w:rsidTr="008144D6">
        <w:trPr>
          <w:gridAfter w:val="1"/>
          <w:wAfter w:w="21" w:type="dxa"/>
          <w:jc w:val="center"/>
        </w:trPr>
        <w:tc>
          <w:tcPr>
            <w:tcW w:w="638" w:type="dxa"/>
            <w:gridSpan w:val="2"/>
            <w:shd w:val="solid" w:color="FFFFFF" w:fill="auto"/>
          </w:tcPr>
          <w:p w14:paraId="7B8624D2"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643F9615"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766D7EF7" w14:textId="77777777" w:rsidR="008144D6" w:rsidRPr="0048078F" w:rsidRDefault="008144D6" w:rsidP="008144D6">
            <w:pPr>
              <w:rPr>
                <w:rFonts w:ascii="Arial" w:hAnsi="Arial" w:cs="Arial"/>
                <w:sz w:val="16"/>
                <w:szCs w:val="16"/>
              </w:rPr>
            </w:pPr>
            <w:r w:rsidRPr="0048078F">
              <w:rPr>
                <w:rFonts w:ascii="Arial" w:hAnsi="Arial" w:cs="Arial"/>
                <w:sz w:val="16"/>
                <w:szCs w:val="16"/>
              </w:rPr>
              <w:t>0227</w:t>
            </w:r>
          </w:p>
        </w:tc>
        <w:tc>
          <w:tcPr>
            <w:tcW w:w="426" w:type="dxa"/>
            <w:gridSpan w:val="2"/>
            <w:shd w:val="solid" w:color="FFFFFF" w:fill="auto"/>
          </w:tcPr>
          <w:p w14:paraId="61ACB3A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975EE0E"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paging test procedure</w:t>
            </w:r>
          </w:p>
        </w:tc>
        <w:tc>
          <w:tcPr>
            <w:tcW w:w="415" w:type="dxa"/>
            <w:gridSpan w:val="2"/>
            <w:shd w:val="solid" w:color="FFFFFF" w:fill="auto"/>
          </w:tcPr>
          <w:p w14:paraId="7C3A72B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950ACD3"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570317B5"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2CB15AAA" w14:textId="77777777" w:rsidR="008144D6" w:rsidRPr="0048078F" w:rsidRDefault="008144D6" w:rsidP="008144D6">
            <w:pPr>
              <w:rPr>
                <w:rFonts w:ascii="Arial" w:hAnsi="Arial" w:cs="Arial"/>
                <w:sz w:val="16"/>
                <w:szCs w:val="16"/>
              </w:rPr>
            </w:pPr>
            <w:r w:rsidRPr="0048078F">
              <w:rPr>
                <w:rFonts w:ascii="Arial" w:hAnsi="Arial" w:cs="Arial"/>
                <w:sz w:val="16"/>
                <w:szCs w:val="16"/>
              </w:rPr>
              <w:t>R5-113163</w:t>
            </w:r>
          </w:p>
        </w:tc>
      </w:tr>
      <w:tr w:rsidR="008144D6" w:rsidRPr="0048078F" w14:paraId="5A267EC1" w14:textId="77777777" w:rsidTr="008144D6">
        <w:trPr>
          <w:gridAfter w:val="1"/>
          <w:wAfter w:w="21" w:type="dxa"/>
          <w:jc w:val="center"/>
        </w:trPr>
        <w:tc>
          <w:tcPr>
            <w:tcW w:w="638" w:type="dxa"/>
            <w:gridSpan w:val="2"/>
            <w:shd w:val="solid" w:color="FFFFFF" w:fill="auto"/>
          </w:tcPr>
          <w:p w14:paraId="5233B15C"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242802FF"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2E07ABAE" w14:textId="77777777" w:rsidR="008144D6" w:rsidRPr="0048078F" w:rsidRDefault="008144D6" w:rsidP="008144D6">
            <w:pPr>
              <w:rPr>
                <w:rFonts w:ascii="Arial" w:hAnsi="Arial" w:cs="Arial"/>
                <w:sz w:val="16"/>
                <w:szCs w:val="16"/>
              </w:rPr>
            </w:pPr>
            <w:r w:rsidRPr="0048078F">
              <w:rPr>
                <w:rFonts w:ascii="Arial" w:hAnsi="Arial" w:cs="Arial"/>
                <w:sz w:val="16"/>
                <w:szCs w:val="16"/>
              </w:rPr>
              <w:t>0228</w:t>
            </w:r>
          </w:p>
        </w:tc>
        <w:tc>
          <w:tcPr>
            <w:tcW w:w="426" w:type="dxa"/>
            <w:gridSpan w:val="2"/>
            <w:shd w:val="solid" w:color="FFFFFF" w:fill="auto"/>
          </w:tcPr>
          <w:p w14:paraId="7752112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268979A" w14:textId="77777777" w:rsidR="008144D6" w:rsidRPr="0048078F" w:rsidRDefault="008144D6" w:rsidP="008144D6">
            <w:pPr>
              <w:rPr>
                <w:rFonts w:ascii="Arial" w:hAnsi="Arial" w:cs="Arial"/>
                <w:sz w:val="16"/>
                <w:szCs w:val="16"/>
              </w:rPr>
            </w:pPr>
            <w:r w:rsidRPr="0048078F">
              <w:rPr>
                <w:rFonts w:ascii="Arial" w:hAnsi="Arial" w:cs="Arial"/>
                <w:sz w:val="16"/>
                <w:szCs w:val="16"/>
              </w:rPr>
              <w:t>Deletion of 'EPSOnlyAttachForced' in common part</w:t>
            </w:r>
          </w:p>
        </w:tc>
        <w:tc>
          <w:tcPr>
            <w:tcW w:w="415" w:type="dxa"/>
            <w:gridSpan w:val="2"/>
            <w:shd w:val="solid" w:color="FFFFFF" w:fill="auto"/>
          </w:tcPr>
          <w:p w14:paraId="218CBCC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F33AD63"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6C8F692F"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54C30F15" w14:textId="77777777" w:rsidR="008144D6" w:rsidRPr="0048078F" w:rsidRDefault="008144D6" w:rsidP="008144D6">
            <w:pPr>
              <w:rPr>
                <w:rFonts w:ascii="Arial" w:hAnsi="Arial" w:cs="Arial"/>
                <w:sz w:val="16"/>
                <w:szCs w:val="16"/>
              </w:rPr>
            </w:pPr>
            <w:r w:rsidRPr="0048078F">
              <w:rPr>
                <w:rFonts w:ascii="Arial" w:hAnsi="Arial" w:cs="Arial"/>
                <w:sz w:val="16"/>
                <w:szCs w:val="16"/>
              </w:rPr>
              <w:t>R5-113195</w:t>
            </w:r>
          </w:p>
        </w:tc>
      </w:tr>
      <w:tr w:rsidR="008144D6" w:rsidRPr="0048078F" w14:paraId="31352B11" w14:textId="77777777" w:rsidTr="008144D6">
        <w:trPr>
          <w:gridAfter w:val="1"/>
          <w:wAfter w:w="21" w:type="dxa"/>
          <w:jc w:val="center"/>
        </w:trPr>
        <w:tc>
          <w:tcPr>
            <w:tcW w:w="638" w:type="dxa"/>
            <w:gridSpan w:val="2"/>
            <w:shd w:val="solid" w:color="FFFFFF" w:fill="auto"/>
          </w:tcPr>
          <w:p w14:paraId="11D9A20F"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652ADB29" w14:textId="77777777" w:rsidR="008144D6" w:rsidRPr="0048078F" w:rsidRDefault="008144D6" w:rsidP="008144D6">
            <w:pPr>
              <w:rPr>
                <w:rFonts w:ascii="Arial" w:hAnsi="Arial" w:cs="Arial"/>
                <w:sz w:val="16"/>
                <w:szCs w:val="16"/>
              </w:rPr>
            </w:pPr>
            <w:r w:rsidRPr="0048078F">
              <w:rPr>
                <w:rFonts w:ascii="Arial" w:hAnsi="Arial" w:cs="Arial"/>
                <w:sz w:val="16"/>
                <w:szCs w:val="16"/>
              </w:rPr>
              <w:t>RP-111135</w:t>
            </w:r>
          </w:p>
        </w:tc>
        <w:tc>
          <w:tcPr>
            <w:tcW w:w="567" w:type="dxa"/>
            <w:gridSpan w:val="2"/>
            <w:shd w:val="solid" w:color="FFFFFF" w:fill="auto"/>
          </w:tcPr>
          <w:p w14:paraId="38269933" w14:textId="77777777" w:rsidR="008144D6" w:rsidRPr="0048078F" w:rsidRDefault="008144D6" w:rsidP="008144D6">
            <w:pPr>
              <w:rPr>
                <w:rFonts w:ascii="Arial" w:hAnsi="Arial" w:cs="Arial"/>
                <w:sz w:val="16"/>
                <w:szCs w:val="16"/>
              </w:rPr>
            </w:pPr>
            <w:r w:rsidRPr="0048078F">
              <w:rPr>
                <w:rFonts w:ascii="Arial" w:hAnsi="Arial" w:cs="Arial"/>
                <w:sz w:val="16"/>
                <w:szCs w:val="16"/>
              </w:rPr>
              <w:t>0229</w:t>
            </w:r>
          </w:p>
        </w:tc>
        <w:tc>
          <w:tcPr>
            <w:tcW w:w="426" w:type="dxa"/>
            <w:gridSpan w:val="2"/>
            <w:shd w:val="solid" w:color="FFFFFF" w:fill="auto"/>
          </w:tcPr>
          <w:p w14:paraId="3BD0032F"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616EAC1" w14:textId="77777777" w:rsidR="008144D6" w:rsidRPr="0048078F" w:rsidRDefault="008144D6" w:rsidP="008144D6">
            <w:pPr>
              <w:rPr>
                <w:rFonts w:ascii="Arial" w:hAnsi="Arial" w:cs="Arial"/>
                <w:sz w:val="16"/>
                <w:szCs w:val="16"/>
              </w:rPr>
            </w:pPr>
            <w:r w:rsidRPr="0048078F">
              <w:rPr>
                <w:rFonts w:ascii="Arial" w:hAnsi="Arial" w:cs="Arial"/>
                <w:sz w:val="16"/>
                <w:szCs w:val="16"/>
              </w:rPr>
              <w:t>Deletion of 'EPSOnlyAttachForced' in RF part</w:t>
            </w:r>
          </w:p>
        </w:tc>
        <w:tc>
          <w:tcPr>
            <w:tcW w:w="415" w:type="dxa"/>
            <w:gridSpan w:val="2"/>
            <w:shd w:val="solid" w:color="FFFFFF" w:fill="auto"/>
          </w:tcPr>
          <w:p w14:paraId="2838CF4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67560A4"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000938BE"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7CD2773C" w14:textId="77777777" w:rsidR="008144D6" w:rsidRPr="0048078F" w:rsidRDefault="008144D6" w:rsidP="008144D6">
            <w:pPr>
              <w:rPr>
                <w:rFonts w:ascii="Arial" w:hAnsi="Arial" w:cs="Arial"/>
                <w:sz w:val="16"/>
                <w:szCs w:val="16"/>
              </w:rPr>
            </w:pPr>
            <w:r w:rsidRPr="0048078F">
              <w:rPr>
                <w:rFonts w:ascii="Arial" w:hAnsi="Arial" w:cs="Arial"/>
                <w:sz w:val="16"/>
                <w:szCs w:val="16"/>
              </w:rPr>
              <w:t>R5-113213</w:t>
            </w:r>
          </w:p>
        </w:tc>
      </w:tr>
      <w:tr w:rsidR="008144D6" w:rsidRPr="0048078F" w14:paraId="0F632BB3" w14:textId="77777777" w:rsidTr="008144D6">
        <w:trPr>
          <w:gridAfter w:val="1"/>
          <w:wAfter w:w="21" w:type="dxa"/>
          <w:jc w:val="center"/>
        </w:trPr>
        <w:tc>
          <w:tcPr>
            <w:tcW w:w="638" w:type="dxa"/>
            <w:gridSpan w:val="2"/>
            <w:shd w:val="solid" w:color="FFFFFF" w:fill="auto"/>
          </w:tcPr>
          <w:p w14:paraId="5FC1EC70" w14:textId="77777777" w:rsidR="008144D6" w:rsidRPr="0048078F" w:rsidRDefault="008144D6" w:rsidP="008144D6">
            <w:pPr>
              <w:pStyle w:val="TAL"/>
              <w:rPr>
                <w:sz w:val="16"/>
                <w:szCs w:val="16"/>
                <w:lang w:eastAsia="en-US"/>
              </w:rPr>
            </w:pPr>
            <w:r w:rsidRPr="0048078F">
              <w:rPr>
                <w:sz w:val="16"/>
                <w:szCs w:val="16"/>
                <w:lang w:eastAsia="en-US"/>
              </w:rPr>
              <w:lastRenderedPageBreak/>
              <w:t>RP#53</w:t>
            </w:r>
          </w:p>
        </w:tc>
        <w:tc>
          <w:tcPr>
            <w:tcW w:w="1134" w:type="dxa"/>
            <w:gridSpan w:val="2"/>
            <w:shd w:val="solid" w:color="FFFFFF" w:fill="auto"/>
          </w:tcPr>
          <w:p w14:paraId="2D98668C" w14:textId="77777777" w:rsidR="008144D6" w:rsidRPr="0048078F" w:rsidRDefault="008144D6" w:rsidP="008144D6">
            <w:pPr>
              <w:rPr>
                <w:rFonts w:ascii="Arial" w:hAnsi="Arial" w:cs="Arial"/>
                <w:sz w:val="16"/>
                <w:szCs w:val="16"/>
              </w:rPr>
            </w:pPr>
            <w:r w:rsidRPr="0048078F">
              <w:rPr>
                <w:rFonts w:ascii="Arial" w:hAnsi="Arial" w:cs="Arial"/>
                <w:sz w:val="16"/>
                <w:szCs w:val="16"/>
              </w:rPr>
              <w:t>RP-111135</w:t>
            </w:r>
          </w:p>
        </w:tc>
        <w:tc>
          <w:tcPr>
            <w:tcW w:w="567" w:type="dxa"/>
            <w:gridSpan w:val="2"/>
            <w:shd w:val="solid" w:color="FFFFFF" w:fill="auto"/>
          </w:tcPr>
          <w:p w14:paraId="4AA2C4E0" w14:textId="77777777" w:rsidR="008144D6" w:rsidRPr="0048078F" w:rsidRDefault="008144D6" w:rsidP="008144D6">
            <w:pPr>
              <w:rPr>
                <w:rFonts w:ascii="Arial" w:hAnsi="Arial" w:cs="Arial"/>
                <w:sz w:val="16"/>
                <w:szCs w:val="16"/>
              </w:rPr>
            </w:pPr>
            <w:r w:rsidRPr="0048078F">
              <w:rPr>
                <w:rFonts w:ascii="Arial" w:hAnsi="Arial" w:cs="Arial"/>
                <w:sz w:val="16"/>
                <w:szCs w:val="16"/>
              </w:rPr>
              <w:t>0230</w:t>
            </w:r>
          </w:p>
        </w:tc>
        <w:tc>
          <w:tcPr>
            <w:tcW w:w="426" w:type="dxa"/>
            <w:gridSpan w:val="2"/>
            <w:shd w:val="solid" w:color="FFFFFF" w:fill="auto"/>
          </w:tcPr>
          <w:p w14:paraId="6167B22B"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622B11EE"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PhysicalConfigDedicated-DEFAULT for HO case</w:t>
            </w:r>
          </w:p>
        </w:tc>
        <w:tc>
          <w:tcPr>
            <w:tcW w:w="415" w:type="dxa"/>
            <w:gridSpan w:val="2"/>
            <w:shd w:val="solid" w:color="FFFFFF" w:fill="auto"/>
          </w:tcPr>
          <w:p w14:paraId="295BD066"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25692F9"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0E5143F6"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5EA8DE40" w14:textId="77777777" w:rsidR="008144D6" w:rsidRPr="0048078F" w:rsidRDefault="008144D6" w:rsidP="008144D6">
            <w:pPr>
              <w:rPr>
                <w:rFonts w:ascii="Arial" w:hAnsi="Arial" w:cs="Arial"/>
                <w:sz w:val="16"/>
                <w:szCs w:val="16"/>
              </w:rPr>
            </w:pPr>
            <w:r w:rsidRPr="0048078F">
              <w:rPr>
                <w:rFonts w:ascii="Arial" w:hAnsi="Arial" w:cs="Arial"/>
                <w:sz w:val="16"/>
                <w:szCs w:val="16"/>
              </w:rPr>
              <w:t>R5-113450</w:t>
            </w:r>
          </w:p>
        </w:tc>
      </w:tr>
      <w:tr w:rsidR="008144D6" w:rsidRPr="0048078F" w14:paraId="7E0334F5" w14:textId="77777777" w:rsidTr="008144D6">
        <w:trPr>
          <w:gridAfter w:val="1"/>
          <w:wAfter w:w="21" w:type="dxa"/>
          <w:jc w:val="center"/>
        </w:trPr>
        <w:tc>
          <w:tcPr>
            <w:tcW w:w="638" w:type="dxa"/>
            <w:gridSpan w:val="2"/>
            <w:shd w:val="solid" w:color="FFFFFF" w:fill="auto"/>
          </w:tcPr>
          <w:p w14:paraId="6A901B76"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357A68DE"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3415CED0" w14:textId="77777777" w:rsidR="008144D6" w:rsidRPr="0048078F" w:rsidRDefault="008144D6" w:rsidP="008144D6">
            <w:pPr>
              <w:rPr>
                <w:rFonts w:ascii="Arial" w:hAnsi="Arial" w:cs="Arial"/>
                <w:sz w:val="16"/>
                <w:szCs w:val="16"/>
              </w:rPr>
            </w:pPr>
            <w:r w:rsidRPr="0048078F">
              <w:rPr>
                <w:rFonts w:ascii="Arial" w:hAnsi="Arial" w:cs="Arial"/>
                <w:sz w:val="16"/>
                <w:szCs w:val="16"/>
              </w:rPr>
              <w:t>0231</w:t>
            </w:r>
          </w:p>
        </w:tc>
        <w:tc>
          <w:tcPr>
            <w:tcW w:w="426" w:type="dxa"/>
            <w:gridSpan w:val="2"/>
            <w:shd w:val="solid" w:color="FFFFFF" w:fill="auto"/>
          </w:tcPr>
          <w:p w14:paraId="43ABC3F3"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F891892"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the 'Expanded 1900 MHz band' as operating band 25 to TS 36.508</w:t>
            </w:r>
          </w:p>
        </w:tc>
        <w:tc>
          <w:tcPr>
            <w:tcW w:w="415" w:type="dxa"/>
            <w:gridSpan w:val="2"/>
            <w:shd w:val="solid" w:color="FFFFFF" w:fill="auto"/>
          </w:tcPr>
          <w:p w14:paraId="398063F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D87ED26"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32A18C4B"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7A8FE9A4" w14:textId="77777777" w:rsidR="008144D6" w:rsidRPr="0048078F" w:rsidRDefault="008144D6" w:rsidP="008144D6">
            <w:pPr>
              <w:rPr>
                <w:rFonts w:ascii="Arial" w:hAnsi="Arial" w:cs="Arial"/>
                <w:sz w:val="16"/>
                <w:szCs w:val="16"/>
              </w:rPr>
            </w:pPr>
            <w:r w:rsidRPr="0048078F">
              <w:rPr>
                <w:rFonts w:ascii="Arial" w:hAnsi="Arial" w:cs="Arial"/>
                <w:sz w:val="16"/>
                <w:szCs w:val="16"/>
              </w:rPr>
              <w:t>R5-113500</w:t>
            </w:r>
          </w:p>
        </w:tc>
      </w:tr>
      <w:tr w:rsidR="008144D6" w:rsidRPr="0048078F" w14:paraId="08E9F789" w14:textId="77777777" w:rsidTr="008144D6">
        <w:trPr>
          <w:gridAfter w:val="1"/>
          <w:wAfter w:w="21" w:type="dxa"/>
          <w:jc w:val="center"/>
        </w:trPr>
        <w:tc>
          <w:tcPr>
            <w:tcW w:w="638" w:type="dxa"/>
            <w:gridSpan w:val="2"/>
            <w:shd w:val="solid" w:color="FFFFFF" w:fill="auto"/>
          </w:tcPr>
          <w:p w14:paraId="5C1388EC"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7478B18E" w14:textId="77777777" w:rsidR="008144D6" w:rsidRPr="0048078F" w:rsidRDefault="008144D6" w:rsidP="008144D6">
            <w:pPr>
              <w:rPr>
                <w:rFonts w:ascii="Arial" w:hAnsi="Arial" w:cs="Arial"/>
                <w:sz w:val="16"/>
                <w:szCs w:val="16"/>
              </w:rPr>
            </w:pPr>
            <w:r w:rsidRPr="0048078F">
              <w:rPr>
                <w:rFonts w:ascii="Arial" w:hAnsi="Arial" w:cs="Arial"/>
                <w:sz w:val="16"/>
                <w:szCs w:val="16"/>
              </w:rPr>
              <w:t>RP-111153</w:t>
            </w:r>
          </w:p>
        </w:tc>
        <w:tc>
          <w:tcPr>
            <w:tcW w:w="567" w:type="dxa"/>
            <w:gridSpan w:val="2"/>
            <w:shd w:val="solid" w:color="FFFFFF" w:fill="auto"/>
          </w:tcPr>
          <w:p w14:paraId="55407D09" w14:textId="77777777" w:rsidR="008144D6" w:rsidRPr="0048078F" w:rsidRDefault="008144D6" w:rsidP="008144D6">
            <w:pPr>
              <w:rPr>
                <w:rFonts w:ascii="Arial" w:hAnsi="Arial" w:cs="Arial"/>
                <w:sz w:val="16"/>
                <w:szCs w:val="16"/>
              </w:rPr>
            </w:pPr>
            <w:r w:rsidRPr="0048078F">
              <w:rPr>
                <w:rFonts w:ascii="Arial" w:hAnsi="Arial" w:cs="Arial"/>
                <w:sz w:val="16"/>
                <w:szCs w:val="16"/>
              </w:rPr>
              <w:t>0232</w:t>
            </w:r>
          </w:p>
        </w:tc>
        <w:tc>
          <w:tcPr>
            <w:tcW w:w="426" w:type="dxa"/>
            <w:gridSpan w:val="2"/>
            <w:shd w:val="solid" w:color="FFFFFF" w:fill="auto"/>
          </w:tcPr>
          <w:p w14:paraId="2609A43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5AED21E0" w14:textId="77777777" w:rsidR="008144D6" w:rsidRPr="0048078F" w:rsidRDefault="008144D6" w:rsidP="008144D6">
            <w:pPr>
              <w:rPr>
                <w:rFonts w:ascii="Arial" w:hAnsi="Arial" w:cs="Arial"/>
                <w:sz w:val="16"/>
                <w:szCs w:val="16"/>
              </w:rPr>
            </w:pPr>
            <w:r w:rsidRPr="0048078F">
              <w:rPr>
                <w:rFonts w:ascii="Arial" w:hAnsi="Arial" w:cs="Arial"/>
                <w:sz w:val="16"/>
                <w:szCs w:val="16"/>
              </w:rPr>
              <w:t>Band 24 Details for Signalling part of 36.508</w:t>
            </w:r>
          </w:p>
        </w:tc>
        <w:tc>
          <w:tcPr>
            <w:tcW w:w="415" w:type="dxa"/>
            <w:gridSpan w:val="2"/>
            <w:shd w:val="solid" w:color="FFFFFF" w:fill="auto"/>
          </w:tcPr>
          <w:p w14:paraId="5639770C"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598FE0B"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0956E16A"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651244E5" w14:textId="77777777" w:rsidR="008144D6" w:rsidRPr="0048078F" w:rsidRDefault="008144D6" w:rsidP="008144D6">
            <w:pPr>
              <w:rPr>
                <w:rFonts w:ascii="Arial" w:hAnsi="Arial" w:cs="Arial"/>
                <w:sz w:val="16"/>
                <w:szCs w:val="16"/>
              </w:rPr>
            </w:pPr>
            <w:r w:rsidRPr="0048078F">
              <w:rPr>
                <w:rFonts w:ascii="Arial" w:hAnsi="Arial" w:cs="Arial"/>
                <w:sz w:val="16"/>
                <w:szCs w:val="16"/>
              </w:rPr>
              <w:t>R5-113521</w:t>
            </w:r>
          </w:p>
        </w:tc>
      </w:tr>
      <w:tr w:rsidR="008144D6" w:rsidRPr="0048078F" w14:paraId="3AA0CDF1" w14:textId="77777777" w:rsidTr="008144D6">
        <w:trPr>
          <w:gridAfter w:val="1"/>
          <w:wAfter w:w="21" w:type="dxa"/>
          <w:jc w:val="center"/>
        </w:trPr>
        <w:tc>
          <w:tcPr>
            <w:tcW w:w="638" w:type="dxa"/>
            <w:gridSpan w:val="2"/>
            <w:shd w:val="solid" w:color="FFFFFF" w:fill="auto"/>
          </w:tcPr>
          <w:p w14:paraId="12C9FD4B"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6A06D466"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230F4910" w14:textId="77777777" w:rsidR="008144D6" w:rsidRPr="0048078F" w:rsidRDefault="008144D6" w:rsidP="008144D6">
            <w:pPr>
              <w:rPr>
                <w:rFonts w:ascii="Arial" w:hAnsi="Arial" w:cs="Arial"/>
                <w:sz w:val="16"/>
                <w:szCs w:val="16"/>
              </w:rPr>
            </w:pPr>
            <w:r w:rsidRPr="0048078F">
              <w:rPr>
                <w:rFonts w:ascii="Arial" w:hAnsi="Arial" w:cs="Arial"/>
                <w:sz w:val="16"/>
                <w:szCs w:val="16"/>
              </w:rPr>
              <w:t>0233</w:t>
            </w:r>
          </w:p>
        </w:tc>
        <w:tc>
          <w:tcPr>
            <w:tcW w:w="426" w:type="dxa"/>
            <w:gridSpan w:val="2"/>
            <w:shd w:val="solid" w:color="FFFFFF" w:fill="auto"/>
          </w:tcPr>
          <w:p w14:paraId="1C72B5E5"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7B8C5D0" w14:textId="77777777" w:rsidR="008144D6" w:rsidRPr="0048078F" w:rsidRDefault="008144D6" w:rsidP="008144D6">
            <w:pPr>
              <w:rPr>
                <w:rFonts w:ascii="Arial" w:hAnsi="Arial" w:cs="Arial"/>
                <w:sz w:val="16"/>
                <w:szCs w:val="16"/>
              </w:rPr>
            </w:pPr>
            <w:r w:rsidRPr="0048078F">
              <w:rPr>
                <w:rFonts w:ascii="Arial" w:hAnsi="Arial" w:cs="Arial"/>
                <w:sz w:val="16"/>
                <w:szCs w:val="16"/>
              </w:rPr>
              <w:t>Add new SI combination</w:t>
            </w:r>
          </w:p>
        </w:tc>
        <w:tc>
          <w:tcPr>
            <w:tcW w:w="415" w:type="dxa"/>
            <w:gridSpan w:val="2"/>
            <w:shd w:val="solid" w:color="FFFFFF" w:fill="auto"/>
          </w:tcPr>
          <w:p w14:paraId="0689C28A"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DF8D2EA"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7DC05058"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55D72B31" w14:textId="77777777" w:rsidR="008144D6" w:rsidRPr="0048078F" w:rsidRDefault="008144D6" w:rsidP="008144D6">
            <w:pPr>
              <w:rPr>
                <w:rFonts w:ascii="Arial" w:hAnsi="Arial" w:cs="Arial"/>
                <w:sz w:val="16"/>
                <w:szCs w:val="16"/>
              </w:rPr>
            </w:pPr>
            <w:r w:rsidRPr="0048078F">
              <w:rPr>
                <w:rFonts w:ascii="Arial" w:hAnsi="Arial" w:cs="Arial"/>
                <w:sz w:val="16"/>
                <w:szCs w:val="16"/>
              </w:rPr>
              <w:t>R5-113658</w:t>
            </w:r>
          </w:p>
        </w:tc>
      </w:tr>
      <w:tr w:rsidR="008144D6" w:rsidRPr="0048078F" w14:paraId="673D0263" w14:textId="77777777" w:rsidTr="008144D6">
        <w:trPr>
          <w:gridAfter w:val="1"/>
          <w:wAfter w:w="21" w:type="dxa"/>
          <w:jc w:val="center"/>
        </w:trPr>
        <w:tc>
          <w:tcPr>
            <w:tcW w:w="638" w:type="dxa"/>
            <w:gridSpan w:val="2"/>
            <w:shd w:val="solid" w:color="FFFFFF" w:fill="auto"/>
          </w:tcPr>
          <w:p w14:paraId="460979E8"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74968D93"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4EC22781" w14:textId="77777777" w:rsidR="008144D6" w:rsidRPr="0048078F" w:rsidRDefault="008144D6" w:rsidP="008144D6">
            <w:pPr>
              <w:rPr>
                <w:rFonts w:ascii="Arial" w:hAnsi="Arial" w:cs="Arial"/>
                <w:sz w:val="16"/>
                <w:szCs w:val="16"/>
              </w:rPr>
            </w:pPr>
            <w:r w:rsidRPr="0048078F">
              <w:rPr>
                <w:rFonts w:ascii="Arial" w:hAnsi="Arial" w:cs="Arial"/>
                <w:sz w:val="16"/>
                <w:szCs w:val="16"/>
              </w:rPr>
              <w:t>0234</w:t>
            </w:r>
          </w:p>
        </w:tc>
        <w:tc>
          <w:tcPr>
            <w:tcW w:w="426" w:type="dxa"/>
            <w:gridSpan w:val="2"/>
            <w:shd w:val="solid" w:color="FFFFFF" w:fill="auto"/>
          </w:tcPr>
          <w:p w14:paraId="0972574F"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028C2434"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HRPD/1xRTT test frequencies, pre-registration procedures and message contents</w:t>
            </w:r>
          </w:p>
        </w:tc>
        <w:tc>
          <w:tcPr>
            <w:tcW w:w="415" w:type="dxa"/>
            <w:gridSpan w:val="2"/>
            <w:shd w:val="solid" w:color="FFFFFF" w:fill="auto"/>
          </w:tcPr>
          <w:p w14:paraId="5555A2B3"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14F95A1"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752C21D8"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391B4BF0" w14:textId="77777777" w:rsidR="008144D6" w:rsidRPr="0048078F" w:rsidRDefault="008144D6" w:rsidP="008144D6">
            <w:pPr>
              <w:rPr>
                <w:rFonts w:ascii="Arial" w:hAnsi="Arial" w:cs="Arial"/>
                <w:sz w:val="16"/>
                <w:szCs w:val="16"/>
              </w:rPr>
            </w:pPr>
            <w:r w:rsidRPr="0048078F">
              <w:rPr>
                <w:rFonts w:ascii="Arial" w:hAnsi="Arial" w:cs="Arial"/>
                <w:sz w:val="16"/>
                <w:szCs w:val="16"/>
              </w:rPr>
              <w:t>R5-113659</w:t>
            </w:r>
          </w:p>
        </w:tc>
      </w:tr>
      <w:tr w:rsidR="008144D6" w:rsidRPr="0048078F" w14:paraId="54DE4B9C" w14:textId="77777777" w:rsidTr="008144D6">
        <w:trPr>
          <w:gridAfter w:val="1"/>
          <w:wAfter w:w="21" w:type="dxa"/>
          <w:jc w:val="center"/>
        </w:trPr>
        <w:tc>
          <w:tcPr>
            <w:tcW w:w="638" w:type="dxa"/>
            <w:gridSpan w:val="2"/>
            <w:shd w:val="solid" w:color="FFFFFF" w:fill="auto"/>
          </w:tcPr>
          <w:p w14:paraId="2A9185C1"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2BC50545"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4067FED5" w14:textId="77777777" w:rsidR="008144D6" w:rsidRPr="0048078F" w:rsidRDefault="008144D6" w:rsidP="008144D6">
            <w:pPr>
              <w:rPr>
                <w:rFonts w:ascii="Arial" w:hAnsi="Arial" w:cs="Arial"/>
                <w:sz w:val="16"/>
                <w:szCs w:val="16"/>
              </w:rPr>
            </w:pPr>
            <w:r w:rsidRPr="0048078F">
              <w:rPr>
                <w:rFonts w:ascii="Arial" w:hAnsi="Arial" w:cs="Arial"/>
                <w:sz w:val="16"/>
                <w:szCs w:val="16"/>
              </w:rPr>
              <w:t>0235</w:t>
            </w:r>
          </w:p>
        </w:tc>
        <w:tc>
          <w:tcPr>
            <w:tcW w:w="426" w:type="dxa"/>
            <w:gridSpan w:val="2"/>
            <w:shd w:val="solid" w:color="FFFFFF" w:fill="auto"/>
          </w:tcPr>
          <w:p w14:paraId="70A81841"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BB75E82"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test procedures specific message contents</w:t>
            </w:r>
          </w:p>
        </w:tc>
        <w:tc>
          <w:tcPr>
            <w:tcW w:w="415" w:type="dxa"/>
            <w:gridSpan w:val="2"/>
            <w:shd w:val="solid" w:color="FFFFFF" w:fill="auto"/>
          </w:tcPr>
          <w:p w14:paraId="44B1ACD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F3FB70C"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7A5E417D"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0D035B9D" w14:textId="77777777" w:rsidR="008144D6" w:rsidRPr="0048078F" w:rsidRDefault="008144D6" w:rsidP="008144D6">
            <w:pPr>
              <w:rPr>
                <w:rFonts w:ascii="Arial" w:hAnsi="Arial" w:cs="Arial"/>
                <w:sz w:val="16"/>
                <w:szCs w:val="16"/>
              </w:rPr>
            </w:pPr>
            <w:r w:rsidRPr="0048078F">
              <w:rPr>
                <w:rFonts w:ascii="Arial" w:hAnsi="Arial" w:cs="Arial"/>
                <w:sz w:val="16"/>
                <w:szCs w:val="16"/>
              </w:rPr>
              <w:t>R5-113660</w:t>
            </w:r>
          </w:p>
        </w:tc>
      </w:tr>
      <w:tr w:rsidR="008144D6" w:rsidRPr="0048078F" w14:paraId="0B0C33AA" w14:textId="77777777" w:rsidTr="008144D6">
        <w:trPr>
          <w:gridAfter w:val="1"/>
          <w:wAfter w:w="21" w:type="dxa"/>
          <w:jc w:val="center"/>
        </w:trPr>
        <w:tc>
          <w:tcPr>
            <w:tcW w:w="638" w:type="dxa"/>
            <w:gridSpan w:val="2"/>
            <w:shd w:val="solid" w:color="FFFFFF" w:fill="auto"/>
          </w:tcPr>
          <w:p w14:paraId="6F0774A3"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0C1290AC"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3F44C8E9" w14:textId="77777777" w:rsidR="008144D6" w:rsidRPr="0048078F" w:rsidRDefault="008144D6" w:rsidP="008144D6">
            <w:pPr>
              <w:rPr>
                <w:rFonts w:ascii="Arial" w:hAnsi="Arial" w:cs="Arial"/>
                <w:sz w:val="16"/>
                <w:szCs w:val="16"/>
              </w:rPr>
            </w:pPr>
            <w:r w:rsidRPr="0048078F">
              <w:rPr>
                <w:rFonts w:ascii="Arial" w:hAnsi="Arial" w:cs="Arial"/>
                <w:sz w:val="16"/>
                <w:szCs w:val="16"/>
              </w:rPr>
              <w:t>0236</w:t>
            </w:r>
          </w:p>
        </w:tc>
        <w:tc>
          <w:tcPr>
            <w:tcW w:w="426" w:type="dxa"/>
            <w:gridSpan w:val="2"/>
            <w:shd w:val="solid" w:color="FFFFFF" w:fill="auto"/>
          </w:tcPr>
          <w:p w14:paraId="4CDC75D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0A1F28E"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'Test procedure to check that UE is camped on E-UTRAN cell upon mobility from another RAT'</w:t>
            </w:r>
          </w:p>
        </w:tc>
        <w:tc>
          <w:tcPr>
            <w:tcW w:w="415" w:type="dxa"/>
            <w:gridSpan w:val="2"/>
            <w:shd w:val="solid" w:color="FFFFFF" w:fill="auto"/>
          </w:tcPr>
          <w:p w14:paraId="1FE2FA92"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1B3635E"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39F7ED0F"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774E1F1B" w14:textId="77777777" w:rsidR="008144D6" w:rsidRPr="0048078F" w:rsidRDefault="008144D6" w:rsidP="008144D6">
            <w:pPr>
              <w:rPr>
                <w:rFonts w:ascii="Arial" w:hAnsi="Arial" w:cs="Arial"/>
                <w:sz w:val="16"/>
                <w:szCs w:val="16"/>
              </w:rPr>
            </w:pPr>
            <w:r w:rsidRPr="0048078F">
              <w:rPr>
                <w:rFonts w:ascii="Arial" w:hAnsi="Arial" w:cs="Arial"/>
                <w:sz w:val="16"/>
                <w:szCs w:val="16"/>
              </w:rPr>
              <w:t>R5-113661</w:t>
            </w:r>
          </w:p>
        </w:tc>
      </w:tr>
      <w:tr w:rsidR="008144D6" w:rsidRPr="0048078F" w14:paraId="1C1897A1" w14:textId="77777777" w:rsidTr="008144D6">
        <w:trPr>
          <w:gridAfter w:val="1"/>
          <w:wAfter w:w="21" w:type="dxa"/>
          <w:jc w:val="center"/>
        </w:trPr>
        <w:tc>
          <w:tcPr>
            <w:tcW w:w="638" w:type="dxa"/>
            <w:gridSpan w:val="2"/>
            <w:shd w:val="solid" w:color="FFFFFF" w:fill="auto"/>
          </w:tcPr>
          <w:p w14:paraId="6E26C71D"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60B192E0"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175C9895" w14:textId="77777777" w:rsidR="008144D6" w:rsidRPr="0048078F" w:rsidRDefault="008144D6" w:rsidP="008144D6">
            <w:pPr>
              <w:rPr>
                <w:rFonts w:ascii="Arial" w:hAnsi="Arial" w:cs="Arial"/>
                <w:sz w:val="16"/>
                <w:szCs w:val="16"/>
              </w:rPr>
            </w:pPr>
            <w:r w:rsidRPr="0048078F">
              <w:rPr>
                <w:rFonts w:ascii="Arial" w:hAnsi="Arial" w:cs="Arial"/>
                <w:sz w:val="16"/>
                <w:szCs w:val="16"/>
              </w:rPr>
              <w:t>0237</w:t>
            </w:r>
          </w:p>
        </w:tc>
        <w:tc>
          <w:tcPr>
            <w:tcW w:w="426" w:type="dxa"/>
            <w:gridSpan w:val="2"/>
            <w:shd w:val="solid" w:color="FFFFFF" w:fill="auto"/>
          </w:tcPr>
          <w:p w14:paraId="5656539C"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8D26C73"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for the default NAS message contents</w:t>
            </w:r>
          </w:p>
        </w:tc>
        <w:tc>
          <w:tcPr>
            <w:tcW w:w="415" w:type="dxa"/>
            <w:gridSpan w:val="2"/>
            <w:shd w:val="solid" w:color="FFFFFF" w:fill="auto"/>
          </w:tcPr>
          <w:p w14:paraId="4B975D6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8E637C5"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02F638C4"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3AEC7385" w14:textId="77777777" w:rsidR="008144D6" w:rsidRPr="0048078F" w:rsidRDefault="008144D6" w:rsidP="008144D6">
            <w:pPr>
              <w:rPr>
                <w:rFonts w:ascii="Arial" w:hAnsi="Arial" w:cs="Arial"/>
                <w:sz w:val="16"/>
                <w:szCs w:val="16"/>
              </w:rPr>
            </w:pPr>
            <w:r w:rsidRPr="0048078F">
              <w:rPr>
                <w:rFonts w:ascii="Arial" w:hAnsi="Arial" w:cs="Arial"/>
                <w:sz w:val="16"/>
                <w:szCs w:val="16"/>
              </w:rPr>
              <w:t>R5-113662</w:t>
            </w:r>
          </w:p>
        </w:tc>
      </w:tr>
      <w:tr w:rsidR="008144D6" w:rsidRPr="0048078F" w14:paraId="63A926E2" w14:textId="77777777" w:rsidTr="008144D6">
        <w:trPr>
          <w:gridAfter w:val="1"/>
          <w:wAfter w:w="21" w:type="dxa"/>
          <w:jc w:val="center"/>
        </w:trPr>
        <w:tc>
          <w:tcPr>
            <w:tcW w:w="638" w:type="dxa"/>
            <w:gridSpan w:val="2"/>
            <w:shd w:val="solid" w:color="FFFFFF" w:fill="auto"/>
          </w:tcPr>
          <w:p w14:paraId="767DAB97"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4E2CB139"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2397AACE" w14:textId="77777777" w:rsidR="008144D6" w:rsidRPr="0048078F" w:rsidRDefault="008144D6" w:rsidP="008144D6">
            <w:pPr>
              <w:rPr>
                <w:rFonts w:ascii="Arial" w:hAnsi="Arial" w:cs="Arial"/>
                <w:sz w:val="16"/>
                <w:szCs w:val="16"/>
              </w:rPr>
            </w:pPr>
            <w:r w:rsidRPr="0048078F">
              <w:rPr>
                <w:rFonts w:ascii="Arial" w:hAnsi="Arial" w:cs="Arial"/>
                <w:sz w:val="16"/>
                <w:szCs w:val="16"/>
              </w:rPr>
              <w:t>0238</w:t>
            </w:r>
          </w:p>
        </w:tc>
        <w:tc>
          <w:tcPr>
            <w:tcW w:w="426" w:type="dxa"/>
            <w:gridSpan w:val="2"/>
            <w:shd w:val="solid" w:color="FFFFFF" w:fill="auto"/>
          </w:tcPr>
          <w:p w14:paraId="0C80652D"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4B615A3" w14:textId="77777777" w:rsidR="008144D6" w:rsidRPr="0048078F" w:rsidRDefault="008144D6" w:rsidP="008144D6">
            <w:pPr>
              <w:rPr>
                <w:rFonts w:ascii="Arial" w:hAnsi="Arial" w:cs="Arial"/>
                <w:sz w:val="16"/>
                <w:szCs w:val="16"/>
              </w:rPr>
            </w:pPr>
            <w:r w:rsidRPr="0048078F">
              <w:rPr>
                <w:rFonts w:ascii="Arial" w:hAnsi="Arial" w:cs="Arial"/>
                <w:sz w:val="16"/>
                <w:szCs w:val="16"/>
              </w:rPr>
              <w:t>Update UTRA RRC messages</w:t>
            </w:r>
          </w:p>
        </w:tc>
        <w:tc>
          <w:tcPr>
            <w:tcW w:w="415" w:type="dxa"/>
            <w:gridSpan w:val="2"/>
            <w:shd w:val="solid" w:color="FFFFFF" w:fill="auto"/>
          </w:tcPr>
          <w:p w14:paraId="4868E116"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A8FDEC8"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7C629E08"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6E559104" w14:textId="77777777" w:rsidR="008144D6" w:rsidRPr="0048078F" w:rsidRDefault="008144D6" w:rsidP="008144D6">
            <w:pPr>
              <w:rPr>
                <w:rFonts w:ascii="Arial" w:hAnsi="Arial" w:cs="Arial"/>
                <w:sz w:val="16"/>
                <w:szCs w:val="16"/>
              </w:rPr>
            </w:pPr>
            <w:r w:rsidRPr="0048078F">
              <w:rPr>
                <w:rFonts w:ascii="Arial" w:hAnsi="Arial" w:cs="Arial"/>
                <w:sz w:val="16"/>
                <w:szCs w:val="16"/>
              </w:rPr>
              <w:t>R5-113663</w:t>
            </w:r>
          </w:p>
        </w:tc>
      </w:tr>
      <w:tr w:rsidR="008144D6" w:rsidRPr="0048078F" w14:paraId="3218E35A" w14:textId="77777777" w:rsidTr="008144D6">
        <w:trPr>
          <w:gridAfter w:val="1"/>
          <w:wAfter w:w="21" w:type="dxa"/>
          <w:jc w:val="center"/>
        </w:trPr>
        <w:tc>
          <w:tcPr>
            <w:tcW w:w="638" w:type="dxa"/>
            <w:gridSpan w:val="2"/>
            <w:shd w:val="solid" w:color="FFFFFF" w:fill="auto"/>
          </w:tcPr>
          <w:p w14:paraId="6B45A39C"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69A28D02"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1C0870F4" w14:textId="77777777" w:rsidR="008144D6" w:rsidRPr="0048078F" w:rsidRDefault="008144D6" w:rsidP="008144D6">
            <w:pPr>
              <w:rPr>
                <w:rFonts w:ascii="Arial" w:hAnsi="Arial" w:cs="Arial"/>
                <w:sz w:val="16"/>
                <w:szCs w:val="16"/>
              </w:rPr>
            </w:pPr>
            <w:r w:rsidRPr="0048078F">
              <w:rPr>
                <w:rFonts w:ascii="Arial" w:hAnsi="Arial" w:cs="Arial"/>
                <w:sz w:val="16"/>
                <w:szCs w:val="16"/>
              </w:rPr>
              <w:t>0239</w:t>
            </w:r>
          </w:p>
        </w:tc>
        <w:tc>
          <w:tcPr>
            <w:tcW w:w="426" w:type="dxa"/>
            <w:gridSpan w:val="2"/>
            <w:shd w:val="solid" w:color="FFFFFF" w:fill="auto"/>
          </w:tcPr>
          <w:p w14:paraId="0AE1F159"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18F4995C" w14:textId="77777777" w:rsidR="008144D6" w:rsidRPr="0048078F" w:rsidRDefault="008144D6" w:rsidP="008144D6">
            <w:pPr>
              <w:rPr>
                <w:rFonts w:ascii="Arial" w:hAnsi="Arial" w:cs="Arial"/>
                <w:sz w:val="16"/>
                <w:szCs w:val="16"/>
              </w:rPr>
            </w:pPr>
            <w:r w:rsidRPr="0048078F">
              <w:rPr>
                <w:rFonts w:ascii="Arial" w:hAnsi="Arial" w:cs="Arial"/>
                <w:sz w:val="16"/>
                <w:szCs w:val="16"/>
              </w:rPr>
              <w:t>Update UTRA NAS messages</w:t>
            </w:r>
          </w:p>
        </w:tc>
        <w:tc>
          <w:tcPr>
            <w:tcW w:w="415" w:type="dxa"/>
            <w:gridSpan w:val="2"/>
            <w:shd w:val="solid" w:color="FFFFFF" w:fill="auto"/>
          </w:tcPr>
          <w:p w14:paraId="7AAC1079"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3600D8AF"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59858C9C"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7370311C" w14:textId="77777777" w:rsidR="008144D6" w:rsidRPr="0048078F" w:rsidRDefault="008144D6" w:rsidP="008144D6">
            <w:pPr>
              <w:rPr>
                <w:rFonts w:ascii="Arial" w:hAnsi="Arial" w:cs="Arial"/>
                <w:sz w:val="16"/>
                <w:szCs w:val="16"/>
              </w:rPr>
            </w:pPr>
            <w:r w:rsidRPr="0048078F">
              <w:rPr>
                <w:rFonts w:ascii="Arial" w:hAnsi="Arial" w:cs="Arial"/>
                <w:sz w:val="16"/>
                <w:szCs w:val="16"/>
              </w:rPr>
              <w:t>R5-113664</w:t>
            </w:r>
          </w:p>
        </w:tc>
      </w:tr>
      <w:tr w:rsidR="008144D6" w:rsidRPr="0048078F" w14:paraId="74E565D7" w14:textId="77777777" w:rsidTr="008144D6">
        <w:trPr>
          <w:gridAfter w:val="1"/>
          <w:wAfter w:w="21" w:type="dxa"/>
          <w:jc w:val="center"/>
        </w:trPr>
        <w:tc>
          <w:tcPr>
            <w:tcW w:w="638" w:type="dxa"/>
            <w:gridSpan w:val="2"/>
            <w:shd w:val="solid" w:color="FFFFFF" w:fill="auto"/>
          </w:tcPr>
          <w:p w14:paraId="7FD6C7FC"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6DC31C02"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71167687" w14:textId="77777777" w:rsidR="008144D6" w:rsidRPr="0048078F" w:rsidRDefault="008144D6" w:rsidP="008144D6">
            <w:pPr>
              <w:rPr>
                <w:rFonts w:ascii="Arial" w:hAnsi="Arial" w:cs="Arial"/>
                <w:sz w:val="16"/>
                <w:szCs w:val="16"/>
              </w:rPr>
            </w:pPr>
            <w:r w:rsidRPr="0048078F">
              <w:rPr>
                <w:rFonts w:ascii="Arial" w:hAnsi="Arial" w:cs="Arial"/>
                <w:sz w:val="16"/>
                <w:szCs w:val="16"/>
              </w:rPr>
              <w:t>0240</w:t>
            </w:r>
          </w:p>
        </w:tc>
        <w:tc>
          <w:tcPr>
            <w:tcW w:w="426" w:type="dxa"/>
            <w:gridSpan w:val="2"/>
            <w:shd w:val="solid" w:color="FFFFFF" w:fill="auto"/>
          </w:tcPr>
          <w:p w14:paraId="05CE185A"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E88D92F"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default GERAN message PS HANDOVER COMMAND</w:t>
            </w:r>
          </w:p>
        </w:tc>
        <w:tc>
          <w:tcPr>
            <w:tcW w:w="415" w:type="dxa"/>
            <w:gridSpan w:val="2"/>
            <w:shd w:val="solid" w:color="FFFFFF" w:fill="auto"/>
          </w:tcPr>
          <w:p w14:paraId="7300CB85"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008C994B"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2CE17BFC"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615E2CB1" w14:textId="77777777" w:rsidR="008144D6" w:rsidRPr="0048078F" w:rsidRDefault="008144D6" w:rsidP="008144D6">
            <w:pPr>
              <w:rPr>
                <w:rFonts w:ascii="Arial" w:hAnsi="Arial" w:cs="Arial"/>
                <w:sz w:val="16"/>
                <w:szCs w:val="16"/>
              </w:rPr>
            </w:pPr>
            <w:r w:rsidRPr="0048078F">
              <w:rPr>
                <w:rFonts w:ascii="Arial" w:hAnsi="Arial" w:cs="Arial"/>
                <w:sz w:val="16"/>
                <w:szCs w:val="16"/>
              </w:rPr>
              <w:t>R5-113665</w:t>
            </w:r>
          </w:p>
        </w:tc>
      </w:tr>
      <w:tr w:rsidR="008144D6" w:rsidRPr="0048078F" w14:paraId="3F4033D3" w14:textId="77777777" w:rsidTr="008144D6">
        <w:trPr>
          <w:gridAfter w:val="1"/>
          <w:wAfter w:w="21" w:type="dxa"/>
          <w:jc w:val="center"/>
        </w:trPr>
        <w:tc>
          <w:tcPr>
            <w:tcW w:w="638" w:type="dxa"/>
            <w:gridSpan w:val="2"/>
            <w:shd w:val="solid" w:color="FFFFFF" w:fill="auto"/>
          </w:tcPr>
          <w:p w14:paraId="1F80E20B"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2E6C7A11"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1293AF40" w14:textId="77777777" w:rsidR="008144D6" w:rsidRPr="0048078F" w:rsidRDefault="008144D6" w:rsidP="008144D6">
            <w:pPr>
              <w:rPr>
                <w:rFonts w:ascii="Arial" w:hAnsi="Arial" w:cs="Arial"/>
                <w:sz w:val="16"/>
                <w:szCs w:val="16"/>
              </w:rPr>
            </w:pPr>
            <w:r w:rsidRPr="0048078F">
              <w:rPr>
                <w:rFonts w:ascii="Arial" w:hAnsi="Arial" w:cs="Arial"/>
                <w:sz w:val="16"/>
                <w:szCs w:val="16"/>
              </w:rPr>
              <w:t>0241</w:t>
            </w:r>
          </w:p>
        </w:tc>
        <w:tc>
          <w:tcPr>
            <w:tcW w:w="426" w:type="dxa"/>
            <w:gridSpan w:val="2"/>
            <w:shd w:val="solid" w:color="FFFFFF" w:fill="auto"/>
          </w:tcPr>
          <w:p w14:paraId="46B6F242"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37896CE" w14:textId="77777777" w:rsidR="008144D6" w:rsidRPr="0048078F" w:rsidRDefault="008144D6" w:rsidP="008144D6">
            <w:pPr>
              <w:rPr>
                <w:rFonts w:ascii="Arial" w:hAnsi="Arial" w:cs="Arial"/>
                <w:sz w:val="16"/>
                <w:szCs w:val="16"/>
              </w:rPr>
            </w:pPr>
            <w:r w:rsidRPr="0048078F">
              <w:rPr>
                <w:rFonts w:ascii="Arial" w:hAnsi="Arial" w:cs="Arial"/>
                <w:sz w:val="16"/>
                <w:szCs w:val="16"/>
              </w:rPr>
              <w:t>Update test procedure 6.4.3.7.6</w:t>
            </w:r>
          </w:p>
        </w:tc>
        <w:tc>
          <w:tcPr>
            <w:tcW w:w="415" w:type="dxa"/>
            <w:gridSpan w:val="2"/>
            <w:shd w:val="solid" w:color="FFFFFF" w:fill="auto"/>
          </w:tcPr>
          <w:p w14:paraId="743E4BF4"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14F4B7DE"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0B3E8C9A"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79A4B853" w14:textId="77777777" w:rsidR="008144D6" w:rsidRPr="0048078F" w:rsidRDefault="008144D6" w:rsidP="008144D6">
            <w:pPr>
              <w:rPr>
                <w:rFonts w:ascii="Arial" w:hAnsi="Arial" w:cs="Arial"/>
                <w:sz w:val="16"/>
                <w:szCs w:val="16"/>
              </w:rPr>
            </w:pPr>
            <w:r w:rsidRPr="0048078F">
              <w:rPr>
                <w:rFonts w:ascii="Arial" w:hAnsi="Arial" w:cs="Arial"/>
                <w:sz w:val="16"/>
                <w:szCs w:val="16"/>
              </w:rPr>
              <w:t>R5-113666</w:t>
            </w:r>
          </w:p>
        </w:tc>
      </w:tr>
      <w:tr w:rsidR="008144D6" w:rsidRPr="0048078F" w14:paraId="049DE1F5" w14:textId="77777777" w:rsidTr="008144D6">
        <w:trPr>
          <w:gridAfter w:val="1"/>
          <w:wAfter w:w="21" w:type="dxa"/>
          <w:jc w:val="center"/>
        </w:trPr>
        <w:tc>
          <w:tcPr>
            <w:tcW w:w="638" w:type="dxa"/>
            <w:gridSpan w:val="2"/>
            <w:shd w:val="solid" w:color="FFFFFF" w:fill="auto"/>
          </w:tcPr>
          <w:p w14:paraId="1D11003E"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30431527"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188F4FB6" w14:textId="77777777" w:rsidR="008144D6" w:rsidRPr="0048078F" w:rsidRDefault="008144D6" w:rsidP="008144D6">
            <w:pPr>
              <w:rPr>
                <w:rFonts w:ascii="Arial" w:hAnsi="Arial" w:cs="Arial"/>
                <w:sz w:val="16"/>
                <w:szCs w:val="16"/>
              </w:rPr>
            </w:pPr>
            <w:r w:rsidRPr="0048078F">
              <w:rPr>
                <w:rFonts w:ascii="Arial" w:hAnsi="Arial" w:cs="Arial"/>
                <w:sz w:val="16"/>
                <w:szCs w:val="16"/>
              </w:rPr>
              <w:t>0242</w:t>
            </w:r>
          </w:p>
        </w:tc>
        <w:tc>
          <w:tcPr>
            <w:tcW w:w="426" w:type="dxa"/>
            <w:gridSpan w:val="2"/>
            <w:shd w:val="solid" w:color="FFFFFF" w:fill="auto"/>
          </w:tcPr>
          <w:p w14:paraId="4CF1CB17"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73090041" w14:textId="77777777" w:rsidR="008144D6" w:rsidRPr="0048078F" w:rsidRDefault="008144D6" w:rsidP="008144D6">
            <w:pPr>
              <w:rPr>
                <w:rFonts w:ascii="Arial" w:hAnsi="Arial" w:cs="Arial"/>
                <w:sz w:val="16"/>
                <w:szCs w:val="16"/>
              </w:rPr>
            </w:pPr>
            <w:r w:rsidRPr="0048078F">
              <w:rPr>
                <w:rFonts w:ascii="Arial" w:hAnsi="Arial" w:cs="Arial"/>
                <w:sz w:val="16"/>
                <w:szCs w:val="16"/>
              </w:rPr>
              <w:t>Update test procedure 6.4.3.7.5</w:t>
            </w:r>
          </w:p>
        </w:tc>
        <w:tc>
          <w:tcPr>
            <w:tcW w:w="415" w:type="dxa"/>
            <w:gridSpan w:val="2"/>
            <w:shd w:val="solid" w:color="FFFFFF" w:fill="auto"/>
          </w:tcPr>
          <w:p w14:paraId="3B5BA1B8"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4557DD18"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56C9C5F9"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15BCBCA6" w14:textId="77777777" w:rsidR="008144D6" w:rsidRPr="0048078F" w:rsidRDefault="008144D6" w:rsidP="008144D6">
            <w:pPr>
              <w:rPr>
                <w:rFonts w:ascii="Arial" w:hAnsi="Arial" w:cs="Arial"/>
                <w:sz w:val="16"/>
                <w:szCs w:val="16"/>
              </w:rPr>
            </w:pPr>
            <w:r w:rsidRPr="0048078F">
              <w:rPr>
                <w:rFonts w:ascii="Arial" w:hAnsi="Arial" w:cs="Arial"/>
                <w:sz w:val="16"/>
                <w:szCs w:val="16"/>
              </w:rPr>
              <w:t>R5-113667</w:t>
            </w:r>
          </w:p>
        </w:tc>
      </w:tr>
      <w:tr w:rsidR="008144D6" w:rsidRPr="0048078F" w14:paraId="52A66AF0" w14:textId="77777777" w:rsidTr="008144D6">
        <w:trPr>
          <w:gridAfter w:val="1"/>
          <w:wAfter w:w="21" w:type="dxa"/>
          <w:jc w:val="center"/>
        </w:trPr>
        <w:tc>
          <w:tcPr>
            <w:tcW w:w="638" w:type="dxa"/>
            <w:gridSpan w:val="2"/>
            <w:shd w:val="solid" w:color="FFFFFF" w:fill="auto"/>
          </w:tcPr>
          <w:p w14:paraId="37F22994"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6031E7BC" w14:textId="77777777" w:rsidR="008144D6" w:rsidRPr="0048078F" w:rsidRDefault="008144D6" w:rsidP="008144D6">
            <w:pPr>
              <w:rPr>
                <w:rFonts w:ascii="Arial" w:hAnsi="Arial" w:cs="Arial"/>
                <w:sz w:val="16"/>
                <w:szCs w:val="16"/>
              </w:rPr>
            </w:pPr>
            <w:r w:rsidRPr="0048078F">
              <w:rPr>
                <w:rFonts w:ascii="Arial" w:hAnsi="Arial" w:cs="Arial"/>
                <w:sz w:val="16"/>
                <w:szCs w:val="16"/>
              </w:rPr>
              <w:t>RP-111155</w:t>
            </w:r>
          </w:p>
        </w:tc>
        <w:tc>
          <w:tcPr>
            <w:tcW w:w="567" w:type="dxa"/>
            <w:gridSpan w:val="2"/>
            <w:shd w:val="solid" w:color="FFFFFF" w:fill="auto"/>
          </w:tcPr>
          <w:p w14:paraId="7593F062" w14:textId="77777777" w:rsidR="008144D6" w:rsidRPr="0048078F" w:rsidRDefault="008144D6" w:rsidP="008144D6">
            <w:pPr>
              <w:rPr>
                <w:rFonts w:ascii="Arial" w:hAnsi="Arial" w:cs="Arial"/>
                <w:sz w:val="16"/>
                <w:szCs w:val="16"/>
              </w:rPr>
            </w:pPr>
            <w:r w:rsidRPr="0048078F">
              <w:rPr>
                <w:rFonts w:ascii="Arial" w:hAnsi="Arial" w:cs="Arial"/>
                <w:sz w:val="16"/>
                <w:szCs w:val="16"/>
              </w:rPr>
              <w:t>0243</w:t>
            </w:r>
          </w:p>
        </w:tc>
        <w:tc>
          <w:tcPr>
            <w:tcW w:w="426" w:type="dxa"/>
            <w:gridSpan w:val="2"/>
            <w:shd w:val="solid" w:color="FFFFFF" w:fill="auto"/>
          </w:tcPr>
          <w:p w14:paraId="4779DEAE"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9609573" w14:textId="77777777" w:rsidR="008144D6" w:rsidRPr="0048078F" w:rsidRDefault="008144D6" w:rsidP="008144D6">
            <w:pPr>
              <w:rPr>
                <w:rFonts w:ascii="Arial" w:hAnsi="Arial" w:cs="Arial"/>
                <w:sz w:val="16"/>
                <w:szCs w:val="16"/>
              </w:rPr>
            </w:pPr>
            <w:r w:rsidRPr="0048078F">
              <w:rPr>
                <w:rFonts w:ascii="Arial" w:hAnsi="Arial" w:cs="Arial"/>
                <w:sz w:val="16"/>
                <w:szCs w:val="16"/>
              </w:rPr>
              <w:t>Update test frequencies for FDD LTE Band 23 in 36.508</w:t>
            </w:r>
          </w:p>
        </w:tc>
        <w:tc>
          <w:tcPr>
            <w:tcW w:w="415" w:type="dxa"/>
            <w:gridSpan w:val="2"/>
            <w:shd w:val="solid" w:color="FFFFFF" w:fill="auto"/>
          </w:tcPr>
          <w:p w14:paraId="7952274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FB8D795"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5133496B"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379462FE" w14:textId="77777777" w:rsidR="008144D6" w:rsidRPr="0048078F" w:rsidRDefault="008144D6" w:rsidP="008144D6">
            <w:pPr>
              <w:rPr>
                <w:rFonts w:ascii="Arial" w:hAnsi="Arial" w:cs="Arial"/>
                <w:sz w:val="16"/>
                <w:szCs w:val="16"/>
              </w:rPr>
            </w:pPr>
            <w:r w:rsidRPr="0048078F">
              <w:rPr>
                <w:rFonts w:ascii="Arial" w:hAnsi="Arial" w:cs="Arial"/>
                <w:sz w:val="16"/>
                <w:szCs w:val="16"/>
              </w:rPr>
              <w:t>R5-113749</w:t>
            </w:r>
          </w:p>
        </w:tc>
      </w:tr>
      <w:tr w:rsidR="008144D6" w:rsidRPr="0048078F" w14:paraId="53907293" w14:textId="77777777" w:rsidTr="008144D6">
        <w:trPr>
          <w:gridAfter w:val="1"/>
          <w:wAfter w:w="21" w:type="dxa"/>
          <w:jc w:val="center"/>
        </w:trPr>
        <w:tc>
          <w:tcPr>
            <w:tcW w:w="638" w:type="dxa"/>
            <w:gridSpan w:val="2"/>
            <w:shd w:val="solid" w:color="FFFFFF" w:fill="auto"/>
          </w:tcPr>
          <w:p w14:paraId="556149A9"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1053B562" w14:textId="77777777" w:rsidR="008144D6" w:rsidRPr="0048078F" w:rsidRDefault="008144D6" w:rsidP="008144D6">
            <w:pPr>
              <w:rPr>
                <w:rFonts w:ascii="Arial" w:hAnsi="Arial" w:cs="Arial"/>
                <w:sz w:val="16"/>
                <w:szCs w:val="16"/>
              </w:rPr>
            </w:pPr>
            <w:r w:rsidRPr="0048078F">
              <w:rPr>
                <w:rFonts w:ascii="Arial" w:hAnsi="Arial" w:cs="Arial"/>
                <w:sz w:val="16"/>
                <w:szCs w:val="16"/>
              </w:rPr>
              <w:t>RP-111138</w:t>
            </w:r>
          </w:p>
        </w:tc>
        <w:tc>
          <w:tcPr>
            <w:tcW w:w="567" w:type="dxa"/>
            <w:gridSpan w:val="2"/>
            <w:shd w:val="solid" w:color="FFFFFF" w:fill="auto"/>
          </w:tcPr>
          <w:p w14:paraId="76623409" w14:textId="77777777" w:rsidR="008144D6" w:rsidRPr="0048078F" w:rsidRDefault="008144D6" w:rsidP="008144D6">
            <w:pPr>
              <w:rPr>
                <w:rFonts w:ascii="Arial" w:hAnsi="Arial" w:cs="Arial"/>
                <w:sz w:val="16"/>
                <w:szCs w:val="16"/>
              </w:rPr>
            </w:pPr>
            <w:r w:rsidRPr="0048078F">
              <w:rPr>
                <w:rFonts w:ascii="Arial" w:hAnsi="Arial" w:cs="Arial"/>
                <w:sz w:val="16"/>
                <w:szCs w:val="16"/>
              </w:rPr>
              <w:t>0244</w:t>
            </w:r>
          </w:p>
        </w:tc>
        <w:tc>
          <w:tcPr>
            <w:tcW w:w="426" w:type="dxa"/>
            <w:gridSpan w:val="2"/>
            <w:shd w:val="solid" w:color="FFFFFF" w:fill="auto"/>
          </w:tcPr>
          <w:p w14:paraId="3073296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D07BF5D"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on the IE ReportConfigEUTRA-PERIODICAL definition</w:t>
            </w:r>
          </w:p>
        </w:tc>
        <w:tc>
          <w:tcPr>
            <w:tcW w:w="415" w:type="dxa"/>
            <w:gridSpan w:val="2"/>
            <w:shd w:val="solid" w:color="FFFFFF" w:fill="auto"/>
          </w:tcPr>
          <w:p w14:paraId="3D452B0D"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21916A84"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62B006CB"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16018678" w14:textId="77777777" w:rsidR="008144D6" w:rsidRPr="0048078F" w:rsidRDefault="008144D6" w:rsidP="008144D6">
            <w:pPr>
              <w:rPr>
                <w:rFonts w:ascii="Arial" w:hAnsi="Arial" w:cs="Arial"/>
                <w:sz w:val="16"/>
                <w:szCs w:val="16"/>
              </w:rPr>
            </w:pPr>
            <w:r w:rsidRPr="0048078F">
              <w:rPr>
                <w:rFonts w:ascii="Arial" w:hAnsi="Arial" w:cs="Arial"/>
                <w:sz w:val="16"/>
                <w:szCs w:val="16"/>
              </w:rPr>
              <w:t>R5-113751</w:t>
            </w:r>
          </w:p>
        </w:tc>
      </w:tr>
      <w:tr w:rsidR="008144D6" w:rsidRPr="0048078F" w14:paraId="2FA7CD98" w14:textId="77777777" w:rsidTr="008144D6">
        <w:trPr>
          <w:gridAfter w:val="1"/>
          <w:wAfter w:w="21" w:type="dxa"/>
          <w:jc w:val="center"/>
        </w:trPr>
        <w:tc>
          <w:tcPr>
            <w:tcW w:w="638" w:type="dxa"/>
            <w:gridSpan w:val="2"/>
            <w:shd w:val="solid" w:color="FFFFFF" w:fill="auto"/>
          </w:tcPr>
          <w:p w14:paraId="67884818"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7242A0A0" w14:textId="77777777" w:rsidR="008144D6" w:rsidRPr="0048078F" w:rsidRDefault="008144D6" w:rsidP="008144D6">
            <w:pPr>
              <w:rPr>
                <w:rFonts w:ascii="Arial" w:hAnsi="Arial" w:cs="Arial"/>
                <w:sz w:val="16"/>
                <w:szCs w:val="16"/>
              </w:rPr>
            </w:pPr>
            <w:r w:rsidRPr="0048078F">
              <w:rPr>
                <w:rFonts w:ascii="Arial" w:hAnsi="Arial" w:cs="Arial"/>
                <w:sz w:val="16"/>
                <w:szCs w:val="16"/>
              </w:rPr>
              <w:t>RP-111148</w:t>
            </w:r>
          </w:p>
        </w:tc>
        <w:tc>
          <w:tcPr>
            <w:tcW w:w="567" w:type="dxa"/>
            <w:gridSpan w:val="2"/>
            <w:shd w:val="solid" w:color="FFFFFF" w:fill="auto"/>
          </w:tcPr>
          <w:p w14:paraId="01190726" w14:textId="77777777" w:rsidR="008144D6" w:rsidRPr="0048078F" w:rsidRDefault="008144D6" w:rsidP="008144D6">
            <w:pPr>
              <w:rPr>
                <w:rFonts w:ascii="Arial" w:hAnsi="Arial" w:cs="Arial"/>
                <w:sz w:val="16"/>
                <w:szCs w:val="16"/>
              </w:rPr>
            </w:pPr>
            <w:r w:rsidRPr="0048078F">
              <w:rPr>
                <w:rFonts w:ascii="Arial" w:hAnsi="Arial" w:cs="Arial"/>
                <w:sz w:val="16"/>
                <w:szCs w:val="16"/>
              </w:rPr>
              <w:t>0245</w:t>
            </w:r>
          </w:p>
        </w:tc>
        <w:tc>
          <w:tcPr>
            <w:tcW w:w="426" w:type="dxa"/>
            <w:gridSpan w:val="2"/>
            <w:shd w:val="solid" w:color="FFFFFF" w:fill="auto"/>
          </w:tcPr>
          <w:p w14:paraId="3833FB5F"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3D3F38B1"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TS36.508 subclause 4.6.1</w:t>
            </w:r>
          </w:p>
        </w:tc>
        <w:tc>
          <w:tcPr>
            <w:tcW w:w="415" w:type="dxa"/>
            <w:gridSpan w:val="2"/>
            <w:shd w:val="solid" w:color="FFFFFF" w:fill="auto"/>
          </w:tcPr>
          <w:p w14:paraId="3D6EA0B0"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5817573A"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127A3D5D"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7690E4D6" w14:textId="77777777" w:rsidR="008144D6" w:rsidRPr="0048078F" w:rsidRDefault="008144D6" w:rsidP="008144D6">
            <w:pPr>
              <w:rPr>
                <w:rFonts w:ascii="Arial" w:hAnsi="Arial" w:cs="Arial"/>
                <w:sz w:val="16"/>
                <w:szCs w:val="16"/>
              </w:rPr>
            </w:pPr>
            <w:r w:rsidRPr="0048078F">
              <w:rPr>
                <w:rFonts w:ascii="Arial" w:hAnsi="Arial" w:cs="Arial"/>
                <w:sz w:val="16"/>
                <w:szCs w:val="16"/>
              </w:rPr>
              <w:t>R5-113761</w:t>
            </w:r>
          </w:p>
        </w:tc>
      </w:tr>
      <w:tr w:rsidR="008144D6" w:rsidRPr="0048078F" w14:paraId="1477EE1E" w14:textId="77777777" w:rsidTr="008144D6">
        <w:trPr>
          <w:gridAfter w:val="1"/>
          <w:wAfter w:w="21" w:type="dxa"/>
          <w:jc w:val="center"/>
        </w:trPr>
        <w:tc>
          <w:tcPr>
            <w:tcW w:w="638" w:type="dxa"/>
            <w:gridSpan w:val="2"/>
            <w:shd w:val="solid" w:color="FFFFFF" w:fill="auto"/>
          </w:tcPr>
          <w:p w14:paraId="538710C4"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7F9B1327" w14:textId="77777777" w:rsidR="008144D6" w:rsidRPr="0048078F" w:rsidRDefault="008144D6" w:rsidP="008144D6">
            <w:pPr>
              <w:rPr>
                <w:rFonts w:ascii="Arial" w:hAnsi="Arial" w:cs="Arial"/>
                <w:sz w:val="16"/>
                <w:szCs w:val="16"/>
              </w:rPr>
            </w:pPr>
            <w:r w:rsidRPr="0048078F">
              <w:rPr>
                <w:rFonts w:ascii="Arial" w:hAnsi="Arial" w:cs="Arial"/>
                <w:sz w:val="16"/>
                <w:szCs w:val="16"/>
              </w:rPr>
              <w:t>RP-111145</w:t>
            </w:r>
          </w:p>
        </w:tc>
        <w:tc>
          <w:tcPr>
            <w:tcW w:w="567" w:type="dxa"/>
            <w:gridSpan w:val="2"/>
            <w:shd w:val="solid" w:color="FFFFFF" w:fill="auto"/>
          </w:tcPr>
          <w:p w14:paraId="7B3ACB35" w14:textId="77777777" w:rsidR="008144D6" w:rsidRPr="0048078F" w:rsidRDefault="008144D6" w:rsidP="008144D6">
            <w:pPr>
              <w:rPr>
                <w:rFonts w:ascii="Arial" w:hAnsi="Arial" w:cs="Arial"/>
                <w:sz w:val="16"/>
                <w:szCs w:val="16"/>
              </w:rPr>
            </w:pPr>
            <w:r w:rsidRPr="0048078F">
              <w:rPr>
                <w:rFonts w:ascii="Arial" w:hAnsi="Arial" w:cs="Arial"/>
                <w:sz w:val="16"/>
                <w:szCs w:val="16"/>
              </w:rPr>
              <w:t>0246</w:t>
            </w:r>
          </w:p>
        </w:tc>
        <w:tc>
          <w:tcPr>
            <w:tcW w:w="426" w:type="dxa"/>
            <w:gridSpan w:val="2"/>
            <w:shd w:val="solid" w:color="FFFFFF" w:fill="auto"/>
          </w:tcPr>
          <w:p w14:paraId="19929CD4"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28972C23" w14:textId="77777777" w:rsidR="008144D6" w:rsidRPr="0048078F" w:rsidRDefault="008144D6" w:rsidP="008144D6">
            <w:pPr>
              <w:rPr>
                <w:rFonts w:ascii="Arial" w:hAnsi="Arial" w:cs="Arial"/>
                <w:sz w:val="16"/>
                <w:szCs w:val="16"/>
              </w:rPr>
            </w:pPr>
            <w:r w:rsidRPr="0048078F">
              <w:rPr>
                <w:rFonts w:ascii="Arial" w:hAnsi="Arial" w:cs="Arial"/>
                <w:sz w:val="16"/>
                <w:szCs w:val="16"/>
              </w:rPr>
              <w:t>Combined parallel procedures between EUTRA/EPC and IMS emergency call</w:t>
            </w:r>
          </w:p>
        </w:tc>
        <w:tc>
          <w:tcPr>
            <w:tcW w:w="415" w:type="dxa"/>
            <w:gridSpan w:val="2"/>
            <w:shd w:val="solid" w:color="FFFFFF" w:fill="auto"/>
          </w:tcPr>
          <w:p w14:paraId="4A84FA41"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6A816AA6"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01E556BF"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563D9B34" w14:textId="77777777" w:rsidR="008144D6" w:rsidRPr="0048078F" w:rsidRDefault="008144D6" w:rsidP="008144D6">
            <w:pPr>
              <w:rPr>
                <w:rFonts w:ascii="Arial" w:hAnsi="Arial" w:cs="Arial"/>
                <w:sz w:val="16"/>
                <w:szCs w:val="16"/>
              </w:rPr>
            </w:pPr>
            <w:r w:rsidRPr="0048078F">
              <w:rPr>
                <w:rFonts w:ascii="Arial" w:hAnsi="Arial" w:cs="Arial"/>
                <w:sz w:val="16"/>
                <w:szCs w:val="16"/>
              </w:rPr>
              <w:t>R5-113801</w:t>
            </w:r>
          </w:p>
        </w:tc>
      </w:tr>
      <w:tr w:rsidR="008144D6" w:rsidRPr="0048078F" w14:paraId="140874A3" w14:textId="77777777" w:rsidTr="008144D6">
        <w:trPr>
          <w:gridAfter w:val="1"/>
          <w:wAfter w:w="21" w:type="dxa"/>
          <w:jc w:val="center"/>
        </w:trPr>
        <w:tc>
          <w:tcPr>
            <w:tcW w:w="638" w:type="dxa"/>
            <w:gridSpan w:val="2"/>
            <w:shd w:val="solid" w:color="FFFFFF" w:fill="auto"/>
          </w:tcPr>
          <w:p w14:paraId="57F69F4F" w14:textId="77777777" w:rsidR="008144D6" w:rsidRPr="0048078F" w:rsidRDefault="008144D6" w:rsidP="008144D6">
            <w:pPr>
              <w:pStyle w:val="TAL"/>
              <w:rPr>
                <w:sz w:val="16"/>
                <w:szCs w:val="16"/>
                <w:lang w:eastAsia="en-US"/>
              </w:rPr>
            </w:pPr>
            <w:r w:rsidRPr="0048078F">
              <w:rPr>
                <w:sz w:val="16"/>
                <w:szCs w:val="16"/>
                <w:lang w:eastAsia="en-US"/>
              </w:rPr>
              <w:t>RP#53</w:t>
            </w:r>
          </w:p>
        </w:tc>
        <w:tc>
          <w:tcPr>
            <w:tcW w:w="1134" w:type="dxa"/>
            <w:gridSpan w:val="2"/>
            <w:shd w:val="solid" w:color="FFFFFF" w:fill="auto"/>
          </w:tcPr>
          <w:p w14:paraId="2B4A6C32" w14:textId="77777777" w:rsidR="008144D6" w:rsidRPr="0048078F" w:rsidRDefault="008144D6" w:rsidP="008144D6">
            <w:pPr>
              <w:rPr>
                <w:rFonts w:ascii="Arial" w:hAnsi="Arial" w:cs="Arial"/>
                <w:sz w:val="16"/>
                <w:szCs w:val="16"/>
              </w:rPr>
            </w:pPr>
            <w:r w:rsidRPr="0048078F">
              <w:rPr>
                <w:rFonts w:ascii="Arial" w:hAnsi="Arial" w:cs="Arial"/>
                <w:sz w:val="16"/>
                <w:szCs w:val="16"/>
              </w:rPr>
              <w:t>RP-111135</w:t>
            </w:r>
          </w:p>
        </w:tc>
        <w:tc>
          <w:tcPr>
            <w:tcW w:w="567" w:type="dxa"/>
            <w:gridSpan w:val="2"/>
            <w:shd w:val="solid" w:color="FFFFFF" w:fill="auto"/>
          </w:tcPr>
          <w:p w14:paraId="6125937A" w14:textId="77777777" w:rsidR="008144D6" w:rsidRPr="0048078F" w:rsidRDefault="008144D6" w:rsidP="008144D6">
            <w:pPr>
              <w:rPr>
                <w:rFonts w:ascii="Arial" w:hAnsi="Arial" w:cs="Arial"/>
                <w:sz w:val="16"/>
                <w:szCs w:val="16"/>
              </w:rPr>
            </w:pPr>
            <w:r w:rsidRPr="0048078F">
              <w:rPr>
                <w:rFonts w:ascii="Arial" w:hAnsi="Arial" w:cs="Arial"/>
                <w:sz w:val="16"/>
                <w:szCs w:val="16"/>
              </w:rPr>
              <w:t>0247</w:t>
            </w:r>
          </w:p>
        </w:tc>
        <w:tc>
          <w:tcPr>
            <w:tcW w:w="426" w:type="dxa"/>
            <w:gridSpan w:val="2"/>
            <w:shd w:val="solid" w:color="FFFFFF" w:fill="auto"/>
          </w:tcPr>
          <w:p w14:paraId="79979CF0" w14:textId="77777777" w:rsidR="008144D6" w:rsidRPr="0048078F" w:rsidRDefault="008144D6" w:rsidP="008144D6">
            <w:pPr>
              <w:pStyle w:val="TAL"/>
              <w:rPr>
                <w:sz w:val="16"/>
                <w:szCs w:val="16"/>
                <w:lang w:eastAsia="en-US"/>
              </w:rPr>
            </w:pPr>
            <w:r w:rsidRPr="0048078F">
              <w:rPr>
                <w:sz w:val="16"/>
                <w:szCs w:val="16"/>
                <w:lang w:eastAsia="en-US"/>
              </w:rPr>
              <w:t>-</w:t>
            </w:r>
          </w:p>
        </w:tc>
        <w:tc>
          <w:tcPr>
            <w:tcW w:w="4062" w:type="dxa"/>
            <w:gridSpan w:val="2"/>
            <w:shd w:val="solid" w:color="FFFFFF" w:fill="auto"/>
          </w:tcPr>
          <w:p w14:paraId="486C996D" w14:textId="77777777" w:rsidR="008144D6" w:rsidRPr="0048078F" w:rsidRDefault="008144D6" w:rsidP="008144D6">
            <w:pPr>
              <w:rPr>
                <w:rFonts w:ascii="Arial" w:hAnsi="Arial" w:cs="Arial"/>
                <w:sz w:val="16"/>
                <w:szCs w:val="16"/>
              </w:rPr>
            </w:pPr>
            <w:r w:rsidRPr="0048078F">
              <w:rPr>
                <w:rFonts w:ascii="Arial" w:hAnsi="Arial" w:cs="Arial"/>
                <w:sz w:val="16"/>
                <w:szCs w:val="16"/>
              </w:rPr>
              <w:t>RF/RRM State 3A-RF: Editors note</w:t>
            </w:r>
          </w:p>
        </w:tc>
        <w:tc>
          <w:tcPr>
            <w:tcW w:w="415" w:type="dxa"/>
            <w:gridSpan w:val="2"/>
            <w:shd w:val="solid" w:color="FFFFFF" w:fill="auto"/>
          </w:tcPr>
          <w:p w14:paraId="0946B65B" w14:textId="77777777" w:rsidR="008144D6" w:rsidRPr="0048078F" w:rsidRDefault="008144D6" w:rsidP="008144D6">
            <w:pPr>
              <w:pStyle w:val="TAL"/>
              <w:rPr>
                <w:sz w:val="16"/>
                <w:szCs w:val="16"/>
                <w:lang w:eastAsia="en-US"/>
              </w:rPr>
            </w:pPr>
            <w:r w:rsidRPr="0048078F">
              <w:rPr>
                <w:sz w:val="16"/>
                <w:szCs w:val="16"/>
                <w:lang w:eastAsia="en-US"/>
              </w:rPr>
              <w:t>F</w:t>
            </w:r>
          </w:p>
        </w:tc>
        <w:tc>
          <w:tcPr>
            <w:tcW w:w="708" w:type="dxa"/>
            <w:gridSpan w:val="2"/>
            <w:shd w:val="solid" w:color="FFFFFF" w:fill="auto"/>
          </w:tcPr>
          <w:p w14:paraId="78CE66AB" w14:textId="77777777" w:rsidR="008144D6" w:rsidRPr="0048078F" w:rsidRDefault="008144D6" w:rsidP="008144D6">
            <w:pPr>
              <w:pStyle w:val="TAL"/>
              <w:rPr>
                <w:sz w:val="16"/>
                <w:szCs w:val="16"/>
                <w:lang w:eastAsia="en-US"/>
              </w:rPr>
            </w:pPr>
            <w:r w:rsidRPr="0048078F">
              <w:rPr>
                <w:sz w:val="16"/>
                <w:szCs w:val="16"/>
                <w:lang w:eastAsia="en-US"/>
              </w:rPr>
              <w:t>9.5.0</w:t>
            </w:r>
          </w:p>
        </w:tc>
        <w:tc>
          <w:tcPr>
            <w:tcW w:w="708" w:type="dxa"/>
            <w:gridSpan w:val="2"/>
            <w:shd w:val="solid" w:color="FFFFFF" w:fill="auto"/>
          </w:tcPr>
          <w:p w14:paraId="2145B55E" w14:textId="77777777" w:rsidR="008144D6" w:rsidRPr="0048078F" w:rsidRDefault="008144D6" w:rsidP="008144D6">
            <w:pPr>
              <w:pStyle w:val="TAL"/>
              <w:rPr>
                <w:sz w:val="16"/>
                <w:szCs w:val="16"/>
                <w:lang w:eastAsia="en-US"/>
              </w:rPr>
            </w:pPr>
            <w:r w:rsidRPr="0048078F">
              <w:rPr>
                <w:sz w:val="16"/>
                <w:szCs w:val="16"/>
                <w:lang w:eastAsia="en-US"/>
              </w:rPr>
              <w:t>9.6.0</w:t>
            </w:r>
          </w:p>
        </w:tc>
        <w:tc>
          <w:tcPr>
            <w:tcW w:w="1033" w:type="dxa"/>
            <w:gridSpan w:val="2"/>
            <w:shd w:val="solid" w:color="FFFFFF" w:fill="auto"/>
          </w:tcPr>
          <w:p w14:paraId="0A4BABBF" w14:textId="77777777" w:rsidR="008144D6" w:rsidRPr="0048078F" w:rsidRDefault="008144D6" w:rsidP="008144D6">
            <w:pPr>
              <w:rPr>
                <w:rFonts w:ascii="Arial" w:hAnsi="Arial" w:cs="Arial"/>
                <w:sz w:val="16"/>
                <w:szCs w:val="16"/>
              </w:rPr>
            </w:pPr>
            <w:r w:rsidRPr="0048078F">
              <w:rPr>
                <w:rFonts w:ascii="Arial" w:hAnsi="Arial" w:cs="Arial"/>
                <w:sz w:val="16"/>
                <w:szCs w:val="16"/>
              </w:rPr>
              <w:t>R5-114037</w:t>
            </w:r>
          </w:p>
        </w:tc>
      </w:tr>
      <w:tr w:rsidR="008144D6" w:rsidRPr="0048078F" w14:paraId="5291E640" w14:textId="77777777" w:rsidTr="008144D6">
        <w:trPr>
          <w:gridAfter w:val="1"/>
          <w:wAfter w:w="21" w:type="dxa"/>
          <w:jc w:val="center"/>
        </w:trPr>
        <w:tc>
          <w:tcPr>
            <w:tcW w:w="638" w:type="dxa"/>
            <w:gridSpan w:val="2"/>
            <w:shd w:val="solid" w:color="FFFFFF" w:fill="auto"/>
          </w:tcPr>
          <w:p w14:paraId="236F582D" w14:textId="77777777" w:rsidR="008144D6" w:rsidRPr="0048078F" w:rsidRDefault="008144D6" w:rsidP="008144D6">
            <w:pPr>
              <w:rPr>
                <w:rFonts w:ascii="Arial" w:hAnsi="Arial" w:cs="Arial"/>
                <w:sz w:val="16"/>
                <w:szCs w:val="16"/>
              </w:rPr>
            </w:pPr>
            <w:r w:rsidRPr="0048078F">
              <w:rPr>
                <w:rFonts w:ascii="Arial" w:hAnsi="Arial" w:cs="Arial"/>
                <w:sz w:val="16"/>
                <w:szCs w:val="16"/>
              </w:rPr>
              <w:t>RP#54</w:t>
            </w:r>
          </w:p>
        </w:tc>
        <w:tc>
          <w:tcPr>
            <w:tcW w:w="1134" w:type="dxa"/>
            <w:gridSpan w:val="2"/>
            <w:shd w:val="solid" w:color="FFFFFF" w:fill="auto"/>
          </w:tcPr>
          <w:p w14:paraId="01966A5A" w14:textId="77777777" w:rsidR="008144D6" w:rsidRPr="0048078F" w:rsidRDefault="008144D6" w:rsidP="008144D6">
            <w:pPr>
              <w:rPr>
                <w:rFonts w:ascii="Arial" w:hAnsi="Arial" w:cs="Arial"/>
                <w:sz w:val="16"/>
                <w:szCs w:val="16"/>
              </w:rPr>
            </w:pPr>
            <w:r w:rsidRPr="0048078F">
              <w:rPr>
                <w:rFonts w:ascii="Arial" w:hAnsi="Arial" w:cs="Arial"/>
                <w:sz w:val="16"/>
                <w:szCs w:val="16"/>
              </w:rPr>
              <w:t>RP-111579</w:t>
            </w:r>
          </w:p>
        </w:tc>
        <w:tc>
          <w:tcPr>
            <w:tcW w:w="567" w:type="dxa"/>
            <w:gridSpan w:val="2"/>
            <w:shd w:val="solid" w:color="FFFFFF" w:fill="auto"/>
          </w:tcPr>
          <w:p w14:paraId="027AB46C" w14:textId="77777777" w:rsidR="008144D6" w:rsidRPr="0048078F" w:rsidRDefault="008144D6" w:rsidP="008144D6">
            <w:pPr>
              <w:rPr>
                <w:rFonts w:ascii="Arial" w:hAnsi="Arial" w:cs="Arial"/>
                <w:sz w:val="16"/>
                <w:szCs w:val="16"/>
              </w:rPr>
            </w:pPr>
            <w:r w:rsidRPr="0048078F">
              <w:rPr>
                <w:rFonts w:ascii="Arial" w:hAnsi="Arial" w:cs="Arial"/>
                <w:sz w:val="16"/>
                <w:szCs w:val="16"/>
              </w:rPr>
              <w:t>0248</w:t>
            </w:r>
          </w:p>
        </w:tc>
        <w:tc>
          <w:tcPr>
            <w:tcW w:w="426" w:type="dxa"/>
            <w:gridSpan w:val="2"/>
            <w:shd w:val="solid" w:color="FFFFFF" w:fill="auto"/>
          </w:tcPr>
          <w:p w14:paraId="38684FC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4C961A5"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the default message contents of Transaction Identifiers in Activate Default EPS Bearer Context and Activate Dedicated EPS Bearer Context messages</w:t>
            </w:r>
          </w:p>
        </w:tc>
        <w:tc>
          <w:tcPr>
            <w:tcW w:w="415" w:type="dxa"/>
            <w:gridSpan w:val="2"/>
            <w:shd w:val="solid" w:color="FFFFFF" w:fill="auto"/>
          </w:tcPr>
          <w:p w14:paraId="0CB3A1B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2502B8B"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38A35E92"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6E6FD02B" w14:textId="77777777" w:rsidR="008144D6" w:rsidRPr="0048078F" w:rsidRDefault="008144D6" w:rsidP="008144D6">
            <w:pPr>
              <w:rPr>
                <w:rFonts w:ascii="Arial" w:hAnsi="Arial" w:cs="Arial"/>
                <w:sz w:val="16"/>
                <w:szCs w:val="16"/>
              </w:rPr>
            </w:pPr>
            <w:r w:rsidRPr="0048078F">
              <w:rPr>
                <w:rFonts w:ascii="Arial" w:hAnsi="Arial" w:cs="Arial"/>
                <w:sz w:val="16"/>
                <w:szCs w:val="16"/>
              </w:rPr>
              <w:t>R5-115091</w:t>
            </w:r>
          </w:p>
        </w:tc>
      </w:tr>
      <w:tr w:rsidR="008144D6" w:rsidRPr="0048078F" w14:paraId="01ACCDA0" w14:textId="77777777" w:rsidTr="008144D6">
        <w:trPr>
          <w:gridAfter w:val="1"/>
          <w:wAfter w:w="21" w:type="dxa"/>
          <w:jc w:val="center"/>
        </w:trPr>
        <w:tc>
          <w:tcPr>
            <w:tcW w:w="638" w:type="dxa"/>
            <w:gridSpan w:val="2"/>
            <w:shd w:val="solid" w:color="FFFFFF" w:fill="auto"/>
          </w:tcPr>
          <w:p w14:paraId="423AFCFE" w14:textId="77777777" w:rsidR="008144D6" w:rsidRPr="0048078F" w:rsidRDefault="008144D6" w:rsidP="008144D6">
            <w:pPr>
              <w:rPr>
                <w:rFonts w:ascii="Arial" w:hAnsi="Arial" w:cs="Arial"/>
                <w:sz w:val="16"/>
                <w:szCs w:val="16"/>
              </w:rPr>
            </w:pPr>
            <w:r w:rsidRPr="0048078F">
              <w:rPr>
                <w:rFonts w:ascii="Arial" w:hAnsi="Arial" w:cs="Arial"/>
                <w:sz w:val="16"/>
                <w:szCs w:val="16"/>
              </w:rPr>
              <w:t>RP#54</w:t>
            </w:r>
          </w:p>
        </w:tc>
        <w:tc>
          <w:tcPr>
            <w:tcW w:w="1134" w:type="dxa"/>
            <w:gridSpan w:val="2"/>
            <w:shd w:val="solid" w:color="FFFFFF" w:fill="auto"/>
          </w:tcPr>
          <w:p w14:paraId="6C086AA5" w14:textId="77777777" w:rsidR="008144D6" w:rsidRPr="0048078F" w:rsidRDefault="008144D6" w:rsidP="008144D6">
            <w:pPr>
              <w:rPr>
                <w:rFonts w:ascii="Arial" w:hAnsi="Arial" w:cs="Arial"/>
                <w:sz w:val="16"/>
                <w:szCs w:val="16"/>
              </w:rPr>
            </w:pPr>
            <w:r w:rsidRPr="0048078F">
              <w:rPr>
                <w:rFonts w:ascii="Arial" w:hAnsi="Arial" w:cs="Arial"/>
                <w:sz w:val="16"/>
                <w:szCs w:val="16"/>
              </w:rPr>
              <w:t>RP-111596</w:t>
            </w:r>
          </w:p>
        </w:tc>
        <w:tc>
          <w:tcPr>
            <w:tcW w:w="567" w:type="dxa"/>
            <w:gridSpan w:val="2"/>
            <w:shd w:val="solid" w:color="FFFFFF" w:fill="auto"/>
          </w:tcPr>
          <w:p w14:paraId="19F03BFF" w14:textId="77777777" w:rsidR="008144D6" w:rsidRPr="0048078F" w:rsidRDefault="008144D6" w:rsidP="008144D6">
            <w:pPr>
              <w:rPr>
                <w:rFonts w:ascii="Arial" w:hAnsi="Arial" w:cs="Arial"/>
                <w:sz w:val="16"/>
                <w:szCs w:val="16"/>
              </w:rPr>
            </w:pPr>
            <w:r w:rsidRPr="0048078F">
              <w:rPr>
                <w:rFonts w:ascii="Arial" w:hAnsi="Arial" w:cs="Arial"/>
                <w:sz w:val="16"/>
                <w:szCs w:val="16"/>
              </w:rPr>
              <w:t>0250</w:t>
            </w:r>
          </w:p>
        </w:tc>
        <w:tc>
          <w:tcPr>
            <w:tcW w:w="426" w:type="dxa"/>
            <w:gridSpan w:val="2"/>
            <w:shd w:val="solid" w:color="FFFFFF" w:fill="auto"/>
          </w:tcPr>
          <w:p w14:paraId="303A697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BEC2303" w14:textId="77777777" w:rsidR="008144D6" w:rsidRPr="0048078F" w:rsidRDefault="008144D6" w:rsidP="008144D6">
            <w:pPr>
              <w:rPr>
                <w:rFonts w:ascii="Arial" w:hAnsi="Arial" w:cs="Arial"/>
                <w:sz w:val="16"/>
                <w:szCs w:val="16"/>
              </w:rPr>
            </w:pPr>
            <w:r w:rsidRPr="0048078F">
              <w:rPr>
                <w:rFonts w:ascii="Arial" w:hAnsi="Arial" w:cs="Arial"/>
                <w:sz w:val="16"/>
                <w:szCs w:val="16"/>
              </w:rPr>
              <w:t>Adding band 22 (3500MHz FDD) to 36.508</w:t>
            </w:r>
          </w:p>
        </w:tc>
        <w:tc>
          <w:tcPr>
            <w:tcW w:w="415" w:type="dxa"/>
            <w:gridSpan w:val="2"/>
            <w:shd w:val="solid" w:color="FFFFFF" w:fill="auto"/>
          </w:tcPr>
          <w:p w14:paraId="3D0819C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AD2ED5E"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08E920D1"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729CBA87" w14:textId="77777777" w:rsidR="008144D6" w:rsidRPr="0048078F" w:rsidRDefault="008144D6" w:rsidP="008144D6">
            <w:pPr>
              <w:rPr>
                <w:rFonts w:ascii="Arial" w:hAnsi="Arial" w:cs="Arial"/>
                <w:sz w:val="16"/>
                <w:szCs w:val="16"/>
              </w:rPr>
            </w:pPr>
            <w:r w:rsidRPr="0048078F">
              <w:rPr>
                <w:rFonts w:ascii="Arial" w:hAnsi="Arial" w:cs="Arial"/>
                <w:sz w:val="16"/>
                <w:szCs w:val="16"/>
              </w:rPr>
              <w:t>R5-115185</w:t>
            </w:r>
          </w:p>
        </w:tc>
      </w:tr>
      <w:tr w:rsidR="008144D6" w:rsidRPr="0048078F" w14:paraId="3320FD11" w14:textId="77777777" w:rsidTr="008144D6">
        <w:trPr>
          <w:gridAfter w:val="1"/>
          <w:wAfter w:w="21" w:type="dxa"/>
          <w:jc w:val="center"/>
        </w:trPr>
        <w:tc>
          <w:tcPr>
            <w:tcW w:w="638" w:type="dxa"/>
            <w:gridSpan w:val="2"/>
            <w:shd w:val="solid" w:color="FFFFFF" w:fill="auto"/>
          </w:tcPr>
          <w:p w14:paraId="5D591AE9" w14:textId="77777777" w:rsidR="008144D6" w:rsidRPr="0048078F" w:rsidRDefault="008144D6" w:rsidP="008144D6">
            <w:pPr>
              <w:rPr>
                <w:rFonts w:ascii="Arial" w:hAnsi="Arial" w:cs="Arial"/>
                <w:sz w:val="16"/>
                <w:szCs w:val="16"/>
              </w:rPr>
            </w:pPr>
            <w:r w:rsidRPr="0048078F">
              <w:rPr>
                <w:rFonts w:ascii="Arial" w:hAnsi="Arial" w:cs="Arial"/>
                <w:sz w:val="16"/>
                <w:szCs w:val="16"/>
              </w:rPr>
              <w:t>RP#54</w:t>
            </w:r>
          </w:p>
        </w:tc>
        <w:tc>
          <w:tcPr>
            <w:tcW w:w="1134" w:type="dxa"/>
            <w:gridSpan w:val="2"/>
            <w:shd w:val="solid" w:color="FFFFFF" w:fill="auto"/>
          </w:tcPr>
          <w:p w14:paraId="3E6A47CB" w14:textId="77777777" w:rsidR="008144D6" w:rsidRPr="0048078F" w:rsidRDefault="008144D6" w:rsidP="008144D6">
            <w:pPr>
              <w:rPr>
                <w:rFonts w:ascii="Arial" w:hAnsi="Arial" w:cs="Arial"/>
                <w:sz w:val="16"/>
                <w:szCs w:val="16"/>
              </w:rPr>
            </w:pPr>
            <w:r w:rsidRPr="0048078F">
              <w:rPr>
                <w:rFonts w:ascii="Arial" w:hAnsi="Arial" w:cs="Arial"/>
                <w:sz w:val="16"/>
                <w:szCs w:val="16"/>
              </w:rPr>
              <w:t>RP-111579</w:t>
            </w:r>
          </w:p>
        </w:tc>
        <w:tc>
          <w:tcPr>
            <w:tcW w:w="567" w:type="dxa"/>
            <w:gridSpan w:val="2"/>
            <w:shd w:val="solid" w:color="FFFFFF" w:fill="auto"/>
          </w:tcPr>
          <w:p w14:paraId="0E511DDA" w14:textId="77777777" w:rsidR="008144D6" w:rsidRPr="0048078F" w:rsidRDefault="008144D6" w:rsidP="008144D6">
            <w:pPr>
              <w:rPr>
                <w:rFonts w:ascii="Arial" w:hAnsi="Arial" w:cs="Arial"/>
                <w:sz w:val="16"/>
                <w:szCs w:val="16"/>
              </w:rPr>
            </w:pPr>
            <w:r w:rsidRPr="0048078F">
              <w:rPr>
                <w:rFonts w:ascii="Arial" w:hAnsi="Arial" w:cs="Arial"/>
                <w:sz w:val="16"/>
                <w:szCs w:val="16"/>
              </w:rPr>
              <w:t>0251</w:t>
            </w:r>
          </w:p>
        </w:tc>
        <w:tc>
          <w:tcPr>
            <w:tcW w:w="426" w:type="dxa"/>
            <w:gridSpan w:val="2"/>
            <w:shd w:val="solid" w:color="FFFFFF" w:fill="auto"/>
          </w:tcPr>
          <w:p w14:paraId="58F2E54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952874B"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UE Registration pre-registration on 1xRTT registrationPeriod</w:t>
            </w:r>
          </w:p>
        </w:tc>
        <w:tc>
          <w:tcPr>
            <w:tcW w:w="415" w:type="dxa"/>
            <w:gridSpan w:val="2"/>
            <w:shd w:val="solid" w:color="FFFFFF" w:fill="auto"/>
          </w:tcPr>
          <w:p w14:paraId="6E1D326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1241B8B"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11419A43"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1CC7AC12" w14:textId="77777777" w:rsidR="008144D6" w:rsidRPr="0048078F" w:rsidRDefault="008144D6" w:rsidP="008144D6">
            <w:pPr>
              <w:rPr>
                <w:rFonts w:ascii="Arial" w:hAnsi="Arial" w:cs="Arial"/>
                <w:sz w:val="16"/>
                <w:szCs w:val="16"/>
              </w:rPr>
            </w:pPr>
            <w:r w:rsidRPr="0048078F">
              <w:rPr>
                <w:rFonts w:ascii="Arial" w:hAnsi="Arial" w:cs="Arial"/>
                <w:sz w:val="16"/>
                <w:szCs w:val="16"/>
              </w:rPr>
              <w:t>R5-115264</w:t>
            </w:r>
          </w:p>
        </w:tc>
      </w:tr>
      <w:tr w:rsidR="008144D6" w:rsidRPr="0048078F" w14:paraId="3913E1A1" w14:textId="77777777" w:rsidTr="008144D6">
        <w:trPr>
          <w:gridAfter w:val="1"/>
          <w:wAfter w:w="21" w:type="dxa"/>
          <w:jc w:val="center"/>
        </w:trPr>
        <w:tc>
          <w:tcPr>
            <w:tcW w:w="638" w:type="dxa"/>
            <w:gridSpan w:val="2"/>
            <w:shd w:val="solid" w:color="FFFFFF" w:fill="auto"/>
          </w:tcPr>
          <w:p w14:paraId="13993671" w14:textId="77777777" w:rsidR="008144D6" w:rsidRPr="0048078F" w:rsidRDefault="008144D6" w:rsidP="008144D6">
            <w:pPr>
              <w:rPr>
                <w:rFonts w:ascii="Arial" w:hAnsi="Arial" w:cs="Arial"/>
                <w:sz w:val="16"/>
                <w:szCs w:val="16"/>
              </w:rPr>
            </w:pPr>
            <w:r w:rsidRPr="0048078F">
              <w:rPr>
                <w:rFonts w:ascii="Arial" w:hAnsi="Arial" w:cs="Arial"/>
                <w:sz w:val="16"/>
                <w:szCs w:val="16"/>
              </w:rPr>
              <w:t>RP#54</w:t>
            </w:r>
          </w:p>
        </w:tc>
        <w:tc>
          <w:tcPr>
            <w:tcW w:w="1134" w:type="dxa"/>
            <w:gridSpan w:val="2"/>
            <w:shd w:val="solid" w:color="FFFFFF" w:fill="auto"/>
          </w:tcPr>
          <w:p w14:paraId="77CA488A" w14:textId="77777777" w:rsidR="008144D6" w:rsidRPr="0048078F" w:rsidRDefault="008144D6" w:rsidP="008144D6">
            <w:pPr>
              <w:rPr>
                <w:rFonts w:ascii="Arial" w:hAnsi="Arial" w:cs="Arial"/>
                <w:sz w:val="16"/>
                <w:szCs w:val="16"/>
              </w:rPr>
            </w:pPr>
            <w:r w:rsidRPr="0048078F">
              <w:rPr>
                <w:rFonts w:ascii="Arial" w:hAnsi="Arial" w:cs="Arial"/>
                <w:sz w:val="16"/>
                <w:szCs w:val="16"/>
              </w:rPr>
              <w:t>RP-111579</w:t>
            </w:r>
          </w:p>
        </w:tc>
        <w:tc>
          <w:tcPr>
            <w:tcW w:w="567" w:type="dxa"/>
            <w:gridSpan w:val="2"/>
            <w:shd w:val="solid" w:color="FFFFFF" w:fill="auto"/>
          </w:tcPr>
          <w:p w14:paraId="264DDEE1" w14:textId="77777777" w:rsidR="008144D6" w:rsidRPr="0048078F" w:rsidRDefault="008144D6" w:rsidP="008144D6">
            <w:pPr>
              <w:rPr>
                <w:rFonts w:ascii="Arial" w:hAnsi="Arial" w:cs="Arial"/>
                <w:sz w:val="16"/>
                <w:szCs w:val="16"/>
              </w:rPr>
            </w:pPr>
            <w:r w:rsidRPr="0048078F">
              <w:rPr>
                <w:rFonts w:ascii="Arial" w:hAnsi="Arial" w:cs="Arial"/>
                <w:sz w:val="16"/>
                <w:szCs w:val="16"/>
              </w:rPr>
              <w:t>0252</w:t>
            </w:r>
          </w:p>
        </w:tc>
        <w:tc>
          <w:tcPr>
            <w:tcW w:w="426" w:type="dxa"/>
            <w:gridSpan w:val="2"/>
            <w:shd w:val="solid" w:color="FFFFFF" w:fill="auto"/>
          </w:tcPr>
          <w:p w14:paraId="146C244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3B75BCE" w14:textId="77777777" w:rsidR="008144D6" w:rsidRPr="0048078F" w:rsidRDefault="008144D6" w:rsidP="008144D6">
            <w:pPr>
              <w:rPr>
                <w:rFonts w:ascii="Arial" w:hAnsi="Arial" w:cs="Arial"/>
                <w:sz w:val="16"/>
                <w:szCs w:val="16"/>
              </w:rPr>
            </w:pPr>
            <w:r w:rsidRPr="0048078F">
              <w:rPr>
                <w:rFonts w:ascii="Arial" w:hAnsi="Arial" w:cs="Arial"/>
                <w:sz w:val="16"/>
                <w:szCs w:val="16"/>
              </w:rPr>
              <w:t>Update UTRA RRC message for handover to UTRAN</w:t>
            </w:r>
          </w:p>
        </w:tc>
        <w:tc>
          <w:tcPr>
            <w:tcW w:w="415" w:type="dxa"/>
            <w:gridSpan w:val="2"/>
            <w:shd w:val="solid" w:color="FFFFFF" w:fill="auto"/>
          </w:tcPr>
          <w:p w14:paraId="7C49BC4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3C91D2E"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45712D7A"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21EA6AE7" w14:textId="77777777" w:rsidR="008144D6" w:rsidRPr="0048078F" w:rsidRDefault="008144D6" w:rsidP="008144D6">
            <w:pPr>
              <w:rPr>
                <w:rFonts w:ascii="Arial" w:hAnsi="Arial" w:cs="Arial"/>
                <w:sz w:val="16"/>
                <w:szCs w:val="16"/>
              </w:rPr>
            </w:pPr>
            <w:r w:rsidRPr="0048078F">
              <w:rPr>
                <w:rFonts w:ascii="Arial" w:hAnsi="Arial" w:cs="Arial"/>
                <w:sz w:val="16"/>
                <w:szCs w:val="16"/>
              </w:rPr>
              <w:t>R5-115533</w:t>
            </w:r>
          </w:p>
        </w:tc>
      </w:tr>
      <w:tr w:rsidR="008144D6" w:rsidRPr="0048078F" w14:paraId="6681ED6D" w14:textId="77777777" w:rsidTr="008144D6">
        <w:trPr>
          <w:gridAfter w:val="1"/>
          <w:wAfter w:w="21" w:type="dxa"/>
          <w:jc w:val="center"/>
        </w:trPr>
        <w:tc>
          <w:tcPr>
            <w:tcW w:w="638" w:type="dxa"/>
            <w:gridSpan w:val="2"/>
            <w:shd w:val="solid" w:color="FFFFFF" w:fill="auto"/>
          </w:tcPr>
          <w:p w14:paraId="4AC3C2CA" w14:textId="77777777" w:rsidR="008144D6" w:rsidRPr="0048078F" w:rsidRDefault="008144D6" w:rsidP="008144D6">
            <w:pPr>
              <w:rPr>
                <w:rFonts w:ascii="Arial" w:hAnsi="Arial" w:cs="Arial"/>
                <w:sz w:val="16"/>
                <w:szCs w:val="16"/>
              </w:rPr>
            </w:pPr>
            <w:r w:rsidRPr="0048078F">
              <w:rPr>
                <w:rFonts w:ascii="Arial" w:hAnsi="Arial" w:cs="Arial"/>
                <w:sz w:val="16"/>
                <w:szCs w:val="16"/>
              </w:rPr>
              <w:t>RP#54</w:t>
            </w:r>
          </w:p>
        </w:tc>
        <w:tc>
          <w:tcPr>
            <w:tcW w:w="1134" w:type="dxa"/>
            <w:gridSpan w:val="2"/>
            <w:shd w:val="solid" w:color="FFFFFF" w:fill="auto"/>
          </w:tcPr>
          <w:p w14:paraId="5314AF66" w14:textId="77777777" w:rsidR="008144D6" w:rsidRPr="0048078F" w:rsidRDefault="008144D6" w:rsidP="008144D6">
            <w:pPr>
              <w:rPr>
                <w:rFonts w:ascii="Arial" w:hAnsi="Arial" w:cs="Arial"/>
                <w:sz w:val="16"/>
                <w:szCs w:val="16"/>
              </w:rPr>
            </w:pPr>
            <w:r w:rsidRPr="0048078F">
              <w:rPr>
                <w:rFonts w:ascii="Arial" w:hAnsi="Arial" w:cs="Arial"/>
                <w:sz w:val="16"/>
                <w:szCs w:val="16"/>
              </w:rPr>
              <w:t>RP-111579</w:t>
            </w:r>
          </w:p>
        </w:tc>
        <w:tc>
          <w:tcPr>
            <w:tcW w:w="567" w:type="dxa"/>
            <w:gridSpan w:val="2"/>
            <w:shd w:val="solid" w:color="FFFFFF" w:fill="auto"/>
          </w:tcPr>
          <w:p w14:paraId="5B99CB19" w14:textId="77777777" w:rsidR="008144D6" w:rsidRPr="0048078F" w:rsidRDefault="008144D6" w:rsidP="008144D6">
            <w:pPr>
              <w:rPr>
                <w:rFonts w:ascii="Arial" w:hAnsi="Arial" w:cs="Arial"/>
                <w:sz w:val="16"/>
                <w:szCs w:val="16"/>
              </w:rPr>
            </w:pPr>
            <w:r w:rsidRPr="0048078F">
              <w:rPr>
                <w:rFonts w:ascii="Arial" w:hAnsi="Arial" w:cs="Arial"/>
                <w:sz w:val="16"/>
                <w:szCs w:val="16"/>
              </w:rPr>
              <w:t>0253</w:t>
            </w:r>
          </w:p>
        </w:tc>
        <w:tc>
          <w:tcPr>
            <w:tcW w:w="426" w:type="dxa"/>
            <w:gridSpan w:val="2"/>
            <w:shd w:val="solid" w:color="FFFFFF" w:fill="auto"/>
          </w:tcPr>
          <w:p w14:paraId="36115F4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3807DBB" w14:textId="77777777" w:rsidR="008144D6" w:rsidRPr="0048078F" w:rsidRDefault="008144D6" w:rsidP="008144D6">
            <w:pPr>
              <w:rPr>
                <w:rFonts w:ascii="Arial" w:hAnsi="Arial" w:cs="Arial"/>
                <w:sz w:val="16"/>
                <w:szCs w:val="16"/>
              </w:rPr>
            </w:pPr>
            <w:r w:rsidRPr="0048078F">
              <w:rPr>
                <w:rFonts w:ascii="Arial" w:hAnsi="Arial" w:cs="Arial"/>
                <w:sz w:val="16"/>
                <w:szCs w:val="16"/>
              </w:rPr>
              <w:t>Add reference default EPS bearer context for QCI 5</w:t>
            </w:r>
          </w:p>
        </w:tc>
        <w:tc>
          <w:tcPr>
            <w:tcW w:w="415" w:type="dxa"/>
            <w:gridSpan w:val="2"/>
            <w:shd w:val="solid" w:color="FFFFFF" w:fill="auto"/>
          </w:tcPr>
          <w:p w14:paraId="03645A7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BEF0715"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5BEF7C88"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0D894753" w14:textId="77777777" w:rsidR="008144D6" w:rsidRPr="0048078F" w:rsidRDefault="008144D6" w:rsidP="008144D6">
            <w:pPr>
              <w:rPr>
                <w:rFonts w:ascii="Arial" w:hAnsi="Arial" w:cs="Arial"/>
                <w:sz w:val="16"/>
                <w:szCs w:val="16"/>
              </w:rPr>
            </w:pPr>
            <w:r w:rsidRPr="0048078F">
              <w:rPr>
                <w:rFonts w:ascii="Arial" w:hAnsi="Arial" w:cs="Arial"/>
                <w:sz w:val="16"/>
                <w:szCs w:val="16"/>
              </w:rPr>
              <w:t>R5-115537</w:t>
            </w:r>
          </w:p>
        </w:tc>
      </w:tr>
      <w:tr w:rsidR="008144D6" w:rsidRPr="0048078F" w14:paraId="10D36DED" w14:textId="77777777" w:rsidTr="008144D6">
        <w:trPr>
          <w:gridAfter w:val="1"/>
          <w:wAfter w:w="21" w:type="dxa"/>
          <w:jc w:val="center"/>
        </w:trPr>
        <w:tc>
          <w:tcPr>
            <w:tcW w:w="638" w:type="dxa"/>
            <w:gridSpan w:val="2"/>
            <w:shd w:val="solid" w:color="FFFFFF" w:fill="auto"/>
          </w:tcPr>
          <w:p w14:paraId="217E6A3B" w14:textId="77777777" w:rsidR="008144D6" w:rsidRPr="0048078F" w:rsidRDefault="008144D6" w:rsidP="008144D6">
            <w:pPr>
              <w:rPr>
                <w:rFonts w:ascii="Arial" w:hAnsi="Arial" w:cs="Arial"/>
                <w:sz w:val="16"/>
                <w:szCs w:val="16"/>
              </w:rPr>
            </w:pPr>
            <w:r w:rsidRPr="0048078F">
              <w:rPr>
                <w:rFonts w:ascii="Arial" w:hAnsi="Arial" w:cs="Arial"/>
                <w:sz w:val="16"/>
                <w:szCs w:val="16"/>
              </w:rPr>
              <w:t>RP#54</w:t>
            </w:r>
          </w:p>
        </w:tc>
        <w:tc>
          <w:tcPr>
            <w:tcW w:w="1134" w:type="dxa"/>
            <w:gridSpan w:val="2"/>
            <w:shd w:val="solid" w:color="FFFFFF" w:fill="auto"/>
          </w:tcPr>
          <w:p w14:paraId="09BE2809" w14:textId="77777777" w:rsidR="008144D6" w:rsidRPr="0048078F" w:rsidRDefault="008144D6" w:rsidP="008144D6">
            <w:pPr>
              <w:rPr>
                <w:rFonts w:ascii="Arial" w:hAnsi="Arial" w:cs="Arial"/>
                <w:sz w:val="16"/>
                <w:szCs w:val="16"/>
              </w:rPr>
            </w:pPr>
            <w:r w:rsidRPr="0048078F">
              <w:rPr>
                <w:rFonts w:ascii="Arial" w:hAnsi="Arial" w:cs="Arial"/>
                <w:sz w:val="16"/>
                <w:szCs w:val="16"/>
              </w:rPr>
              <w:t>RP-111579</w:t>
            </w:r>
          </w:p>
        </w:tc>
        <w:tc>
          <w:tcPr>
            <w:tcW w:w="567" w:type="dxa"/>
            <w:gridSpan w:val="2"/>
            <w:shd w:val="solid" w:color="FFFFFF" w:fill="auto"/>
          </w:tcPr>
          <w:p w14:paraId="5F12A980" w14:textId="77777777" w:rsidR="008144D6" w:rsidRPr="0048078F" w:rsidRDefault="008144D6" w:rsidP="008144D6">
            <w:pPr>
              <w:rPr>
                <w:rFonts w:ascii="Arial" w:hAnsi="Arial" w:cs="Arial"/>
                <w:sz w:val="16"/>
                <w:szCs w:val="16"/>
              </w:rPr>
            </w:pPr>
            <w:r w:rsidRPr="0048078F">
              <w:rPr>
                <w:rFonts w:ascii="Arial" w:hAnsi="Arial" w:cs="Arial"/>
                <w:sz w:val="16"/>
                <w:szCs w:val="16"/>
              </w:rPr>
              <w:t>0254</w:t>
            </w:r>
          </w:p>
        </w:tc>
        <w:tc>
          <w:tcPr>
            <w:tcW w:w="426" w:type="dxa"/>
            <w:gridSpan w:val="2"/>
            <w:shd w:val="solid" w:color="FFFFFF" w:fill="auto"/>
          </w:tcPr>
          <w:p w14:paraId="69FD713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AEDED8E"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EPS Bearer Contexts</w:t>
            </w:r>
          </w:p>
        </w:tc>
        <w:tc>
          <w:tcPr>
            <w:tcW w:w="415" w:type="dxa"/>
            <w:gridSpan w:val="2"/>
            <w:shd w:val="solid" w:color="FFFFFF" w:fill="auto"/>
          </w:tcPr>
          <w:p w14:paraId="54BF237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3C1A0D8"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764452E9"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362DA9AF" w14:textId="77777777" w:rsidR="008144D6" w:rsidRPr="0048078F" w:rsidRDefault="008144D6" w:rsidP="008144D6">
            <w:pPr>
              <w:rPr>
                <w:rFonts w:ascii="Arial" w:hAnsi="Arial" w:cs="Arial"/>
                <w:sz w:val="16"/>
                <w:szCs w:val="16"/>
              </w:rPr>
            </w:pPr>
            <w:r w:rsidRPr="0048078F">
              <w:rPr>
                <w:rFonts w:ascii="Arial" w:hAnsi="Arial" w:cs="Arial"/>
                <w:sz w:val="16"/>
                <w:szCs w:val="16"/>
              </w:rPr>
              <w:t>R5-115585</w:t>
            </w:r>
          </w:p>
        </w:tc>
      </w:tr>
      <w:tr w:rsidR="008144D6" w:rsidRPr="0048078F" w14:paraId="53879F74" w14:textId="77777777" w:rsidTr="008144D6">
        <w:trPr>
          <w:gridAfter w:val="1"/>
          <w:wAfter w:w="21" w:type="dxa"/>
          <w:jc w:val="center"/>
        </w:trPr>
        <w:tc>
          <w:tcPr>
            <w:tcW w:w="638" w:type="dxa"/>
            <w:gridSpan w:val="2"/>
            <w:shd w:val="solid" w:color="FFFFFF" w:fill="auto"/>
          </w:tcPr>
          <w:p w14:paraId="1A2CDE4A" w14:textId="77777777" w:rsidR="008144D6" w:rsidRPr="0048078F" w:rsidRDefault="008144D6" w:rsidP="008144D6">
            <w:pPr>
              <w:rPr>
                <w:rFonts w:ascii="Arial" w:hAnsi="Arial" w:cs="Arial"/>
                <w:sz w:val="16"/>
                <w:szCs w:val="16"/>
              </w:rPr>
            </w:pPr>
            <w:r w:rsidRPr="0048078F">
              <w:rPr>
                <w:rFonts w:ascii="Arial" w:hAnsi="Arial" w:cs="Arial"/>
                <w:sz w:val="16"/>
                <w:szCs w:val="16"/>
              </w:rPr>
              <w:t>RP#54</w:t>
            </w:r>
          </w:p>
        </w:tc>
        <w:tc>
          <w:tcPr>
            <w:tcW w:w="1134" w:type="dxa"/>
            <w:gridSpan w:val="2"/>
            <w:shd w:val="solid" w:color="FFFFFF" w:fill="auto"/>
          </w:tcPr>
          <w:p w14:paraId="46587168" w14:textId="77777777" w:rsidR="008144D6" w:rsidRPr="0048078F" w:rsidRDefault="008144D6" w:rsidP="008144D6">
            <w:pPr>
              <w:rPr>
                <w:rFonts w:ascii="Arial" w:hAnsi="Arial" w:cs="Arial"/>
                <w:sz w:val="16"/>
                <w:szCs w:val="16"/>
              </w:rPr>
            </w:pPr>
            <w:r w:rsidRPr="0048078F">
              <w:rPr>
                <w:rFonts w:ascii="Arial" w:hAnsi="Arial" w:cs="Arial"/>
                <w:sz w:val="16"/>
                <w:szCs w:val="16"/>
              </w:rPr>
              <w:t>RP-111579</w:t>
            </w:r>
          </w:p>
        </w:tc>
        <w:tc>
          <w:tcPr>
            <w:tcW w:w="567" w:type="dxa"/>
            <w:gridSpan w:val="2"/>
            <w:shd w:val="solid" w:color="FFFFFF" w:fill="auto"/>
          </w:tcPr>
          <w:p w14:paraId="4A038948" w14:textId="77777777" w:rsidR="008144D6" w:rsidRPr="0048078F" w:rsidRDefault="008144D6" w:rsidP="008144D6">
            <w:pPr>
              <w:rPr>
                <w:rFonts w:ascii="Arial" w:hAnsi="Arial" w:cs="Arial"/>
                <w:sz w:val="16"/>
                <w:szCs w:val="16"/>
              </w:rPr>
            </w:pPr>
            <w:r w:rsidRPr="0048078F">
              <w:rPr>
                <w:rFonts w:ascii="Arial" w:hAnsi="Arial" w:cs="Arial"/>
                <w:sz w:val="16"/>
                <w:szCs w:val="16"/>
              </w:rPr>
              <w:t>0255</w:t>
            </w:r>
          </w:p>
        </w:tc>
        <w:tc>
          <w:tcPr>
            <w:tcW w:w="426" w:type="dxa"/>
            <w:gridSpan w:val="2"/>
            <w:shd w:val="solid" w:color="FFFFFF" w:fill="auto"/>
          </w:tcPr>
          <w:p w14:paraId="04B67B9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7AFB03C"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ESM default messages</w:t>
            </w:r>
          </w:p>
        </w:tc>
        <w:tc>
          <w:tcPr>
            <w:tcW w:w="415" w:type="dxa"/>
            <w:gridSpan w:val="2"/>
            <w:shd w:val="solid" w:color="FFFFFF" w:fill="auto"/>
          </w:tcPr>
          <w:p w14:paraId="5A08D4F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FDF32DE"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50AF4364"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6EB93DE0" w14:textId="77777777" w:rsidR="008144D6" w:rsidRPr="0048078F" w:rsidRDefault="008144D6" w:rsidP="008144D6">
            <w:pPr>
              <w:rPr>
                <w:rFonts w:ascii="Arial" w:hAnsi="Arial" w:cs="Arial"/>
                <w:sz w:val="16"/>
                <w:szCs w:val="16"/>
              </w:rPr>
            </w:pPr>
            <w:r w:rsidRPr="0048078F">
              <w:rPr>
                <w:rFonts w:ascii="Arial" w:hAnsi="Arial" w:cs="Arial"/>
                <w:sz w:val="16"/>
                <w:szCs w:val="16"/>
              </w:rPr>
              <w:t>R5-115618</w:t>
            </w:r>
          </w:p>
        </w:tc>
      </w:tr>
      <w:tr w:rsidR="008144D6" w:rsidRPr="0048078F" w14:paraId="4F55C39B" w14:textId="77777777" w:rsidTr="008144D6">
        <w:trPr>
          <w:gridAfter w:val="1"/>
          <w:wAfter w:w="21" w:type="dxa"/>
          <w:jc w:val="center"/>
        </w:trPr>
        <w:tc>
          <w:tcPr>
            <w:tcW w:w="638" w:type="dxa"/>
            <w:gridSpan w:val="2"/>
            <w:shd w:val="solid" w:color="FFFFFF" w:fill="auto"/>
          </w:tcPr>
          <w:p w14:paraId="14FD0055" w14:textId="77777777" w:rsidR="008144D6" w:rsidRPr="0048078F" w:rsidRDefault="008144D6" w:rsidP="008144D6">
            <w:pPr>
              <w:rPr>
                <w:rFonts w:ascii="Arial" w:hAnsi="Arial" w:cs="Arial"/>
                <w:sz w:val="16"/>
                <w:szCs w:val="16"/>
              </w:rPr>
            </w:pPr>
            <w:r w:rsidRPr="0048078F">
              <w:rPr>
                <w:rFonts w:ascii="Arial" w:hAnsi="Arial" w:cs="Arial"/>
                <w:sz w:val="16"/>
                <w:szCs w:val="16"/>
              </w:rPr>
              <w:t>RP#54</w:t>
            </w:r>
          </w:p>
        </w:tc>
        <w:tc>
          <w:tcPr>
            <w:tcW w:w="1134" w:type="dxa"/>
            <w:gridSpan w:val="2"/>
            <w:shd w:val="solid" w:color="FFFFFF" w:fill="auto"/>
          </w:tcPr>
          <w:p w14:paraId="49027287" w14:textId="77777777" w:rsidR="008144D6" w:rsidRPr="0048078F" w:rsidRDefault="008144D6" w:rsidP="008144D6">
            <w:pPr>
              <w:rPr>
                <w:rFonts w:ascii="Arial" w:hAnsi="Arial" w:cs="Arial"/>
                <w:sz w:val="16"/>
                <w:szCs w:val="16"/>
              </w:rPr>
            </w:pPr>
            <w:r w:rsidRPr="0048078F">
              <w:rPr>
                <w:rFonts w:ascii="Arial" w:hAnsi="Arial" w:cs="Arial"/>
                <w:sz w:val="16"/>
                <w:szCs w:val="16"/>
              </w:rPr>
              <w:t>RP-111579</w:t>
            </w:r>
          </w:p>
        </w:tc>
        <w:tc>
          <w:tcPr>
            <w:tcW w:w="567" w:type="dxa"/>
            <w:gridSpan w:val="2"/>
            <w:shd w:val="solid" w:color="FFFFFF" w:fill="auto"/>
          </w:tcPr>
          <w:p w14:paraId="7DF080FA" w14:textId="77777777" w:rsidR="008144D6" w:rsidRPr="0048078F" w:rsidRDefault="008144D6" w:rsidP="008144D6">
            <w:pPr>
              <w:rPr>
                <w:rFonts w:ascii="Arial" w:hAnsi="Arial" w:cs="Arial"/>
                <w:sz w:val="16"/>
                <w:szCs w:val="16"/>
              </w:rPr>
            </w:pPr>
            <w:r w:rsidRPr="0048078F">
              <w:rPr>
                <w:rFonts w:ascii="Arial" w:hAnsi="Arial" w:cs="Arial"/>
                <w:sz w:val="16"/>
                <w:szCs w:val="16"/>
              </w:rPr>
              <w:t>0256</w:t>
            </w:r>
          </w:p>
        </w:tc>
        <w:tc>
          <w:tcPr>
            <w:tcW w:w="426" w:type="dxa"/>
            <w:gridSpan w:val="2"/>
            <w:shd w:val="solid" w:color="FFFFFF" w:fill="auto"/>
          </w:tcPr>
          <w:p w14:paraId="0E90F22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9A69B68"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Combined Generic test procedure for IMS Speech call</w:t>
            </w:r>
          </w:p>
        </w:tc>
        <w:tc>
          <w:tcPr>
            <w:tcW w:w="415" w:type="dxa"/>
            <w:gridSpan w:val="2"/>
            <w:shd w:val="solid" w:color="FFFFFF" w:fill="auto"/>
          </w:tcPr>
          <w:p w14:paraId="37A4CB6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81D3552"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23935605"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6657BF60" w14:textId="77777777" w:rsidR="008144D6" w:rsidRPr="0048078F" w:rsidRDefault="008144D6" w:rsidP="008144D6">
            <w:pPr>
              <w:rPr>
                <w:rFonts w:ascii="Arial" w:hAnsi="Arial" w:cs="Arial"/>
                <w:sz w:val="16"/>
                <w:szCs w:val="16"/>
              </w:rPr>
            </w:pPr>
            <w:r w:rsidRPr="0048078F">
              <w:rPr>
                <w:rFonts w:ascii="Arial" w:hAnsi="Arial" w:cs="Arial"/>
                <w:sz w:val="16"/>
                <w:szCs w:val="16"/>
              </w:rPr>
              <w:t>R5-115619</w:t>
            </w:r>
          </w:p>
        </w:tc>
      </w:tr>
      <w:tr w:rsidR="008144D6" w:rsidRPr="0048078F" w14:paraId="2C180BD7" w14:textId="77777777" w:rsidTr="008144D6">
        <w:trPr>
          <w:gridAfter w:val="1"/>
          <w:wAfter w:w="21" w:type="dxa"/>
          <w:jc w:val="center"/>
        </w:trPr>
        <w:tc>
          <w:tcPr>
            <w:tcW w:w="638" w:type="dxa"/>
            <w:gridSpan w:val="2"/>
            <w:shd w:val="solid" w:color="FFFFFF" w:fill="auto"/>
          </w:tcPr>
          <w:p w14:paraId="283DE335" w14:textId="77777777" w:rsidR="008144D6" w:rsidRPr="0048078F" w:rsidRDefault="008144D6" w:rsidP="008144D6">
            <w:pPr>
              <w:rPr>
                <w:rFonts w:ascii="Arial" w:hAnsi="Arial" w:cs="Arial"/>
                <w:sz w:val="16"/>
                <w:szCs w:val="16"/>
              </w:rPr>
            </w:pPr>
            <w:r w:rsidRPr="0048078F">
              <w:rPr>
                <w:rFonts w:ascii="Arial" w:hAnsi="Arial" w:cs="Arial"/>
                <w:sz w:val="16"/>
                <w:szCs w:val="16"/>
              </w:rPr>
              <w:t>RP#54</w:t>
            </w:r>
          </w:p>
        </w:tc>
        <w:tc>
          <w:tcPr>
            <w:tcW w:w="1134" w:type="dxa"/>
            <w:gridSpan w:val="2"/>
            <w:shd w:val="solid" w:color="FFFFFF" w:fill="auto"/>
          </w:tcPr>
          <w:p w14:paraId="6942302F" w14:textId="77777777" w:rsidR="008144D6" w:rsidRPr="0048078F" w:rsidRDefault="008144D6" w:rsidP="008144D6">
            <w:pPr>
              <w:rPr>
                <w:rFonts w:ascii="Arial" w:hAnsi="Arial" w:cs="Arial"/>
                <w:sz w:val="16"/>
                <w:szCs w:val="16"/>
              </w:rPr>
            </w:pPr>
            <w:r w:rsidRPr="0048078F">
              <w:rPr>
                <w:rFonts w:ascii="Arial" w:hAnsi="Arial" w:cs="Arial"/>
                <w:sz w:val="16"/>
                <w:szCs w:val="16"/>
              </w:rPr>
              <w:t>RP-111576</w:t>
            </w:r>
          </w:p>
        </w:tc>
        <w:tc>
          <w:tcPr>
            <w:tcW w:w="567" w:type="dxa"/>
            <w:gridSpan w:val="2"/>
            <w:shd w:val="solid" w:color="FFFFFF" w:fill="auto"/>
          </w:tcPr>
          <w:p w14:paraId="2B3F634D" w14:textId="77777777" w:rsidR="008144D6" w:rsidRPr="0048078F" w:rsidRDefault="008144D6" w:rsidP="008144D6">
            <w:pPr>
              <w:rPr>
                <w:rFonts w:ascii="Arial" w:hAnsi="Arial" w:cs="Arial"/>
                <w:sz w:val="16"/>
                <w:szCs w:val="16"/>
              </w:rPr>
            </w:pPr>
            <w:r w:rsidRPr="0048078F">
              <w:rPr>
                <w:rFonts w:ascii="Arial" w:hAnsi="Arial" w:cs="Arial"/>
                <w:sz w:val="16"/>
                <w:szCs w:val="16"/>
              </w:rPr>
              <w:t>0257</w:t>
            </w:r>
          </w:p>
        </w:tc>
        <w:tc>
          <w:tcPr>
            <w:tcW w:w="426" w:type="dxa"/>
            <w:gridSpan w:val="2"/>
            <w:shd w:val="solid" w:color="FFFFFF" w:fill="auto"/>
          </w:tcPr>
          <w:p w14:paraId="39D14DD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DA4659C" w14:textId="77777777" w:rsidR="008144D6" w:rsidRPr="0048078F" w:rsidRDefault="008144D6" w:rsidP="008144D6">
            <w:pPr>
              <w:rPr>
                <w:rFonts w:ascii="Arial" w:hAnsi="Arial" w:cs="Arial"/>
                <w:sz w:val="16"/>
                <w:szCs w:val="16"/>
              </w:rPr>
            </w:pPr>
            <w:r w:rsidRPr="0048078F">
              <w:rPr>
                <w:rFonts w:ascii="Arial" w:hAnsi="Arial" w:cs="Arial"/>
                <w:sz w:val="16"/>
                <w:szCs w:val="16"/>
              </w:rPr>
              <w:t>default band configuration for RF testing in band 25</w:t>
            </w:r>
          </w:p>
        </w:tc>
        <w:tc>
          <w:tcPr>
            <w:tcW w:w="415" w:type="dxa"/>
            <w:gridSpan w:val="2"/>
            <w:shd w:val="solid" w:color="FFFFFF" w:fill="auto"/>
          </w:tcPr>
          <w:p w14:paraId="16DADB1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5144E95"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571797AC"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3F2290C1" w14:textId="77777777" w:rsidR="008144D6" w:rsidRPr="0048078F" w:rsidRDefault="008144D6" w:rsidP="008144D6">
            <w:pPr>
              <w:rPr>
                <w:rFonts w:ascii="Arial" w:hAnsi="Arial" w:cs="Arial"/>
                <w:sz w:val="16"/>
                <w:szCs w:val="16"/>
              </w:rPr>
            </w:pPr>
            <w:r w:rsidRPr="0048078F">
              <w:rPr>
                <w:rFonts w:ascii="Arial" w:hAnsi="Arial" w:cs="Arial"/>
                <w:sz w:val="16"/>
                <w:szCs w:val="16"/>
              </w:rPr>
              <w:t>R5-115633</w:t>
            </w:r>
          </w:p>
        </w:tc>
      </w:tr>
      <w:tr w:rsidR="008144D6" w:rsidRPr="0048078F" w14:paraId="066D61FB" w14:textId="77777777" w:rsidTr="008144D6">
        <w:trPr>
          <w:gridAfter w:val="1"/>
          <w:wAfter w:w="21" w:type="dxa"/>
          <w:jc w:val="center"/>
        </w:trPr>
        <w:tc>
          <w:tcPr>
            <w:tcW w:w="638" w:type="dxa"/>
            <w:gridSpan w:val="2"/>
            <w:shd w:val="solid" w:color="FFFFFF" w:fill="auto"/>
          </w:tcPr>
          <w:p w14:paraId="318AF4C6" w14:textId="77777777" w:rsidR="008144D6" w:rsidRPr="0048078F" w:rsidRDefault="008144D6" w:rsidP="008144D6">
            <w:pPr>
              <w:rPr>
                <w:rFonts w:ascii="Arial" w:hAnsi="Arial" w:cs="Arial"/>
                <w:sz w:val="16"/>
                <w:szCs w:val="16"/>
              </w:rPr>
            </w:pPr>
            <w:r w:rsidRPr="0048078F">
              <w:rPr>
                <w:rFonts w:ascii="Arial" w:hAnsi="Arial" w:cs="Arial"/>
                <w:sz w:val="16"/>
                <w:szCs w:val="16"/>
              </w:rPr>
              <w:t>RP#54</w:t>
            </w:r>
          </w:p>
        </w:tc>
        <w:tc>
          <w:tcPr>
            <w:tcW w:w="1134" w:type="dxa"/>
            <w:gridSpan w:val="2"/>
            <w:shd w:val="solid" w:color="FFFFFF" w:fill="auto"/>
          </w:tcPr>
          <w:p w14:paraId="3ADD1637" w14:textId="77777777" w:rsidR="008144D6" w:rsidRPr="0048078F" w:rsidRDefault="008144D6" w:rsidP="008144D6">
            <w:pPr>
              <w:rPr>
                <w:rFonts w:ascii="Arial" w:hAnsi="Arial" w:cs="Arial"/>
                <w:sz w:val="16"/>
                <w:szCs w:val="16"/>
              </w:rPr>
            </w:pPr>
            <w:r w:rsidRPr="0048078F">
              <w:rPr>
                <w:rFonts w:ascii="Arial" w:hAnsi="Arial" w:cs="Arial"/>
                <w:sz w:val="16"/>
                <w:szCs w:val="16"/>
              </w:rPr>
              <w:t>RP-111579</w:t>
            </w:r>
          </w:p>
        </w:tc>
        <w:tc>
          <w:tcPr>
            <w:tcW w:w="567" w:type="dxa"/>
            <w:gridSpan w:val="2"/>
            <w:shd w:val="solid" w:color="FFFFFF" w:fill="auto"/>
          </w:tcPr>
          <w:p w14:paraId="4EA9FDFE" w14:textId="77777777" w:rsidR="008144D6" w:rsidRPr="0048078F" w:rsidRDefault="008144D6" w:rsidP="008144D6">
            <w:pPr>
              <w:rPr>
                <w:rFonts w:ascii="Arial" w:hAnsi="Arial" w:cs="Arial"/>
                <w:sz w:val="16"/>
                <w:szCs w:val="16"/>
              </w:rPr>
            </w:pPr>
            <w:r w:rsidRPr="0048078F">
              <w:rPr>
                <w:rFonts w:ascii="Arial" w:hAnsi="Arial" w:cs="Arial"/>
                <w:sz w:val="16"/>
                <w:szCs w:val="16"/>
              </w:rPr>
              <w:t>0258</w:t>
            </w:r>
          </w:p>
        </w:tc>
        <w:tc>
          <w:tcPr>
            <w:tcW w:w="426" w:type="dxa"/>
            <w:gridSpan w:val="2"/>
            <w:shd w:val="solid" w:color="FFFFFF" w:fill="auto"/>
          </w:tcPr>
          <w:p w14:paraId="6A81D41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1B22F87" w14:textId="77777777" w:rsidR="008144D6" w:rsidRPr="0048078F" w:rsidRDefault="008144D6" w:rsidP="008144D6">
            <w:pPr>
              <w:rPr>
                <w:rFonts w:ascii="Arial" w:hAnsi="Arial" w:cs="Arial"/>
                <w:sz w:val="16"/>
                <w:szCs w:val="16"/>
              </w:rPr>
            </w:pPr>
            <w:r w:rsidRPr="0048078F">
              <w:rPr>
                <w:rFonts w:ascii="Arial" w:hAnsi="Arial" w:cs="Arial"/>
                <w:sz w:val="16"/>
                <w:szCs w:val="16"/>
              </w:rPr>
              <w:t>Complete the system configuration for dual mode network scenario</w:t>
            </w:r>
          </w:p>
        </w:tc>
        <w:tc>
          <w:tcPr>
            <w:tcW w:w="415" w:type="dxa"/>
            <w:gridSpan w:val="2"/>
            <w:shd w:val="solid" w:color="FFFFFF" w:fill="auto"/>
          </w:tcPr>
          <w:p w14:paraId="7BD6183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F6C15CD"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508D443F"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567FF881" w14:textId="77777777" w:rsidR="008144D6" w:rsidRPr="0048078F" w:rsidRDefault="008144D6" w:rsidP="008144D6">
            <w:pPr>
              <w:rPr>
                <w:rFonts w:ascii="Arial" w:hAnsi="Arial" w:cs="Arial"/>
                <w:sz w:val="16"/>
                <w:szCs w:val="16"/>
              </w:rPr>
            </w:pPr>
            <w:r w:rsidRPr="0048078F">
              <w:rPr>
                <w:rFonts w:ascii="Arial" w:hAnsi="Arial" w:cs="Arial"/>
                <w:sz w:val="16"/>
                <w:szCs w:val="16"/>
              </w:rPr>
              <w:t>R5-115694</w:t>
            </w:r>
          </w:p>
        </w:tc>
      </w:tr>
      <w:tr w:rsidR="008144D6" w:rsidRPr="0048078F" w14:paraId="1D74CBE8" w14:textId="77777777" w:rsidTr="008144D6">
        <w:trPr>
          <w:gridAfter w:val="1"/>
          <w:wAfter w:w="21" w:type="dxa"/>
          <w:jc w:val="center"/>
        </w:trPr>
        <w:tc>
          <w:tcPr>
            <w:tcW w:w="638" w:type="dxa"/>
            <w:gridSpan w:val="2"/>
            <w:shd w:val="solid" w:color="FFFFFF" w:fill="auto"/>
          </w:tcPr>
          <w:p w14:paraId="2D5489FD" w14:textId="77777777" w:rsidR="008144D6" w:rsidRPr="0048078F" w:rsidRDefault="008144D6" w:rsidP="008144D6">
            <w:pPr>
              <w:rPr>
                <w:rFonts w:ascii="Arial" w:hAnsi="Arial" w:cs="Arial"/>
                <w:sz w:val="16"/>
                <w:szCs w:val="16"/>
              </w:rPr>
            </w:pPr>
            <w:r w:rsidRPr="0048078F">
              <w:rPr>
                <w:rFonts w:ascii="Arial" w:hAnsi="Arial" w:cs="Arial"/>
                <w:sz w:val="16"/>
                <w:szCs w:val="16"/>
              </w:rPr>
              <w:t>RP#54</w:t>
            </w:r>
          </w:p>
        </w:tc>
        <w:tc>
          <w:tcPr>
            <w:tcW w:w="1134" w:type="dxa"/>
            <w:gridSpan w:val="2"/>
            <w:shd w:val="solid" w:color="FFFFFF" w:fill="auto"/>
          </w:tcPr>
          <w:p w14:paraId="1F3E8468" w14:textId="77777777" w:rsidR="008144D6" w:rsidRPr="0048078F" w:rsidRDefault="008144D6" w:rsidP="008144D6">
            <w:pPr>
              <w:rPr>
                <w:rFonts w:ascii="Arial" w:hAnsi="Arial" w:cs="Arial"/>
                <w:sz w:val="16"/>
                <w:szCs w:val="16"/>
              </w:rPr>
            </w:pPr>
            <w:r w:rsidRPr="0048078F">
              <w:rPr>
                <w:rFonts w:ascii="Arial" w:hAnsi="Arial" w:cs="Arial"/>
                <w:sz w:val="16"/>
                <w:szCs w:val="16"/>
              </w:rPr>
              <w:t>RP-111579</w:t>
            </w:r>
          </w:p>
        </w:tc>
        <w:tc>
          <w:tcPr>
            <w:tcW w:w="567" w:type="dxa"/>
            <w:gridSpan w:val="2"/>
            <w:shd w:val="solid" w:color="FFFFFF" w:fill="auto"/>
          </w:tcPr>
          <w:p w14:paraId="3C6A46EC" w14:textId="77777777" w:rsidR="008144D6" w:rsidRPr="0048078F" w:rsidRDefault="008144D6" w:rsidP="008144D6">
            <w:pPr>
              <w:rPr>
                <w:rFonts w:ascii="Arial" w:hAnsi="Arial" w:cs="Arial"/>
                <w:sz w:val="16"/>
                <w:szCs w:val="16"/>
              </w:rPr>
            </w:pPr>
            <w:r w:rsidRPr="0048078F">
              <w:rPr>
                <w:rFonts w:ascii="Arial" w:hAnsi="Arial" w:cs="Arial"/>
                <w:sz w:val="16"/>
                <w:szCs w:val="16"/>
              </w:rPr>
              <w:t>0259</w:t>
            </w:r>
          </w:p>
        </w:tc>
        <w:tc>
          <w:tcPr>
            <w:tcW w:w="426" w:type="dxa"/>
            <w:gridSpan w:val="2"/>
            <w:shd w:val="solid" w:color="FFFFFF" w:fill="auto"/>
          </w:tcPr>
          <w:p w14:paraId="542FADF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431BB97"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IE PhysicalConfigDedicated-DEFAULT definition in Table 4.8.2.1.6-1</w:t>
            </w:r>
          </w:p>
        </w:tc>
        <w:tc>
          <w:tcPr>
            <w:tcW w:w="415" w:type="dxa"/>
            <w:gridSpan w:val="2"/>
            <w:shd w:val="solid" w:color="FFFFFF" w:fill="auto"/>
          </w:tcPr>
          <w:p w14:paraId="42F6680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202662F"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3116DA0A"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54B7779E" w14:textId="77777777" w:rsidR="008144D6" w:rsidRPr="0048078F" w:rsidRDefault="008144D6" w:rsidP="008144D6">
            <w:pPr>
              <w:rPr>
                <w:rFonts w:ascii="Arial" w:hAnsi="Arial" w:cs="Arial"/>
                <w:sz w:val="16"/>
                <w:szCs w:val="16"/>
              </w:rPr>
            </w:pPr>
            <w:r w:rsidRPr="0048078F">
              <w:rPr>
                <w:rFonts w:ascii="Arial" w:hAnsi="Arial" w:cs="Arial"/>
                <w:sz w:val="16"/>
                <w:szCs w:val="16"/>
              </w:rPr>
              <w:t>R5-115696</w:t>
            </w:r>
          </w:p>
        </w:tc>
      </w:tr>
      <w:tr w:rsidR="008144D6" w:rsidRPr="0048078F" w14:paraId="6445378A" w14:textId="77777777" w:rsidTr="008144D6">
        <w:trPr>
          <w:gridAfter w:val="1"/>
          <w:wAfter w:w="21" w:type="dxa"/>
          <w:jc w:val="center"/>
        </w:trPr>
        <w:tc>
          <w:tcPr>
            <w:tcW w:w="638" w:type="dxa"/>
            <w:gridSpan w:val="2"/>
            <w:shd w:val="solid" w:color="FFFFFF" w:fill="auto"/>
          </w:tcPr>
          <w:p w14:paraId="24BF3F27"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RP#54</w:t>
            </w:r>
          </w:p>
        </w:tc>
        <w:tc>
          <w:tcPr>
            <w:tcW w:w="1134" w:type="dxa"/>
            <w:gridSpan w:val="2"/>
            <w:shd w:val="solid" w:color="FFFFFF" w:fill="auto"/>
          </w:tcPr>
          <w:p w14:paraId="57E673AA" w14:textId="77777777" w:rsidR="008144D6" w:rsidRPr="0048078F" w:rsidRDefault="008144D6" w:rsidP="008144D6">
            <w:pPr>
              <w:rPr>
                <w:rFonts w:ascii="Arial" w:hAnsi="Arial" w:cs="Arial"/>
                <w:sz w:val="16"/>
                <w:szCs w:val="16"/>
              </w:rPr>
            </w:pPr>
            <w:r w:rsidRPr="0048078F">
              <w:rPr>
                <w:rFonts w:ascii="Arial" w:hAnsi="Arial" w:cs="Arial"/>
                <w:sz w:val="16"/>
                <w:szCs w:val="16"/>
              </w:rPr>
              <w:t>RP-111579</w:t>
            </w:r>
          </w:p>
        </w:tc>
        <w:tc>
          <w:tcPr>
            <w:tcW w:w="567" w:type="dxa"/>
            <w:gridSpan w:val="2"/>
            <w:shd w:val="solid" w:color="FFFFFF" w:fill="auto"/>
          </w:tcPr>
          <w:p w14:paraId="3EF018F3" w14:textId="77777777" w:rsidR="008144D6" w:rsidRPr="0048078F" w:rsidRDefault="008144D6" w:rsidP="008144D6">
            <w:pPr>
              <w:rPr>
                <w:rFonts w:ascii="Arial" w:hAnsi="Arial" w:cs="Arial"/>
                <w:sz w:val="16"/>
                <w:szCs w:val="16"/>
              </w:rPr>
            </w:pPr>
            <w:r w:rsidRPr="0048078F">
              <w:rPr>
                <w:rFonts w:ascii="Arial" w:hAnsi="Arial" w:cs="Arial"/>
                <w:sz w:val="16"/>
                <w:szCs w:val="16"/>
              </w:rPr>
              <w:t>0260</w:t>
            </w:r>
          </w:p>
        </w:tc>
        <w:tc>
          <w:tcPr>
            <w:tcW w:w="426" w:type="dxa"/>
            <w:gridSpan w:val="2"/>
            <w:shd w:val="solid" w:color="FFFFFF" w:fill="auto"/>
          </w:tcPr>
          <w:p w14:paraId="1BF9F41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F164A68" w14:textId="77777777" w:rsidR="008144D6" w:rsidRPr="0048078F" w:rsidRDefault="008144D6" w:rsidP="008144D6">
            <w:pPr>
              <w:rPr>
                <w:rFonts w:ascii="Arial" w:hAnsi="Arial" w:cs="Arial"/>
                <w:sz w:val="16"/>
                <w:szCs w:val="16"/>
              </w:rPr>
            </w:pPr>
            <w:r w:rsidRPr="0048078F">
              <w:rPr>
                <w:rFonts w:ascii="Arial" w:hAnsi="Arial" w:cs="Arial"/>
                <w:sz w:val="16"/>
                <w:szCs w:val="16"/>
              </w:rPr>
              <w:t>Updates for 1xRTT pre-registration scenario</w:t>
            </w:r>
          </w:p>
        </w:tc>
        <w:tc>
          <w:tcPr>
            <w:tcW w:w="415" w:type="dxa"/>
            <w:gridSpan w:val="2"/>
            <w:shd w:val="solid" w:color="FFFFFF" w:fill="auto"/>
          </w:tcPr>
          <w:p w14:paraId="7531642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2DB127E"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296130C9"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10994DAA" w14:textId="77777777" w:rsidR="008144D6" w:rsidRPr="0048078F" w:rsidRDefault="008144D6" w:rsidP="008144D6">
            <w:pPr>
              <w:rPr>
                <w:rFonts w:ascii="Arial" w:hAnsi="Arial" w:cs="Arial"/>
                <w:sz w:val="16"/>
                <w:szCs w:val="16"/>
              </w:rPr>
            </w:pPr>
            <w:r w:rsidRPr="0048078F">
              <w:rPr>
                <w:rFonts w:ascii="Arial" w:hAnsi="Arial" w:cs="Arial"/>
                <w:sz w:val="16"/>
                <w:szCs w:val="16"/>
              </w:rPr>
              <w:t>R5-115708</w:t>
            </w:r>
          </w:p>
        </w:tc>
      </w:tr>
      <w:tr w:rsidR="008144D6" w:rsidRPr="0048078F" w14:paraId="17403DDE" w14:textId="77777777" w:rsidTr="008144D6">
        <w:trPr>
          <w:gridAfter w:val="1"/>
          <w:wAfter w:w="21" w:type="dxa"/>
          <w:jc w:val="center"/>
        </w:trPr>
        <w:tc>
          <w:tcPr>
            <w:tcW w:w="638" w:type="dxa"/>
            <w:gridSpan w:val="2"/>
            <w:shd w:val="solid" w:color="FFFFFF" w:fill="auto"/>
          </w:tcPr>
          <w:p w14:paraId="4E709F98" w14:textId="77777777" w:rsidR="008144D6" w:rsidRPr="0048078F" w:rsidRDefault="008144D6" w:rsidP="008144D6">
            <w:pPr>
              <w:rPr>
                <w:rFonts w:ascii="Arial" w:hAnsi="Arial" w:cs="Arial"/>
                <w:sz w:val="16"/>
                <w:szCs w:val="16"/>
              </w:rPr>
            </w:pPr>
            <w:r w:rsidRPr="0048078F">
              <w:rPr>
                <w:rFonts w:ascii="Arial" w:hAnsi="Arial" w:cs="Arial"/>
                <w:sz w:val="16"/>
                <w:szCs w:val="16"/>
              </w:rPr>
              <w:t>RP#54</w:t>
            </w:r>
          </w:p>
        </w:tc>
        <w:tc>
          <w:tcPr>
            <w:tcW w:w="1134" w:type="dxa"/>
            <w:gridSpan w:val="2"/>
            <w:shd w:val="solid" w:color="FFFFFF" w:fill="auto"/>
          </w:tcPr>
          <w:p w14:paraId="51A76ABA" w14:textId="77777777" w:rsidR="008144D6" w:rsidRPr="0048078F" w:rsidRDefault="008144D6" w:rsidP="008144D6">
            <w:pPr>
              <w:rPr>
                <w:rFonts w:ascii="Arial" w:hAnsi="Arial" w:cs="Arial"/>
                <w:sz w:val="16"/>
                <w:szCs w:val="16"/>
              </w:rPr>
            </w:pPr>
            <w:r w:rsidRPr="0048078F">
              <w:rPr>
                <w:rFonts w:ascii="Arial" w:hAnsi="Arial" w:cs="Arial"/>
                <w:sz w:val="16"/>
                <w:szCs w:val="16"/>
              </w:rPr>
              <w:t>RP-111579</w:t>
            </w:r>
          </w:p>
        </w:tc>
        <w:tc>
          <w:tcPr>
            <w:tcW w:w="567" w:type="dxa"/>
            <w:gridSpan w:val="2"/>
            <w:shd w:val="solid" w:color="FFFFFF" w:fill="auto"/>
          </w:tcPr>
          <w:p w14:paraId="1EB6399D" w14:textId="77777777" w:rsidR="008144D6" w:rsidRPr="0048078F" w:rsidRDefault="008144D6" w:rsidP="008144D6">
            <w:pPr>
              <w:rPr>
                <w:rFonts w:ascii="Arial" w:hAnsi="Arial" w:cs="Arial"/>
                <w:sz w:val="16"/>
                <w:szCs w:val="16"/>
              </w:rPr>
            </w:pPr>
            <w:r w:rsidRPr="0048078F">
              <w:rPr>
                <w:rFonts w:ascii="Arial" w:hAnsi="Arial" w:cs="Arial"/>
                <w:sz w:val="16"/>
                <w:szCs w:val="16"/>
              </w:rPr>
              <w:t>0261</w:t>
            </w:r>
          </w:p>
        </w:tc>
        <w:tc>
          <w:tcPr>
            <w:tcW w:w="426" w:type="dxa"/>
            <w:gridSpan w:val="2"/>
            <w:shd w:val="solid" w:color="FFFFFF" w:fill="auto"/>
          </w:tcPr>
          <w:p w14:paraId="4FCCFFE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682C9F1"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UE 1xRTT registrationPeriod in SystemInformationBlock type8</w:t>
            </w:r>
          </w:p>
        </w:tc>
        <w:tc>
          <w:tcPr>
            <w:tcW w:w="415" w:type="dxa"/>
            <w:gridSpan w:val="2"/>
            <w:shd w:val="solid" w:color="FFFFFF" w:fill="auto"/>
          </w:tcPr>
          <w:p w14:paraId="6289E7C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F8DDD90"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6079CB75"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3B7F21CB" w14:textId="77777777" w:rsidR="008144D6" w:rsidRPr="0048078F" w:rsidRDefault="008144D6" w:rsidP="008144D6">
            <w:pPr>
              <w:rPr>
                <w:rFonts w:ascii="Arial" w:hAnsi="Arial" w:cs="Arial"/>
                <w:sz w:val="16"/>
                <w:szCs w:val="16"/>
              </w:rPr>
            </w:pPr>
            <w:r w:rsidRPr="0048078F">
              <w:rPr>
                <w:rFonts w:ascii="Arial" w:hAnsi="Arial" w:cs="Arial"/>
                <w:sz w:val="16"/>
                <w:szCs w:val="16"/>
              </w:rPr>
              <w:t>R5-115750</w:t>
            </w:r>
          </w:p>
        </w:tc>
      </w:tr>
      <w:tr w:rsidR="008144D6" w:rsidRPr="0048078F" w14:paraId="1798964F" w14:textId="77777777" w:rsidTr="008144D6">
        <w:trPr>
          <w:gridAfter w:val="1"/>
          <w:wAfter w:w="21" w:type="dxa"/>
          <w:jc w:val="center"/>
        </w:trPr>
        <w:tc>
          <w:tcPr>
            <w:tcW w:w="638" w:type="dxa"/>
            <w:gridSpan w:val="2"/>
            <w:shd w:val="solid" w:color="FFFFFF" w:fill="auto"/>
          </w:tcPr>
          <w:p w14:paraId="16922E50" w14:textId="77777777" w:rsidR="008144D6" w:rsidRPr="0048078F" w:rsidRDefault="008144D6" w:rsidP="008144D6">
            <w:pPr>
              <w:rPr>
                <w:rFonts w:ascii="Arial" w:hAnsi="Arial" w:cs="Arial"/>
                <w:sz w:val="16"/>
                <w:szCs w:val="16"/>
              </w:rPr>
            </w:pPr>
            <w:r w:rsidRPr="0048078F">
              <w:rPr>
                <w:rFonts w:ascii="Arial" w:hAnsi="Arial" w:cs="Arial"/>
                <w:sz w:val="16"/>
                <w:szCs w:val="16"/>
              </w:rPr>
              <w:t>RP#54</w:t>
            </w:r>
          </w:p>
        </w:tc>
        <w:tc>
          <w:tcPr>
            <w:tcW w:w="1134" w:type="dxa"/>
            <w:gridSpan w:val="2"/>
            <w:shd w:val="solid" w:color="FFFFFF" w:fill="auto"/>
          </w:tcPr>
          <w:p w14:paraId="0107838A" w14:textId="77777777" w:rsidR="008144D6" w:rsidRPr="0048078F" w:rsidRDefault="008144D6" w:rsidP="008144D6">
            <w:pPr>
              <w:rPr>
                <w:rFonts w:ascii="Arial" w:hAnsi="Arial" w:cs="Arial"/>
                <w:sz w:val="16"/>
                <w:szCs w:val="16"/>
              </w:rPr>
            </w:pPr>
            <w:r w:rsidRPr="0048078F">
              <w:rPr>
                <w:rFonts w:ascii="Arial" w:hAnsi="Arial" w:cs="Arial"/>
                <w:sz w:val="16"/>
                <w:szCs w:val="16"/>
              </w:rPr>
              <w:t>RP-111579</w:t>
            </w:r>
          </w:p>
        </w:tc>
        <w:tc>
          <w:tcPr>
            <w:tcW w:w="567" w:type="dxa"/>
            <w:gridSpan w:val="2"/>
            <w:shd w:val="solid" w:color="FFFFFF" w:fill="auto"/>
          </w:tcPr>
          <w:p w14:paraId="184DFBC2" w14:textId="77777777" w:rsidR="008144D6" w:rsidRPr="0048078F" w:rsidRDefault="008144D6" w:rsidP="008144D6">
            <w:pPr>
              <w:rPr>
                <w:rFonts w:ascii="Arial" w:hAnsi="Arial" w:cs="Arial"/>
                <w:sz w:val="16"/>
                <w:szCs w:val="16"/>
              </w:rPr>
            </w:pPr>
            <w:r w:rsidRPr="0048078F">
              <w:rPr>
                <w:rFonts w:ascii="Arial" w:hAnsi="Arial" w:cs="Arial"/>
                <w:sz w:val="16"/>
                <w:szCs w:val="16"/>
              </w:rPr>
              <w:t>0262</w:t>
            </w:r>
          </w:p>
        </w:tc>
        <w:tc>
          <w:tcPr>
            <w:tcW w:w="426" w:type="dxa"/>
            <w:gridSpan w:val="2"/>
            <w:shd w:val="solid" w:color="FFFFFF" w:fill="auto"/>
          </w:tcPr>
          <w:p w14:paraId="02C004E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B895645"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1xRTT Overhead Message contents</w:t>
            </w:r>
          </w:p>
        </w:tc>
        <w:tc>
          <w:tcPr>
            <w:tcW w:w="415" w:type="dxa"/>
            <w:gridSpan w:val="2"/>
            <w:shd w:val="solid" w:color="FFFFFF" w:fill="auto"/>
          </w:tcPr>
          <w:p w14:paraId="7EBF5B4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E1EF4C7" w14:textId="77777777" w:rsidR="008144D6" w:rsidRPr="0048078F" w:rsidRDefault="008144D6" w:rsidP="008144D6">
            <w:pPr>
              <w:rPr>
                <w:rFonts w:ascii="Arial" w:hAnsi="Arial" w:cs="Arial"/>
                <w:sz w:val="16"/>
                <w:szCs w:val="16"/>
              </w:rPr>
            </w:pPr>
            <w:r w:rsidRPr="0048078F">
              <w:rPr>
                <w:rFonts w:ascii="Arial" w:hAnsi="Arial" w:cs="Arial"/>
                <w:sz w:val="16"/>
                <w:szCs w:val="16"/>
              </w:rPr>
              <w:t>9.6.0</w:t>
            </w:r>
          </w:p>
        </w:tc>
        <w:tc>
          <w:tcPr>
            <w:tcW w:w="708" w:type="dxa"/>
            <w:gridSpan w:val="2"/>
            <w:shd w:val="solid" w:color="FFFFFF" w:fill="auto"/>
          </w:tcPr>
          <w:p w14:paraId="54A136F5"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1033" w:type="dxa"/>
            <w:gridSpan w:val="2"/>
            <w:shd w:val="solid" w:color="FFFFFF" w:fill="auto"/>
          </w:tcPr>
          <w:p w14:paraId="47C6257A" w14:textId="77777777" w:rsidR="008144D6" w:rsidRPr="0048078F" w:rsidRDefault="008144D6" w:rsidP="008144D6">
            <w:pPr>
              <w:rPr>
                <w:rFonts w:ascii="Arial" w:hAnsi="Arial" w:cs="Arial"/>
                <w:sz w:val="16"/>
                <w:szCs w:val="16"/>
              </w:rPr>
            </w:pPr>
            <w:r w:rsidRPr="0048078F">
              <w:rPr>
                <w:rFonts w:ascii="Arial" w:hAnsi="Arial" w:cs="Arial"/>
                <w:sz w:val="16"/>
                <w:szCs w:val="16"/>
              </w:rPr>
              <w:t>R5-115791</w:t>
            </w:r>
          </w:p>
        </w:tc>
      </w:tr>
      <w:tr w:rsidR="008144D6" w:rsidRPr="0048078F" w14:paraId="7BAC2BE8" w14:textId="77777777" w:rsidTr="008144D6">
        <w:trPr>
          <w:gridAfter w:val="1"/>
          <w:wAfter w:w="21" w:type="dxa"/>
          <w:jc w:val="center"/>
        </w:trPr>
        <w:tc>
          <w:tcPr>
            <w:tcW w:w="638" w:type="dxa"/>
            <w:gridSpan w:val="2"/>
            <w:shd w:val="solid" w:color="FFFFFF" w:fill="auto"/>
          </w:tcPr>
          <w:p w14:paraId="53CB1822"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3169BC79" w14:textId="77777777" w:rsidR="008144D6" w:rsidRPr="0048078F" w:rsidRDefault="008144D6" w:rsidP="008144D6">
            <w:pPr>
              <w:rPr>
                <w:rFonts w:ascii="Arial" w:hAnsi="Arial" w:cs="Arial"/>
                <w:sz w:val="16"/>
                <w:szCs w:val="16"/>
              </w:rPr>
            </w:pPr>
            <w:r w:rsidRPr="0048078F">
              <w:rPr>
                <w:rFonts w:ascii="Arial" w:hAnsi="Arial" w:cs="Arial"/>
                <w:sz w:val="16"/>
                <w:szCs w:val="16"/>
              </w:rPr>
              <w:t>RP-120176</w:t>
            </w:r>
          </w:p>
        </w:tc>
        <w:tc>
          <w:tcPr>
            <w:tcW w:w="567" w:type="dxa"/>
            <w:gridSpan w:val="2"/>
            <w:shd w:val="solid" w:color="FFFFFF" w:fill="auto"/>
          </w:tcPr>
          <w:p w14:paraId="40704BEB" w14:textId="77777777" w:rsidR="008144D6" w:rsidRPr="0048078F" w:rsidRDefault="008144D6" w:rsidP="008144D6">
            <w:pPr>
              <w:rPr>
                <w:rFonts w:ascii="Arial" w:hAnsi="Arial" w:cs="Arial"/>
                <w:sz w:val="16"/>
                <w:szCs w:val="16"/>
              </w:rPr>
            </w:pPr>
            <w:r w:rsidRPr="0048078F">
              <w:rPr>
                <w:rFonts w:ascii="Arial" w:hAnsi="Arial" w:cs="Arial"/>
                <w:sz w:val="16"/>
                <w:szCs w:val="16"/>
              </w:rPr>
              <w:t>0263</w:t>
            </w:r>
          </w:p>
        </w:tc>
        <w:tc>
          <w:tcPr>
            <w:tcW w:w="426" w:type="dxa"/>
            <w:gridSpan w:val="2"/>
            <w:shd w:val="solid" w:color="FFFFFF" w:fill="auto"/>
          </w:tcPr>
          <w:p w14:paraId="2F1D47A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1534809"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measurement control and report in default UTRA message</w:t>
            </w:r>
          </w:p>
        </w:tc>
        <w:tc>
          <w:tcPr>
            <w:tcW w:w="415" w:type="dxa"/>
            <w:gridSpan w:val="2"/>
            <w:shd w:val="solid" w:color="FFFFFF" w:fill="auto"/>
          </w:tcPr>
          <w:p w14:paraId="42FF3DB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4F0458A"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20A89CB8"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7F9113A9" w14:textId="77777777" w:rsidR="008144D6" w:rsidRPr="0048078F" w:rsidRDefault="008144D6" w:rsidP="008144D6">
            <w:pPr>
              <w:rPr>
                <w:rFonts w:ascii="Arial" w:hAnsi="Arial" w:cs="Arial"/>
                <w:sz w:val="16"/>
                <w:szCs w:val="16"/>
              </w:rPr>
            </w:pPr>
            <w:r w:rsidRPr="0048078F">
              <w:rPr>
                <w:rFonts w:ascii="Arial" w:hAnsi="Arial" w:cs="Arial"/>
                <w:sz w:val="16"/>
                <w:szCs w:val="16"/>
              </w:rPr>
              <w:t>R5-120311</w:t>
            </w:r>
          </w:p>
        </w:tc>
      </w:tr>
      <w:tr w:rsidR="008144D6" w:rsidRPr="0048078F" w14:paraId="74A71BA8" w14:textId="77777777" w:rsidTr="008144D6">
        <w:trPr>
          <w:gridAfter w:val="1"/>
          <w:wAfter w:w="21" w:type="dxa"/>
          <w:jc w:val="center"/>
        </w:trPr>
        <w:tc>
          <w:tcPr>
            <w:tcW w:w="638" w:type="dxa"/>
            <w:gridSpan w:val="2"/>
            <w:shd w:val="solid" w:color="FFFFFF" w:fill="auto"/>
          </w:tcPr>
          <w:p w14:paraId="171D6AAE"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5E925160" w14:textId="77777777" w:rsidR="008144D6" w:rsidRPr="0048078F" w:rsidRDefault="008144D6" w:rsidP="008144D6">
            <w:pPr>
              <w:rPr>
                <w:rFonts w:ascii="Arial" w:hAnsi="Arial" w:cs="Arial"/>
                <w:sz w:val="16"/>
                <w:szCs w:val="16"/>
              </w:rPr>
            </w:pPr>
            <w:r w:rsidRPr="0048078F">
              <w:rPr>
                <w:rFonts w:ascii="Arial" w:hAnsi="Arial" w:cs="Arial"/>
                <w:sz w:val="16"/>
                <w:szCs w:val="16"/>
              </w:rPr>
              <w:t>RP-120176</w:t>
            </w:r>
          </w:p>
        </w:tc>
        <w:tc>
          <w:tcPr>
            <w:tcW w:w="567" w:type="dxa"/>
            <w:gridSpan w:val="2"/>
            <w:shd w:val="solid" w:color="FFFFFF" w:fill="auto"/>
          </w:tcPr>
          <w:p w14:paraId="2E48CA9C" w14:textId="77777777" w:rsidR="008144D6" w:rsidRPr="0048078F" w:rsidRDefault="008144D6" w:rsidP="008144D6">
            <w:pPr>
              <w:rPr>
                <w:rFonts w:ascii="Arial" w:hAnsi="Arial" w:cs="Arial"/>
                <w:sz w:val="16"/>
                <w:szCs w:val="16"/>
              </w:rPr>
            </w:pPr>
            <w:r w:rsidRPr="0048078F">
              <w:rPr>
                <w:rFonts w:ascii="Arial" w:hAnsi="Arial" w:cs="Arial"/>
                <w:sz w:val="16"/>
                <w:szCs w:val="16"/>
              </w:rPr>
              <w:t>0264</w:t>
            </w:r>
          </w:p>
        </w:tc>
        <w:tc>
          <w:tcPr>
            <w:tcW w:w="426" w:type="dxa"/>
            <w:gridSpan w:val="2"/>
            <w:shd w:val="solid" w:color="FFFFFF" w:fill="auto"/>
          </w:tcPr>
          <w:p w14:paraId="39918A6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F767E90"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E-UTRAN_QRXLEVMIN in SIB19 and SI2 Quater</w:t>
            </w:r>
          </w:p>
        </w:tc>
        <w:tc>
          <w:tcPr>
            <w:tcW w:w="415" w:type="dxa"/>
            <w:gridSpan w:val="2"/>
            <w:shd w:val="solid" w:color="FFFFFF" w:fill="auto"/>
          </w:tcPr>
          <w:p w14:paraId="1FE20D3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E20D117"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0C02335B"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4B78CEEC" w14:textId="77777777" w:rsidR="008144D6" w:rsidRPr="0048078F" w:rsidRDefault="008144D6" w:rsidP="008144D6">
            <w:pPr>
              <w:rPr>
                <w:rFonts w:ascii="Arial" w:hAnsi="Arial" w:cs="Arial"/>
                <w:sz w:val="16"/>
                <w:szCs w:val="16"/>
              </w:rPr>
            </w:pPr>
            <w:r w:rsidRPr="0048078F">
              <w:rPr>
                <w:rFonts w:ascii="Arial" w:hAnsi="Arial" w:cs="Arial"/>
                <w:sz w:val="16"/>
                <w:szCs w:val="16"/>
              </w:rPr>
              <w:t>R5-120312</w:t>
            </w:r>
          </w:p>
        </w:tc>
      </w:tr>
      <w:tr w:rsidR="008144D6" w:rsidRPr="0048078F" w14:paraId="42514188" w14:textId="77777777" w:rsidTr="008144D6">
        <w:trPr>
          <w:gridAfter w:val="1"/>
          <w:wAfter w:w="21" w:type="dxa"/>
          <w:jc w:val="center"/>
        </w:trPr>
        <w:tc>
          <w:tcPr>
            <w:tcW w:w="638" w:type="dxa"/>
            <w:gridSpan w:val="2"/>
            <w:shd w:val="solid" w:color="FFFFFF" w:fill="auto"/>
          </w:tcPr>
          <w:p w14:paraId="49DCF9C3"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3D667FE3" w14:textId="77777777" w:rsidR="008144D6" w:rsidRPr="0048078F" w:rsidRDefault="008144D6" w:rsidP="008144D6">
            <w:pPr>
              <w:rPr>
                <w:rFonts w:ascii="Arial" w:hAnsi="Arial" w:cs="Arial"/>
                <w:sz w:val="16"/>
                <w:szCs w:val="16"/>
              </w:rPr>
            </w:pPr>
            <w:r w:rsidRPr="0048078F">
              <w:rPr>
                <w:rFonts w:ascii="Arial" w:hAnsi="Arial" w:cs="Arial"/>
                <w:sz w:val="16"/>
                <w:szCs w:val="16"/>
              </w:rPr>
              <w:t>RP-120176</w:t>
            </w:r>
          </w:p>
        </w:tc>
        <w:tc>
          <w:tcPr>
            <w:tcW w:w="567" w:type="dxa"/>
            <w:gridSpan w:val="2"/>
            <w:shd w:val="solid" w:color="FFFFFF" w:fill="auto"/>
          </w:tcPr>
          <w:p w14:paraId="2044FD56" w14:textId="77777777" w:rsidR="008144D6" w:rsidRPr="0048078F" w:rsidRDefault="008144D6" w:rsidP="008144D6">
            <w:pPr>
              <w:rPr>
                <w:rFonts w:ascii="Arial" w:hAnsi="Arial" w:cs="Arial"/>
                <w:sz w:val="16"/>
                <w:szCs w:val="16"/>
              </w:rPr>
            </w:pPr>
            <w:r w:rsidRPr="0048078F">
              <w:rPr>
                <w:rFonts w:ascii="Arial" w:hAnsi="Arial" w:cs="Arial"/>
                <w:sz w:val="16"/>
                <w:szCs w:val="16"/>
              </w:rPr>
              <w:t>0265</w:t>
            </w:r>
          </w:p>
        </w:tc>
        <w:tc>
          <w:tcPr>
            <w:tcW w:w="426" w:type="dxa"/>
            <w:gridSpan w:val="2"/>
            <w:shd w:val="solid" w:color="FFFFFF" w:fill="auto"/>
          </w:tcPr>
          <w:p w14:paraId="11B785D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8973CE9"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RF Reference system configurations</w:t>
            </w:r>
          </w:p>
        </w:tc>
        <w:tc>
          <w:tcPr>
            <w:tcW w:w="415" w:type="dxa"/>
            <w:gridSpan w:val="2"/>
            <w:shd w:val="solid" w:color="FFFFFF" w:fill="auto"/>
          </w:tcPr>
          <w:p w14:paraId="6D08976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DA42AD1"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1E0B9854"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3DDF807E" w14:textId="77777777" w:rsidR="008144D6" w:rsidRPr="0048078F" w:rsidRDefault="008144D6" w:rsidP="008144D6">
            <w:pPr>
              <w:rPr>
                <w:rFonts w:ascii="Arial" w:hAnsi="Arial" w:cs="Arial"/>
                <w:sz w:val="16"/>
                <w:szCs w:val="16"/>
              </w:rPr>
            </w:pPr>
            <w:r w:rsidRPr="0048078F">
              <w:rPr>
                <w:rFonts w:ascii="Arial" w:hAnsi="Arial" w:cs="Arial"/>
                <w:sz w:val="16"/>
                <w:szCs w:val="16"/>
              </w:rPr>
              <w:t>R5-120313</w:t>
            </w:r>
          </w:p>
        </w:tc>
      </w:tr>
      <w:tr w:rsidR="008144D6" w:rsidRPr="0048078F" w14:paraId="6CF48B7A" w14:textId="77777777" w:rsidTr="008144D6">
        <w:trPr>
          <w:gridAfter w:val="1"/>
          <w:wAfter w:w="21" w:type="dxa"/>
          <w:jc w:val="center"/>
        </w:trPr>
        <w:tc>
          <w:tcPr>
            <w:tcW w:w="638" w:type="dxa"/>
            <w:gridSpan w:val="2"/>
            <w:shd w:val="solid" w:color="FFFFFF" w:fill="auto"/>
          </w:tcPr>
          <w:p w14:paraId="424BDD7E"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737CF181"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1B49CDB0" w14:textId="77777777" w:rsidR="008144D6" w:rsidRPr="0048078F" w:rsidRDefault="008144D6" w:rsidP="008144D6">
            <w:pPr>
              <w:rPr>
                <w:rFonts w:ascii="Arial" w:hAnsi="Arial" w:cs="Arial"/>
                <w:sz w:val="16"/>
                <w:szCs w:val="16"/>
              </w:rPr>
            </w:pPr>
            <w:r w:rsidRPr="0048078F">
              <w:rPr>
                <w:rFonts w:ascii="Arial" w:hAnsi="Arial" w:cs="Arial"/>
                <w:sz w:val="16"/>
                <w:szCs w:val="16"/>
              </w:rPr>
              <w:t>0266</w:t>
            </w:r>
          </w:p>
        </w:tc>
        <w:tc>
          <w:tcPr>
            <w:tcW w:w="426" w:type="dxa"/>
            <w:gridSpan w:val="2"/>
            <w:shd w:val="solid" w:color="FFFFFF" w:fill="auto"/>
          </w:tcPr>
          <w:p w14:paraId="79649B1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39EF6D5"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Physical Layer configurations</w:t>
            </w:r>
          </w:p>
        </w:tc>
        <w:tc>
          <w:tcPr>
            <w:tcW w:w="415" w:type="dxa"/>
            <w:gridSpan w:val="2"/>
            <w:shd w:val="solid" w:color="FFFFFF" w:fill="auto"/>
          </w:tcPr>
          <w:p w14:paraId="247020D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CA7F127"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51DB4F57"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657FA547" w14:textId="77777777" w:rsidR="008144D6" w:rsidRPr="0048078F" w:rsidRDefault="008144D6" w:rsidP="008144D6">
            <w:pPr>
              <w:rPr>
                <w:rFonts w:ascii="Arial" w:hAnsi="Arial" w:cs="Arial"/>
                <w:sz w:val="16"/>
                <w:szCs w:val="16"/>
              </w:rPr>
            </w:pPr>
            <w:r w:rsidRPr="0048078F">
              <w:rPr>
                <w:rFonts w:ascii="Arial" w:hAnsi="Arial" w:cs="Arial"/>
                <w:sz w:val="16"/>
                <w:szCs w:val="16"/>
              </w:rPr>
              <w:t>R5-120497</w:t>
            </w:r>
          </w:p>
        </w:tc>
      </w:tr>
      <w:tr w:rsidR="008144D6" w:rsidRPr="0048078F" w14:paraId="67BDDF5D" w14:textId="77777777" w:rsidTr="008144D6">
        <w:trPr>
          <w:gridAfter w:val="1"/>
          <w:wAfter w:w="21" w:type="dxa"/>
          <w:jc w:val="center"/>
        </w:trPr>
        <w:tc>
          <w:tcPr>
            <w:tcW w:w="638" w:type="dxa"/>
            <w:gridSpan w:val="2"/>
            <w:shd w:val="solid" w:color="FFFFFF" w:fill="auto"/>
          </w:tcPr>
          <w:p w14:paraId="7C97BCBB"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6430440C"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2AAF72C7" w14:textId="77777777" w:rsidR="008144D6" w:rsidRPr="0048078F" w:rsidRDefault="008144D6" w:rsidP="008144D6">
            <w:pPr>
              <w:rPr>
                <w:rFonts w:ascii="Arial" w:hAnsi="Arial" w:cs="Arial"/>
                <w:sz w:val="16"/>
                <w:szCs w:val="16"/>
              </w:rPr>
            </w:pPr>
            <w:r w:rsidRPr="0048078F">
              <w:rPr>
                <w:rFonts w:ascii="Arial" w:hAnsi="Arial" w:cs="Arial"/>
                <w:sz w:val="16"/>
                <w:szCs w:val="16"/>
              </w:rPr>
              <w:t>0267</w:t>
            </w:r>
          </w:p>
        </w:tc>
        <w:tc>
          <w:tcPr>
            <w:tcW w:w="426" w:type="dxa"/>
            <w:gridSpan w:val="2"/>
            <w:shd w:val="solid" w:color="FFFFFF" w:fill="auto"/>
          </w:tcPr>
          <w:p w14:paraId="27D2FDC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45EB20D"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E2_T3440 state definition</w:t>
            </w:r>
          </w:p>
        </w:tc>
        <w:tc>
          <w:tcPr>
            <w:tcW w:w="415" w:type="dxa"/>
            <w:gridSpan w:val="2"/>
            <w:shd w:val="solid" w:color="FFFFFF" w:fill="auto"/>
          </w:tcPr>
          <w:p w14:paraId="1FE1991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CBB685E"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2C9FA389"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035179E4" w14:textId="77777777" w:rsidR="008144D6" w:rsidRPr="0048078F" w:rsidRDefault="008144D6" w:rsidP="008144D6">
            <w:pPr>
              <w:rPr>
                <w:rFonts w:ascii="Arial" w:hAnsi="Arial" w:cs="Arial"/>
                <w:sz w:val="16"/>
                <w:szCs w:val="16"/>
              </w:rPr>
            </w:pPr>
            <w:r w:rsidRPr="0048078F">
              <w:rPr>
                <w:rFonts w:ascii="Arial" w:hAnsi="Arial" w:cs="Arial"/>
                <w:sz w:val="16"/>
                <w:szCs w:val="16"/>
              </w:rPr>
              <w:t>R5-120566</w:t>
            </w:r>
          </w:p>
        </w:tc>
      </w:tr>
      <w:tr w:rsidR="008144D6" w:rsidRPr="0048078F" w14:paraId="7638FAD3" w14:textId="77777777" w:rsidTr="008144D6">
        <w:trPr>
          <w:gridAfter w:val="1"/>
          <w:wAfter w:w="21" w:type="dxa"/>
          <w:jc w:val="center"/>
        </w:trPr>
        <w:tc>
          <w:tcPr>
            <w:tcW w:w="638" w:type="dxa"/>
            <w:gridSpan w:val="2"/>
            <w:shd w:val="solid" w:color="FFFFFF" w:fill="auto"/>
          </w:tcPr>
          <w:p w14:paraId="7A2EF42F"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765ABA83"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11B23525" w14:textId="77777777" w:rsidR="008144D6" w:rsidRPr="0048078F" w:rsidRDefault="008144D6" w:rsidP="008144D6">
            <w:pPr>
              <w:rPr>
                <w:rFonts w:ascii="Arial" w:hAnsi="Arial" w:cs="Arial"/>
                <w:sz w:val="16"/>
                <w:szCs w:val="16"/>
              </w:rPr>
            </w:pPr>
            <w:r w:rsidRPr="0048078F">
              <w:rPr>
                <w:rFonts w:ascii="Arial" w:hAnsi="Arial" w:cs="Arial"/>
                <w:sz w:val="16"/>
                <w:szCs w:val="16"/>
              </w:rPr>
              <w:t>0268</w:t>
            </w:r>
          </w:p>
        </w:tc>
        <w:tc>
          <w:tcPr>
            <w:tcW w:w="426" w:type="dxa"/>
            <w:gridSpan w:val="2"/>
            <w:shd w:val="solid" w:color="FFFFFF" w:fill="auto"/>
          </w:tcPr>
          <w:p w14:paraId="7CAD822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767682A"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default PCO value in some ESM messages</w:t>
            </w:r>
          </w:p>
        </w:tc>
        <w:tc>
          <w:tcPr>
            <w:tcW w:w="415" w:type="dxa"/>
            <w:gridSpan w:val="2"/>
            <w:shd w:val="solid" w:color="FFFFFF" w:fill="auto"/>
          </w:tcPr>
          <w:p w14:paraId="4513E41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722B946"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7A2A879F"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4CA1CCC2" w14:textId="77777777" w:rsidR="008144D6" w:rsidRPr="0048078F" w:rsidRDefault="008144D6" w:rsidP="008144D6">
            <w:pPr>
              <w:rPr>
                <w:rFonts w:ascii="Arial" w:hAnsi="Arial" w:cs="Arial"/>
                <w:sz w:val="16"/>
                <w:szCs w:val="16"/>
              </w:rPr>
            </w:pPr>
            <w:r w:rsidRPr="0048078F">
              <w:rPr>
                <w:rFonts w:ascii="Arial" w:hAnsi="Arial" w:cs="Arial"/>
                <w:sz w:val="16"/>
                <w:szCs w:val="16"/>
              </w:rPr>
              <w:t>R5-120572</w:t>
            </w:r>
          </w:p>
        </w:tc>
      </w:tr>
      <w:tr w:rsidR="008144D6" w:rsidRPr="0048078F" w14:paraId="1FF7BFDF" w14:textId="77777777" w:rsidTr="008144D6">
        <w:trPr>
          <w:gridAfter w:val="1"/>
          <w:wAfter w:w="21" w:type="dxa"/>
          <w:jc w:val="center"/>
        </w:trPr>
        <w:tc>
          <w:tcPr>
            <w:tcW w:w="638" w:type="dxa"/>
            <w:gridSpan w:val="2"/>
            <w:shd w:val="solid" w:color="FFFFFF" w:fill="auto"/>
          </w:tcPr>
          <w:p w14:paraId="02FB7461"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03AC6D4E"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08EA086E" w14:textId="77777777" w:rsidR="008144D6" w:rsidRPr="0048078F" w:rsidRDefault="008144D6" w:rsidP="008144D6">
            <w:pPr>
              <w:rPr>
                <w:rFonts w:ascii="Arial" w:hAnsi="Arial" w:cs="Arial"/>
                <w:sz w:val="16"/>
                <w:szCs w:val="16"/>
              </w:rPr>
            </w:pPr>
            <w:r w:rsidRPr="0048078F">
              <w:rPr>
                <w:rFonts w:ascii="Arial" w:hAnsi="Arial" w:cs="Arial"/>
                <w:sz w:val="16"/>
                <w:szCs w:val="16"/>
              </w:rPr>
              <w:t>0269</w:t>
            </w:r>
          </w:p>
        </w:tc>
        <w:tc>
          <w:tcPr>
            <w:tcW w:w="426" w:type="dxa"/>
            <w:gridSpan w:val="2"/>
            <w:shd w:val="solid" w:color="FFFFFF" w:fill="auto"/>
          </w:tcPr>
          <w:p w14:paraId="15522C2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C75D58E"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the default message content of GERAN carrier frequency group list for E-UTRA cells</w:t>
            </w:r>
          </w:p>
        </w:tc>
        <w:tc>
          <w:tcPr>
            <w:tcW w:w="415" w:type="dxa"/>
            <w:gridSpan w:val="2"/>
            <w:shd w:val="solid" w:color="FFFFFF" w:fill="auto"/>
          </w:tcPr>
          <w:p w14:paraId="1F8E6A4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590CAEA"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0EC53CAA"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3FB50E70" w14:textId="77777777" w:rsidR="008144D6" w:rsidRPr="0048078F" w:rsidRDefault="008144D6" w:rsidP="008144D6">
            <w:pPr>
              <w:rPr>
                <w:rFonts w:ascii="Arial" w:hAnsi="Arial" w:cs="Arial"/>
                <w:sz w:val="16"/>
                <w:szCs w:val="16"/>
              </w:rPr>
            </w:pPr>
            <w:r w:rsidRPr="0048078F">
              <w:rPr>
                <w:rFonts w:ascii="Arial" w:hAnsi="Arial" w:cs="Arial"/>
                <w:sz w:val="16"/>
                <w:szCs w:val="16"/>
              </w:rPr>
              <w:t>R5-120604</w:t>
            </w:r>
          </w:p>
        </w:tc>
      </w:tr>
      <w:tr w:rsidR="008144D6" w:rsidRPr="0048078F" w14:paraId="01E6B61B" w14:textId="77777777" w:rsidTr="008144D6">
        <w:trPr>
          <w:gridAfter w:val="1"/>
          <w:wAfter w:w="21" w:type="dxa"/>
          <w:jc w:val="center"/>
        </w:trPr>
        <w:tc>
          <w:tcPr>
            <w:tcW w:w="638" w:type="dxa"/>
            <w:gridSpan w:val="2"/>
            <w:shd w:val="solid" w:color="FFFFFF" w:fill="auto"/>
          </w:tcPr>
          <w:p w14:paraId="7E88980A"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593DA327"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2CA9022F" w14:textId="77777777" w:rsidR="008144D6" w:rsidRPr="0048078F" w:rsidRDefault="008144D6" w:rsidP="008144D6">
            <w:pPr>
              <w:rPr>
                <w:rFonts w:ascii="Arial" w:hAnsi="Arial" w:cs="Arial"/>
                <w:sz w:val="16"/>
                <w:szCs w:val="16"/>
              </w:rPr>
            </w:pPr>
            <w:r w:rsidRPr="0048078F">
              <w:rPr>
                <w:rFonts w:ascii="Arial" w:hAnsi="Arial" w:cs="Arial"/>
                <w:sz w:val="16"/>
                <w:szCs w:val="16"/>
              </w:rPr>
              <w:t>0270</w:t>
            </w:r>
          </w:p>
        </w:tc>
        <w:tc>
          <w:tcPr>
            <w:tcW w:w="426" w:type="dxa"/>
            <w:gridSpan w:val="2"/>
            <w:shd w:val="solid" w:color="FFFFFF" w:fill="auto"/>
          </w:tcPr>
          <w:p w14:paraId="6AC597F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962F4B5"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SystemInformationBlockType1</w:t>
            </w:r>
          </w:p>
        </w:tc>
        <w:tc>
          <w:tcPr>
            <w:tcW w:w="415" w:type="dxa"/>
            <w:gridSpan w:val="2"/>
            <w:shd w:val="solid" w:color="FFFFFF" w:fill="auto"/>
          </w:tcPr>
          <w:p w14:paraId="24529CD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057E330"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16B35E50"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7A35ED8A" w14:textId="77777777" w:rsidR="008144D6" w:rsidRPr="0048078F" w:rsidRDefault="008144D6" w:rsidP="008144D6">
            <w:pPr>
              <w:rPr>
                <w:rFonts w:ascii="Arial" w:hAnsi="Arial" w:cs="Arial"/>
                <w:sz w:val="16"/>
                <w:szCs w:val="16"/>
              </w:rPr>
            </w:pPr>
            <w:r w:rsidRPr="0048078F">
              <w:rPr>
                <w:rFonts w:ascii="Arial" w:hAnsi="Arial" w:cs="Arial"/>
                <w:sz w:val="16"/>
                <w:szCs w:val="16"/>
              </w:rPr>
              <w:t>R5-120616</w:t>
            </w:r>
          </w:p>
        </w:tc>
      </w:tr>
      <w:tr w:rsidR="008144D6" w:rsidRPr="0048078F" w14:paraId="27C2B664" w14:textId="77777777" w:rsidTr="008144D6">
        <w:trPr>
          <w:gridAfter w:val="1"/>
          <w:wAfter w:w="21" w:type="dxa"/>
          <w:jc w:val="center"/>
        </w:trPr>
        <w:tc>
          <w:tcPr>
            <w:tcW w:w="638" w:type="dxa"/>
            <w:gridSpan w:val="2"/>
            <w:shd w:val="solid" w:color="FFFFFF" w:fill="auto"/>
          </w:tcPr>
          <w:p w14:paraId="0AE4DDBD"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091B4A6C"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7702C286" w14:textId="77777777" w:rsidR="008144D6" w:rsidRPr="0048078F" w:rsidRDefault="008144D6" w:rsidP="008144D6">
            <w:pPr>
              <w:rPr>
                <w:rFonts w:ascii="Arial" w:hAnsi="Arial" w:cs="Arial"/>
                <w:sz w:val="16"/>
                <w:szCs w:val="16"/>
              </w:rPr>
            </w:pPr>
            <w:r w:rsidRPr="0048078F">
              <w:rPr>
                <w:rFonts w:ascii="Arial" w:hAnsi="Arial" w:cs="Arial"/>
                <w:sz w:val="16"/>
                <w:szCs w:val="16"/>
              </w:rPr>
              <w:t>0271</w:t>
            </w:r>
          </w:p>
        </w:tc>
        <w:tc>
          <w:tcPr>
            <w:tcW w:w="426" w:type="dxa"/>
            <w:gridSpan w:val="2"/>
            <w:shd w:val="solid" w:color="FFFFFF" w:fill="auto"/>
          </w:tcPr>
          <w:p w14:paraId="3FED938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84291B8" w14:textId="77777777" w:rsidR="008144D6" w:rsidRPr="0048078F" w:rsidRDefault="008144D6" w:rsidP="008144D6">
            <w:pPr>
              <w:rPr>
                <w:rFonts w:ascii="Arial" w:hAnsi="Arial" w:cs="Arial"/>
                <w:sz w:val="16"/>
                <w:szCs w:val="16"/>
              </w:rPr>
            </w:pPr>
            <w:r w:rsidRPr="0048078F">
              <w:rPr>
                <w:rFonts w:ascii="Arial" w:hAnsi="Arial" w:cs="Arial"/>
                <w:sz w:val="16"/>
                <w:szCs w:val="16"/>
              </w:rPr>
              <w:t>Update the default configuration of channel bandwidth for Band 39 for signalling testing</w:t>
            </w:r>
          </w:p>
        </w:tc>
        <w:tc>
          <w:tcPr>
            <w:tcW w:w="415" w:type="dxa"/>
            <w:gridSpan w:val="2"/>
            <w:shd w:val="solid" w:color="FFFFFF" w:fill="auto"/>
          </w:tcPr>
          <w:p w14:paraId="4CDCFF3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5386DE6"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70DCE6DF"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6591DC71" w14:textId="77777777" w:rsidR="008144D6" w:rsidRPr="0048078F" w:rsidRDefault="008144D6" w:rsidP="008144D6">
            <w:pPr>
              <w:rPr>
                <w:rFonts w:ascii="Arial" w:hAnsi="Arial" w:cs="Arial"/>
                <w:sz w:val="16"/>
                <w:szCs w:val="16"/>
              </w:rPr>
            </w:pPr>
            <w:r w:rsidRPr="0048078F">
              <w:rPr>
                <w:rFonts w:ascii="Arial" w:hAnsi="Arial" w:cs="Arial"/>
                <w:sz w:val="16"/>
                <w:szCs w:val="16"/>
              </w:rPr>
              <w:t>R5-120617</w:t>
            </w:r>
          </w:p>
        </w:tc>
      </w:tr>
      <w:tr w:rsidR="008144D6" w:rsidRPr="0048078F" w14:paraId="3BA68966" w14:textId="77777777" w:rsidTr="008144D6">
        <w:trPr>
          <w:gridAfter w:val="1"/>
          <w:wAfter w:w="21" w:type="dxa"/>
          <w:jc w:val="center"/>
        </w:trPr>
        <w:tc>
          <w:tcPr>
            <w:tcW w:w="638" w:type="dxa"/>
            <w:gridSpan w:val="2"/>
            <w:shd w:val="solid" w:color="FFFFFF" w:fill="auto"/>
          </w:tcPr>
          <w:p w14:paraId="73DBDDE9"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54DD2DB4"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442F282F" w14:textId="77777777" w:rsidR="008144D6" w:rsidRPr="0048078F" w:rsidRDefault="008144D6" w:rsidP="008144D6">
            <w:pPr>
              <w:rPr>
                <w:rFonts w:ascii="Arial" w:hAnsi="Arial" w:cs="Arial"/>
                <w:sz w:val="16"/>
                <w:szCs w:val="16"/>
              </w:rPr>
            </w:pPr>
            <w:r w:rsidRPr="0048078F">
              <w:rPr>
                <w:rFonts w:ascii="Arial" w:hAnsi="Arial" w:cs="Arial"/>
                <w:sz w:val="16"/>
                <w:szCs w:val="16"/>
              </w:rPr>
              <w:t>0272</w:t>
            </w:r>
          </w:p>
        </w:tc>
        <w:tc>
          <w:tcPr>
            <w:tcW w:w="426" w:type="dxa"/>
            <w:gridSpan w:val="2"/>
            <w:shd w:val="solid" w:color="FFFFFF" w:fill="auto"/>
          </w:tcPr>
          <w:p w14:paraId="60256C1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6B0801B"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for UE pre-registration on CDMA2000 system</w:t>
            </w:r>
          </w:p>
        </w:tc>
        <w:tc>
          <w:tcPr>
            <w:tcW w:w="415" w:type="dxa"/>
            <w:gridSpan w:val="2"/>
            <w:shd w:val="solid" w:color="FFFFFF" w:fill="auto"/>
          </w:tcPr>
          <w:p w14:paraId="0C2F45C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C95B9F2"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670B1EAD"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30A4C1AB" w14:textId="77777777" w:rsidR="008144D6" w:rsidRPr="0048078F" w:rsidRDefault="008144D6" w:rsidP="008144D6">
            <w:pPr>
              <w:rPr>
                <w:rFonts w:ascii="Arial" w:hAnsi="Arial" w:cs="Arial"/>
                <w:sz w:val="16"/>
                <w:szCs w:val="16"/>
              </w:rPr>
            </w:pPr>
            <w:r w:rsidRPr="0048078F">
              <w:rPr>
                <w:rFonts w:ascii="Arial" w:hAnsi="Arial" w:cs="Arial"/>
                <w:sz w:val="16"/>
                <w:szCs w:val="16"/>
              </w:rPr>
              <w:t>R5-120618</w:t>
            </w:r>
          </w:p>
        </w:tc>
      </w:tr>
      <w:tr w:rsidR="008144D6" w:rsidRPr="0048078F" w14:paraId="3A0A895E" w14:textId="77777777" w:rsidTr="008144D6">
        <w:trPr>
          <w:gridAfter w:val="1"/>
          <w:wAfter w:w="21" w:type="dxa"/>
          <w:jc w:val="center"/>
        </w:trPr>
        <w:tc>
          <w:tcPr>
            <w:tcW w:w="638" w:type="dxa"/>
            <w:gridSpan w:val="2"/>
            <w:shd w:val="solid" w:color="FFFFFF" w:fill="auto"/>
          </w:tcPr>
          <w:p w14:paraId="7EF1E472"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20D5D3D1"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462BA9B4" w14:textId="77777777" w:rsidR="008144D6" w:rsidRPr="0048078F" w:rsidRDefault="008144D6" w:rsidP="008144D6">
            <w:pPr>
              <w:rPr>
                <w:rFonts w:ascii="Arial" w:hAnsi="Arial" w:cs="Arial"/>
                <w:sz w:val="16"/>
                <w:szCs w:val="16"/>
              </w:rPr>
            </w:pPr>
            <w:r w:rsidRPr="0048078F">
              <w:rPr>
                <w:rFonts w:ascii="Arial" w:hAnsi="Arial" w:cs="Arial"/>
                <w:sz w:val="16"/>
                <w:szCs w:val="16"/>
              </w:rPr>
              <w:t>0273</w:t>
            </w:r>
          </w:p>
        </w:tc>
        <w:tc>
          <w:tcPr>
            <w:tcW w:w="426" w:type="dxa"/>
            <w:gridSpan w:val="2"/>
            <w:shd w:val="solid" w:color="FFFFFF" w:fill="auto"/>
          </w:tcPr>
          <w:p w14:paraId="141A41C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E5910AE"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Reference default EPS bearer context #2</w:t>
            </w:r>
          </w:p>
        </w:tc>
        <w:tc>
          <w:tcPr>
            <w:tcW w:w="415" w:type="dxa"/>
            <w:gridSpan w:val="2"/>
            <w:shd w:val="solid" w:color="FFFFFF" w:fill="auto"/>
          </w:tcPr>
          <w:p w14:paraId="49E1CA5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61B3680"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0D06CBBB"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58C288E4" w14:textId="77777777" w:rsidR="008144D6" w:rsidRPr="0048078F" w:rsidRDefault="008144D6" w:rsidP="008144D6">
            <w:pPr>
              <w:rPr>
                <w:rFonts w:ascii="Arial" w:hAnsi="Arial" w:cs="Arial"/>
                <w:sz w:val="16"/>
                <w:szCs w:val="16"/>
              </w:rPr>
            </w:pPr>
            <w:r w:rsidRPr="0048078F">
              <w:rPr>
                <w:rFonts w:ascii="Arial" w:hAnsi="Arial" w:cs="Arial"/>
                <w:sz w:val="16"/>
                <w:szCs w:val="16"/>
              </w:rPr>
              <w:t>R5-120619</w:t>
            </w:r>
          </w:p>
        </w:tc>
      </w:tr>
      <w:tr w:rsidR="008144D6" w:rsidRPr="0048078F" w14:paraId="451C855D" w14:textId="77777777" w:rsidTr="008144D6">
        <w:trPr>
          <w:gridAfter w:val="1"/>
          <w:wAfter w:w="21" w:type="dxa"/>
          <w:jc w:val="center"/>
        </w:trPr>
        <w:tc>
          <w:tcPr>
            <w:tcW w:w="638" w:type="dxa"/>
            <w:gridSpan w:val="2"/>
            <w:shd w:val="solid" w:color="FFFFFF" w:fill="auto"/>
          </w:tcPr>
          <w:p w14:paraId="41449C43"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002B8A44"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2163F09A" w14:textId="77777777" w:rsidR="008144D6" w:rsidRPr="0048078F" w:rsidRDefault="008144D6" w:rsidP="008144D6">
            <w:pPr>
              <w:rPr>
                <w:rFonts w:ascii="Arial" w:hAnsi="Arial" w:cs="Arial"/>
                <w:sz w:val="16"/>
                <w:szCs w:val="16"/>
              </w:rPr>
            </w:pPr>
            <w:r w:rsidRPr="0048078F">
              <w:rPr>
                <w:rFonts w:ascii="Arial" w:hAnsi="Arial" w:cs="Arial"/>
                <w:sz w:val="16"/>
                <w:szCs w:val="16"/>
              </w:rPr>
              <w:t>0274</w:t>
            </w:r>
          </w:p>
        </w:tc>
        <w:tc>
          <w:tcPr>
            <w:tcW w:w="426" w:type="dxa"/>
            <w:gridSpan w:val="2"/>
            <w:shd w:val="solid" w:color="FFFFFF" w:fill="auto"/>
          </w:tcPr>
          <w:p w14:paraId="121209A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9084ADD"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the default (UTRA) Physical Channel Reconfiguration message</w:t>
            </w:r>
          </w:p>
        </w:tc>
        <w:tc>
          <w:tcPr>
            <w:tcW w:w="415" w:type="dxa"/>
            <w:gridSpan w:val="2"/>
            <w:shd w:val="solid" w:color="FFFFFF" w:fill="auto"/>
          </w:tcPr>
          <w:p w14:paraId="2E2CF74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E16FCFE"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22F45778"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12CC5D1B" w14:textId="77777777" w:rsidR="008144D6" w:rsidRPr="0048078F" w:rsidRDefault="008144D6" w:rsidP="008144D6">
            <w:pPr>
              <w:rPr>
                <w:rFonts w:ascii="Arial" w:hAnsi="Arial" w:cs="Arial"/>
                <w:sz w:val="16"/>
                <w:szCs w:val="16"/>
              </w:rPr>
            </w:pPr>
            <w:r w:rsidRPr="0048078F">
              <w:rPr>
                <w:rFonts w:ascii="Arial" w:hAnsi="Arial" w:cs="Arial"/>
                <w:sz w:val="16"/>
                <w:szCs w:val="16"/>
              </w:rPr>
              <w:t>R5-120620</w:t>
            </w:r>
          </w:p>
        </w:tc>
      </w:tr>
      <w:tr w:rsidR="008144D6" w:rsidRPr="0048078F" w14:paraId="7D6E0689" w14:textId="77777777" w:rsidTr="008144D6">
        <w:trPr>
          <w:gridAfter w:val="1"/>
          <w:wAfter w:w="21" w:type="dxa"/>
          <w:jc w:val="center"/>
        </w:trPr>
        <w:tc>
          <w:tcPr>
            <w:tcW w:w="638" w:type="dxa"/>
            <w:gridSpan w:val="2"/>
            <w:shd w:val="solid" w:color="FFFFFF" w:fill="auto"/>
          </w:tcPr>
          <w:p w14:paraId="72350F3B"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78965174"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39BFB545" w14:textId="77777777" w:rsidR="008144D6" w:rsidRPr="0048078F" w:rsidRDefault="008144D6" w:rsidP="008144D6">
            <w:pPr>
              <w:rPr>
                <w:rFonts w:ascii="Arial" w:hAnsi="Arial" w:cs="Arial"/>
                <w:sz w:val="16"/>
                <w:szCs w:val="16"/>
              </w:rPr>
            </w:pPr>
            <w:r w:rsidRPr="0048078F">
              <w:rPr>
                <w:rFonts w:ascii="Arial" w:hAnsi="Arial" w:cs="Arial"/>
                <w:sz w:val="16"/>
                <w:szCs w:val="16"/>
              </w:rPr>
              <w:t>0275</w:t>
            </w:r>
          </w:p>
        </w:tc>
        <w:tc>
          <w:tcPr>
            <w:tcW w:w="426" w:type="dxa"/>
            <w:gridSpan w:val="2"/>
            <w:shd w:val="solid" w:color="FFFFFF" w:fill="auto"/>
          </w:tcPr>
          <w:p w14:paraId="0A99E1B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C753EE3"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default measurement gap offset</w:t>
            </w:r>
          </w:p>
        </w:tc>
        <w:tc>
          <w:tcPr>
            <w:tcW w:w="415" w:type="dxa"/>
            <w:gridSpan w:val="2"/>
            <w:shd w:val="solid" w:color="FFFFFF" w:fill="auto"/>
          </w:tcPr>
          <w:p w14:paraId="48FA6BA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A008955"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11A16D67"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78EED4FE" w14:textId="77777777" w:rsidR="008144D6" w:rsidRPr="0048078F" w:rsidRDefault="008144D6" w:rsidP="008144D6">
            <w:pPr>
              <w:rPr>
                <w:rFonts w:ascii="Arial" w:hAnsi="Arial" w:cs="Arial"/>
                <w:sz w:val="16"/>
                <w:szCs w:val="16"/>
              </w:rPr>
            </w:pPr>
            <w:r w:rsidRPr="0048078F">
              <w:rPr>
                <w:rFonts w:ascii="Arial" w:hAnsi="Arial" w:cs="Arial"/>
                <w:sz w:val="16"/>
                <w:szCs w:val="16"/>
              </w:rPr>
              <w:t>R5-120621</w:t>
            </w:r>
          </w:p>
        </w:tc>
      </w:tr>
      <w:tr w:rsidR="008144D6" w:rsidRPr="0048078F" w14:paraId="5CB7DF2B" w14:textId="77777777" w:rsidTr="008144D6">
        <w:trPr>
          <w:gridAfter w:val="1"/>
          <w:wAfter w:w="21" w:type="dxa"/>
          <w:jc w:val="center"/>
        </w:trPr>
        <w:tc>
          <w:tcPr>
            <w:tcW w:w="638" w:type="dxa"/>
            <w:gridSpan w:val="2"/>
            <w:shd w:val="solid" w:color="FFFFFF" w:fill="auto"/>
          </w:tcPr>
          <w:p w14:paraId="00FDB620"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2040A2F3"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6AB7F607" w14:textId="77777777" w:rsidR="008144D6" w:rsidRPr="0048078F" w:rsidRDefault="008144D6" w:rsidP="008144D6">
            <w:pPr>
              <w:rPr>
                <w:rFonts w:ascii="Arial" w:hAnsi="Arial" w:cs="Arial"/>
                <w:sz w:val="16"/>
                <w:szCs w:val="16"/>
              </w:rPr>
            </w:pPr>
            <w:r w:rsidRPr="0048078F">
              <w:rPr>
                <w:rFonts w:ascii="Arial" w:hAnsi="Arial" w:cs="Arial"/>
                <w:sz w:val="16"/>
                <w:szCs w:val="16"/>
              </w:rPr>
              <w:t>0276</w:t>
            </w:r>
          </w:p>
        </w:tc>
        <w:tc>
          <w:tcPr>
            <w:tcW w:w="426" w:type="dxa"/>
            <w:gridSpan w:val="2"/>
            <w:shd w:val="solid" w:color="FFFFFF" w:fill="auto"/>
          </w:tcPr>
          <w:p w14:paraId="2E66674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994491D"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carrier bandwidth</w:t>
            </w:r>
          </w:p>
        </w:tc>
        <w:tc>
          <w:tcPr>
            <w:tcW w:w="415" w:type="dxa"/>
            <w:gridSpan w:val="2"/>
            <w:shd w:val="solid" w:color="FFFFFF" w:fill="auto"/>
          </w:tcPr>
          <w:p w14:paraId="38C593D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EC62CDA"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63B35713"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7220505C" w14:textId="77777777" w:rsidR="008144D6" w:rsidRPr="0048078F" w:rsidRDefault="008144D6" w:rsidP="008144D6">
            <w:pPr>
              <w:rPr>
                <w:rFonts w:ascii="Arial" w:hAnsi="Arial" w:cs="Arial"/>
                <w:sz w:val="16"/>
                <w:szCs w:val="16"/>
              </w:rPr>
            </w:pPr>
            <w:r w:rsidRPr="0048078F">
              <w:rPr>
                <w:rFonts w:ascii="Arial" w:hAnsi="Arial" w:cs="Arial"/>
                <w:sz w:val="16"/>
                <w:szCs w:val="16"/>
              </w:rPr>
              <w:t>R5-120677</w:t>
            </w:r>
          </w:p>
        </w:tc>
      </w:tr>
      <w:tr w:rsidR="008144D6" w:rsidRPr="0048078F" w14:paraId="7751F463" w14:textId="77777777" w:rsidTr="008144D6">
        <w:trPr>
          <w:gridAfter w:val="1"/>
          <w:wAfter w:w="21" w:type="dxa"/>
          <w:jc w:val="center"/>
        </w:trPr>
        <w:tc>
          <w:tcPr>
            <w:tcW w:w="638" w:type="dxa"/>
            <w:gridSpan w:val="2"/>
            <w:shd w:val="solid" w:color="FFFFFF" w:fill="auto"/>
          </w:tcPr>
          <w:p w14:paraId="14F9574E"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3C970747" w14:textId="77777777" w:rsidR="008144D6" w:rsidRPr="0048078F" w:rsidRDefault="008144D6" w:rsidP="008144D6">
            <w:pPr>
              <w:rPr>
                <w:rFonts w:ascii="Arial" w:hAnsi="Arial" w:cs="Arial"/>
                <w:sz w:val="16"/>
                <w:szCs w:val="16"/>
              </w:rPr>
            </w:pPr>
            <w:r w:rsidRPr="0048078F">
              <w:rPr>
                <w:rFonts w:ascii="Arial" w:hAnsi="Arial" w:cs="Arial"/>
                <w:sz w:val="16"/>
                <w:szCs w:val="16"/>
              </w:rPr>
              <w:t>RP-120192</w:t>
            </w:r>
          </w:p>
        </w:tc>
        <w:tc>
          <w:tcPr>
            <w:tcW w:w="567" w:type="dxa"/>
            <w:gridSpan w:val="2"/>
            <w:shd w:val="solid" w:color="FFFFFF" w:fill="auto"/>
          </w:tcPr>
          <w:p w14:paraId="08FF14A0" w14:textId="77777777" w:rsidR="008144D6" w:rsidRPr="0048078F" w:rsidRDefault="008144D6" w:rsidP="008144D6">
            <w:pPr>
              <w:rPr>
                <w:rFonts w:ascii="Arial" w:hAnsi="Arial" w:cs="Arial"/>
                <w:sz w:val="16"/>
                <w:szCs w:val="16"/>
              </w:rPr>
            </w:pPr>
            <w:r w:rsidRPr="0048078F">
              <w:rPr>
                <w:rFonts w:ascii="Arial" w:hAnsi="Arial" w:cs="Arial"/>
                <w:sz w:val="16"/>
                <w:szCs w:val="16"/>
              </w:rPr>
              <w:t>0277</w:t>
            </w:r>
          </w:p>
        </w:tc>
        <w:tc>
          <w:tcPr>
            <w:tcW w:w="426" w:type="dxa"/>
            <w:gridSpan w:val="2"/>
            <w:shd w:val="solid" w:color="FFFFFF" w:fill="auto"/>
          </w:tcPr>
          <w:p w14:paraId="3CC6EBD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6521C93"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4.5A.4</w:t>
            </w:r>
          </w:p>
        </w:tc>
        <w:tc>
          <w:tcPr>
            <w:tcW w:w="415" w:type="dxa"/>
            <w:gridSpan w:val="2"/>
            <w:shd w:val="solid" w:color="FFFFFF" w:fill="auto"/>
          </w:tcPr>
          <w:p w14:paraId="071F173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ECA23FF"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3BD3BC03"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44E098C7" w14:textId="77777777" w:rsidR="008144D6" w:rsidRPr="0048078F" w:rsidRDefault="008144D6" w:rsidP="008144D6">
            <w:pPr>
              <w:rPr>
                <w:rFonts w:ascii="Arial" w:hAnsi="Arial" w:cs="Arial"/>
                <w:sz w:val="16"/>
                <w:szCs w:val="16"/>
              </w:rPr>
            </w:pPr>
            <w:r w:rsidRPr="0048078F">
              <w:rPr>
                <w:rFonts w:ascii="Arial" w:hAnsi="Arial" w:cs="Arial"/>
                <w:sz w:val="16"/>
                <w:szCs w:val="16"/>
              </w:rPr>
              <w:t>R5-120693</w:t>
            </w:r>
          </w:p>
        </w:tc>
      </w:tr>
      <w:tr w:rsidR="008144D6" w:rsidRPr="0048078F" w14:paraId="1DD97AEA" w14:textId="77777777" w:rsidTr="008144D6">
        <w:trPr>
          <w:gridAfter w:val="1"/>
          <w:wAfter w:w="21" w:type="dxa"/>
          <w:jc w:val="center"/>
        </w:trPr>
        <w:tc>
          <w:tcPr>
            <w:tcW w:w="638" w:type="dxa"/>
            <w:gridSpan w:val="2"/>
            <w:shd w:val="solid" w:color="FFFFFF" w:fill="auto"/>
          </w:tcPr>
          <w:p w14:paraId="1E1981F6"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539B87EB" w14:textId="77777777" w:rsidR="008144D6" w:rsidRPr="0048078F" w:rsidRDefault="008144D6" w:rsidP="008144D6">
            <w:pPr>
              <w:rPr>
                <w:rFonts w:ascii="Arial" w:hAnsi="Arial" w:cs="Arial"/>
                <w:sz w:val="16"/>
                <w:szCs w:val="16"/>
              </w:rPr>
            </w:pPr>
            <w:r w:rsidRPr="0048078F">
              <w:rPr>
                <w:rFonts w:ascii="Arial" w:hAnsi="Arial" w:cs="Arial"/>
                <w:sz w:val="16"/>
                <w:szCs w:val="16"/>
              </w:rPr>
              <w:t>RP-120192</w:t>
            </w:r>
          </w:p>
        </w:tc>
        <w:tc>
          <w:tcPr>
            <w:tcW w:w="567" w:type="dxa"/>
            <w:gridSpan w:val="2"/>
            <w:shd w:val="solid" w:color="FFFFFF" w:fill="auto"/>
          </w:tcPr>
          <w:p w14:paraId="10BA1C23" w14:textId="77777777" w:rsidR="008144D6" w:rsidRPr="0048078F" w:rsidRDefault="008144D6" w:rsidP="008144D6">
            <w:pPr>
              <w:rPr>
                <w:rFonts w:ascii="Arial" w:hAnsi="Arial" w:cs="Arial"/>
                <w:sz w:val="16"/>
                <w:szCs w:val="16"/>
              </w:rPr>
            </w:pPr>
            <w:r w:rsidRPr="0048078F">
              <w:rPr>
                <w:rFonts w:ascii="Arial" w:hAnsi="Arial" w:cs="Arial"/>
                <w:sz w:val="16"/>
                <w:szCs w:val="16"/>
              </w:rPr>
              <w:t>0278</w:t>
            </w:r>
          </w:p>
        </w:tc>
        <w:tc>
          <w:tcPr>
            <w:tcW w:w="426" w:type="dxa"/>
            <w:gridSpan w:val="2"/>
            <w:shd w:val="solid" w:color="FFFFFF" w:fill="auto"/>
          </w:tcPr>
          <w:p w14:paraId="4ED6356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ACC2763"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4.5A.5</w:t>
            </w:r>
          </w:p>
        </w:tc>
        <w:tc>
          <w:tcPr>
            <w:tcW w:w="415" w:type="dxa"/>
            <w:gridSpan w:val="2"/>
            <w:shd w:val="solid" w:color="FFFFFF" w:fill="auto"/>
          </w:tcPr>
          <w:p w14:paraId="550FA87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4BE396A"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20AD7818"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39E4E95E" w14:textId="77777777" w:rsidR="008144D6" w:rsidRPr="0048078F" w:rsidRDefault="008144D6" w:rsidP="008144D6">
            <w:pPr>
              <w:rPr>
                <w:rFonts w:ascii="Arial" w:hAnsi="Arial" w:cs="Arial"/>
                <w:sz w:val="16"/>
                <w:szCs w:val="16"/>
              </w:rPr>
            </w:pPr>
            <w:r w:rsidRPr="0048078F">
              <w:rPr>
                <w:rFonts w:ascii="Arial" w:hAnsi="Arial" w:cs="Arial"/>
                <w:sz w:val="16"/>
                <w:szCs w:val="16"/>
              </w:rPr>
              <w:t>R5-120694</w:t>
            </w:r>
          </w:p>
        </w:tc>
      </w:tr>
      <w:tr w:rsidR="008144D6" w:rsidRPr="0048078F" w14:paraId="2ABB6F57" w14:textId="77777777" w:rsidTr="008144D6">
        <w:trPr>
          <w:gridAfter w:val="1"/>
          <w:wAfter w:w="21" w:type="dxa"/>
          <w:jc w:val="center"/>
        </w:trPr>
        <w:tc>
          <w:tcPr>
            <w:tcW w:w="638" w:type="dxa"/>
            <w:gridSpan w:val="2"/>
            <w:shd w:val="solid" w:color="FFFFFF" w:fill="auto"/>
          </w:tcPr>
          <w:p w14:paraId="3B4D2C97"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1AB45E92" w14:textId="77777777" w:rsidR="008144D6" w:rsidRPr="0048078F" w:rsidRDefault="008144D6" w:rsidP="008144D6">
            <w:pPr>
              <w:rPr>
                <w:rFonts w:ascii="Arial" w:hAnsi="Arial" w:cs="Arial"/>
                <w:sz w:val="16"/>
                <w:szCs w:val="16"/>
              </w:rPr>
            </w:pPr>
            <w:r w:rsidRPr="0048078F">
              <w:rPr>
                <w:rFonts w:ascii="Arial" w:hAnsi="Arial" w:cs="Arial"/>
                <w:sz w:val="16"/>
                <w:szCs w:val="16"/>
              </w:rPr>
              <w:t>RP-120200</w:t>
            </w:r>
          </w:p>
        </w:tc>
        <w:tc>
          <w:tcPr>
            <w:tcW w:w="567" w:type="dxa"/>
            <w:gridSpan w:val="2"/>
            <w:shd w:val="solid" w:color="FFFFFF" w:fill="auto"/>
          </w:tcPr>
          <w:p w14:paraId="149CC5FB" w14:textId="77777777" w:rsidR="008144D6" w:rsidRPr="0048078F" w:rsidRDefault="008144D6" w:rsidP="008144D6">
            <w:pPr>
              <w:rPr>
                <w:rFonts w:ascii="Arial" w:hAnsi="Arial" w:cs="Arial"/>
                <w:sz w:val="16"/>
                <w:szCs w:val="16"/>
              </w:rPr>
            </w:pPr>
            <w:r w:rsidRPr="0048078F">
              <w:rPr>
                <w:rFonts w:ascii="Arial" w:hAnsi="Arial" w:cs="Arial"/>
                <w:sz w:val="16"/>
                <w:szCs w:val="16"/>
              </w:rPr>
              <w:t>0280</w:t>
            </w:r>
          </w:p>
        </w:tc>
        <w:tc>
          <w:tcPr>
            <w:tcW w:w="426" w:type="dxa"/>
            <w:gridSpan w:val="2"/>
            <w:shd w:val="solid" w:color="FFFFFF" w:fill="auto"/>
          </w:tcPr>
          <w:p w14:paraId="5D63F7D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F27BBC9"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the default value of Carrier Aggregation parameters</w:t>
            </w:r>
          </w:p>
        </w:tc>
        <w:tc>
          <w:tcPr>
            <w:tcW w:w="415" w:type="dxa"/>
            <w:gridSpan w:val="2"/>
            <w:shd w:val="solid" w:color="FFFFFF" w:fill="auto"/>
          </w:tcPr>
          <w:p w14:paraId="125BEF3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BF467EB"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1A438DE5"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2CA756D8" w14:textId="77777777" w:rsidR="008144D6" w:rsidRPr="0048078F" w:rsidRDefault="008144D6" w:rsidP="008144D6">
            <w:pPr>
              <w:rPr>
                <w:rFonts w:ascii="Arial" w:hAnsi="Arial" w:cs="Arial"/>
                <w:sz w:val="16"/>
                <w:szCs w:val="16"/>
              </w:rPr>
            </w:pPr>
            <w:r w:rsidRPr="0048078F">
              <w:rPr>
                <w:rFonts w:ascii="Arial" w:hAnsi="Arial" w:cs="Arial"/>
                <w:sz w:val="16"/>
                <w:szCs w:val="16"/>
              </w:rPr>
              <w:t>R5-120726</w:t>
            </w:r>
          </w:p>
        </w:tc>
      </w:tr>
      <w:tr w:rsidR="008144D6" w:rsidRPr="0048078F" w14:paraId="4F1478AB" w14:textId="77777777" w:rsidTr="008144D6">
        <w:trPr>
          <w:gridAfter w:val="1"/>
          <w:wAfter w:w="21" w:type="dxa"/>
          <w:jc w:val="center"/>
        </w:trPr>
        <w:tc>
          <w:tcPr>
            <w:tcW w:w="638" w:type="dxa"/>
            <w:gridSpan w:val="2"/>
            <w:shd w:val="solid" w:color="FFFFFF" w:fill="auto"/>
          </w:tcPr>
          <w:p w14:paraId="73AB3265"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09B94C13"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24A8204A" w14:textId="77777777" w:rsidR="008144D6" w:rsidRPr="0048078F" w:rsidRDefault="008144D6" w:rsidP="008144D6">
            <w:pPr>
              <w:rPr>
                <w:rFonts w:ascii="Arial" w:hAnsi="Arial" w:cs="Arial"/>
                <w:sz w:val="16"/>
                <w:szCs w:val="16"/>
              </w:rPr>
            </w:pPr>
            <w:r w:rsidRPr="0048078F">
              <w:rPr>
                <w:rFonts w:ascii="Arial" w:hAnsi="Arial" w:cs="Arial"/>
                <w:sz w:val="16"/>
                <w:szCs w:val="16"/>
              </w:rPr>
              <w:t>0282</w:t>
            </w:r>
          </w:p>
        </w:tc>
        <w:tc>
          <w:tcPr>
            <w:tcW w:w="426" w:type="dxa"/>
            <w:gridSpan w:val="2"/>
            <w:shd w:val="solid" w:color="FFFFFF" w:fill="auto"/>
          </w:tcPr>
          <w:p w14:paraId="60EB70E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35631D8"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UE Release in UE capability</w:t>
            </w:r>
          </w:p>
        </w:tc>
        <w:tc>
          <w:tcPr>
            <w:tcW w:w="415" w:type="dxa"/>
            <w:gridSpan w:val="2"/>
            <w:shd w:val="solid" w:color="FFFFFF" w:fill="auto"/>
          </w:tcPr>
          <w:p w14:paraId="5CC2F79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EA1710A"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527A58E9"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3AB1B90A" w14:textId="77777777" w:rsidR="008144D6" w:rsidRPr="0048078F" w:rsidRDefault="008144D6" w:rsidP="008144D6">
            <w:pPr>
              <w:rPr>
                <w:rFonts w:ascii="Arial" w:hAnsi="Arial" w:cs="Arial"/>
                <w:sz w:val="16"/>
                <w:szCs w:val="16"/>
              </w:rPr>
            </w:pPr>
            <w:r w:rsidRPr="0048078F">
              <w:rPr>
                <w:rFonts w:ascii="Arial" w:hAnsi="Arial" w:cs="Arial"/>
                <w:sz w:val="16"/>
                <w:szCs w:val="16"/>
              </w:rPr>
              <w:t>R5-120752</w:t>
            </w:r>
          </w:p>
        </w:tc>
      </w:tr>
      <w:tr w:rsidR="008144D6" w:rsidRPr="0048078F" w14:paraId="5D66C8E6" w14:textId="77777777" w:rsidTr="008144D6">
        <w:trPr>
          <w:gridAfter w:val="1"/>
          <w:wAfter w:w="21" w:type="dxa"/>
          <w:jc w:val="center"/>
        </w:trPr>
        <w:tc>
          <w:tcPr>
            <w:tcW w:w="638" w:type="dxa"/>
            <w:gridSpan w:val="2"/>
            <w:shd w:val="solid" w:color="FFFFFF" w:fill="auto"/>
          </w:tcPr>
          <w:p w14:paraId="5F660F43"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696460B1"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4ADE60F5" w14:textId="77777777" w:rsidR="008144D6" w:rsidRPr="0048078F" w:rsidRDefault="008144D6" w:rsidP="008144D6">
            <w:pPr>
              <w:rPr>
                <w:rFonts w:ascii="Arial" w:hAnsi="Arial" w:cs="Arial"/>
                <w:sz w:val="16"/>
                <w:szCs w:val="16"/>
              </w:rPr>
            </w:pPr>
            <w:r w:rsidRPr="0048078F">
              <w:rPr>
                <w:rFonts w:ascii="Arial" w:hAnsi="Arial" w:cs="Arial"/>
                <w:sz w:val="16"/>
                <w:szCs w:val="16"/>
              </w:rPr>
              <w:t>0283</w:t>
            </w:r>
          </w:p>
        </w:tc>
        <w:tc>
          <w:tcPr>
            <w:tcW w:w="426" w:type="dxa"/>
            <w:gridSpan w:val="2"/>
            <w:shd w:val="solid" w:color="FFFFFF" w:fill="auto"/>
          </w:tcPr>
          <w:p w14:paraId="503A7E1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F04A93F"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generic test procedure for SRVCC call handover to UTRA</w:t>
            </w:r>
          </w:p>
        </w:tc>
        <w:tc>
          <w:tcPr>
            <w:tcW w:w="415" w:type="dxa"/>
            <w:gridSpan w:val="2"/>
            <w:shd w:val="solid" w:color="FFFFFF" w:fill="auto"/>
          </w:tcPr>
          <w:p w14:paraId="20DDD51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945A3DB"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7FABFF17"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04662359" w14:textId="77777777" w:rsidR="008144D6" w:rsidRPr="0048078F" w:rsidRDefault="008144D6" w:rsidP="008144D6">
            <w:pPr>
              <w:rPr>
                <w:rFonts w:ascii="Arial" w:hAnsi="Arial" w:cs="Arial"/>
                <w:sz w:val="16"/>
                <w:szCs w:val="16"/>
              </w:rPr>
            </w:pPr>
            <w:r w:rsidRPr="0048078F">
              <w:rPr>
                <w:rFonts w:ascii="Arial" w:hAnsi="Arial" w:cs="Arial"/>
                <w:sz w:val="16"/>
                <w:szCs w:val="16"/>
              </w:rPr>
              <w:t>R5-120753</w:t>
            </w:r>
          </w:p>
        </w:tc>
      </w:tr>
      <w:tr w:rsidR="008144D6" w:rsidRPr="0048078F" w14:paraId="04B1D3E2" w14:textId="77777777" w:rsidTr="008144D6">
        <w:trPr>
          <w:gridAfter w:val="1"/>
          <w:wAfter w:w="21" w:type="dxa"/>
          <w:jc w:val="center"/>
        </w:trPr>
        <w:tc>
          <w:tcPr>
            <w:tcW w:w="638" w:type="dxa"/>
            <w:gridSpan w:val="2"/>
            <w:shd w:val="solid" w:color="FFFFFF" w:fill="auto"/>
          </w:tcPr>
          <w:p w14:paraId="4B3608E7"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73006E97"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729F8D8A" w14:textId="77777777" w:rsidR="008144D6" w:rsidRPr="0048078F" w:rsidRDefault="008144D6" w:rsidP="008144D6">
            <w:pPr>
              <w:rPr>
                <w:rFonts w:ascii="Arial" w:hAnsi="Arial" w:cs="Arial"/>
                <w:sz w:val="16"/>
                <w:szCs w:val="16"/>
              </w:rPr>
            </w:pPr>
            <w:r w:rsidRPr="0048078F">
              <w:rPr>
                <w:rFonts w:ascii="Arial" w:hAnsi="Arial" w:cs="Arial"/>
                <w:sz w:val="16"/>
                <w:szCs w:val="16"/>
              </w:rPr>
              <w:t>0284</w:t>
            </w:r>
          </w:p>
        </w:tc>
        <w:tc>
          <w:tcPr>
            <w:tcW w:w="426" w:type="dxa"/>
            <w:gridSpan w:val="2"/>
            <w:shd w:val="solid" w:color="FFFFFF" w:fill="auto"/>
          </w:tcPr>
          <w:p w14:paraId="6E05DC8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1EAB29C"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test procedure sequence 6.4.2.7A for check that UE is camped on E-UTRAN cell upon mobility from another RAT</w:t>
            </w:r>
          </w:p>
        </w:tc>
        <w:tc>
          <w:tcPr>
            <w:tcW w:w="415" w:type="dxa"/>
            <w:gridSpan w:val="2"/>
            <w:shd w:val="solid" w:color="FFFFFF" w:fill="auto"/>
          </w:tcPr>
          <w:p w14:paraId="53D2FD1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0441CEB"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30163ABD"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5FD8368E" w14:textId="77777777" w:rsidR="008144D6" w:rsidRPr="0048078F" w:rsidRDefault="008144D6" w:rsidP="008144D6">
            <w:pPr>
              <w:rPr>
                <w:rFonts w:ascii="Arial" w:hAnsi="Arial" w:cs="Arial"/>
                <w:sz w:val="16"/>
                <w:szCs w:val="16"/>
              </w:rPr>
            </w:pPr>
            <w:r w:rsidRPr="0048078F">
              <w:rPr>
                <w:rFonts w:ascii="Arial" w:hAnsi="Arial" w:cs="Arial"/>
                <w:sz w:val="16"/>
                <w:szCs w:val="16"/>
              </w:rPr>
              <w:t>R5-120754</w:t>
            </w:r>
          </w:p>
        </w:tc>
      </w:tr>
      <w:tr w:rsidR="008144D6" w:rsidRPr="0048078F" w14:paraId="63B93038" w14:textId="77777777" w:rsidTr="008144D6">
        <w:trPr>
          <w:gridAfter w:val="1"/>
          <w:wAfter w:w="21" w:type="dxa"/>
          <w:jc w:val="center"/>
        </w:trPr>
        <w:tc>
          <w:tcPr>
            <w:tcW w:w="638" w:type="dxa"/>
            <w:gridSpan w:val="2"/>
            <w:shd w:val="solid" w:color="FFFFFF" w:fill="auto"/>
          </w:tcPr>
          <w:p w14:paraId="351A46F7"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4C213E9B"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326BA816" w14:textId="77777777" w:rsidR="008144D6" w:rsidRPr="0048078F" w:rsidRDefault="008144D6" w:rsidP="008144D6">
            <w:pPr>
              <w:rPr>
                <w:rFonts w:ascii="Arial" w:hAnsi="Arial" w:cs="Arial"/>
                <w:sz w:val="16"/>
                <w:szCs w:val="16"/>
              </w:rPr>
            </w:pPr>
            <w:r w:rsidRPr="0048078F">
              <w:rPr>
                <w:rFonts w:ascii="Arial" w:hAnsi="Arial" w:cs="Arial"/>
                <w:sz w:val="16"/>
                <w:szCs w:val="16"/>
              </w:rPr>
              <w:t>0285</w:t>
            </w:r>
          </w:p>
        </w:tc>
        <w:tc>
          <w:tcPr>
            <w:tcW w:w="426" w:type="dxa"/>
            <w:gridSpan w:val="2"/>
            <w:shd w:val="solid" w:color="FFFFFF" w:fill="auto"/>
          </w:tcPr>
          <w:p w14:paraId="671C1D6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CA19260"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Default UTRA RRC Connection Request message</w:t>
            </w:r>
          </w:p>
        </w:tc>
        <w:tc>
          <w:tcPr>
            <w:tcW w:w="415" w:type="dxa"/>
            <w:gridSpan w:val="2"/>
            <w:shd w:val="solid" w:color="FFFFFF" w:fill="auto"/>
          </w:tcPr>
          <w:p w14:paraId="1D79340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DCEEC5B"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164E2EC9"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506592AF" w14:textId="77777777" w:rsidR="008144D6" w:rsidRPr="0048078F" w:rsidRDefault="008144D6" w:rsidP="008144D6">
            <w:pPr>
              <w:rPr>
                <w:rFonts w:ascii="Arial" w:hAnsi="Arial" w:cs="Arial"/>
                <w:sz w:val="16"/>
                <w:szCs w:val="16"/>
              </w:rPr>
            </w:pPr>
            <w:r w:rsidRPr="0048078F">
              <w:rPr>
                <w:rFonts w:ascii="Arial" w:hAnsi="Arial" w:cs="Arial"/>
                <w:sz w:val="16"/>
                <w:szCs w:val="16"/>
              </w:rPr>
              <w:t>R5-120756</w:t>
            </w:r>
          </w:p>
        </w:tc>
      </w:tr>
      <w:tr w:rsidR="008144D6" w:rsidRPr="0048078F" w14:paraId="21DBDDE2" w14:textId="77777777" w:rsidTr="008144D6">
        <w:trPr>
          <w:gridAfter w:val="1"/>
          <w:wAfter w:w="21" w:type="dxa"/>
          <w:jc w:val="center"/>
        </w:trPr>
        <w:tc>
          <w:tcPr>
            <w:tcW w:w="638" w:type="dxa"/>
            <w:gridSpan w:val="2"/>
            <w:shd w:val="solid" w:color="FFFFFF" w:fill="auto"/>
          </w:tcPr>
          <w:p w14:paraId="527BBCB8"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7003B9A7" w14:textId="77777777" w:rsidR="008144D6" w:rsidRPr="0048078F" w:rsidRDefault="008144D6" w:rsidP="008144D6">
            <w:pPr>
              <w:rPr>
                <w:rFonts w:ascii="Arial" w:hAnsi="Arial" w:cs="Arial"/>
                <w:sz w:val="16"/>
                <w:szCs w:val="16"/>
              </w:rPr>
            </w:pPr>
            <w:r w:rsidRPr="0048078F">
              <w:rPr>
                <w:rFonts w:ascii="Arial" w:hAnsi="Arial" w:cs="Arial"/>
                <w:sz w:val="16"/>
                <w:szCs w:val="16"/>
              </w:rPr>
              <w:t>RP-120176</w:t>
            </w:r>
          </w:p>
        </w:tc>
        <w:tc>
          <w:tcPr>
            <w:tcW w:w="567" w:type="dxa"/>
            <w:gridSpan w:val="2"/>
            <w:shd w:val="solid" w:color="FFFFFF" w:fill="auto"/>
          </w:tcPr>
          <w:p w14:paraId="59F64190" w14:textId="77777777" w:rsidR="008144D6" w:rsidRPr="0048078F" w:rsidRDefault="008144D6" w:rsidP="008144D6">
            <w:pPr>
              <w:rPr>
                <w:rFonts w:ascii="Arial" w:hAnsi="Arial" w:cs="Arial"/>
                <w:sz w:val="16"/>
                <w:szCs w:val="16"/>
              </w:rPr>
            </w:pPr>
            <w:r w:rsidRPr="0048078F">
              <w:rPr>
                <w:rFonts w:ascii="Arial" w:hAnsi="Arial" w:cs="Arial"/>
                <w:sz w:val="16"/>
                <w:szCs w:val="16"/>
              </w:rPr>
              <w:t>0286</w:t>
            </w:r>
          </w:p>
        </w:tc>
        <w:tc>
          <w:tcPr>
            <w:tcW w:w="426" w:type="dxa"/>
            <w:gridSpan w:val="2"/>
            <w:shd w:val="solid" w:color="FFFFFF" w:fill="auto"/>
          </w:tcPr>
          <w:p w14:paraId="573E21E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5A88187" w14:textId="77777777" w:rsidR="008144D6" w:rsidRPr="0048078F" w:rsidRDefault="008144D6" w:rsidP="008144D6">
            <w:pPr>
              <w:rPr>
                <w:rFonts w:ascii="Arial" w:hAnsi="Arial" w:cs="Arial"/>
                <w:sz w:val="16"/>
                <w:szCs w:val="16"/>
              </w:rPr>
            </w:pPr>
            <w:r w:rsidRPr="0048078F">
              <w:rPr>
                <w:rFonts w:ascii="Arial" w:hAnsi="Arial" w:cs="Arial"/>
                <w:sz w:val="16"/>
                <w:szCs w:val="16"/>
              </w:rPr>
              <w:t>TS 36.508: Band 23 test frequencies correction</w:t>
            </w:r>
          </w:p>
        </w:tc>
        <w:tc>
          <w:tcPr>
            <w:tcW w:w="415" w:type="dxa"/>
            <w:gridSpan w:val="2"/>
            <w:shd w:val="solid" w:color="FFFFFF" w:fill="auto"/>
          </w:tcPr>
          <w:p w14:paraId="2C7DD84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2DE2900"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4FD7DAB6"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26EE5FBF" w14:textId="77777777" w:rsidR="008144D6" w:rsidRPr="0048078F" w:rsidRDefault="008144D6" w:rsidP="008144D6">
            <w:pPr>
              <w:rPr>
                <w:rFonts w:ascii="Arial" w:hAnsi="Arial" w:cs="Arial"/>
                <w:sz w:val="16"/>
                <w:szCs w:val="16"/>
              </w:rPr>
            </w:pPr>
            <w:r w:rsidRPr="0048078F">
              <w:rPr>
                <w:rFonts w:ascii="Arial" w:hAnsi="Arial" w:cs="Arial"/>
                <w:sz w:val="16"/>
                <w:szCs w:val="16"/>
              </w:rPr>
              <w:t>R5-120800</w:t>
            </w:r>
          </w:p>
        </w:tc>
      </w:tr>
      <w:tr w:rsidR="008144D6" w:rsidRPr="0048078F" w14:paraId="447CFD24" w14:textId="77777777" w:rsidTr="008144D6">
        <w:trPr>
          <w:gridAfter w:val="1"/>
          <w:wAfter w:w="21" w:type="dxa"/>
          <w:jc w:val="center"/>
        </w:trPr>
        <w:tc>
          <w:tcPr>
            <w:tcW w:w="638" w:type="dxa"/>
            <w:gridSpan w:val="2"/>
            <w:shd w:val="solid" w:color="FFFFFF" w:fill="auto"/>
          </w:tcPr>
          <w:p w14:paraId="0ADBE31F"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30A4E2B2" w14:textId="77777777" w:rsidR="008144D6" w:rsidRPr="0048078F" w:rsidRDefault="008144D6" w:rsidP="008144D6">
            <w:pPr>
              <w:rPr>
                <w:rFonts w:ascii="Arial" w:hAnsi="Arial" w:cs="Arial"/>
                <w:sz w:val="16"/>
                <w:szCs w:val="16"/>
              </w:rPr>
            </w:pPr>
            <w:r w:rsidRPr="0048078F">
              <w:rPr>
                <w:rFonts w:ascii="Arial" w:hAnsi="Arial" w:cs="Arial"/>
                <w:sz w:val="16"/>
                <w:szCs w:val="16"/>
              </w:rPr>
              <w:t>RP-120179</w:t>
            </w:r>
          </w:p>
        </w:tc>
        <w:tc>
          <w:tcPr>
            <w:tcW w:w="567" w:type="dxa"/>
            <w:gridSpan w:val="2"/>
            <w:shd w:val="solid" w:color="FFFFFF" w:fill="auto"/>
          </w:tcPr>
          <w:p w14:paraId="4099969D" w14:textId="77777777" w:rsidR="008144D6" w:rsidRPr="0048078F" w:rsidRDefault="008144D6" w:rsidP="008144D6">
            <w:pPr>
              <w:rPr>
                <w:rFonts w:ascii="Arial" w:hAnsi="Arial" w:cs="Arial"/>
                <w:sz w:val="16"/>
                <w:szCs w:val="16"/>
              </w:rPr>
            </w:pPr>
            <w:r w:rsidRPr="0048078F">
              <w:rPr>
                <w:rFonts w:ascii="Arial" w:hAnsi="Arial" w:cs="Arial"/>
                <w:sz w:val="16"/>
                <w:szCs w:val="16"/>
              </w:rPr>
              <w:t>0287</w:t>
            </w:r>
          </w:p>
        </w:tc>
        <w:tc>
          <w:tcPr>
            <w:tcW w:w="426" w:type="dxa"/>
            <w:gridSpan w:val="2"/>
            <w:shd w:val="solid" w:color="FFFFFF" w:fill="auto"/>
          </w:tcPr>
          <w:p w14:paraId="5F33D79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2E33597" w14:textId="77777777" w:rsidR="008144D6" w:rsidRPr="0048078F" w:rsidRDefault="008144D6" w:rsidP="008144D6">
            <w:pPr>
              <w:rPr>
                <w:rFonts w:ascii="Arial" w:hAnsi="Arial" w:cs="Arial"/>
                <w:sz w:val="16"/>
                <w:szCs w:val="16"/>
              </w:rPr>
            </w:pPr>
            <w:r w:rsidRPr="0048078F">
              <w:rPr>
                <w:rFonts w:ascii="Arial" w:hAnsi="Arial" w:cs="Arial"/>
                <w:sz w:val="16"/>
                <w:szCs w:val="16"/>
              </w:rPr>
              <w:t>Remove IPv4viaNAS_TestMode</w:t>
            </w:r>
          </w:p>
        </w:tc>
        <w:tc>
          <w:tcPr>
            <w:tcW w:w="415" w:type="dxa"/>
            <w:gridSpan w:val="2"/>
            <w:shd w:val="solid" w:color="FFFFFF" w:fill="auto"/>
          </w:tcPr>
          <w:p w14:paraId="418BCB5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B05324F"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0167C8C9"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058E7075" w14:textId="77777777" w:rsidR="008144D6" w:rsidRPr="0048078F" w:rsidRDefault="008144D6" w:rsidP="008144D6">
            <w:pPr>
              <w:rPr>
                <w:rFonts w:ascii="Arial" w:hAnsi="Arial" w:cs="Arial"/>
                <w:sz w:val="16"/>
                <w:szCs w:val="16"/>
              </w:rPr>
            </w:pPr>
            <w:r w:rsidRPr="0048078F">
              <w:rPr>
                <w:rFonts w:ascii="Arial" w:hAnsi="Arial" w:cs="Arial"/>
                <w:sz w:val="16"/>
                <w:szCs w:val="16"/>
              </w:rPr>
              <w:t>R5-120908</w:t>
            </w:r>
          </w:p>
        </w:tc>
      </w:tr>
      <w:tr w:rsidR="008144D6" w:rsidRPr="0048078F" w14:paraId="7B951A80" w14:textId="77777777" w:rsidTr="008144D6">
        <w:trPr>
          <w:gridAfter w:val="1"/>
          <w:wAfter w:w="21" w:type="dxa"/>
          <w:jc w:val="center"/>
        </w:trPr>
        <w:tc>
          <w:tcPr>
            <w:tcW w:w="638" w:type="dxa"/>
            <w:gridSpan w:val="2"/>
            <w:shd w:val="solid" w:color="FFFFFF" w:fill="auto"/>
          </w:tcPr>
          <w:p w14:paraId="0A081BBE"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741CEB16" w14:textId="77777777" w:rsidR="008144D6" w:rsidRPr="0048078F" w:rsidRDefault="008144D6" w:rsidP="008144D6">
            <w:pPr>
              <w:rPr>
                <w:rFonts w:ascii="Arial" w:hAnsi="Arial" w:cs="Arial"/>
                <w:sz w:val="16"/>
                <w:szCs w:val="16"/>
              </w:rPr>
            </w:pPr>
            <w:r w:rsidRPr="0048078F">
              <w:rPr>
                <w:rFonts w:ascii="Arial" w:hAnsi="Arial" w:cs="Arial"/>
                <w:sz w:val="16"/>
                <w:szCs w:val="16"/>
              </w:rPr>
              <w:t>GP-120009</w:t>
            </w:r>
          </w:p>
        </w:tc>
        <w:tc>
          <w:tcPr>
            <w:tcW w:w="567" w:type="dxa"/>
            <w:gridSpan w:val="2"/>
            <w:shd w:val="solid" w:color="FFFFFF" w:fill="auto"/>
          </w:tcPr>
          <w:p w14:paraId="1473AB7F" w14:textId="77777777" w:rsidR="008144D6" w:rsidRPr="0048078F" w:rsidRDefault="008144D6" w:rsidP="008144D6">
            <w:pPr>
              <w:rPr>
                <w:rFonts w:ascii="Arial" w:hAnsi="Arial" w:cs="Arial"/>
                <w:sz w:val="16"/>
                <w:szCs w:val="16"/>
              </w:rPr>
            </w:pPr>
            <w:r w:rsidRPr="0048078F">
              <w:rPr>
                <w:rFonts w:ascii="Arial" w:hAnsi="Arial" w:cs="Arial"/>
                <w:sz w:val="16"/>
                <w:szCs w:val="16"/>
              </w:rPr>
              <w:t>0288</w:t>
            </w:r>
          </w:p>
        </w:tc>
        <w:tc>
          <w:tcPr>
            <w:tcW w:w="426" w:type="dxa"/>
            <w:gridSpan w:val="2"/>
            <w:shd w:val="solid" w:color="FFFFFF" w:fill="auto"/>
          </w:tcPr>
          <w:p w14:paraId="3486EE6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7746891" w14:textId="77777777" w:rsidR="008144D6" w:rsidRPr="0048078F" w:rsidRDefault="008144D6" w:rsidP="008144D6">
            <w:pPr>
              <w:rPr>
                <w:rFonts w:ascii="Arial" w:hAnsi="Arial" w:cs="Arial"/>
                <w:sz w:val="16"/>
                <w:szCs w:val="16"/>
              </w:rPr>
            </w:pPr>
            <w:r w:rsidRPr="0048078F">
              <w:rPr>
                <w:rFonts w:ascii="Arial" w:hAnsi="Arial" w:cs="Arial"/>
                <w:sz w:val="16"/>
                <w:szCs w:val="16"/>
              </w:rPr>
              <w:t>Section 4.4.5 Common parameters for simulated GERAN cells – Correction to SI2 Quarter</w:t>
            </w:r>
          </w:p>
        </w:tc>
        <w:tc>
          <w:tcPr>
            <w:tcW w:w="415" w:type="dxa"/>
            <w:gridSpan w:val="2"/>
            <w:shd w:val="solid" w:color="FFFFFF" w:fill="auto"/>
          </w:tcPr>
          <w:p w14:paraId="07DC4E4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9B3DE33" w14:textId="77777777" w:rsidR="008144D6" w:rsidRPr="0048078F" w:rsidRDefault="008144D6" w:rsidP="008144D6">
            <w:pPr>
              <w:rPr>
                <w:rFonts w:ascii="Arial" w:hAnsi="Arial" w:cs="Arial"/>
                <w:sz w:val="16"/>
                <w:szCs w:val="16"/>
              </w:rPr>
            </w:pPr>
            <w:r w:rsidRPr="0048078F">
              <w:rPr>
                <w:rFonts w:ascii="Arial" w:hAnsi="Arial" w:cs="Arial"/>
                <w:sz w:val="16"/>
                <w:szCs w:val="16"/>
              </w:rPr>
              <w:t>9.7.0</w:t>
            </w:r>
          </w:p>
        </w:tc>
        <w:tc>
          <w:tcPr>
            <w:tcW w:w="708" w:type="dxa"/>
            <w:gridSpan w:val="2"/>
            <w:shd w:val="solid" w:color="FFFFFF" w:fill="auto"/>
          </w:tcPr>
          <w:p w14:paraId="74600D49"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1033" w:type="dxa"/>
            <w:gridSpan w:val="2"/>
            <w:shd w:val="solid" w:color="FFFFFF" w:fill="auto"/>
          </w:tcPr>
          <w:p w14:paraId="23EAA3A8" w14:textId="77777777" w:rsidR="008144D6" w:rsidRPr="0048078F" w:rsidRDefault="008144D6" w:rsidP="008144D6">
            <w:pPr>
              <w:rPr>
                <w:rFonts w:ascii="Arial" w:hAnsi="Arial" w:cs="Arial"/>
                <w:sz w:val="16"/>
                <w:szCs w:val="16"/>
              </w:rPr>
            </w:pPr>
            <w:r w:rsidRPr="0048078F">
              <w:rPr>
                <w:rFonts w:ascii="Arial" w:hAnsi="Arial" w:cs="Arial"/>
                <w:sz w:val="16"/>
                <w:szCs w:val="16"/>
              </w:rPr>
              <w:t>GP-120009</w:t>
            </w:r>
          </w:p>
        </w:tc>
      </w:tr>
      <w:tr w:rsidR="008144D6" w:rsidRPr="0048078F" w14:paraId="2296DCC8" w14:textId="77777777" w:rsidTr="008144D6">
        <w:trPr>
          <w:gridAfter w:val="1"/>
          <w:wAfter w:w="21" w:type="dxa"/>
          <w:jc w:val="center"/>
        </w:trPr>
        <w:tc>
          <w:tcPr>
            <w:tcW w:w="638" w:type="dxa"/>
            <w:gridSpan w:val="2"/>
            <w:shd w:val="solid" w:color="FFFFFF" w:fill="auto"/>
          </w:tcPr>
          <w:p w14:paraId="2226A2BA"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3F3D87B9" w14:textId="77777777" w:rsidR="008144D6" w:rsidRPr="0048078F" w:rsidRDefault="008144D6" w:rsidP="008144D6">
            <w:pPr>
              <w:rPr>
                <w:rFonts w:ascii="Arial" w:hAnsi="Arial" w:cs="Arial"/>
                <w:sz w:val="16"/>
                <w:szCs w:val="16"/>
              </w:rPr>
            </w:pPr>
            <w:r w:rsidRPr="0048078F">
              <w:rPr>
                <w:rFonts w:ascii="Arial" w:hAnsi="Arial" w:cs="Arial"/>
                <w:sz w:val="16"/>
                <w:szCs w:val="16"/>
              </w:rPr>
              <w:t>RP-120203</w:t>
            </w:r>
          </w:p>
        </w:tc>
        <w:tc>
          <w:tcPr>
            <w:tcW w:w="567" w:type="dxa"/>
            <w:gridSpan w:val="2"/>
            <w:shd w:val="solid" w:color="FFFFFF" w:fill="auto"/>
          </w:tcPr>
          <w:p w14:paraId="368C88FE" w14:textId="77777777" w:rsidR="008144D6" w:rsidRPr="0048078F" w:rsidRDefault="008144D6" w:rsidP="008144D6">
            <w:pPr>
              <w:rPr>
                <w:rFonts w:ascii="Arial" w:hAnsi="Arial" w:cs="Arial"/>
                <w:sz w:val="16"/>
                <w:szCs w:val="16"/>
              </w:rPr>
            </w:pPr>
            <w:r w:rsidRPr="0048078F">
              <w:rPr>
                <w:rFonts w:ascii="Arial" w:hAnsi="Arial" w:cs="Arial"/>
                <w:sz w:val="16"/>
                <w:szCs w:val="16"/>
              </w:rPr>
              <w:t>0279</w:t>
            </w:r>
          </w:p>
        </w:tc>
        <w:tc>
          <w:tcPr>
            <w:tcW w:w="426" w:type="dxa"/>
            <w:gridSpan w:val="2"/>
            <w:shd w:val="solid" w:color="FFFFFF" w:fill="auto"/>
          </w:tcPr>
          <w:p w14:paraId="4870485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6954506"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two MBMS counting related messages in TS 36.508</w:t>
            </w:r>
          </w:p>
        </w:tc>
        <w:tc>
          <w:tcPr>
            <w:tcW w:w="415" w:type="dxa"/>
            <w:gridSpan w:val="2"/>
            <w:shd w:val="solid" w:color="FFFFFF" w:fill="auto"/>
          </w:tcPr>
          <w:p w14:paraId="7785A8D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DABC3CE"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708" w:type="dxa"/>
            <w:gridSpan w:val="2"/>
            <w:shd w:val="solid" w:color="FFFFFF" w:fill="auto"/>
          </w:tcPr>
          <w:p w14:paraId="2183A58E"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1033" w:type="dxa"/>
            <w:gridSpan w:val="2"/>
            <w:shd w:val="solid" w:color="FFFFFF" w:fill="auto"/>
          </w:tcPr>
          <w:p w14:paraId="52730BC1" w14:textId="77777777" w:rsidR="008144D6" w:rsidRPr="0048078F" w:rsidRDefault="008144D6" w:rsidP="008144D6">
            <w:pPr>
              <w:rPr>
                <w:rFonts w:ascii="Arial" w:hAnsi="Arial" w:cs="Arial"/>
                <w:sz w:val="16"/>
                <w:szCs w:val="16"/>
              </w:rPr>
            </w:pPr>
            <w:r w:rsidRPr="0048078F">
              <w:rPr>
                <w:rFonts w:ascii="Arial" w:hAnsi="Arial" w:cs="Arial"/>
                <w:sz w:val="16"/>
                <w:szCs w:val="16"/>
              </w:rPr>
              <w:t>R5-120723</w:t>
            </w:r>
          </w:p>
        </w:tc>
      </w:tr>
      <w:tr w:rsidR="008144D6" w:rsidRPr="0048078F" w14:paraId="2E3FBF2E" w14:textId="77777777" w:rsidTr="008144D6">
        <w:trPr>
          <w:gridAfter w:val="1"/>
          <w:wAfter w:w="21" w:type="dxa"/>
          <w:jc w:val="center"/>
        </w:trPr>
        <w:tc>
          <w:tcPr>
            <w:tcW w:w="638" w:type="dxa"/>
            <w:gridSpan w:val="2"/>
            <w:shd w:val="solid" w:color="FFFFFF" w:fill="auto"/>
          </w:tcPr>
          <w:p w14:paraId="10A0AD31" w14:textId="77777777" w:rsidR="008144D6" w:rsidRPr="0048078F" w:rsidRDefault="008144D6" w:rsidP="008144D6">
            <w:pPr>
              <w:rPr>
                <w:rFonts w:ascii="Arial" w:hAnsi="Arial" w:cs="Arial"/>
                <w:sz w:val="16"/>
                <w:szCs w:val="16"/>
              </w:rPr>
            </w:pPr>
            <w:r w:rsidRPr="0048078F">
              <w:rPr>
                <w:rFonts w:ascii="Arial" w:hAnsi="Arial" w:cs="Arial"/>
                <w:sz w:val="16"/>
                <w:szCs w:val="16"/>
              </w:rPr>
              <w:t>RP#55</w:t>
            </w:r>
          </w:p>
        </w:tc>
        <w:tc>
          <w:tcPr>
            <w:tcW w:w="1134" w:type="dxa"/>
            <w:gridSpan w:val="2"/>
            <w:shd w:val="solid" w:color="FFFFFF" w:fill="auto"/>
          </w:tcPr>
          <w:p w14:paraId="7F20DDAE" w14:textId="77777777" w:rsidR="008144D6" w:rsidRPr="0048078F" w:rsidRDefault="008144D6" w:rsidP="008144D6">
            <w:pPr>
              <w:rPr>
                <w:rFonts w:ascii="Arial" w:hAnsi="Arial" w:cs="Arial"/>
                <w:sz w:val="16"/>
                <w:szCs w:val="16"/>
              </w:rPr>
            </w:pPr>
            <w:r w:rsidRPr="0048078F">
              <w:rPr>
                <w:rFonts w:ascii="Arial" w:hAnsi="Arial" w:cs="Arial"/>
                <w:sz w:val="16"/>
                <w:szCs w:val="16"/>
              </w:rPr>
              <w:t>RP-120199</w:t>
            </w:r>
          </w:p>
        </w:tc>
        <w:tc>
          <w:tcPr>
            <w:tcW w:w="567" w:type="dxa"/>
            <w:gridSpan w:val="2"/>
            <w:shd w:val="solid" w:color="FFFFFF" w:fill="auto"/>
          </w:tcPr>
          <w:p w14:paraId="2AE554D9" w14:textId="77777777" w:rsidR="008144D6" w:rsidRPr="0048078F" w:rsidRDefault="008144D6" w:rsidP="008144D6">
            <w:pPr>
              <w:rPr>
                <w:rFonts w:ascii="Arial" w:hAnsi="Arial" w:cs="Arial"/>
                <w:sz w:val="16"/>
                <w:szCs w:val="16"/>
              </w:rPr>
            </w:pPr>
            <w:r w:rsidRPr="0048078F">
              <w:rPr>
                <w:rFonts w:ascii="Arial" w:hAnsi="Arial" w:cs="Arial"/>
                <w:sz w:val="16"/>
                <w:szCs w:val="16"/>
              </w:rPr>
              <w:t>0281</w:t>
            </w:r>
          </w:p>
        </w:tc>
        <w:tc>
          <w:tcPr>
            <w:tcW w:w="426" w:type="dxa"/>
            <w:gridSpan w:val="2"/>
            <w:shd w:val="solid" w:color="FFFFFF" w:fill="auto"/>
          </w:tcPr>
          <w:p w14:paraId="3AF4CD6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C7856E2" w14:textId="77777777" w:rsidR="008144D6" w:rsidRPr="0048078F" w:rsidRDefault="008144D6" w:rsidP="008144D6">
            <w:pPr>
              <w:rPr>
                <w:rFonts w:ascii="Arial" w:hAnsi="Arial" w:cs="Arial"/>
                <w:sz w:val="16"/>
                <w:szCs w:val="16"/>
              </w:rPr>
            </w:pPr>
            <w:r w:rsidRPr="0048078F">
              <w:rPr>
                <w:rFonts w:ascii="Arial" w:hAnsi="Arial" w:cs="Arial"/>
                <w:sz w:val="16"/>
                <w:szCs w:val="16"/>
              </w:rPr>
              <w:t xml:space="preserve">Introduction of new RRC default messages for Rel-10 </w:t>
            </w:r>
            <w:r w:rsidRPr="0048078F">
              <w:rPr>
                <w:rFonts w:ascii="Arial" w:hAnsi="Arial" w:cs="Arial"/>
                <w:sz w:val="16"/>
                <w:szCs w:val="16"/>
              </w:rPr>
              <w:lastRenderedPageBreak/>
              <w:t>and MDT</w:t>
            </w:r>
          </w:p>
        </w:tc>
        <w:tc>
          <w:tcPr>
            <w:tcW w:w="415" w:type="dxa"/>
            <w:gridSpan w:val="2"/>
            <w:shd w:val="solid" w:color="FFFFFF" w:fill="auto"/>
          </w:tcPr>
          <w:p w14:paraId="0FAA08FA"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F</w:t>
            </w:r>
          </w:p>
        </w:tc>
        <w:tc>
          <w:tcPr>
            <w:tcW w:w="708" w:type="dxa"/>
            <w:gridSpan w:val="2"/>
            <w:shd w:val="solid" w:color="FFFFFF" w:fill="auto"/>
          </w:tcPr>
          <w:p w14:paraId="09270F61" w14:textId="77777777" w:rsidR="008144D6" w:rsidRPr="0048078F" w:rsidRDefault="008144D6" w:rsidP="008144D6">
            <w:pPr>
              <w:rPr>
                <w:rFonts w:ascii="Arial" w:hAnsi="Arial" w:cs="Arial"/>
                <w:sz w:val="16"/>
                <w:szCs w:val="16"/>
              </w:rPr>
            </w:pPr>
            <w:r w:rsidRPr="0048078F">
              <w:rPr>
                <w:rFonts w:ascii="Arial" w:hAnsi="Arial" w:cs="Arial"/>
                <w:sz w:val="16"/>
                <w:szCs w:val="16"/>
              </w:rPr>
              <w:t>9.8.0</w:t>
            </w:r>
          </w:p>
        </w:tc>
        <w:tc>
          <w:tcPr>
            <w:tcW w:w="708" w:type="dxa"/>
            <w:gridSpan w:val="2"/>
            <w:shd w:val="solid" w:color="FFFFFF" w:fill="auto"/>
          </w:tcPr>
          <w:p w14:paraId="3A85A453"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1033" w:type="dxa"/>
            <w:gridSpan w:val="2"/>
            <w:shd w:val="solid" w:color="FFFFFF" w:fill="auto"/>
          </w:tcPr>
          <w:p w14:paraId="33FDE4D0" w14:textId="77777777" w:rsidR="008144D6" w:rsidRPr="0048078F" w:rsidRDefault="008144D6" w:rsidP="008144D6">
            <w:pPr>
              <w:rPr>
                <w:rFonts w:ascii="Arial" w:hAnsi="Arial" w:cs="Arial"/>
                <w:sz w:val="16"/>
                <w:szCs w:val="16"/>
              </w:rPr>
            </w:pPr>
            <w:r w:rsidRPr="0048078F">
              <w:rPr>
                <w:rFonts w:ascii="Arial" w:hAnsi="Arial" w:cs="Arial"/>
                <w:sz w:val="16"/>
                <w:szCs w:val="16"/>
              </w:rPr>
              <w:t>R5-120737</w:t>
            </w:r>
          </w:p>
        </w:tc>
      </w:tr>
      <w:tr w:rsidR="008144D6" w:rsidRPr="0048078F" w14:paraId="763F93F1" w14:textId="77777777" w:rsidTr="008144D6">
        <w:trPr>
          <w:gridAfter w:val="1"/>
          <w:wAfter w:w="21" w:type="dxa"/>
          <w:jc w:val="center"/>
        </w:trPr>
        <w:tc>
          <w:tcPr>
            <w:tcW w:w="638" w:type="dxa"/>
            <w:gridSpan w:val="2"/>
            <w:shd w:val="solid" w:color="FFFFFF" w:fill="auto"/>
          </w:tcPr>
          <w:p w14:paraId="5E96035A"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3C0B8403"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20D44BA5" w14:textId="77777777" w:rsidR="008144D6" w:rsidRPr="0048078F" w:rsidRDefault="008144D6" w:rsidP="008144D6">
            <w:pPr>
              <w:rPr>
                <w:rFonts w:ascii="Arial" w:hAnsi="Arial" w:cs="Arial"/>
                <w:sz w:val="16"/>
                <w:szCs w:val="16"/>
              </w:rPr>
            </w:pPr>
            <w:r w:rsidRPr="0048078F">
              <w:rPr>
                <w:rFonts w:ascii="Arial" w:hAnsi="Arial" w:cs="Arial"/>
                <w:sz w:val="16"/>
                <w:szCs w:val="16"/>
              </w:rPr>
              <w:t>0290</w:t>
            </w:r>
          </w:p>
        </w:tc>
        <w:tc>
          <w:tcPr>
            <w:tcW w:w="426" w:type="dxa"/>
            <w:gridSpan w:val="2"/>
            <w:shd w:val="solid" w:color="FFFFFF" w:fill="auto"/>
          </w:tcPr>
          <w:p w14:paraId="0B66C9A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152641C"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power ratio allocation on PDSCH for common logical channels</w:t>
            </w:r>
          </w:p>
        </w:tc>
        <w:tc>
          <w:tcPr>
            <w:tcW w:w="415" w:type="dxa"/>
            <w:gridSpan w:val="2"/>
            <w:shd w:val="solid" w:color="FFFFFF" w:fill="auto"/>
          </w:tcPr>
          <w:p w14:paraId="50D73D3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C5560C5"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226E446E"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7B43E1EF" w14:textId="77777777" w:rsidR="008144D6" w:rsidRPr="0048078F" w:rsidRDefault="008144D6" w:rsidP="008144D6">
            <w:pPr>
              <w:rPr>
                <w:rFonts w:ascii="Arial" w:hAnsi="Arial" w:cs="Arial"/>
                <w:sz w:val="16"/>
                <w:szCs w:val="16"/>
              </w:rPr>
            </w:pPr>
            <w:r w:rsidRPr="0048078F">
              <w:rPr>
                <w:rFonts w:ascii="Arial" w:hAnsi="Arial" w:cs="Arial"/>
                <w:sz w:val="16"/>
                <w:szCs w:val="16"/>
              </w:rPr>
              <w:t>R5-121089</w:t>
            </w:r>
          </w:p>
        </w:tc>
      </w:tr>
      <w:tr w:rsidR="008144D6" w:rsidRPr="0048078F" w14:paraId="4FE380BF" w14:textId="77777777" w:rsidTr="008144D6">
        <w:trPr>
          <w:gridAfter w:val="1"/>
          <w:wAfter w:w="21" w:type="dxa"/>
          <w:jc w:val="center"/>
        </w:trPr>
        <w:tc>
          <w:tcPr>
            <w:tcW w:w="638" w:type="dxa"/>
            <w:gridSpan w:val="2"/>
            <w:shd w:val="solid" w:color="FFFFFF" w:fill="auto"/>
          </w:tcPr>
          <w:p w14:paraId="001B8A27"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3B8FA88D"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1141ED69" w14:textId="77777777" w:rsidR="008144D6" w:rsidRPr="0048078F" w:rsidRDefault="008144D6" w:rsidP="008144D6">
            <w:pPr>
              <w:rPr>
                <w:rFonts w:ascii="Arial" w:hAnsi="Arial" w:cs="Arial"/>
                <w:sz w:val="16"/>
                <w:szCs w:val="16"/>
              </w:rPr>
            </w:pPr>
            <w:r w:rsidRPr="0048078F">
              <w:rPr>
                <w:rFonts w:ascii="Arial" w:hAnsi="Arial" w:cs="Arial"/>
                <w:sz w:val="16"/>
                <w:szCs w:val="16"/>
              </w:rPr>
              <w:t>0291</w:t>
            </w:r>
          </w:p>
        </w:tc>
        <w:tc>
          <w:tcPr>
            <w:tcW w:w="426" w:type="dxa"/>
            <w:gridSpan w:val="2"/>
            <w:shd w:val="solid" w:color="FFFFFF" w:fill="auto"/>
          </w:tcPr>
          <w:p w14:paraId="293DA23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C862134"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default mobilityParameters message contents</w:t>
            </w:r>
          </w:p>
        </w:tc>
        <w:tc>
          <w:tcPr>
            <w:tcW w:w="415" w:type="dxa"/>
            <w:gridSpan w:val="2"/>
            <w:shd w:val="solid" w:color="FFFFFF" w:fill="auto"/>
          </w:tcPr>
          <w:p w14:paraId="00B4AB5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E1D440E"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33C889B5"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2F57A1B6" w14:textId="77777777" w:rsidR="008144D6" w:rsidRPr="0048078F" w:rsidRDefault="008144D6" w:rsidP="008144D6">
            <w:pPr>
              <w:rPr>
                <w:rFonts w:ascii="Arial" w:hAnsi="Arial" w:cs="Arial"/>
                <w:sz w:val="16"/>
                <w:szCs w:val="16"/>
              </w:rPr>
            </w:pPr>
            <w:r w:rsidRPr="0048078F">
              <w:rPr>
                <w:rFonts w:ascii="Arial" w:hAnsi="Arial" w:cs="Arial"/>
                <w:sz w:val="16"/>
                <w:szCs w:val="16"/>
              </w:rPr>
              <w:t>R5-121121</w:t>
            </w:r>
          </w:p>
        </w:tc>
      </w:tr>
      <w:tr w:rsidR="008144D6" w:rsidRPr="0048078F" w14:paraId="610CE66D" w14:textId="77777777" w:rsidTr="008144D6">
        <w:trPr>
          <w:gridAfter w:val="1"/>
          <w:wAfter w:w="21" w:type="dxa"/>
          <w:jc w:val="center"/>
        </w:trPr>
        <w:tc>
          <w:tcPr>
            <w:tcW w:w="638" w:type="dxa"/>
            <w:gridSpan w:val="2"/>
            <w:shd w:val="solid" w:color="FFFFFF" w:fill="auto"/>
          </w:tcPr>
          <w:p w14:paraId="65CEF55D"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4FA7EE5D"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7870501B" w14:textId="77777777" w:rsidR="008144D6" w:rsidRPr="0048078F" w:rsidRDefault="008144D6" w:rsidP="008144D6">
            <w:pPr>
              <w:rPr>
                <w:rFonts w:ascii="Arial" w:hAnsi="Arial" w:cs="Arial"/>
                <w:sz w:val="16"/>
                <w:szCs w:val="16"/>
              </w:rPr>
            </w:pPr>
            <w:r w:rsidRPr="0048078F">
              <w:rPr>
                <w:rFonts w:ascii="Arial" w:hAnsi="Arial" w:cs="Arial"/>
                <w:sz w:val="16"/>
                <w:szCs w:val="16"/>
              </w:rPr>
              <w:t>0292</w:t>
            </w:r>
          </w:p>
        </w:tc>
        <w:tc>
          <w:tcPr>
            <w:tcW w:w="426" w:type="dxa"/>
            <w:gridSpan w:val="2"/>
            <w:shd w:val="solid" w:color="FFFFFF" w:fill="auto"/>
          </w:tcPr>
          <w:p w14:paraId="07BE125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1D2A199"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default overhead messages for HRPD</w:t>
            </w:r>
          </w:p>
        </w:tc>
        <w:tc>
          <w:tcPr>
            <w:tcW w:w="415" w:type="dxa"/>
            <w:gridSpan w:val="2"/>
            <w:shd w:val="solid" w:color="FFFFFF" w:fill="auto"/>
          </w:tcPr>
          <w:p w14:paraId="288E261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0578948"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693A7BF3"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03B20F98" w14:textId="77777777" w:rsidR="008144D6" w:rsidRPr="0048078F" w:rsidRDefault="008144D6" w:rsidP="008144D6">
            <w:pPr>
              <w:rPr>
                <w:rFonts w:ascii="Arial" w:hAnsi="Arial" w:cs="Arial"/>
                <w:sz w:val="16"/>
                <w:szCs w:val="16"/>
              </w:rPr>
            </w:pPr>
            <w:r w:rsidRPr="0048078F">
              <w:rPr>
                <w:rFonts w:ascii="Arial" w:hAnsi="Arial" w:cs="Arial"/>
                <w:sz w:val="16"/>
                <w:szCs w:val="16"/>
              </w:rPr>
              <w:t>R5-121122</w:t>
            </w:r>
          </w:p>
        </w:tc>
      </w:tr>
      <w:tr w:rsidR="008144D6" w:rsidRPr="0048078F" w14:paraId="75CC053F" w14:textId="77777777" w:rsidTr="008144D6">
        <w:trPr>
          <w:gridAfter w:val="1"/>
          <w:wAfter w:w="21" w:type="dxa"/>
          <w:jc w:val="center"/>
        </w:trPr>
        <w:tc>
          <w:tcPr>
            <w:tcW w:w="638" w:type="dxa"/>
            <w:gridSpan w:val="2"/>
            <w:shd w:val="solid" w:color="FFFFFF" w:fill="auto"/>
          </w:tcPr>
          <w:p w14:paraId="46F0C3E1"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1D97783D"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56EC8C68" w14:textId="77777777" w:rsidR="008144D6" w:rsidRPr="0048078F" w:rsidRDefault="008144D6" w:rsidP="008144D6">
            <w:pPr>
              <w:rPr>
                <w:rFonts w:ascii="Arial" w:hAnsi="Arial" w:cs="Arial"/>
                <w:sz w:val="16"/>
                <w:szCs w:val="16"/>
              </w:rPr>
            </w:pPr>
            <w:r w:rsidRPr="0048078F">
              <w:rPr>
                <w:rFonts w:ascii="Arial" w:hAnsi="Arial" w:cs="Arial"/>
                <w:sz w:val="16"/>
                <w:szCs w:val="16"/>
              </w:rPr>
              <w:t>0293</w:t>
            </w:r>
          </w:p>
        </w:tc>
        <w:tc>
          <w:tcPr>
            <w:tcW w:w="426" w:type="dxa"/>
            <w:gridSpan w:val="2"/>
            <w:shd w:val="solid" w:color="FFFFFF" w:fill="auto"/>
          </w:tcPr>
          <w:p w14:paraId="4BD3603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71F60DF"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default overhead messages for 1xRTT</w:t>
            </w:r>
          </w:p>
        </w:tc>
        <w:tc>
          <w:tcPr>
            <w:tcW w:w="415" w:type="dxa"/>
            <w:gridSpan w:val="2"/>
            <w:shd w:val="solid" w:color="FFFFFF" w:fill="auto"/>
          </w:tcPr>
          <w:p w14:paraId="59D40FA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7691578"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55695EFB"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466D9A7A" w14:textId="77777777" w:rsidR="008144D6" w:rsidRPr="0048078F" w:rsidRDefault="008144D6" w:rsidP="008144D6">
            <w:pPr>
              <w:rPr>
                <w:rFonts w:ascii="Arial" w:hAnsi="Arial" w:cs="Arial"/>
                <w:sz w:val="16"/>
                <w:szCs w:val="16"/>
              </w:rPr>
            </w:pPr>
            <w:r w:rsidRPr="0048078F">
              <w:rPr>
                <w:rFonts w:ascii="Arial" w:hAnsi="Arial" w:cs="Arial"/>
                <w:sz w:val="16"/>
                <w:szCs w:val="16"/>
              </w:rPr>
              <w:t>R5-121123</w:t>
            </w:r>
          </w:p>
        </w:tc>
      </w:tr>
      <w:tr w:rsidR="008144D6" w:rsidRPr="0048078F" w14:paraId="27D20403" w14:textId="77777777" w:rsidTr="008144D6">
        <w:trPr>
          <w:gridAfter w:val="1"/>
          <w:wAfter w:w="21" w:type="dxa"/>
          <w:jc w:val="center"/>
        </w:trPr>
        <w:tc>
          <w:tcPr>
            <w:tcW w:w="638" w:type="dxa"/>
            <w:gridSpan w:val="2"/>
            <w:shd w:val="solid" w:color="FFFFFF" w:fill="auto"/>
          </w:tcPr>
          <w:p w14:paraId="2EF2344E"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1CCD55E7"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0C652FED" w14:textId="77777777" w:rsidR="008144D6" w:rsidRPr="0048078F" w:rsidRDefault="008144D6" w:rsidP="008144D6">
            <w:pPr>
              <w:rPr>
                <w:rFonts w:ascii="Arial" w:hAnsi="Arial" w:cs="Arial"/>
                <w:sz w:val="16"/>
                <w:szCs w:val="16"/>
              </w:rPr>
            </w:pPr>
            <w:r w:rsidRPr="0048078F">
              <w:rPr>
                <w:rFonts w:ascii="Arial" w:hAnsi="Arial" w:cs="Arial"/>
                <w:sz w:val="16"/>
                <w:szCs w:val="16"/>
              </w:rPr>
              <w:t>0294</w:t>
            </w:r>
          </w:p>
        </w:tc>
        <w:tc>
          <w:tcPr>
            <w:tcW w:w="426" w:type="dxa"/>
            <w:gridSpan w:val="2"/>
            <w:shd w:val="solid" w:color="FFFFFF" w:fill="auto"/>
          </w:tcPr>
          <w:p w14:paraId="20EC42A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2C508C9"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CSFBParametersRequest/ResponseCDMA2000 process in Registration</w:t>
            </w:r>
          </w:p>
        </w:tc>
        <w:tc>
          <w:tcPr>
            <w:tcW w:w="415" w:type="dxa"/>
            <w:gridSpan w:val="2"/>
            <w:shd w:val="solid" w:color="FFFFFF" w:fill="auto"/>
          </w:tcPr>
          <w:p w14:paraId="7BEEC8E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29D52FB"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388528BF"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6778FEC0" w14:textId="77777777" w:rsidR="008144D6" w:rsidRPr="0048078F" w:rsidRDefault="008144D6" w:rsidP="008144D6">
            <w:pPr>
              <w:rPr>
                <w:rFonts w:ascii="Arial" w:hAnsi="Arial" w:cs="Arial"/>
                <w:sz w:val="16"/>
                <w:szCs w:val="16"/>
              </w:rPr>
            </w:pPr>
            <w:r w:rsidRPr="0048078F">
              <w:rPr>
                <w:rFonts w:ascii="Arial" w:hAnsi="Arial" w:cs="Arial"/>
                <w:sz w:val="16"/>
                <w:szCs w:val="16"/>
              </w:rPr>
              <w:t>R5-121276</w:t>
            </w:r>
          </w:p>
        </w:tc>
      </w:tr>
      <w:tr w:rsidR="008144D6" w:rsidRPr="0048078F" w14:paraId="5CBFF343" w14:textId="77777777" w:rsidTr="008144D6">
        <w:trPr>
          <w:gridAfter w:val="1"/>
          <w:wAfter w:w="21" w:type="dxa"/>
          <w:jc w:val="center"/>
        </w:trPr>
        <w:tc>
          <w:tcPr>
            <w:tcW w:w="638" w:type="dxa"/>
            <w:gridSpan w:val="2"/>
            <w:shd w:val="solid" w:color="FFFFFF" w:fill="auto"/>
          </w:tcPr>
          <w:p w14:paraId="3EF0AF05"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32773B0B"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2320E1E0" w14:textId="77777777" w:rsidR="008144D6" w:rsidRPr="0048078F" w:rsidRDefault="008144D6" w:rsidP="008144D6">
            <w:pPr>
              <w:rPr>
                <w:rFonts w:ascii="Arial" w:hAnsi="Arial" w:cs="Arial"/>
                <w:sz w:val="16"/>
                <w:szCs w:val="16"/>
              </w:rPr>
            </w:pPr>
            <w:r w:rsidRPr="0048078F">
              <w:rPr>
                <w:rFonts w:ascii="Arial" w:hAnsi="Arial" w:cs="Arial"/>
                <w:sz w:val="16"/>
                <w:szCs w:val="16"/>
              </w:rPr>
              <w:t>0295</w:t>
            </w:r>
          </w:p>
        </w:tc>
        <w:tc>
          <w:tcPr>
            <w:tcW w:w="426" w:type="dxa"/>
            <w:gridSpan w:val="2"/>
            <w:shd w:val="solid" w:color="FFFFFF" w:fill="auto"/>
          </w:tcPr>
          <w:p w14:paraId="3F860FC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51881D1" w14:textId="77777777" w:rsidR="008144D6" w:rsidRPr="0048078F" w:rsidRDefault="008144D6" w:rsidP="008144D6">
            <w:pPr>
              <w:rPr>
                <w:rFonts w:ascii="Arial" w:hAnsi="Arial" w:cs="Arial"/>
                <w:sz w:val="16"/>
                <w:szCs w:val="16"/>
              </w:rPr>
            </w:pPr>
            <w:r w:rsidRPr="0048078F">
              <w:rPr>
                <w:rFonts w:ascii="Arial" w:hAnsi="Arial" w:cs="Arial"/>
                <w:sz w:val="16"/>
                <w:szCs w:val="16"/>
              </w:rPr>
              <w:t>RRM: Definition of parameters for simulated GSM cells</w:t>
            </w:r>
          </w:p>
        </w:tc>
        <w:tc>
          <w:tcPr>
            <w:tcW w:w="415" w:type="dxa"/>
            <w:gridSpan w:val="2"/>
            <w:shd w:val="solid" w:color="FFFFFF" w:fill="auto"/>
          </w:tcPr>
          <w:p w14:paraId="6838E2B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95DDA92"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5097024F"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4C40606C" w14:textId="77777777" w:rsidR="008144D6" w:rsidRPr="0048078F" w:rsidRDefault="008144D6" w:rsidP="008144D6">
            <w:pPr>
              <w:rPr>
                <w:rFonts w:ascii="Arial" w:hAnsi="Arial" w:cs="Arial"/>
                <w:sz w:val="16"/>
                <w:szCs w:val="16"/>
              </w:rPr>
            </w:pPr>
            <w:r w:rsidRPr="0048078F">
              <w:rPr>
                <w:rFonts w:ascii="Arial" w:hAnsi="Arial" w:cs="Arial"/>
                <w:sz w:val="16"/>
                <w:szCs w:val="16"/>
              </w:rPr>
              <w:t>R5-121357</w:t>
            </w:r>
          </w:p>
        </w:tc>
      </w:tr>
      <w:tr w:rsidR="008144D6" w:rsidRPr="0048078F" w14:paraId="5D26359D" w14:textId="77777777" w:rsidTr="008144D6">
        <w:trPr>
          <w:gridAfter w:val="1"/>
          <w:wAfter w:w="21" w:type="dxa"/>
          <w:jc w:val="center"/>
        </w:trPr>
        <w:tc>
          <w:tcPr>
            <w:tcW w:w="638" w:type="dxa"/>
            <w:gridSpan w:val="2"/>
            <w:shd w:val="solid" w:color="FFFFFF" w:fill="auto"/>
          </w:tcPr>
          <w:p w14:paraId="4AE43DFC"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312AD4EC" w14:textId="77777777" w:rsidR="008144D6" w:rsidRPr="0048078F" w:rsidRDefault="008144D6" w:rsidP="008144D6">
            <w:pPr>
              <w:rPr>
                <w:rFonts w:ascii="Arial" w:hAnsi="Arial" w:cs="Arial"/>
                <w:sz w:val="16"/>
                <w:szCs w:val="16"/>
              </w:rPr>
            </w:pPr>
            <w:r w:rsidRPr="0048078F">
              <w:rPr>
                <w:rFonts w:ascii="Arial" w:hAnsi="Arial" w:cs="Arial"/>
                <w:sz w:val="16"/>
                <w:szCs w:val="16"/>
              </w:rPr>
              <w:t>RP-120662</w:t>
            </w:r>
          </w:p>
        </w:tc>
        <w:tc>
          <w:tcPr>
            <w:tcW w:w="567" w:type="dxa"/>
            <w:gridSpan w:val="2"/>
            <w:shd w:val="solid" w:color="FFFFFF" w:fill="auto"/>
          </w:tcPr>
          <w:p w14:paraId="53373C8C" w14:textId="77777777" w:rsidR="008144D6" w:rsidRPr="0048078F" w:rsidRDefault="008144D6" w:rsidP="008144D6">
            <w:pPr>
              <w:rPr>
                <w:rFonts w:ascii="Arial" w:hAnsi="Arial" w:cs="Arial"/>
                <w:sz w:val="16"/>
                <w:szCs w:val="16"/>
              </w:rPr>
            </w:pPr>
            <w:r w:rsidRPr="0048078F">
              <w:rPr>
                <w:rFonts w:ascii="Arial" w:hAnsi="Arial" w:cs="Arial"/>
                <w:sz w:val="16"/>
                <w:szCs w:val="16"/>
              </w:rPr>
              <w:t>0296</w:t>
            </w:r>
          </w:p>
        </w:tc>
        <w:tc>
          <w:tcPr>
            <w:tcW w:w="426" w:type="dxa"/>
            <w:gridSpan w:val="2"/>
            <w:shd w:val="solid" w:color="FFFFFF" w:fill="auto"/>
          </w:tcPr>
          <w:p w14:paraId="091AA66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E6E3ADE" w14:textId="77777777" w:rsidR="008144D6" w:rsidRPr="0048078F" w:rsidRDefault="008144D6" w:rsidP="008144D6">
            <w:pPr>
              <w:rPr>
                <w:rFonts w:ascii="Arial" w:hAnsi="Arial" w:cs="Arial"/>
                <w:sz w:val="16"/>
                <w:szCs w:val="16"/>
              </w:rPr>
            </w:pPr>
            <w:r w:rsidRPr="0048078F">
              <w:rPr>
                <w:rFonts w:ascii="Arial" w:hAnsi="Arial" w:cs="Arial"/>
                <w:sz w:val="16"/>
                <w:szCs w:val="16"/>
              </w:rPr>
              <w:t>SIB Combination for CA test scenarios</w:t>
            </w:r>
          </w:p>
        </w:tc>
        <w:tc>
          <w:tcPr>
            <w:tcW w:w="415" w:type="dxa"/>
            <w:gridSpan w:val="2"/>
            <w:shd w:val="solid" w:color="FFFFFF" w:fill="auto"/>
          </w:tcPr>
          <w:p w14:paraId="45D5501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36F0682"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755975E0"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040C0B9D" w14:textId="77777777" w:rsidR="008144D6" w:rsidRPr="0048078F" w:rsidRDefault="008144D6" w:rsidP="008144D6">
            <w:pPr>
              <w:rPr>
                <w:rFonts w:ascii="Arial" w:hAnsi="Arial" w:cs="Arial"/>
                <w:sz w:val="16"/>
                <w:szCs w:val="16"/>
              </w:rPr>
            </w:pPr>
            <w:r w:rsidRPr="0048078F">
              <w:rPr>
                <w:rFonts w:ascii="Arial" w:hAnsi="Arial" w:cs="Arial"/>
                <w:sz w:val="16"/>
                <w:szCs w:val="16"/>
              </w:rPr>
              <w:t>R5-121383</w:t>
            </w:r>
          </w:p>
        </w:tc>
      </w:tr>
      <w:tr w:rsidR="008144D6" w:rsidRPr="0048078F" w14:paraId="3B83D4FC" w14:textId="77777777" w:rsidTr="008144D6">
        <w:trPr>
          <w:gridAfter w:val="1"/>
          <w:wAfter w:w="21" w:type="dxa"/>
          <w:jc w:val="center"/>
        </w:trPr>
        <w:tc>
          <w:tcPr>
            <w:tcW w:w="638" w:type="dxa"/>
            <w:gridSpan w:val="2"/>
            <w:shd w:val="solid" w:color="FFFFFF" w:fill="auto"/>
          </w:tcPr>
          <w:p w14:paraId="1DE3AEFD"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42BCE96A"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6453689D" w14:textId="77777777" w:rsidR="008144D6" w:rsidRPr="0048078F" w:rsidRDefault="008144D6" w:rsidP="008144D6">
            <w:pPr>
              <w:rPr>
                <w:rFonts w:ascii="Arial" w:hAnsi="Arial" w:cs="Arial"/>
                <w:sz w:val="16"/>
                <w:szCs w:val="16"/>
              </w:rPr>
            </w:pPr>
            <w:r w:rsidRPr="0048078F">
              <w:rPr>
                <w:rFonts w:ascii="Arial" w:hAnsi="Arial" w:cs="Arial"/>
                <w:sz w:val="16"/>
                <w:szCs w:val="16"/>
              </w:rPr>
              <w:t>0297</w:t>
            </w:r>
          </w:p>
        </w:tc>
        <w:tc>
          <w:tcPr>
            <w:tcW w:w="426" w:type="dxa"/>
            <w:gridSpan w:val="2"/>
            <w:shd w:val="solid" w:color="FFFFFF" w:fill="auto"/>
          </w:tcPr>
          <w:p w14:paraId="6EE1387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13FD025"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default value of RSRQ Cell Reselection parameters</w:t>
            </w:r>
          </w:p>
        </w:tc>
        <w:tc>
          <w:tcPr>
            <w:tcW w:w="415" w:type="dxa"/>
            <w:gridSpan w:val="2"/>
            <w:shd w:val="solid" w:color="FFFFFF" w:fill="auto"/>
          </w:tcPr>
          <w:p w14:paraId="18210E2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728F1E4"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8D49E1C"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5FC24953" w14:textId="77777777" w:rsidR="008144D6" w:rsidRPr="0048078F" w:rsidRDefault="008144D6" w:rsidP="008144D6">
            <w:pPr>
              <w:rPr>
                <w:rFonts w:ascii="Arial" w:hAnsi="Arial" w:cs="Arial"/>
                <w:sz w:val="16"/>
                <w:szCs w:val="16"/>
              </w:rPr>
            </w:pPr>
            <w:r w:rsidRPr="0048078F">
              <w:rPr>
                <w:rFonts w:ascii="Arial" w:hAnsi="Arial" w:cs="Arial"/>
                <w:sz w:val="16"/>
                <w:szCs w:val="16"/>
              </w:rPr>
              <w:t>R5-121384</w:t>
            </w:r>
          </w:p>
        </w:tc>
      </w:tr>
      <w:tr w:rsidR="008144D6" w:rsidRPr="0048078F" w14:paraId="7E4B32BF" w14:textId="77777777" w:rsidTr="008144D6">
        <w:trPr>
          <w:gridAfter w:val="1"/>
          <w:wAfter w:w="21" w:type="dxa"/>
          <w:jc w:val="center"/>
        </w:trPr>
        <w:tc>
          <w:tcPr>
            <w:tcW w:w="638" w:type="dxa"/>
            <w:gridSpan w:val="2"/>
            <w:shd w:val="solid" w:color="FFFFFF" w:fill="auto"/>
          </w:tcPr>
          <w:p w14:paraId="4B8EAD99"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3BA6AF8F"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04A9C6C9" w14:textId="77777777" w:rsidR="008144D6" w:rsidRPr="0048078F" w:rsidRDefault="008144D6" w:rsidP="008144D6">
            <w:pPr>
              <w:rPr>
                <w:rFonts w:ascii="Arial" w:hAnsi="Arial" w:cs="Arial"/>
                <w:sz w:val="16"/>
                <w:szCs w:val="16"/>
              </w:rPr>
            </w:pPr>
            <w:r w:rsidRPr="0048078F">
              <w:rPr>
                <w:rFonts w:ascii="Arial" w:hAnsi="Arial" w:cs="Arial"/>
                <w:sz w:val="16"/>
                <w:szCs w:val="16"/>
              </w:rPr>
              <w:t>0298</w:t>
            </w:r>
          </w:p>
        </w:tc>
        <w:tc>
          <w:tcPr>
            <w:tcW w:w="426" w:type="dxa"/>
            <w:gridSpan w:val="2"/>
            <w:shd w:val="solid" w:color="FFFFFF" w:fill="auto"/>
          </w:tcPr>
          <w:p w14:paraId="003BCB9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0FE06AC" w14:textId="77777777" w:rsidR="008144D6" w:rsidRPr="0048078F" w:rsidRDefault="008144D6" w:rsidP="008144D6">
            <w:pPr>
              <w:rPr>
                <w:rFonts w:ascii="Arial" w:hAnsi="Arial" w:cs="Arial"/>
                <w:sz w:val="16"/>
                <w:szCs w:val="16"/>
              </w:rPr>
            </w:pPr>
            <w:r w:rsidRPr="0048078F">
              <w:rPr>
                <w:rFonts w:ascii="Arial" w:hAnsi="Arial" w:cs="Arial"/>
                <w:sz w:val="16"/>
                <w:szCs w:val="16"/>
              </w:rPr>
              <w:t>Test frequencies for inter-band cells in RRM tests</w:t>
            </w:r>
          </w:p>
        </w:tc>
        <w:tc>
          <w:tcPr>
            <w:tcW w:w="415" w:type="dxa"/>
            <w:gridSpan w:val="2"/>
            <w:shd w:val="solid" w:color="FFFFFF" w:fill="auto"/>
          </w:tcPr>
          <w:p w14:paraId="7C52AB6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A86A276"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6A134149"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7FBC851A" w14:textId="77777777" w:rsidR="008144D6" w:rsidRPr="0048078F" w:rsidRDefault="008144D6" w:rsidP="008144D6">
            <w:pPr>
              <w:rPr>
                <w:rFonts w:ascii="Arial" w:hAnsi="Arial" w:cs="Arial"/>
                <w:sz w:val="16"/>
                <w:szCs w:val="16"/>
              </w:rPr>
            </w:pPr>
            <w:r w:rsidRPr="0048078F">
              <w:rPr>
                <w:rFonts w:ascii="Arial" w:hAnsi="Arial" w:cs="Arial"/>
                <w:sz w:val="16"/>
                <w:szCs w:val="16"/>
              </w:rPr>
              <w:t>R5-121407</w:t>
            </w:r>
          </w:p>
        </w:tc>
      </w:tr>
      <w:tr w:rsidR="008144D6" w:rsidRPr="0048078F" w14:paraId="70B6E4E0" w14:textId="77777777" w:rsidTr="008144D6">
        <w:trPr>
          <w:gridAfter w:val="1"/>
          <w:wAfter w:w="21" w:type="dxa"/>
          <w:jc w:val="center"/>
        </w:trPr>
        <w:tc>
          <w:tcPr>
            <w:tcW w:w="638" w:type="dxa"/>
            <w:gridSpan w:val="2"/>
            <w:shd w:val="solid" w:color="FFFFFF" w:fill="auto"/>
          </w:tcPr>
          <w:p w14:paraId="25E6D6C7"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23CA60D8"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25F1FC10" w14:textId="77777777" w:rsidR="008144D6" w:rsidRPr="0048078F" w:rsidRDefault="008144D6" w:rsidP="008144D6">
            <w:pPr>
              <w:rPr>
                <w:rFonts w:ascii="Arial" w:hAnsi="Arial" w:cs="Arial"/>
                <w:sz w:val="16"/>
                <w:szCs w:val="16"/>
              </w:rPr>
            </w:pPr>
            <w:r w:rsidRPr="0048078F">
              <w:rPr>
                <w:rFonts w:ascii="Arial" w:hAnsi="Arial" w:cs="Arial"/>
                <w:sz w:val="16"/>
                <w:szCs w:val="16"/>
              </w:rPr>
              <w:t>0299</w:t>
            </w:r>
          </w:p>
        </w:tc>
        <w:tc>
          <w:tcPr>
            <w:tcW w:w="426" w:type="dxa"/>
            <w:gridSpan w:val="2"/>
            <w:shd w:val="solid" w:color="FFFFFF" w:fill="auto"/>
          </w:tcPr>
          <w:p w14:paraId="4F5FB12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51B0520"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4.5A.6</w:t>
            </w:r>
          </w:p>
        </w:tc>
        <w:tc>
          <w:tcPr>
            <w:tcW w:w="415" w:type="dxa"/>
            <w:gridSpan w:val="2"/>
            <w:shd w:val="solid" w:color="FFFFFF" w:fill="auto"/>
          </w:tcPr>
          <w:p w14:paraId="18A050B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944C615"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3E6FF26A"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67B39DBA" w14:textId="77777777" w:rsidR="008144D6" w:rsidRPr="0048078F" w:rsidRDefault="008144D6" w:rsidP="008144D6">
            <w:pPr>
              <w:rPr>
                <w:rFonts w:ascii="Arial" w:hAnsi="Arial" w:cs="Arial"/>
                <w:sz w:val="16"/>
                <w:szCs w:val="16"/>
              </w:rPr>
            </w:pPr>
            <w:r w:rsidRPr="0048078F">
              <w:rPr>
                <w:rFonts w:ascii="Arial" w:hAnsi="Arial" w:cs="Arial"/>
                <w:sz w:val="16"/>
                <w:szCs w:val="16"/>
              </w:rPr>
              <w:t>R5-121413</w:t>
            </w:r>
          </w:p>
        </w:tc>
      </w:tr>
      <w:tr w:rsidR="008144D6" w:rsidRPr="0048078F" w14:paraId="031AA99B" w14:textId="77777777" w:rsidTr="008144D6">
        <w:trPr>
          <w:gridAfter w:val="1"/>
          <w:wAfter w:w="21" w:type="dxa"/>
          <w:jc w:val="center"/>
        </w:trPr>
        <w:tc>
          <w:tcPr>
            <w:tcW w:w="638" w:type="dxa"/>
            <w:gridSpan w:val="2"/>
            <w:shd w:val="solid" w:color="FFFFFF" w:fill="auto"/>
          </w:tcPr>
          <w:p w14:paraId="33774C54"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02B7FC2D"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6751ECAA" w14:textId="77777777" w:rsidR="008144D6" w:rsidRPr="0048078F" w:rsidRDefault="008144D6" w:rsidP="008144D6">
            <w:pPr>
              <w:rPr>
                <w:rFonts w:ascii="Arial" w:hAnsi="Arial" w:cs="Arial"/>
                <w:sz w:val="16"/>
                <w:szCs w:val="16"/>
              </w:rPr>
            </w:pPr>
            <w:r w:rsidRPr="0048078F">
              <w:rPr>
                <w:rFonts w:ascii="Arial" w:hAnsi="Arial" w:cs="Arial"/>
                <w:sz w:val="16"/>
                <w:szCs w:val="16"/>
              </w:rPr>
              <w:t>0300</w:t>
            </w:r>
          </w:p>
        </w:tc>
        <w:tc>
          <w:tcPr>
            <w:tcW w:w="426" w:type="dxa"/>
            <w:gridSpan w:val="2"/>
            <w:shd w:val="solid" w:color="FFFFFF" w:fill="auto"/>
          </w:tcPr>
          <w:p w14:paraId="4CF116F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809FC95"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4.5A.7</w:t>
            </w:r>
          </w:p>
        </w:tc>
        <w:tc>
          <w:tcPr>
            <w:tcW w:w="415" w:type="dxa"/>
            <w:gridSpan w:val="2"/>
            <w:shd w:val="solid" w:color="FFFFFF" w:fill="auto"/>
          </w:tcPr>
          <w:p w14:paraId="122BC29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3D4C1E5"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41F3A06"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3D01A4C3" w14:textId="77777777" w:rsidR="008144D6" w:rsidRPr="0048078F" w:rsidRDefault="008144D6" w:rsidP="008144D6">
            <w:pPr>
              <w:rPr>
                <w:rFonts w:ascii="Arial" w:hAnsi="Arial" w:cs="Arial"/>
                <w:sz w:val="16"/>
                <w:szCs w:val="16"/>
              </w:rPr>
            </w:pPr>
            <w:r w:rsidRPr="0048078F">
              <w:rPr>
                <w:rFonts w:ascii="Arial" w:hAnsi="Arial" w:cs="Arial"/>
                <w:sz w:val="16"/>
                <w:szCs w:val="16"/>
              </w:rPr>
              <w:t>R5-121414</w:t>
            </w:r>
          </w:p>
        </w:tc>
      </w:tr>
      <w:tr w:rsidR="008144D6" w:rsidRPr="0048078F" w14:paraId="09D5BD86" w14:textId="77777777" w:rsidTr="008144D6">
        <w:trPr>
          <w:gridAfter w:val="1"/>
          <w:wAfter w:w="21" w:type="dxa"/>
          <w:jc w:val="center"/>
        </w:trPr>
        <w:tc>
          <w:tcPr>
            <w:tcW w:w="638" w:type="dxa"/>
            <w:gridSpan w:val="2"/>
            <w:shd w:val="solid" w:color="FFFFFF" w:fill="auto"/>
          </w:tcPr>
          <w:p w14:paraId="30E94DD7"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015C033C"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41F4BBE9" w14:textId="77777777" w:rsidR="008144D6" w:rsidRPr="0048078F" w:rsidRDefault="008144D6" w:rsidP="008144D6">
            <w:pPr>
              <w:rPr>
                <w:rFonts w:ascii="Arial" w:hAnsi="Arial" w:cs="Arial"/>
                <w:sz w:val="16"/>
                <w:szCs w:val="16"/>
              </w:rPr>
            </w:pPr>
            <w:r w:rsidRPr="0048078F">
              <w:rPr>
                <w:rFonts w:ascii="Arial" w:hAnsi="Arial" w:cs="Arial"/>
                <w:sz w:val="16"/>
                <w:szCs w:val="16"/>
              </w:rPr>
              <w:t>0301</w:t>
            </w:r>
          </w:p>
        </w:tc>
        <w:tc>
          <w:tcPr>
            <w:tcW w:w="426" w:type="dxa"/>
            <w:gridSpan w:val="2"/>
            <w:shd w:val="solid" w:color="FFFFFF" w:fill="auto"/>
          </w:tcPr>
          <w:p w14:paraId="64D9AC7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DB94558"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4.5A.3</w:t>
            </w:r>
          </w:p>
        </w:tc>
        <w:tc>
          <w:tcPr>
            <w:tcW w:w="415" w:type="dxa"/>
            <w:gridSpan w:val="2"/>
            <w:shd w:val="solid" w:color="FFFFFF" w:fill="auto"/>
          </w:tcPr>
          <w:p w14:paraId="17A5EFB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3EA733C"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64539545"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7592550D" w14:textId="77777777" w:rsidR="008144D6" w:rsidRPr="0048078F" w:rsidRDefault="008144D6" w:rsidP="008144D6">
            <w:pPr>
              <w:rPr>
                <w:rFonts w:ascii="Arial" w:hAnsi="Arial" w:cs="Arial"/>
                <w:sz w:val="16"/>
                <w:szCs w:val="16"/>
              </w:rPr>
            </w:pPr>
            <w:r w:rsidRPr="0048078F">
              <w:rPr>
                <w:rFonts w:ascii="Arial" w:hAnsi="Arial" w:cs="Arial"/>
                <w:sz w:val="16"/>
                <w:szCs w:val="16"/>
              </w:rPr>
              <w:t>R5-121439</w:t>
            </w:r>
          </w:p>
        </w:tc>
      </w:tr>
      <w:tr w:rsidR="008144D6" w:rsidRPr="0048078F" w14:paraId="47227F7D" w14:textId="77777777" w:rsidTr="008144D6">
        <w:trPr>
          <w:gridAfter w:val="1"/>
          <w:wAfter w:w="21" w:type="dxa"/>
          <w:jc w:val="center"/>
        </w:trPr>
        <w:tc>
          <w:tcPr>
            <w:tcW w:w="638" w:type="dxa"/>
            <w:gridSpan w:val="2"/>
            <w:shd w:val="solid" w:color="FFFFFF" w:fill="auto"/>
          </w:tcPr>
          <w:p w14:paraId="67D48370"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5EC33DA5"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0320DA9B" w14:textId="77777777" w:rsidR="008144D6" w:rsidRPr="0048078F" w:rsidRDefault="008144D6" w:rsidP="008144D6">
            <w:pPr>
              <w:rPr>
                <w:rFonts w:ascii="Arial" w:hAnsi="Arial" w:cs="Arial"/>
                <w:sz w:val="16"/>
                <w:szCs w:val="16"/>
              </w:rPr>
            </w:pPr>
            <w:r w:rsidRPr="0048078F">
              <w:rPr>
                <w:rFonts w:ascii="Arial" w:hAnsi="Arial" w:cs="Arial"/>
                <w:sz w:val="16"/>
                <w:szCs w:val="16"/>
              </w:rPr>
              <w:t>0302</w:t>
            </w:r>
          </w:p>
        </w:tc>
        <w:tc>
          <w:tcPr>
            <w:tcW w:w="426" w:type="dxa"/>
            <w:gridSpan w:val="2"/>
            <w:shd w:val="solid" w:color="FFFFFF" w:fill="auto"/>
          </w:tcPr>
          <w:p w14:paraId="1E6F22D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8990E65"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RadioResourceConfigCommon-DEFAULT</w:t>
            </w:r>
          </w:p>
        </w:tc>
        <w:tc>
          <w:tcPr>
            <w:tcW w:w="415" w:type="dxa"/>
            <w:gridSpan w:val="2"/>
            <w:shd w:val="solid" w:color="FFFFFF" w:fill="auto"/>
          </w:tcPr>
          <w:p w14:paraId="12C9F33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8843322"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32AA9B5C"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5616E380" w14:textId="77777777" w:rsidR="008144D6" w:rsidRPr="0048078F" w:rsidRDefault="008144D6" w:rsidP="008144D6">
            <w:pPr>
              <w:rPr>
                <w:rFonts w:ascii="Arial" w:hAnsi="Arial" w:cs="Arial"/>
                <w:sz w:val="16"/>
                <w:szCs w:val="16"/>
              </w:rPr>
            </w:pPr>
            <w:r w:rsidRPr="0048078F">
              <w:rPr>
                <w:rFonts w:ascii="Arial" w:hAnsi="Arial" w:cs="Arial"/>
                <w:sz w:val="16"/>
                <w:szCs w:val="16"/>
              </w:rPr>
              <w:t>R5-121447</w:t>
            </w:r>
          </w:p>
        </w:tc>
      </w:tr>
      <w:tr w:rsidR="008144D6" w:rsidRPr="0048078F" w14:paraId="63B7CC88" w14:textId="77777777" w:rsidTr="008144D6">
        <w:trPr>
          <w:gridAfter w:val="1"/>
          <w:wAfter w:w="21" w:type="dxa"/>
          <w:jc w:val="center"/>
        </w:trPr>
        <w:tc>
          <w:tcPr>
            <w:tcW w:w="638" w:type="dxa"/>
            <w:gridSpan w:val="2"/>
            <w:shd w:val="solid" w:color="FFFFFF" w:fill="auto"/>
          </w:tcPr>
          <w:p w14:paraId="1181BE06"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396396F7"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3CA350B5" w14:textId="77777777" w:rsidR="008144D6" w:rsidRPr="0048078F" w:rsidRDefault="008144D6" w:rsidP="008144D6">
            <w:pPr>
              <w:rPr>
                <w:rFonts w:ascii="Arial" w:hAnsi="Arial" w:cs="Arial"/>
                <w:sz w:val="16"/>
                <w:szCs w:val="16"/>
              </w:rPr>
            </w:pPr>
            <w:r w:rsidRPr="0048078F">
              <w:rPr>
                <w:rFonts w:ascii="Arial" w:hAnsi="Arial" w:cs="Arial"/>
                <w:sz w:val="16"/>
                <w:szCs w:val="16"/>
              </w:rPr>
              <w:t>0304</w:t>
            </w:r>
          </w:p>
        </w:tc>
        <w:tc>
          <w:tcPr>
            <w:tcW w:w="426" w:type="dxa"/>
            <w:gridSpan w:val="2"/>
            <w:shd w:val="solid" w:color="FFFFFF" w:fill="auto"/>
          </w:tcPr>
          <w:p w14:paraId="605BF47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2BE425C" w14:textId="77777777" w:rsidR="008144D6" w:rsidRPr="0048078F" w:rsidRDefault="008144D6" w:rsidP="008144D6">
            <w:pPr>
              <w:rPr>
                <w:rFonts w:ascii="Arial" w:hAnsi="Arial" w:cs="Arial"/>
                <w:sz w:val="16"/>
                <w:szCs w:val="16"/>
              </w:rPr>
            </w:pPr>
            <w:r w:rsidRPr="0048078F">
              <w:rPr>
                <w:rFonts w:ascii="Arial" w:hAnsi="Arial" w:cs="Arial"/>
                <w:sz w:val="16"/>
                <w:szCs w:val="16"/>
              </w:rPr>
              <w:t>Removing 5.2A.3 for State 2A</w:t>
            </w:r>
          </w:p>
        </w:tc>
        <w:tc>
          <w:tcPr>
            <w:tcW w:w="415" w:type="dxa"/>
            <w:gridSpan w:val="2"/>
            <w:shd w:val="solid" w:color="FFFFFF" w:fill="auto"/>
          </w:tcPr>
          <w:p w14:paraId="1804A80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5AFD265"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45270DBC"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0646C31C" w14:textId="77777777" w:rsidR="008144D6" w:rsidRPr="0048078F" w:rsidRDefault="008144D6" w:rsidP="008144D6">
            <w:pPr>
              <w:rPr>
                <w:rFonts w:ascii="Arial" w:hAnsi="Arial" w:cs="Arial"/>
                <w:sz w:val="16"/>
                <w:szCs w:val="16"/>
              </w:rPr>
            </w:pPr>
            <w:r w:rsidRPr="0048078F">
              <w:rPr>
                <w:rFonts w:ascii="Arial" w:hAnsi="Arial" w:cs="Arial"/>
                <w:sz w:val="16"/>
                <w:szCs w:val="16"/>
              </w:rPr>
              <w:t>R5-121521</w:t>
            </w:r>
          </w:p>
        </w:tc>
      </w:tr>
      <w:tr w:rsidR="008144D6" w:rsidRPr="0048078F" w14:paraId="5EB4F12A" w14:textId="77777777" w:rsidTr="008144D6">
        <w:trPr>
          <w:gridAfter w:val="1"/>
          <w:wAfter w:w="21" w:type="dxa"/>
          <w:jc w:val="center"/>
        </w:trPr>
        <w:tc>
          <w:tcPr>
            <w:tcW w:w="638" w:type="dxa"/>
            <w:gridSpan w:val="2"/>
            <w:shd w:val="solid" w:color="FFFFFF" w:fill="auto"/>
          </w:tcPr>
          <w:p w14:paraId="1D2E6290"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1787EA08"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542A05D4" w14:textId="77777777" w:rsidR="008144D6" w:rsidRPr="0048078F" w:rsidRDefault="008144D6" w:rsidP="008144D6">
            <w:pPr>
              <w:rPr>
                <w:rFonts w:ascii="Arial" w:hAnsi="Arial" w:cs="Arial"/>
                <w:sz w:val="16"/>
                <w:szCs w:val="16"/>
              </w:rPr>
            </w:pPr>
            <w:r w:rsidRPr="0048078F">
              <w:rPr>
                <w:rFonts w:ascii="Arial" w:hAnsi="Arial" w:cs="Arial"/>
                <w:sz w:val="16"/>
                <w:szCs w:val="16"/>
              </w:rPr>
              <w:t>0305</w:t>
            </w:r>
          </w:p>
        </w:tc>
        <w:tc>
          <w:tcPr>
            <w:tcW w:w="426" w:type="dxa"/>
            <w:gridSpan w:val="2"/>
            <w:shd w:val="solid" w:color="FFFFFF" w:fill="auto"/>
          </w:tcPr>
          <w:p w14:paraId="6B2E767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082EAD9"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A-GNSS testing to Test frequencies clause 4.3.1</w:t>
            </w:r>
          </w:p>
        </w:tc>
        <w:tc>
          <w:tcPr>
            <w:tcW w:w="415" w:type="dxa"/>
            <w:gridSpan w:val="2"/>
            <w:shd w:val="solid" w:color="FFFFFF" w:fill="auto"/>
          </w:tcPr>
          <w:p w14:paraId="6978755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D3AD489"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64F8799D"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2B5E60D1" w14:textId="77777777" w:rsidR="008144D6" w:rsidRPr="0048078F" w:rsidRDefault="008144D6" w:rsidP="008144D6">
            <w:pPr>
              <w:rPr>
                <w:rFonts w:ascii="Arial" w:hAnsi="Arial" w:cs="Arial"/>
                <w:sz w:val="16"/>
                <w:szCs w:val="16"/>
              </w:rPr>
            </w:pPr>
            <w:r w:rsidRPr="0048078F">
              <w:rPr>
                <w:rFonts w:ascii="Arial" w:hAnsi="Arial" w:cs="Arial"/>
                <w:sz w:val="16"/>
                <w:szCs w:val="16"/>
              </w:rPr>
              <w:t>R5-121543</w:t>
            </w:r>
          </w:p>
        </w:tc>
      </w:tr>
      <w:tr w:rsidR="008144D6" w:rsidRPr="0048078F" w14:paraId="4B3BBD0C" w14:textId="77777777" w:rsidTr="008144D6">
        <w:trPr>
          <w:gridAfter w:val="1"/>
          <w:wAfter w:w="21" w:type="dxa"/>
          <w:jc w:val="center"/>
        </w:trPr>
        <w:tc>
          <w:tcPr>
            <w:tcW w:w="638" w:type="dxa"/>
            <w:gridSpan w:val="2"/>
            <w:shd w:val="solid" w:color="FFFFFF" w:fill="auto"/>
          </w:tcPr>
          <w:p w14:paraId="5E94BDC9"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0B41A695"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70A05E72" w14:textId="77777777" w:rsidR="008144D6" w:rsidRPr="0048078F" w:rsidRDefault="008144D6" w:rsidP="008144D6">
            <w:pPr>
              <w:rPr>
                <w:rFonts w:ascii="Arial" w:hAnsi="Arial" w:cs="Arial"/>
                <w:sz w:val="16"/>
                <w:szCs w:val="16"/>
              </w:rPr>
            </w:pPr>
            <w:r w:rsidRPr="0048078F">
              <w:rPr>
                <w:rFonts w:ascii="Arial" w:hAnsi="Arial" w:cs="Arial"/>
                <w:sz w:val="16"/>
                <w:szCs w:val="16"/>
              </w:rPr>
              <w:t>0306</w:t>
            </w:r>
          </w:p>
        </w:tc>
        <w:tc>
          <w:tcPr>
            <w:tcW w:w="426" w:type="dxa"/>
            <w:gridSpan w:val="2"/>
            <w:shd w:val="solid" w:color="FFFFFF" w:fill="auto"/>
          </w:tcPr>
          <w:p w14:paraId="53541DB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D0501AB" w14:textId="77777777" w:rsidR="008144D6" w:rsidRPr="0048078F" w:rsidRDefault="008144D6" w:rsidP="008144D6">
            <w:pPr>
              <w:rPr>
                <w:rFonts w:ascii="Arial" w:hAnsi="Arial" w:cs="Arial"/>
                <w:sz w:val="16"/>
                <w:szCs w:val="16"/>
              </w:rPr>
            </w:pPr>
            <w:r w:rsidRPr="0048078F">
              <w:rPr>
                <w:rFonts w:ascii="Arial" w:hAnsi="Arial" w:cs="Arial"/>
                <w:sz w:val="16"/>
                <w:szCs w:val="16"/>
              </w:rPr>
              <w:t>Ensuring all SS TX antennas are in use for whole test sequence</w:t>
            </w:r>
          </w:p>
        </w:tc>
        <w:tc>
          <w:tcPr>
            <w:tcW w:w="415" w:type="dxa"/>
            <w:gridSpan w:val="2"/>
            <w:shd w:val="solid" w:color="FFFFFF" w:fill="auto"/>
          </w:tcPr>
          <w:p w14:paraId="241DF78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CAED4C9"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4A25E076"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2A20E69C" w14:textId="77777777" w:rsidR="008144D6" w:rsidRPr="0048078F" w:rsidRDefault="008144D6" w:rsidP="008144D6">
            <w:pPr>
              <w:rPr>
                <w:rFonts w:ascii="Arial" w:hAnsi="Arial" w:cs="Arial"/>
                <w:sz w:val="16"/>
                <w:szCs w:val="16"/>
              </w:rPr>
            </w:pPr>
            <w:r w:rsidRPr="0048078F">
              <w:rPr>
                <w:rFonts w:ascii="Arial" w:hAnsi="Arial" w:cs="Arial"/>
                <w:sz w:val="16"/>
                <w:szCs w:val="16"/>
              </w:rPr>
              <w:t>R5-121544</w:t>
            </w:r>
          </w:p>
        </w:tc>
      </w:tr>
      <w:tr w:rsidR="008144D6" w:rsidRPr="0048078F" w14:paraId="4D613571" w14:textId="77777777" w:rsidTr="008144D6">
        <w:trPr>
          <w:gridAfter w:val="1"/>
          <w:wAfter w:w="21" w:type="dxa"/>
          <w:jc w:val="center"/>
        </w:trPr>
        <w:tc>
          <w:tcPr>
            <w:tcW w:w="638" w:type="dxa"/>
            <w:gridSpan w:val="2"/>
            <w:shd w:val="solid" w:color="FFFFFF" w:fill="auto"/>
          </w:tcPr>
          <w:p w14:paraId="4DD04F0C"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4B756975"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725B8F22" w14:textId="77777777" w:rsidR="008144D6" w:rsidRPr="0048078F" w:rsidRDefault="008144D6" w:rsidP="008144D6">
            <w:pPr>
              <w:rPr>
                <w:rFonts w:ascii="Arial" w:hAnsi="Arial" w:cs="Arial"/>
                <w:sz w:val="16"/>
                <w:szCs w:val="16"/>
              </w:rPr>
            </w:pPr>
            <w:r w:rsidRPr="0048078F">
              <w:rPr>
                <w:rFonts w:ascii="Arial" w:hAnsi="Arial" w:cs="Arial"/>
                <w:sz w:val="16"/>
                <w:szCs w:val="16"/>
              </w:rPr>
              <w:t>0307</w:t>
            </w:r>
          </w:p>
        </w:tc>
        <w:tc>
          <w:tcPr>
            <w:tcW w:w="426" w:type="dxa"/>
            <w:gridSpan w:val="2"/>
            <w:shd w:val="solid" w:color="FFFFFF" w:fill="auto"/>
          </w:tcPr>
          <w:p w14:paraId="3D8EFF3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1E0CDBF" w14:textId="77777777" w:rsidR="008144D6" w:rsidRPr="0048078F" w:rsidRDefault="008144D6" w:rsidP="008144D6">
            <w:pPr>
              <w:rPr>
                <w:rFonts w:ascii="Arial" w:hAnsi="Arial" w:cs="Arial"/>
                <w:sz w:val="16"/>
                <w:szCs w:val="16"/>
              </w:rPr>
            </w:pPr>
            <w:r w:rsidRPr="0048078F">
              <w:rPr>
                <w:rFonts w:ascii="Arial" w:hAnsi="Arial" w:cs="Arial"/>
                <w:sz w:val="16"/>
                <w:szCs w:val="16"/>
              </w:rPr>
              <w:t>Connection diagram for RRM 3 cell TCs with static propagation</w:t>
            </w:r>
          </w:p>
        </w:tc>
        <w:tc>
          <w:tcPr>
            <w:tcW w:w="415" w:type="dxa"/>
            <w:gridSpan w:val="2"/>
            <w:shd w:val="solid" w:color="FFFFFF" w:fill="auto"/>
          </w:tcPr>
          <w:p w14:paraId="1841F52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56687B3"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3970B026"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33227EA4" w14:textId="77777777" w:rsidR="008144D6" w:rsidRPr="0048078F" w:rsidRDefault="008144D6" w:rsidP="008144D6">
            <w:pPr>
              <w:rPr>
                <w:rFonts w:ascii="Arial" w:hAnsi="Arial" w:cs="Arial"/>
                <w:sz w:val="16"/>
                <w:szCs w:val="16"/>
              </w:rPr>
            </w:pPr>
            <w:r w:rsidRPr="0048078F">
              <w:rPr>
                <w:rFonts w:ascii="Arial" w:hAnsi="Arial" w:cs="Arial"/>
                <w:sz w:val="16"/>
                <w:szCs w:val="16"/>
              </w:rPr>
              <w:t>R5-121556</w:t>
            </w:r>
          </w:p>
        </w:tc>
      </w:tr>
      <w:tr w:rsidR="008144D6" w:rsidRPr="0048078F" w14:paraId="7F59F5E9" w14:textId="77777777" w:rsidTr="008144D6">
        <w:trPr>
          <w:gridAfter w:val="1"/>
          <w:wAfter w:w="21" w:type="dxa"/>
          <w:jc w:val="center"/>
        </w:trPr>
        <w:tc>
          <w:tcPr>
            <w:tcW w:w="638" w:type="dxa"/>
            <w:gridSpan w:val="2"/>
            <w:shd w:val="solid" w:color="FFFFFF" w:fill="auto"/>
          </w:tcPr>
          <w:p w14:paraId="254BFE0E"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6F5E15EE"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077C4A2B" w14:textId="77777777" w:rsidR="008144D6" w:rsidRPr="0048078F" w:rsidRDefault="008144D6" w:rsidP="008144D6">
            <w:pPr>
              <w:rPr>
                <w:rFonts w:ascii="Arial" w:hAnsi="Arial" w:cs="Arial"/>
                <w:sz w:val="16"/>
                <w:szCs w:val="16"/>
              </w:rPr>
            </w:pPr>
            <w:r w:rsidRPr="0048078F">
              <w:rPr>
                <w:rFonts w:ascii="Arial" w:hAnsi="Arial" w:cs="Arial"/>
                <w:sz w:val="16"/>
                <w:szCs w:val="16"/>
              </w:rPr>
              <w:t>0308</w:t>
            </w:r>
          </w:p>
        </w:tc>
        <w:tc>
          <w:tcPr>
            <w:tcW w:w="426" w:type="dxa"/>
            <w:gridSpan w:val="2"/>
            <w:shd w:val="solid" w:color="FFFFFF" w:fill="auto"/>
          </w:tcPr>
          <w:p w14:paraId="46360D1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2A11169"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Physical Layer configurations tables</w:t>
            </w:r>
          </w:p>
        </w:tc>
        <w:tc>
          <w:tcPr>
            <w:tcW w:w="415" w:type="dxa"/>
            <w:gridSpan w:val="2"/>
            <w:shd w:val="solid" w:color="FFFFFF" w:fill="auto"/>
          </w:tcPr>
          <w:p w14:paraId="1825ABC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83AF74E"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92E76A2"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5689CBBD" w14:textId="77777777" w:rsidR="008144D6" w:rsidRPr="0048078F" w:rsidRDefault="008144D6" w:rsidP="008144D6">
            <w:pPr>
              <w:rPr>
                <w:rFonts w:ascii="Arial" w:hAnsi="Arial" w:cs="Arial"/>
                <w:sz w:val="16"/>
                <w:szCs w:val="16"/>
              </w:rPr>
            </w:pPr>
            <w:r w:rsidRPr="0048078F">
              <w:rPr>
                <w:rFonts w:ascii="Arial" w:hAnsi="Arial" w:cs="Arial"/>
                <w:sz w:val="16"/>
                <w:szCs w:val="16"/>
              </w:rPr>
              <w:t>R5-121665</w:t>
            </w:r>
          </w:p>
        </w:tc>
      </w:tr>
      <w:tr w:rsidR="008144D6" w:rsidRPr="0048078F" w14:paraId="7754B643" w14:textId="77777777" w:rsidTr="008144D6">
        <w:trPr>
          <w:gridAfter w:val="1"/>
          <w:wAfter w:w="21" w:type="dxa"/>
          <w:jc w:val="center"/>
        </w:trPr>
        <w:tc>
          <w:tcPr>
            <w:tcW w:w="638" w:type="dxa"/>
            <w:gridSpan w:val="2"/>
            <w:shd w:val="solid" w:color="FFFFFF" w:fill="auto"/>
          </w:tcPr>
          <w:p w14:paraId="393BED32"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4B077340"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77DD4127" w14:textId="77777777" w:rsidR="008144D6" w:rsidRPr="0048078F" w:rsidRDefault="008144D6" w:rsidP="008144D6">
            <w:pPr>
              <w:rPr>
                <w:rFonts w:ascii="Arial" w:hAnsi="Arial" w:cs="Arial"/>
                <w:sz w:val="16"/>
                <w:szCs w:val="16"/>
              </w:rPr>
            </w:pPr>
            <w:r w:rsidRPr="0048078F">
              <w:rPr>
                <w:rFonts w:ascii="Arial" w:hAnsi="Arial" w:cs="Arial"/>
                <w:sz w:val="16"/>
                <w:szCs w:val="16"/>
              </w:rPr>
              <w:t>0309</w:t>
            </w:r>
          </w:p>
        </w:tc>
        <w:tc>
          <w:tcPr>
            <w:tcW w:w="426" w:type="dxa"/>
            <w:gridSpan w:val="2"/>
            <w:shd w:val="solid" w:color="FFFFFF" w:fill="auto"/>
          </w:tcPr>
          <w:p w14:paraId="7E196C6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05F9EC7"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default bandwidth configuration for E-UTRA FDD band 11 and 18</w:t>
            </w:r>
          </w:p>
        </w:tc>
        <w:tc>
          <w:tcPr>
            <w:tcW w:w="415" w:type="dxa"/>
            <w:gridSpan w:val="2"/>
            <w:shd w:val="solid" w:color="FFFFFF" w:fill="auto"/>
          </w:tcPr>
          <w:p w14:paraId="5F5B148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42F6FE3"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6AE42011"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4CAF2CC1" w14:textId="77777777" w:rsidR="008144D6" w:rsidRPr="0048078F" w:rsidRDefault="008144D6" w:rsidP="008144D6">
            <w:pPr>
              <w:rPr>
                <w:rFonts w:ascii="Arial" w:hAnsi="Arial" w:cs="Arial"/>
                <w:sz w:val="16"/>
                <w:szCs w:val="16"/>
              </w:rPr>
            </w:pPr>
            <w:r w:rsidRPr="0048078F">
              <w:rPr>
                <w:rFonts w:ascii="Arial" w:hAnsi="Arial" w:cs="Arial"/>
                <w:sz w:val="16"/>
                <w:szCs w:val="16"/>
              </w:rPr>
              <w:t>R5-121712</w:t>
            </w:r>
          </w:p>
        </w:tc>
      </w:tr>
      <w:tr w:rsidR="008144D6" w:rsidRPr="0048078F" w14:paraId="015DD656" w14:textId="77777777" w:rsidTr="008144D6">
        <w:trPr>
          <w:gridAfter w:val="1"/>
          <w:wAfter w:w="21" w:type="dxa"/>
          <w:jc w:val="center"/>
        </w:trPr>
        <w:tc>
          <w:tcPr>
            <w:tcW w:w="638" w:type="dxa"/>
            <w:gridSpan w:val="2"/>
            <w:shd w:val="solid" w:color="FFFFFF" w:fill="auto"/>
          </w:tcPr>
          <w:p w14:paraId="07E1137E"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60B572A8"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2BFC857A" w14:textId="77777777" w:rsidR="008144D6" w:rsidRPr="0048078F" w:rsidRDefault="008144D6" w:rsidP="008144D6">
            <w:pPr>
              <w:rPr>
                <w:rFonts w:ascii="Arial" w:hAnsi="Arial" w:cs="Arial"/>
                <w:sz w:val="16"/>
                <w:szCs w:val="16"/>
              </w:rPr>
            </w:pPr>
            <w:r w:rsidRPr="0048078F">
              <w:rPr>
                <w:rFonts w:ascii="Arial" w:hAnsi="Arial" w:cs="Arial"/>
                <w:sz w:val="16"/>
                <w:szCs w:val="16"/>
              </w:rPr>
              <w:t>0310</w:t>
            </w:r>
          </w:p>
        </w:tc>
        <w:tc>
          <w:tcPr>
            <w:tcW w:w="426" w:type="dxa"/>
            <w:gridSpan w:val="2"/>
            <w:shd w:val="solid" w:color="FFFFFF" w:fill="auto"/>
          </w:tcPr>
          <w:p w14:paraId="1199691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5628EE5"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default SIB4 contents for CSG cells</w:t>
            </w:r>
          </w:p>
        </w:tc>
        <w:tc>
          <w:tcPr>
            <w:tcW w:w="415" w:type="dxa"/>
            <w:gridSpan w:val="2"/>
            <w:shd w:val="solid" w:color="FFFFFF" w:fill="auto"/>
          </w:tcPr>
          <w:p w14:paraId="7110CFB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CFD883B"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156016E1"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225A683E" w14:textId="77777777" w:rsidR="008144D6" w:rsidRPr="0048078F" w:rsidRDefault="008144D6" w:rsidP="008144D6">
            <w:pPr>
              <w:rPr>
                <w:rFonts w:ascii="Arial" w:hAnsi="Arial" w:cs="Arial"/>
                <w:sz w:val="16"/>
                <w:szCs w:val="16"/>
              </w:rPr>
            </w:pPr>
            <w:r w:rsidRPr="0048078F">
              <w:rPr>
                <w:rFonts w:ascii="Arial" w:hAnsi="Arial" w:cs="Arial"/>
                <w:sz w:val="16"/>
                <w:szCs w:val="16"/>
              </w:rPr>
              <w:t>R5-121733</w:t>
            </w:r>
          </w:p>
        </w:tc>
      </w:tr>
      <w:tr w:rsidR="008144D6" w:rsidRPr="0048078F" w14:paraId="65211BCB" w14:textId="77777777" w:rsidTr="008144D6">
        <w:trPr>
          <w:gridAfter w:val="1"/>
          <w:wAfter w:w="21" w:type="dxa"/>
          <w:jc w:val="center"/>
        </w:trPr>
        <w:tc>
          <w:tcPr>
            <w:tcW w:w="638" w:type="dxa"/>
            <w:gridSpan w:val="2"/>
            <w:shd w:val="solid" w:color="FFFFFF" w:fill="auto"/>
          </w:tcPr>
          <w:p w14:paraId="07F4637C"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45992F0A"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20AE714F" w14:textId="77777777" w:rsidR="008144D6" w:rsidRPr="0048078F" w:rsidRDefault="008144D6" w:rsidP="008144D6">
            <w:pPr>
              <w:rPr>
                <w:rFonts w:ascii="Arial" w:hAnsi="Arial" w:cs="Arial"/>
                <w:sz w:val="16"/>
                <w:szCs w:val="16"/>
              </w:rPr>
            </w:pPr>
            <w:r w:rsidRPr="0048078F">
              <w:rPr>
                <w:rFonts w:ascii="Arial" w:hAnsi="Arial" w:cs="Arial"/>
                <w:sz w:val="16"/>
                <w:szCs w:val="16"/>
              </w:rPr>
              <w:t>0311</w:t>
            </w:r>
          </w:p>
        </w:tc>
        <w:tc>
          <w:tcPr>
            <w:tcW w:w="426" w:type="dxa"/>
            <w:gridSpan w:val="2"/>
            <w:shd w:val="solid" w:color="FFFFFF" w:fill="auto"/>
          </w:tcPr>
          <w:p w14:paraId="5F3D974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8E04AE4"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CDMA2000 Band Class data and addition of CDMA2000 Band Class 10</w:t>
            </w:r>
          </w:p>
        </w:tc>
        <w:tc>
          <w:tcPr>
            <w:tcW w:w="415" w:type="dxa"/>
            <w:gridSpan w:val="2"/>
            <w:shd w:val="solid" w:color="FFFFFF" w:fill="auto"/>
          </w:tcPr>
          <w:p w14:paraId="2FA5E21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9DFA7AF"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6430ACCE"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3A623892" w14:textId="77777777" w:rsidR="008144D6" w:rsidRPr="0048078F" w:rsidRDefault="008144D6" w:rsidP="008144D6">
            <w:pPr>
              <w:rPr>
                <w:rFonts w:ascii="Arial" w:hAnsi="Arial" w:cs="Arial"/>
                <w:sz w:val="16"/>
                <w:szCs w:val="16"/>
              </w:rPr>
            </w:pPr>
            <w:r w:rsidRPr="0048078F">
              <w:rPr>
                <w:rFonts w:ascii="Arial" w:hAnsi="Arial" w:cs="Arial"/>
                <w:sz w:val="16"/>
                <w:szCs w:val="16"/>
              </w:rPr>
              <w:t>R5-121734</w:t>
            </w:r>
          </w:p>
        </w:tc>
      </w:tr>
      <w:tr w:rsidR="008144D6" w:rsidRPr="0048078F" w14:paraId="0836D33A" w14:textId="77777777" w:rsidTr="008144D6">
        <w:trPr>
          <w:gridAfter w:val="1"/>
          <w:wAfter w:w="21" w:type="dxa"/>
          <w:jc w:val="center"/>
        </w:trPr>
        <w:tc>
          <w:tcPr>
            <w:tcW w:w="638" w:type="dxa"/>
            <w:gridSpan w:val="2"/>
            <w:shd w:val="solid" w:color="FFFFFF" w:fill="auto"/>
          </w:tcPr>
          <w:p w14:paraId="42342405"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6556B585"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4A7EAA20" w14:textId="77777777" w:rsidR="008144D6" w:rsidRPr="0048078F" w:rsidRDefault="008144D6" w:rsidP="008144D6">
            <w:pPr>
              <w:rPr>
                <w:rFonts w:ascii="Arial" w:hAnsi="Arial" w:cs="Arial"/>
                <w:sz w:val="16"/>
                <w:szCs w:val="16"/>
              </w:rPr>
            </w:pPr>
            <w:r w:rsidRPr="0048078F">
              <w:rPr>
                <w:rFonts w:ascii="Arial" w:hAnsi="Arial" w:cs="Arial"/>
                <w:sz w:val="16"/>
                <w:szCs w:val="16"/>
              </w:rPr>
              <w:t>0312</w:t>
            </w:r>
          </w:p>
        </w:tc>
        <w:tc>
          <w:tcPr>
            <w:tcW w:w="426" w:type="dxa"/>
            <w:gridSpan w:val="2"/>
            <w:shd w:val="solid" w:color="FFFFFF" w:fill="auto"/>
          </w:tcPr>
          <w:p w14:paraId="78515C4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44EC52C"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Reference dedicated EPS bearer context #3</w:t>
            </w:r>
          </w:p>
        </w:tc>
        <w:tc>
          <w:tcPr>
            <w:tcW w:w="415" w:type="dxa"/>
            <w:gridSpan w:val="2"/>
            <w:shd w:val="solid" w:color="FFFFFF" w:fill="auto"/>
          </w:tcPr>
          <w:p w14:paraId="3CEF02A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8466A95"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073B7C4"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725D8150" w14:textId="77777777" w:rsidR="008144D6" w:rsidRPr="0048078F" w:rsidRDefault="008144D6" w:rsidP="008144D6">
            <w:pPr>
              <w:rPr>
                <w:rFonts w:ascii="Arial" w:hAnsi="Arial" w:cs="Arial"/>
                <w:sz w:val="16"/>
                <w:szCs w:val="16"/>
              </w:rPr>
            </w:pPr>
            <w:r w:rsidRPr="0048078F">
              <w:rPr>
                <w:rFonts w:ascii="Arial" w:hAnsi="Arial" w:cs="Arial"/>
                <w:sz w:val="16"/>
                <w:szCs w:val="16"/>
              </w:rPr>
              <w:t>R5-121735</w:t>
            </w:r>
          </w:p>
        </w:tc>
      </w:tr>
      <w:tr w:rsidR="008144D6" w:rsidRPr="0048078F" w14:paraId="15667EE7" w14:textId="77777777" w:rsidTr="008144D6">
        <w:trPr>
          <w:gridAfter w:val="1"/>
          <w:wAfter w:w="21" w:type="dxa"/>
          <w:jc w:val="center"/>
        </w:trPr>
        <w:tc>
          <w:tcPr>
            <w:tcW w:w="638" w:type="dxa"/>
            <w:gridSpan w:val="2"/>
            <w:shd w:val="solid" w:color="FFFFFF" w:fill="auto"/>
          </w:tcPr>
          <w:p w14:paraId="3A520C25"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78A8CA7E"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7E6D48EB" w14:textId="77777777" w:rsidR="008144D6" w:rsidRPr="0048078F" w:rsidRDefault="008144D6" w:rsidP="008144D6">
            <w:pPr>
              <w:rPr>
                <w:rFonts w:ascii="Arial" w:hAnsi="Arial" w:cs="Arial"/>
                <w:sz w:val="16"/>
                <w:szCs w:val="16"/>
              </w:rPr>
            </w:pPr>
            <w:r w:rsidRPr="0048078F">
              <w:rPr>
                <w:rFonts w:ascii="Arial" w:hAnsi="Arial" w:cs="Arial"/>
                <w:sz w:val="16"/>
                <w:szCs w:val="16"/>
              </w:rPr>
              <w:t>0313</w:t>
            </w:r>
          </w:p>
        </w:tc>
        <w:tc>
          <w:tcPr>
            <w:tcW w:w="426" w:type="dxa"/>
            <w:gridSpan w:val="2"/>
            <w:shd w:val="solid" w:color="FFFFFF" w:fill="auto"/>
          </w:tcPr>
          <w:p w14:paraId="4193570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C7EAAE4" w14:textId="77777777" w:rsidR="008144D6" w:rsidRPr="0048078F" w:rsidRDefault="008144D6" w:rsidP="008144D6">
            <w:pPr>
              <w:rPr>
                <w:rFonts w:ascii="Arial" w:hAnsi="Arial" w:cs="Arial"/>
                <w:sz w:val="16"/>
                <w:szCs w:val="16"/>
              </w:rPr>
            </w:pPr>
            <w:r w:rsidRPr="0048078F">
              <w:rPr>
                <w:rFonts w:ascii="Arial" w:hAnsi="Arial" w:cs="Arial"/>
                <w:sz w:val="16"/>
                <w:szCs w:val="16"/>
              </w:rPr>
              <w:t>Add generic procedure MO video call</w:t>
            </w:r>
          </w:p>
        </w:tc>
        <w:tc>
          <w:tcPr>
            <w:tcW w:w="415" w:type="dxa"/>
            <w:gridSpan w:val="2"/>
            <w:shd w:val="solid" w:color="FFFFFF" w:fill="auto"/>
          </w:tcPr>
          <w:p w14:paraId="326ED6A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12CA43F"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8A5E2DA"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5EFC7021" w14:textId="77777777" w:rsidR="008144D6" w:rsidRPr="0048078F" w:rsidRDefault="008144D6" w:rsidP="008144D6">
            <w:pPr>
              <w:rPr>
                <w:rFonts w:ascii="Arial" w:hAnsi="Arial" w:cs="Arial"/>
                <w:sz w:val="16"/>
                <w:szCs w:val="16"/>
              </w:rPr>
            </w:pPr>
            <w:r w:rsidRPr="0048078F">
              <w:rPr>
                <w:rFonts w:ascii="Arial" w:hAnsi="Arial" w:cs="Arial"/>
                <w:sz w:val="16"/>
                <w:szCs w:val="16"/>
              </w:rPr>
              <w:t>R5-121736</w:t>
            </w:r>
          </w:p>
        </w:tc>
      </w:tr>
      <w:tr w:rsidR="008144D6" w:rsidRPr="0048078F" w14:paraId="1BF125FB" w14:textId="77777777" w:rsidTr="008144D6">
        <w:trPr>
          <w:gridAfter w:val="1"/>
          <w:wAfter w:w="21" w:type="dxa"/>
          <w:jc w:val="center"/>
        </w:trPr>
        <w:tc>
          <w:tcPr>
            <w:tcW w:w="638" w:type="dxa"/>
            <w:gridSpan w:val="2"/>
            <w:shd w:val="solid" w:color="FFFFFF" w:fill="auto"/>
          </w:tcPr>
          <w:p w14:paraId="181F2063"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7D2A3FD7"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58E01F0E" w14:textId="77777777" w:rsidR="008144D6" w:rsidRPr="0048078F" w:rsidRDefault="008144D6" w:rsidP="008144D6">
            <w:pPr>
              <w:rPr>
                <w:rFonts w:ascii="Arial" w:hAnsi="Arial" w:cs="Arial"/>
                <w:sz w:val="16"/>
                <w:szCs w:val="16"/>
              </w:rPr>
            </w:pPr>
            <w:r w:rsidRPr="0048078F">
              <w:rPr>
                <w:rFonts w:ascii="Arial" w:hAnsi="Arial" w:cs="Arial"/>
                <w:sz w:val="16"/>
                <w:szCs w:val="16"/>
              </w:rPr>
              <w:t>0314</w:t>
            </w:r>
          </w:p>
        </w:tc>
        <w:tc>
          <w:tcPr>
            <w:tcW w:w="426" w:type="dxa"/>
            <w:gridSpan w:val="2"/>
            <w:shd w:val="solid" w:color="FFFFFF" w:fill="auto"/>
          </w:tcPr>
          <w:p w14:paraId="291430F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6A7DF4F" w14:textId="77777777" w:rsidR="008144D6" w:rsidRPr="0048078F" w:rsidRDefault="008144D6" w:rsidP="008144D6">
            <w:pPr>
              <w:rPr>
                <w:rFonts w:ascii="Arial" w:hAnsi="Arial" w:cs="Arial"/>
                <w:sz w:val="16"/>
                <w:szCs w:val="16"/>
              </w:rPr>
            </w:pPr>
            <w:r w:rsidRPr="0048078F">
              <w:rPr>
                <w:rFonts w:ascii="Arial" w:hAnsi="Arial" w:cs="Arial"/>
                <w:sz w:val="16"/>
                <w:szCs w:val="16"/>
              </w:rPr>
              <w:t>Add generic procedure MT video call</w:t>
            </w:r>
          </w:p>
        </w:tc>
        <w:tc>
          <w:tcPr>
            <w:tcW w:w="415" w:type="dxa"/>
            <w:gridSpan w:val="2"/>
            <w:shd w:val="solid" w:color="FFFFFF" w:fill="auto"/>
          </w:tcPr>
          <w:p w14:paraId="712E902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25DC3D9"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22F29FD"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666A6D54" w14:textId="77777777" w:rsidR="008144D6" w:rsidRPr="0048078F" w:rsidRDefault="008144D6" w:rsidP="008144D6">
            <w:pPr>
              <w:rPr>
                <w:rFonts w:ascii="Arial" w:hAnsi="Arial" w:cs="Arial"/>
                <w:sz w:val="16"/>
                <w:szCs w:val="16"/>
              </w:rPr>
            </w:pPr>
            <w:r w:rsidRPr="0048078F">
              <w:rPr>
                <w:rFonts w:ascii="Arial" w:hAnsi="Arial" w:cs="Arial"/>
                <w:sz w:val="16"/>
                <w:szCs w:val="16"/>
              </w:rPr>
              <w:t>R5-121737</w:t>
            </w:r>
          </w:p>
        </w:tc>
      </w:tr>
      <w:tr w:rsidR="008144D6" w:rsidRPr="0048078F" w14:paraId="389E8875" w14:textId="77777777" w:rsidTr="008144D6">
        <w:trPr>
          <w:gridAfter w:val="1"/>
          <w:wAfter w:w="21" w:type="dxa"/>
          <w:jc w:val="center"/>
        </w:trPr>
        <w:tc>
          <w:tcPr>
            <w:tcW w:w="638" w:type="dxa"/>
            <w:gridSpan w:val="2"/>
            <w:shd w:val="solid" w:color="FFFFFF" w:fill="auto"/>
          </w:tcPr>
          <w:p w14:paraId="0D4ADF56"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0C668EDB"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55832C44" w14:textId="77777777" w:rsidR="008144D6" w:rsidRPr="0048078F" w:rsidRDefault="008144D6" w:rsidP="008144D6">
            <w:pPr>
              <w:rPr>
                <w:rFonts w:ascii="Arial" w:hAnsi="Arial" w:cs="Arial"/>
                <w:sz w:val="16"/>
                <w:szCs w:val="16"/>
              </w:rPr>
            </w:pPr>
            <w:r w:rsidRPr="0048078F">
              <w:rPr>
                <w:rFonts w:ascii="Arial" w:hAnsi="Arial" w:cs="Arial"/>
                <w:sz w:val="16"/>
                <w:szCs w:val="16"/>
              </w:rPr>
              <w:t>0315</w:t>
            </w:r>
          </w:p>
        </w:tc>
        <w:tc>
          <w:tcPr>
            <w:tcW w:w="426" w:type="dxa"/>
            <w:gridSpan w:val="2"/>
            <w:shd w:val="solid" w:color="FFFFFF" w:fill="auto"/>
          </w:tcPr>
          <w:p w14:paraId="24461C3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0B48ECB" w14:textId="77777777" w:rsidR="008144D6" w:rsidRPr="0048078F" w:rsidRDefault="008144D6" w:rsidP="008144D6">
            <w:pPr>
              <w:rPr>
                <w:rFonts w:ascii="Arial" w:hAnsi="Arial" w:cs="Arial"/>
                <w:sz w:val="16"/>
                <w:szCs w:val="16"/>
              </w:rPr>
            </w:pPr>
            <w:r w:rsidRPr="0048078F">
              <w:rPr>
                <w:rFonts w:ascii="Arial" w:hAnsi="Arial" w:cs="Arial"/>
                <w:sz w:val="16"/>
                <w:szCs w:val="16"/>
              </w:rPr>
              <w:t>Clarifications to UICC requirements for LTE-C2K testing</w:t>
            </w:r>
          </w:p>
        </w:tc>
        <w:tc>
          <w:tcPr>
            <w:tcW w:w="415" w:type="dxa"/>
            <w:gridSpan w:val="2"/>
            <w:shd w:val="solid" w:color="FFFFFF" w:fill="auto"/>
          </w:tcPr>
          <w:p w14:paraId="19D6D96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25F7EEA"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494B4D2"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57E99FA6" w14:textId="77777777" w:rsidR="008144D6" w:rsidRPr="0048078F" w:rsidRDefault="008144D6" w:rsidP="008144D6">
            <w:pPr>
              <w:rPr>
                <w:rFonts w:ascii="Arial" w:hAnsi="Arial" w:cs="Arial"/>
                <w:sz w:val="16"/>
                <w:szCs w:val="16"/>
              </w:rPr>
            </w:pPr>
            <w:r w:rsidRPr="0048078F">
              <w:rPr>
                <w:rFonts w:ascii="Arial" w:hAnsi="Arial" w:cs="Arial"/>
                <w:sz w:val="16"/>
                <w:szCs w:val="16"/>
              </w:rPr>
              <w:t>R5-121809</w:t>
            </w:r>
          </w:p>
        </w:tc>
      </w:tr>
      <w:tr w:rsidR="008144D6" w:rsidRPr="0048078F" w14:paraId="637E3A3E" w14:textId="77777777" w:rsidTr="008144D6">
        <w:trPr>
          <w:gridAfter w:val="1"/>
          <w:wAfter w:w="21" w:type="dxa"/>
          <w:jc w:val="center"/>
        </w:trPr>
        <w:tc>
          <w:tcPr>
            <w:tcW w:w="638" w:type="dxa"/>
            <w:gridSpan w:val="2"/>
            <w:shd w:val="solid" w:color="FFFFFF" w:fill="auto"/>
          </w:tcPr>
          <w:p w14:paraId="34E5D296"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6FCC956A"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168CE3F2" w14:textId="77777777" w:rsidR="008144D6" w:rsidRPr="0048078F" w:rsidRDefault="008144D6" w:rsidP="008144D6">
            <w:pPr>
              <w:rPr>
                <w:rFonts w:ascii="Arial" w:hAnsi="Arial" w:cs="Arial"/>
                <w:sz w:val="16"/>
                <w:szCs w:val="16"/>
              </w:rPr>
            </w:pPr>
            <w:r w:rsidRPr="0048078F">
              <w:rPr>
                <w:rFonts w:ascii="Arial" w:hAnsi="Arial" w:cs="Arial"/>
                <w:sz w:val="16"/>
                <w:szCs w:val="16"/>
              </w:rPr>
              <w:t>0316</w:t>
            </w:r>
          </w:p>
        </w:tc>
        <w:tc>
          <w:tcPr>
            <w:tcW w:w="426" w:type="dxa"/>
            <w:gridSpan w:val="2"/>
            <w:shd w:val="solid" w:color="FFFFFF" w:fill="auto"/>
          </w:tcPr>
          <w:p w14:paraId="361165B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4775300" w14:textId="77777777" w:rsidR="008144D6" w:rsidRPr="0048078F" w:rsidRDefault="008144D6" w:rsidP="008144D6">
            <w:pPr>
              <w:rPr>
                <w:rFonts w:ascii="Arial" w:hAnsi="Arial" w:cs="Arial"/>
                <w:sz w:val="16"/>
                <w:szCs w:val="16"/>
              </w:rPr>
            </w:pPr>
            <w:r w:rsidRPr="0048078F">
              <w:rPr>
                <w:rFonts w:ascii="Arial" w:hAnsi="Arial" w:cs="Arial"/>
                <w:sz w:val="16"/>
                <w:szCs w:val="16"/>
              </w:rPr>
              <w:t>Update UE capability information</w:t>
            </w:r>
          </w:p>
        </w:tc>
        <w:tc>
          <w:tcPr>
            <w:tcW w:w="415" w:type="dxa"/>
            <w:gridSpan w:val="2"/>
            <w:shd w:val="solid" w:color="FFFFFF" w:fill="auto"/>
          </w:tcPr>
          <w:p w14:paraId="00B8121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09A2C09"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2598138A"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563251F0" w14:textId="77777777" w:rsidR="008144D6" w:rsidRPr="0048078F" w:rsidRDefault="008144D6" w:rsidP="008144D6">
            <w:pPr>
              <w:rPr>
                <w:rFonts w:ascii="Arial" w:hAnsi="Arial" w:cs="Arial"/>
                <w:sz w:val="16"/>
                <w:szCs w:val="16"/>
              </w:rPr>
            </w:pPr>
            <w:r w:rsidRPr="0048078F">
              <w:rPr>
                <w:rFonts w:ascii="Arial" w:hAnsi="Arial" w:cs="Arial"/>
                <w:sz w:val="16"/>
                <w:szCs w:val="16"/>
              </w:rPr>
              <w:t>R5-121847</w:t>
            </w:r>
          </w:p>
        </w:tc>
      </w:tr>
      <w:tr w:rsidR="008144D6" w:rsidRPr="0048078F" w14:paraId="36CFE50F" w14:textId="77777777" w:rsidTr="008144D6">
        <w:trPr>
          <w:gridAfter w:val="1"/>
          <w:wAfter w:w="21" w:type="dxa"/>
          <w:jc w:val="center"/>
        </w:trPr>
        <w:tc>
          <w:tcPr>
            <w:tcW w:w="638" w:type="dxa"/>
            <w:gridSpan w:val="2"/>
            <w:shd w:val="solid" w:color="FFFFFF" w:fill="auto"/>
          </w:tcPr>
          <w:p w14:paraId="7C8D3AC8"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5114F7D3" w14:textId="77777777" w:rsidR="008144D6" w:rsidRPr="0048078F" w:rsidRDefault="008144D6" w:rsidP="008144D6">
            <w:pPr>
              <w:rPr>
                <w:rFonts w:ascii="Arial" w:hAnsi="Arial" w:cs="Arial"/>
                <w:sz w:val="16"/>
                <w:szCs w:val="16"/>
              </w:rPr>
            </w:pPr>
            <w:r w:rsidRPr="0048078F">
              <w:rPr>
                <w:rFonts w:ascii="Arial" w:hAnsi="Arial" w:cs="Arial"/>
                <w:sz w:val="16"/>
                <w:szCs w:val="16"/>
              </w:rPr>
              <w:t>RP-120658</w:t>
            </w:r>
          </w:p>
        </w:tc>
        <w:tc>
          <w:tcPr>
            <w:tcW w:w="567" w:type="dxa"/>
            <w:gridSpan w:val="2"/>
            <w:shd w:val="solid" w:color="FFFFFF" w:fill="auto"/>
          </w:tcPr>
          <w:p w14:paraId="2C744C85" w14:textId="77777777" w:rsidR="008144D6" w:rsidRPr="0048078F" w:rsidRDefault="008144D6" w:rsidP="008144D6">
            <w:pPr>
              <w:rPr>
                <w:rFonts w:ascii="Arial" w:hAnsi="Arial" w:cs="Arial"/>
                <w:sz w:val="16"/>
                <w:szCs w:val="16"/>
              </w:rPr>
            </w:pPr>
            <w:r w:rsidRPr="0048078F">
              <w:rPr>
                <w:rFonts w:ascii="Arial" w:hAnsi="Arial" w:cs="Arial"/>
                <w:sz w:val="16"/>
                <w:szCs w:val="16"/>
              </w:rPr>
              <w:t>0317</w:t>
            </w:r>
          </w:p>
        </w:tc>
        <w:tc>
          <w:tcPr>
            <w:tcW w:w="426" w:type="dxa"/>
            <w:gridSpan w:val="2"/>
            <w:shd w:val="solid" w:color="FFFFFF" w:fill="auto"/>
          </w:tcPr>
          <w:p w14:paraId="04A84F4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7F52849"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System information for PWS</w:t>
            </w:r>
          </w:p>
        </w:tc>
        <w:tc>
          <w:tcPr>
            <w:tcW w:w="415" w:type="dxa"/>
            <w:gridSpan w:val="2"/>
            <w:shd w:val="solid" w:color="FFFFFF" w:fill="auto"/>
          </w:tcPr>
          <w:p w14:paraId="231750C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08307CF"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4DCF7367"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2A8B2324" w14:textId="77777777" w:rsidR="008144D6" w:rsidRPr="0048078F" w:rsidRDefault="008144D6" w:rsidP="008144D6">
            <w:pPr>
              <w:rPr>
                <w:rFonts w:ascii="Arial" w:hAnsi="Arial" w:cs="Arial"/>
                <w:sz w:val="16"/>
                <w:szCs w:val="16"/>
              </w:rPr>
            </w:pPr>
            <w:r w:rsidRPr="0048078F">
              <w:rPr>
                <w:rFonts w:ascii="Arial" w:hAnsi="Arial" w:cs="Arial"/>
                <w:sz w:val="16"/>
                <w:szCs w:val="16"/>
              </w:rPr>
              <w:t>R5-121854</w:t>
            </w:r>
          </w:p>
        </w:tc>
      </w:tr>
      <w:tr w:rsidR="008144D6" w:rsidRPr="0048078F" w14:paraId="0FD5D2A6" w14:textId="77777777" w:rsidTr="008144D6">
        <w:trPr>
          <w:gridAfter w:val="1"/>
          <w:wAfter w:w="21" w:type="dxa"/>
          <w:jc w:val="center"/>
        </w:trPr>
        <w:tc>
          <w:tcPr>
            <w:tcW w:w="638" w:type="dxa"/>
            <w:gridSpan w:val="2"/>
            <w:shd w:val="solid" w:color="FFFFFF" w:fill="auto"/>
          </w:tcPr>
          <w:p w14:paraId="60934724"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0D1D0FFD" w14:textId="77777777" w:rsidR="008144D6" w:rsidRPr="0048078F" w:rsidRDefault="008144D6" w:rsidP="008144D6">
            <w:pPr>
              <w:rPr>
                <w:rFonts w:ascii="Arial" w:hAnsi="Arial" w:cs="Arial"/>
                <w:sz w:val="16"/>
                <w:szCs w:val="16"/>
              </w:rPr>
            </w:pPr>
            <w:r w:rsidRPr="0048078F">
              <w:rPr>
                <w:rFonts w:ascii="Arial" w:hAnsi="Arial" w:cs="Arial"/>
                <w:sz w:val="16"/>
                <w:szCs w:val="16"/>
              </w:rPr>
              <w:t>RP-120662</w:t>
            </w:r>
          </w:p>
        </w:tc>
        <w:tc>
          <w:tcPr>
            <w:tcW w:w="567" w:type="dxa"/>
            <w:gridSpan w:val="2"/>
            <w:shd w:val="solid" w:color="FFFFFF" w:fill="auto"/>
          </w:tcPr>
          <w:p w14:paraId="2EFB2392" w14:textId="77777777" w:rsidR="008144D6" w:rsidRPr="0048078F" w:rsidRDefault="008144D6" w:rsidP="008144D6">
            <w:pPr>
              <w:rPr>
                <w:rFonts w:ascii="Arial" w:hAnsi="Arial" w:cs="Arial"/>
                <w:sz w:val="16"/>
                <w:szCs w:val="16"/>
              </w:rPr>
            </w:pPr>
            <w:r w:rsidRPr="0048078F">
              <w:rPr>
                <w:rFonts w:ascii="Arial" w:hAnsi="Arial" w:cs="Arial"/>
                <w:sz w:val="16"/>
                <w:szCs w:val="16"/>
              </w:rPr>
              <w:t>0318</w:t>
            </w:r>
          </w:p>
        </w:tc>
        <w:tc>
          <w:tcPr>
            <w:tcW w:w="426" w:type="dxa"/>
            <w:gridSpan w:val="2"/>
            <w:shd w:val="solid" w:color="FFFFFF" w:fill="auto"/>
          </w:tcPr>
          <w:p w14:paraId="7390568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354659E"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the default value of Carrier Aggregation parameters</w:t>
            </w:r>
          </w:p>
        </w:tc>
        <w:tc>
          <w:tcPr>
            <w:tcW w:w="415" w:type="dxa"/>
            <w:gridSpan w:val="2"/>
            <w:shd w:val="solid" w:color="FFFFFF" w:fill="auto"/>
          </w:tcPr>
          <w:p w14:paraId="57CB198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59EC2DC"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56A63D99"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429601F4" w14:textId="77777777" w:rsidR="008144D6" w:rsidRPr="0048078F" w:rsidRDefault="008144D6" w:rsidP="008144D6">
            <w:pPr>
              <w:rPr>
                <w:rFonts w:ascii="Arial" w:hAnsi="Arial" w:cs="Arial"/>
                <w:sz w:val="16"/>
                <w:szCs w:val="16"/>
              </w:rPr>
            </w:pPr>
            <w:r w:rsidRPr="0048078F">
              <w:rPr>
                <w:rFonts w:ascii="Arial" w:hAnsi="Arial" w:cs="Arial"/>
                <w:sz w:val="16"/>
                <w:szCs w:val="16"/>
              </w:rPr>
              <w:t>R5-121856</w:t>
            </w:r>
          </w:p>
        </w:tc>
      </w:tr>
      <w:tr w:rsidR="008144D6" w:rsidRPr="0048078F" w14:paraId="7D2F4B9A" w14:textId="77777777" w:rsidTr="008144D6">
        <w:trPr>
          <w:gridAfter w:val="1"/>
          <w:wAfter w:w="21" w:type="dxa"/>
          <w:jc w:val="center"/>
        </w:trPr>
        <w:tc>
          <w:tcPr>
            <w:tcW w:w="638" w:type="dxa"/>
            <w:gridSpan w:val="2"/>
            <w:shd w:val="solid" w:color="FFFFFF" w:fill="auto"/>
          </w:tcPr>
          <w:p w14:paraId="18FED817"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03B49D29"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42FDE737" w14:textId="77777777" w:rsidR="008144D6" w:rsidRPr="0048078F" w:rsidRDefault="008144D6" w:rsidP="008144D6">
            <w:pPr>
              <w:rPr>
                <w:rFonts w:ascii="Arial" w:hAnsi="Arial" w:cs="Arial"/>
                <w:sz w:val="16"/>
                <w:szCs w:val="16"/>
              </w:rPr>
            </w:pPr>
            <w:r w:rsidRPr="0048078F">
              <w:rPr>
                <w:rFonts w:ascii="Arial" w:hAnsi="Arial" w:cs="Arial"/>
                <w:sz w:val="16"/>
                <w:szCs w:val="16"/>
              </w:rPr>
              <w:t>0319</w:t>
            </w:r>
          </w:p>
        </w:tc>
        <w:tc>
          <w:tcPr>
            <w:tcW w:w="426" w:type="dxa"/>
            <w:gridSpan w:val="2"/>
            <w:shd w:val="solid" w:color="FFFFFF" w:fill="auto"/>
          </w:tcPr>
          <w:p w14:paraId="219C011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8E2E6EF"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reference system configurations for dual mode scenarios</w:t>
            </w:r>
          </w:p>
        </w:tc>
        <w:tc>
          <w:tcPr>
            <w:tcW w:w="415" w:type="dxa"/>
            <w:gridSpan w:val="2"/>
            <w:shd w:val="solid" w:color="FFFFFF" w:fill="auto"/>
          </w:tcPr>
          <w:p w14:paraId="33C24A4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FA82530"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30A78066"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24F59A5B" w14:textId="77777777" w:rsidR="008144D6" w:rsidRPr="0048078F" w:rsidRDefault="008144D6" w:rsidP="008144D6">
            <w:pPr>
              <w:rPr>
                <w:rFonts w:ascii="Arial" w:hAnsi="Arial" w:cs="Arial"/>
                <w:sz w:val="16"/>
                <w:szCs w:val="16"/>
              </w:rPr>
            </w:pPr>
            <w:r w:rsidRPr="0048078F">
              <w:rPr>
                <w:rFonts w:ascii="Arial" w:hAnsi="Arial" w:cs="Arial"/>
                <w:sz w:val="16"/>
                <w:szCs w:val="16"/>
              </w:rPr>
              <w:t>R5-121888</w:t>
            </w:r>
          </w:p>
        </w:tc>
      </w:tr>
      <w:tr w:rsidR="008144D6" w:rsidRPr="0048078F" w14:paraId="3560004B" w14:textId="77777777" w:rsidTr="008144D6">
        <w:trPr>
          <w:gridAfter w:val="1"/>
          <w:wAfter w:w="21" w:type="dxa"/>
          <w:jc w:val="center"/>
        </w:trPr>
        <w:tc>
          <w:tcPr>
            <w:tcW w:w="638" w:type="dxa"/>
            <w:gridSpan w:val="2"/>
            <w:shd w:val="solid" w:color="FFFFFF" w:fill="auto"/>
          </w:tcPr>
          <w:p w14:paraId="1A745C24"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RP#56</w:t>
            </w:r>
          </w:p>
        </w:tc>
        <w:tc>
          <w:tcPr>
            <w:tcW w:w="1134" w:type="dxa"/>
            <w:gridSpan w:val="2"/>
            <w:shd w:val="solid" w:color="FFFFFF" w:fill="auto"/>
          </w:tcPr>
          <w:p w14:paraId="7CFF9B07" w14:textId="77777777" w:rsidR="008144D6" w:rsidRPr="0048078F" w:rsidRDefault="008144D6" w:rsidP="008144D6">
            <w:pPr>
              <w:rPr>
                <w:rFonts w:ascii="Arial" w:hAnsi="Arial" w:cs="Arial"/>
                <w:sz w:val="16"/>
                <w:szCs w:val="16"/>
              </w:rPr>
            </w:pPr>
            <w:r w:rsidRPr="0048078F">
              <w:rPr>
                <w:rFonts w:ascii="Arial" w:hAnsi="Arial" w:cs="Arial"/>
                <w:sz w:val="16"/>
                <w:szCs w:val="16"/>
              </w:rPr>
              <w:t>RP-120667</w:t>
            </w:r>
          </w:p>
        </w:tc>
        <w:tc>
          <w:tcPr>
            <w:tcW w:w="567" w:type="dxa"/>
            <w:gridSpan w:val="2"/>
            <w:shd w:val="solid" w:color="FFFFFF" w:fill="auto"/>
          </w:tcPr>
          <w:p w14:paraId="74EB6675" w14:textId="77777777" w:rsidR="008144D6" w:rsidRPr="0048078F" w:rsidRDefault="008144D6" w:rsidP="008144D6">
            <w:pPr>
              <w:rPr>
                <w:rFonts w:ascii="Arial" w:hAnsi="Arial" w:cs="Arial"/>
                <w:sz w:val="16"/>
                <w:szCs w:val="16"/>
              </w:rPr>
            </w:pPr>
            <w:r w:rsidRPr="0048078F">
              <w:rPr>
                <w:rFonts w:ascii="Arial" w:hAnsi="Arial" w:cs="Arial"/>
                <w:sz w:val="16"/>
                <w:szCs w:val="16"/>
              </w:rPr>
              <w:t>0320</w:t>
            </w:r>
          </w:p>
        </w:tc>
        <w:tc>
          <w:tcPr>
            <w:tcW w:w="426" w:type="dxa"/>
            <w:gridSpan w:val="2"/>
            <w:shd w:val="solid" w:color="FFFFFF" w:fill="auto"/>
          </w:tcPr>
          <w:p w14:paraId="05C68DB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D377F05" w14:textId="77777777" w:rsidR="008144D6" w:rsidRPr="0048078F" w:rsidRDefault="008144D6" w:rsidP="008144D6">
            <w:pPr>
              <w:rPr>
                <w:rFonts w:ascii="Arial" w:hAnsi="Arial" w:cs="Arial"/>
                <w:sz w:val="16"/>
                <w:szCs w:val="16"/>
              </w:rPr>
            </w:pPr>
            <w:r w:rsidRPr="0048078F">
              <w:rPr>
                <w:rFonts w:ascii="Arial" w:hAnsi="Arial" w:cs="Arial"/>
                <w:sz w:val="16"/>
                <w:szCs w:val="16"/>
              </w:rPr>
              <w:t>Adding operating band 26 to TS 36.508</w:t>
            </w:r>
          </w:p>
        </w:tc>
        <w:tc>
          <w:tcPr>
            <w:tcW w:w="415" w:type="dxa"/>
            <w:gridSpan w:val="2"/>
            <w:shd w:val="solid" w:color="FFFFFF" w:fill="auto"/>
          </w:tcPr>
          <w:p w14:paraId="4510BEF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E7B66B2"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4F1F8764"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0799E12C" w14:textId="77777777" w:rsidR="008144D6" w:rsidRPr="0048078F" w:rsidRDefault="008144D6" w:rsidP="008144D6">
            <w:pPr>
              <w:rPr>
                <w:rFonts w:ascii="Arial" w:hAnsi="Arial" w:cs="Arial"/>
                <w:sz w:val="16"/>
                <w:szCs w:val="16"/>
              </w:rPr>
            </w:pPr>
            <w:r w:rsidRPr="0048078F">
              <w:rPr>
                <w:rFonts w:ascii="Arial" w:hAnsi="Arial" w:cs="Arial"/>
                <w:sz w:val="16"/>
                <w:szCs w:val="16"/>
              </w:rPr>
              <w:t>R5-121905</w:t>
            </w:r>
          </w:p>
        </w:tc>
      </w:tr>
      <w:tr w:rsidR="008144D6" w:rsidRPr="0048078F" w14:paraId="0E629706" w14:textId="77777777" w:rsidTr="008144D6">
        <w:trPr>
          <w:gridAfter w:val="1"/>
          <w:wAfter w:w="21" w:type="dxa"/>
          <w:jc w:val="center"/>
        </w:trPr>
        <w:tc>
          <w:tcPr>
            <w:tcW w:w="638" w:type="dxa"/>
            <w:gridSpan w:val="2"/>
            <w:shd w:val="solid" w:color="FFFFFF" w:fill="auto"/>
          </w:tcPr>
          <w:p w14:paraId="3EF816A3"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4E893970"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016D6FCF" w14:textId="77777777" w:rsidR="008144D6" w:rsidRPr="0048078F" w:rsidRDefault="008144D6" w:rsidP="008144D6">
            <w:pPr>
              <w:rPr>
                <w:rFonts w:ascii="Arial" w:hAnsi="Arial" w:cs="Arial"/>
                <w:sz w:val="16"/>
                <w:szCs w:val="16"/>
              </w:rPr>
            </w:pPr>
            <w:r w:rsidRPr="0048078F">
              <w:rPr>
                <w:rFonts w:ascii="Arial" w:hAnsi="Arial" w:cs="Arial"/>
                <w:sz w:val="16"/>
                <w:szCs w:val="16"/>
              </w:rPr>
              <w:t>0321</w:t>
            </w:r>
          </w:p>
        </w:tc>
        <w:tc>
          <w:tcPr>
            <w:tcW w:w="426" w:type="dxa"/>
            <w:gridSpan w:val="2"/>
            <w:shd w:val="solid" w:color="FFFFFF" w:fill="auto"/>
          </w:tcPr>
          <w:p w14:paraId="5E66FDD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023F572"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State 3B-RF in 36.508</w:t>
            </w:r>
          </w:p>
        </w:tc>
        <w:tc>
          <w:tcPr>
            <w:tcW w:w="415" w:type="dxa"/>
            <w:gridSpan w:val="2"/>
            <w:shd w:val="solid" w:color="FFFFFF" w:fill="auto"/>
          </w:tcPr>
          <w:p w14:paraId="6E8BF66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A7874AF"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4A2117F1"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72A0657E" w14:textId="77777777" w:rsidR="008144D6" w:rsidRPr="0048078F" w:rsidRDefault="008144D6" w:rsidP="008144D6">
            <w:pPr>
              <w:rPr>
                <w:rFonts w:ascii="Arial" w:hAnsi="Arial" w:cs="Arial"/>
                <w:sz w:val="16"/>
                <w:szCs w:val="16"/>
              </w:rPr>
            </w:pPr>
            <w:r w:rsidRPr="0048078F">
              <w:rPr>
                <w:rFonts w:ascii="Arial" w:hAnsi="Arial" w:cs="Arial"/>
                <w:sz w:val="16"/>
                <w:szCs w:val="16"/>
              </w:rPr>
              <w:t>R5-121919</w:t>
            </w:r>
          </w:p>
        </w:tc>
      </w:tr>
      <w:tr w:rsidR="008144D6" w:rsidRPr="0048078F" w14:paraId="25FBDE3A" w14:textId="77777777" w:rsidTr="008144D6">
        <w:trPr>
          <w:gridAfter w:val="1"/>
          <w:wAfter w:w="21" w:type="dxa"/>
          <w:jc w:val="center"/>
        </w:trPr>
        <w:tc>
          <w:tcPr>
            <w:tcW w:w="638" w:type="dxa"/>
            <w:gridSpan w:val="2"/>
            <w:shd w:val="solid" w:color="FFFFFF" w:fill="auto"/>
          </w:tcPr>
          <w:p w14:paraId="77488B95"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351FBB21"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1D5ABF53" w14:textId="77777777" w:rsidR="008144D6" w:rsidRPr="0048078F" w:rsidRDefault="008144D6" w:rsidP="008144D6">
            <w:pPr>
              <w:rPr>
                <w:rFonts w:ascii="Arial" w:hAnsi="Arial" w:cs="Arial"/>
                <w:sz w:val="16"/>
                <w:szCs w:val="16"/>
              </w:rPr>
            </w:pPr>
            <w:r w:rsidRPr="0048078F">
              <w:rPr>
                <w:rFonts w:ascii="Arial" w:hAnsi="Arial" w:cs="Arial"/>
                <w:sz w:val="16"/>
                <w:szCs w:val="16"/>
              </w:rPr>
              <w:t>0322</w:t>
            </w:r>
          </w:p>
        </w:tc>
        <w:tc>
          <w:tcPr>
            <w:tcW w:w="426" w:type="dxa"/>
            <w:gridSpan w:val="2"/>
            <w:shd w:val="solid" w:color="FFFFFF" w:fill="auto"/>
          </w:tcPr>
          <w:p w14:paraId="3D6AA0E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EAC92C4"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Tracking area updating procedure in 36.508</w:t>
            </w:r>
          </w:p>
        </w:tc>
        <w:tc>
          <w:tcPr>
            <w:tcW w:w="415" w:type="dxa"/>
            <w:gridSpan w:val="2"/>
            <w:shd w:val="solid" w:color="FFFFFF" w:fill="auto"/>
          </w:tcPr>
          <w:p w14:paraId="7D874DE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AC49BEA"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739E49BB"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1A7F7017" w14:textId="77777777" w:rsidR="008144D6" w:rsidRPr="0048078F" w:rsidRDefault="008144D6" w:rsidP="008144D6">
            <w:pPr>
              <w:rPr>
                <w:rFonts w:ascii="Arial" w:hAnsi="Arial" w:cs="Arial"/>
                <w:sz w:val="16"/>
                <w:szCs w:val="16"/>
              </w:rPr>
            </w:pPr>
            <w:r w:rsidRPr="0048078F">
              <w:rPr>
                <w:rFonts w:ascii="Arial" w:hAnsi="Arial" w:cs="Arial"/>
                <w:sz w:val="16"/>
                <w:szCs w:val="16"/>
              </w:rPr>
              <w:t>R5-121936</w:t>
            </w:r>
          </w:p>
        </w:tc>
      </w:tr>
      <w:tr w:rsidR="008144D6" w:rsidRPr="0048078F" w14:paraId="2BE01909" w14:textId="77777777" w:rsidTr="008144D6">
        <w:trPr>
          <w:gridAfter w:val="1"/>
          <w:wAfter w:w="21" w:type="dxa"/>
          <w:jc w:val="center"/>
        </w:trPr>
        <w:tc>
          <w:tcPr>
            <w:tcW w:w="638" w:type="dxa"/>
            <w:gridSpan w:val="2"/>
            <w:shd w:val="solid" w:color="FFFFFF" w:fill="auto"/>
          </w:tcPr>
          <w:p w14:paraId="4A890F91"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072705DF" w14:textId="77777777" w:rsidR="008144D6" w:rsidRPr="0048078F" w:rsidRDefault="008144D6" w:rsidP="008144D6">
            <w:pPr>
              <w:rPr>
                <w:rFonts w:ascii="Arial" w:hAnsi="Arial" w:cs="Arial"/>
                <w:sz w:val="16"/>
                <w:szCs w:val="16"/>
              </w:rPr>
            </w:pPr>
            <w:r w:rsidRPr="0048078F">
              <w:rPr>
                <w:rFonts w:ascii="Arial" w:hAnsi="Arial" w:cs="Arial"/>
                <w:sz w:val="16"/>
                <w:szCs w:val="16"/>
              </w:rPr>
              <w:t>RP-120662</w:t>
            </w:r>
          </w:p>
        </w:tc>
        <w:tc>
          <w:tcPr>
            <w:tcW w:w="567" w:type="dxa"/>
            <w:gridSpan w:val="2"/>
            <w:shd w:val="solid" w:color="FFFFFF" w:fill="auto"/>
          </w:tcPr>
          <w:p w14:paraId="7F18E777" w14:textId="77777777" w:rsidR="008144D6" w:rsidRPr="0048078F" w:rsidRDefault="008144D6" w:rsidP="008144D6">
            <w:pPr>
              <w:rPr>
                <w:rFonts w:ascii="Arial" w:hAnsi="Arial" w:cs="Arial"/>
                <w:sz w:val="16"/>
                <w:szCs w:val="16"/>
              </w:rPr>
            </w:pPr>
            <w:r w:rsidRPr="0048078F">
              <w:rPr>
                <w:rFonts w:ascii="Arial" w:hAnsi="Arial" w:cs="Arial"/>
                <w:sz w:val="16"/>
                <w:szCs w:val="16"/>
              </w:rPr>
              <w:t>0323</w:t>
            </w:r>
          </w:p>
        </w:tc>
        <w:tc>
          <w:tcPr>
            <w:tcW w:w="426" w:type="dxa"/>
            <w:gridSpan w:val="2"/>
            <w:shd w:val="solid" w:color="FFFFFF" w:fill="auto"/>
          </w:tcPr>
          <w:p w14:paraId="7974CDE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10C9CCC"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mode call procedure for CA test cases</w:t>
            </w:r>
          </w:p>
        </w:tc>
        <w:tc>
          <w:tcPr>
            <w:tcW w:w="415" w:type="dxa"/>
            <w:gridSpan w:val="2"/>
            <w:shd w:val="solid" w:color="FFFFFF" w:fill="auto"/>
          </w:tcPr>
          <w:p w14:paraId="2BE7EB4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B3A6406"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A1C3AD6"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7809D292" w14:textId="77777777" w:rsidR="008144D6" w:rsidRPr="0048078F" w:rsidRDefault="008144D6" w:rsidP="008144D6">
            <w:pPr>
              <w:rPr>
                <w:rFonts w:ascii="Arial" w:hAnsi="Arial" w:cs="Arial"/>
                <w:sz w:val="16"/>
                <w:szCs w:val="16"/>
              </w:rPr>
            </w:pPr>
            <w:r w:rsidRPr="0048078F">
              <w:rPr>
                <w:rFonts w:ascii="Arial" w:hAnsi="Arial" w:cs="Arial"/>
                <w:sz w:val="16"/>
                <w:szCs w:val="16"/>
              </w:rPr>
              <w:t>R5-121982</w:t>
            </w:r>
          </w:p>
        </w:tc>
      </w:tr>
      <w:tr w:rsidR="008144D6" w:rsidRPr="0048078F" w14:paraId="6DB364C5" w14:textId="77777777" w:rsidTr="008144D6">
        <w:trPr>
          <w:gridAfter w:val="1"/>
          <w:wAfter w:w="21" w:type="dxa"/>
          <w:jc w:val="center"/>
        </w:trPr>
        <w:tc>
          <w:tcPr>
            <w:tcW w:w="638" w:type="dxa"/>
            <w:gridSpan w:val="2"/>
            <w:shd w:val="solid" w:color="FFFFFF" w:fill="auto"/>
          </w:tcPr>
          <w:p w14:paraId="4F2D3A9F"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152EC320"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3E00628A" w14:textId="77777777" w:rsidR="008144D6" w:rsidRPr="0048078F" w:rsidRDefault="008144D6" w:rsidP="008144D6">
            <w:pPr>
              <w:rPr>
                <w:rFonts w:ascii="Arial" w:hAnsi="Arial" w:cs="Arial"/>
                <w:sz w:val="16"/>
                <w:szCs w:val="16"/>
              </w:rPr>
            </w:pPr>
            <w:r w:rsidRPr="0048078F">
              <w:rPr>
                <w:rFonts w:ascii="Arial" w:hAnsi="Arial" w:cs="Arial"/>
                <w:sz w:val="16"/>
                <w:szCs w:val="16"/>
              </w:rPr>
              <w:t>0303</w:t>
            </w:r>
          </w:p>
        </w:tc>
        <w:tc>
          <w:tcPr>
            <w:tcW w:w="426" w:type="dxa"/>
            <w:gridSpan w:val="2"/>
            <w:shd w:val="solid" w:color="FFFFFF" w:fill="auto"/>
          </w:tcPr>
          <w:p w14:paraId="2FD11FA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4B80324"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Handover to UTRAN commands for UTRA RRC messages in 36.508</w:t>
            </w:r>
          </w:p>
        </w:tc>
        <w:tc>
          <w:tcPr>
            <w:tcW w:w="415" w:type="dxa"/>
            <w:gridSpan w:val="2"/>
            <w:shd w:val="solid" w:color="FFFFFF" w:fill="auto"/>
          </w:tcPr>
          <w:p w14:paraId="225D3BC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DCAB72D"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14E2258C"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42C72A6D" w14:textId="77777777" w:rsidR="008144D6" w:rsidRPr="0048078F" w:rsidRDefault="008144D6" w:rsidP="008144D6">
            <w:pPr>
              <w:rPr>
                <w:rFonts w:ascii="Arial" w:hAnsi="Arial" w:cs="Arial"/>
                <w:sz w:val="16"/>
                <w:szCs w:val="16"/>
              </w:rPr>
            </w:pPr>
            <w:r w:rsidRPr="0048078F">
              <w:rPr>
                <w:rFonts w:ascii="Arial" w:hAnsi="Arial" w:cs="Arial"/>
                <w:sz w:val="16"/>
                <w:szCs w:val="16"/>
              </w:rPr>
              <w:t>R5-122018</w:t>
            </w:r>
          </w:p>
        </w:tc>
      </w:tr>
      <w:tr w:rsidR="008144D6" w:rsidRPr="0048078F" w14:paraId="552D95BC" w14:textId="77777777" w:rsidTr="008144D6">
        <w:trPr>
          <w:gridAfter w:val="1"/>
          <w:wAfter w:w="21" w:type="dxa"/>
          <w:jc w:val="center"/>
        </w:trPr>
        <w:tc>
          <w:tcPr>
            <w:tcW w:w="638" w:type="dxa"/>
            <w:gridSpan w:val="2"/>
            <w:shd w:val="solid" w:color="FFFFFF" w:fill="auto"/>
          </w:tcPr>
          <w:p w14:paraId="162DDD38"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788C665C" w14:textId="77777777" w:rsidR="008144D6" w:rsidRPr="0048078F" w:rsidRDefault="008144D6" w:rsidP="008144D6">
            <w:pPr>
              <w:rPr>
                <w:rFonts w:ascii="Arial" w:hAnsi="Arial" w:cs="Arial"/>
                <w:sz w:val="16"/>
                <w:szCs w:val="16"/>
              </w:rPr>
            </w:pPr>
            <w:r w:rsidRPr="0048078F">
              <w:rPr>
                <w:rFonts w:ascii="Arial" w:hAnsi="Arial" w:cs="Arial"/>
                <w:sz w:val="16"/>
                <w:szCs w:val="16"/>
              </w:rPr>
              <w:t>RP-120662</w:t>
            </w:r>
          </w:p>
        </w:tc>
        <w:tc>
          <w:tcPr>
            <w:tcW w:w="567" w:type="dxa"/>
            <w:gridSpan w:val="2"/>
            <w:shd w:val="solid" w:color="FFFFFF" w:fill="auto"/>
          </w:tcPr>
          <w:p w14:paraId="3D3FE064" w14:textId="77777777" w:rsidR="008144D6" w:rsidRPr="0048078F" w:rsidRDefault="008144D6" w:rsidP="008144D6">
            <w:pPr>
              <w:rPr>
                <w:rFonts w:ascii="Arial" w:hAnsi="Arial" w:cs="Arial"/>
                <w:sz w:val="16"/>
                <w:szCs w:val="16"/>
              </w:rPr>
            </w:pPr>
            <w:r w:rsidRPr="0048078F">
              <w:rPr>
                <w:rFonts w:ascii="Arial" w:hAnsi="Arial" w:cs="Arial"/>
                <w:sz w:val="16"/>
                <w:szCs w:val="16"/>
              </w:rPr>
              <w:t>0324</w:t>
            </w:r>
          </w:p>
        </w:tc>
        <w:tc>
          <w:tcPr>
            <w:tcW w:w="426" w:type="dxa"/>
            <w:gridSpan w:val="2"/>
            <w:shd w:val="solid" w:color="FFFFFF" w:fill="auto"/>
          </w:tcPr>
          <w:p w14:paraId="569037A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5B45EB4" w14:textId="77777777" w:rsidR="008144D6" w:rsidRPr="0048078F" w:rsidRDefault="008144D6" w:rsidP="008144D6">
            <w:pPr>
              <w:rPr>
                <w:rFonts w:ascii="Arial" w:hAnsi="Arial" w:cs="Arial"/>
                <w:sz w:val="16"/>
                <w:szCs w:val="16"/>
              </w:rPr>
            </w:pPr>
            <w:r w:rsidRPr="0048078F">
              <w:rPr>
                <w:rFonts w:ascii="Arial" w:hAnsi="Arial" w:cs="Arial"/>
                <w:sz w:val="16"/>
                <w:szCs w:val="16"/>
              </w:rPr>
              <w:t>36.508 - Test frequencies for CA_1C and CA_40C</w:t>
            </w:r>
          </w:p>
        </w:tc>
        <w:tc>
          <w:tcPr>
            <w:tcW w:w="415" w:type="dxa"/>
            <w:gridSpan w:val="2"/>
            <w:shd w:val="solid" w:color="FFFFFF" w:fill="auto"/>
          </w:tcPr>
          <w:p w14:paraId="23A2197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CB72693"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394F880E"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3B2352D5" w14:textId="77777777" w:rsidR="008144D6" w:rsidRPr="0048078F" w:rsidRDefault="008144D6" w:rsidP="008144D6">
            <w:pPr>
              <w:rPr>
                <w:rFonts w:ascii="Arial" w:hAnsi="Arial" w:cs="Arial"/>
                <w:sz w:val="16"/>
                <w:szCs w:val="16"/>
              </w:rPr>
            </w:pPr>
            <w:r w:rsidRPr="0048078F">
              <w:rPr>
                <w:rFonts w:ascii="Arial" w:hAnsi="Arial" w:cs="Arial"/>
                <w:sz w:val="16"/>
                <w:szCs w:val="16"/>
              </w:rPr>
              <w:t>R5-122134</w:t>
            </w:r>
          </w:p>
        </w:tc>
      </w:tr>
      <w:tr w:rsidR="008144D6" w:rsidRPr="0048078F" w14:paraId="637F7E75" w14:textId="77777777" w:rsidTr="008144D6">
        <w:trPr>
          <w:gridAfter w:val="1"/>
          <w:wAfter w:w="21" w:type="dxa"/>
          <w:jc w:val="center"/>
        </w:trPr>
        <w:tc>
          <w:tcPr>
            <w:tcW w:w="638" w:type="dxa"/>
            <w:gridSpan w:val="2"/>
            <w:shd w:val="solid" w:color="FFFFFF" w:fill="auto"/>
          </w:tcPr>
          <w:p w14:paraId="50D63DC3"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460C5455" w14:textId="77777777" w:rsidR="008144D6" w:rsidRPr="0048078F" w:rsidRDefault="008144D6" w:rsidP="008144D6">
            <w:pPr>
              <w:rPr>
                <w:rFonts w:ascii="Arial" w:hAnsi="Arial" w:cs="Arial"/>
                <w:sz w:val="16"/>
                <w:szCs w:val="16"/>
              </w:rPr>
            </w:pPr>
            <w:r w:rsidRPr="0048078F">
              <w:rPr>
                <w:rFonts w:ascii="Arial" w:hAnsi="Arial" w:cs="Arial"/>
                <w:sz w:val="16"/>
                <w:szCs w:val="16"/>
              </w:rPr>
              <w:t>RP-120649</w:t>
            </w:r>
          </w:p>
        </w:tc>
        <w:tc>
          <w:tcPr>
            <w:tcW w:w="567" w:type="dxa"/>
            <w:gridSpan w:val="2"/>
            <w:shd w:val="solid" w:color="FFFFFF" w:fill="auto"/>
          </w:tcPr>
          <w:p w14:paraId="620C0955" w14:textId="77777777" w:rsidR="008144D6" w:rsidRPr="0048078F" w:rsidRDefault="008144D6" w:rsidP="008144D6">
            <w:pPr>
              <w:rPr>
                <w:rFonts w:ascii="Arial" w:hAnsi="Arial" w:cs="Arial"/>
                <w:sz w:val="16"/>
                <w:szCs w:val="16"/>
              </w:rPr>
            </w:pPr>
            <w:r w:rsidRPr="0048078F">
              <w:rPr>
                <w:rFonts w:ascii="Arial" w:hAnsi="Arial" w:cs="Arial"/>
                <w:sz w:val="16"/>
                <w:szCs w:val="16"/>
              </w:rPr>
              <w:t>0289</w:t>
            </w:r>
          </w:p>
        </w:tc>
        <w:tc>
          <w:tcPr>
            <w:tcW w:w="426" w:type="dxa"/>
            <w:gridSpan w:val="2"/>
            <w:shd w:val="solid" w:color="FFFFFF" w:fill="auto"/>
          </w:tcPr>
          <w:p w14:paraId="02CEF48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88768B5" w14:textId="77777777" w:rsidR="008144D6" w:rsidRPr="0048078F" w:rsidRDefault="008144D6" w:rsidP="008144D6">
            <w:pPr>
              <w:rPr>
                <w:rFonts w:ascii="Arial" w:hAnsi="Arial" w:cs="Arial"/>
                <w:sz w:val="16"/>
                <w:szCs w:val="16"/>
              </w:rPr>
            </w:pPr>
            <w:r w:rsidRPr="0048078F">
              <w:rPr>
                <w:rFonts w:ascii="Arial" w:hAnsi="Arial" w:cs="Arial"/>
                <w:sz w:val="16"/>
                <w:szCs w:val="16"/>
              </w:rPr>
              <w:t>Removal of technical content in 36.508 v9.8.0 and substitution with pointer to the next Release</w:t>
            </w:r>
          </w:p>
        </w:tc>
        <w:tc>
          <w:tcPr>
            <w:tcW w:w="415" w:type="dxa"/>
            <w:gridSpan w:val="2"/>
            <w:shd w:val="solid" w:color="FFFFFF" w:fill="auto"/>
          </w:tcPr>
          <w:p w14:paraId="5DC8D22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C33104F"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4E05A75A"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49F1FCE3" w14:textId="77777777" w:rsidR="008144D6" w:rsidRPr="0048078F" w:rsidRDefault="008144D6" w:rsidP="008144D6">
            <w:pPr>
              <w:rPr>
                <w:rFonts w:ascii="Arial" w:hAnsi="Arial" w:cs="Arial"/>
                <w:sz w:val="16"/>
                <w:szCs w:val="16"/>
              </w:rPr>
            </w:pPr>
            <w:r w:rsidRPr="0048078F">
              <w:rPr>
                <w:rFonts w:ascii="Arial" w:hAnsi="Arial" w:cs="Arial"/>
                <w:sz w:val="16"/>
                <w:szCs w:val="16"/>
              </w:rPr>
              <w:t>R5-121078</w:t>
            </w:r>
          </w:p>
        </w:tc>
      </w:tr>
      <w:tr w:rsidR="008144D6" w:rsidRPr="0048078F" w14:paraId="2F12757B" w14:textId="77777777" w:rsidTr="008144D6">
        <w:trPr>
          <w:gridAfter w:val="1"/>
          <w:wAfter w:w="21" w:type="dxa"/>
          <w:jc w:val="center"/>
        </w:trPr>
        <w:tc>
          <w:tcPr>
            <w:tcW w:w="638" w:type="dxa"/>
            <w:gridSpan w:val="2"/>
            <w:shd w:val="solid" w:color="FFFFFF" w:fill="auto"/>
          </w:tcPr>
          <w:p w14:paraId="2D234138"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3C89DEB4"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103185AC" w14:textId="77777777" w:rsidR="008144D6" w:rsidRPr="0048078F" w:rsidRDefault="008144D6" w:rsidP="008144D6">
            <w:pPr>
              <w:rPr>
                <w:rFonts w:ascii="Arial" w:hAnsi="Arial" w:cs="Arial"/>
                <w:sz w:val="16"/>
                <w:szCs w:val="16"/>
              </w:rPr>
            </w:pPr>
            <w:r w:rsidRPr="0048078F">
              <w:rPr>
                <w:rFonts w:ascii="Arial" w:hAnsi="Arial" w:cs="Arial"/>
                <w:sz w:val="16"/>
                <w:szCs w:val="16"/>
              </w:rPr>
              <w:t>0290</w:t>
            </w:r>
          </w:p>
        </w:tc>
        <w:tc>
          <w:tcPr>
            <w:tcW w:w="426" w:type="dxa"/>
            <w:gridSpan w:val="2"/>
            <w:shd w:val="solid" w:color="FFFFFF" w:fill="auto"/>
          </w:tcPr>
          <w:p w14:paraId="56E1C8A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EDAF50D"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power ratio allocation on PDSCH for common logical channels</w:t>
            </w:r>
          </w:p>
        </w:tc>
        <w:tc>
          <w:tcPr>
            <w:tcW w:w="415" w:type="dxa"/>
            <w:gridSpan w:val="2"/>
            <w:shd w:val="solid" w:color="FFFFFF" w:fill="auto"/>
          </w:tcPr>
          <w:p w14:paraId="20F7B36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9AAAC1E"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399E719"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424368A6" w14:textId="77777777" w:rsidR="008144D6" w:rsidRPr="0048078F" w:rsidRDefault="008144D6" w:rsidP="008144D6">
            <w:pPr>
              <w:rPr>
                <w:rFonts w:ascii="Arial" w:hAnsi="Arial" w:cs="Arial"/>
                <w:sz w:val="16"/>
                <w:szCs w:val="16"/>
              </w:rPr>
            </w:pPr>
            <w:r w:rsidRPr="0048078F">
              <w:rPr>
                <w:rFonts w:ascii="Arial" w:hAnsi="Arial" w:cs="Arial"/>
                <w:sz w:val="16"/>
                <w:szCs w:val="16"/>
              </w:rPr>
              <w:t>R5-121089</w:t>
            </w:r>
          </w:p>
        </w:tc>
      </w:tr>
      <w:tr w:rsidR="008144D6" w:rsidRPr="0048078F" w14:paraId="1D2C77DF" w14:textId="77777777" w:rsidTr="008144D6">
        <w:trPr>
          <w:gridAfter w:val="1"/>
          <w:wAfter w:w="21" w:type="dxa"/>
          <w:jc w:val="center"/>
        </w:trPr>
        <w:tc>
          <w:tcPr>
            <w:tcW w:w="638" w:type="dxa"/>
            <w:gridSpan w:val="2"/>
            <w:shd w:val="solid" w:color="FFFFFF" w:fill="auto"/>
          </w:tcPr>
          <w:p w14:paraId="7231CCF7"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7B912566"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0A54BC0F" w14:textId="77777777" w:rsidR="008144D6" w:rsidRPr="0048078F" w:rsidRDefault="008144D6" w:rsidP="008144D6">
            <w:pPr>
              <w:rPr>
                <w:rFonts w:ascii="Arial" w:hAnsi="Arial" w:cs="Arial"/>
                <w:sz w:val="16"/>
                <w:szCs w:val="16"/>
              </w:rPr>
            </w:pPr>
            <w:r w:rsidRPr="0048078F">
              <w:rPr>
                <w:rFonts w:ascii="Arial" w:hAnsi="Arial" w:cs="Arial"/>
                <w:sz w:val="16"/>
                <w:szCs w:val="16"/>
              </w:rPr>
              <w:t>0291</w:t>
            </w:r>
          </w:p>
        </w:tc>
        <w:tc>
          <w:tcPr>
            <w:tcW w:w="426" w:type="dxa"/>
            <w:gridSpan w:val="2"/>
            <w:shd w:val="solid" w:color="FFFFFF" w:fill="auto"/>
          </w:tcPr>
          <w:p w14:paraId="6FBF449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7B851F2"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default mobilityParameters message contents</w:t>
            </w:r>
          </w:p>
        </w:tc>
        <w:tc>
          <w:tcPr>
            <w:tcW w:w="415" w:type="dxa"/>
            <w:gridSpan w:val="2"/>
            <w:shd w:val="solid" w:color="FFFFFF" w:fill="auto"/>
          </w:tcPr>
          <w:p w14:paraId="152C5DC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2172D61"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2E34CD03"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3AA9BFB6" w14:textId="77777777" w:rsidR="008144D6" w:rsidRPr="0048078F" w:rsidRDefault="008144D6" w:rsidP="008144D6">
            <w:pPr>
              <w:rPr>
                <w:rFonts w:ascii="Arial" w:hAnsi="Arial" w:cs="Arial"/>
                <w:sz w:val="16"/>
                <w:szCs w:val="16"/>
              </w:rPr>
            </w:pPr>
            <w:r w:rsidRPr="0048078F">
              <w:rPr>
                <w:rFonts w:ascii="Arial" w:hAnsi="Arial" w:cs="Arial"/>
                <w:sz w:val="16"/>
                <w:szCs w:val="16"/>
              </w:rPr>
              <w:t>R5-121121</w:t>
            </w:r>
          </w:p>
        </w:tc>
      </w:tr>
      <w:tr w:rsidR="008144D6" w:rsidRPr="0048078F" w14:paraId="52486BB1" w14:textId="77777777" w:rsidTr="008144D6">
        <w:trPr>
          <w:gridAfter w:val="1"/>
          <w:wAfter w:w="21" w:type="dxa"/>
          <w:jc w:val="center"/>
        </w:trPr>
        <w:tc>
          <w:tcPr>
            <w:tcW w:w="638" w:type="dxa"/>
            <w:gridSpan w:val="2"/>
            <w:shd w:val="solid" w:color="FFFFFF" w:fill="auto"/>
          </w:tcPr>
          <w:p w14:paraId="4DFF55D1"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578C086B"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322BD461" w14:textId="77777777" w:rsidR="008144D6" w:rsidRPr="0048078F" w:rsidRDefault="008144D6" w:rsidP="008144D6">
            <w:pPr>
              <w:rPr>
                <w:rFonts w:ascii="Arial" w:hAnsi="Arial" w:cs="Arial"/>
                <w:sz w:val="16"/>
                <w:szCs w:val="16"/>
              </w:rPr>
            </w:pPr>
            <w:r w:rsidRPr="0048078F">
              <w:rPr>
                <w:rFonts w:ascii="Arial" w:hAnsi="Arial" w:cs="Arial"/>
                <w:sz w:val="16"/>
                <w:szCs w:val="16"/>
              </w:rPr>
              <w:t>0292</w:t>
            </w:r>
          </w:p>
        </w:tc>
        <w:tc>
          <w:tcPr>
            <w:tcW w:w="426" w:type="dxa"/>
            <w:gridSpan w:val="2"/>
            <w:shd w:val="solid" w:color="FFFFFF" w:fill="auto"/>
          </w:tcPr>
          <w:p w14:paraId="567F491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C246FAA"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default overhead messages for HRPD</w:t>
            </w:r>
          </w:p>
        </w:tc>
        <w:tc>
          <w:tcPr>
            <w:tcW w:w="415" w:type="dxa"/>
            <w:gridSpan w:val="2"/>
            <w:shd w:val="solid" w:color="FFFFFF" w:fill="auto"/>
          </w:tcPr>
          <w:p w14:paraId="4CDCCB5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D708DF5"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7202DE4C"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7316F1D5" w14:textId="77777777" w:rsidR="008144D6" w:rsidRPr="0048078F" w:rsidRDefault="008144D6" w:rsidP="008144D6">
            <w:pPr>
              <w:rPr>
                <w:rFonts w:ascii="Arial" w:hAnsi="Arial" w:cs="Arial"/>
                <w:sz w:val="16"/>
                <w:szCs w:val="16"/>
              </w:rPr>
            </w:pPr>
            <w:r w:rsidRPr="0048078F">
              <w:rPr>
                <w:rFonts w:ascii="Arial" w:hAnsi="Arial" w:cs="Arial"/>
                <w:sz w:val="16"/>
                <w:szCs w:val="16"/>
              </w:rPr>
              <w:t>R5-121122</w:t>
            </w:r>
          </w:p>
        </w:tc>
      </w:tr>
      <w:tr w:rsidR="008144D6" w:rsidRPr="0048078F" w14:paraId="563ECEC6" w14:textId="77777777" w:rsidTr="008144D6">
        <w:trPr>
          <w:gridAfter w:val="1"/>
          <w:wAfter w:w="21" w:type="dxa"/>
          <w:jc w:val="center"/>
        </w:trPr>
        <w:tc>
          <w:tcPr>
            <w:tcW w:w="638" w:type="dxa"/>
            <w:gridSpan w:val="2"/>
            <w:shd w:val="solid" w:color="FFFFFF" w:fill="auto"/>
          </w:tcPr>
          <w:p w14:paraId="3F58541F"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3A9FF58A"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259B8587" w14:textId="77777777" w:rsidR="008144D6" w:rsidRPr="0048078F" w:rsidRDefault="008144D6" w:rsidP="008144D6">
            <w:pPr>
              <w:rPr>
                <w:rFonts w:ascii="Arial" w:hAnsi="Arial" w:cs="Arial"/>
                <w:sz w:val="16"/>
                <w:szCs w:val="16"/>
              </w:rPr>
            </w:pPr>
            <w:r w:rsidRPr="0048078F">
              <w:rPr>
                <w:rFonts w:ascii="Arial" w:hAnsi="Arial" w:cs="Arial"/>
                <w:sz w:val="16"/>
                <w:szCs w:val="16"/>
              </w:rPr>
              <w:t>0293</w:t>
            </w:r>
          </w:p>
        </w:tc>
        <w:tc>
          <w:tcPr>
            <w:tcW w:w="426" w:type="dxa"/>
            <w:gridSpan w:val="2"/>
            <w:shd w:val="solid" w:color="FFFFFF" w:fill="auto"/>
          </w:tcPr>
          <w:p w14:paraId="5A5E501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F32E668"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default overhead messages for 1xRTT</w:t>
            </w:r>
          </w:p>
        </w:tc>
        <w:tc>
          <w:tcPr>
            <w:tcW w:w="415" w:type="dxa"/>
            <w:gridSpan w:val="2"/>
            <w:shd w:val="solid" w:color="FFFFFF" w:fill="auto"/>
          </w:tcPr>
          <w:p w14:paraId="0EBE072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B249E29"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36D45992"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0B7D053E" w14:textId="77777777" w:rsidR="008144D6" w:rsidRPr="0048078F" w:rsidRDefault="008144D6" w:rsidP="008144D6">
            <w:pPr>
              <w:rPr>
                <w:rFonts w:ascii="Arial" w:hAnsi="Arial" w:cs="Arial"/>
                <w:sz w:val="16"/>
                <w:szCs w:val="16"/>
              </w:rPr>
            </w:pPr>
            <w:r w:rsidRPr="0048078F">
              <w:rPr>
                <w:rFonts w:ascii="Arial" w:hAnsi="Arial" w:cs="Arial"/>
                <w:sz w:val="16"/>
                <w:szCs w:val="16"/>
              </w:rPr>
              <w:t>R5-121123</w:t>
            </w:r>
          </w:p>
        </w:tc>
      </w:tr>
      <w:tr w:rsidR="008144D6" w:rsidRPr="0048078F" w14:paraId="4D4926D1" w14:textId="77777777" w:rsidTr="008144D6">
        <w:trPr>
          <w:gridAfter w:val="1"/>
          <w:wAfter w:w="21" w:type="dxa"/>
          <w:jc w:val="center"/>
        </w:trPr>
        <w:tc>
          <w:tcPr>
            <w:tcW w:w="638" w:type="dxa"/>
            <w:gridSpan w:val="2"/>
            <w:shd w:val="solid" w:color="FFFFFF" w:fill="auto"/>
          </w:tcPr>
          <w:p w14:paraId="428F650F"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1224D634"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2A3A55FE" w14:textId="77777777" w:rsidR="008144D6" w:rsidRPr="0048078F" w:rsidRDefault="008144D6" w:rsidP="008144D6">
            <w:pPr>
              <w:rPr>
                <w:rFonts w:ascii="Arial" w:hAnsi="Arial" w:cs="Arial"/>
                <w:sz w:val="16"/>
                <w:szCs w:val="16"/>
              </w:rPr>
            </w:pPr>
            <w:r w:rsidRPr="0048078F">
              <w:rPr>
                <w:rFonts w:ascii="Arial" w:hAnsi="Arial" w:cs="Arial"/>
                <w:sz w:val="16"/>
                <w:szCs w:val="16"/>
              </w:rPr>
              <w:t>0294</w:t>
            </w:r>
          </w:p>
        </w:tc>
        <w:tc>
          <w:tcPr>
            <w:tcW w:w="426" w:type="dxa"/>
            <w:gridSpan w:val="2"/>
            <w:shd w:val="solid" w:color="FFFFFF" w:fill="auto"/>
          </w:tcPr>
          <w:p w14:paraId="1B01C79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E52CF49"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CSFBParametersRequest/ResponseCDMA2000 process in Registration</w:t>
            </w:r>
          </w:p>
        </w:tc>
        <w:tc>
          <w:tcPr>
            <w:tcW w:w="415" w:type="dxa"/>
            <w:gridSpan w:val="2"/>
            <w:shd w:val="solid" w:color="FFFFFF" w:fill="auto"/>
          </w:tcPr>
          <w:p w14:paraId="39E6FEC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DC921A2"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581C4208"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4F1E0240" w14:textId="77777777" w:rsidR="008144D6" w:rsidRPr="0048078F" w:rsidRDefault="008144D6" w:rsidP="008144D6">
            <w:pPr>
              <w:rPr>
                <w:rFonts w:ascii="Arial" w:hAnsi="Arial" w:cs="Arial"/>
                <w:sz w:val="16"/>
                <w:szCs w:val="16"/>
              </w:rPr>
            </w:pPr>
            <w:r w:rsidRPr="0048078F">
              <w:rPr>
                <w:rFonts w:ascii="Arial" w:hAnsi="Arial" w:cs="Arial"/>
                <w:sz w:val="16"/>
                <w:szCs w:val="16"/>
              </w:rPr>
              <w:t>R5-121276</w:t>
            </w:r>
          </w:p>
        </w:tc>
      </w:tr>
      <w:tr w:rsidR="008144D6" w:rsidRPr="0048078F" w14:paraId="3E0C64D0" w14:textId="77777777" w:rsidTr="008144D6">
        <w:trPr>
          <w:gridAfter w:val="1"/>
          <w:wAfter w:w="21" w:type="dxa"/>
          <w:jc w:val="center"/>
        </w:trPr>
        <w:tc>
          <w:tcPr>
            <w:tcW w:w="638" w:type="dxa"/>
            <w:gridSpan w:val="2"/>
            <w:shd w:val="solid" w:color="FFFFFF" w:fill="auto"/>
          </w:tcPr>
          <w:p w14:paraId="0A630A67"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1492C92B"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5E3C2F7D" w14:textId="77777777" w:rsidR="008144D6" w:rsidRPr="0048078F" w:rsidRDefault="008144D6" w:rsidP="008144D6">
            <w:pPr>
              <w:rPr>
                <w:rFonts w:ascii="Arial" w:hAnsi="Arial" w:cs="Arial"/>
                <w:sz w:val="16"/>
                <w:szCs w:val="16"/>
              </w:rPr>
            </w:pPr>
            <w:r w:rsidRPr="0048078F">
              <w:rPr>
                <w:rFonts w:ascii="Arial" w:hAnsi="Arial" w:cs="Arial"/>
                <w:sz w:val="16"/>
                <w:szCs w:val="16"/>
              </w:rPr>
              <w:t>0295</w:t>
            </w:r>
          </w:p>
        </w:tc>
        <w:tc>
          <w:tcPr>
            <w:tcW w:w="426" w:type="dxa"/>
            <w:gridSpan w:val="2"/>
            <w:shd w:val="solid" w:color="FFFFFF" w:fill="auto"/>
          </w:tcPr>
          <w:p w14:paraId="45F6C97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79AD7A2" w14:textId="77777777" w:rsidR="008144D6" w:rsidRPr="0048078F" w:rsidRDefault="008144D6" w:rsidP="008144D6">
            <w:pPr>
              <w:rPr>
                <w:rFonts w:ascii="Arial" w:hAnsi="Arial" w:cs="Arial"/>
                <w:sz w:val="16"/>
                <w:szCs w:val="16"/>
              </w:rPr>
            </w:pPr>
            <w:r w:rsidRPr="0048078F">
              <w:rPr>
                <w:rFonts w:ascii="Arial" w:hAnsi="Arial" w:cs="Arial"/>
                <w:sz w:val="16"/>
                <w:szCs w:val="16"/>
              </w:rPr>
              <w:t>RRM: Definition of parameters for simulated GSM cells</w:t>
            </w:r>
          </w:p>
        </w:tc>
        <w:tc>
          <w:tcPr>
            <w:tcW w:w="415" w:type="dxa"/>
            <w:gridSpan w:val="2"/>
            <w:shd w:val="solid" w:color="FFFFFF" w:fill="auto"/>
          </w:tcPr>
          <w:p w14:paraId="7A4F24A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93F4EAD"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1CBA1B7E"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2ABD5FAE" w14:textId="77777777" w:rsidR="008144D6" w:rsidRPr="0048078F" w:rsidRDefault="008144D6" w:rsidP="008144D6">
            <w:pPr>
              <w:rPr>
                <w:rFonts w:ascii="Arial" w:hAnsi="Arial" w:cs="Arial"/>
                <w:sz w:val="16"/>
                <w:szCs w:val="16"/>
              </w:rPr>
            </w:pPr>
            <w:r w:rsidRPr="0048078F">
              <w:rPr>
                <w:rFonts w:ascii="Arial" w:hAnsi="Arial" w:cs="Arial"/>
                <w:sz w:val="16"/>
                <w:szCs w:val="16"/>
              </w:rPr>
              <w:t>R5-121357</w:t>
            </w:r>
          </w:p>
        </w:tc>
      </w:tr>
      <w:tr w:rsidR="008144D6" w:rsidRPr="0048078F" w14:paraId="3EE2BD33" w14:textId="77777777" w:rsidTr="008144D6">
        <w:trPr>
          <w:gridAfter w:val="1"/>
          <w:wAfter w:w="21" w:type="dxa"/>
          <w:jc w:val="center"/>
        </w:trPr>
        <w:tc>
          <w:tcPr>
            <w:tcW w:w="638" w:type="dxa"/>
            <w:gridSpan w:val="2"/>
            <w:shd w:val="solid" w:color="FFFFFF" w:fill="auto"/>
          </w:tcPr>
          <w:p w14:paraId="7C8447CA"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79C3147A" w14:textId="77777777" w:rsidR="008144D6" w:rsidRPr="0048078F" w:rsidRDefault="008144D6" w:rsidP="008144D6">
            <w:pPr>
              <w:rPr>
                <w:rFonts w:ascii="Arial" w:hAnsi="Arial" w:cs="Arial"/>
                <w:sz w:val="16"/>
                <w:szCs w:val="16"/>
              </w:rPr>
            </w:pPr>
            <w:r w:rsidRPr="0048078F">
              <w:rPr>
                <w:rFonts w:ascii="Arial" w:hAnsi="Arial" w:cs="Arial"/>
                <w:sz w:val="16"/>
                <w:szCs w:val="16"/>
              </w:rPr>
              <w:t>RP-120662</w:t>
            </w:r>
          </w:p>
        </w:tc>
        <w:tc>
          <w:tcPr>
            <w:tcW w:w="567" w:type="dxa"/>
            <w:gridSpan w:val="2"/>
            <w:shd w:val="solid" w:color="FFFFFF" w:fill="auto"/>
          </w:tcPr>
          <w:p w14:paraId="4BF59583" w14:textId="77777777" w:rsidR="008144D6" w:rsidRPr="0048078F" w:rsidRDefault="008144D6" w:rsidP="008144D6">
            <w:pPr>
              <w:rPr>
                <w:rFonts w:ascii="Arial" w:hAnsi="Arial" w:cs="Arial"/>
                <w:sz w:val="16"/>
                <w:szCs w:val="16"/>
              </w:rPr>
            </w:pPr>
            <w:r w:rsidRPr="0048078F">
              <w:rPr>
                <w:rFonts w:ascii="Arial" w:hAnsi="Arial" w:cs="Arial"/>
                <w:sz w:val="16"/>
                <w:szCs w:val="16"/>
              </w:rPr>
              <w:t>0296</w:t>
            </w:r>
          </w:p>
        </w:tc>
        <w:tc>
          <w:tcPr>
            <w:tcW w:w="426" w:type="dxa"/>
            <w:gridSpan w:val="2"/>
            <w:shd w:val="solid" w:color="FFFFFF" w:fill="auto"/>
          </w:tcPr>
          <w:p w14:paraId="2775B2E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95D52D5" w14:textId="77777777" w:rsidR="008144D6" w:rsidRPr="0048078F" w:rsidRDefault="008144D6" w:rsidP="008144D6">
            <w:pPr>
              <w:rPr>
                <w:rFonts w:ascii="Arial" w:hAnsi="Arial" w:cs="Arial"/>
                <w:sz w:val="16"/>
                <w:szCs w:val="16"/>
              </w:rPr>
            </w:pPr>
            <w:r w:rsidRPr="0048078F">
              <w:rPr>
                <w:rFonts w:ascii="Arial" w:hAnsi="Arial" w:cs="Arial"/>
                <w:sz w:val="16"/>
                <w:szCs w:val="16"/>
              </w:rPr>
              <w:t>SIB Combination for CA test scenarios</w:t>
            </w:r>
          </w:p>
        </w:tc>
        <w:tc>
          <w:tcPr>
            <w:tcW w:w="415" w:type="dxa"/>
            <w:gridSpan w:val="2"/>
            <w:shd w:val="solid" w:color="FFFFFF" w:fill="auto"/>
          </w:tcPr>
          <w:p w14:paraId="3C3FAC7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1C73693"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285A935"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5CB8F6D9" w14:textId="77777777" w:rsidR="008144D6" w:rsidRPr="0048078F" w:rsidRDefault="008144D6" w:rsidP="008144D6">
            <w:pPr>
              <w:rPr>
                <w:rFonts w:ascii="Arial" w:hAnsi="Arial" w:cs="Arial"/>
                <w:sz w:val="16"/>
                <w:szCs w:val="16"/>
              </w:rPr>
            </w:pPr>
            <w:r w:rsidRPr="0048078F">
              <w:rPr>
                <w:rFonts w:ascii="Arial" w:hAnsi="Arial" w:cs="Arial"/>
                <w:sz w:val="16"/>
                <w:szCs w:val="16"/>
              </w:rPr>
              <w:t>R5-121383</w:t>
            </w:r>
          </w:p>
        </w:tc>
      </w:tr>
      <w:tr w:rsidR="008144D6" w:rsidRPr="0048078F" w14:paraId="7123E694" w14:textId="77777777" w:rsidTr="008144D6">
        <w:trPr>
          <w:gridAfter w:val="1"/>
          <w:wAfter w:w="21" w:type="dxa"/>
          <w:jc w:val="center"/>
        </w:trPr>
        <w:tc>
          <w:tcPr>
            <w:tcW w:w="638" w:type="dxa"/>
            <w:gridSpan w:val="2"/>
            <w:shd w:val="solid" w:color="FFFFFF" w:fill="auto"/>
          </w:tcPr>
          <w:p w14:paraId="1B811A42"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42D90974"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1B4C78D1" w14:textId="77777777" w:rsidR="008144D6" w:rsidRPr="0048078F" w:rsidRDefault="008144D6" w:rsidP="008144D6">
            <w:pPr>
              <w:rPr>
                <w:rFonts w:ascii="Arial" w:hAnsi="Arial" w:cs="Arial"/>
                <w:sz w:val="16"/>
                <w:szCs w:val="16"/>
              </w:rPr>
            </w:pPr>
            <w:r w:rsidRPr="0048078F">
              <w:rPr>
                <w:rFonts w:ascii="Arial" w:hAnsi="Arial" w:cs="Arial"/>
                <w:sz w:val="16"/>
                <w:szCs w:val="16"/>
              </w:rPr>
              <w:t>0297</w:t>
            </w:r>
          </w:p>
        </w:tc>
        <w:tc>
          <w:tcPr>
            <w:tcW w:w="426" w:type="dxa"/>
            <w:gridSpan w:val="2"/>
            <w:shd w:val="solid" w:color="FFFFFF" w:fill="auto"/>
          </w:tcPr>
          <w:p w14:paraId="5FC39CF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E690ADD"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default value of RSRQ Cell Reselection parameters</w:t>
            </w:r>
          </w:p>
        </w:tc>
        <w:tc>
          <w:tcPr>
            <w:tcW w:w="415" w:type="dxa"/>
            <w:gridSpan w:val="2"/>
            <w:shd w:val="solid" w:color="FFFFFF" w:fill="auto"/>
          </w:tcPr>
          <w:p w14:paraId="4ED2B26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412E579"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63FA1471"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0BEF29D1" w14:textId="77777777" w:rsidR="008144D6" w:rsidRPr="0048078F" w:rsidRDefault="008144D6" w:rsidP="008144D6">
            <w:pPr>
              <w:rPr>
                <w:rFonts w:ascii="Arial" w:hAnsi="Arial" w:cs="Arial"/>
                <w:sz w:val="16"/>
                <w:szCs w:val="16"/>
              </w:rPr>
            </w:pPr>
            <w:r w:rsidRPr="0048078F">
              <w:rPr>
                <w:rFonts w:ascii="Arial" w:hAnsi="Arial" w:cs="Arial"/>
                <w:sz w:val="16"/>
                <w:szCs w:val="16"/>
              </w:rPr>
              <w:t>R5-121384</w:t>
            </w:r>
          </w:p>
        </w:tc>
      </w:tr>
      <w:tr w:rsidR="008144D6" w:rsidRPr="0048078F" w14:paraId="3B8EA18D" w14:textId="77777777" w:rsidTr="008144D6">
        <w:trPr>
          <w:gridAfter w:val="1"/>
          <w:wAfter w:w="21" w:type="dxa"/>
          <w:jc w:val="center"/>
        </w:trPr>
        <w:tc>
          <w:tcPr>
            <w:tcW w:w="638" w:type="dxa"/>
            <w:gridSpan w:val="2"/>
            <w:shd w:val="solid" w:color="FFFFFF" w:fill="auto"/>
          </w:tcPr>
          <w:p w14:paraId="0951A9B0"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1CE78A66"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79B52D23" w14:textId="77777777" w:rsidR="008144D6" w:rsidRPr="0048078F" w:rsidRDefault="008144D6" w:rsidP="008144D6">
            <w:pPr>
              <w:rPr>
                <w:rFonts w:ascii="Arial" w:hAnsi="Arial" w:cs="Arial"/>
                <w:sz w:val="16"/>
                <w:szCs w:val="16"/>
              </w:rPr>
            </w:pPr>
            <w:r w:rsidRPr="0048078F">
              <w:rPr>
                <w:rFonts w:ascii="Arial" w:hAnsi="Arial" w:cs="Arial"/>
                <w:sz w:val="16"/>
                <w:szCs w:val="16"/>
              </w:rPr>
              <w:t>0298</w:t>
            </w:r>
          </w:p>
        </w:tc>
        <w:tc>
          <w:tcPr>
            <w:tcW w:w="426" w:type="dxa"/>
            <w:gridSpan w:val="2"/>
            <w:shd w:val="solid" w:color="FFFFFF" w:fill="auto"/>
          </w:tcPr>
          <w:p w14:paraId="36919FD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BAE966A" w14:textId="77777777" w:rsidR="008144D6" w:rsidRPr="0048078F" w:rsidRDefault="008144D6" w:rsidP="008144D6">
            <w:pPr>
              <w:rPr>
                <w:rFonts w:ascii="Arial" w:hAnsi="Arial" w:cs="Arial"/>
                <w:sz w:val="16"/>
                <w:szCs w:val="16"/>
              </w:rPr>
            </w:pPr>
            <w:r w:rsidRPr="0048078F">
              <w:rPr>
                <w:rFonts w:ascii="Arial" w:hAnsi="Arial" w:cs="Arial"/>
                <w:sz w:val="16"/>
                <w:szCs w:val="16"/>
              </w:rPr>
              <w:t>Test frequencies for inter-band cells in RRM tests</w:t>
            </w:r>
          </w:p>
        </w:tc>
        <w:tc>
          <w:tcPr>
            <w:tcW w:w="415" w:type="dxa"/>
            <w:gridSpan w:val="2"/>
            <w:shd w:val="solid" w:color="FFFFFF" w:fill="auto"/>
          </w:tcPr>
          <w:p w14:paraId="43CD0BA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C456A93"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7E165FDE"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3B68B904" w14:textId="77777777" w:rsidR="008144D6" w:rsidRPr="0048078F" w:rsidRDefault="008144D6" w:rsidP="008144D6">
            <w:pPr>
              <w:rPr>
                <w:rFonts w:ascii="Arial" w:hAnsi="Arial" w:cs="Arial"/>
                <w:sz w:val="16"/>
                <w:szCs w:val="16"/>
              </w:rPr>
            </w:pPr>
            <w:r w:rsidRPr="0048078F">
              <w:rPr>
                <w:rFonts w:ascii="Arial" w:hAnsi="Arial" w:cs="Arial"/>
                <w:sz w:val="16"/>
                <w:szCs w:val="16"/>
              </w:rPr>
              <w:t>R5-121407</w:t>
            </w:r>
          </w:p>
        </w:tc>
      </w:tr>
      <w:tr w:rsidR="008144D6" w:rsidRPr="0048078F" w14:paraId="7560380B" w14:textId="77777777" w:rsidTr="008144D6">
        <w:trPr>
          <w:gridAfter w:val="1"/>
          <w:wAfter w:w="21" w:type="dxa"/>
          <w:jc w:val="center"/>
        </w:trPr>
        <w:tc>
          <w:tcPr>
            <w:tcW w:w="638" w:type="dxa"/>
            <w:gridSpan w:val="2"/>
            <w:shd w:val="solid" w:color="FFFFFF" w:fill="auto"/>
          </w:tcPr>
          <w:p w14:paraId="69D8628E"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2D49D49A"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046DEAD2" w14:textId="77777777" w:rsidR="008144D6" w:rsidRPr="0048078F" w:rsidRDefault="008144D6" w:rsidP="008144D6">
            <w:pPr>
              <w:rPr>
                <w:rFonts w:ascii="Arial" w:hAnsi="Arial" w:cs="Arial"/>
                <w:sz w:val="16"/>
                <w:szCs w:val="16"/>
              </w:rPr>
            </w:pPr>
            <w:r w:rsidRPr="0048078F">
              <w:rPr>
                <w:rFonts w:ascii="Arial" w:hAnsi="Arial" w:cs="Arial"/>
                <w:sz w:val="16"/>
                <w:szCs w:val="16"/>
              </w:rPr>
              <w:t>0299</w:t>
            </w:r>
          </w:p>
        </w:tc>
        <w:tc>
          <w:tcPr>
            <w:tcW w:w="426" w:type="dxa"/>
            <w:gridSpan w:val="2"/>
            <w:shd w:val="solid" w:color="FFFFFF" w:fill="auto"/>
          </w:tcPr>
          <w:p w14:paraId="07D629B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E0B50DC"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4.5A.6</w:t>
            </w:r>
          </w:p>
        </w:tc>
        <w:tc>
          <w:tcPr>
            <w:tcW w:w="415" w:type="dxa"/>
            <w:gridSpan w:val="2"/>
            <w:shd w:val="solid" w:color="FFFFFF" w:fill="auto"/>
          </w:tcPr>
          <w:p w14:paraId="5329D9A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790557C"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472C19CA"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01E62684" w14:textId="77777777" w:rsidR="008144D6" w:rsidRPr="0048078F" w:rsidRDefault="008144D6" w:rsidP="008144D6">
            <w:pPr>
              <w:rPr>
                <w:rFonts w:ascii="Arial" w:hAnsi="Arial" w:cs="Arial"/>
                <w:sz w:val="16"/>
                <w:szCs w:val="16"/>
              </w:rPr>
            </w:pPr>
            <w:r w:rsidRPr="0048078F">
              <w:rPr>
                <w:rFonts w:ascii="Arial" w:hAnsi="Arial" w:cs="Arial"/>
                <w:sz w:val="16"/>
                <w:szCs w:val="16"/>
              </w:rPr>
              <w:t>R5-121413</w:t>
            </w:r>
          </w:p>
        </w:tc>
      </w:tr>
      <w:tr w:rsidR="008144D6" w:rsidRPr="0048078F" w14:paraId="6EACF376" w14:textId="77777777" w:rsidTr="008144D6">
        <w:trPr>
          <w:gridAfter w:val="1"/>
          <w:wAfter w:w="21" w:type="dxa"/>
          <w:jc w:val="center"/>
        </w:trPr>
        <w:tc>
          <w:tcPr>
            <w:tcW w:w="638" w:type="dxa"/>
            <w:gridSpan w:val="2"/>
            <w:shd w:val="solid" w:color="FFFFFF" w:fill="auto"/>
          </w:tcPr>
          <w:p w14:paraId="0752F0A4"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13E68AB0"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0E6343E1" w14:textId="77777777" w:rsidR="008144D6" w:rsidRPr="0048078F" w:rsidRDefault="008144D6" w:rsidP="008144D6">
            <w:pPr>
              <w:rPr>
                <w:rFonts w:ascii="Arial" w:hAnsi="Arial" w:cs="Arial"/>
                <w:sz w:val="16"/>
                <w:szCs w:val="16"/>
              </w:rPr>
            </w:pPr>
            <w:r w:rsidRPr="0048078F">
              <w:rPr>
                <w:rFonts w:ascii="Arial" w:hAnsi="Arial" w:cs="Arial"/>
                <w:sz w:val="16"/>
                <w:szCs w:val="16"/>
              </w:rPr>
              <w:t>0300</w:t>
            </w:r>
          </w:p>
        </w:tc>
        <w:tc>
          <w:tcPr>
            <w:tcW w:w="426" w:type="dxa"/>
            <w:gridSpan w:val="2"/>
            <w:shd w:val="solid" w:color="FFFFFF" w:fill="auto"/>
          </w:tcPr>
          <w:p w14:paraId="112FBC3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F5493FF"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4.5A.7</w:t>
            </w:r>
          </w:p>
        </w:tc>
        <w:tc>
          <w:tcPr>
            <w:tcW w:w="415" w:type="dxa"/>
            <w:gridSpan w:val="2"/>
            <w:shd w:val="solid" w:color="FFFFFF" w:fill="auto"/>
          </w:tcPr>
          <w:p w14:paraId="1ABE8DC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B52EE88"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579590F3"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1FE6A74D" w14:textId="77777777" w:rsidR="008144D6" w:rsidRPr="0048078F" w:rsidRDefault="008144D6" w:rsidP="008144D6">
            <w:pPr>
              <w:rPr>
                <w:rFonts w:ascii="Arial" w:hAnsi="Arial" w:cs="Arial"/>
                <w:sz w:val="16"/>
                <w:szCs w:val="16"/>
              </w:rPr>
            </w:pPr>
            <w:r w:rsidRPr="0048078F">
              <w:rPr>
                <w:rFonts w:ascii="Arial" w:hAnsi="Arial" w:cs="Arial"/>
                <w:sz w:val="16"/>
                <w:szCs w:val="16"/>
              </w:rPr>
              <w:t>R5-121414</w:t>
            </w:r>
          </w:p>
        </w:tc>
      </w:tr>
      <w:tr w:rsidR="008144D6" w:rsidRPr="0048078F" w14:paraId="016479A2" w14:textId="77777777" w:rsidTr="008144D6">
        <w:trPr>
          <w:gridAfter w:val="1"/>
          <w:wAfter w:w="21" w:type="dxa"/>
          <w:jc w:val="center"/>
        </w:trPr>
        <w:tc>
          <w:tcPr>
            <w:tcW w:w="638" w:type="dxa"/>
            <w:gridSpan w:val="2"/>
            <w:shd w:val="solid" w:color="FFFFFF" w:fill="auto"/>
          </w:tcPr>
          <w:p w14:paraId="7C04E26F"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626FC42B"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74C58B98" w14:textId="77777777" w:rsidR="008144D6" w:rsidRPr="0048078F" w:rsidRDefault="008144D6" w:rsidP="008144D6">
            <w:pPr>
              <w:rPr>
                <w:rFonts w:ascii="Arial" w:hAnsi="Arial" w:cs="Arial"/>
                <w:sz w:val="16"/>
                <w:szCs w:val="16"/>
              </w:rPr>
            </w:pPr>
            <w:r w:rsidRPr="0048078F">
              <w:rPr>
                <w:rFonts w:ascii="Arial" w:hAnsi="Arial" w:cs="Arial"/>
                <w:sz w:val="16"/>
                <w:szCs w:val="16"/>
              </w:rPr>
              <w:t>0301</w:t>
            </w:r>
          </w:p>
        </w:tc>
        <w:tc>
          <w:tcPr>
            <w:tcW w:w="426" w:type="dxa"/>
            <w:gridSpan w:val="2"/>
            <w:shd w:val="solid" w:color="FFFFFF" w:fill="auto"/>
          </w:tcPr>
          <w:p w14:paraId="59894E9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398C0D0"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4.5A.3</w:t>
            </w:r>
          </w:p>
        </w:tc>
        <w:tc>
          <w:tcPr>
            <w:tcW w:w="415" w:type="dxa"/>
            <w:gridSpan w:val="2"/>
            <w:shd w:val="solid" w:color="FFFFFF" w:fill="auto"/>
          </w:tcPr>
          <w:p w14:paraId="1629A9C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76221CF"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6AB7F417"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2E1BF3CB" w14:textId="77777777" w:rsidR="008144D6" w:rsidRPr="0048078F" w:rsidRDefault="008144D6" w:rsidP="008144D6">
            <w:pPr>
              <w:rPr>
                <w:rFonts w:ascii="Arial" w:hAnsi="Arial" w:cs="Arial"/>
                <w:sz w:val="16"/>
                <w:szCs w:val="16"/>
              </w:rPr>
            </w:pPr>
            <w:r w:rsidRPr="0048078F">
              <w:rPr>
                <w:rFonts w:ascii="Arial" w:hAnsi="Arial" w:cs="Arial"/>
                <w:sz w:val="16"/>
                <w:szCs w:val="16"/>
              </w:rPr>
              <w:t>R5-121439</w:t>
            </w:r>
          </w:p>
        </w:tc>
      </w:tr>
      <w:tr w:rsidR="008144D6" w:rsidRPr="0048078F" w14:paraId="1C67B0C5" w14:textId="77777777" w:rsidTr="008144D6">
        <w:trPr>
          <w:gridAfter w:val="1"/>
          <w:wAfter w:w="21" w:type="dxa"/>
          <w:jc w:val="center"/>
        </w:trPr>
        <w:tc>
          <w:tcPr>
            <w:tcW w:w="638" w:type="dxa"/>
            <w:gridSpan w:val="2"/>
            <w:shd w:val="solid" w:color="FFFFFF" w:fill="auto"/>
          </w:tcPr>
          <w:p w14:paraId="069AE8E3"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7FE5064F"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102FF2BB" w14:textId="77777777" w:rsidR="008144D6" w:rsidRPr="0048078F" w:rsidRDefault="008144D6" w:rsidP="008144D6">
            <w:pPr>
              <w:rPr>
                <w:rFonts w:ascii="Arial" w:hAnsi="Arial" w:cs="Arial"/>
                <w:sz w:val="16"/>
                <w:szCs w:val="16"/>
              </w:rPr>
            </w:pPr>
            <w:r w:rsidRPr="0048078F">
              <w:rPr>
                <w:rFonts w:ascii="Arial" w:hAnsi="Arial" w:cs="Arial"/>
                <w:sz w:val="16"/>
                <w:szCs w:val="16"/>
              </w:rPr>
              <w:t>0302</w:t>
            </w:r>
          </w:p>
        </w:tc>
        <w:tc>
          <w:tcPr>
            <w:tcW w:w="426" w:type="dxa"/>
            <w:gridSpan w:val="2"/>
            <w:shd w:val="solid" w:color="FFFFFF" w:fill="auto"/>
          </w:tcPr>
          <w:p w14:paraId="1A7FA50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DEC01F9"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RadioResourceConfigCommon-DEFAULT</w:t>
            </w:r>
          </w:p>
        </w:tc>
        <w:tc>
          <w:tcPr>
            <w:tcW w:w="415" w:type="dxa"/>
            <w:gridSpan w:val="2"/>
            <w:shd w:val="solid" w:color="FFFFFF" w:fill="auto"/>
          </w:tcPr>
          <w:p w14:paraId="521478E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66F591C"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28BA788A"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14AF193B" w14:textId="77777777" w:rsidR="008144D6" w:rsidRPr="0048078F" w:rsidRDefault="008144D6" w:rsidP="008144D6">
            <w:pPr>
              <w:rPr>
                <w:rFonts w:ascii="Arial" w:hAnsi="Arial" w:cs="Arial"/>
                <w:sz w:val="16"/>
                <w:szCs w:val="16"/>
              </w:rPr>
            </w:pPr>
            <w:r w:rsidRPr="0048078F">
              <w:rPr>
                <w:rFonts w:ascii="Arial" w:hAnsi="Arial" w:cs="Arial"/>
                <w:sz w:val="16"/>
                <w:szCs w:val="16"/>
              </w:rPr>
              <w:t>R5-121447</w:t>
            </w:r>
          </w:p>
        </w:tc>
      </w:tr>
      <w:tr w:rsidR="008144D6" w:rsidRPr="0048078F" w14:paraId="0728B3E4" w14:textId="77777777" w:rsidTr="008144D6">
        <w:trPr>
          <w:gridAfter w:val="1"/>
          <w:wAfter w:w="21" w:type="dxa"/>
          <w:jc w:val="center"/>
        </w:trPr>
        <w:tc>
          <w:tcPr>
            <w:tcW w:w="638" w:type="dxa"/>
            <w:gridSpan w:val="2"/>
            <w:shd w:val="solid" w:color="FFFFFF" w:fill="auto"/>
          </w:tcPr>
          <w:p w14:paraId="50F54238"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6BFA3136"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783EE0C5" w14:textId="77777777" w:rsidR="008144D6" w:rsidRPr="0048078F" w:rsidRDefault="008144D6" w:rsidP="008144D6">
            <w:pPr>
              <w:rPr>
                <w:rFonts w:ascii="Arial" w:hAnsi="Arial" w:cs="Arial"/>
                <w:sz w:val="16"/>
                <w:szCs w:val="16"/>
              </w:rPr>
            </w:pPr>
            <w:r w:rsidRPr="0048078F">
              <w:rPr>
                <w:rFonts w:ascii="Arial" w:hAnsi="Arial" w:cs="Arial"/>
                <w:sz w:val="16"/>
                <w:szCs w:val="16"/>
              </w:rPr>
              <w:t>0304</w:t>
            </w:r>
          </w:p>
        </w:tc>
        <w:tc>
          <w:tcPr>
            <w:tcW w:w="426" w:type="dxa"/>
            <w:gridSpan w:val="2"/>
            <w:shd w:val="solid" w:color="FFFFFF" w:fill="auto"/>
          </w:tcPr>
          <w:p w14:paraId="1F41E50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DFBC99B" w14:textId="77777777" w:rsidR="008144D6" w:rsidRPr="0048078F" w:rsidRDefault="008144D6" w:rsidP="008144D6">
            <w:pPr>
              <w:rPr>
                <w:rFonts w:ascii="Arial" w:hAnsi="Arial" w:cs="Arial"/>
                <w:sz w:val="16"/>
                <w:szCs w:val="16"/>
              </w:rPr>
            </w:pPr>
            <w:r w:rsidRPr="0048078F">
              <w:rPr>
                <w:rFonts w:ascii="Arial" w:hAnsi="Arial" w:cs="Arial"/>
                <w:sz w:val="16"/>
                <w:szCs w:val="16"/>
              </w:rPr>
              <w:t>Removing 5.2A.3 for State 2A</w:t>
            </w:r>
          </w:p>
        </w:tc>
        <w:tc>
          <w:tcPr>
            <w:tcW w:w="415" w:type="dxa"/>
            <w:gridSpan w:val="2"/>
            <w:shd w:val="solid" w:color="FFFFFF" w:fill="auto"/>
          </w:tcPr>
          <w:p w14:paraId="7F72228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8A2E84F"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7CB70E1D"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15A57290" w14:textId="77777777" w:rsidR="008144D6" w:rsidRPr="0048078F" w:rsidRDefault="008144D6" w:rsidP="008144D6">
            <w:pPr>
              <w:rPr>
                <w:rFonts w:ascii="Arial" w:hAnsi="Arial" w:cs="Arial"/>
                <w:sz w:val="16"/>
                <w:szCs w:val="16"/>
              </w:rPr>
            </w:pPr>
            <w:r w:rsidRPr="0048078F">
              <w:rPr>
                <w:rFonts w:ascii="Arial" w:hAnsi="Arial" w:cs="Arial"/>
                <w:sz w:val="16"/>
                <w:szCs w:val="16"/>
              </w:rPr>
              <w:t>R5-121521</w:t>
            </w:r>
          </w:p>
        </w:tc>
      </w:tr>
      <w:tr w:rsidR="008144D6" w:rsidRPr="0048078F" w14:paraId="2FF10110" w14:textId="77777777" w:rsidTr="008144D6">
        <w:trPr>
          <w:gridAfter w:val="1"/>
          <w:wAfter w:w="21" w:type="dxa"/>
          <w:jc w:val="center"/>
        </w:trPr>
        <w:tc>
          <w:tcPr>
            <w:tcW w:w="638" w:type="dxa"/>
            <w:gridSpan w:val="2"/>
            <w:shd w:val="solid" w:color="FFFFFF" w:fill="auto"/>
          </w:tcPr>
          <w:p w14:paraId="3F89E06F"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2773DB6A"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22B54A3A" w14:textId="77777777" w:rsidR="008144D6" w:rsidRPr="0048078F" w:rsidRDefault="008144D6" w:rsidP="008144D6">
            <w:pPr>
              <w:rPr>
                <w:rFonts w:ascii="Arial" w:hAnsi="Arial" w:cs="Arial"/>
                <w:sz w:val="16"/>
                <w:szCs w:val="16"/>
              </w:rPr>
            </w:pPr>
            <w:r w:rsidRPr="0048078F">
              <w:rPr>
                <w:rFonts w:ascii="Arial" w:hAnsi="Arial" w:cs="Arial"/>
                <w:sz w:val="16"/>
                <w:szCs w:val="16"/>
              </w:rPr>
              <w:t>0305</w:t>
            </w:r>
          </w:p>
        </w:tc>
        <w:tc>
          <w:tcPr>
            <w:tcW w:w="426" w:type="dxa"/>
            <w:gridSpan w:val="2"/>
            <w:shd w:val="solid" w:color="FFFFFF" w:fill="auto"/>
          </w:tcPr>
          <w:p w14:paraId="1FED48F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D143664"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A-GNSS testing to Test frequencies clause 4.3.1</w:t>
            </w:r>
          </w:p>
        </w:tc>
        <w:tc>
          <w:tcPr>
            <w:tcW w:w="415" w:type="dxa"/>
            <w:gridSpan w:val="2"/>
            <w:shd w:val="solid" w:color="FFFFFF" w:fill="auto"/>
          </w:tcPr>
          <w:p w14:paraId="3B77894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3DB02E5"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340B06AD"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260BDB83" w14:textId="77777777" w:rsidR="008144D6" w:rsidRPr="0048078F" w:rsidRDefault="008144D6" w:rsidP="008144D6">
            <w:pPr>
              <w:rPr>
                <w:rFonts w:ascii="Arial" w:hAnsi="Arial" w:cs="Arial"/>
                <w:sz w:val="16"/>
                <w:szCs w:val="16"/>
              </w:rPr>
            </w:pPr>
            <w:r w:rsidRPr="0048078F">
              <w:rPr>
                <w:rFonts w:ascii="Arial" w:hAnsi="Arial" w:cs="Arial"/>
                <w:sz w:val="16"/>
                <w:szCs w:val="16"/>
              </w:rPr>
              <w:t>R5-121543</w:t>
            </w:r>
          </w:p>
        </w:tc>
      </w:tr>
      <w:tr w:rsidR="008144D6" w:rsidRPr="0048078F" w14:paraId="02A48631" w14:textId="77777777" w:rsidTr="008144D6">
        <w:trPr>
          <w:gridAfter w:val="1"/>
          <w:wAfter w:w="21" w:type="dxa"/>
          <w:jc w:val="center"/>
        </w:trPr>
        <w:tc>
          <w:tcPr>
            <w:tcW w:w="638" w:type="dxa"/>
            <w:gridSpan w:val="2"/>
            <w:shd w:val="solid" w:color="FFFFFF" w:fill="auto"/>
          </w:tcPr>
          <w:p w14:paraId="4BC29FCC"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04793EE9"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3A6F3667" w14:textId="77777777" w:rsidR="008144D6" w:rsidRPr="0048078F" w:rsidRDefault="008144D6" w:rsidP="008144D6">
            <w:pPr>
              <w:rPr>
                <w:rFonts w:ascii="Arial" w:hAnsi="Arial" w:cs="Arial"/>
                <w:sz w:val="16"/>
                <w:szCs w:val="16"/>
              </w:rPr>
            </w:pPr>
            <w:r w:rsidRPr="0048078F">
              <w:rPr>
                <w:rFonts w:ascii="Arial" w:hAnsi="Arial" w:cs="Arial"/>
                <w:sz w:val="16"/>
                <w:szCs w:val="16"/>
              </w:rPr>
              <w:t>0306</w:t>
            </w:r>
          </w:p>
        </w:tc>
        <w:tc>
          <w:tcPr>
            <w:tcW w:w="426" w:type="dxa"/>
            <w:gridSpan w:val="2"/>
            <w:shd w:val="solid" w:color="FFFFFF" w:fill="auto"/>
          </w:tcPr>
          <w:p w14:paraId="5786EB6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E00B988" w14:textId="77777777" w:rsidR="008144D6" w:rsidRPr="0048078F" w:rsidRDefault="008144D6" w:rsidP="008144D6">
            <w:pPr>
              <w:rPr>
                <w:rFonts w:ascii="Arial" w:hAnsi="Arial" w:cs="Arial"/>
                <w:sz w:val="16"/>
                <w:szCs w:val="16"/>
              </w:rPr>
            </w:pPr>
            <w:r w:rsidRPr="0048078F">
              <w:rPr>
                <w:rFonts w:ascii="Arial" w:hAnsi="Arial" w:cs="Arial"/>
                <w:sz w:val="16"/>
                <w:szCs w:val="16"/>
              </w:rPr>
              <w:t>Ensuring all SS TX antennas are in use for whole test sequence</w:t>
            </w:r>
          </w:p>
        </w:tc>
        <w:tc>
          <w:tcPr>
            <w:tcW w:w="415" w:type="dxa"/>
            <w:gridSpan w:val="2"/>
            <w:shd w:val="solid" w:color="FFFFFF" w:fill="auto"/>
          </w:tcPr>
          <w:p w14:paraId="2CDA99A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9468B0A"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250EEE1"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75E8E4F5" w14:textId="77777777" w:rsidR="008144D6" w:rsidRPr="0048078F" w:rsidRDefault="008144D6" w:rsidP="008144D6">
            <w:pPr>
              <w:rPr>
                <w:rFonts w:ascii="Arial" w:hAnsi="Arial" w:cs="Arial"/>
                <w:sz w:val="16"/>
                <w:szCs w:val="16"/>
              </w:rPr>
            </w:pPr>
            <w:r w:rsidRPr="0048078F">
              <w:rPr>
                <w:rFonts w:ascii="Arial" w:hAnsi="Arial" w:cs="Arial"/>
                <w:sz w:val="16"/>
                <w:szCs w:val="16"/>
              </w:rPr>
              <w:t>R5-121544</w:t>
            </w:r>
          </w:p>
        </w:tc>
      </w:tr>
      <w:tr w:rsidR="008144D6" w:rsidRPr="0048078F" w14:paraId="0F5AE2DC" w14:textId="77777777" w:rsidTr="008144D6">
        <w:trPr>
          <w:gridAfter w:val="1"/>
          <w:wAfter w:w="21" w:type="dxa"/>
          <w:jc w:val="center"/>
        </w:trPr>
        <w:tc>
          <w:tcPr>
            <w:tcW w:w="638" w:type="dxa"/>
            <w:gridSpan w:val="2"/>
            <w:shd w:val="solid" w:color="FFFFFF" w:fill="auto"/>
          </w:tcPr>
          <w:p w14:paraId="7CBCC1AA"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705E9BFB"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7892DB73" w14:textId="77777777" w:rsidR="008144D6" w:rsidRPr="0048078F" w:rsidRDefault="008144D6" w:rsidP="008144D6">
            <w:pPr>
              <w:rPr>
                <w:rFonts w:ascii="Arial" w:hAnsi="Arial" w:cs="Arial"/>
                <w:sz w:val="16"/>
                <w:szCs w:val="16"/>
              </w:rPr>
            </w:pPr>
            <w:r w:rsidRPr="0048078F">
              <w:rPr>
                <w:rFonts w:ascii="Arial" w:hAnsi="Arial" w:cs="Arial"/>
                <w:sz w:val="16"/>
                <w:szCs w:val="16"/>
              </w:rPr>
              <w:t>0307</w:t>
            </w:r>
          </w:p>
        </w:tc>
        <w:tc>
          <w:tcPr>
            <w:tcW w:w="426" w:type="dxa"/>
            <w:gridSpan w:val="2"/>
            <w:shd w:val="solid" w:color="FFFFFF" w:fill="auto"/>
          </w:tcPr>
          <w:p w14:paraId="34F9C0F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C6BA242" w14:textId="77777777" w:rsidR="008144D6" w:rsidRPr="0048078F" w:rsidRDefault="008144D6" w:rsidP="008144D6">
            <w:pPr>
              <w:rPr>
                <w:rFonts w:ascii="Arial" w:hAnsi="Arial" w:cs="Arial"/>
                <w:sz w:val="16"/>
                <w:szCs w:val="16"/>
              </w:rPr>
            </w:pPr>
            <w:r w:rsidRPr="0048078F">
              <w:rPr>
                <w:rFonts w:ascii="Arial" w:hAnsi="Arial" w:cs="Arial"/>
                <w:sz w:val="16"/>
                <w:szCs w:val="16"/>
              </w:rPr>
              <w:t>Connection diagram for RRM 3 cell TCs with static propagation</w:t>
            </w:r>
          </w:p>
        </w:tc>
        <w:tc>
          <w:tcPr>
            <w:tcW w:w="415" w:type="dxa"/>
            <w:gridSpan w:val="2"/>
            <w:shd w:val="solid" w:color="FFFFFF" w:fill="auto"/>
          </w:tcPr>
          <w:p w14:paraId="783CAD7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AD7B939"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50E99773"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2C63E527" w14:textId="77777777" w:rsidR="008144D6" w:rsidRPr="0048078F" w:rsidRDefault="008144D6" w:rsidP="008144D6">
            <w:pPr>
              <w:rPr>
                <w:rFonts w:ascii="Arial" w:hAnsi="Arial" w:cs="Arial"/>
                <w:sz w:val="16"/>
                <w:szCs w:val="16"/>
              </w:rPr>
            </w:pPr>
            <w:r w:rsidRPr="0048078F">
              <w:rPr>
                <w:rFonts w:ascii="Arial" w:hAnsi="Arial" w:cs="Arial"/>
                <w:sz w:val="16"/>
                <w:szCs w:val="16"/>
              </w:rPr>
              <w:t>R5-121556</w:t>
            </w:r>
          </w:p>
        </w:tc>
      </w:tr>
      <w:tr w:rsidR="008144D6" w:rsidRPr="0048078F" w14:paraId="572E9AA5" w14:textId="77777777" w:rsidTr="008144D6">
        <w:trPr>
          <w:gridAfter w:val="1"/>
          <w:wAfter w:w="21" w:type="dxa"/>
          <w:jc w:val="center"/>
        </w:trPr>
        <w:tc>
          <w:tcPr>
            <w:tcW w:w="638" w:type="dxa"/>
            <w:gridSpan w:val="2"/>
            <w:shd w:val="solid" w:color="FFFFFF" w:fill="auto"/>
          </w:tcPr>
          <w:p w14:paraId="2CBDD5A9"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09BA6FAB"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505A9A3C" w14:textId="77777777" w:rsidR="008144D6" w:rsidRPr="0048078F" w:rsidRDefault="008144D6" w:rsidP="008144D6">
            <w:pPr>
              <w:rPr>
                <w:rFonts w:ascii="Arial" w:hAnsi="Arial" w:cs="Arial"/>
                <w:sz w:val="16"/>
                <w:szCs w:val="16"/>
              </w:rPr>
            </w:pPr>
            <w:r w:rsidRPr="0048078F">
              <w:rPr>
                <w:rFonts w:ascii="Arial" w:hAnsi="Arial" w:cs="Arial"/>
                <w:sz w:val="16"/>
                <w:szCs w:val="16"/>
              </w:rPr>
              <w:t>0308</w:t>
            </w:r>
          </w:p>
        </w:tc>
        <w:tc>
          <w:tcPr>
            <w:tcW w:w="426" w:type="dxa"/>
            <w:gridSpan w:val="2"/>
            <w:shd w:val="solid" w:color="FFFFFF" w:fill="auto"/>
          </w:tcPr>
          <w:p w14:paraId="3EDBC29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FC5100C"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Physical Layer configurations tables</w:t>
            </w:r>
          </w:p>
        </w:tc>
        <w:tc>
          <w:tcPr>
            <w:tcW w:w="415" w:type="dxa"/>
            <w:gridSpan w:val="2"/>
            <w:shd w:val="solid" w:color="FFFFFF" w:fill="auto"/>
          </w:tcPr>
          <w:p w14:paraId="1605532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55310B9"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3EB56D16"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5126C3B3" w14:textId="77777777" w:rsidR="008144D6" w:rsidRPr="0048078F" w:rsidRDefault="008144D6" w:rsidP="008144D6">
            <w:pPr>
              <w:rPr>
                <w:rFonts w:ascii="Arial" w:hAnsi="Arial" w:cs="Arial"/>
                <w:sz w:val="16"/>
                <w:szCs w:val="16"/>
              </w:rPr>
            </w:pPr>
            <w:r w:rsidRPr="0048078F">
              <w:rPr>
                <w:rFonts w:ascii="Arial" w:hAnsi="Arial" w:cs="Arial"/>
                <w:sz w:val="16"/>
                <w:szCs w:val="16"/>
              </w:rPr>
              <w:t>R5-121665</w:t>
            </w:r>
          </w:p>
        </w:tc>
      </w:tr>
      <w:tr w:rsidR="008144D6" w:rsidRPr="0048078F" w14:paraId="50AFACA1" w14:textId="77777777" w:rsidTr="008144D6">
        <w:trPr>
          <w:gridAfter w:val="1"/>
          <w:wAfter w:w="21" w:type="dxa"/>
          <w:jc w:val="center"/>
        </w:trPr>
        <w:tc>
          <w:tcPr>
            <w:tcW w:w="638" w:type="dxa"/>
            <w:gridSpan w:val="2"/>
            <w:shd w:val="solid" w:color="FFFFFF" w:fill="auto"/>
          </w:tcPr>
          <w:p w14:paraId="31EF8602"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4CF4BAF1"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63B47C93" w14:textId="77777777" w:rsidR="008144D6" w:rsidRPr="0048078F" w:rsidRDefault="008144D6" w:rsidP="008144D6">
            <w:pPr>
              <w:rPr>
                <w:rFonts w:ascii="Arial" w:hAnsi="Arial" w:cs="Arial"/>
                <w:sz w:val="16"/>
                <w:szCs w:val="16"/>
              </w:rPr>
            </w:pPr>
            <w:r w:rsidRPr="0048078F">
              <w:rPr>
                <w:rFonts w:ascii="Arial" w:hAnsi="Arial" w:cs="Arial"/>
                <w:sz w:val="16"/>
                <w:szCs w:val="16"/>
              </w:rPr>
              <w:t>0309</w:t>
            </w:r>
          </w:p>
        </w:tc>
        <w:tc>
          <w:tcPr>
            <w:tcW w:w="426" w:type="dxa"/>
            <w:gridSpan w:val="2"/>
            <w:shd w:val="solid" w:color="FFFFFF" w:fill="auto"/>
          </w:tcPr>
          <w:p w14:paraId="1E1C091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4968516"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default bandwidth configuration for E-UTRA FDD band 11 and 18</w:t>
            </w:r>
          </w:p>
        </w:tc>
        <w:tc>
          <w:tcPr>
            <w:tcW w:w="415" w:type="dxa"/>
            <w:gridSpan w:val="2"/>
            <w:shd w:val="solid" w:color="FFFFFF" w:fill="auto"/>
          </w:tcPr>
          <w:p w14:paraId="0D7C77E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B0FD93D"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2A0DE595"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722D58AC" w14:textId="77777777" w:rsidR="008144D6" w:rsidRPr="0048078F" w:rsidRDefault="008144D6" w:rsidP="008144D6">
            <w:pPr>
              <w:rPr>
                <w:rFonts w:ascii="Arial" w:hAnsi="Arial" w:cs="Arial"/>
                <w:sz w:val="16"/>
                <w:szCs w:val="16"/>
              </w:rPr>
            </w:pPr>
            <w:r w:rsidRPr="0048078F">
              <w:rPr>
                <w:rFonts w:ascii="Arial" w:hAnsi="Arial" w:cs="Arial"/>
                <w:sz w:val="16"/>
                <w:szCs w:val="16"/>
              </w:rPr>
              <w:t>R5-121712</w:t>
            </w:r>
          </w:p>
        </w:tc>
      </w:tr>
      <w:tr w:rsidR="008144D6" w:rsidRPr="0048078F" w14:paraId="45B9B957" w14:textId="77777777" w:rsidTr="008144D6">
        <w:trPr>
          <w:gridAfter w:val="1"/>
          <w:wAfter w:w="21" w:type="dxa"/>
          <w:jc w:val="center"/>
        </w:trPr>
        <w:tc>
          <w:tcPr>
            <w:tcW w:w="638" w:type="dxa"/>
            <w:gridSpan w:val="2"/>
            <w:shd w:val="solid" w:color="FFFFFF" w:fill="auto"/>
          </w:tcPr>
          <w:p w14:paraId="7E7E76EC"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54A54527"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635AC81A" w14:textId="77777777" w:rsidR="008144D6" w:rsidRPr="0048078F" w:rsidRDefault="008144D6" w:rsidP="008144D6">
            <w:pPr>
              <w:rPr>
                <w:rFonts w:ascii="Arial" w:hAnsi="Arial" w:cs="Arial"/>
                <w:sz w:val="16"/>
                <w:szCs w:val="16"/>
              </w:rPr>
            </w:pPr>
            <w:r w:rsidRPr="0048078F">
              <w:rPr>
                <w:rFonts w:ascii="Arial" w:hAnsi="Arial" w:cs="Arial"/>
                <w:sz w:val="16"/>
                <w:szCs w:val="16"/>
              </w:rPr>
              <w:t>0310</w:t>
            </w:r>
          </w:p>
        </w:tc>
        <w:tc>
          <w:tcPr>
            <w:tcW w:w="426" w:type="dxa"/>
            <w:gridSpan w:val="2"/>
            <w:shd w:val="solid" w:color="FFFFFF" w:fill="auto"/>
          </w:tcPr>
          <w:p w14:paraId="2CBB6C9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D424403"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default SIB4 contents for CSG cells</w:t>
            </w:r>
          </w:p>
        </w:tc>
        <w:tc>
          <w:tcPr>
            <w:tcW w:w="415" w:type="dxa"/>
            <w:gridSpan w:val="2"/>
            <w:shd w:val="solid" w:color="FFFFFF" w:fill="auto"/>
          </w:tcPr>
          <w:p w14:paraId="6237E86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5DC866D"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481DBB7E"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37AEBDF2" w14:textId="77777777" w:rsidR="008144D6" w:rsidRPr="0048078F" w:rsidRDefault="008144D6" w:rsidP="008144D6">
            <w:pPr>
              <w:rPr>
                <w:rFonts w:ascii="Arial" w:hAnsi="Arial" w:cs="Arial"/>
                <w:sz w:val="16"/>
                <w:szCs w:val="16"/>
              </w:rPr>
            </w:pPr>
            <w:r w:rsidRPr="0048078F">
              <w:rPr>
                <w:rFonts w:ascii="Arial" w:hAnsi="Arial" w:cs="Arial"/>
                <w:sz w:val="16"/>
                <w:szCs w:val="16"/>
              </w:rPr>
              <w:t>R5-121733</w:t>
            </w:r>
          </w:p>
        </w:tc>
      </w:tr>
      <w:tr w:rsidR="008144D6" w:rsidRPr="0048078F" w14:paraId="142F8BE5" w14:textId="77777777" w:rsidTr="008144D6">
        <w:trPr>
          <w:gridAfter w:val="1"/>
          <w:wAfter w:w="21" w:type="dxa"/>
          <w:jc w:val="center"/>
        </w:trPr>
        <w:tc>
          <w:tcPr>
            <w:tcW w:w="638" w:type="dxa"/>
            <w:gridSpan w:val="2"/>
            <w:shd w:val="solid" w:color="FFFFFF" w:fill="auto"/>
          </w:tcPr>
          <w:p w14:paraId="010822F0"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30310CFB"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64CBD113" w14:textId="77777777" w:rsidR="008144D6" w:rsidRPr="0048078F" w:rsidRDefault="008144D6" w:rsidP="008144D6">
            <w:pPr>
              <w:rPr>
                <w:rFonts w:ascii="Arial" w:hAnsi="Arial" w:cs="Arial"/>
                <w:sz w:val="16"/>
                <w:szCs w:val="16"/>
              </w:rPr>
            </w:pPr>
            <w:r w:rsidRPr="0048078F">
              <w:rPr>
                <w:rFonts w:ascii="Arial" w:hAnsi="Arial" w:cs="Arial"/>
                <w:sz w:val="16"/>
                <w:szCs w:val="16"/>
              </w:rPr>
              <w:t>0311</w:t>
            </w:r>
          </w:p>
        </w:tc>
        <w:tc>
          <w:tcPr>
            <w:tcW w:w="426" w:type="dxa"/>
            <w:gridSpan w:val="2"/>
            <w:shd w:val="solid" w:color="FFFFFF" w:fill="auto"/>
          </w:tcPr>
          <w:p w14:paraId="7A20ADB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2B5258A"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CDMA2000 Band Class data and addition of CDMA2000 Band Class 10</w:t>
            </w:r>
          </w:p>
        </w:tc>
        <w:tc>
          <w:tcPr>
            <w:tcW w:w="415" w:type="dxa"/>
            <w:gridSpan w:val="2"/>
            <w:shd w:val="solid" w:color="FFFFFF" w:fill="auto"/>
          </w:tcPr>
          <w:p w14:paraId="0A6DF3E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731C2ED"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B0FBCD1"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75CB52AC" w14:textId="77777777" w:rsidR="008144D6" w:rsidRPr="0048078F" w:rsidRDefault="008144D6" w:rsidP="008144D6">
            <w:pPr>
              <w:rPr>
                <w:rFonts w:ascii="Arial" w:hAnsi="Arial" w:cs="Arial"/>
                <w:sz w:val="16"/>
                <w:szCs w:val="16"/>
              </w:rPr>
            </w:pPr>
            <w:r w:rsidRPr="0048078F">
              <w:rPr>
                <w:rFonts w:ascii="Arial" w:hAnsi="Arial" w:cs="Arial"/>
                <w:sz w:val="16"/>
                <w:szCs w:val="16"/>
              </w:rPr>
              <w:t>R5-121734</w:t>
            </w:r>
          </w:p>
        </w:tc>
      </w:tr>
      <w:tr w:rsidR="008144D6" w:rsidRPr="0048078F" w14:paraId="16B8268C" w14:textId="77777777" w:rsidTr="008144D6">
        <w:trPr>
          <w:gridAfter w:val="1"/>
          <w:wAfter w:w="21" w:type="dxa"/>
          <w:jc w:val="center"/>
        </w:trPr>
        <w:tc>
          <w:tcPr>
            <w:tcW w:w="638" w:type="dxa"/>
            <w:gridSpan w:val="2"/>
            <w:shd w:val="solid" w:color="FFFFFF" w:fill="auto"/>
          </w:tcPr>
          <w:p w14:paraId="7F1689F5"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1EB77DEF"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0066EC1B" w14:textId="77777777" w:rsidR="008144D6" w:rsidRPr="0048078F" w:rsidRDefault="008144D6" w:rsidP="008144D6">
            <w:pPr>
              <w:rPr>
                <w:rFonts w:ascii="Arial" w:hAnsi="Arial" w:cs="Arial"/>
                <w:sz w:val="16"/>
                <w:szCs w:val="16"/>
              </w:rPr>
            </w:pPr>
            <w:r w:rsidRPr="0048078F">
              <w:rPr>
                <w:rFonts w:ascii="Arial" w:hAnsi="Arial" w:cs="Arial"/>
                <w:sz w:val="16"/>
                <w:szCs w:val="16"/>
              </w:rPr>
              <w:t>0312</w:t>
            </w:r>
          </w:p>
        </w:tc>
        <w:tc>
          <w:tcPr>
            <w:tcW w:w="426" w:type="dxa"/>
            <w:gridSpan w:val="2"/>
            <w:shd w:val="solid" w:color="FFFFFF" w:fill="auto"/>
          </w:tcPr>
          <w:p w14:paraId="077C76B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CE31915"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Reference dedicated EPS bearer context #3</w:t>
            </w:r>
          </w:p>
        </w:tc>
        <w:tc>
          <w:tcPr>
            <w:tcW w:w="415" w:type="dxa"/>
            <w:gridSpan w:val="2"/>
            <w:shd w:val="solid" w:color="FFFFFF" w:fill="auto"/>
          </w:tcPr>
          <w:p w14:paraId="3F46113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E101AD0"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4AE18C9B"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49DBF7A4" w14:textId="77777777" w:rsidR="008144D6" w:rsidRPr="0048078F" w:rsidRDefault="008144D6" w:rsidP="008144D6">
            <w:pPr>
              <w:rPr>
                <w:rFonts w:ascii="Arial" w:hAnsi="Arial" w:cs="Arial"/>
                <w:sz w:val="16"/>
                <w:szCs w:val="16"/>
              </w:rPr>
            </w:pPr>
            <w:r w:rsidRPr="0048078F">
              <w:rPr>
                <w:rFonts w:ascii="Arial" w:hAnsi="Arial" w:cs="Arial"/>
                <w:sz w:val="16"/>
                <w:szCs w:val="16"/>
              </w:rPr>
              <w:t>R5-121735</w:t>
            </w:r>
          </w:p>
        </w:tc>
      </w:tr>
      <w:tr w:rsidR="008144D6" w:rsidRPr="0048078F" w14:paraId="250DBE92" w14:textId="77777777" w:rsidTr="008144D6">
        <w:trPr>
          <w:gridAfter w:val="1"/>
          <w:wAfter w:w="21" w:type="dxa"/>
          <w:jc w:val="center"/>
        </w:trPr>
        <w:tc>
          <w:tcPr>
            <w:tcW w:w="638" w:type="dxa"/>
            <w:gridSpan w:val="2"/>
            <w:shd w:val="solid" w:color="FFFFFF" w:fill="auto"/>
          </w:tcPr>
          <w:p w14:paraId="31AB85C7"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1C37F09F"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2916C89F" w14:textId="77777777" w:rsidR="008144D6" w:rsidRPr="0048078F" w:rsidRDefault="008144D6" w:rsidP="008144D6">
            <w:pPr>
              <w:rPr>
                <w:rFonts w:ascii="Arial" w:hAnsi="Arial" w:cs="Arial"/>
                <w:sz w:val="16"/>
                <w:szCs w:val="16"/>
              </w:rPr>
            </w:pPr>
            <w:r w:rsidRPr="0048078F">
              <w:rPr>
                <w:rFonts w:ascii="Arial" w:hAnsi="Arial" w:cs="Arial"/>
                <w:sz w:val="16"/>
                <w:szCs w:val="16"/>
              </w:rPr>
              <w:t>0313</w:t>
            </w:r>
          </w:p>
        </w:tc>
        <w:tc>
          <w:tcPr>
            <w:tcW w:w="426" w:type="dxa"/>
            <w:gridSpan w:val="2"/>
            <w:shd w:val="solid" w:color="FFFFFF" w:fill="auto"/>
          </w:tcPr>
          <w:p w14:paraId="6A1B52D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5456B67" w14:textId="77777777" w:rsidR="008144D6" w:rsidRPr="0048078F" w:rsidRDefault="008144D6" w:rsidP="008144D6">
            <w:pPr>
              <w:rPr>
                <w:rFonts w:ascii="Arial" w:hAnsi="Arial" w:cs="Arial"/>
                <w:sz w:val="16"/>
                <w:szCs w:val="16"/>
              </w:rPr>
            </w:pPr>
            <w:r w:rsidRPr="0048078F">
              <w:rPr>
                <w:rFonts w:ascii="Arial" w:hAnsi="Arial" w:cs="Arial"/>
                <w:sz w:val="16"/>
                <w:szCs w:val="16"/>
              </w:rPr>
              <w:t>Add generic procedure MO video call</w:t>
            </w:r>
          </w:p>
        </w:tc>
        <w:tc>
          <w:tcPr>
            <w:tcW w:w="415" w:type="dxa"/>
            <w:gridSpan w:val="2"/>
            <w:shd w:val="solid" w:color="FFFFFF" w:fill="auto"/>
          </w:tcPr>
          <w:p w14:paraId="433626D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F7CA01C"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3B1706C6"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7D6BA109" w14:textId="77777777" w:rsidR="008144D6" w:rsidRPr="0048078F" w:rsidRDefault="008144D6" w:rsidP="008144D6">
            <w:pPr>
              <w:rPr>
                <w:rFonts w:ascii="Arial" w:hAnsi="Arial" w:cs="Arial"/>
                <w:sz w:val="16"/>
                <w:szCs w:val="16"/>
              </w:rPr>
            </w:pPr>
            <w:r w:rsidRPr="0048078F">
              <w:rPr>
                <w:rFonts w:ascii="Arial" w:hAnsi="Arial" w:cs="Arial"/>
                <w:sz w:val="16"/>
                <w:szCs w:val="16"/>
              </w:rPr>
              <w:t>R5-121736</w:t>
            </w:r>
          </w:p>
        </w:tc>
      </w:tr>
      <w:tr w:rsidR="008144D6" w:rsidRPr="0048078F" w14:paraId="3333ACCE" w14:textId="77777777" w:rsidTr="008144D6">
        <w:trPr>
          <w:gridAfter w:val="1"/>
          <w:wAfter w:w="21" w:type="dxa"/>
          <w:jc w:val="center"/>
        </w:trPr>
        <w:tc>
          <w:tcPr>
            <w:tcW w:w="638" w:type="dxa"/>
            <w:gridSpan w:val="2"/>
            <w:shd w:val="solid" w:color="FFFFFF" w:fill="auto"/>
          </w:tcPr>
          <w:p w14:paraId="1B54BAE3"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RP#56</w:t>
            </w:r>
          </w:p>
        </w:tc>
        <w:tc>
          <w:tcPr>
            <w:tcW w:w="1134" w:type="dxa"/>
            <w:gridSpan w:val="2"/>
            <w:shd w:val="solid" w:color="FFFFFF" w:fill="auto"/>
          </w:tcPr>
          <w:p w14:paraId="1C9253C2"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34A40348" w14:textId="77777777" w:rsidR="008144D6" w:rsidRPr="0048078F" w:rsidRDefault="008144D6" w:rsidP="008144D6">
            <w:pPr>
              <w:rPr>
                <w:rFonts w:ascii="Arial" w:hAnsi="Arial" w:cs="Arial"/>
                <w:sz w:val="16"/>
                <w:szCs w:val="16"/>
              </w:rPr>
            </w:pPr>
            <w:r w:rsidRPr="0048078F">
              <w:rPr>
                <w:rFonts w:ascii="Arial" w:hAnsi="Arial" w:cs="Arial"/>
                <w:sz w:val="16"/>
                <w:szCs w:val="16"/>
              </w:rPr>
              <w:t>0314</w:t>
            </w:r>
          </w:p>
        </w:tc>
        <w:tc>
          <w:tcPr>
            <w:tcW w:w="426" w:type="dxa"/>
            <w:gridSpan w:val="2"/>
            <w:shd w:val="solid" w:color="FFFFFF" w:fill="auto"/>
          </w:tcPr>
          <w:p w14:paraId="131EB7C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C7CFFDF" w14:textId="77777777" w:rsidR="008144D6" w:rsidRPr="0048078F" w:rsidRDefault="008144D6" w:rsidP="008144D6">
            <w:pPr>
              <w:rPr>
                <w:rFonts w:ascii="Arial" w:hAnsi="Arial" w:cs="Arial"/>
                <w:sz w:val="16"/>
                <w:szCs w:val="16"/>
              </w:rPr>
            </w:pPr>
            <w:r w:rsidRPr="0048078F">
              <w:rPr>
                <w:rFonts w:ascii="Arial" w:hAnsi="Arial" w:cs="Arial"/>
                <w:sz w:val="16"/>
                <w:szCs w:val="16"/>
              </w:rPr>
              <w:t>Add generic procedure MT video call</w:t>
            </w:r>
          </w:p>
        </w:tc>
        <w:tc>
          <w:tcPr>
            <w:tcW w:w="415" w:type="dxa"/>
            <w:gridSpan w:val="2"/>
            <w:shd w:val="solid" w:color="FFFFFF" w:fill="auto"/>
          </w:tcPr>
          <w:p w14:paraId="0270D8C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E39A1DD"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44036504"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5147311B" w14:textId="77777777" w:rsidR="008144D6" w:rsidRPr="0048078F" w:rsidRDefault="008144D6" w:rsidP="008144D6">
            <w:pPr>
              <w:rPr>
                <w:rFonts w:ascii="Arial" w:hAnsi="Arial" w:cs="Arial"/>
                <w:sz w:val="16"/>
                <w:szCs w:val="16"/>
              </w:rPr>
            </w:pPr>
            <w:r w:rsidRPr="0048078F">
              <w:rPr>
                <w:rFonts w:ascii="Arial" w:hAnsi="Arial" w:cs="Arial"/>
                <w:sz w:val="16"/>
                <w:szCs w:val="16"/>
              </w:rPr>
              <w:t>R5-121737</w:t>
            </w:r>
          </w:p>
        </w:tc>
      </w:tr>
      <w:tr w:rsidR="008144D6" w:rsidRPr="0048078F" w14:paraId="3A560472" w14:textId="77777777" w:rsidTr="008144D6">
        <w:trPr>
          <w:gridAfter w:val="1"/>
          <w:wAfter w:w="21" w:type="dxa"/>
          <w:jc w:val="center"/>
        </w:trPr>
        <w:tc>
          <w:tcPr>
            <w:tcW w:w="638" w:type="dxa"/>
            <w:gridSpan w:val="2"/>
            <w:shd w:val="solid" w:color="FFFFFF" w:fill="auto"/>
          </w:tcPr>
          <w:p w14:paraId="60792610"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22B61BBD"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3F52F907" w14:textId="77777777" w:rsidR="008144D6" w:rsidRPr="0048078F" w:rsidRDefault="008144D6" w:rsidP="008144D6">
            <w:pPr>
              <w:rPr>
                <w:rFonts w:ascii="Arial" w:hAnsi="Arial" w:cs="Arial"/>
                <w:sz w:val="16"/>
                <w:szCs w:val="16"/>
              </w:rPr>
            </w:pPr>
            <w:r w:rsidRPr="0048078F">
              <w:rPr>
                <w:rFonts w:ascii="Arial" w:hAnsi="Arial" w:cs="Arial"/>
                <w:sz w:val="16"/>
                <w:szCs w:val="16"/>
              </w:rPr>
              <w:t>0315</w:t>
            </w:r>
          </w:p>
        </w:tc>
        <w:tc>
          <w:tcPr>
            <w:tcW w:w="426" w:type="dxa"/>
            <w:gridSpan w:val="2"/>
            <w:shd w:val="solid" w:color="FFFFFF" w:fill="auto"/>
          </w:tcPr>
          <w:p w14:paraId="6D28537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F15DDFB" w14:textId="77777777" w:rsidR="008144D6" w:rsidRPr="0048078F" w:rsidRDefault="008144D6" w:rsidP="008144D6">
            <w:pPr>
              <w:rPr>
                <w:rFonts w:ascii="Arial" w:hAnsi="Arial" w:cs="Arial"/>
                <w:sz w:val="16"/>
                <w:szCs w:val="16"/>
              </w:rPr>
            </w:pPr>
            <w:r w:rsidRPr="0048078F">
              <w:rPr>
                <w:rFonts w:ascii="Arial" w:hAnsi="Arial" w:cs="Arial"/>
                <w:sz w:val="16"/>
                <w:szCs w:val="16"/>
              </w:rPr>
              <w:t>Clarifications to UICC requirements for LTE-C2K testing</w:t>
            </w:r>
          </w:p>
        </w:tc>
        <w:tc>
          <w:tcPr>
            <w:tcW w:w="415" w:type="dxa"/>
            <w:gridSpan w:val="2"/>
            <w:shd w:val="solid" w:color="FFFFFF" w:fill="auto"/>
          </w:tcPr>
          <w:p w14:paraId="44F1CE6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B885F06"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9B22A99"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1318D2A7" w14:textId="77777777" w:rsidR="008144D6" w:rsidRPr="0048078F" w:rsidRDefault="008144D6" w:rsidP="008144D6">
            <w:pPr>
              <w:rPr>
                <w:rFonts w:ascii="Arial" w:hAnsi="Arial" w:cs="Arial"/>
                <w:sz w:val="16"/>
                <w:szCs w:val="16"/>
              </w:rPr>
            </w:pPr>
            <w:r w:rsidRPr="0048078F">
              <w:rPr>
                <w:rFonts w:ascii="Arial" w:hAnsi="Arial" w:cs="Arial"/>
                <w:sz w:val="16"/>
                <w:szCs w:val="16"/>
              </w:rPr>
              <w:t>R5-121809</w:t>
            </w:r>
          </w:p>
        </w:tc>
      </w:tr>
      <w:tr w:rsidR="008144D6" w:rsidRPr="0048078F" w14:paraId="759F812F" w14:textId="77777777" w:rsidTr="008144D6">
        <w:trPr>
          <w:gridAfter w:val="1"/>
          <w:wAfter w:w="21" w:type="dxa"/>
          <w:jc w:val="center"/>
        </w:trPr>
        <w:tc>
          <w:tcPr>
            <w:tcW w:w="638" w:type="dxa"/>
            <w:gridSpan w:val="2"/>
            <w:shd w:val="solid" w:color="FFFFFF" w:fill="auto"/>
          </w:tcPr>
          <w:p w14:paraId="10F55099"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2E21C67D"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60C87922" w14:textId="77777777" w:rsidR="008144D6" w:rsidRPr="0048078F" w:rsidRDefault="008144D6" w:rsidP="008144D6">
            <w:pPr>
              <w:rPr>
                <w:rFonts w:ascii="Arial" w:hAnsi="Arial" w:cs="Arial"/>
                <w:sz w:val="16"/>
                <w:szCs w:val="16"/>
              </w:rPr>
            </w:pPr>
            <w:r w:rsidRPr="0048078F">
              <w:rPr>
                <w:rFonts w:ascii="Arial" w:hAnsi="Arial" w:cs="Arial"/>
                <w:sz w:val="16"/>
                <w:szCs w:val="16"/>
              </w:rPr>
              <w:t>0316</w:t>
            </w:r>
          </w:p>
        </w:tc>
        <w:tc>
          <w:tcPr>
            <w:tcW w:w="426" w:type="dxa"/>
            <w:gridSpan w:val="2"/>
            <w:shd w:val="solid" w:color="FFFFFF" w:fill="auto"/>
          </w:tcPr>
          <w:p w14:paraId="05DBF16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1C802E2" w14:textId="77777777" w:rsidR="008144D6" w:rsidRPr="0048078F" w:rsidRDefault="008144D6" w:rsidP="008144D6">
            <w:pPr>
              <w:rPr>
                <w:rFonts w:ascii="Arial" w:hAnsi="Arial" w:cs="Arial"/>
                <w:sz w:val="16"/>
                <w:szCs w:val="16"/>
              </w:rPr>
            </w:pPr>
            <w:r w:rsidRPr="0048078F">
              <w:rPr>
                <w:rFonts w:ascii="Arial" w:hAnsi="Arial" w:cs="Arial"/>
                <w:sz w:val="16"/>
                <w:szCs w:val="16"/>
              </w:rPr>
              <w:t>Update UE capability information</w:t>
            </w:r>
          </w:p>
        </w:tc>
        <w:tc>
          <w:tcPr>
            <w:tcW w:w="415" w:type="dxa"/>
            <w:gridSpan w:val="2"/>
            <w:shd w:val="solid" w:color="FFFFFF" w:fill="auto"/>
          </w:tcPr>
          <w:p w14:paraId="5123807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A04A322"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7EF32EE2"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525A84A5" w14:textId="77777777" w:rsidR="008144D6" w:rsidRPr="0048078F" w:rsidRDefault="008144D6" w:rsidP="008144D6">
            <w:pPr>
              <w:rPr>
                <w:rFonts w:ascii="Arial" w:hAnsi="Arial" w:cs="Arial"/>
                <w:sz w:val="16"/>
                <w:szCs w:val="16"/>
              </w:rPr>
            </w:pPr>
            <w:r w:rsidRPr="0048078F">
              <w:rPr>
                <w:rFonts w:ascii="Arial" w:hAnsi="Arial" w:cs="Arial"/>
                <w:sz w:val="16"/>
                <w:szCs w:val="16"/>
              </w:rPr>
              <w:t>R5-121847</w:t>
            </w:r>
          </w:p>
        </w:tc>
      </w:tr>
      <w:tr w:rsidR="008144D6" w:rsidRPr="0048078F" w14:paraId="70AA766A" w14:textId="77777777" w:rsidTr="008144D6">
        <w:trPr>
          <w:gridAfter w:val="1"/>
          <w:wAfter w:w="21" w:type="dxa"/>
          <w:jc w:val="center"/>
        </w:trPr>
        <w:tc>
          <w:tcPr>
            <w:tcW w:w="638" w:type="dxa"/>
            <w:gridSpan w:val="2"/>
            <w:shd w:val="solid" w:color="FFFFFF" w:fill="auto"/>
          </w:tcPr>
          <w:p w14:paraId="032BE0B6"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45586AAD" w14:textId="77777777" w:rsidR="008144D6" w:rsidRPr="0048078F" w:rsidRDefault="008144D6" w:rsidP="008144D6">
            <w:pPr>
              <w:rPr>
                <w:rFonts w:ascii="Arial" w:hAnsi="Arial" w:cs="Arial"/>
                <w:sz w:val="16"/>
                <w:szCs w:val="16"/>
              </w:rPr>
            </w:pPr>
            <w:r w:rsidRPr="0048078F">
              <w:rPr>
                <w:rFonts w:ascii="Arial" w:hAnsi="Arial" w:cs="Arial"/>
                <w:sz w:val="16"/>
                <w:szCs w:val="16"/>
              </w:rPr>
              <w:t>RP-120658</w:t>
            </w:r>
          </w:p>
        </w:tc>
        <w:tc>
          <w:tcPr>
            <w:tcW w:w="567" w:type="dxa"/>
            <w:gridSpan w:val="2"/>
            <w:shd w:val="solid" w:color="FFFFFF" w:fill="auto"/>
          </w:tcPr>
          <w:p w14:paraId="6C015067" w14:textId="77777777" w:rsidR="008144D6" w:rsidRPr="0048078F" w:rsidRDefault="008144D6" w:rsidP="008144D6">
            <w:pPr>
              <w:rPr>
                <w:rFonts w:ascii="Arial" w:hAnsi="Arial" w:cs="Arial"/>
                <w:sz w:val="16"/>
                <w:szCs w:val="16"/>
              </w:rPr>
            </w:pPr>
            <w:r w:rsidRPr="0048078F">
              <w:rPr>
                <w:rFonts w:ascii="Arial" w:hAnsi="Arial" w:cs="Arial"/>
                <w:sz w:val="16"/>
                <w:szCs w:val="16"/>
              </w:rPr>
              <w:t>0317</w:t>
            </w:r>
          </w:p>
        </w:tc>
        <w:tc>
          <w:tcPr>
            <w:tcW w:w="426" w:type="dxa"/>
            <w:gridSpan w:val="2"/>
            <w:shd w:val="solid" w:color="FFFFFF" w:fill="auto"/>
          </w:tcPr>
          <w:p w14:paraId="0976834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297A219"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System information for PWS</w:t>
            </w:r>
          </w:p>
        </w:tc>
        <w:tc>
          <w:tcPr>
            <w:tcW w:w="415" w:type="dxa"/>
            <w:gridSpan w:val="2"/>
            <w:shd w:val="solid" w:color="FFFFFF" w:fill="auto"/>
          </w:tcPr>
          <w:p w14:paraId="2E32685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EDA4BA4"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7794B196"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1E6DAD9F" w14:textId="77777777" w:rsidR="008144D6" w:rsidRPr="0048078F" w:rsidRDefault="008144D6" w:rsidP="008144D6">
            <w:pPr>
              <w:rPr>
                <w:rFonts w:ascii="Arial" w:hAnsi="Arial" w:cs="Arial"/>
                <w:sz w:val="16"/>
                <w:szCs w:val="16"/>
              </w:rPr>
            </w:pPr>
            <w:r w:rsidRPr="0048078F">
              <w:rPr>
                <w:rFonts w:ascii="Arial" w:hAnsi="Arial" w:cs="Arial"/>
                <w:sz w:val="16"/>
                <w:szCs w:val="16"/>
              </w:rPr>
              <w:t>R5-121854</w:t>
            </w:r>
          </w:p>
        </w:tc>
      </w:tr>
      <w:tr w:rsidR="008144D6" w:rsidRPr="0048078F" w14:paraId="127BB07A" w14:textId="77777777" w:rsidTr="008144D6">
        <w:trPr>
          <w:gridAfter w:val="1"/>
          <w:wAfter w:w="21" w:type="dxa"/>
          <w:jc w:val="center"/>
        </w:trPr>
        <w:tc>
          <w:tcPr>
            <w:tcW w:w="638" w:type="dxa"/>
            <w:gridSpan w:val="2"/>
            <w:shd w:val="solid" w:color="FFFFFF" w:fill="auto"/>
          </w:tcPr>
          <w:p w14:paraId="568DAF8D"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1494958F" w14:textId="77777777" w:rsidR="008144D6" w:rsidRPr="0048078F" w:rsidRDefault="008144D6" w:rsidP="008144D6">
            <w:pPr>
              <w:rPr>
                <w:rFonts w:ascii="Arial" w:hAnsi="Arial" w:cs="Arial"/>
                <w:sz w:val="16"/>
                <w:szCs w:val="16"/>
              </w:rPr>
            </w:pPr>
            <w:r w:rsidRPr="0048078F">
              <w:rPr>
                <w:rFonts w:ascii="Arial" w:hAnsi="Arial" w:cs="Arial"/>
                <w:sz w:val="16"/>
                <w:szCs w:val="16"/>
              </w:rPr>
              <w:t>RP-120662</w:t>
            </w:r>
          </w:p>
        </w:tc>
        <w:tc>
          <w:tcPr>
            <w:tcW w:w="567" w:type="dxa"/>
            <w:gridSpan w:val="2"/>
            <w:shd w:val="solid" w:color="FFFFFF" w:fill="auto"/>
          </w:tcPr>
          <w:p w14:paraId="233A408E" w14:textId="77777777" w:rsidR="008144D6" w:rsidRPr="0048078F" w:rsidRDefault="008144D6" w:rsidP="008144D6">
            <w:pPr>
              <w:rPr>
                <w:rFonts w:ascii="Arial" w:hAnsi="Arial" w:cs="Arial"/>
                <w:sz w:val="16"/>
                <w:szCs w:val="16"/>
              </w:rPr>
            </w:pPr>
            <w:r w:rsidRPr="0048078F">
              <w:rPr>
                <w:rFonts w:ascii="Arial" w:hAnsi="Arial" w:cs="Arial"/>
                <w:sz w:val="16"/>
                <w:szCs w:val="16"/>
              </w:rPr>
              <w:t>0318</w:t>
            </w:r>
          </w:p>
        </w:tc>
        <w:tc>
          <w:tcPr>
            <w:tcW w:w="426" w:type="dxa"/>
            <w:gridSpan w:val="2"/>
            <w:shd w:val="solid" w:color="FFFFFF" w:fill="auto"/>
          </w:tcPr>
          <w:p w14:paraId="0CCB448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D0FD630"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the default value of Carrier Aggregation parameters</w:t>
            </w:r>
          </w:p>
        </w:tc>
        <w:tc>
          <w:tcPr>
            <w:tcW w:w="415" w:type="dxa"/>
            <w:gridSpan w:val="2"/>
            <w:shd w:val="solid" w:color="FFFFFF" w:fill="auto"/>
          </w:tcPr>
          <w:p w14:paraId="1398DAA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A095C89"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42FD721"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3A5CBAEC" w14:textId="77777777" w:rsidR="008144D6" w:rsidRPr="0048078F" w:rsidRDefault="008144D6" w:rsidP="008144D6">
            <w:pPr>
              <w:rPr>
                <w:rFonts w:ascii="Arial" w:hAnsi="Arial" w:cs="Arial"/>
                <w:sz w:val="16"/>
                <w:szCs w:val="16"/>
              </w:rPr>
            </w:pPr>
            <w:r w:rsidRPr="0048078F">
              <w:rPr>
                <w:rFonts w:ascii="Arial" w:hAnsi="Arial" w:cs="Arial"/>
                <w:sz w:val="16"/>
                <w:szCs w:val="16"/>
              </w:rPr>
              <w:t>R5-121856</w:t>
            </w:r>
          </w:p>
        </w:tc>
      </w:tr>
      <w:tr w:rsidR="008144D6" w:rsidRPr="0048078F" w14:paraId="706EA88D" w14:textId="77777777" w:rsidTr="008144D6">
        <w:trPr>
          <w:gridAfter w:val="1"/>
          <w:wAfter w:w="21" w:type="dxa"/>
          <w:jc w:val="center"/>
        </w:trPr>
        <w:tc>
          <w:tcPr>
            <w:tcW w:w="638" w:type="dxa"/>
            <w:gridSpan w:val="2"/>
            <w:shd w:val="solid" w:color="FFFFFF" w:fill="auto"/>
          </w:tcPr>
          <w:p w14:paraId="2E2DE966"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325FC6EC" w14:textId="77777777" w:rsidR="008144D6" w:rsidRPr="0048078F" w:rsidRDefault="008144D6" w:rsidP="008144D6">
            <w:pPr>
              <w:rPr>
                <w:rFonts w:ascii="Arial" w:hAnsi="Arial" w:cs="Arial"/>
                <w:sz w:val="16"/>
                <w:szCs w:val="16"/>
              </w:rPr>
            </w:pPr>
            <w:r w:rsidRPr="0048078F">
              <w:rPr>
                <w:rFonts w:ascii="Arial" w:hAnsi="Arial" w:cs="Arial"/>
                <w:sz w:val="16"/>
                <w:szCs w:val="16"/>
              </w:rPr>
              <w:t>RP-120644</w:t>
            </w:r>
          </w:p>
        </w:tc>
        <w:tc>
          <w:tcPr>
            <w:tcW w:w="567" w:type="dxa"/>
            <w:gridSpan w:val="2"/>
            <w:shd w:val="solid" w:color="FFFFFF" w:fill="auto"/>
          </w:tcPr>
          <w:p w14:paraId="1F5F0F8C" w14:textId="77777777" w:rsidR="008144D6" w:rsidRPr="0048078F" w:rsidRDefault="008144D6" w:rsidP="008144D6">
            <w:pPr>
              <w:rPr>
                <w:rFonts w:ascii="Arial" w:hAnsi="Arial" w:cs="Arial"/>
                <w:sz w:val="16"/>
                <w:szCs w:val="16"/>
              </w:rPr>
            </w:pPr>
            <w:r w:rsidRPr="0048078F">
              <w:rPr>
                <w:rFonts w:ascii="Arial" w:hAnsi="Arial" w:cs="Arial"/>
                <w:sz w:val="16"/>
                <w:szCs w:val="16"/>
              </w:rPr>
              <w:t>0319</w:t>
            </w:r>
          </w:p>
        </w:tc>
        <w:tc>
          <w:tcPr>
            <w:tcW w:w="426" w:type="dxa"/>
            <w:gridSpan w:val="2"/>
            <w:shd w:val="solid" w:color="FFFFFF" w:fill="auto"/>
          </w:tcPr>
          <w:p w14:paraId="1CE4301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915F86F"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reference system configurations for dual mode scenarios</w:t>
            </w:r>
          </w:p>
        </w:tc>
        <w:tc>
          <w:tcPr>
            <w:tcW w:w="415" w:type="dxa"/>
            <w:gridSpan w:val="2"/>
            <w:shd w:val="solid" w:color="FFFFFF" w:fill="auto"/>
          </w:tcPr>
          <w:p w14:paraId="5AE8B3D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C48CA60"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7F889B57"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36BC49F9" w14:textId="77777777" w:rsidR="008144D6" w:rsidRPr="0048078F" w:rsidRDefault="008144D6" w:rsidP="008144D6">
            <w:pPr>
              <w:rPr>
                <w:rFonts w:ascii="Arial" w:hAnsi="Arial" w:cs="Arial"/>
                <w:sz w:val="16"/>
                <w:szCs w:val="16"/>
              </w:rPr>
            </w:pPr>
            <w:r w:rsidRPr="0048078F">
              <w:rPr>
                <w:rFonts w:ascii="Arial" w:hAnsi="Arial" w:cs="Arial"/>
                <w:sz w:val="16"/>
                <w:szCs w:val="16"/>
              </w:rPr>
              <w:t>R5-121888</w:t>
            </w:r>
          </w:p>
        </w:tc>
      </w:tr>
      <w:tr w:rsidR="008144D6" w:rsidRPr="0048078F" w14:paraId="080DDE3E" w14:textId="77777777" w:rsidTr="008144D6">
        <w:trPr>
          <w:gridAfter w:val="1"/>
          <w:wAfter w:w="21" w:type="dxa"/>
          <w:jc w:val="center"/>
        </w:trPr>
        <w:tc>
          <w:tcPr>
            <w:tcW w:w="638" w:type="dxa"/>
            <w:gridSpan w:val="2"/>
            <w:shd w:val="solid" w:color="FFFFFF" w:fill="auto"/>
          </w:tcPr>
          <w:p w14:paraId="604513EB"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551A1163" w14:textId="77777777" w:rsidR="008144D6" w:rsidRPr="0048078F" w:rsidRDefault="008144D6" w:rsidP="008144D6">
            <w:pPr>
              <w:rPr>
                <w:rFonts w:ascii="Arial" w:hAnsi="Arial" w:cs="Arial"/>
                <w:sz w:val="16"/>
                <w:szCs w:val="16"/>
              </w:rPr>
            </w:pPr>
            <w:r w:rsidRPr="0048078F">
              <w:rPr>
                <w:rFonts w:ascii="Arial" w:hAnsi="Arial" w:cs="Arial"/>
                <w:sz w:val="16"/>
                <w:szCs w:val="16"/>
              </w:rPr>
              <w:t>RP-120667</w:t>
            </w:r>
          </w:p>
        </w:tc>
        <w:tc>
          <w:tcPr>
            <w:tcW w:w="567" w:type="dxa"/>
            <w:gridSpan w:val="2"/>
            <w:shd w:val="solid" w:color="FFFFFF" w:fill="auto"/>
          </w:tcPr>
          <w:p w14:paraId="6419D5D5" w14:textId="77777777" w:rsidR="008144D6" w:rsidRPr="0048078F" w:rsidRDefault="008144D6" w:rsidP="008144D6">
            <w:pPr>
              <w:rPr>
                <w:rFonts w:ascii="Arial" w:hAnsi="Arial" w:cs="Arial"/>
                <w:sz w:val="16"/>
                <w:szCs w:val="16"/>
              </w:rPr>
            </w:pPr>
            <w:r w:rsidRPr="0048078F">
              <w:rPr>
                <w:rFonts w:ascii="Arial" w:hAnsi="Arial" w:cs="Arial"/>
                <w:sz w:val="16"/>
                <w:szCs w:val="16"/>
              </w:rPr>
              <w:t>0320</w:t>
            </w:r>
          </w:p>
        </w:tc>
        <w:tc>
          <w:tcPr>
            <w:tcW w:w="426" w:type="dxa"/>
            <w:gridSpan w:val="2"/>
            <w:shd w:val="solid" w:color="FFFFFF" w:fill="auto"/>
          </w:tcPr>
          <w:p w14:paraId="4E2D488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A4488C9" w14:textId="77777777" w:rsidR="008144D6" w:rsidRPr="0048078F" w:rsidRDefault="008144D6" w:rsidP="008144D6">
            <w:pPr>
              <w:rPr>
                <w:rFonts w:ascii="Arial" w:hAnsi="Arial" w:cs="Arial"/>
                <w:sz w:val="16"/>
                <w:szCs w:val="16"/>
              </w:rPr>
            </w:pPr>
            <w:r w:rsidRPr="0048078F">
              <w:rPr>
                <w:rFonts w:ascii="Arial" w:hAnsi="Arial" w:cs="Arial"/>
                <w:sz w:val="16"/>
                <w:szCs w:val="16"/>
              </w:rPr>
              <w:t>Adding operating band 26 to TS 36.508</w:t>
            </w:r>
          </w:p>
        </w:tc>
        <w:tc>
          <w:tcPr>
            <w:tcW w:w="415" w:type="dxa"/>
            <w:gridSpan w:val="2"/>
            <w:shd w:val="solid" w:color="FFFFFF" w:fill="auto"/>
          </w:tcPr>
          <w:p w14:paraId="724058C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99A3790"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1C525992"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1E42E9BE" w14:textId="77777777" w:rsidR="008144D6" w:rsidRPr="0048078F" w:rsidRDefault="008144D6" w:rsidP="008144D6">
            <w:pPr>
              <w:rPr>
                <w:rFonts w:ascii="Arial" w:hAnsi="Arial" w:cs="Arial"/>
                <w:sz w:val="16"/>
                <w:szCs w:val="16"/>
              </w:rPr>
            </w:pPr>
            <w:r w:rsidRPr="0048078F">
              <w:rPr>
                <w:rFonts w:ascii="Arial" w:hAnsi="Arial" w:cs="Arial"/>
                <w:sz w:val="16"/>
                <w:szCs w:val="16"/>
              </w:rPr>
              <w:t>R5-121905</w:t>
            </w:r>
          </w:p>
        </w:tc>
      </w:tr>
      <w:tr w:rsidR="008144D6" w:rsidRPr="0048078F" w14:paraId="37902396" w14:textId="77777777" w:rsidTr="008144D6">
        <w:trPr>
          <w:gridAfter w:val="1"/>
          <w:wAfter w:w="21" w:type="dxa"/>
          <w:jc w:val="center"/>
        </w:trPr>
        <w:tc>
          <w:tcPr>
            <w:tcW w:w="638" w:type="dxa"/>
            <w:gridSpan w:val="2"/>
            <w:shd w:val="solid" w:color="FFFFFF" w:fill="auto"/>
          </w:tcPr>
          <w:p w14:paraId="17139730"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659BDBC9"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274B9592" w14:textId="77777777" w:rsidR="008144D6" w:rsidRPr="0048078F" w:rsidRDefault="008144D6" w:rsidP="008144D6">
            <w:pPr>
              <w:rPr>
                <w:rFonts w:ascii="Arial" w:hAnsi="Arial" w:cs="Arial"/>
                <w:sz w:val="16"/>
                <w:szCs w:val="16"/>
              </w:rPr>
            </w:pPr>
            <w:r w:rsidRPr="0048078F">
              <w:rPr>
                <w:rFonts w:ascii="Arial" w:hAnsi="Arial" w:cs="Arial"/>
                <w:sz w:val="16"/>
                <w:szCs w:val="16"/>
              </w:rPr>
              <w:t>0321</w:t>
            </w:r>
          </w:p>
        </w:tc>
        <w:tc>
          <w:tcPr>
            <w:tcW w:w="426" w:type="dxa"/>
            <w:gridSpan w:val="2"/>
            <w:shd w:val="solid" w:color="FFFFFF" w:fill="auto"/>
          </w:tcPr>
          <w:p w14:paraId="19B5DCE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0E95699"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State 3B-RF in 36.508</w:t>
            </w:r>
          </w:p>
        </w:tc>
        <w:tc>
          <w:tcPr>
            <w:tcW w:w="415" w:type="dxa"/>
            <w:gridSpan w:val="2"/>
            <w:shd w:val="solid" w:color="FFFFFF" w:fill="auto"/>
          </w:tcPr>
          <w:p w14:paraId="42AC180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F21B1E8"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2AB2FF6D"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2FFDD2E3" w14:textId="77777777" w:rsidR="008144D6" w:rsidRPr="0048078F" w:rsidRDefault="008144D6" w:rsidP="008144D6">
            <w:pPr>
              <w:rPr>
                <w:rFonts w:ascii="Arial" w:hAnsi="Arial" w:cs="Arial"/>
                <w:sz w:val="16"/>
                <w:szCs w:val="16"/>
              </w:rPr>
            </w:pPr>
            <w:r w:rsidRPr="0048078F">
              <w:rPr>
                <w:rFonts w:ascii="Arial" w:hAnsi="Arial" w:cs="Arial"/>
                <w:sz w:val="16"/>
                <w:szCs w:val="16"/>
              </w:rPr>
              <w:t>R5-121919</w:t>
            </w:r>
          </w:p>
        </w:tc>
      </w:tr>
      <w:tr w:rsidR="008144D6" w:rsidRPr="0048078F" w14:paraId="07B2F585" w14:textId="77777777" w:rsidTr="008144D6">
        <w:trPr>
          <w:gridAfter w:val="1"/>
          <w:wAfter w:w="21" w:type="dxa"/>
          <w:jc w:val="center"/>
        </w:trPr>
        <w:tc>
          <w:tcPr>
            <w:tcW w:w="638" w:type="dxa"/>
            <w:gridSpan w:val="2"/>
            <w:shd w:val="solid" w:color="FFFFFF" w:fill="auto"/>
          </w:tcPr>
          <w:p w14:paraId="2FB1F228"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58A3B901"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1BFD385A" w14:textId="77777777" w:rsidR="008144D6" w:rsidRPr="0048078F" w:rsidRDefault="008144D6" w:rsidP="008144D6">
            <w:pPr>
              <w:rPr>
                <w:rFonts w:ascii="Arial" w:hAnsi="Arial" w:cs="Arial"/>
                <w:sz w:val="16"/>
                <w:szCs w:val="16"/>
              </w:rPr>
            </w:pPr>
            <w:r w:rsidRPr="0048078F">
              <w:rPr>
                <w:rFonts w:ascii="Arial" w:hAnsi="Arial" w:cs="Arial"/>
                <w:sz w:val="16"/>
                <w:szCs w:val="16"/>
              </w:rPr>
              <w:t>0322</w:t>
            </w:r>
          </w:p>
        </w:tc>
        <w:tc>
          <w:tcPr>
            <w:tcW w:w="426" w:type="dxa"/>
            <w:gridSpan w:val="2"/>
            <w:shd w:val="solid" w:color="FFFFFF" w:fill="auto"/>
          </w:tcPr>
          <w:p w14:paraId="5C67982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D44161D"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Tracking area updating procedure in 36.508</w:t>
            </w:r>
          </w:p>
        </w:tc>
        <w:tc>
          <w:tcPr>
            <w:tcW w:w="415" w:type="dxa"/>
            <w:gridSpan w:val="2"/>
            <w:shd w:val="solid" w:color="FFFFFF" w:fill="auto"/>
          </w:tcPr>
          <w:p w14:paraId="08110E2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157FFA7"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77F76036"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683300CF" w14:textId="77777777" w:rsidR="008144D6" w:rsidRPr="0048078F" w:rsidRDefault="008144D6" w:rsidP="008144D6">
            <w:pPr>
              <w:rPr>
                <w:rFonts w:ascii="Arial" w:hAnsi="Arial" w:cs="Arial"/>
                <w:sz w:val="16"/>
                <w:szCs w:val="16"/>
              </w:rPr>
            </w:pPr>
            <w:r w:rsidRPr="0048078F">
              <w:rPr>
                <w:rFonts w:ascii="Arial" w:hAnsi="Arial" w:cs="Arial"/>
                <w:sz w:val="16"/>
                <w:szCs w:val="16"/>
              </w:rPr>
              <w:t>R5-121936</w:t>
            </w:r>
          </w:p>
        </w:tc>
      </w:tr>
      <w:tr w:rsidR="008144D6" w:rsidRPr="0048078F" w14:paraId="24841613" w14:textId="77777777" w:rsidTr="008144D6">
        <w:trPr>
          <w:gridAfter w:val="1"/>
          <w:wAfter w:w="21" w:type="dxa"/>
          <w:jc w:val="center"/>
        </w:trPr>
        <w:tc>
          <w:tcPr>
            <w:tcW w:w="638" w:type="dxa"/>
            <w:gridSpan w:val="2"/>
            <w:shd w:val="solid" w:color="FFFFFF" w:fill="auto"/>
          </w:tcPr>
          <w:p w14:paraId="7781AD81"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44EA24ED" w14:textId="77777777" w:rsidR="008144D6" w:rsidRPr="0048078F" w:rsidRDefault="008144D6" w:rsidP="008144D6">
            <w:pPr>
              <w:rPr>
                <w:rFonts w:ascii="Arial" w:hAnsi="Arial" w:cs="Arial"/>
                <w:sz w:val="16"/>
                <w:szCs w:val="16"/>
              </w:rPr>
            </w:pPr>
            <w:r w:rsidRPr="0048078F">
              <w:rPr>
                <w:rFonts w:ascii="Arial" w:hAnsi="Arial" w:cs="Arial"/>
                <w:sz w:val="16"/>
                <w:szCs w:val="16"/>
              </w:rPr>
              <w:t>RP-120662</w:t>
            </w:r>
          </w:p>
        </w:tc>
        <w:tc>
          <w:tcPr>
            <w:tcW w:w="567" w:type="dxa"/>
            <w:gridSpan w:val="2"/>
            <w:shd w:val="solid" w:color="FFFFFF" w:fill="auto"/>
          </w:tcPr>
          <w:p w14:paraId="659763B3" w14:textId="77777777" w:rsidR="008144D6" w:rsidRPr="0048078F" w:rsidRDefault="008144D6" w:rsidP="008144D6">
            <w:pPr>
              <w:rPr>
                <w:rFonts w:ascii="Arial" w:hAnsi="Arial" w:cs="Arial"/>
                <w:sz w:val="16"/>
                <w:szCs w:val="16"/>
              </w:rPr>
            </w:pPr>
            <w:r w:rsidRPr="0048078F">
              <w:rPr>
                <w:rFonts w:ascii="Arial" w:hAnsi="Arial" w:cs="Arial"/>
                <w:sz w:val="16"/>
                <w:szCs w:val="16"/>
              </w:rPr>
              <w:t>0323</w:t>
            </w:r>
          </w:p>
        </w:tc>
        <w:tc>
          <w:tcPr>
            <w:tcW w:w="426" w:type="dxa"/>
            <w:gridSpan w:val="2"/>
            <w:shd w:val="solid" w:color="FFFFFF" w:fill="auto"/>
          </w:tcPr>
          <w:p w14:paraId="7BD8AE6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2A89B16"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mode call procedure for CA test cases</w:t>
            </w:r>
          </w:p>
        </w:tc>
        <w:tc>
          <w:tcPr>
            <w:tcW w:w="415" w:type="dxa"/>
            <w:gridSpan w:val="2"/>
            <w:shd w:val="solid" w:color="FFFFFF" w:fill="auto"/>
          </w:tcPr>
          <w:p w14:paraId="59526ED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A72EB66"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35BD71DC"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3FC5DB8A" w14:textId="77777777" w:rsidR="008144D6" w:rsidRPr="0048078F" w:rsidRDefault="008144D6" w:rsidP="008144D6">
            <w:pPr>
              <w:rPr>
                <w:rFonts w:ascii="Arial" w:hAnsi="Arial" w:cs="Arial"/>
                <w:sz w:val="16"/>
                <w:szCs w:val="16"/>
              </w:rPr>
            </w:pPr>
            <w:r w:rsidRPr="0048078F">
              <w:rPr>
                <w:rFonts w:ascii="Arial" w:hAnsi="Arial" w:cs="Arial"/>
                <w:sz w:val="16"/>
                <w:szCs w:val="16"/>
              </w:rPr>
              <w:t>R5-121982</w:t>
            </w:r>
          </w:p>
        </w:tc>
      </w:tr>
      <w:tr w:rsidR="008144D6" w:rsidRPr="0048078F" w14:paraId="56C24A0E" w14:textId="77777777" w:rsidTr="008144D6">
        <w:trPr>
          <w:gridAfter w:val="1"/>
          <w:wAfter w:w="21" w:type="dxa"/>
          <w:jc w:val="center"/>
        </w:trPr>
        <w:tc>
          <w:tcPr>
            <w:tcW w:w="638" w:type="dxa"/>
            <w:gridSpan w:val="2"/>
            <w:shd w:val="solid" w:color="FFFFFF" w:fill="auto"/>
          </w:tcPr>
          <w:p w14:paraId="7A4FA1AD"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5BFA74B0" w14:textId="77777777" w:rsidR="008144D6" w:rsidRPr="0048078F" w:rsidRDefault="008144D6" w:rsidP="008144D6">
            <w:pPr>
              <w:rPr>
                <w:rFonts w:ascii="Arial" w:hAnsi="Arial" w:cs="Arial"/>
                <w:sz w:val="16"/>
                <w:szCs w:val="16"/>
              </w:rPr>
            </w:pPr>
            <w:r w:rsidRPr="0048078F">
              <w:rPr>
                <w:rFonts w:ascii="Arial" w:hAnsi="Arial" w:cs="Arial"/>
                <w:sz w:val="16"/>
                <w:szCs w:val="16"/>
              </w:rPr>
              <w:t>RP-120641</w:t>
            </w:r>
          </w:p>
        </w:tc>
        <w:tc>
          <w:tcPr>
            <w:tcW w:w="567" w:type="dxa"/>
            <w:gridSpan w:val="2"/>
            <w:shd w:val="solid" w:color="FFFFFF" w:fill="auto"/>
          </w:tcPr>
          <w:p w14:paraId="325B741B" w14:textId="77777777" w:rsidR="008144D6" w:rsidRPr="0048078F" w:rsidRDefault="008144D6" w:rsidP="008144D6">
            <w:pPr>
              <w:rPr>
                <w:rFonts w:ascii="Arial" w:hAnsi="Arial" w:cs="Arial"/>
                <w:sz w:val="16"/>
                <w:szCs w:val="16"/>
              </w:rPr>
            </w:pPr>
            <w:r w:rsidRPr="0048078F">
              <w:rPr>
                <w:rFonts w:ascii="Arial" w:hAnsi="Arial" w:cs="Arial"/>
                <w:sz w:val="16"/>
                <w:szCs w:val="16"/>
              </w:rPr>
              <w:t>0303</w:t>
            </w:r>
          </w:p>
        </w:tc>
        <w:tc>
          <w:tcPr>
            <w:tcW w:w="426" w:type="dxa"/>
            <w:gridSpan w:val="2"/>
            <w:shd w:val="solid" w:color="FFFFFF" w:fill="auto"/>
          </w:tcPr>
          <w:p w14:paraId="7982066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C3D5C8B"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Handover to UTRAN commands for UTRA RRC messages in 36.508</w:t>
            </w:r>
          </w:p>
        </w:tc>
        <w:tc>
          <w:tcPr>
            <w:tcW w:w="415" w:type="dxa"/>
            <w:gridSpan w:val="2"/>
            <w:shd w:val="solid" w:color="FFFFFF" w:fill="auto"/>
          </w:tcPr>
          <w:p w14:paraId="2913E4F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B4482FE"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0E623640"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68C7DEFC" w14:textId="77777777" w:rsidR="008144D6" w:rsidRPr="0048078F" w:rsidRDefault="008144D6" w:rsidP="008144D6">
            <w:pPr>
              <w:rPr>
                <w:rFonts w:ascii="Arial" w:hAnsi="Arial" w:cs="Arial"/>
                <w:sz w:val="16"/>
                <w:szCs w:val="16"/>
              </w:rPr>
            </w:pPr>
            <w:r w:rsidRPr="0048078F">
              <w:rPr>
                <w:rFonts w:ascii="Arial" w:hAnsi="Arial" w:cs="Arial"/>
                <w:sz w:val="16"/>
                <w:szCs w:val="16"/>
              </w:rPr>
              <w:t>R5-122018</w:t>
            </w:r>
          </w:p>
        </w:tc>
      </w:tr>
      <w:tr w:rsidR="008144D6" w:rsidRPr="0048078F" w14:paraId="521DF2FD" w14:textId="77777777" w:rsidTr="008144D6">
        <w:trPr>
          <w:gridAfter w:val="1"/>
          <w:wAfter w:w="21" w:type="dxa"/>
          <w:jc w:val="center"/>
        </w:trPr>
        <w:tc>
          <w:tcPr>
            <w:tcW w:w="638" w:type="dxa"/>
            <w:gridSpan w:val="2"/>
            <w:shd w:val="solid" w:color="FFFFFF" w:fill="auto"/>
          </w:tcPr>
          <w:p w14:paraId="769FD320" w14:textId="77777777" w:rsidR="008144D6" w:rsidRPr="0048078F" w:rsidRDefault="008144D6" w:rsidP="008144D6">
            <w:pPr>
              <w:rPr>
                <w:rFonts w:ascii="Arial" w:hAnsi="Arial" w:cs="Arial"/>
                <w:sz w:val="16"/>
                <w:szCs w:val="16"/>
              </w:rPr>
            </w:pPr>
            <w:r w:rsidRPr="0048078F">
              <w:rPr>
                <w:rFonts w:ascii="Arial" w:hAnsi="Arial" w:cs="Arial"/>
                <w:sz w:val="16"/>
                <w:szCs w:val="16"/>
              </w:rPr>
              <w:t>RP#56</w:t>
            </w:r>
          </w:p>
        </w:tc>
        <w:tc>
          <w:tcPr>
            <w:tcW w:w="1134" w:type="dxa"/>
            <w:gridSpan w:val="2"/>
            <w:shd w:val="solid" w:color="FFFFFF" w:fill="auto"/>
          </w:tcPr>
          <w:p w14:paraId="6C735CDF" w14:textId="77777777" w:rsidR="008144D6" w:rsidRPr="0048078F" w:rsidRDefault="008144D6" w:rsidP="008144D6">
            <w:pPr>
              <w:rPr>
                <w:rFonts w:ascii="Arial" w:hAnsi="Arial" w:cs="Arial"/>
                <w:sz w:val="16"/>
                <w:szCs w:val="16"/>
              </w:rPr>
            </w:pPr>
            <w:r w:rsidRPr="0048078F">
              <w:rPr>
                <w:rFonts w:ascii="Arial" w:hAnsi="Arial" w:cs="Arial"/>
                <w:sz w:val="16"/>
                <w:szCs w:val="16"/>
              </w:rPr>
              <w:t>RP-120662</w:t>
            </w:r>
          </w:p>
        </w:tc>
        <w:tc>
          <w:tcPr>
            <w:tcW w:w="567" w:type="dxa"/>
            <w:gridSpan w:val="2"/>
            <w:shd w:val="solid" w:color="FFFFFF" w:fill="auto"/>
          </w:tcPr>
          <w:p w14:paraId="20BEC6BB" w14:textId="77777777" w:rsidR="008144D6" w:rsidRPr="0048078F" w:rsidRDefault="008144D6" w:rsidP="008144D6">
            <w:pPr>
              <w:rPr>
                <w:rFonts w:ascii="Arial" w:hAnsi="Arial" w:cs="Arial"/>
                <w:sz w:val="16"/>
                <w:szCs w:val="16"/>
              </w:rPr>
            </w:pPr>
            <w:r w:rsidRPr="0048078F">
              <w:rPr>
                <w:rFonts w:ascii="Arial" w:hAnsi="Arial" w:cs="Arial"/>
                <w:sz w:val="16"/>
                <w:szCs w:val="16"/>
              </w:rPr>
              <w:t>0324</w:t>
            </w:r>
          </w:p>
        </w:tc>
        <w:tc>
          <w:tcPr>
            <w:tcW w:w="426" w:type="dxa"/>
            <w:gridSpan w:val="2"/>
            <w:shd w:val="solid" w:color="FFFFFF" w:fill="auto"/>
          </w:tcPr>
          <w:p w14:paraId="51DAC72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11801FB" w14:textId="77777777" w:rsidR="008144D6" w:rsidRPr="0048078F" w:rsidRDefault="008144D6" w:rsidP="008144D6">
            <w:pPr>
              <w:rPr>
                <w:rFonts w:ascii="Arial" w:hAnsi="Arial" w:cs="Arial"/>
                <w:sz w:val="16"/>
                <w:szCs w:val="16"/>
              </w:rPr>
            </w:pPr>
            <w:r w:rsidRPr="0048078F">
              <w:rPr>
                <w:rFonts w:ascii="Arial" w:hAnsi="Arial" w:cs="Arial"/>
                <w:sz w:val="16"/>
                <w:szCs w:val="16"/>
              </w:rPr>
              <w:t>36.508 - Test frequencies for CA_1C and CA_40C</w:t>
            </w:r>
          </w:p>
        </w:tc>
        <w:tc>
          <w:tcPr>
            <w:tcW w:w="415" w:type="dxa"/>
            <w:gridSpan w:val="2"/>
            <w:shd w:val="solid" w:color="FFFFFF" w:fill="auto"/>
          </w:tcPr>
          <w:p w14:paraId="2110E4F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02C5EA0" w14:textId="77777777" w:rsidR="008144D6" w:rsidRPr="0048078F" w:rsidRDefault="008144D6" w:rsidP="008144D6">
            <w:pPr>
              <w:rPr>
                <w:rFonts w:ascii="Arial" w:hAnsi="Arial" w:cs="Arial"/>
                <w:sz w:val="16"/>
                <w:szCs w:val="16"/>
              </w:rPr>
            </w:pPr>
            <w:r w:rsidRPr="0048078F">
              <w:rPr>
                <w:rFonts w:ascii="Arial" w:hAnsi="Arial" w:cs="Arial"/>
                <w:sz w:val="16"/>
                <w:szCs w:val="16"/>
              </w:rPr>
              <w:t>10.0.0</w:t>
            </w:r>
          </w:p>
        </w:tc>
        <w:tc>
          <w:tcPr>
            <w:tcW w:w="708" w:type="dxa"/>
            <w:gridSpan w:val="2"/>
            <w:shd w:val="solid" w:color="FFFFFF" w:fill="auto"/>
          </w:tcPr>
          <w:p w14:paraId="6136EEDF"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1033" w:type="dxa"/>
            <w:gridSpan w:val="2"/>
            <w:shd w:val="solid" w:color="FFFFFF" w:fill="auto"/>
          </w:tcPr>
          <w:p w14:paraId="1376DD8C" w14:textId="77777777" w:rsidR="008144D6" w:rsidRPr="0048078F" w:rsidRDefault="008144D6" w:rsidP="008144D6">
            <w:pPr>
              <w:rPr>
                <w:rFonts w:ascii="Arial" w:hAnsi="Arial" w:cs="Arial"/>
                <w:sz w:val="16"/>
                <w:szCs w:val="16"/>
              </w:rPr>
            </w:pPr>
            <w:r w:rsidRPr="0048078F">
              <w:rPr>
                <w:rFonts w:ascii="Arial" w:hAnsi="Arial" w:cs="Arial"/>
                <w:sz w:val="16"/>
                <w:szCs w:val="16"/>
              </w:rPr>
              <w:t>R5-122134</w:t>
            </w:r>
          </w:p>
        </w:tc>
      </w:tr>
      <w:tr w:rsidR="008144D6" w:rsidRPr="0048078F" w14:paraId="388877A9" w14:textId="77777777" w:rsidTr="008144D6">
        <w:trPr>
          <w:gridAfter w:val="1"/>
          <w:wAfter w:w="21" w:type="dxa"/>
          <w:jc w:val="center"/>
        </w:trPr>
        <w:tc>
          <w:tcPr>
            <w:tcW w:w="638" w:type="dxa"/>
            <w:gridSpan w:val="2"/>
            <w:shd w:val="solid" w:color="FFFFFF" w:fill="auto"/>
          </w:tcPr>
          <w:p w14:paraId="61FFB76A"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2A2C3FBE"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7E961484" w14:textId="77777777" w:rsidR="008144D6" w:rsidRPr="0048078F" w:rsidRDefault="008144D6" w:rsidP="008144D6">
            <w:pPr>
              <w:rPr>
                <w:rFonts w:ascii="Arial" w:hAnsi="Arial" w:cs="Arial"/>
                <w:sz w:val="16"/>
                <w:szCs w:val="16"/>
              </w:rPr>
            </w:pPr>
            <w:r w:rsidRPr="0048078F">
              <w:rPr>
                <w:rFonts w:ascii="Arial" w:hAnsi="Arial" w:cs="Arial"/>
                <w:sz w:val="16"/>
                <w:szCs w:val="16"/>
              </w:rPr>
              <w:t>0325</w:t>
            </w:r>
          </w:p>
        </w:tc>
        <w:tc>
          <w:tcPr>
            <w:tcW w:w="426" w:type="dxa"/>
            <w:gridSpan w:val="2"/>
            <w:shd w:val="solid" w:color="FFFFFF" w:fill="auto"/>
          </w:tcPr>
          <w:p w14:paraId="5E9E0A8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005EF1F"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default message content of UTRA NAS attach accept message</w:t>
            </w:r>
          </w:p>
        </w:tc>
        <w:tc>
          <w:tcPr>
            <w:tcW w:w="415" w:type="dxa"/>
            <w:gridSpan w:val="2"/>
            <w:shd w:val="solid" w:color="FFFFFF" w:fill="auto"/>
          </w:tcPr>
          <w:p w14:paraId="2EB3668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3723DD0"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40BA2170"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3FA1AD77" w14:textId="77777777" w:rsidR="008144D6" w:rsidRPr="0048078F" w:rsidRDefault="008144D6" w:rsidP="008144D6">
            <w:pPr>
              <w:rPr>
                <w:rFonts w:ascii="Arial" w:hAnsi="Arial" w:cs="Arial"/>
                <w:sz w:val="16"/>
                <w:szCs w:val="16"/>
              </w:rPr>
            </w:pPr>
            <w:r w:rsidRPr="0048078F">
              <w:rPr>
                <w:rFonts w:ascii="Arial" w:hAnsi="Arial" w:cs="Arial"/>
                <w:sz w:val="16"/>
                <w:szCs w:val="16"/>
              </w:rPr>
              <w:t>R5-123114</w:t>
            </w:r>
          </w:p>
        </w:tc>
      </w:tr>
      <w:tr w:rsidR="008144D6" w:rsidRPr="0048078F" w14:paraId="458F0BE0" w14:textId="77777777" w:rsidTr="008144D6">
        <w:trPr>
          <w:gridAfter w:val="1"/>
          <w:wAfter w:w="21" w:type="dxa"/>
          <w:jc w:val="center"/>
        </w:trPr>
        <w:tc>
          <w:tcPr>
            <w:tcW w:w="638" w:type="dxa"/>
            <w:gridSpan w:val="2"/>
            <w:shd w:val="solid" w:color="FFFFFF" w:fill="auto"/>
          </w:tcPr>
          <w:p w14:paraId="66636888"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0EAE16F4"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47B3578C" w14:textId="77777777" w:rsidR="008144D6" w:rsidRPr="0048078F" w:rsidRDefault="008144D6" w:rsidP="008144D6">
            <w:pPr>
              <w:rPr>
                <w:rFonts w:ascii="Arial" w:hAnsi="Arial" w:cs="Arial"/>
                <w:sz w:val="16"/>
                <w:szCs w:val="16"/>
              </w:rPr>
            </w:pPr>
            <w:r w:rsidRPr="0048078F">
              <w:rPr>
                <w:rFonts w:ascii="Arial" w:hAnsi="Arial" w:cs="Arial"/>
                <w:sz w:val="16"/>
                <w:szCs w:val="16"/>
              </w:rPr>
              <w:t>0326</w:t>
            </w:r>
          </w:p>
        </w:tc>
        <w:tc>
          <w:tcPr>
            <w:tcW w:w="426" w:type="dxa"/>
            <w:gridSpan w:val="2"/>
            <w:shd w:val="solid" w:color="FFFFFF" w:fill="auto"/>
          </w:tcPr>
          <w:p w14:paraId="4632659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66FE929"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default message content for Tracking Area Update Request message</w:t>
            </w:r>
          </w:p>
        </w:tc>
        <w:tc>
          <w:tcPr>
            <w:tcW w:w="415" w:type="dxa"/>
            <w:gridSpan w:val="2"/>
            <w:shd w:val="solid" w:color="FFFFFF" w:fill="auto"/>
          </w:tcPr>
          <w:p w14:paraId="5E50902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3B7F6B9"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5380F205"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14D1895A" w14:textId="77777777" w:rsidR="008144D6" w:rsidRPr="0048078F" w:rsidRDefault="008144D6" w:rsidP="008144D6">
            <w:pPr>
              <w:rPr>
                <w:rFonts w:ascii="Arial" w:hAnsi="Arial" w:cs="Arial"/>
                <w:sz w:val="16"/>
                <w:szCs w:val="16"/>
              </w:rPr>
            </w:pPr>
            <w:r w:rsidRPr="0048078F">
              <w:rPr>
                <w:rFonts w:ascii="Arial" w:hAnsi="Arial" w:cs="Arial"/>
                <w:sz w:val="16"/>
                <w:szCs w:val="16"/>
              </w:rPr>
              <w:t>R5-123117</w:t>
            </w:r>
          </w:p>
        </w:tc>
      </w:tr>
      <w:tr w:rsidR="008144D6" w:rsidRPr="0048078F" w14:paraId="13B19390" w14:textId="77777777" w:rsidTr="008144D6">
        <w:trPr>
          <w:gridAfter w:val="1"/>
          <w:wAfter w:w="21" w:type="dxa"/>
          <w:jc w:val="center"/>
        </w:trPr>
        <w:tc>
          <w:tcPr>
            <w:tcW w:w="638" w:type="dxa"/>
            <w:gridSpan w:val="2"/>
            <w:shd w:val="solid" w:color="FFFFFF" w:fill="auto"/>
          </w:tcPr>
          <w:p w14:paraId="1BC76379"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4B3FDD4B" w14:textId="77777777" w:rsidR="008144D6" w:rsidRPr="0048078F" w:rsidRDefault="008144D6" w:rsidP="008144D6">
            <w:pPr>
              <w:rPr>
                <w:rFonts w:ascii="Arial" w:hAnsi="Arial" w:cs="Arial"/>
                <w:sz w:val="16"/>
                <w:szCs w:val="16"/>
              </w:rPr>
            </w:pPr>
            <w:r w:rsidRPr="0048078F">
              <w:rPr>
                <w:rFonts w:ascii="Arial" w:hAnsi="Arial" w:cs="Arial"/>
                <w:sz w:val="16"/>
                <w:szCs w:val="16"/>
              </w:rPr>
              <w:t>RP-121095</w:t>
            </w:r>
          </w:p>
        </w:tc>
        <w:tc>
          <w:tcPr>
            <w:tcW w:w="567" w:type="dxa"/>
            <w:gridSpan w:val="2"/>
            <w:shd w:val="solid" w:color="FFFFFF" w:fill="auto"/>
          </w:tcPr>
          <w:p w14:paraId="6C1952E5" w14:textId="77777777" w:rsidR="008144D6" w:rsidRPr="0048078F" w:rsidRDefault="008144D6" w:rsidP="008144D6">
            <w:pPr>
              <w:rPr>
                <w:rFonts w:ascii="Arial" w:hAnsi="Arial" w:cs="Arial"/>
                <w:sz w:val="16"/>
                <w:szCs w:val="16"/>
              </w:rPr>
            </w:pPr>
            <w:r w:rsidRPr="0048078F">
              <w:rPr>
                <w:rFonts w:ascii="Arial" w:hAnsi="Arial" w:cs="Arial"/>
                <w:sz w:val="16"/>
                <w:szCs w:val="16"/>
              </w:rPr>
              <w:t>0327</w:t>
            </w:r>
          </w:p>
        </w:tc>
        <w:tc>
          <w:tcPr>
            <w:tcW w:w="426" w:type="dxa"/>
            <w:gridSpan w:val="2"/>
            <w:shd w:val="solid" w:color="FFFFFF" w:fill="auto"/>
          </w:tcPr>
          <w:p w14:paraId="228E146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FB26F8A" w14:textId="77777777" w:rsidR="008144D6" w:rsidRPr="0048078F" w:rsidRDefault="008144D6" w:rsidP="008144D6">
            <w:pPr>
              <w:rPr>
                <w:rFonts w:ascii="Arial" w:hAnsi="Arial" w:cs="Arial"/>
                <w:sz w:val="16"/>
                <w:szCs w:val="16"/>
              </w:rPr>
            </w:pPr>
            <w:r w:rsidRPr="0048078F">
              <w:rPr>
                <w:rFonts w:ascii="Arial" w:hAnsi="Arial" w:cs="Arial"/>
                <w:sz w:val="16"/>
                <w:szCs w:val="16"/>
              </w:rPr>
              <w:t>RF: Addition of messages and SIB combination informations for RF MBMS tests</w:t>
            </w:r>
          </w:p>
        </w:tc>
        <w:tc>
          <w:tcPr>
            <w:tcW w:w="415" w:type="dxa"/>
            <w:gridSpan w:val="2"/>
            <w:shd w:val="solid" w:color="FFFFFF" w:fill="auto"/>
          </w:tcPr>
          <w:p w14:paraId="3B6DE81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26D5D80"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38A8B23F"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3ACADDF3" w14:textId="77777777" w:rsidR="008144D6" w:rsidRPr="0048078F" w:rsidRDefault="008144D6" w:rsidP="008144D6">
            <w:pPr>
              <w:rPr>
                <w:rFonts w:ascii="Arial" w:hAnsi="Arial" w:cs="Arial"/>
                <w:sz w:val="16"/>
                <w:szCs w:val="16"/>
              </w:rPr>
            </w:pPr>
            <w:r w:rsidRPr="0048078F">
              <w:rPr>
                <w:rFonts w:ascii="Arial" w:hAnsi="Arial" w:cs="Arial"/>
                <w:sz w:val="16"/>
                <w:szCs w:val="16"/>
              </w:rPr>
              <w:t>R5-123211</w:t>
            </w:r>
          </w:p>
        </w:tc>
      </w:tr>
      <w:tr w:rsidR="008144D6" w:rsidRPr="0048078F" w14:paraId="3D066074" w14:textId="77777777" w:rsidTr="008144D6">
        <w:trPr>
          <w:gridAfter w:val="1"/>
          <w:wAfter w:w="21" w:type="dxa"/>
          <w:jc w:val="center"/>
        </w:trPr>
        <w:tc>
          <w:tcPr>
            <w:tcW w:w="638" w:type="dxa"/>
            <w:gridSpan w:val="2"/>
            <w:shd w:val="solid" w:color="FFFFFF" w:fill="auto"/>
          </w:tcPr>
          <w:p w14:paraId="1E76BE73"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4C751206"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42415EA0" w14:textId="77777777" w:rsidR="008144D6" w:rsidRPr="0048078F" w:rsidRDefault="008144D6" w:rsidP="008144D6">
            <w:pPr>
              <w:rPr>
                <w:rFonts w:ascii="Arial" w:hAnsi="Arial" w:cs="Arial"/>
                <w:sz w:val="16"/>
                <w:szCs w:val="16"/>
              </w:rPr>
            </w:pPr>
            <w:r w:rsidRPr="0048078F">
              <w:rPr>
                <w:rFonts w:ascii="Arial" w:hAnsi="Arial" w:cs="Arial"/>
                <w:sz w:val="16"/>
                <w:szCs w:val="16"/>
              </w:rPr>
              <w:t>0328</w:t>
            </w:r>
          </w:p>
        </w:tc>
        <w:tc>
          <w:tcPr>
            <w:tcW w:w="426" w:type="dxa"/>
            <w:gridSpan w:val="2"/>
            <w:shd w:val="solid" w:color="FFFFFF" w:fill="auto"/>
          </w:tcPr>
          <w:p w14:paraId="60D7EFE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71C1BBB" w14:textId="77777777" w:rsidR="008144D6" w:rsidRPr="0048078F" w:rsidRDefault="008144D6" w:rsidP="008144D6">
            <w:pPr>
              <w:rPr>
                <w:rFonts w:ascii="Arial" w:hAnsi="Arial" w:cs="Arial"/>
                <w:sz w:val="16"/>
                <w:szCs w:val="16"/>
              </w:rPr>
            </w:pPr>
            <w:r w:rsidRPr="0048078F">
              <w:rPr>
                <w:rFonts w:ascii="Arial" w:hAnsi="Arial" w:cs="Arial"/>
                <w:sz w:val="16"/>
                <w:szCs w:val="16"/>
              </w:rPr>
              <w:t>Clarify requirements for ROHC</w:t>
            </w:r>
          </w:p>
        </w:tc>
        <w:tc>
          <w:tcPr>
            <w:tcW w:w="415" w:type="dxa"/>
            <w:gridSpan w:val="2"/>
            <w:shd w:val="solid" w:color="FFFFFF" w:fill="auto"/>
          </w:tcPr>
          <w:p w14:paraId="6C60BD7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6511A41"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0069070F"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58407CF3" w14:textId="77777777" w:rsidR="008144D6" w:rsidRPr="0048078F" w:rsidRDefault="008144D6" w:rsidP="008144D6">
            <w:pPr>
              <w:rPr>
                <w:rFonts w:ascii="Arial" w:hAnsi="Arial" w:cs="Arial"/>
                <w:sz w:val="16"/>
                <w:szCs w:val="16"/>
              </w:rPr>
            </w:pPr>
            <w:r w:rsidRPr="0048078F">
              <w:rPr>
                <w:rFonts w:ascii="Arial" w:hAnsi="Arial" w:cs="Arial"/>
                <w:sz w:val="16"/>
                <w:szCs w:val="16"/>
              </w:rPr>
              <w:t>R5-123259</w:t>
            </w:r>
          </w:p>
        </w:tc>
      </w:tr>
      <w:tr w:rsidR="008144D6" w:rsidRPr="0048078F" w14:paraId="2CA9C7C3" w14:textId="77777777" w:rsidTr="008144D6">
        <w:trPr>
          <w:gridAfter w:val="1"/>
          <w:wAfter w:w="21" w:type="dxa"/>
          <w:jc w:val="center"/>
        </w:trPr>
        <w:tc>
          <w:tcPr>
            <w:tcW w:w="638" w:type="dxa"/>
            <w:gridSpan w:val="2"/>
            <w:shd w:val="solid" w:color="FFFFFF" w:fill="auto"/>
          </w:tcPr>
          <w:p w14:paraId="38AF12C4"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2F6FADC4"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6A69F365" w14:textId="77777777" w:rsidR="008144D6" w:rsidRPr="0048078F" w:rsidRDefault="008144D6" w:rsidP="008144D6">
            <w:pPr>
              <w:rPr>
                <w:rFonts w:ascii="Arial" w:hAnsi="Arial" w:cs="Arial"/>
                <w:sz w:val="16"/>
                <w:szCs w:val="16"/>
              </w:rPr>
            </w:pPr>
            <w:r w:rsidRPr="0048078F">
              <w:rPr>
                <w:rFonts w:ascii="Arial" w:hAnsi="Arial" w:cs="Arial"/>
                <w:sz w:val="16"/>
                <w:szCs w:val="16"/>
              </w:rPr>
              <w:t>0329</w:t>
            </w:r>
          </w:p>
        </w:tc>
        <w:tc>
          <w:tcPr>
            <w:tcW w:w="426" w:type="dxa"/>
            <w:gridSpan w:val="2"/>
            <w:shd w:val="solid" w:color="FFFFFF" w:fill="auto"/>
          </w:tcPr>
          <w:p w14:paraId="7DAB568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124A93B" w14:textId="77777777" w:rsidR="008144D6" w:rsidRPr="0048078F" w:rsidRDefault="008144D6" w:rsidP="008144D6">
            <w:pPr>
              <w:rPr>
                <w:rFonts w:ascii="Arial" w:hAnsi="Arial" w:cs="Arial"/>
                <w:sz w:val="16"/>
                <w:szCs w:val="16"/>
              </w:rPr>
            </w:pPr>
            <w:r w:rsidRPr="0048078F">
              <w:rPr>
                <w:rFonts w:ascii="Arial" w:hAnsi="Arial" w:cs="Arial"/>
                <w:sz w:val="16"/>
                <w:szCs w:val="16"/>
              </w:rPr>
              <w:t>Updates to cl 6.x regarding use of MIMO</w:t>
            </w:r>
          </w:p>
        </w:tc>
        <w:tc>
          <w:tcPr>
            <w:tcW w:w="415" w:type="dxa"/>
            <w:gridSpan w:val="2"/>
            <w:shd w:val="solid" w:color="FFFFFF" w:fill="auto"/>
          </w:tcPr>
          <w:p w14:paraId="667D0AE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61760C2"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29E7D875"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3E67BC26" w14:textId="77777777" w:rsidR="008144D6" w:rsidRPr="0048078F" w:rsidRDefault="008144D6" w:rsidP="008144D6">
            <w:pPr>
              <w:rPr>
                <w:rFonts w:ascii="Arial" w:hAnsi="Arial" w:cs="Arial"/>
                <w:sz w:val="16"/>
                <w:szCs w:val="16"/>
              </w:rPr>
            </w:pPr>
            <w:r w:rsidRPr="0048078F">
              <w:rPr>
                <w:rFonts w:ascii="Arial" w:hAnsi="Arial" w:cs="Arial"/>
                <w:sz w:val="16"/>
                <w:szCs w:val="16"/>
              </w:rPr>
              <w:t>R5-123304</w:t>
            </w:r>
          </w:p>
        </w:tc>
      </w:tr>
      <w:tr w:rsidR="008144D6" w:rsidRPr="0048078F" w14:paraId="6FBCF769" w14:textId="77777777" w:rsidTr="008144D6">
        <w:trPr>
          <w:gridAfter w:val="1"/>
          <w:wAfter w:w="21" w:type="dxa"/>
          <w:jc w:val="center"/>
        </w:trPr>
        <w:tc>
          <w:tcPr>
            <w:tcW w:w="638" w:type="dxa"/>
            <w:gridSpan w:val="2"/>
            <w:shd w:val="solid" w:color="FFFFFF" w:fill="auto"/>
          </w:tcPr>
          <w:p w14:paraId="08614209"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162EFD9B" w14:textId="77777777" w:rsidR="008144D6" w:rsidRPr="0048078F" w:rsidRDefault="008144D6" w:rsidP="008144D6">
            <w:pPr>
              <w:rPr>
                <w:rFonts w:ascii="Arial" w:hAnsi="Arial" w:cs="Arial"/>
                <w:sz w:val="16"/>
                <w:szCs w:val="16"/>
              </w:rPr>
            </w:pPr>
            <w:r w:rsidRPr="0048078F">
              <w:rPr>
                <w:rFonts w:ascii="Arial" w:hAnsi="Arial" w:cs="Arial"/>
                <w:sz w:val="16"/>
                <w:szCs w:val="16"/>
              </w:rPr>
              <w:t>RP-121113</w:t>
            </w:r>
          </w:p>
        </w:tc>
        <w:tc>
          <w:tcPr>
            <w:tcW w:w="567" w:type="dxa"/>
            <w:gridSpan w:val="2"/>
            <w:shd w:val="solid" w:color="FFFFFF" w:fill="auto"/>
          </w:tcPr>
          <w:p w14:paraId="23C3EED7" w14:textId="77777777" w:rsidR="008144D6" w:rsidRPr="0048078F" w:rsidRDefault="008144D6" w:rsidP="008144D6">
            <w:pPr>
              <w:rPr>
                <w:rFonts w:ascii="Arial" w:hAnsi="Arial" w:cs="Arial"/>
                <w:sz w:val="16"/>
                <w:szCs w:val="16"/>
              </w:rPr>
            </w:pPr>
            <w:r w:rsidRPr="0048078F">
              <w:rPr>
                <w:rFonts w:ascii="Arial" w:hAnsi="Arial" w:cs="Arial"/>
                <w:sz w:val="16"/>
                <w:szCs w:val="16"/>
              </w:rPr>
              <w:t>0330</w:t>
            </w:r>
          </w:p>
        </w:tc>
        <w:tc>
          <w:tcPr>
            <w:tcW w:w="426" w:type="dxa"/>
            <w:gridSpan w:val="2"/>
            <w:shd w:val="solid" w:color="FFFFFF" w:fill="auto"/>
          </w:tcPr>
          <w:p w14:paraId="2EAE652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36C5C97"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default parameters for Carrier Aggregation</w:t>
            </w:r>
          </w:p>
        </w:tc>
        <w:tc>
          <w:tcPr>
            <w:tcW w:w="415" w:type="dxa"/>
            <w:gridSpan w:val="2"/>
            <w:shd w:val="solid" w:color="FFFFFF" w:fill="auto"/>
          </w:tcPr>
          <w:p w14:paraId="1F29069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3EF9552"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19402DED"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4E2EAD58" w14:textId="77777777" w:rsidR="008144D6" w:rsidRPr="0048078F" w:rsidRDefault="008144D6" w:rsidP="008144D6">
            <w:pPr>
              <w:rPr>
                <w:rFonts w:ascii="Arial" w:hAnsi="Arial" w:cs="Arial"/>
                <w:sz w:val="16"/>
                <w:szCs w:val="16"/>
              </w:rPr>
            </w:pPr>
            <w:r w:rsidRPr="0048078F">
              <w:rPr>
                <w:rFonts w:ascii="Arial" w:hAnsi="Arial" w:cs="Arial"/>
                <w:sz w:val="16"/>
                <w:szCs w:val="16"/>
              </w:rPr>
              <w:t>R5-123305</w:t>
            </w:r>
          </w:p>
        </w:tc>
      </w:tr>
      <w:tr w:rsidR="008144D6" w:rsidRPr="0048078F" w14:paraId="54D4513A" w14:textId="77777777" w:rsidTr="008144D6">
        <w:trPr>
          <w:gridAfter w:val="1"/>
          <w:wAfter w:w="21" w:type="dxa"/>
          <w:jc w:val="center"/>
        </w:trPr>
        <w:tc>
          <w:tcPr>
            <w:tcW w:w="638" w:type="dxa"/>
            <w:gridSpan w:val="2"/>
            <w:shd w:val="solid" w:color="FFFFFF" w:fill="auto"/>
          </w:tcPr>
          <w:p w14:paraId="3F6C6D4F"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3DAA3469"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45A96946" w14:textId="77777777" w:rsidR="008144D6" w:rsidRPr="0048078F" w:rsidRDefault="008144D6" w:rsidP="008144D6">
            <w:pPr>
              <w:rPr>
                <w:rFonts w:ascii="Arial" w:hAnsi="Arial" w:cs="Arial"/>
                <w:sz w:val="16"/>
                <w:szCs w:val="16"/>
              </w:rPr>
            </w:pPr>
            <w:r w:rsidRPr="0048078F">
              <w:rPr>
                <w:rFonts w:ascii="Arial" w:hAnsi="Arial" w:cs="Arial"/>
                <w:sz w:val="16"/>
                <w:szCs w:val="16"/>
              </w:rPr>
              <w:t>0331</w:t>
            </w:r>
          </w:p>
        </w:tc>
        <w:tc>
          <w:tcPr>
            <w:tcW w:w="426" w:type="dxa"/>
            <w:gridSpan w:val="2"/>
            <w:shd w:val="solid" w:color="FFFFFF" w:fill="auto"/>
          </w:tcPr>
          <w:p w14:paraId="0F38871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6A2221F"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default value of Additional update parameters</w:t>
            </w:r>
          </w:p>
        </w:tc>
        <w:tc>
          <w:tcPr>
            <w:tcW w:w="415" w:type="dxa"/>
            <w:gridSpan w:val="2"/>
            <w:shd w:val="solid" w:color="FFFFFF" w:fill="auto"/>
          </w:tcPr>
          <w:p w14:paraId="1503A04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729AE25"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250AAB2B"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25554F6A" w14:textId="77777777" w:rsidR="008144D6" w:rsidRPr="0048078F" w:rsidRDefault="008144D6" w:rsidP="008144D6">
            <w:pPr>
              <w:rPr>
                <w:rFonts w:ascii="Arial" w:hAnsi="Arial" w:cs="Arial"/>
                <w:sz w:val="16"/>
                <w:szCs w:val="16"/>
              </w:rPr>
            </w:pPr>
            <w:r w:rsidRPr="0048078F">
              <w:rPr>
                <w:rFonts w:ascii="Arial" w:hAnsi="Arial" w:cs="Arial"/>
                <w:sz w:val="16"/>
                <w:szCs w:val="16"/>
              </w:rPr>
              <w:t>R5-123306</w:t>
            </w:r>
          </w:p>
        </w:tc>
      </w:tr>
      <w:tr w:rsidR="008144D6" w:rsidRPr="0048078F" w14:paraId="3266B3EA" w14:textId="77777777" w:rsidTr="008144D6">
        <w:trPr>
          <w:gridAfter w:val="1"/>
          <w:wAfter w:w="21" w:type="dxa"/>
          <w:jc w:val="center"/>
        </w:trPr>
        <w:tc>
          <w:tcPr>
            <w:tcW w:w="638" w:type="dxa"/>
            <w:gridSpan w:val="2"/>
            <w:shd w:val="solid" w:color="FFFFFF" w:fill="auto"/>
          </w:tcPr>
          <w:p w14:paraId="703CEEFE"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6CA966B4"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39D5FEE7" w14:textId="77777777" w:rsidR="008144D6" w:rsidRPr="0048078F" w:rsidRDefault="008144D6" w:rsidP="008144D6">
            <w:pPr>
              <w:rPr>
                <w:rFonts w:ascii="Arial" w:hAnsi="Arial" w:cs="Arial"/>
                <w:sz w:val="16"/>
                <w:szCs w:val="16"/>
              </w:rPr>
            </w:pPr>
            <w:r w:rsidRPr="0048078F">
              <w:rPr>
                <w:rFonts w:ascii="Arial" w:hAnsi="Arial" w:cs="Arial"/>
                <w:sz w:val="16"/>
                <w:szCs w:val="16"/>
              </w:rPr>
              <w:t>0332</w:t>
            </w:r>
          </w:p>
        </w:tc>
        <w:tc>
          <w:tcPr>
            <w:tcW w:w="426" w:type="dxa"/>
            <w:gridSpan w:val="2"/>
            <w:shd w:val="solid" w:color="FFFFFF" w:fill="auto"/>
          </w:tcPr>
          <w:p w14:paraId="61A0B2F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CFE9FC5"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default value of Explicit Signalling Indication parameters</w:t>
            </w:r>
          </w:p>
        </w:tc>
        <w:tc>
          <w:tcPr>
            <w:tcW w:w="415" w:type="dxa"/>
            <w:gridSpan w:val="2"/>
            <w:shd w:val="solid" w:color="FFFFFF" w:fill="auto"/>
          </w:tcPr>
          <w:p w14:paraId="7F4433E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6896343"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0FB202E5"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3B25C0EA" w14:textId="77777777" w:rsidR="008144D6" w:rsidRPr="0048078F" w:rsidRDefault="008144D6" w:rsidP="008144D6">
            <w:pPr>
              <w:rPr>
                <w:rFonts w:ascii="Arial" w:hAnsi="Arial" w:cs="Arial"/>
                <w:sz w:val="16"/>
                <w:szCs w:val="16"/>
              </w:rPr>
            </w:pPr>
            <w:r w:rsidRPr="0048078F">
              <w:rPr>
                <w:rFonts w:ascii="Arial" w:hAnsi="Arial" w:cs="Arial"/>
                <w:sz w:val="16"/>
                <w:szCs w:val="16"/>
              </w:rPr>
              <w:t>R5-123307</w:t>
            </w:r>
          </w:p>
        </w:tc>
      </w:tr>
      <w:tr w:rsidR="008144D6" w:rsidRPr="0048078F" w14:paraId="14086AA9" w14:textId="77777777" w:rsidTr="008144D6">
        <w:trPr>
          <w:gridAfter w:val="1"/>
          <w:wAfter w:w="21" w:type="dxa"/>
          <w:jc w:val="center"/>
        </w:trPr>
        <w:tc>
          <w:tcPr>
            <w:tcW w:w="638" w:type="dxa"/>
            <w:gridSpan w:val="2"/>
            <w:shd w:val="solid" w:color="FFFFFF" w:fill="auto"/>
          </w:tcPr>
          <w:p w14:paraId="2910E8DB"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08C1F307" w14:textId="77777777" w:rsidR="008144D6" w:rsidRPr="0048078F" w:rsidRDefault="008144D6" w:rsidP="008144D6">
            <w:pPr>
              <w:rPr>
                <w:rFonts w:ascii="Arial" w:hAnsi="Arial" w:cs="Arial"/>
                <w:sz w:val="16"/>
                <w:szCs w:val="16"/>
              </w:rPr>
            </w:pPr>
            <w:r w:rsidRPr="0048078F">
              <w:rPr>
                <w:rFonts w:ascii="Arial" w:hAnsi="Arial" w:cs="Arial"/>
                <w:sz w:val="16"/>
                <w:szCs w:val="16"/>
              </w:rPr>
              <w:t>RP-121095</w:t>
            </w:r>
          </w:p>
        </w:tc>
        <w:tc>
          <w:tcPr>
            <w:tcW w:w="567" w:type="dxa"/>
            <w:gridSpan w:val="2"/>
            <w:shd w:val="solid" w:color="FFFFFF" w:fill="auto"/>
          </w:tcPr>
          <w:p w14:paraId="13950260" w14:textId="77777777" w:rsidR="008144D6" w:rsidRPr="0048078F" w:rsidRDefault="008144D6" w:rsidP="008144D6">
            <w:pPr>
              <w:rPr>
                <w:rFonts w:ascii="Arial" w:hAnsi="Arial" w:cs="Arial"/>
                <w:sz w:val="16"/>
                <w:szCs w:val="16"/>
              </w:rPr>
            </w:pPr>
            <w:r w:rsidRPr="0048078F">
              <w:rPr>
                <w:rFonts w:ascii="Arial" w:hAnsi="Arial" w:cs="Arial"/>
                <w:sz w:val="16"/>
                <w:szCs w:val="16"/>
              </w:rPr>
              <w:t>0333</w:t>
            </w:r>
          </w:p>
        </w:tc>
        <w:tc>
          <w:tcPr>
            <w:tcW w:w="426" w:type="dxa"/>
            <w:gridSpan w:val="2"/>
            <w:shd w:val="solid" w:color="FFFFFF" w:fill="auto"/>
          </w:tcPr>
          <w:p w14:paraId="5688E48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CB31B94"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NeighCellConfig for RRM tests</w:t>
            </w:r>
          </w:p>
        </w:tc>
        <w:tc>
          <w:tcPr>
            <w:tcW w:w="415" w:type="dxa"/>
            <w:gridSpan w:val="2"/>
            <w:shd w:val="solid" w:color="FFFFFF" w:fill="auto"/>
          </w:tcPr>
          <w:p w14:paraId="5E35DA2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2FDE3E7"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711CEC6E"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7DA73E27" w14:textId="77777777" w:rsidR="008144D6" w:rsidRPr="0048078F" w:rsidRDefault="008144D6" w:rsidP="008144D6">
            <w:pPr>
              <w:rPr>
                <w:rFonts w:ascii="Arial" w:hAnsi="Arial" w:cs="Arial"/>
                <w:sz w:val="16"/>
                <w:szCs w:val="16"/>
              </w:rPr>
            </w:pPr>
            <w:r w:rsidRPr="0048078F">
              <w:rPr>
                <w:rFonts w:ascii="Arial" w:hAnsi="Arial" w:cs="Arial"/>
                <w:sz w:val="16"/>
                <w:szCs w:val="16"/>
              </w:rPr>
              <w:t>R5-123328</w:t>
            </w:r>
          </w:p>
        </w:tc>
      </w:tr>
      <w:tr w:rsidR="008144D6" w:rsidRPr="0048078F" w14:paraId="3E6FD5A7" w14:textId="77777777" w:rsidTr="008144D6">
        <w:trPr>
          <w:gridAfter w:val="1"/>
          <w:wAfter w:w="21" w:type="dxa"/>
          <w:jc w:val="center"/>
        </w:trPr>
        <w:tc>
          <w:tcPr>
            <w:tcW w:w="638" w:type="dxa"/>
            <w:gridSpan w:val="2"/>
            <w:shd w:val="solid" w:color="FFFFFF" w:fill="auto"/>
          </w:tcPr>
          <w:p w14:paraId="21F09F0D"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27127E68" w14:textId="77777777" w:rsidR="008144D6" w:rsidRPr="0048078F" w:rsidRDefault="008144D6" w:rsidP="008144D6">
            <w:pPr>
              <w:rPr>
                <w:rFonts w:ascii="Arial" w:hAnsi="Arial" w:cs="Arial"/>
                <w:sz w:val="16"/>
                <w:szCs w:val="16"/>
              </w:rPr>
            </w:pPr>
            <w:r w:rsidRPr="0048078F">
              <w:rPr>
                <w:rFonts w:ascii="Arial" w:hAnsi="Arial" w:cs="Arial"/>
                <w:sz w:val="16"/>
                <w:szCs w:val="16"/>
              </w:rPr>
              <w:t>RP-121095</w:t>
            </w:r>
          </w:p>
        </w:tc>
        <w:tc>
          <w:tcPr>
            <w:tcW w:w="567" w:type="dxa"/>
            <w:gridSpan w:val="2"/>
            <w:shd w:val="solid" w:color="FFFFFF" w:fill="auto"/>
          </w:tcPr>
          <w:p w14:paraId="0B88169A" w14:textId="77777777" w:rsidR="008144D6" w:rsidRPr="0048078F" w:rsidRDefault="008144D6" w:rsidP="008144D6">
            <w:pPr>
              <w:rPr>
                <w:rFonts w:ascii="Arial" w:hAnsi="Arial" w:cs="Arial"/>
                <w:sz w:val="16"/>
                <w:szCs w:val="16"/>
              </w:rPr>
            </w:pPr>
            <w:r w:rsidRPr="0048078F">
              <w:rPr>
                <w:rFonts w:ascii="Arial" w:hAnsi="Arial" w:cs="Arial"/>
                <w:sz w:val="16"/>
                <w:szCs w:val="16"/>
              </w:rPr>
              <w:t>0334</w:t>
            </w:r>
          </w:p>
        </w:tc>
        <w:tc>
          <w:tcPr>
            <w:tcW w:w="426" w:type="dxa"/>
            <w:gridSpan w:val="2"/>
            <w:shd w:val="solid" w:color="FFFFFF" w:fill="auto"/>
          </w:tcPr>
          <w:p w14:paraId="7ED7DBF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A1ECAFB"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HO commands for UTRAN TDD</w:t>
            </w:r>
          </w:p>
        </w:tc>
        <w:tc>
          <w:tcPr>
            <w:tcW w:w="415" w:type="dxa"/>
            <w:gridSpan w:val="2"/>
            <w:shd w:val="solid" w:color="FFFFFF" w:fill="auto"/>
          </w:tcPr>
          <w:p w14:paraId="4A5DCBD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B61A39E"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3BCE93D4"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7F0A0507" w14:textId="77777777" w:rsidR="008144D6" w:rsidRPr="0048078F" w:rsidRDefault="008144D6" w:rsidP="008144D6">
            <w:pPr>
              <w:rPr>
                <w:rFonts w:ascii="Arial" w:hAnsi="Arial" w:cs="Arial"/>
                <w:sz w:val="16"/>
                <w:szCs w:val="16"/>
              </w:rPr>
            </w:pPr>
            <w:r w:rsidRPr="0048078F">
              <w:rPr>
                <w:rFonts w:ascii="Arial" w:hAnsi="Arial" w:cs="Arial"/>
                <w:sz w:val="16"/>
                <w:szCs w:val="16"/>
              </w:rPr>
              <w:t>R5-123329</w:t>
            </w:r>
          </w:p>
        </w:tc>
      </w:tr>
      <w:tr w:rsidR="008144D6" w:rsidRPr="0048078F" w14:paraId="62E234E1" w14:textId="77777777" w:rsidTr="008144D6">
        <w:trPr>
          <w:gridAfter w:val="1"/>
          <w:wAfter w:w="21" w:type="dxa"/>
          <w:jc w:val="center"/>
        </w:trPr>
        <w:tc>
          <w:tcPr>
            <w:tcW w:w="638" w:type="dxa"/>
            <w:gridSpan w:val="2"/>
            <w:shd w:val="solid" w:color="FFFFFF" w:fill="auto"/>
          </w:tcPr>
          <w:p w14:paraId="63644819"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192EDE85" w14:textId="77777777" w:rsidR="008144D6" w:rsidRPr="0048078F" w:rsidRDefault="008144D6" w:rsidP="008144D6">
            <w:pPr>
              <w:rPr>
                <w:rFonts w:ascii="Arial" w:hAnsi="Arial" w:cs="Arial"/>
                <w:sz w:val="16"/>
                <w:szCs w:val="16"/>
              </w:rPr>
            </w:pPr>
            <w:r w:rsidRPr="0048078F">
              <w:rPr>
                <w:rFonts w:ascii="Arial" w:hAnsi="Arial" w:cs="Arial"/>
                <w:sz w:val="16"/>
                <w:szCs w:val="16"/>
              </w:rPr>
              <w:t>RP-121116</w:t>
            </w:r>
          </w:p>
        </w:tc>
        <w:tc>
          <w:tcPr>
            <w:tcW w:w="567" w:type="dxa"/>
            <w:gridSpan w:val="2"/>
            <w:shd w:val="solid" w:color="FFFFFF" w:fill="auto"/>
          </w:tcPr>
          <w:p w14:paraId="361B5C53" w14:textId="77777777" w:rsidR="008144D6" w:rsidRPr="0048078F" w:rsidRDefault="008144D6" w:rsidP="008144D6">
            <w:pPr>
              <w:rPr>
                <w:rFonts w:ascii="Arial" w:hAnsi="Arial" w:cs="Arial"/>
                <w:sz w:val="16"/>
                <w:szCs w:val="16"/>
              </w:rPr>
            </w:pPr>
            <w:r w:rsidRPr="0048078F">
              <w:rPr>
                <w:rFonts w:ascii="Arial" w:hAnsi="Arial" w:cs="Arial"/>
                <w:sz w:val="16"/>
                <w:szCs w:val="16"/>
              </w:rPr>
              <w:t>0335</w:t>
            </w:r>
          </w:p>
        </w:tc>
        <w:tc>
          <w:tcPr>
            <w:tcW w:w="426" w:type="dxa"/>
            <w:gridSpan w:val="2"/>
            <w:shd w:val="solid" w:color="FFFFFF" w:fill="auto"/>
          </w:tcPr>
          <w:p w14:paraId="52B1A4F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413204E"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new connection diagrams for UL-MIMO Testing</w:t>
            </w:r>
          </w:p>
        </w:tc>
        <w:tc>
          <w:tcPr>
            <w:tcW w:w="415" w:type="dxa"/>
            <w:gridSpan w:val="2"/>
            <w:shd w:val="solid" w:color="FFFFFF" w:fill="auto"/>
          </w:tcPr>
          <w:p w14:paraId="6CCB121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5831B88"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51C41C61"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6B818542" w14:textId="77777777" w:rsidR="008144D6" w:rsidRPr="0048078F" w:rsidRDefault="008144D6" w:rsidP="008144D6">
            <w:pPr>
              <w:rPr>
                <w:rFonts w:ascii="Arial" w:hAnsi="Arial" w:cs="Arial"/>
                <w:sz w:val="16"/>
                <w:szCs w:val="16"/>
              </w:rPr>
            </w:pPr>
            <w:r w:rsidRPr="0048078F">
              <w:rPr>
                <w:rFonts w:ascii="Arial" w:hAnsi="Arial" w:cs="Arial"/>
                <w:sz w:val="16"/>
                <w:szCs w:val="16"/>
              </w:rPr>
              <w:t>R5-123390</w:t>
            </w:r>
          </w:p>
        </w:tc>
      </w:tr>
      <w:tr w:rsidR="008144D6" w:rsidRPr="0048078F" w14:paraId="20442D3B" w14:textId="77777777" w:rsidTr="008144D6">
        <w:trPr>
          <w:gridAfter w:val="1"/>
          <w:wAfter w:w="21" w:type="dxa"/>
          <w:jc w:val="center"/>
        </w:trPr>
        <w:tc>
          <w:tcPr>
            <w:tcW w:w="638" w:type="dxa"/>
            <w:gridSpan w:val="2"/>
            <w:shd w:val="solid" w:color="FFFFFF" w:fill="auto"/>
          </w:tcPr>
          <w:p w14:paraId="1B1377FA"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54EE7C4C"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5C235E94" w14:textId="77777777" w:rsidR="008144D6" w:rsidRPr="0048078F" w:rsidRDefault="008144D6" w:rsidP="008144D6">
            <w:pPr>
              <w:rPr>
                <w:rFonts w:ascii="Arial" w:hAnsi="Arial" w:cs="Arial"/>
                <w:sz w:val="16"/>
                <w:szCs w:val="16"/>
              </w:rPr>
            </w:pPr>
            <w:r w:rsidRPr="0048078F">
              <w:rPr>
                <w:rFonts w:ascii="Arial" w:hAnsi="Arial" w:cs="Arial"/>
                <w:sz w:val="16"/>
                <w:szCs w:val="16"/>
              </w:rPr>
              <w:t>0336</w:t>
            </w:r>
          </w:p>
        </w:tc>
        <w:tc>
          <w:tcPr>
            <w:tcW w:w="426" w:type="dxa"/>
            <w:gridSpan w:val="2"/>
            <w:shd w:val="solid" w:color="FFFFFF" w:fill="auto"/>
          </w:tcPr>
          <w:p w14:paraId="53F02DF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020C456"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generic test procedure CS fallback to GERAN with redirection or CCO / MT call(DTM not supported)</w:t>
            </w:r>
          </w:p>
        </w:tc>
        <w:tc>
          <w:tcPr>
            <w:tcW w:w="415" w:type="dxa"/>
            <w:gridSpan w:val="2"/>
            <w:shd w:val="solid" w:color="FFFFFF" w:fill="auto"/>
          </w:tcPr>
          <w:p w14:paraId="4418DC0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8BDC8A5"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73C71C15"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388D5009" w14:textId="77777777" w:rsidR="008144D6" w:rsidRPr="0048078F" w:rsidRDefault="008144D6" w:rsidP="008144D6">
            <w:pPr>
              <w:rPr>
                <w:rFonts w:ascii="Arial" w:hAnsi="Arial" w:cs="Arial"/>
                <w:sz w:val="16"/>
                <w:szCs w:val="16"/>
              </w:rPr>
            </w:pPr>
            <w:r w:rsidRPr="0048078F">
              <w:rPr>
                <w:rFonts w:ascii="Arial" w:hAnsi="Arial" w:cs="Arial"/>
                <w:sz w:val="16"/>
                <w:szCs w:val="16"/>
              </w:rPr>
              <w:t>R5-123629</w:t>
            </w:r>
          </w:p>
        </w:tc>
      </w:tr>
      <w:tr w:rsidR="008144D6" w:rsidRPr="0048078F" w14:paraId="5F61CB06" w14:textId="77777777" w:rsidTr="008144D6">
        <w:trPr>
          <w:gridAfter w:val="1"/>
          <w:wAfter w:w="21" w:type="dxa"/>
          <w:jc w:val="center"/>
        </w:trPr>
        <w:tc>
          <w:tcPr>
            <w:tcW w:w="638" w:type="dxa"/>
            <w:gridSpan w:val="2"/>
            <w:shd w:val="solid" w:color="FFFFFF" w:fill="auto"/>
          </w:tcPr>
          <w:p w14:paraId="7288009B"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668C21C8"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28F8F004" w14:textId="77777777" w:rsidR="008144D6" w:rsidRPr="0048078F" w:rsidRDefault="008144D6" w:rsidP="008144D6">
            <w:pPr>
              <w:rPr>
                <w:rFonts w:ascii="Arial" w:hAnsi="Arial" w:cs="Arial"/>
                <w:sz w:val="16"/>
                <w:szCs w:val="16"/>
              </w:rPr>
            </w:pPr>
            <w:r w:rsidRPr="0048078F">
              <w:rPr>
                <w:rFonts w:ascii="Arial" w:hAnsi="Arial" w:cs="Arial"/>
                <w:sz w:val="16"/>
                <w:szCs w:val="16"/>
              </w:rPr>
              <w:t>0337</w:t>
            </w:r>
          </w:p>
        </w:tc>
        <w:tc>
          <w:tcPr>
            <w:tcW w:w="426" w:type="dxa"/>
            <w:gridSpan w:val="2"/>
            <w:shd w:val="solid" w:color="FFFFFF" w:fill="auto"/>
          </w:tcPr>
          <w:p w14:paraId="711C94A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080BF22"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RRC Connection Reconfiguration message during Handover from UTRA to EUTRA</w:t>
            </w:r>
          </w:p>
        </w:tc>
        <w:tc>
          <w:tcPr>
            <w:tcW w:w="415" w:type="dxa"/>
            <w:gridSpan w:val="2"/>
            <w:shd w:val="solid" w:color="FFFFFF" w:fill="auto"/>
          </w:tcPr>
          <w:p w14:paraId="1631792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301CC7A"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770E08BC"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7071F8C7" w14:textId="77777777" w:rsidR="008144D6" w:rsidRPr="0048078F" w:rsidRDefault="008144D6" w:rsidP="008144D6">
            <w:pPr>
              <w:rPr>
                <w:rFonts w:ascii="Arial" w:hAnsi="Arial" w:cs="Arial"/>
                <w:sz w:val="16"/>
                <w:szCs w:val="16"/>
              </w:rPr>
            </w:pPr>
            <w:r w:rsidRPr="0048078F">
              <w:rPr>
                <w:rFonts w:ascii="Arial" w:hAnsi="Arial" w:cs="Arial"/>
                <w:sz w:val="16"/>
                <w:szCs w:val="16"/>
              </w:rPr>
              <w:t>R5-123630</w:t>
            </w:r>
          </w:p>
        </w:tc>
      </w:tr>
      <w:tr w:rsidR="008144D6" w:rsidRPr="0048078F" w14:paraId="3D9C5D49" w14:textId="77777777" w:rsidTr="008144D6">
        <w:trPr>
          <w:gridAfter w:val="1"/>
          <w:wAfter w:w="21" w:type="dxa"/>
          <w:jc w:val="center"/>
        </w:trPr>
        <w:tc>
          <w:tcPr>
            <w:tcW w:w="638" w:type="dxa"/>
            <w:gridSpan w:val="2"/>
            <w:shd w:val="solid" w:color="FFFFFF" w:fill="auto"/>
          </w:tcPr>
          <w:p w14:paraId="45B69233"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08139362"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7209DCCF" w14:textId="77777777" w:rsidR="008144D6" w:rsidRPr="0048078F" w:rsidRDefault="008144D6" w:rsidP="008144D6">
            <w:pPr>
              <w:rPr>
                <w:rFonts w:ascii="Arial" w:hAnsi="Arial" w:cs="Arial"/>
                <w:sz w:val="16"/>
                <w:szCs w:val="16"/>
              </w:rPr>
            </w:pPr>
            <w:r w:rsidRPr="0048078F">
              <w:rPr>
                <w:rFonts w:ascii="Arial" w:hAnsi="Arial" w:cs="Arial"/>
                <w:sz w:val="16"/>
                <w:szCs w:val="16"/>
              </w:rPr>
              <w:t>0338</w:t>
            </w:r>
          </w:p>
        </w:tc>
        <w:tc>
          <w:tcPr>
            <w:tcW w:w="426" w:type="dxa"/>
            <w:gridSpan w:val="2"/>
            <w:shd w:val="solid" w:color="FFFFFF" w:fill="auto"/>
          </w:tcPr>
          <w:p w14:paraId="7F68D29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364633D"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Reference dedicated EPS bearer context #3</w:t>
            </w:r>
          </w:p>
        </w:tc>
        <w:tc>
          <w:tcPr>
            <w:tcW w:w="415" w:type="dxa"/>
            <w:gridSpan w:val="2"/>
            <w:shd w:val="solid" w:color="FFFFFF" w:fill="auto"/>
          </w:tcPr>
          <w:p w14:paraId="6D4020C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0358738"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309159F8"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533544C7" w14:textId="77777777" w:rsidR="008144D6" w:rsidRPr="0048078F" w:rsidRDefault="008144D6" w:rsidP="008144D6">
            <w:pPr>
              <w:rPr>
                <w:rFonts w:ascii="Arial" w:hAnsi="Arial" w:cs="Arial"/>
                <w:sz w:val="16"/>
                <w:szCs w:val="16"/>
              </w:rPr>
            </w:pPr>
            <w:r w:rsidRPr="0048078F">
              <w:rPr>
                <w:rFonts w:ascii="Arial" w:hAnsi="Arial" w:cs="Arial"/>
                <w:sz w:val="16"/>
                <w:szCs w:val="16"/>
              </w:rPr>
              <w:t>R5-123632</w:t>
            </w:r>
          </w:p>
        </w:tc>
      </w:tr>
      <w:tr w:rsidR="008144D6" w:rsidRPr="0048078F" w14:paraId="28563511" w14:textId="77777777" w:rsidTr="008144D6">
        <w:trPr>
          <w:gridAfter w:val="1"/>
          <w:wAfter w:w="21" w:type="dxa"/>
          <w:jc w:val="center"/>
        </w:trPr>
        <w:tc>
          <w:tcPr>
            <w:tcW w:w="638" w:type="dxa"/>
            <w:gridSpan w:val="2"/>
            <w:shd w:val="solid" w:color="FFFFFF" w:fill="auto"/>
          </w:tcPr>
          <w:p w14:paraId="32B38EF0"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2D7F69BA"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0C07C490" w14:textId="77777777" w:rsidR="008144D6" w:rsidRPr="0048078F" w:rsidRDefault="008144D6" w:rsidP="008144D6">
            <w:pPr>
              <w:rPr>
                <w:rFonts w:ascii="Arial" w:hAnsi="Arial" w:cs="Arial"/>
                <w:sz w:val="16"/>
                <w:szCs w:val="16"/>
              </w:rPr>
            </w:pPr>
            <w:r w:rsidRPr="0048078F">
              <w:rPr>
                <w:rFonts w:ascii="Arial" w:hAnsi="Arial" w:cs="Arial"/>
                <w:sz w:val="16"/>
                <w:szCs w:val="16"/>
              </w:rPr>
              <w:t>0339</w:t>
            </w:r>
          </w:p>
        </w:tc>
        <w:tc>
          <w:tcPr>
            <w:tcW w:w="426" w:type="dxa"/>
            <w:gridSpan w:val="2"/>
            <w:shd w:val="solid" w:color="FFFFFF" w:fill="auto"/>
          </w:tcPr>
          <w:p w14:paraId="210C807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7A7FE09"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4.5A.6</w:t>
            </w:r>
          </w:p>
        </w:tc>
        <w:tc>
          <w:tcPr>
            <w:tcW w:w="415" w:type="dxa"/>
            <w:gridSpan w:val="2"/>
            <w:shd w:val="solid" w:color="FFFFFF" w:fill="auto"/>
          </w:tcPr>
          <w:p w14:paraId="02C985B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81AE332"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0A8AAD5E"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05299C1A" w14:textId="77777777" w:rsidR="008144D6" w:rsidRPr="0048078F" w:rsidRDefault="008144D6" w:rsidP="008144D6">
            <w:pPr>
              <w:rPr>
                <w:rFonts w:ascii="Arial" w:hAnsi="Arial" w:cs="Arial"/>
                <w:sz w:val="16"/>
                <w:szCs w:val="16"/>
              </w:rPr>
            </w:pPr>
            <w:r w:rsidRPr="0048078F">
              <w:rPr>
                <w:rFonts w:ascii="Arial" w:hAnsi="Arial" w:cs="Arial"/>
                <w:sz w:val="16"/>
                <w:szCs w:val="16"/>
              </w:rPr>
              <w:t>R5-123633</w:t>
            </w:r>
          </w:p>
        </w:tc>
      </w:tr>
      <w:tr w:rsidR="008144D6" w:rsidRPr="0048078F" w14:paraId="3DF0D140" w14:textId="77777777" w:rsidTr="008144D6">
        <w:trPr>
          <w:gridAfter w:val="1"/>
          <w:wAfter w:w="21" w:type="dxa"/>
          <w:jc w:val="center"/>
        </w:trPr>
        <w:tc>
          <w:tcPr>
            <w:tcW w:w="638" w:type="dxa"/>
            <w:gridSpan w:val="2"/>
            <w:shd w:val="solid" w:color="FFFFFF" w:fill="auto"/>
          </w:tcPr>
          <w:p w14:paraId="0E3E92C7"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11919D12"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1A438349" w14:textId="77777777" w:rsidR="008144D6" w:rsidRPr="0048078F" w:rsidRDefault="008144D6" w:rsidP="008144D6">
            <w:pPr>
              <w:rPr>
                <w:rFonts w:ascii="Arial" w:hAnsi="Arial" w:cs="Arial"/>
                <w:sz w:val="16"/>
                <w:szCs w:val="16"/>
              </w:rPr>
            </w:pPr>
            <w:r w:rsidRPr="0048078F">
              <w:rPr>
                <w:rFonts w:ascii="Arial" w:hAnsi="Arial" w:cs="Arial"/>
                <w:sz w:val="16"/>
                <w:szCs w:val="16"/>
              </w:rPr>
              <w:t>0340</w:t>
            </w:r>
          </w:p>
        </w:tc>
        <w:tc>
          <w:tcPr>
            <w:tcW w:w="426" w:type="dxa"/>
            <w:gridSpan w:val="2"/>
            <w:shd w:val="solid" w:color="FFFFFF" w:fill="auto"/>
          </w:tcPr>
          <w:p w14:paraId="2B104B2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B1F8E71"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4.5A.7</w:t>
            </w:r>
          </w:p>
        </w:tc>
        <w:tc>
          <w:tcPr>
            <w:tcW w:w="415" w:type="dxa"/>
            <w:gridSpan w:val="2"/>
            <w:shd w:val="solid" w:color="FFFFFF" w:fill="auto"/>
          </w:tcPr>
          <w:p w14:paraId="74A8458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6801E46"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2C165DF0"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711E996D" w14:textId="77777777" w:rsidR="008144D6" w:rsidRPr="0048078F" w:rsidRDefault="008144D6" w:rsidP="008144D6">
            <w:pPr>
              <w:rPr>
                <w:rFonts w:ascii="Arial" w:hAnsi="Arial" w:cs="Arial"/>
                <w:sz w:val="16"/>
                <w:szCs w:val="16"/>
              </w:rPr>
            </w:pPr>
            <w:r w:rsidRPr="0048078F">
              <w:rPr>
                <w:rFonts w:ascii="Arial" w:hAnsi="Arial" w:cs="Arial"/>
                <w:sz w:val="16"/>
                <w:szCs w:val="16"/>
              </w:rPr>
              <w:t>R5-123634</w:t>
            </w:r>
          </w:p>
        </w:tc>
      </w:tr>
      <w:tr w:rsidR="008144D6" w:rsidRPr="0048078F" w14:paraId="66A78389" w14:textId="77777777" w:rsidTr="008144D6">
        <w:trPr>
          <w:gridAfter w:val="1"/>
          <w:wAfter w:w="21" w:type="dxa"/>
          <w:jc w:val="center"/>
        </w:trPr>
        <w:tc>
          <w:tcPr>
            <w:tcW w:w="638" w:type="dxa"/>
            <w:gridSpan w:val="2"/>
            <w:shd w:val="solid" w:color="FFFFFF" w:fill="auto"/>
          </w:tcPr>
          <w:p w14:paraId="5A985865"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2183F3DC"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5E2EF83E" w14:textId="77777777" w:rsidR="008144D6" w:rsidRPr="0048078F" w:rsidRDefault="008144D6" w:rsidP="008144D6">
            <w:pPr>
              <w:rPr>
                <w:rFonts w:ascii="Arial" w:hAnsi="Arial" w:cs="Arial"/>
                <w:sz w:val="16"/>
                <w:szCs w:val="16"/>
              </w:rPr>
            </w:pPr>
            <w:r w:rsidRPr="0048078F">
              <w:rPr>
                <w:rFonts w:ascii="Arial" w:hAnsi="Arial" w:cs="Arial"/>
                <w:sz w:val="16"/>
                <w:szCs w:val="16"/>
              </w:rPr>
              <w:t>0341</w:t>
            </w:r>
          </w:p>
        </w:tc>
        <w:tc>
          <w:tcPr>
            <w:tcW w:w="426" w:type="dxa"/>
            <w:gridSpan w:val="2"/>
            <w:shd w:val="solid" w:color="FFFFFF" w:fill="auto"/>
          </w:tcPr>
          <w:p w14:paraId="4AF63AA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334706E"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4.5A.8</w:t>
            </w:r>
          </w:p>
        </w:tc>
        <w:tc>
          <w:tcPr>
            <w:tcW w:w="415" w:type="dxa"/>
            <w:gridSpan w:val="2"/>
            <w:shd w:val="solid" w:color="FFFFFF" w:fill="auto"/>
          </w:tcPr>
          <w:p w14:paraId="6DCA176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CF0DCC0"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3F51A836"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3AAF0033" w14:textId="77777777" w:rsidR="008144D6" w:rsidRPr="0048078F" w:rsidRDefault="008144D6" w:rsidP="008144D6">
            <w:pPr>
              <w:rPr>
                <w:rFonts w:ascii="Arial" w:hAnsi="Arial" w:cs="Arial"/>
                <w:sz w:val="16"/>
                <w:szCs w:val="16"/>
              </w:rPr>
            </w:pPr>
            <w:r w:rsidRPr="0048078F">
              <w:rPr>
                <w:rFonts w:ascii="Arial" w:hAnsi="Arial" w:cs="Arial"/>
                <w:sz w:val="16"/>
                <w:szCs w:val="16"/>
              </w:rPr>
              <w:t>R5-123635</w:t>
            </w:r>
          </w:p>
        </w:tc>
      </w:tr>
      <w:tr w:rsidR="008144D6" w:rsidRPr="0048078F" w14:paraId="1694CAA0" w14:textId="77777777" w:rsidTr="008144D6">
        <w:trPr>
          <w:gridAfter w:val="1"/>
          <w:wAfter w:w="21" w:type="dxa"/>
          <w:jc w:val="center"/>
        </w:trPr>
        <w:tc>
          <w:tcPr>
            <w:tcW w:w="638" w:type="dxa"/>
            <w:gridSpan w:val="2"/>
            <w:shd w:val="solid" w:color="FFFFFF" w:fill="auto"/>
          </w:tcPr>
          <w:p w14:paraId="436E04E6"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6EBEB522"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2537C16E" w14:textId="77777777" w:rsidR="008144D6" w:rsidRPr="0048078F" w:rsidRDefault="008144D6" w:rsidP="008144D6">
            <w:pPr>
              <w:rPr>
                <w:rFonts w:ascii="Arial" w:hAnsi="Arial" w:cs="Arial"/>
                <w:sz w:val="16"/>
                <w:szCs w:val="16"/>
              </w:rPr>
            </w:pPr>
            <w:r w:rsidRPr="0048078F">
              <w:rPr>
                <w:rFonts w:ascii="Arial" w:hAnsi="Arial" w:cs="Arial"/>
                <w:sz w:val="16"/>
                <w:szCs w:val="16"/>
              </w:rPr>
              <w:t>0342</w:t>
            </w:r>
          </w:p>
        </w:tc>
        <w:tc>
          <w:tcPr>
            <w:tcW w:w="426" w:type="dxa"/>
            <w:gridSpan w:val="2"/>
            <w:shd w:val="solid" w:color="FFFFFF" w:fill="auto"/>
          </w:tcPr>
          <w:p w14:paraId="670457F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CAFE272"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4.5A.9</w:t>
            </w:r>
          </w:p>
        </w:tc>
        <w:tc>
          <w:tcPr>
            <w:tcW w:w="415" w:type="dxa"/>
            <w:gridSpan w:val="2"/>
            <w:shd w:val="solid" w:color="FFFFFF" w:fill="auto"/>
          </w:tcPr>
          <w:p w14:paraId="728EF3F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1327903"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3859551C"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5622F819" w14:textId="77777777" w:rsidR="008144D6" w:rsidRPr="0048078F" w:rsidRDefault="008144D6" w:rsidP="008144D6">
            <w:pPr>
              <w:rPr>
                <w:rFonts w:ascii="Arial" w:hAnsi="Arial" w:cs="Arial"/>
                <w:sz w:val="16"/>
                <w:szCs w:val="16"/>
              </w:rPr>
            </w:pPr>
            <w:r w:rsidRPr="0048078F">
              <w:rPr>
                <w:rFonts w:ascii="Arial" w:hAnsi="Arial" w:cs="Arial"/>
                <w:sz w:val="16"/>
                <w:szCs w:val="16"/>
              </w:rPr>
              <w:t>R5-123636</w:t>
            </w:r>
          </w:p>
        </w:tc>
      </w:tr>
      <w:tr w:rsidR="008144D6" w:rsidRPr="0048078F" w14:paraId="101CF81D" w14:textId="77777777" w:rsidTr="008144D6">
        <w:trPr>
          <w:gridAfter w:val="1"/>
          <w:wAfter w:w="21" w:type="dxa"/>
          <w:jc w:val="center"/>
        </w:trPr>
        <w:tc>
          <w:tcPr>
            <w:tcW w:w="638" w:type="dxa"/>
            <w:gridSpan w:val="2"/>
            <w:shd w:val="solid" w:color="FFFFFF" w:fill="auto"/>
          </w:tcPr>
          <w:p w14:paraId="652E130C"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RP#57</w:t>
            </w:r>
          </w:p>
        </w:tc>
        <w:tc>
          <w:tcPr>
            <w:tcW w:w="1134" w:type="dxa"/>
            <w:gridSpan w:val="2"/>
            <w:shd w:val="solid" w:color="FFFFFF" w:fill="auto"/>
          </w:tcPr>
          <w:p w14:paraId="339D92AB"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3F1085C2" w14:textId="77777777" w:rsidR="008144D6" w:rsidRPr="0048078F" w:rsidRDefault="008144D6" w:rsidP="008144D6">
            <w:pPr>
              <w:rPr>
                <w:rFonts w:ascii="Arial" w:hAnsi="Arial" w:cs="Arial"/>
                <w:sz w:val="16"/>
                <w:szCs w:val="16"/>
              </w:rPr>
            </w:pPr>
            <w:r w:rsidRPr="0048078F">
              <w:rPr>
                <w:rFonts w:ascii="Arial" w:hAnsi="Arial" w:cs="Arial"/>
                <w:sz w:val="16"/>
                <w:szCs w:val="16"/>
              </w:rPr>
              <w:t>0343</w:t>
            </w:r>
          </w:p>
        </w:tc>
        <w:tc>
          <w:tcPr>
            <w:tcW w:w="426" w:type="dxa"/>
            <w:gridSpan w:val="2"/>
            <w:shd w:val="solid" w:color="FFFFFF" w:fill="auto"/>
          </w:tcPr>
          <w:p w14:paraId="77E842E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45CB466" w14:textId="77777777" w:rsidR="008144D6" w:rsidRPr="0048078F" w:rsidRDefault="008144D6" w:rsidP="008144D6">
            <w:pPr>
              <w:rPr>
                <w:rFonts w:ascii="Arial" w:hAnsi="Arial" w:cs="Arial"/>
                <w:sz w:val="16"/>
                <w:szCs w:val="16"/>
              </w:rPr>
            </w:pPr>
            <w:r w:rsidRPr="0048078F">
              <w:rPr>
                <w:rFonts w:ascii="Arial" w:hAnsi="Arial" w:cs="Arial"/>
                <w:sz w:val="16"/>
                <w:szCs w:val="16"/>
              </w:rPr>
              <w:t>Update the default value of IE RadioResourceConfigCommon and IE additionalSpectrumEmission</w:t>
            </w:r>
          </w:p>
        </w:tc>
        <w:tc>
          <w:tcPr>
            <w:tcW w:w="415" w:type="dxa"/>
            <w:gridSpan w:val="2"/>
            <w:shd w:val="solid" w:color="FFFFFF" w:fill="auto"/>
          </w:tcPr>
          <w:p w14:paraId="1381845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ABF1542"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3F9F7764"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63B41F2D" w14:textId="77777777" w:rsidR="008144D6" w:rsidRPr="0048078F" w:rsidRDefault="008144D6" w:rsidP="008144D6">
            <w:pPr>
              <w:rPr>
                <w:rFonts w:ascii="Arial" w:hAnsi="Arial" w:cs="Arial"/>
                <w:sz w:val="16"/>
                <w:szCs w:val="16"/>
              </w:rPr>
            </w:pPr>
            <w:r w:rsidRPr="0048078F">
              <w:rPr>
                <w:rFonts w:ascii="Arial" w:hAnsi="Arial" w:cs="Arial"/>
                <w:sz w:val="16"/>
                <w:szCs w:val="16"/>
              </w:rPr>
              <w:t>R5-123712</w:t>
            </w:r>
          </w:p>
        </w:tc>
      </w:tr>
      <w:tr w:rsidR="008144D6" w:rsidRPr="0048078F" w14:paraId="6C73F5E4" w14:textId="77777777" w:rsidTr="008144D6">
        <w:trPr>
          <w:gridAfter w:val="1"/>
          <w:wAfter w:w="21" w:type="dxa"/>
          <w:jc w:val="center"/>
        </w:trPr>
        <w:tc>
          <w:tcPr>
            <w:tcW w:w="638" w:type="dxa"/>
            <w:gridSpan w:val="2"/>
            <w:shd w:val="solid" w:color="FFFFFF" w:fill="auto"/>
          </w:tcPr>
          <w:p w14:paraId="42672031"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094ABF5C"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139BF1CF" w14:textId="77777777" w:rsidR="008144D6" w:rsidRPr="0048078F" w:rsidRDefault="008144D6" w:rsidP="008144D6">
            <w:pPr>
              <w:rPr>
                <w:rFonts w:ascii="Arial" w:hAnsi="Arial" w:cs="Arial"/>
                <w:sz w:val="16"/>
                <w:szCs w:val="16"/>
              </w:rPr>
            </w:pPr>
            <w:r w:rsidRPr="0048078F">
              <w:rPr>
                <w:rFonts w:ascii="Arial" w:hAnsi="Arial" w:cs="Arial"/>
                <w:sz w:val="16"/>
                <w:szCs w:val="16"/>
              </w:rPr>
              <w:t>0344</w:t>
            </w:r>
          </w:p>
        </w:tc>
        <w:tc>
          <w:tcPr>
            <w:tcW w:w="426" w:type="dxa"/>
            <w:gridSpan w:val="2"/>
            <w:shd w:val="solid" w:color="FFFFFF" w:fill="auto"/>
          </w:tcPr>
          <w:p w14:paraId="60984D5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DDB0254"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test procedure 6.4.2.10</w:t>
            </w:r>
          </w:p>
        </w:tc>
        <w:tc>
          <w:tcPr>
            <w:tcW w:w="415" w:type="dxa"/>
            <w:gridSpan w:val="2"/>
            <w:shd w:val="solid" w:color="FFFFFF" w:fill="auto"/>
          </w:tcPr>
          <w:p w14:paraId="65F52B8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994B4AA"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28E39B93"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3ED42A9F" w14:textId="77777777" w:rsidR="008144D6" w:rsidRPr="0048078F" w:rsidRDefault="008144D6" w:rsidP="008144D6">
            <w:pPr>
              <w:rPr>
                <w:rFonts w:ascii="Arial" w:hAnsi="Arial" w:cs="Arial"/>
                <w:sz w:val="16"/>
                <w:szCs w:val="16"/>
              </w:rPr>
            </w:pPr>
            <w:r w:rsidRPr="0048078F">
              <w:rPr>
                <w:rFonts w:ascii="Arial" w:hAnsi="Arial" w:cs="Arial"/>
                <w:sz w:val="16"/>
                <w:szCs w:val="16"/>
              </w:rPr>
              <w:t>R5-123720</w:t>
            </w:r>
          </w:p>
        </w:tc>
      </w:tr>
      <w:tr w:rsidR="008144D6" w:rsidRPr="0048078F" w14:paraId="4BA2BF1D" w14:textId="77777777" w:rsidTr="008144D6">
        <w:trPr>
          <w:gridAfter w:val="1"/>
          <w:wAfter w:w="21" w:type="dxa"/>
          <w:jc w:val="center"/>
        </w:trPr>
        <w:tc>
          <w:tcPr>
            <w:tcW w:w="638" w:type="dxa"/>
            <w:gridSpan w:val="2"/>
            <w:shd w:val="solid" w:color="FFFFFF" w:fill="auto"/>
          </w:tcPr>
          <w:p w14:paraId="37AD2DC1"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09C11DC2"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509F4A62" w14:textId="77777777" w:rsidR="008144D6" w:rsidRPr="0048078F" w:rsidRDefault="008144D6" w:rsidP="008144D6">
            <w:pPr>
              <w:rPr>
                <w:rFonts w:ascii="Arial" w:hAnsi="Arial" w:cs="Arial"/>
                <w:sz w:val="16"/>
                <w:szCs w:val="16"/>
              </w:rPr>
            </w:pPr>
            <w:r w:rsidRPr="0048078F">
              <w:rPr>
                <w:rFonts w:ascii="Arial" w:hAnsi="Arial" w:cs="Arial"/>
                <w:sz w:val="16"/>
                <w:szCs w:val="16"/>
              </w:rPr>
              <w:t>0345</w:t>
            </w:r>
          </w:p>
        </w:tc>
        <w:tc>
          <w:tcPr>
            <w:tcW w:w="426" w:type="dxa"/>
            <w:gridSpan w:val="2"/>
            <w:shd w:val="solid" w:color="FFFFFF" w:fill="auto"/>
          </w:tcPr>
          <w:p w14:paraId="09F5603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578732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CDMA2000 message sequences</w:t>
            </w:r>
          </w:p>
        </w:tc>
        <w:tc>
          <w:tcPr>
            <w:tcW w:w="415" w:type="dxa"/>
            <w:gridSpan w:val="2"/>
            <w:shd w:val="solid" w:color="FFFFFF" w:fill="auto"/>
          </w:tcPr>
          <w:p w14:paraId="18E54A0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F549E65"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5C4D4B9A"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1C5A34A8" w14:textId="77777777" w:rsidR="008144D6" w:rsidRPr="0048078F" w:rsidRDefault="008144D6" w:rsidP="008144D6">
            <w:pPr>
              <w:rPr>
                <w:rFonts w:ascii="Arial" w:hAnsi="Arial" w:cs="Arial"/>
                <w:sz w:val="16"/>
                <w:szCs w:val="16"/>
              </w:rPr>
            </w:pPr>
            <w:r w:rsidRPr="0048078F">
              <w:rPr>
                <w:rFonts w:ascii="Arial" w:hAnsi="Arial" w:cs="Arial"/>
                <w:sz w:val="16"/>
                <w:szCs w:val="16"/>
              </w:rPr>
              <w:t>R5-123728</w:t>
            </w:r>
          </w:p>
        </w:tc>
      </w:tr>
      <w:tr w:rsidR="008144D6" w:rsidRPr="0048078F" w14:paraId="7ACB23E4" w14:textId="77777777" w:rsidTr="008144D6">
        <w:trPr>
          <w:gridAfter w:val="1"/>
          <w:wAfter w:w="21" w:type="dxa"/>
          <w:jc w:val="center"/>
        </w:trPr>
        <w:tc>
          <w:tcPr>
            <w:tcW w:w="638" w:type="dxa"/>
            <w:gridSpan w:val="2"/>
            <w:shd w:val="solid" w:color="FFFFFF" w:fill="auto"/>
          </w:tcPr>
          <w:p w14:paraId="3D8A8A36"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06E508D2"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1B90138B" w14:textId="77777777" w:rsidR="008144D6" w:rsidRPr="0048078F" w:rsidRDefault="008144D6" w:rsidP="008144D6">
            <w:pPr>
              <w:rPr>
                <w:rFonts w:ascii="Arial" w:hAnsi="Arial" w:cs="Arial"/>
                <w:sz w:val="16"/>
                <w:szCs w:val="16"/>
              </w:rPr>
            </w:pPr>
            <w:r w:rsidRPr="0048078F">
              <w:rPr>
                <w:rFonts w:ascii="Arial" w:hAnsi="Arial" w:cs="Arial"/>
                <w:sz w:val="16"/>
                <w:szCs w:val="16"/>
              </w:rPr>
              <w:t>0346</w:t>
            </w:r>
          </w:p>
        </w:tc>
        <w:tc>
          <w:tcPr>
            <w:tcW w:w="426" w:type="dxa"/>
            <w:gridSpan w:val="2"/>
            <w:shd w:val="solid" w:color="FFFFFF" w:fill="auto"/>
          </w:tcPr>
          <w:p w14:paraId="014A784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0F48818"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UE Capability Information</w:t>
            </w:r>
          </w:p>
        </w:tc>
        <w:tc>
          <w:tcPr>
            <w:tcW w:w="415" w:type="dxa"/>
            <w:gridSpan w:val="2"/>
            <w:shd w:val="solid" w:color="FFFFFF" w:fill="auto"/>
          </w:tcPr>
          <w:p w14:paraId="6015CDD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F85D31C"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0C00A4DA"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0FC10435" w14:textId="77777777" w:rsidR="008144D6" w:rsidRPr="0048078F" w:rsidRDefault="008144D6" w:rsidP="008144D6">
            <w:pPr>
              <w:rPr>
                <w:rFonts w:ascii="Arial" w:hAnsi="Arial" w:cs="Arial"/>
                <w:sz w:val="16"/>
                <w:szCs w:val="16"/>
              </w:rPr>
            </w:pPr>
            <w:r w:rsidRPr="0048078F">
              <w:rPr>
                <w:rFonts w:ascii="Arial" w:hAnsi="Arial" w:cs="Arial"/>
                <w:sz w:val="16"/>
                <w:szCs w:val="16"/>
              </w:rPr>
              <w:t>R5-123729</w:t>
            </w:r>
          </w:p>
        </w:tc>
      </w:tr>
      <w:tr w:rsidR="008144D6" w:rsidRPr="0048078F" w14:paraId="0641678B" w14:textId="77777777" w:rsidTr="008144D6">
        <w:trPr>
          <w:gridAfter w:val="1"/>
          <w:wAfter w:w="21" w:type="dxa"/>
          <w:jc w:val="center"/>
        </w:trPr>
        <w:tc>
          <w:tcPr>
            <w:tcW w:w="638" w:type="dxa"/>
            <w:gridSpan w:val="2"/>
            <w:shd w:val="solid" w:color="FFFFFF" w:fill="auto"/>
          </w:tcPr>
          <w:p w14:paraId="5E2CDC56"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7A0DA87B"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79055D55" w14:textId="77777777" w:rsidR="008144D6" w:rsidRPr="0048078F" w:rsidRDefault="008144D6" w:rsidP="008144D6">
            <w:pPr>
              <w:rPr>
                <w:rFonts w:ascii="Arial" w:hAnsi="Arial" w:cs="Arial"/>
                <w:sz w:val="16"/>
                <w:szCs w:val="16"/>
              </w:rPr>
            </w:pPr>
            <w:r w:rsidRPr="0048078F">
              <w:rPr>
                <w:rFonts w:ascii="Arial" w:hAnsi="Arial" w:cs="Arial"/>
                <w:sz w:val="16"/>
                <w:szCs w:val="16"/>
              </w:rPr>
              <w:t>0347</w:t>
            </w:r>
          </w:p>
        </w:tc>
        <w:tc>
          <w:tcPr>
            <w:tcW w:w="426" w:type="dxa"/>
            <w:gridSpan w:val="2"/>
            <w:shd w:val="solid" w:color="FFFFFF" w:fill="auto"/>
          </w:tcPr>
          <w:p w14:paraId="5DDA806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27C2F35"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Paging test procedure (for NAS test cases)</w:t>
            </w:r>
          </w:p>
        </w:tc>
        <w:tc>
          <w:tcPr>
            <w:tcW w:w="415" w:type="dxa"/>
            <w:gridSpan w:val="2"/>
            <w:shd w:val="solid" w:color="FFFFFF" w:fill="auto"/>
          </w:tcPr>
          <w:p w14:paraId="112BC48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71FDC7D"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7C5A9900"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3AAC7CED" w14:textId="77777777" w:rsidR="008144D6" w:rsidRPr="0048078F" w:rsidRDefault="008144D6" w:rsidP="008144D6">
            <w:pPr>
              <w:rPr>
                <w:rFonts w:ascii="Arial" w:hAnsi="Arial" w:cs="Arial"/>
                <w:sz w:val="16"/>
                <w:szCs w:val="16"/>
              </w:rPr>
            </w:pPr>
            <w:r w:rsidRPr="0048078F">
              <w:rPr>
                <w:rFonts w:ascii="Arial" w:hAnsi="Arial" w:cs="Arial"/>
                <w:sz w:val="16"/>
                <w:szCs w:val="16"/>
              </w:rPr>
              <w:t>R5-123730</w:t>
            </w:r>
          </w:p>
        </w:tc>
      </w:tr>
      <w:tr w:rsidR="008144D6" w:rsidRPr="0048078F" w14:paraId="225D1CD1" w14:textId="77777777" w:rsidTr="008144D6">
        <w:trPr>
          <w:gridAfter w:val="1"/>
          <w:wAfter w:w="21" w:type="dxa"/>
          <w:jc w:val="center"/>
        </w:trPr>
        <w:tc>
          <w:tcPr>
            <w:tcW w:w="638" w:type="dxa"/>
            <w:gridSpan w:val="2"/>
            <w:shd w:val="solid" w:color="FFFFFF" w:fill="auto"/>
          </w:tcPr>
          <w:p w14:paraId="162DF200"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7BA9ADCF"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377DC6CD" w14:textId="77777777" w:rsidR="008144D6" w:rsidRPr="0048078F" w:rsidRDefault="008144D6" w:rsidP="008144D6">
            <w:pPr>
              <w:rPr>
                <w:rFonts w:ascii="Arial" w:hAnsi="Arial" w:cs="Arial"/>
                <w:sz w:val="16"/>
                <w:szCs w:val="16"/>
              </w:rPr>
            </w:pPr>
            <w:r w:rsidRPr="0048078F">
              <w:rPr>
                <w:rFonts w:ascii="Arial" w:hAnsi="Arial" w:cs="Arial"/>
                <w:sz w:val="16"/>
                <w:szCs w:val="16"/>
              </w:rPr>
              <w:t>0348</w:t>
            </w:r>
          </w:p>
        </w:tc>
        <w:tc>
          <w:tcPr>
            <w:tcW w:w="426" w:type="dxa"/>
            <w:gridSpan w:val="2"/>
            <w:shd w:val="solid" w:color="FFFFFF" w:fill="auto"/>
          </w:tcPr>
          <w:p w14:paraId="6F406FD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60EEB30"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guard timer to the procedure for IMS signalling</w:t>
            </w:r>
          </w:p>
        </w:tc>
        <w:tc>
          <w:tcPr>
            <w:tcW w:w="415" w:type="dxa"/>
            <w:gridSpan w:val="2"/>
            <w:shd w:val="solid" w:color="FFFFFF" w:fill="auto"/>
          </w:tcPr>
          <w:p w14:paraId="55615BE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30F104C"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43F0FE9D"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0F64A00F" w14:textId="77777777" w:rsidR="008144D6" w:rsidRPr="0048078F" w:rsidRDefault="008144D6" w:rsidP="008144D6">
            <w:pPr>
              <w:rPr>
                <w:rFonts w:ascii="Arial" w:hAnsi="Arial" w:cs="Arial"/>
                <w:sz w:val="16"/>
                <w:szCs w:val="16"/>
              </w:rPr>
            </w:pPr>
            <w:r w:rsidRPr="0048078F">
              <w:rPr>
                <w:rFonts w:ascii="Arial" w:hAnsi="Arial" w:cs="Arial"/>
                <w:sz w:val="16"/>
                <w:szCs w:val="16"/>
              </w:rPr>
              <w:t>R5-123731</w:t>
            </w:r>
          </w:p>
        </w:tc>
      </w:tr>
      <w:tr w:rsidR="008144D6" w:rsidRPr="0048078F" w14:paraId="2BF8E9DB" w14:textId="77777777" w:rsidTr="008144D6">
        <w:trPr>
          <w:gridAfter w:val="1"/>
          <w:wAfter w:w="21" w:type="dxa"/>
          <w:jc w:val="center"/>
        </w:trPr>
        <w:tc>
          <w:tcPr>
            <w:tcW w:w="638" w:type="dxa"/>
            <w:gridSpan w:val="2"/>
            <w:shd w:val="solid" w:color="FFFFFF" w:fill="auto"/>
          </w:tcPr>
          <w:p w14:paraId="69274EB2"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2402FB87"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21781CFF" w14:textId="77777777" w:rsidR="008144D6" w:rsidRPr="0048078F" w:rsidRDefault="008144D6" w:rsidP="008144D6">
            <w:pPr>
              <w:rPr>
                <w:rFonts w:ascii="Arial" w:hAnsi="Arial" w:cs="Arial"/>
                <w:sz w:val="16"/>
                <w:szCs w:val="16"/>
              </w:rPr>
            </w:pPr>
            <w:r w:rsidRPr="0048078F">
              <w:rPr>
                <w:rFonts w:ascii="Arial" w:hAnsi="Arial" w:cs="Arial"/>
                <w:sz w:val="16"/>
                <w:szCs w:val="16"/>
              </w:rPr>
              <w:t>0349</w:t>
            </w:r>
          </w:p>
        </w:tc>
        <w:tc>
          <w:tcPr>
            <w:tcW w:w="426" w:type="dxa"/>
            <w:gridSpan w:val="2"/>
            <w:shd w:val="solid" w:color="FFFFFF" w:fill="auto"/>
          </w:tcPr>
          <w:p w14:paraId="17FD29E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63D0610"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cl. 6.4.2.7A and 7.2B.1</w:t>
            </w:r>
          </w:p>
        </w:tc>
        <w:tc>
          <w:tcPr>
            <w:tcW w:w="415" w:type="dxa"/>
            <w:gridSpan w:val="2"/>
            <w:shd w:val="solid" w:color="FFFFFF" w:fill="auto"/>
          </w:tcPr>
          <w:p w14:paraId="4E1E85C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3FF07B3"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69D720C9"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7D11B926" w14:textId="77777777" w:rsidR="008144D6" w:rsidRPr="0048078F" w:rsidRDefault="008144D6" w:rsidP="008144D6">
            <w:pPr>
              <w:rPr>
                <w:rFonts w:ascii="Arial" w:hAnsi="Arial" w:cs="Arial"/>
                <w:sz w:val="16"/>
                <w:szCs w:val="16"/>
              </w:rPr>
            </w:pPr>
            <w:r w:rsidRPr="0048078F">
              <w:rPr>
                <w:rFonts w:ascii="Arial" w:hAnsi="Arial" w:cs="Arial"/>
                <w:sz w:val="16"/>
                <w:szCs w:val="16"/>
              </w:rPr>
              <w:t>R5-123734</w:t>
            </w:r>
          </w:p>
        </w:tc>
      </w:tr>
      <w:tr w:rsidR="008144D6" w:rsidRPr="0048078F" w14:paraId="35ABF35E" w14:textId="77777777" w:rsidTr="008144D6">
        <w:trPr>
          <w:gridAfter w:val="1"/>
          <w:wAfter w:w="21" w:type="dxa"/>
          <w:jc w:val="center"/>
        </w:trPr>
        <w:tc>
          <w:tcPr>
            <w:tcW w:w="638" w:type="dxa"/>
            <w:gridSpan w:val="2"/>
            <w:shd w:val="solid" w:color="FFFFFF" w:fill="auto"/>
          </w:tcPr>
          <w:p w14:paraId="07304490"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61C2FF29" w14:textId="77777777" w:rsidR="008144D6" w:rsidRPr="0048078F" w:rsidRDefault="008144D6" w:rsidP="008144D6">
            <w:pPr>
              <w:rPr>
                <w:rFonts w:ascii="Arial" w:hAnsi="Arial" w:cs="Arial"/>
                <w:sz w:val="16"/>
                <w:szCs w:val="16"/>
              </w:rPr>
            </w:pPr>
            <w:r w:rsidRPr="0048078F">
              <w:rPr>
                <w:rFonts w:ascii="Arial" w:hAnsi="Arial" w:cs="Arial"/>
                <w:sz w:val="16"/>
                <w:szCs w:val="16"/>
              </w:rPr>
              <w:t>RP-121113</w:t>
            </w:r>
          </w:p>
        </w:tc>
        <w:tc>
          <w:tcPr>
            <w:tcW w:w="567" w:type="dxa"/>
            <w:gridSpan w:val="2"/>
            <w:shd w:val="solid" w:color="FFFFFF" w:fill="auto"/>
          </w:tcPr>
          <w:p w14:paraId="10C3A03D" w14:textId="77777777" w:rsidR="008144D6" w:rsidRPr="0048078F" w:rsidRDefault="008144D6" w:rsidP="008144D6">
            <w:pPr>
              <w:rPr>
                <w:rFonts w:ascii="Arial" w:hAnsi="Arial" w:cs="Arial"/>
                <w:sz w:val="16"/>
                <w:szCs w:val="16"/>
              </w:rPr>
            </w:pPr>
            <w:r w:rsidRPr="0048078F">
              <w:rPr>
                <w:rFonts w:ascii="Arial" w:hAnsi="Arial" w:cs="Arial"/>
                <w:sz w:val="16"/>
                <w:szCs w:val="16"/>
              </w:rPr>
              <w:t>0351</w:t>
            </w:r>
          </w:p>
        </w:tc>
        <w:tc>
          <w:tcPr>
            <w:tcW w:w="426" w:type="dxa"/>
            <w:gridSpan w:val="2"/>
            <w:shd w:val="solid" w:color="FFFFFF" w:fill="auto"/>
          </w:tcPr>
          <w:p w14:paraId="3BE6FD8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79A0FAC" w14:textId="77777777" w:rsidR="008144D6" w:rsidRPr="0048078F" w:rsidRDefault="008144D6" w:rsidP="008144D6">
            <w:pPr>
              <w:rPr>
                <w:rFonts w:ascii="Arial" w:hAnsi="Arial" w:cs="Arial"/>
                <w:sz w:val="16"/>
                <w:szCs w:val="16"/>
              </w:rPr>
            </w:pPr>
            <w:r w:rsidRPr="0048078F">
              <w:rPr>
                <w:rFonts w:ascii="Arial" w:hAnsi="Arial" w:cs="Arial"/>
                <w:sz w:val="16"/>
                <w:szCs w:val="16"/>
              </w:rPr>
              <w:t>Extension of cell configurations for Carrier Aggregation</w:t>
            </w:r>
          </w:p>
        </w:tc>
        <w:tc>
          <w:tcPr>
            <w:tcW w:w="415" w:type="dxa"/>
            <w:gridSpan w:val="2"/>
            <w:shd w:val="solid" w:color="FFFFFF" w:fill="auto"/>
          </w:tcPr>
          <w:p w14:paraId="5C58003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70D29CE"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0F0985ED"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7B639083" w14:textId="77777777" w:rsidR="008144D6" w:rsidRPr="0048078F" w:rsidRDefault="008144D6" w:rsidP="008144D6">
            <w:pPr>
              <w:rPr>
                <w:rFonts w:ascii="Arial" w:hAnsi="Arial" w:cs="Arial"/>
                <w:sz w:val="16"/>
                <w:szCs w:val="16"/>
              </w:rPr>
            </w:pPr>
            <w:r w:rsidRPr="0048078F">
              <w:rPr>
                <w:rFonts w:ascii="Arial" w:hAnsi="Arial" w:cs="Arial"/>
                <w:sz w:val="16"/>
                <w:szCs w:val="16"/>
              </w:rPr>
              <w:t>R5-123751</w:t>
            </w:r>
          </w:p>
        </w:tc>
      </w:tr>
      <w:tr w:rsidR="008144D6" w:rsidRPr="0048078F" w14:paraId="7B6B7539" w14:textId="77777777" w:rsidTr="008144D6">
        <w:trPr>
          <w:gridAfter w:val="1"/>
          <w:wAfter w:w="21" w:type="dxa"/>
          <w:jc w:val="center"/>
        </w:trPr>
        <w:tc>
          <w:tcPr>
            <w:tcW w:w="638" w:type="dxa"/>
            <w:gridSpan w:val="2"/>
            <w:shd w:val="solid" w:color="FFFFFF" w:fill="auto"/>
          </w:tcPr>
          <w:p w14:paraId="20A427B4"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5493F3F7" w14:textId="77777777" w:rsidR="008144D6" w:rsidRPr="0048078F" w:rsidRDefault="008144D6" w:rsidP="008144D6">
            <w:pPr>
              <w:rPr>
                <w:rFonts w:ascii="Arial" w:hAnsi="Arial" w:cs="Arial"/>
                <w:sz w:val="16"/>
                <w:szCs w:val="16"/>
              </w:rPr>
            </w:pPr>
            <w:r w:rsidRPr="0048078F">
              <w:rPr>
                <w:rFonts w:ascii="Arial" w:hAnsi="Arial" w:cs="Arial"/>
                <w:sz w:val="16"/>
                <w:szCs w:val="16"/>
              </w:rPr>
              <w:t>RP-121113</w:t>
            </w:r>
          </w:p>
        </w:tc>
        <w:tc>
          <w:tcPr>
            <w:tcW w:w="567" w:type="dxa"/>
            <w:gridSpan w:val="2"/>
            <w:shd w:val="solid" w:color="FFFFFF" w:fill="auto"/>
          </w:tcPr>
          <w:p w14:paraId="4B0320D3" w14:textId="77777777" w:rsidR="008144D6" w:rsidRPr="0048078F" w:rsidRDefault="008144D6" w:rsidP="008144D6">
            <w:pPr>
              <w:rPr>
                <w:rFonts w:ascii="Arial" w:hAnsi="Arial" w:cs="Arial"/>
                <w:sz w:val="16"/>
                <w:szCs w:val="16"/>
              </w:rPr>
            </w:pPr>
            <w:r w:rsidRPr="0048078F">
              <w:rPr>
                <w:rFonts w:ascii="Arial" w:hAnsi="Arial" w:cs="Arial"/>
                <w:sz w:val="16"/>
                <w:szCs w:val="16"/>
              </w:rPr>
              <w:t>0352</w:t>
            </w:r>
          </w:p>
        </w:tc>
        <w:tc>
          <w:tcPr>
            <w:tcW w:w="426" w:type="dxa"/>
            <w:gridSpan w:val="2"/>
            <w:shd w:val="solid" w:color="FFFFFF" w:fill="auto"/>
          </w:tcPr>
          <w:p w14:paraId="520F0D2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6795EFA" w14:textId="77777777" w:rsidR="008144D6" w:rsidRPr="0048078F" w:rsidRDefault="008144D6" w:rsidP="008144D6">
            <w:pPr>
              <w:rPr>
                <w:rFonts w:ascii="Arial" w:hAnsi="Arial" w:cs="Arial"/>
                <w:sz w:val="16"/>
                <w:szCs w:val="16"/>
              </w:rPr>
            </w:pPr>
            <w:r w:rsidRPr="0048078F">
              <w:rPr>
                <w:rFonts w:ascii="Arial" w:hAnsi="Arial" w:cs="Arial"/>
                <w:sz w:val="16"/>
                <w:szCs w:val="16"/>
              </w:rPr>
              <w:t>Maximum number of cells simultaneously used in Carrier Aggregation test cases</w:t>
            </w:r>
          </w:p>
        </w:tc>
        <w:tc>
          <w:tcPr>
            <w:tcW w:w="415" w:type="dxa"/>
            <w:gridSpan w:val="2"/>
            <w:shd w:val="solid" w:color="FFFFFF" w:fill="auto"/>
          </w:tcPr>
          <w:p w14:paraId="193D585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171D771"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6762F6D8"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5AA4B2C7" w14:textId="77777777" w:rsidR="008144D6" w:rsidRPr="0048078F" w:rsidRDefault="008144D6" w:rsidP="008144D6">
            <w:pPr>
              <w:rPr>
                <w:rFonts w:ascii="Arial" w:hAnsi="Arial" w:cs="Arial"/>
                <w:sz w:val="16"/>
                <w:szCs w:val="16"/>
              </w:rPr>
            </w:pPr>
            <w:r w:rsidRPr="0048078F">
              <w:rPr>
                <w:rFonts w:ascii="Arial" w:hAnsi="Arial" w:cs="Arial"/>
                <w:sz w:val="16"/>
                <w:szCs w:val="16"/>
              </w:rPr>
              <w:t>R5-123752</w:t>
            </w:r>
          </w:p>
        </w:tc>
      </w:tr>
      <w:tr w:rsidR="008144D6" w:rsidRPr="0048078F" w14:paraId="5D4B5D66" w14:textId="77777777" w:rsidTr="008144D6">
        <w:trPr>
          <w:gridAfter w:val="1"/>
          <w:wAfter w:w="21" w:type="dxa"/>
          <w:jc w:val="center"/>
        </w:trPr>
        <w:tc>
          <w:tcPr>
            <w:tcW w:w="638" w:type="dxa"/>
            <w:gridSpan w:val="2"/>
            <w:shd w:val="solid" w:color="FFFFFF" w:fill="auto"/>
          </w:tcPr>
          <w:p w14:paraId="647D125A"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2D35F045" w14:textId="77777777" w:rsidR="008144D6" w:rsidRPr="0048078F" w:rsidRDefault="008144D6" w:rsidP="008144D6">
            <w:pPr>
              <w:rPr>
                <w:rFonts w:ascii="Arial" w:hAnsi="Arial" w:cs="Arial"/>
                <w:sz w:val="16"/>
                <w:szCs w:val="16"/>
              </w:rPr>
            </w:pPr>
            <w:r w:rsidRPr="0048078F">
              <w:rPr>
                <w:rFonts w:ascii="Arial" w:hAnsi="Arial" w:cs="Arial"/>
                <w:sz w:val="16"/>
                <w:szCs w:val="16"/>
              </w:rPr>
              <w:t>RP-121098</w:t>
            </w:r>
          </w:p>
        </w:tc>
        <w:tc>
          <w:tcPr>
            <w:tcW w:w="567" w:type="dxa"/>
            <w:gridSpan w:val="2"/>
            <w:shd w:val="solid" w:color="FFFFFF" w:fill="auto"/>
          </w:tcPr>
          <w:p w14:paraId="094F5E49" w14:textId="77777777" w:rsidR="008144D6" w:rsidRPr="0048078F" w:rsidRDefault="008144D6" w:rsidP="008144D6">
            <w:pPr>
              <w:rPr>
                <w:rFonts w:ascii="Arial" w:hAnsi="Arial" w:cs="Arial"/>
                <w:sz w:val="16"/>
                <w:szCs w:val="16"/>
              </w:rPr>
            </w:pPr>
            <w:r w:rsidRPr="0048078F">
              <w:rPr>
                <w:rFonts w:ascii="Arial" w:hAnsi="Arial" w:cs="Arial"/>
                <w:sz w:val="16"/>
                <w:szCs w:val="16"/>
              </w:rPr>
              <w:t>0353</w:t>
            </w:r>
          </w:p>
        </w:tc>
        <w:tc>
          <w:tcPr>
            <w:tcW w:w="426" w:type="dxa"/>
            <w:gridSpan w:val="2"/>
            <w:shd w:val="solid" w:color="FFFFFF" w:fill="auto"/>
          </w:tcPr>
          <w:p w14:paraId="44E0DA7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12A70DC"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default MSPL and MLPL contents in Test UICC</w:t>
            </w:r>
          </w:p>
        </w:tc>
        <w:tc>
          <w:tcPr>
            <w:tcW w:w="415" w:type="dxa"/>
            <w:gridSpan w:val="2"/>
            <w:shd w:val="solid" w:color="FFFFFF" w:fill="auto"/>
          </w:tcPr>
          <w:p w14:paraId="5438690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3225232"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26B7F187"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79B985B5" w14:textId="77777777" w:rsidR="008144D6" w:rsidRPr="0048078F" w:rsidRDefault="008144D6" w:rsidP="008144D6">
            <w:pPr>
              <w:rPr>
                <w:rFonts w:ascii="Arial" w:hAnsi="Arial" w:cs="Arial"/>
                <w:sz w:val="16"/>
                <w:szCs w:val="16"/>
              </w:rPr>
            </w:pPr>
            <w:r w:rsidRPr="0048078F">
              <w:rPr>
                <w:rFonts w:ascii="Arial" w:hAnsi="Arial" w:cs="Arial"/>
                <w:sz w:val="16"/>
                <w:szCs w:val="16"/>
              </w:rPr>
              <w:t>R5-123767</w:t>
            </w:r>
          </w:p>
        </w:tc>
      </w:tr>
      <w:tr w:rsidR="008144D6" w:rsidRPr="0048078F" w14:paraId="4846BFEA" w14:textId="77777777" w:rsidTr="008144D6">
        <w:trPr>
          <w:gridAfter w:val="1"/>
          <w:wAfter w:w="21" w:type="dxa"/>
          <w:jc w:val="center"/>
        </w:trPr>
        <w:tc>
          <w:tcPr>
            <w:tcW w:w="638" w:type="dxa"/>
            <w:gridSpan w:val="2"/>
            <w:shd w:val="solid" w:color="FFFFFF" w:fill="auto"/>
          </w:tcPr>
          <w:p w14:paraId="2F4AFA95" w14:textId="77777777" w:rsidR="008144D6" w:rsidRPr="0048078F" w:rsidRDefault="008144D6" w:rsidP="008144D6">
            <w:pPr>
              <w:rPr>
                <w:rFonts w:ascii="Arial" w:hAnsi="Arial" w:cs="Arial"/>
                <w:sz w:val="16"/>
                <w:szCs w:val="16"/>
              </w:rPr>
            </w:pPr>
            <w:r w:rsidRPr="0048078F">
              <w:rPr>
                <w:rFonts w:ascii="Arial" w:hAnsi="Arial" w:cs="Arial"/>
                <w:sz w:val="16"/>
                <w:szCs w:val="16"/>
              </w:rPr>
              <w:t>RP#57</w:t>
            </w:r>
          </w:p>
        </w:tc>
        <w:tc>
          <w:tcPr>
            <w:tcW w:w="1134" w:type="dxa"/>
            <w:gridSpan w:val="2"/>
            <w:shd w:val="solid" w:color="FFFFFF" w:fill="auto"/>
          </w:tcPr>
          <w:p w14:paraId="6A7BE883" w14:textId="77777777" w:rsidR="008144D6" w:rsidRPr="0048078F" w:rsidRDefault="008144D6" w:rsidP="008144D6">
            <w:pPr>
              <w:rPr>
                <w:rFonts w:ascii="Arial" w:hAnsi="Arial" w:cs="Arial"/>
                <w:sz w:val="16"/>
                <w:szCs w:val="16"/>
              </w:rPr>
            </w:pPr>
            <w:r w:rsidRPr="0048078F">
              <w:rPr>
                <w:rFonts w:ascii="Arial" w:hAnsi="Arial" w:cs="Arial"/>
                <w:sz w:val="16"/>
                <w:szCs w:val="16"/>
              </w:rPr>
              <w:t>RP-121113</w:t>
            </w:r>
          </w:p>
        </w:tc>
        <w:tc>
          <w:tcPr>
            <w:tcW w:w="567" w:type="dxa"/>
            <w:gridSpan w:val="2"/>
            <w:shd w:val="solid" w:color="FFFFFF" w:fill="auto"/>
          </w:tcPr>
          <w:p w14:paraId="2E93E73F" w14:textId="77777777" w:rsidR="008144D6" w:rsidRPr="0048078F" w:rsidRDefault="008144D6" w:rsidP="008144D6">
            <w:pPr>
              <w:rPr>
                <w:rFonts w:ascii="Arial" w:hAnsi="Arial" w:cs="Arial"/>
                <w:sz w:val="16"/>
                <w:szCs w:val="16"/>
              </w:rPr>
            </w:pPr>
            <w:r w:rsidRPr="0048078F">
              <w:rPr>
                <w:rFonts w:ascii="Arial" w:hAnsi="Arial" w:cs="Arial"/>
                <w:sz w:val="16"/>
                <w:szCs w:val="16"/>
              </w:rPr>
              <w:t>0354</w:t>
            </w:r>
          </w:p>
        </w:tc>
        <w:tc>
          <w:tcPr>
            <w:tcW w:w="426" w:type="dxa"/>
            <w:gridSpan w:val="2"/>
            <w:shd w:val="solid" w:color="FFFFFF" w:fill="auto"/>
          </w:tcPr>
          <w:p w14:paraId="7B1B26D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BACEBFA"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the CA test state references</w:t>
            </w:r>
          </w:p>
        </w:tc>
        <w:tc>
          <w:tcPr>
            <w:tcW w:w="415" w:type="dxa"/>
            <w:gridSpan w:val="2"/>
            <w:shd w:val="solid" w:color="FFFFFF" w:fill="auto"/>
          </w:tcPr>
          <w:p w14:paraId="13E5BDC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FAD1FC0" w14:textId="77777777" w:rsidR="008144D6" w:rsidRPr="0048078F" w:rsidRDefault="008144D6" w:rsidP="008144D6">
            <w:pPr>
              <w:rPr>
                <w:rFonts w:ascii="Arial" w:hAnsi="Arial" w:cs="Arial"/>
                <w:sz w:val="16"/>
                <w:szCs w:val="16"/>
              </w:rPr>
            </w:pPr>
            <w:r w:rsidRPr="0048078F">
              <w:rPr>
                <w:rFonts w:ascii="Arial" w:hAnsi="Arial" w:cs="Arial"/>
                <w:sz w:val="16"/>
                <w:szCs w:val="16"/>
              </w:rPr>
              <w:t>10.1.0</w:t>
            </w:r>
          </w:p>
        </w:tc>
        <w:tc>
          <w:tcPr>
            <w:tcW w:w="708" w:type="dxa"/>
            <w:gridSpan w:val="2"/>
            <w:shd w:val="solid" w:color="FFFFFF" w:fill="auto"/>
          </w:tcPr>
          <w:p w14:paraId="5FA80102"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1033" w:type="dxa"/>
            <w:gridSpan w:val="2"/>
            <w:shd w:val="solid" w:color="FFFFFF" w:fill="auto"/>
          </w:tcPr>
          <w:p w14:paraId="4B3B9818" w14:textId="77777777" w:rsidR="008144D6" w:rsidRPr="0048078F" w:rsidRDefault="008144D6" w:rsidP="008144D6">
            <w:pPr>
              <w:rPr>
                <w:rFonts w:ascii="Arial" w:hAnsi="Arial" w:cs="Arial"/>
                <w:sz w:val="16"/>
                <w:szCs w:val="16"/>
              </w:rPr>
            </w:pPr>
            <w:r w:rsidRPr="0048078F">
              <w:rPr>
                <w:rFonts w:ascii="Arial" w:hAnsi="Arial" w:cs="Arial"/>
                <w:sz w:val="16"/>
                <w:szCs w:val="16"/>
              </w:rPr>
              <w:t>R5-123949</w:t>
            </w:r>
          </w:p>
        </w:tc>
      </w:tr>
      <w:tr w:rsidR="008144D6" w:rsidRPr="0048078F" w14:paraId="7CA8E70A" w14:textId="77777777" w:rsidTr="008144D6">
        <w:trPr>
          <w:gridAfter w:val="1"/>
          <w:wAfter w:w="21" w:type="dxa"/>
          <w:jc w:val="center"/>
        </w:trPr>
        <w:tc>
          <w:tcPr>
            <w:tcW w:w="638" w:type="dxa"/>
            <w:gridSpan w:val="2"/>
            <w:shd w:val="solid" w:color="FFFFFF" w:fill="auto"/>
          </w:tcPr>
          <w:p w14:paraId="5D3D3CC3"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1150ECFE" w14:textId="77777777" w:rsidR="008144D6" w:rsidRPr="0048078F" w:rsidRDefault="008144D6" w:rsidP="008144D6">
            <w:pPr>
              <w:rPr>
                <w:rFonts w:ascii="Arial" w:hAnsi="Arial" w:cs="Arial"/>
                <w:sz w:val="16"/>
                <w:szCs w:val="16"/>
              </w:rPr>
            </w:pPr>
            <w:r w:rsidRPr="0048078F">
              <w:rPr>
                <w:rFonts w:ascii="Arial" w:hAnsi="Arial" w:cs="Arial"/>
                <w:sz w:val="16"/>
                <w:szCs w:val="16"/>
              </w:rPr>
              <w:t>RP-121681</w:t>
            </w:r>
          </w:p>
        </w:tc>
        <w:tc>
          <w:tcPr>
            <w:tcW w:w="567" w:type="dxa"/>
            <w:gridSpan w:val="2"/>
            <w:shd w:val="solid" w:color="FFFFFF" w:fill="auto"/>
          </w:tcPr>
          <w:p w14:paraId="68A0922E" w14:textId="77777777" w:rsidR="008144D6" w:rsidRPr="0048078F" w:rsidRDefault="008144D6" w:rsidP="008144D6">
            <w:pPr>
              <w:rPr>
                <w:rFonts w:ascii="Arial" w:hAnsi="Arial" w:cs="Arial"/>
                <w:sz w:val="16"/>
                <w:szCs w:val="16"/>
              </w:rPr>
            </w:pPr>
            <w:r w:rsidRPr="0048078F">
              <w:rPr>
                <w:rFonts w:ascii="Arial" w:hAnsi="Arial" w:cs="Arial"/>
                <w:sz w:val="16"/>
                <w:szCs w:val="16"/>
              </w:rPr>
              <w:t>0356</w:t>
            </w:r>
          </w:p>
        </w:tc>
        <w:tc>
          <w:tcPr>
            <w:tcW w:w="426" w:type="dxa"/>
            <w:gridSpan w:val="2"/>
            <w:shd w:val="solid" w:color="FFFFFF" w:fill="auto"/>
          </w:tcPr>
          <w:p w14:paraId="7314DA9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2135BBB"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new connection diagram for UL-MIMO testing</w:t>
            </w:r>
          </w:p>
        </w:tc>
        <w:tc>
          <w:tcPr>
            <w:tcW w:w="415" w:type="dxa"/>
            <w:gridSpan w:val="2"/>
            <w:shd w:val="solid" w:color="FFFFFF" w:fill="auto"/>
          </w:tcPr>
          <w:p w14:paraId="3BB2CC4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554AF18"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2CCE05A2"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76BAF07D" w14:textId="77777777" w:rsidR="008144D6" w:rsidRPr="0048078F" w:rsidRDefault="008144D6" w:rsidP="008144D6">
            <w:pPr>
              <w:rPr>
                <w:rFonts w:ascii="Arial" w:hAnsi="Arial" w:cs="Arial"/>
                <w:sz w:val="16"/>
                <w:szCs w:val="16"/>
              </w:rPr>
            </w:pPr>
            <w:r w:rsidRPr="0048078F">
              <w:rPr>
                <w:rFonts w:ascii="Arial" w:hAnsi="Arial" w:cs="Arial"/>
                <w:sz w:val="16"/>
                <w:szCs w:val="16"/>
              </w:rPr>
              <w:t>R5-125107</w:t>
            </w:r>
          </w:p>
        </w:tc>
      </w:tr>
      <w:tr w:rsidR="008144D6" w:rsidRPr="0048078F" w14:paraId="0ED2C816" w14:textId="77777777" w:rsidTr="008144D6">
        <w:trPr>
          <w:gridAfter w:val="1"/>
          <w:wAfter w:w="21" w:type="dxa"/>
          <w:jc w:val="center"/>
        </w:trPr>
        <w:tc>
          <w:tcPr>
            <w:tcW w:w="638" w:type="dxa"/>
            <w:gridSpan w:val="2"/>
            <w:shd w:val="solid" w:color="FFFFFF" w:fill="auto"/>
          </w:tcPr>
          <w:p w14:paraId="76B45FBE"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00C9F8A2" w14:textId="77777777" w:rsidR="008144D6" w:rsidRPr="0048078F" w:rsidRDefault="008144D6" w:rsidP="008144D6">
            <w:pPr>
              <w:rPr>
                <w:rFonts w:ascii="Arial" w:hAnsi="Arial" w:cs="Arial"/>
                <w:sz w:val="16"/>
                <w:szCs w:val="16"/>
              </w:rPr>
            </w:pPr>
            <w:r w:rsidRPr="0048078F">
              <w:rPr>
                <w:rFonts w:ascii="Arial" w:hAnsi="Arial" w:cs="Arial"/>
                <w:sz w:val="16"/>
                <w:szCs w:val="16"/>
              </w:rPr>
              <w:t>RP-121659</w:t>
            </w:r>
          </w:p>
        </w:tc>
        <w:tc>
          <w:tcPr>
            <w:tcW w:w="567" w:type="dxa"/>
            <w:gridSpan w:val="2"/>
            <w:shd w:val="solid" w:color="FFFFFF" w:fill="auto"/>
          </w:tcPr>
          <w:p w14:paraId="5F541506" w14:textId="77777777" w:rsidR="008144D6" w:rsidRPr="0048078F" w:rsidRDefault="008144D6" w:rsidP="008144D6">
            <w:pPr>
              <w:rPr>
                <w:rFonts w:ascii="Arial" w:hAnsi="Arial" w:cs="Arial"/>
                <w:sz w:val="16"/>
                <w:szCs w:val="16"/>
              </w:rPr>
            </w:pPr>
            <w:r w:rsidRPr="0048078F">
              <w:rPr>
                <w:rFonts w:ascii="Arial" w:hAnsi="Arial" w:cs="Arial"/>
                <w:sz w:val="16"/>
                <w:szCs w:val="16"/>
              </w:rPr>
              <w:t>0357</w:t>
            </w:r>
          </w:p>
        </w:tc>
        <w:tc>
          <w:tcPr>
            <w:tcW w:w="426" w:type="dxa"/>
            <w:gridSpan w:val="2"/>
            <w:shd w:val="solid" w:color="FFFFFF" w:fill="auto"/>
          </w:tcPr>
          <w:p w14:paraId="37B76D8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2F1E45C"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test procedure sequence 6.4.2.7A for check that UE is camped on E-UTRAN cell upon mobility from another RAT</w:t>
            </w:r>
          </w:p>
        </w:tc>
        <w:tc>
          <w:tcPr>
            <w:tcW w:w="415" w:type="dxa"/>
            <w:gridSpan w:val="2"/>
            <w:shd w:val="solid" w:color="FFFFFF" w:fill="auto"/>
          </w:tcPr>
          <w:p w14:paraId="64D24AC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28AA3D4"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4BBBF46D"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049CCF8B" w14:textId="77777777" w:rsidR="008144D6" w:rsidRPr="0048078F" w:rsidRDefault="008144D6" w:rsidP="008144D6">
            <w:pPr>
              <w:rPr>
                <w:rFonts w:ascii="Arial" w:hAnsi="Arial" w:cs="Arial"/>
                <w:sz w:val="16"/>
                <w:szCs w:val="16"/>
              </w:rPr>
            </w:pPr>
            <w:r w:rsidRPr="0048078F">
              <w:rPr>
                <w:rFonts w:ascii="Arial" w:hAnsi="Arial" w:cs="Arial"/>
                <w:sz w:val="16"/>
                <w:szCs w:val="16"/>
              </w:rPr>
              <w:t>R5-125116</w:t>
            </w:r>
          </w:p>
        </w:tc>
      </w:tr>
      <w:tr w:rsidR="008144D6" w:rsidRPr="0048078F" w14:paraId="477E2E0A" w14:textId="77777777" w:rsidTr="008144D6">
        <w:trPr>
          <w:gridAfter w:val="1"/>
          <w:wAfter w:w="21" w:type="dxa"/>
          <w:jc w:val="center"/>
        </w:trPr>
        <w:tc>
          <w:tcPr>
            <w:tcW w:w="638" w:type="dxa"/>
            <w:gridSpan w:val="2"/>
            <w:shd w:val="solid" w:color="FFFFFF" w:fill="auto"/>
          </w:tcPr>
          <w:p w14:paraId="4752BD7F"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4C3C923E" w14:textId="77777777" w:rsidR="008144D6" w:rsidRPr="0048078F" w:rsidRDefault="008144D6" w:rsidP="008144D6">
            <w:pPr>
              <w:rPr>
                <w:rFonts w:ascii="Arial" w:hAnsi="Arial" w:cs="Arial"/>
                <w:sz w:val="16"/>
                <w:szCs w:val="16"/>
              </w:rPr>
            </w:pPr>
            <w:r w:rsidRPr="0048078F">
              <w:rPr>
                <w:rFonts w:ascii="Arial" w:hAnsi="Arial" w:cs="Arial"/>
                <w:sz w:val="16"/>
                <w:szCs w:val="16"/>
              </w:rPr>
              <w:t>RP-121677</w:t>
            </w:r>
          </w:p>
        </w:tc>
        <w:tc>
          <w:tcPr>
            <w:tcW w:w="567" w:type="dxa"/>
            <w:gridSpan w:val="2"/>
            <w:shd w:val="solid" w:color="FFFFFF" w:fill="auto"/>
          </w:tcPr>
          <w:p w14:paraId="4AC33DF2" w14:textId="77777777" w:rsidR="008144D6" w:rsidRPr="0048078F" w:rsidRDefault="008144D6" w:rsidP="008144D6">
            <w:pPr>
              <w:rPr>
                <w:rFonts w:ascii="Arial" w:hAnsi="Arial" w:cs="Arial"/>
                <w:sz w:val="16"/>
                <w:szCs w:val="16"/>
              </w:rPr>
            </w:pPr>
            <w:r w:rsidRPr="0048078F">
              <w:rPr>
                <w:rFonts w:ascii="Arial" w:hAnsi="Arial" w:cs="Arial"/>
                <w:sz w:val="16"/>
                <w:szCs w:val="16"/>
              </w:rPr>
              <w:t>0358</w:t>
            </w:r>
          </w:p>
        </w:tc>
        <w:tc>
          <w:tcPr>
            <w:tcW w:w="426" w:type="dxa"/>
            <w:gridSpan w:val="2"/>
            <w:shd w:val="solid" w:color="FFFFFF" w:fill="auto"/>
          </w:tcPr>
          <w:p w14:paraId="3F2C5C8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3E7A627"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connection diagrams for CA tests</w:t>
            </w:r>
          </w:p>
        </w:tc>
        <w:tc>
          <w:tcPr>
            <w:tcW w:w="415" w:type="dxa"/>
            <w:gridSpan w:val="2"/>
            <w:shd w:val="solid" w:color="FFFFFF" w:fill="auto"/>
          </w:tcPr>
          <w:p w14:paraId="08DDF59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6239060"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5D6689A4"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41BB3F74" w14:textId="77777777" w:rsidR="008144D6" w:rsidRPr="0048078F" w:rsidRDefault="008144D6" w:rsidP="008144D6">
            <w:pPr>
              <w:rPr>
                <w:rFonts w:ascii="Arial" w:hAnsi="Arial" w:cs="Arial"/>
                <w:sz w:val="16"/>
                <w:szCs w:val="16"/>
              </w:rPr>
            </w:pPr>
            <w:r w:rsidRPr="0048078F">
              <w:rPr>
                <w:rFonts w:ascii="Arial" w:hAnsi="Arial" w:cs="Arial"/>
                <w:sz w:val="16"/>
                <w:szCs w:val="16"/>
              </w:rPr>
              <w:t>R5-125187</w:t>
            </w:r>
          </w:p>
        </w:tc>
      </w:tr>
      <w:tr w:rsidR="008144D6" w:rsidRPr="0048078F" w14:paraId="001F2306" w14:textId="77777777" w:rsidTr="008144D6">
        <w:trPr>
          <w:gridAfter w:val="1"/>
          <w:wAfter w:w="21" w:type="dxa"/>
          <w:jc w:val="center"/>
        </w:trPr>
        <w:tc>
          <w:tcPr>
            <w:tcW w:w="638" w:type="dxa"/>
            <w:gridSpan w:val="2"/>
            <w:shd w:val="solid" w:color="FFFFFF" w:fill="auto"/>
          </w:tcPr>
          <w:p w14:paraId="4EB91ADC"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2E4852F9" w14:textId="77777777" w:rsidR="008144D6" w:rsidRPr="0048078F" w:rsidRDefault="008144D6" w:rsidP="008144D6">
            <w:pPr>
              <w:rPr>
                <w:rFonts w:ascii="Arial" w:hAnsi="Arial" w:cs="Arial"/>
                <w:sz w:val="16"/>
                <w:szCs w:val="16"/>
              </w:rPr>
            </w:pPr>
            <w:r w:rsidRPr="0048078F">
              <w:rPr>
                <w:rFonts w:ascii="Arial" w:hAnsi="Arial" w:cs="Arial"/>
                <w:sz w:val="16"/>
                <w:szCs w:val="16"/>
              </w:rPr>
              <w:t>RP-121685</w:t>
            </w:r>
          </w:p>
        </w:tc>
        <w:tc>
          <w:tcPr>
            <w:tcW w:w="567" w:type="dxa"/>
            <w:gridSpan w:val="2"/>
            <w:shd w:val="solid" w:color="FFFFFF" w:fill="auto"/>
          </w:tcPr>
          <w:p w14:paraId="27A3E743" w14:textId="77777777" w:rsidR="008144D6" w:rsidRPr="0048078F" w:rsidRDefault="008144D6" w:rsidP="008144D6">
            <w:pPr>
              <w:rPr>
                <w:rFonts w:ascii="Arial" w:hAnsi="Arial" w:cs="Arial"/>
                <w:sz w:val="16"/>
                <w:szCs w:val="16"/>
              </w:rPr>
            </w:pPr>
            <w:r w:rsidRPr="0048078F">
              <w:rPr>
                <w:rFonts w:ascii="Arial" w:hAnsi="Arial" w:cs="Arial"/>
                <w:sz w:val="16"/>
                <w:szCs w:val="16"/>
              </w:rPr>
              <w:t>0359</w:t>
            </w:r>
          </w:p>
        </w:tc>
        <w:tc>
          <w:tcPr>
            <w:tcW w:w="426" w:type="dxa"/>
            <w:gridSpan w:val="2"/>
            <w:shd w:val="solid" w:color="FFFFFF" w:fill="auto"/>
          </w:tcPr>
          <w:p w14:paraId="55EBAFC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DC37F92"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default message contents for ESM NOTIFICATION message</w:t>
            </w:r>
          </w:p>
        </w:tc>
        <w:tc>
          <w:tcPr>
            <w:tcW w:w="415" w:type="dxa"/>
            <w:gridSpan w:val="2"/>
            <w:shd w:val="solid" w:color="FFFFFF" w:fill="auto"/>
          </w:tcPr>
          <w:p w14:paraId="6001DDC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2A6F28A"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19B375A5"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14B508CB" w14:textId="77777777" w:rsidR="008144D6" w:rsidRPr="0048078F" w:rsidRDefault="008144D6" w:rsidP="008144D6">
            <w:pPr>
              <w:rPr>
                <w:rFonts w:ascii="Arial" w:hAnsi="Arial" w:cs="Arial"/>
                <w:sz w:val="16"/>
                <w:szCs w:val="16"/>
              </w:rPr>
            </w:pPr>
            <w:r w:rsidRPr="0048078F">
              <w:rPr>
                <w:rFonts w:ascii="Arial" w:hAnsi="Arial" w:cs="Arial"/>
                <w:sz w:val="16"/>
                <w:szCs w:val="16"/>
              </w:rPr>
              <w:t>R5-125219</w:t>
            </w:r>
          </w:p>
        </w:tc>
      </w:tr>
      <w:tr w:rsidR="008144D6" w:rsidRPr="0048078F" w14:paraId="1208908C" w14:textId="77777777" w:rsidTr="008144D6">
        <w:trPr>
          <w:gridAfter w:val="1"/>
          <w:wAfter w:w="21" w:type="dxa"/>
          <w:jc w:val="center"/>
        </w:trPr>
        <w:tc>
          <w:tcPr>
            <w:tcW w:w="638" w:type="dxa"/>
            <w:gridSpan w:val="2"/>
            <w:shd w:val="solid" w:color="FFFFFF" w:fill="auto"/>
          </w:tcPr>
          <w:p w14:paraId="458F5766"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2718C311" w14:textId="77777777" w:rsidR="008144D6" w:rsidRPr="0048078F" w:rsidRDefault="008144D6" w:rsidP="008144D6">
            <w:pPr>
              <w:rPr>
                <w:rFonts w:ascii="Arial" w:hAnsi="Arial" w:cs="Arial"/>
                <w:sz w:val="16"/>
                <w:szCs w:val="16"/>
              </w:rPr>
            </w:pPr>
            <w:r w:rsidRPr="0048078F">
              <w:rPr>
                <w:rFonts w:ascii="Arial" w:hAnsi="Arial" w:cs="Arial"/>
                <w:sz w:val="16"/>
                <w:szCs w:val="16"/>
              </w:rPr>
              <w:t>RP-121659</w:t>
            </w:r>
          </w:p>
        </w:tc>
        <w:tc>
          <w:tcPr>
            <w:tcW w:w="567" w:type="dxa"/>
            <w:gridSpan w:val="2"/>
            <w:shd w:val="solid" w:color="FFFFFF" w:fill="auto"/>
          </w:tcPr>
          <w:p w14:paraId="7C003153" w14:textId="77777777" w:rsidR="008144D6" w:rsidRPr="0048078F" w:rsidRDefault="008144D6" w:rsidP="008144D6">
            <w:pPr>
              <w:rPr>
                <w:rFonts w:ascii="Arial" w:hAnsi="Arial" w:cs="Arial"/>
                <w:sz w:val="16"/>
                <w:szCs w:val="16"/>
              </w:rPr>
            </w:pPr>
            <w:r w:rsidRPr="0048078F">
              <w:rPr>
                <w:rFonts w:ascii="Arial" w:hAnsi="Arial" w:cs="Arial"/>
                <w:sz w:val="16"/>
                <w:szCs w:val="16"/>
              </w:rPr>
              <w:t>0360</w:t>
            </w:r>
          </w:p>
        </w:tc>
        <w:tc>
          <w:tcPr>
            <w:tcW w:w="426" w:type="dxa"/>
            <w:gridSpan w:val="2"/>
            <w:shd w:val="solid" w:color="FFFFFF" w:fill="auto"/>
          </w:tcPr>
          <w:p w14:paraId="2E71284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623E239" w14:textId="77777777" w:rsidR="008144D6" w:rsidRPr="0048078F" w:rsidRDefault="008144D6" w:rsidP="008144D6">
            <w:pPr>
              <w:rPr>
                <w:rFonts w:ascii="Arial" w:hAnsi="Arial" w:cs="Arial"/>
                <w:sz w:val="16"/>
                <w:szCs w:val="16"/>
              </w:rPr>
            </w:pPr>
            <w:r w:rsidRPr="0048078F">
              <w:rPr>
                <w:rFonts w:ascii="Arial" w:hAnsi="Arial" w:cs="Arial"/>
                <w:sz w:val="16"/>
                <w:szCs w:val="16"/>
              </w:rPr>
              <w:t>Modification of measurement configuration for UTRAN FDD SIG</w:t>
            </w:r>
          </w:p>
        </w:tc>
        <w:tc>
          <w:tcPr>
            <w:tcW w:w="415" w:type="dxa"/>
            <w:gridSpan w:val="2"/>
            <w:shd w:val="solid" w:color="FFFFFF" w:fill="auto"/>
          </w:tcPr>
          <w:p w14:paraId="69AA6CC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A1C512E"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3B633CB6"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691CD447" w14:textId="77777777" w:rsidR="008144D6" w:rsidRPr="0048078F" w:rsidRDefault="008144D6" w:rsidP="008144D6">
            <w:pPr>
              <w:rPr>
                <w:rFonts w:ascii="Arial" w:hAnsi="Arial" w:cs="Arial"/>
                <w:sz w:val="16"/>
                <w:szCs w:val="16"/>
              </w:rPr>
            </w:pPr>
            <w:r w:rsidRPr="0048078F">
              <w:rPr>
                <w:rFonts w:ascii="Arial" w:hAnsi="Arial" w:cs="Arial"/>
                <w:sz w:val="16"/>
                <w:szCs w:val="16"/>
              </w:rPr>
              <w:t>R5-125283</w:t>
            </w:r>
          </w:p>
        </w:tc>
      </w:tr>
      <w:tr w:rsidR="008144D6" w:rsidRPr="0048078F" w14:paraId="028DD666" w14:textId="77777777" w:rsidTr="008144D6">
        <w:trPr>
          <w:gridAfter w:val="1"/>
          <w:wAfter w:w="21" w:type="dxa"/>
          <w:jc w:val="center"/>
        </w:trPr>
        <w:tc>
          <w:tcPr>
            <w:tcW w:w="638" w:type="dxa"/>
            <w:gridSpan w:val="2"/>
            <w:shd w:val="solid" w:color="FFFFFF" w:fill="auto"/>
          </w:tcPr>
          <w:p w14:paraId="6D9DFBC9"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60D13F4F" w14:textId="77777777" w:rsidR="008144D6" w:rsidRPr="0048078F" w:rsidRDefault="008144D6" w:rsidP="008144D6">
            <w:pPr>
              <w:rPr>
                <w:rFonts w:ascii="Arial" w:hAnsi="Arial" w:cs="Arial"/>
                <w:sz w:val="16"/>
                <w:szCs w:val="16"/>
              </w:rPr>
            </w:pPr>
            <w:r w:rsidRPr="0048078F">
              <w:rPr>
                <w:rFonts w:ascii="Arial" w:hAnsi="Arial" w:cs="Arial"/>
                <w:sz w:val="16"/>
                <w:szCs w:val="16"/>
              </w:rPr>
              <w:t>RP-121659</w:t>
            </w:r>
          </w:p>
        </w:tc>
        <w:tc>
          <w:tcPr>
            <w:tcW w:w="567" w:type="dxa"/>
            <w:gridSpan w:val="2"/>
            <w:shd w:val="solid" w:color="FFFFFF" w:fill="auto"/>
          </w:tcPr>
          <w:p w14:paraId="5676AC1D" w14:textId="77777777" w:rsidR="008144D6" w:rsidRPr="0048078F" w:rsidRDefault="008144D6" w:rsidP="008144D6">
            <w:pPr>
              <w:rPr>
                <w:rFonts w:ascii="Arial" w:hAnsi="Arial" w:cs="Arial"/>
                <w:sz w:val="16"/>
                <w:szCs w:val="16"/>
              </w:rPr>
            </w:pPr>
            <w:r w:rsidRPr="0048078F">
              <w:rPr>
                <w:rFonts w:ascii="Arial" w:hAnsi="Arial" w:cs="Arial"/>
                <w:sz w:val="16"/>
                <w:szCs w:val="16"/>
              </w:rPr>
              <w:t>0361</w:t>
            </w:r>
          </w:p>
        </w:tc>
        <w:tc>
          <w:tcPr>
            <w:tcW w:w="426" w:type="dxa"/>
            <w:gridSpan w:val="2"/>
            <w:shd w:val="solid" w:color="FFFFFF" w:fill="auto"/>
          </w:tcPr>
          <w:p w14:paraId="21B5BC6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408F25D" w14:textId="77777777" w:rsidR="008144D6" w:rsidRPr="0048078F" w:rsidRDefault="008144D6" w:rsidP="008144D6">
            <w:pPr>
              <w:rPr>
                <w:rFonts w:ascii="Arial" w:hAnsi="Arial" w:cs="Arial"/>
                <w:sz w:val="16"/>
                <w:szCs w:val="16"/>
              </w:rPr>
            </w:pPr>
            <w:r w:rsidRPr="0048078F">
              <w:rPr>
                <w:rFonts w:ascii="Arial" w:hAnsi="Arial" w:cs="Arial"/>
                <w:sz w:val="16"/>
                <w:szCs w:val="16"/>
              </w:rPr>
              <w:t>Clarification of table 6.6.2-1</w:t>
            </w:r>
          </w:p>
        </w:tc>
        <w:tc>
          <w:tcPr>
            <w:tcW w:w="415" w:type="dxa"/>
            <w:gridSpan w:val="2"/>
            <w:shd w:val="solid" w:color="FFFFFF" w:fill="auto"/>
          </w:tcPr>
          <w:p w14:paraId="7646AFC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0D33965"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124D9D27"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4692A341" w14:textId="77777777" w:rsidR="008144D6" w:rsidRPr="0048078F" w:rsidRDefault="008144D6" w:rsidP="008144D6">
            <w:pPr>
              <w:rPr>
                <w:rFonts w:ascii="Arial" w:hAnsi="Arial" w:cs="Arial"/>
                <w:sz w:val="16"/>
                <w:szCs w:val="16"/>
              </w:rPr>
            </w:pPr>
            <w:r w:rsidRPr="0048078F">
              <w:rPr>
                <w:rFonts w:ascii="Arial" w:hAnsi="Arial" w:cs="Arial"/>
                <w:sz w:val="16"/>
                <w:szCs w:val="16"/>
              </w:rPr>
              <w:t>R5-125287</w:t>
            </w:r>
          </w:p>
        </w:tc>
      </w:tr>
      <w:tr w:rsidR="008144D6" w:rsidRPr="0048078F" w14:paraId="3EC90E9D" w14:textId="77777777" w:rsidTr="008144D6">
        <w:trPr>
          <w:gridAfter w:val="1"/>
          <w:wAfter w:w="21" w:type="dxa"/>
          <w:jc w:val="center"/>
        </w:trPr>
        <w:tc>
          <w:tcPr>
            <w:tcW w:w="638" w:type="dxa"/>
            <w:gridSpan w:val="2"/>
            <w:shd w:val="solid" w:color="FFFFFF" w:fill="auto"/>
          </w:tcPr>
          <w:p w14:paraId="1666BC1B"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7E4B225C" w14:textId="77777777" w:rsidR="008144D6" w:rsidRPr="0048078F" w:rsidRDefault="008144D6" w:rsidP="008144D6">
            <w:pPr>
              <w:rPr>
                <w:rFonts w:ascii="Arial" w:hAnsi="Arial" w:cs="Arial"/>
                <w:sz w:val="16"/>
                <w:szCs w:val="16"/>
              </w:rPr>
            </w:pPr>
            <w:r w:rsidRPr="0048078F">
              <w:rPr>
                <w:rFonts w:ascii="Arial" w:hAnsi="Arial" w:cs="Arial"/>
                <w:sz w:val="16"/>
                <w:szCs w:val="16"/>
              </w:rPr>
              <w:t>RP-121656</w:t>
            </w:r>
          </w:p>
        </w:tc>
        <w:tc>
          <w:tcPr>
            <w:tcW w:w="567" w:type="dxa"/>
            <w:gridSpan w:val="2"/>
            <w:shd w:val="solid" w:color="FFFFFF" w:fill="auto"/>
          </w:tcPr>
          <w:p w14:paraId="2372305D" w14:textId="77777777" w:rsidR="008144D6" w:rsidRPr="0048078F" w:rsidRDefault="008144D6" w:rsidP="008144D6">
            <w:pPr>
              <w:rPr>
                <w:rFonts w:ascii="Arial" w:hAnsi="Arial" w:cs="Arial"/>
                <w:sz w:val="16"/>
                <w:szCs w:val="16"/>
              </w:rPr>
            </w:pPr>
            <w:r w:rsidRPr="0048078F">
              <w:rPr>
                <w:rFonts w:ascii="Arial" w:hAnsi="Arial" w:cs="Arial"/>
                <w:sz w:val="16"/>
                <w:szCs w:val="16"/>
              </w:rPr>
              <w:t>0362</w:t>
            </w:r>
          </w:p>
        </w:tc>
        <w:tc>
          <w:tcPr>
            <w:tcW w:w="426" w:type="dxa"/>
            <w:gridSpan w:val="2"/>
            <w:shd w:val="solid" w:color="FFFFFF" w:fill="auto"/>
          </w:tcPr>
          <w:p w14:paraId="6EB62CE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DE4D6C8"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channel bandwidth tested for E-UTRA FDD band 19</w:t>
            </w:r>
          </w:p>
        </w:tc>
        <w:tc>
          <w:tcPr>
            <w:tcW w:w="415" w:type="dxa"/>
            <w:gridSpan w:val="2"/>
            <w:shd w:val="solid" w:color="FFFFFF" w:fill="auto"/>
          </w:tcPr>
          <w:p w14:paraId="2F109A1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AF41942"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7179B597"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65386008" w14:textId="77777777" w:rsidR="008144D6" w:rsidRPr="0048078F" w:rsidRDefault="008144D6" w:rsidP="008144D6">
            <w:pPr>
              <w:rPr>
                <w:rFonts w:ascii="Arial" w:hAnsi="Arial" w:cs="Arial"/>
                <w:sz w:val="16"/>
                <w:szCs w:val="16"/>
              </w:rPr>
            </w:pPr>
            <w:r w:rsidRPr="0048078F">
              <w:rPr>
                <w:rFonts w:ascii="Arial" w:hAnsi="Arial" w:cs="Arial"/>
                <w:sz w:val="16"/>
                <w:szCs w:val="16"/>
              </w:rPr>
              <w:t>R5-125303</w:t>
            </w:r>
          </w:p>
        </w:tc>
      </w:tr>
      <w:tr w:rsidR="008144D6" w:rsidRPr="0048078F" w14:paraId="6F3D1BDB" w14:textId="77777777" w:rsidTr="008144D6">
        <w:trPr>
          <w:gridAfter w:val="1"/>
          <w:wAfter w:w="21" w:type="dxa"/>
          <w:jc w:val="center"/>
        </w:trPr>
        <w:tc>
          <w:tcPr>
            <w:tcW w:w="638" w:type="dxa"/>
            <w:gridSpan w:val="2"/>
            <w:shd w:val="solid" w:color="FFFFFF" w:fill="auto"/>
          </w:tcPr>
          <w:p w14:paraId="4242729A"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0A33686C" w14:textId="77777777" w:rsidR="008144D6" w:rsidRPr="0048078F" w:rsidRDefault="008144D6" w:rsidP="008144D6">
            <w:pPr>
              <w:rPr>
                <w:rFonts w:ascii="Arial" w:hAnsi="Arial" w:cs="Arial"/>
                <w:sz w:val="16"/>
                <w:szCs w:val="16"/>
              </w:rPr>
            </w:pPr>
            <w:r w:rsidRPr="0048078F">
              <w:rPr>
                <w:rFonts w:ascii="Arial" w:hAnsi="Arial" w:cs="Arial"/>
                <w:sz w:val="16"/>
                <w:szCs w:val="16"/>
              </w:rPr>
              <w:t>RP-121656</w:t>
            </w:r>
          </w:p>
        </w:tc>
        <w:tc>
          <w:tcPr>
            <w:tcW w:w="567" w:type="dxa"/>
            <w:gridSpan w:val="2"/>
            <w:shd w:val="solid" w:color="FFFFFF" w:fill="auto"/>
          </w:tcPr>
          <w:p w14:paraId="7139AEFA" w14:textId="77777777" w:rsidR="008144D6" w:rsidRPr="0048078F" w:rsidRDefault="008144D6" w:rsidP="008144D6">
            <w:pPr>
              <w:rPr>
                <w:rFonts w:ascii="Arial" w:hAnsi="Arial" w:cs="Arial"/>
                <w:sz w:val="16"/>
                <w:szCs w:val="16"/>
              </w:rPr>
            </w:pPr>
            <w:r w:rsidRPr="0048078F">
              <w:rPr>
                <w:rFonts w:ascii="Arial" w:hAnsi="Arial" w:cs="Arial"/>
                <w:sz w:val="16"/>
                <w:szCs w:val="16"/>
              </w:rPr>
              <w:t>0363</w:t>
            </w:r>
          </w:p>
        </w:tc>
        <w:tc>
          <w:tcPr>
            <w:tcW w:w="426" w:type="dxa"/>
            <w:gridSpan w:val="2"/>
            <w:shd w:val="solid" w:color="FFFFFF" w:fill="auto"/>
          </w:tcPr>
          <w:p w14:paraId="4CFAB26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89B879D"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circulator in connection diagrams</w:t>
            </w:r>
          </w:p>
        </w:tc>
        <w:tc>
          <w:tcPr>
            <w:tcW w:w="415" w:type="dxa"/>
            <w:gridSpan w:val="2"/>
            <w:shd w:val="solid" w:color="FFFFFF" w:fill="auto"/>
          </w:tcPr>
          <w:p w14:paraId="11AE7C9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DEE4534"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68E1DD5D"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3BF63431" w14:textId="77777777" w:rsidR="008144D6" w:rsidRPr="0048078F" w:rsidRDefault="008144D6" w:rsidP="008144D6">
            <w:pPr>
              <w:rPr>
                <w:rFonts w:ascii="Arial" w:hAnsi="Arial" w:cs="Arial"/>
                <w:sz w:val="16"/>
                <w:szCs w:val="16"/>
              </w:rPr>
            </w:pPr>
            <w:r w:rsidRPr="0048078F">
              <w:rPr>
                <w:rFonts w:ascii="Arial" w:hAnsi="Arial" w:cs="Arial"/>
                <w:sz w:val="16"/>
                <w:szCs w:val="16"/>
              </w:rPr>
              <w:t>R5-125370</w:t>
            </w:r>
          </w:p>
        </w:tc>
      </w:tr>
      <w:tr w:rsidR="008144D6" w:rsidRPr="0048078F" w14:paraId="68E04725" w14:textId="77777777" w:rsidTr="008144D6">
        <w:trPr>
          <w:gridAfter w:val="1"/>
          <w:wAfter w:w="21" w:type="dxa"/>
          <w:jc w:val="center"/>
        </w:trPr>
        <w:tc>
          <w:tcPr>
            <w:tcW w:w="638" w:type="dxa"/>
            <w:gridSpan w:val="2"/>
            <w:shd w:val="solid" w:color="FFFFFF" w:fill="auto"/>
          </w:tcPr>
          <w:p w14:paraId="16629B85"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5FF4F3A3" w14:textId="77777777" w:rsidR="008144D6" w:rsidRPr="0048078F" w:rsidRDefault="008144D6" w:rsidP="008144D6">
            <w:pPr>
              <w:rPr>
                <w:rFonts w:ascii="Arial" w:hAnsi="Arial" w:cs="Arial"/>
                <w:sz w:val="16"/>
                <w:szCs w:val="16"/>
              </w:rPr>
            </w:pPr>
            <w:r w:rsidRPr="0048078F">
              <w:rPr>
                <w:rFonts w:ascii="Arial" w:hAnsi="Arial" w:cs="Arial"/>
                <w:sz w:val="16"/>
                <w:szCs w:val="16"/>
              </w:rPr>
              <w:t>RP-121656</w:t>
            </w:r>
          </w:p>
        </w:tc>
        <w:tc>
          <w:tcPr>
            <w:tcW w:w="567" w:type="dxa"/>
            <w:gridSpan w:val="2"/>
            <w:shd w:val="solid" w:color="FFFFFF" w:fill="auto"/>
          </w:tcPr>
          <w:p w14:paraId="5333A881" w14:textId="77777777" w:rsidR="008144D6" w:rsidRPr="0048078F" w:rsidRDefault="008144D6" w:rsidP="008144D6">
            <w:pPr>
              <w:rPr>
                <w:rFonts w:ascii="Arial" w:hAnsi="Arial" w:cs="Arial"/>
                <w:sz w:val="16"/>
                <w:szCs w:val="16"/>
              </w:rPr>
            </w:pPr>
            <w:r w:rsidRPr="0048078F">
              <w:rPr>
                <w:rFonts w:ascii="Arial" w:hAnsi="Arial" w:cs="Arial"/>
                <w:sz w:val="16"/>
                <w:szCs w:val="16"/>
              </w:rPr>
              <w:t>0364</w:t>
            </w:r>
          </w:p>
        </w:tc>
        <w:tc>
          <w:tcPr>
            <w:tcW w:w="426" w:type="dxa"/>
            <w:gridSpan w:val="2"/>
            <w:shd w:val="solid" w:color="FFFFFF" w:fill="auto"/>
          </w:tcPr>
          <w:p w14:paraId="7FD4331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AB96F46"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test channel numbers for Band 26</w:t>
            </w:r>
          </w:p>
        </w:tc>
        <w:tc>
          <w:tcPr>
            <w:tcW w:w="415" w:type="dxa"/>
            <w:gridSpan w:val="2"/>
            <w:shd w:val="solid" w:color="FFFFFF" w:fill="auto"/>
          </w:tcPr>
          <w:p w14:paraId="06EE899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821A321"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0D7BD5B9"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62C2DE8A" w14:textId="77777777" w:rsidR="008144D6" w:rsidRPr="0048078F" w:rsidRDefault="008144D6" w:rsidP="008144D6">
            <w:pPr>
              <w:rPr>
                <w:rFonts w:ascii="Arial" w:hAnsi="Arial" w:cs="Arial"/>
                <w:sz w:val="16"/>
                <w:szCs w:val="16"/>
              </w:rPr>
            </w:pPr>
            <w:r w:rsidRPr="0048078F">
              <w:rPr>
                <w:rFonts w:ascii="Arial" w:hAnsi="Arial" w:cs="Arial"/>
                <w:sz w:val="16"/>
                <w:szCs w:val="16"/>
              </w:rPr>
              <w:t>R5-125372</w:t>
            </w:r>
          </w:p>
        </w:tc>
      </w:tr>
      <w:tr w:rsidR="008144D6" w:rsidRPr="0048078F" w14:paraId="23CC69D8" w14:textId="77777777" w:rsidTr="008144D6">
        <w:trPr>
          <w:gridAfter w:val="1"/>
          <w:wAfter w:w="21" w:type="dxa"/>
          <w:jc w:val="center"/>
        </w:trPr>
        <w:tc>
          <w:tcPr>
            <w:tcW w:w="638" w:type="dxa"/>
            <w:gridSpan w:val="2"/>
            <w:shd w:val="solid" w:color="FFFFFF" w:fill="auto"/>
          </w:tcPr>
          <w:p w14:paraId="7F164FAC"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15FB75A5" w14:textId="77777777" w:rsidR="008144D6" w:rsidRPr="0048078F" w:rsidRDefault="008144D6" w:rsidP="008144D6">
            <w:pPr>
              <w:rPr>
                <w:rFonts w:ascii="Arial" w:hAnsi="Arial" w:cs="Arial"/>
                <w:sz w:val="16"/>
                <w:szCs w:val="16"/>
              </w:rPr>
            </w:pPr>
            <w:r w:rsidRPr="0048078F">
              <w:rPr>
                <w:rFonts w:ascii="Arial" w:hAnsi="Arial" w:cs="Arial"/>
                <w:sz w:val="16"/>
                <w:szCs w:val="16"/>
              </w:rPr>
              <w:t>RP-121656</w:t>
            </w:r>
          </w:p>
        </w:tc>
        <w:tc>
          <w:tcPr>
            <w:tcW w:w="567" w:type="dxa"/>
            <w:gridSpan w:val="2"/>
            <w:shd w:val="solid" w:color="FFFFFF" w:fill="auto"/>
          </w:tcPr>
          <w:p w14:paraId="6ADCEDAA" w14:textId="77777777" w:rsidR="008144D6" w:rsidRPr="0048078F" w:rsidRDefault="008144D6" w:rsidP="008144D6">
            <w:pPr>
              <w:rPr>
                <w:rFonts w:ascii="Arial" w:hAnsi="Arial" w:cs="Arial"/>
                <w:sz w:val="16"/>
                <w:szCs w:val="16"/>
              </w:rPr>
            </w:pPr>
            <w:r w:rsidRPr="0048078F">
              <w:rPr>
                <w:rFonts w:ascii="Arial" w:hAnsi="Arial" w:cs="Arial"/>
                <w:sz w:val="16"/>
                <w:szCs w:val="16"/>
              </w:rPr>
              <w:t>0365</w:t>
            </w:r>
          </w:p>
        </w:tc>
        <w:tc>
          <w:tcPr>
            <w:tcW w:w="426" w:type="dxa"/>
            <w:gridSpan w:val="2"/>
            <w:shd w:val="solid" w:color="FFFFFF" w:fill="auto"/>
          </w:tcPr>
          <w:p w14:paraId="389691D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3659AFC"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Chw Bw Parameters for 1.4MHz and 3MHz</w:t>
            </w:r>
          </w:p>
        </w:tc>
        <w:tc>
          <w:tcPr>
            <w:tcW w:w="415" w:type="dxa"/>
            <w:gridSpan w:val="2"/>
            <w:shd w:val="solid" w:color="FFFFFF" w:fill="auto"/>
          </w:tcPr>
          <w:p w14:paraId="6BF759A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B37975E"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6EB6A512"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6FE79F05" w14:textId="77777777" w:rsidR="008144D6" w:rsidRPr="0048078F" w:rsidRDefault="008144D6" w:rsidP="008144D6">
            <w:pPr>
              <w:rPr>
                <w:rFonts w:ascii="Arial" w:hAnsi="Arial" w:cs="Arial"/>
                <w:sz w:val="16"/>
                <w:szCs w:val="16"/>
              </w:rPr>
            </w:pPr>
            <w:r w:rsidRPr="0048078F">
              <w:rPr>
                <w:rFonts w:ascii="Arial" w:hAnsi="Arial" w:cs="Arial"/>
                <w:sz w:val="16"/>
                <w:szCs w:val="16"/>
              </w:rPr>
              <w:t>R5-125373</w:t>
            </w:r>
          </w:p>
        </w:tc>
      </w:tr>
      <w:tr w:rsidR="008144D6" w:rsidRPr="0048078F" w14:paraId="50711B25" w14:textId="77777777" w:rsidTr="008144D6">
        <w:trPr>
          <w:gridAfter w:val="1"/>
          <w:wAfter w:w="21" w:type="dxa"/>
          <w:jc w:val="center"/>
        </w:trPr>
        <w:tc>
          <w:tcPr>
            <w:tcW w:w="638" w:type="dxa"/>
            <w:gridSpan w:val="2"/>
            <w:shd w:val="solid" w:color="FFFFFF" w:fill="auto"/>
          </w:tcPr>
          <w:p w14:paraId="74055404"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0B750169" w14:textId="77777777" w:rsidR="008144D6" w:rsidRPr="0048078F" w:rsidRDefault="008144D6" w:rsidP="008144D6">
            <w:pPr>
              <w:rPr>
                <w:rFonts w:ascii="Arial" w:hAnsi="Arial" w:cs="Arial"/>
                <w:sz w:val="16"/>
                <w:szCs w:val="16"/>
              </w:rPr>
            </w:pPr>
            <w:r w:rsidRPr="0048078F">
              <w:rPr>
                <w:rFonts w:ascii="Arial" w:hAnsi="Arial" w:cs="Arial"/>
                <w:sz w:val="16"/>
                <w:szCs w:val="16"/>
              </w:rPr>
              <w:t>RP-121659</w:t>
            </w:r>
          </w:p>
        </w:tc>
        <w:tc>
          <w:tcPr>
            <w:tcW w:w="567" w:type="dxa"/>
            <w:gridSpan w:val="2"/>
            <w:shd w:val="solid" w:color="FFFFFF" w:fill="auto"/>
          </w:tcPr>
          <w:p w14:paraId="22C3D89C" w14:textId="77777777" w:rsidR="008144D6" w:rsidRPr="0048078F" w:rsidRDefault="008144D6" w:rsidP="008144D6">
            <w:pPr>
              <w:rPr>
                <w:rFonts w:ascii="Arial" w:hAnsi="Arial" w:cs="Arial"/>
                <w:sz w:val="16"/>
                <w:szCs w:val="16"/>
              </w:rPr>
            </w:pPr>
            <w:r w:rsidRPr="0048078F">
              <w:rPr>
                <w:rFonts w:ascii="Arial" w:hAnsi="Arial" w:cs="Arial"/>
                <w:sz w:val="16"/>
                <w:szCs w:val="16"/>
              </w:rPr>
              <w:t>0366</w:t>
            </w:r>
          </w:p>
        </w:tc>
        <w:tc>
          <w:tcPr>
            <w:tcW w:w="426" w:type="dxa"/>
            <w:gridSpan w:val="2"/>
            <w:shd w:val="solid" w:color="FFFFFF" w:fill="auto"/>
          </w:tcPr>
          <w:p w14:paraId="4E59ACB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144C738"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4.5A.7</w:t>
            </w:r>
          </w:p>
        </w:tc>
        <w:tc>
          <w:tcPr>
            <w:tcW w:w="415" w:type="dxa"/>
            <w:gridSpan w:val="2"/>
            <w:shd w:val="solid" w:color="FFFFFF" w:fill="auto"/>
          </w:tcPr>
          <w:p w14:paraId="269B932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968F08C"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09E0F93D"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16C64C7D" w14:textId="77777777" w:rsidR="008144D6" w:rsidRPr="0048078F" w:rsidRDefault="008144D6" w:rsidP="008144D6">
            <w:pPr>
              <w:rPr>
                <w:rFonts w:ascii="Arial" w:hAnsi="Arial" w:cs="Arial"/>
                <w:sz w:val="16"/>
                <w:szCs w:val="16"/>
              </w:rPr>
            </w:pPr>
            <w:r w:rsidRPr="0048078F">
              <w:rPr>
                <w:rFonts w:ascii="Arial" w:hAnsi="Arial" w:cs="Arial"/>
                <w:sz w:val="16"/>
                <w:szCs w:val="16"/>
              </w:rPr>
              <w:t>R5-125530</w:t>
            </w:r>
          </w:p>
        </w:tc>
      </w:tr>
      <w:tr w:rsidR="008144D6" w:rsidRPr="0048078F" w14:paraId="19B96D6F" w14:textId="77777777" w:rsidTr="008144D6">
        <w:trPr>
          <w:gridAfter w:val="1"/>
          <w:wAfter w:w="21" w:type="dxa"/>
          <w:jc w:val="center"/>
        </w:trPr>
        <w:tc>
          <w:tcPr>
            <w:tcW w:w="638" w:type="dxa"/>
            <w:gridSpan w:val="2"/>
            <w:shd w:val="solid" w:color="FFFFFF" w:fill="auto"/>
          </w:tcPr>
          <w:p w14:paraId="1E2B3C13"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7BAC7260" w14:textId="77777777" w:rsidR="008144D6" w:rsidRPr="0048078F" w:rsidRDefault="008144D6" w:rsidP="008144D6">
            <w:pPr>
              <w:rPr>
                <w:rFonts w:ascii="Arial" w:hAnsi="Arial" w:cs="Arial"/>
                <w:sz w:val="16"/>
                <w:szCs w:val="16"/>
              </w:rPr>
            </w:pPr>
            <w:r w:rsidRPr="0048078F">
              <w:rPr>
                <w:rFonts w:ascii="Arial" w:hAnsi="Arial" w:cs="Arial"/>
                <w:sz w:val="16"/>
                <w:szCs w:val="16"/>
              </w:rPr>
              <w:t>RP-121659</w:t>
            </w:r>
          </w:p>
        </w:tc>
        <w:tc>
          <w:tcPr>
            <w:tcW w:w="567" w:type="dxa"/>
            <w:gridSpan w:val="2"/>
            <w:shd w:val="solid" w:color="FFFFFF" w:fill="auto"/>
          </w:tcPr>
          <w:p w14:paraId="21ACC609" w14:textId="77777777" w:rsidR="008144D6" w:rsidRPr="0048078F" w:rsidRDefault="008144D6" w:rsidP="008144D6">
            <w:pPr>
              <w:rPr>
                <w:rFonts w:ascii="Arial" w:hAnsi="Arial" w:cs="Arial"/>
                <w:sz w:val="16"/>
                <w:szCs w:val="16"/>
              </w:rPr>
            </w:pPr>
            <w:r w:rsidRPr="0048078F">
              <w:rPr>
                <w:rFonts w:ascii="Arial" w:hAnsi="Arial" w:cs="Arial"/>
                <w:sz w:val="16"/>
                <w:szCs w:val="16"/>
              </w:rPr>
              <w:t>0367</w:t>
            </w:r>
          </w:p>
        </w:tc>
        <w:tc>
          <w:tcPr>
            <w:tcW w:w="426" w:type="dxa"/>
            <w:gridSpan w:val="2"/>
            <w:shd w:val="solid" w:color="FFFFFF" w:fill="auto"/>
          </w:tcPr>
          <w:p w14:paraId="7C36162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1FD53BA"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default ROUTING AREA UPDATE REQUEST message</w:t>
            </w:r>
          </w:p>
        </w:tc>
        <w:tc>
          <w:tcPr>
            <w:tcW w:w="415" w:type="dxa"/>
            <w:gridSpan w:val="2"/>
            <w:shd w:val="solid" w:color="FFFFFF" w:fill="auto"/>
          </w:tcPr>
          <w:p w14:paraId="2E81D3D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5A8038B"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599CC6AF"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6E7F0395" w14:textId="77777777" w:rsidR="008144D6" w:rsidRPr="0048078F" w:rsidRDefault="008144D6" w:rsidP="008144D6">
            <w:pPr>
              <w:rPr>
                <w:rFonts w:ascii="Arial" w:hAnsi="Arial" w:cs="Arial"/>
                <w:sz w:val="16"/>
                <w:szCs w:val="16"/>
              </w:rPr>
            </w:pPr>
            <w:r w:rsidRPr="0048078F">
              <w:rPr>
                <w:rFonts w:ascii="Arial" w:hAnsi="Arial" w:cs="Arial"/>
                <w:sz w:val="16"/>
                <w:szCs w:val="16"/>
              </w:rPr>
              <w:t>R5-125545</w:t>
            </w:r>
          </w:p>
        </w:tc>
      </w:tr>
      <w:tr w:rsidR="008144D6" w:rsidRPr="0048078F" w14:paraId="7C6F6801" w14:textId="77777777" w:rsidTr="008144D6">
        <w:trPr>
          <w:gridAfter w:val="1"/>
          <w:wAfter w:w="21" w:type="dxa"/>
          <w:jc w:val="center"/>
        </w:trPr>
        <w:tc>
          <w:tcPr>
            <w:tcW w:w="638" w:type="dxa"/>
            <w:gridSpan w:val="2"/>
            <w:shd w:val="solid" w:color="FFFFFF" w:fill="auto"/>
          </w:tcPr>
          <w:p w14:paraId="79A7EA00"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39C9086C" w14:textId="77777777" w:rsidR="008144D6" w:rsidRPr="0048078F" w:rsidRDefault="008144D6" w:rsidP="008144D6">
            <w:pPr>
              <w:rPr>
                <w:rFonts w:ascii="Arial" w:hAnsi="Arial" w:cs="Arial"/>
                <w:sz w:val="16"/>
                <w:szCs w:val="16"/>
              </w:rPr>
            </w:pPr>
            <w:r w:rsidRPr="0048078F">
              <w:rPr>
                <w:rFonts w:ascii="Arial" w:hAnsi="Arial" w:cs="Arial"/>
                <w:sz w:val="16"/>
                <w:szCs w:val="16"/>
              </w:rPr>
              <w:t>RP-121690</w:t>
            </w:r>
          </w:p>
        </w:tc>
        <w:tc>
          <w:tcPr>
            <w:tcW w:w="567" w:type="dxa"/>
            <w:gridSpan w:val="2"/>
            <w:shd w:val="solid" w:color="FFFFFF" w:fill="auto"/>
          </w:tcPr>
          <w:p w14:paraId="7054EBFA" w14:textId="77777777" w:rsidR="008144D6" w:rsidRPr="0048078F" w:rsidRDefault="008144D6" w:rsidP="008144D6">
            <w:pPr>
              <w:rPr>
                <w:rFonts w:ascii="Arial" w:hAnsi="Arial" w:cs="Arial"/>
                <w:sz w:val="16"/>
                <w:szCs w:val="16"/>
              </w:rPr>
            </w:pPr>
            <w:r w:rsidRPr="0048078F">
              <w:rPr>
                <w:rFonts w:ascii="Arial" w:hAnsi="Arial" w:cs="Arial"/>
                <w:sz w:val="16"/>
                <w:szCs w:val="16"/>
              </w:rPr>
              <w:t>0368</w:t>
            </w:r>
          </w:p>
        </w:tc>
        <w:tc>
          <w:tcPr>
            <w:tcW w:w="426" w:type="dxa"/>
            <w:gridSpan w:val="2"/>
            <w:shd w:val="solid" w:color="FFFFFF" w:fill="auto"/>
          </w:tcPr>
          <w:p w14:paraId="04EDC05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FF9BB61" w14:textId="77777777" w:rsidR="008144D6" w:rsidRPr="0048078F" w:rsidRDefault="008144D6" w:rsidP="008144D6">
            <w:pPr>
              <w:rPr>
                <w:rFonts w:ascii="Arial" w:hAnsi="Arial" w:cs="Arial"/>
                <w:sz w:val="16"/>
                <w:szCs w:val="16"/>
              </w:rPr>
            </w:pPr>
            <w:r w:rsidRPr="0048078F">
              <w:rPr>
                <w:rFonts w:ascii="Arial" w:hAnsi="Arial" w:cs="Arial"/>
                <w:sz w:val="16"/>
                <w:szCs w:val="16"/>
              </w:rPr>
              <w:t>CA_38: Addition of new test frequency for CA band 38</w:t>
            </w:r>
          </w:p>
        </w:tc>
        <w:tc>
          <w:tcPr>
            <w:tcW w:w="415" w:type="dxa"/>
            <w:gridSpan w:val="2"/>
            <w:shd w:val="solid" w:color="FFFFFF" w:fill="auto"/>
          </w:tcPr>
          <w:p w14:paraId="1A963AE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05F62E7"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3661F25D"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669BA755" w14:textId="77777777" w:rsidR="008144D6" w:rsidRPr="0048078F" w:rsidRDefault="008144D6" w:rsidP="008144D6">
            <w:pPr>
              <w:rPr>
                <w:rFonts w:ascii="Arial" w:hAnsi="Arial" w:cs="Arial"/>
                <w:sz w:val="16"/>
                <w:szCs w:val="16"/>
              </w:rPr>
            </w:pPr>
            <w:r w:rsidRPr="0048078F">
              <w:rPr>
                <w:rFonts w:ascii="Arial" w:hAnsi="Arial" w:cs="Arial"/>
                <w:sz w:val="16"/>
                <w:szCs w:val="16"/>
              </w:rPr>
              <w:t>R5-125573</w:t>
            </w:r>
          </w:p>
        </w:tc>
      </w:tr>
      <w:tr w:rsidR="008144D6" w:rsidRPr="0048078F" w14:paraId="740425FA" w14:textId="77777777" w:rsidTr="008144D6">
        <w:trPr>
          <w:gridAfter w:val="1"/>
          <w:wAfter w:w="21" w:type="dxa"/>
          <w:jc w:val="center"/>
        </w:trPr>
        <w:tc>
          <w:tcPr>
            <w:tcW w:w="638" w:type="dxa"/>
            <w:gridSpan w:val="2"/>
            <w:shd w:val="solid" w:color="FFFFFF" w:fill="auto"/>
          </w:tcPr>
          <w:p w14:paraId="58F5DF6E"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6B895C8B" w14:textId="77777777" w:rsidR="008144D6" w:rsidRPr="0048078F" w:rsidRDefault="008144D6" w:rsidP="008144D6">
            <w:pPr>
              <w:rPr>
                <w:rFonts w:ascii="Arial" w:hAnsi="Arial" w:cs="Arial"/>
                <w:sz w:val="16"/>
                <w:szCs w:val="16"/>
              </w:rPr>
            </w:pPr>
            <w:r w:rsidRPr="0048078F">
              <w:rPr>
                <w:rFonts w:ascii="Arial" w:hAnsi="Arial" w:cs="Arial"/>
                <w:sz w:val="16"/>
                <w:szCs w:val="16"/>
              </w:rPr>
              <w:t>RP-121689</w:t>
            </w:r>
          </w:p>
        </w:tc>
        <w:tc>
          <w:tcPr>
            <w:tcW w:w="567" w:type="dxa"/>
            <w:gridSpan w:val="2"/>
            <w:shd w:val="solid" w:color="FFFFFF" w:fill="auto"/>
          </w:tcPr>
          <w:p w14:paraId="0FB03BAE" w14:textId="77777777" w:rsidR="008144D6" w:rsidRPr="0048078F" w:rsidRDefault="008144D6" w:rsidP="008144D6">
            <w:pPr>
              <w:rPr>
                <w:rFonts w:ascii="Arial" w:hAnsi="Arial" w:cs="Arial"/>
                <w:sz w:val="16"/>
                <w:szCs w:val="16"/>
              </w:rPr>
            </w:pPr>
            <w:r w:rsidRPr="0048078F">
              <w:rPr>
                <w:rFonts w:ascii="Arial" w:hAnsi="Arial" w:cs="Arial"/>
                <w:sz w:val="16"/>
                <w:szCs w:val="16"/>
              </w:rPr>
              <w:t>0369</w:t>
            </w:r>
          </w:p>
        </w:tc>
        <w:tc>
          <w:tcPr>
            <w:tcW w:w="426" w:type="dxa"/>
            <w:gridSpan w:val="2"/>
            <w:shd w:val="solid" w:color="FFFFFF" w:fill="auto"/>
          </w:tcPr>
          <w:p w14:paraId="76EE4D5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F1AC9BE"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Band 28 definition</w:t>
            </w:r>
          </w:p>
        </w:tc>
        <w:tc>
          <w:tcPr>
            <w:tcW w:w="415" w:type="dxa"/>
            <w:gridSpan w:val="2"/>
            <w:shd w:val="solid" w:color="FFFFFF" w:fill="auto"/>
          </w:tcPr>
          <w:p w14:paraId="31BA59A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50E87DA"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297E9FC5"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79C41FC8" w14:textId="77777777" w:rsidR="008144D6" w:rsidRPr="0048078F" w:rsidRDefault="008144D6" w:rsidP="008144D6">
            <w:pPr>
              <w:rPr>
                <w:rFonts w:ascii="Arial" w:hAnsi="Arial" w:cs="Arial"/>
                <w:sz w:val="16"/>
                <w:szCs w:val="16"/>
              </w:rPr>
            </w:pPr>
            <w:r w:rsidRPr="0048078F">
              <w:rPr>
                <w:rFonts w:ascii="Arial" w:hAnsi="Arial" w:cs="Arial"/>
                <w:sz w:val="16"/>
                <w:szCs w:val="16"/>
              </w:rPr>
              <w:t>R5-125778</w:t>
            </w:r>
          </w:p>
        </w:tc>
      </w:tr>
      <w:tr w:rsidR="008144D6" w:rsidRPr="0048078F" w14:paraId="4B7BB86C" w14:textId="77777777" w:rsidTr="008144D6">
        <w:trPr>
          <w:gridAfter w:val="1"/>
          <w:wAfter w:w="21" w:type="dxa"/>
          <w:jc w:val="center"/>
        </w:trPr>
        <w:tc>
          <w:tcPr>
            <w:tcW w:w="638" w:type="dxa"/>
            <w:gridSpan w:val="2"/>
            <w:shd w:val="solid" w:color="FFFFFF" w:fill="auto"/>
          </w:tcPr>
          <w:p w14:paraId="5E31DE6E"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3A2F107B" w14:textId="77777777" w:rsidR="008144D6" w:rsidRPr="0048078F" w:rsidRDefault="008144D6" w:rsidP="008144D6">
            <w:pPr>
              <w:rPr>
                <w:rFonts w:ascii="Arial" w:hAnsi="Arial" w:cs="Arial"/>
                <w:sz w:val="16"/>
                <w:szCs w:val="16"/>
              </w:rPr>
            </w:pPr>
            <w:r w:rsidRPr="0048078F">
              <w:rPr>
                <w:rFonts w:ascii="Arial" w:hAnsi="Arial" w:cs="Arial"/>
                <w:sz w:val="16"/>
                <w:szCs w:val="16"/>
              </w:rPr>
              <w:t>RP-121685</w:t>
            </w:r>
          </w:p>
        </w:tc>
        <w:tc>
          <w:tcPr>
            <w:tcW w:w="567" w:type="dxa"/>
            <w:gridSpan w:val="2"/>
            <w:shd w:val="solid" w:color="FFFFFF" w:fill="auto"/>
          </w:tcPr>
          <w:p w14:paraId="3A981574" w14:textId="77777777" w:rsidR="008144D6" w:rsidRPr="0048078F" w:rsidRDefault="008144D6" w:rsidP="008144D6">
            <w:pPr>
              <w:rPr>
                <w:rFonts w:ascii="Arial" w:hAnsi="Arial" w:cs="Arial"/>
                <w:sz w:val="16"/>
                <w:szCs w:val="16"/>
              </w:rPr>
            </w:pPr>
            <w:r w:rsidRPr="0048078F">
              <w:rPr>
                <w:rFonts w:ascii="Arial" w:hAnsi="Arial" w:cs="Arial"/>
                <w:sz w:val="16"/>
                <w:szCs w:val="16"/>
              </w:rPr>
              <w:t>0370</w:t>
            </w:r>
          </w:p>
        </w:tc>
        <w:tc>
          <w:tcPr>
            <w:tcW w:w="426" w:type="dxa"/>
            <w:gridSpan w:val="2"/>
            <w:shd w:val="solid" w:color="FFFFFF" w:fill="auto"/>
          </w:tcPr>
          <w:p w14:paraId="777BC3A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20DC691" w14:textId="77777777" w:rsidR="008144D6" w:rsidRPr="0048078F" w:rsidRDefault="008144D6" w:rsidP="008144D6">
            <w:pPr>
              <w:rPr>
                <w:rFonts w:ascii="Arial" w:hAnsi="Arial" w:cs="Arial"/>
                <w:sz w:val="16"/>
                <w:szCs w:val="16"/>
              </w:rPr>
            </w:pPr>
            <w:r w:rsidRPr="0048078F">
              <w:rPr>
                <w:rFonts w:ascii="Arial" w:hAnsi="Arial" w:cs="Arial"/>
                <w:sz w:val="16"/>
                <w:szCs w:val="16"/>
              </w:rPr>
              <w:t>Add generic procedure for IMS MO speech and aSRVCC</w:t>
            </w:r>
          </w:p>
        </w:tc>
        <w:tc>
          <w:tcPr>
            <w:tcW w:w="415" w:type="dxa"/>
            <w:gridSpan w:val="2"/>
            <w:shd w:val="solid" w:color="FFFFFF" w:fill="auto"/>
          </w:tcPr>
          <w:p w14:paraId="45878DE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C5BBFF7"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66E059E5"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47E58713" w14:textId="77777777" w:rsidR="008144D6" w:rsidRPr="0048078F" w:rsidRDefault="008144D6" w:rsidP="008144D6">
            <w:pPr>
              <w:rPr>
                <w:rFonts w:ascii="Arial" w:hAnsi="Arial" w:cs="Arial"/>
                <w:sz w:val="16"/>
                <w:szCs w:val="16"/>
              </w:rPr>
            </w:pPr>
            <w:r w:rsidRPr="0048078F">
              <w:rPr>
                <w:rFonts w:ascii="Arial" w:hAnsi="Arial" w:cs="Arial"/>
                <w:sz w:val="16"/>
                <w:szCs w:val="16"/>
              </w:rPr>
              <w:t>R5-125792</w:t>
            </w:r>
          </w:p>
        </w:tc>
      </w:tr>
      <w:tr w:rsidR="008144D6" w:rsidRPr="0048078F" w14:paraId="51583238" w14:textId="77777777" w:rsidTr="008144D6">
        <w:trPr>
          <w:gridAfter w:val="1"/>
          <w:wAfter w:w="21" w:type="dxa"/>
          <w:jc w:val="center"/>
        </w:trPr>
        <w:tc>
          <w:tcPr>
            <w:tcW w:w="638" w:type="dxa"/>
            <w:gridSpan w:val="2"/>
            <w:shd w:val="solid" w:color="FFFFFF" w:fill="auto"/>
          </w:tcPr>
          <w:p w14:paraId="645EDCE0"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264C6ED1" w14:textId="77777777" w:rsidR="008144D6" w:rsidRPr="0048078F" w:rsidRDefault="008144D6" w:rsidP="008144D6">
            <w:pPr>
              <w:rPr>
                <w:rFonts w:ascii="Arial" w:hAnsi="Arial" w:cs="Arial"/>
                <w:sz w:val="16"/>
                <w:szCs w:val="16"/>
              </w:rPr>
            </w:pPr>
            <w:r w:rsidRPr="0048078F">
              <w:rPr>
                <w:rFonts w:ascii="Arial" w:hAnsi="Arial" w:cs="Arial"/>
                <w:sz w:val="16"/>
                <w:szCs w:val="16"/>
              </w:rPr>
              <w:t>RP-121677</w:t>
            </w:r>
          </w:p>
        </w:tc>
        <w:tc>
          <w:tcPr>
            <w:tcW w:w="567" w:type="dxa"/>
            <w:gridSpan w:val="2"/>
            <w:shd w:val="solid" w:color="FFFFFF" w:fill="auto"/>
          </w:tcPr>
          <w:p w14:paraId="5D4421EA" w14:textId="77777777" w:rsidR="008144D6" w:rsidRPr="0048078F" w:rsidRDefault="008144D6" w:rsidP="008144D6">
            <w:pPr>
              <w:rPr>
                <w:rFonts w:ascii="Arial" w:hAnsi="Arial" w:cs="Arial"/>
                <w:sz w:val="16"/>
                <w:szCs w:val="16"/>
              </w:rPr>
            </w:pPr>
            <w:r w:rsidRPr="0048078F">
              <w:rPr>
                <w:rFonts w:ascii="Arial" w:hAnsi="Arial" w:cs="Arial"/>
                <w:sz w:val="16"/>
                <w:szCs w:val="16"/>
              </w:rPr>
              <w:t>0371</w:t>
            </w:r>
          </w:p>
        </w:tc>
        <w:tc>
          <w:tcPr>
            <w:tcW w:w="426" w:type="dxa"/>
            <w:gridSpan w:val="2"/>
            <w:shd w:val="solid" w:color="FFFFFF" w:fill="auto"/>
          </w:tcPr>
          <w:p w14:paraId="19D5ED9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F09978C" w14:textId="77777777" w:rsidR="008144D6" w:rsidRPr="0048078F" w:rsidRDefault="008144D6" w:rsidP="008144D6">
            <w:pPr>
              <w:rPr>
                <w:rFonts w:ascii="Arial" w:hAnsi="Arial" w:cs="Arial"/>
                <w:sz w:val="16"/>
                <w:szCs w:val="16"/>
              </w:rPr>
            </w:pPr>
            <w:r w:rsidRPr="0048078F">
              <w:rPr>
                <w:rFonts w:ascii="Arial" w:hAnsi="Arial" w:cs="Arial"/>
                <w:sz w:val="16"/>
                <w:szCs w:val="16"/>
              </w:rPr>
              <w:t>Modification to state 3A-RF-CA initial conditions of clause 5.2A.4</w:t>
            </w:r>
          </w:p>
        </w:tc>
        <w:tc>
          <w:tcPr>
            <w:tcW w:w="415" w:type="dxa"/>
            <w:gridSpan w:val="2"/>
            <w:shd w:val="solid" w:color="FFFFFF" w:fill="auto"/>
          </w:tcPr>
          <w:p w14:paraId="6E07A4D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64B6A74"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063FAD59"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53E9F491" w14:textId="77777777" w:rsidR="008144D6" w:rsidRPr="0048078F" w:rsidRDefault="008144D6" w:rsidP="008144D6">
            <w:pPr>
              <w:rPr>
                <w:rFonts w:ascii="Arial" w:hAnsi="Arial" w:cs="Arial"/>
                <w:sz w:val="16"/>
                <w:szCs w:val="16"/>
              </w:rPr>
            </w:pPr>
            <w:r w:rsidRPr="0048078F">
              <w:rPr>
                <w:rFonts w:ascii="Arial" w:hAnsi="Arial" w:cs="Arial"/>
                <w:sz w:val="16"/>
                <w:szCs w:val="16"/>
              </w:rPr>
              <w:t>R5-125800</w:t>
            </w:r>
          </w:p>
        </w:tc>
      </w:tr>
      <w:tr w:rsidR="008144D6" w:rsidRPr="0048078F" w14:paraId="04FE9077" w14:textId="77777777" w:rsidTr="008144D6">
        <w:trPr>
          <w:gridAfter w:val="1"/>
          <w:wAfter w:w="21" w:type="dxa"/>
          <w:jc w:val="center"/>
        </w:trPr>
        <w:tc>
          <w:tcPr>
            <w:tcW w:w="638" w:type="dxa"/>
            <w:gridSpan w:val="2"/>
            <w:shd w:val="solid" w:color="FFFFFF" w:fill="auto"/>
          </w:tcPr>
          <w:p w14:paraId="3F8B7C7D"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6533A1B2" w14:textId="77777777" w:rsidR="008144D6" w:rsidRPr="0048078F" w:rsidRDefault="008144D6" w:rsidP="008144D6">
            <w:pPr>
              <w:rPr>
                <w:rFonts w:ascii="Arial" w:hAnsi="Arial" w:cs="Arial"/>
                <w:sz w:val="16"/>
                <w:szCs w:val="16"/>
              </w:rPr>
            </w:pPr>
            <w:r w:rsidRPr="0048078F">
              <w:rPr>
                <w:rFonts w:ascii="Arial" w:hAnsi="Arial" w:cs="Arial"/>
                <w:sz w:val="16"/>
                <w:szCs w:val="16"/>
              </w:rPr>
              <w:t>RP-121688</w:t>
            </w:r>
          </w:p>
        </w:tc>
        <w:tc>
          <w:tcPr>
            <w:tcW w:w="567" w:type="dxa"/>
            <w:gridSpan w:val="2"/>
            <w:shd w:val="solid" w:color="FFFFFF" w:fill="auto"/>
          </w:tcPr>
          <w:p w14:paraId="08CF2526" w14:textId="77777777" w:rsidR="008144D6" w:rsidRPr="0048078F" w:rsidRDefault="008144D6" w:rsidP="008144D6">
            <w:pPr>
              <w:rPr>
                <w:rFonts w:ascii="Arial" w:hAnsi="Arial" w:cs="Arial"/>
                <w:sz w:val="16"/>
                <w:szCs w:val="16"/>
              </w:rPr>
            </w:pPr>
            <w:r w:rsidRPr="0048078F">
              <w:rPr>
                <w:rFonts w:ascii="Arial" w:hAnsi="Arial" w:cs="Arial"/>
                <w:sz w:val="16"/>
                <w:szCs w:val="16"/>
              </w:rPr>
              <w:t>0372</w:t>
            </w:r>
          </w:p>
        </w:tc>
        <w:tc>
          <w:tcPr>
            <w:tcW w:w="426" w:type="dxa"/>
            <w:gridSpan w:val="2"/>
            <w:shd w:val="solid" w:color="FFFFFF" w:fill="auto"/>
          </w:tcPr>
          <w:p w14:paraId="0DD0E37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1B34312"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Band 27 to TS 36.508</w:t>
            </w:r>
          </w:p>
        </w:tc>
        <w:tc>
          <w:tcPr>
            <w:tcW w:w="415" w:type="dxa"/>
            <w:gridSpan w:val="2"/>
            <w:shd w:val="solid" w:color="FFFFFF" w:fill="auto"/>
          </w:tcPr>
          <w:p w14:paraId="7520C02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478CEB2"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299E486D"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384D3532" w14:textId="77777777" w:rsidR="008144D6" w:rsidRPr="0048078F" w:rsidRDefault="008144D6" w:rsidP="008144D6">
            <w:pPr>
              <w:rPr>
                <w:rFonts w:ascii="Arial" w:hAnsi="Arial" w:cs="Arial"/>
                <w:sz w:val="16"/>
                <w:szCs w:val="16"/>
              </w:rPr>
            </w:pPr>
            <w:r w:rsidRPr="0048078F">
              <w:rPr>
                <w:rFonts w:ascii="Arial" w:hAnsi="Arial" w:cs="Arial"/>
                <w:sz w:val="16"/>
                <w:szCs w:val="16"/>
              </w:rPr>
              <w:t>R5-125832</w:t>
            </w:r>
          </w:p>
        </w:tc>
      </w:tr>
      <w:tr w:rsidR="008144D6" w:rsidRPr="0048078F" w14:paraId="209916A4" w14:textId="77777777" w:rsidTr="008144D6">
        <w:trPr>
          <w:gridAfter w:val="1"/>
          <w:wAfter w:w="21" w:type="dxa"/>
          <w:jc w:val="center"/>
        </w:trPr>
        <w:tc>
          <w:tcPr>
            <w:tcW w:w="638" w:type="dxa"/>
            <w:gridSpan w:val="2"/>
            <w:shd w:val="solid" w:color="FFFFFF" w:fill="auto"/>
          </w:tcPr>
          <w:p w14:paraId="34F8DBC7"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4A144420" w14:textId="77777777" w:rsidR="008144D6" w:rsidRPr="0048078F" w:rsidRDefault="008144D6" w:rsidP="008144D6">
            <w:pPr>
              <w:rPr>
                <w:rFonts w:ascii="Arial" w:hAnsi="Arial" w:cs="Arial"/>
                <w:sz w:val="16"/>
                <w:szCs w:val="16"/>
              </w:rPr>
            </w:pPr>
            <w:r w:rsidRPr="0048078F">
              <w:rPr>
                <w:rFonts w:ascii="Arial" w:hAnsi="Arial" w:cs="Arial"/>
                <w:sz w:val="16"/>
                <w:szCs w:val="16"/>
              </w:rPr>
              <w:t>RP-121677</w:t>
            </w:r>
          </w:p>
        </w:tc>
        <w:tc>
          <w:tcPr>
            <w:tcW w:w="567" w:type="dxa"/>
            <w:gridSpan w:val="2"/>
            <w:shd w:val="solid" w:color="FFFFFF" w:fill="auto"/>
          </w:tcPr>
          <w:p w14:paraId="06864982" w14:textId="77777777" w:rsidR="008144D6" w:rsidRPr="0048078F" w:rsidRDefault="008144D6" w:rsidP="008144D6">
            <w:pPr>
              <w:rPr>
                <w:rFonts w:ascii="Arial" w:hAnsi="Arial" w:cs="Arial"/>
                <w:sz w:val="16"/>
                <w:szCs w:val="16"/>
              </w:rPr>
            </w:pPr>
            <w:r w:rsidRPr="0048078F">
              <w:rPr>
                <w:rFonts w:ascii="Arial" w:hAnsi="Arial" w:cs="Arial"/>
                <w:sz w:val="16"/>
                <w:szCs w:val="16"/>
              </w:rPr>
              <w:t>0373</w:t>
            </w:r>
          </w:p>
        </w:tc>
        <w:tc>
          <w:tcPr>
            <w:tcW w:w="426" w:type="dxa"/>
            <w:gridSpan w:val="2"/>
            <w:shd w:val="solid" w:color="FFFFFF" w:fill="auto"/>
          </w:tcPr>
          <w:p w14:paraId="68BEB77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7908B98"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RF Reference system configurations in 36.508</w:t>
            </w:r>
          </w:p>
        </w:tc>
        <w:tc>
          <w:tcPr>
            <w:tcW w:w="415" w:type="dxa"/>
            <w:gridSpan w:val="2"/>
            <w:shd w:val="solid" w:color="FFFFFF" w:fill="auto"/>
          </w:tcPr>
          <w:p w14:paraId="7F4837B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08F0855"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5A3F610C"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4C7ADDBA" w14:textId="77777777" w:rsidR="008144D6" w:rsidRPr="0048078F" w:rsidRDefault="008144D6" w:rsidP="008144D6">
            <w:pPr>
              <w:rPr>
                <w:rFonts w:ascii="Arial" w:hAnsi="Arial" w:cs="Arial"/>
                <w:sz w:val="16"/>
                <w:szCs w:val="16"/>
              </w:rPr>
            </w:pPr>
            <w:r w:rsidRPr="0048078F">
              <w:rPr>
                <w:rFonts w:ascii="Arial" w:hAnsi="Arial" w:cs="Arial"/>
                <w:sz w:val="16"/>
                <w:szCs w:val="16"/>
              </w:rPr>
              <w:t>R5-125933</w:t>
            </w:r>
          </w:p>
        </w:tc>
      </w:tr>
      <w:tr w:rsidR="008144D6" w:rsidRPr="0048078F" w14:paraId="4E31B26E" w14:textId="77777777" w:rsidTr="008144D6">
        <w:trPr>
          <w:gridAfter w:val="1"/>
          <w:wAfter w:w="21" w:type="dxa"/>
          <w:jc w:val="center"/>
        </w:trPr>
        <w:tc>
          <w:tcPr>
            <w:tcW w:w="638" w:type="dxa"/>
            <w:gridSpan w:val="2"/>
            <w:shd w:val="solid" w:color="FFFFFF" w:fill="auto"/>
          </w:tcPr>
          <w:p w14:paraId="2C0664E6"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RP#58</w:t>
            </w:r>
          </w:p>
        </w:tc>
        <w:tc>
          <w:tcPr>
            <w:tcW w:w="1134" w:type="dxa"/>
            <w:gridSpan w:val="2"/>
            <w:shd w:val="solid" w:color="FFFFFF" w:fill="auto"/>
          </w:tcPr>
          <w:p w14:paraId="0C59A4CC" w14:textId="77777777" w:rsidR="008144D6" w:rsidRPr="0048078F" w:rsidRDefault="008144D6" w:rsidP="008144D6">
            <w:pPr>
              <w:rPr>
                <w:rFonts w:ascii="Arial" w:hAnsi="Arial" w:cs="Arial"/>
                <w:sz w:val="16"/>
                <w:szCs w:val="16"/>
              </w:rPr>
            </w:pPr>
            <w:r w:rsidRPr="0048078F">
              <w:rPr>
                <w:rFonts w:ascii="Arial" w:hAnsi="Arial" w:cs="Arial"/>
                <w:sz w:val="16"/>
                <w:szCs w:val="16"/>
              </w:rPr>
              <w:t>RP-121659</w:t>
            </w:r>
          </w:p>
        </w:tc>
        <w:tc>
          <w:tcPr>
            <w:tcW w:w="567" w:type="dxa"/>
            <w:gridSpan w:val="2"/>
            <w:shd w:val="solid" w:color="FFFFFF" w:fill="auto"/>
          </w:tcPr>
          <w:p w14:paraId="6613E665" w14:textId="77777777" w:rsidR="008144D6" w:rsidRPr="0048078F" w:rsidRDefault="008144D6" w:rsidP="008144D6">
            <w:pPr>
              <w:rPr>
                <w:rFonts w:ascii="Arial" w:hAnsi="Arial" w:cs="Arial"/>
                <w:sz w:val="16"/>
                <w:szCs w:val="16"/>
              </w:rPr>
            </w:pPr>
            <w:r w:rsidRPr="0048078F">
              <w:rPr>
                <w:rFonts w:ascii="Arial" w:hAnsi="Arial" w:cs="Arial"/>
                <w:sz w:val="16"/>
                <w:szCs w:val="16"/>
              </w:rPr>
              <w:t>0374</w:t>
            </w:r>
          </w:p>
        </w:tc>
        <w:tc>
          <w:tcPr>
            <w:tcW w:w="426" w:type="dxa"/>
            <w:gridSpan w:val="2"/>
            <w:shd w:val="solid" w:color="FFFFFF" w:fill="auto"/>
          </w:tcPr>
          <w:p w14:paraId="247AAB0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100DCF4" w14:textId="77777777" w:rsidR="008144D6" w:rsidRPr="0048078F" w:rsidRDefault="008144D6" w:rsidP="008144D6">
            <w:pPr>
              <w:rPr>
                <w:rFonts w:ascii="Arial" w:hAnsi="Arial" w:cs="Arial"/>
                <w:sz w:val="16"/>
                <w:szCs w:val="16"/>
              </w:rPr>
            </w:pPr>
            <w:r w:rsidRPr="0048078F">
              <w:rPr>
                <w:rFonts w:ascii="Arial" w:hAnsi="Arial" w:cs="Arial"/>
                <w:sz w:val="16"/>
                <w:szCs w:val="16"/>
              </w:rPr>
              <w:t>Using not null integrity protection and ciphering algorithms by default</w:t>
            </w:r>
          </w:p>
        </w:tc>
        <w:tc>
          <w:tcPr>
            <w:tcW w:w="415" w:type="dxa"/>
            <w:gridSpan w:val="2"/>
            <w:shd w:val="solid" w:color="FFFFFF" w:fill="auto"/>
          </w:tcPr>
          <w:p w14:paraId="69293E3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E442841"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47C93DDF"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0E578262" w14:textId="77777777" w:rsidR="008144D6" w:rsidRPr="0048078F" w:rsidRDefault="008144D6" w:rsidP="008144D6">
            <w:pPr>
              <w:rPr>
                <w:rFonts w:ascii="Arial" w:hAnsi="Arial" w:cs="Arial"/>
                <w:sz w:val="16"/>
                <w:szCs w:val="16"/>
              </w:rPr>
            </w:pPr>
            <w:r w:rsidRPr="0048078F">
              <w:rPr>
                <w:rFonts w:ascii="Arial" w:hAnsi="Arial" w:cs="Arial"/>
                <w:sz w:val="16"/>
                <w:szCs w:val="16"/>
              </w:rPr>
              <w:t>R5-126020</w:t>
            </w:r>
          </w:p>
        </w:tc>
      </w:tr>
      <w:tr w:rsidR="008144D6" w:rsidRPr="0048078F" w14:paraId="3B20CACA" w14:textId="77777777" w:rsidTr="008144D6">
        <w:trPr>
          <w:gridAfter w:val="1"/>
          <w:wAfter w:w="21" w:type="dxa"/>
          <w:jc w:val="center"/>
        </w:trPr>
        <w:tc>
          <w:tcPr>
            <w:tcW w:w="638" w:type="dxa"/>
            <w:gridSpan w:val="2"/>
            <w:shd w:val="solid" w:color="FFFFFF" w:fill="auto"/>
          </w:tcPr>
          <w:p w14:paraId="63971514" w14:textId="77777777" w:rsidR="008144D6" w:rsidRPr="0048078F" w:rsidRDefault="008144D6" w:rsidP="008144D6">
            <w:pPr>
              <w:rPr>
                <w:rFonts w:ascii="Arial" w:hAnsi="Arial" w:cs="Arial"/>
                <w:sz w:val="16"/>
                <w:szCs w:val="16"/>
              </w:rPr>
            </w:pPr>
            <w:r w:rsidRPr="0048078F">
              <w:rPr>
                <w:rFonts w:ascii="Arial" w:hAnsi="Arial" w:cs="Arial"/>
                <w:sz w:val="16"/>
                <w:szCs w:val="16"/>
              </w:rPr>
              <w:t>RP#58</w:t>
            </w:r>
          </w:p>
        </w:tc>
        <w:tc>
          <w:tcPr>
            <w:tcW w:w="1134" w:type="dxa"/>
            <w:gridSpan w:val="2"/>
            <w:shd w:val="solid" w:color="FFFFFF" w:fill="auto"/>
          </w:tcPr>
          <w:p w14:paraId="3610886B" w14:textId="77777777" w:rsidR="008144D6" w:rsidRPr="0048078F" w:rsidRDefault="008144D6" w:rsidP="008144D6">
            <w:pPr>
              <w:rPr>
                <w:rFonts w:ascii="Arial" w:hAnsi="Arial" w:cs="Arial"/>
                <w:sz w:val="16"/>
                <w:szCs w:val="16"/>
              </w:rPr>
            </w:pPr>
            <w:r w:rsidRPr="0048078F">
              <w:rPr>
                <w:rFonts w:ascii="Arial" w:hAnsi="Arial" w:cs="Arial"/>
                <w:sz w:val="16"/>
                <w:szCs w:val="16"/>
              </w:rPr>
              <w:t>RP-121677</w:t>
            </w:r>
          </w:p>
        </w:tc>
        <w:tc>
          <w:tcPr>
            <w:tcW w:w="567" w:type="dxa"/>
            <w:gridSpan w:val="2"/>
            <w:shd w:val="solid" w:color="FFFFFF" w:fill="auto"/>
          </w:tcPr>
          <w:p w14:paraId="334E36C8" w14:textId="77777777" w:rsidR="008144D6" w:rsidRPr="0048078F" w:rsidRDefault="008144D6" w:rsidP="008144D6">
            <w:pPr>
              <w:rPr>
                <w:rFonts w:ascii="Arial" w:hAnsi="Arial" w:cs="Arial"/>
                <w:sz w:val="16"/>
                <w:szCs w:val="16"/>
              </w:rPr>
            </w:pPr>
            <w:r w:rsidRPr="0048078F">
              <w:rPr>
                <w:rFonts w:ascii="Arial" w:hAnsi="Arial" w:cs="Arial"/>
                <w:sz w:val="16"/>
                <w:szCs w:val="16"/>
              </w:rPr>
              <w:t>0375</w:t>
            </w:r>
          </w:p>
        </w:tc>
        <w:tc>
          <w:tcPr>
            <w:tcW w:w="426" w:type="dxa"/>
            <w:gridSpan w:val="2"/>
            <w:shd w:val="solid" w:color="FFFFFF" w:fill="auto"/>
          </w:tcPr>
          <w:p w14:paraId="5A985C3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22158CDC" w14:textId="77777777" w:rsidR="008144D6" w:rsidRPr="0048078F" w:rsidRDefault="008144D6" w:rsidP="008144D6">
            <w:pPr>
              <w:rPr>
                <w:rFonts w:ascii="Arial" w:hAnsi="Arial" w:cs="Arial"/>
                <w:sz w:val="16"/>
                <w:szCs w:val="16"/>
              </w:rPr>
            </w:pPr>
            <w:r w:rsidRPr="0048078F">
              <w:rPr>
                <w:rFonts w:ascii="Arial" w:hAnsi="Arial" w:cs="Arial"/>
                <w:sz w:val="16"/>
                <w:szCs w:val="16"/>
              </w:rPr>
              <w:t>Introducing default channel bandwidth for CA signalling testing</w:t>
            </w:r>
          </w:p>
        </w:tc>
        <w:tc>
          <w:tcPr>
            <w:tcW w:w="415" w:type="dxa"/>
            <w:gridSpan w:val="2"/>
            <w:shd w:val="solid" w:color="FFFFFF" w:fill="auto"/>
          </w:tcPr>
          <w:p w14:paraId="2FC98B3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1EEBF21" w14:textId="77777777" w:rsidR="008144D6" w:rsidRPr="0048078F" w:rsidRDefault="008144D6" w:rsidP="008144D6">
            <w:pPr>
              <w:rPr>
                <w:rFonts w:ascii="Arial" w:hAnsi="Arial" w:cs="Arial"/>
                <w:sz w:val="16"/>
                <w:szCs w:val="16"/>
              </w:rPr>
            </w:pPr>
            <w:r w:rsidRPr="0048078F">
              <w:rPr>
                <w:rFonts w:ascii="Arial" w:hAnsi="Arial" w:cs="Arial"/>
                <w:sz w:val="16"/>
                <w:szCs w:val="16"/>
              </w:rPr>
              <w:t>10.2.0</w:t>
            </w:r>
          </w:p>
        </w:tc>
        <w:tc>
          <w:tcPr>
            <w:tcW w:w="708" w:type="dxa"/>
            <w:gridSpan w:val="2"/>
            <w:shd w:val="solid" w:color="FFFFFF" w:fill="auto"/>
          </w:tcPr>
          <w:p w14:paraId="1F274263"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1033" w:type="dxa"/>
            <w:gridSpan w:val="2"/>
            <w:shd w:val="solid" w:color="FFFFFF" w:fill="auto"/>
          </w:tcPr>
          <w:p w14:paraId="402A8AEF" w14:textId="77777777" w:rsidR="008144D6" w:rsidRPr="0048078F" w:rsidRDefault="008144D6" w:rsidP="008144D6">
            <w:pPr>
              <w:rPr>
                <w:rFonts w:ascii="Arial" w:hAnsi="Arial" w:cs="Arial"/>
                <w:sz w:val="16"/>
                <w:szCs w:val="16"/>
              </w:rPr>
            </w:pPr>
            <w:r w:rsidRPr="0048078F">
              <w:rPr>
                <w:rFonts w:ascii="Arial" w:hAnsi="Arial" w:cs="Arial"/>
                <w:sz w:val="16"/>
                <w:szCs w:val="16"/>
              </w:rPr>
              <w:t>R5-126053</w:t>
            </w:r>
          </w:p>
        </w:tc>
      </w:tr>
      <w:tr w:rsidR="008144D6" w:rsidRPr="0048078F" w14:paraId="07156F3A" w14:textId="77777777" w:rsidTr="008144D6">
        <w:trPr>
          <w:gridAfter w:val="1"/>
          <w:wAfter w:w="21" w:type="dxa"/>
          <w:jc w:val="center"/>
        </w:trPr>
        <w:tc>
          <w:tcPr>
            <w:tcW w:w="638" w:type="dxa"/>
            <w:gridSpan w:val="2"/>
            <w:shd w:val="solid" w:color="FFFFFF" w:fill="auto"/>
          </w:tcPr>
          <w:p w14:paraId="74108AA9"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39A46916" w14:textId="77777777" w:rsidR="008144D6" w:rsidRPr="0048078F" w:rsidRDefault="008144D6" w:rsidP="008144D6">
            <w:pPr>
              <w:rPr>
                <w:rFonts w:ascii="Arial" w:hAnsi="Arial" w:cs="Arial"/>
                <w:sz w:val="16"/>
                <w:szCs w:val="16"/>
              </w:rPr>
            </w:pPr>
            <w:r w:rsidRPr="0048078F">
              <w:rPr>
                <w:rFonts w:ascii="Arial" w:hAnsi="Arial" w:cs="Arial"/>
                <w:sz w:val="16"/>
                <w:szCs w:val="16"/>
              </w:rPr>
              <w:t>RP-130156</w:t>
            </w:r>
          </w:p>
        </w:tc>
        <w:tc>
          <w:tcPr>
            <w:tcW w:w="567" w:type="dxa"/>
            <w:gridSpan w:val="2"/>
            <w:shd w:val="solid" w:color="FFFFFF" w:fill="auto"/>
          </w:tcPr>
          <w:p w14:paraId="736035D9" w14:textId="77777777" w:rsidR="008144D6" w:rsidRPr="0048078F" w:rsidRDefault="008144D6" w:rsidP="008144D6">
            <w:pPr>
              <w:rPr>
                <w:rFonts w:ascii="Arial" w:hAnsi="Arial" w:cs="Arial"/>
                <w:sz w:val="16"/>
                <w:szCs w:val="16"/>
              </w:rPr>
            </w:pPr>
            <w:r w:rsidRPr="0048078F">
              <w:rPr>
                <w:rFonts w:ascii="Arial" w:hAnsi="Arial" w:cs="Arial"/>
                <w:sz w:val="16"/>
                <w:szCs w:val="16"/>
              </w:rPr>
              <w:t>0377</w:t>
            </w:r>
          </w:p>
        </w:tc>
        <w:tc>
          <w:tcPr>
            <w:tcW w:w="426" w:type="dxa"/>
            <w:gridSpan w:val="2"/>
            <w:shd w:val="solid" w:color="FFFFFF" w:fill="auto"/>
          </w:tcPr>
          <w:p w14:paraId="4CFEC34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495BDE0"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new connection diagram for UL-MIMO testing</w:t>
            </w:r>
          </w:p>
        </w:tc>
        <w:tc>
          <w:tcPr>
            <w:tcW w:w="415" w:type="dxa"/>
            <w:gridSpan w:val="2"/>
            <w:shd w:val="solid" w:color="FFFFFF" w:fill="auto"/>
          </w:tcPr>
          <w:p w14:paraId="5FA220B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9CE5E0D"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2CFB1ACD"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383FEA8A" w14:textId="77777777" w:rsidR="008144D6" w:rsidRPr="0048078F" w:rsidRDefault="008144D6" w:rsidP="008144D6">
            <w:pPr>
              <w:rPr>
                <w:rFonts w:ascii="Arial" w:hAnsi="Arial" w:cs="Arial"/>
                <w:sz w:val="16"/>
                <w:szCs w:val="16"/>
              </w:rPr>
            </w:pPr>
            <w:r w:rsidRPr="0048078F">
              <w:rPr>
                <w:rFonts w:ascii="Arial" w:hAnsi="Arial" w:cs="Arial"/>
                <w:sz w:val="16"/>
                <w:szCs w:val="16"/>
              </w:rPr>
              <w:t>R5-130136</w:t>
            </w:r>
          </w:p>
        </w:tc>
      </w:tr>
      <w:tr w:rsidR="008144D6" w:rsidRPr="0048078F" w14:paraId="76AD1DC5" w14:textId="77777777" w:rsidTr="008144D6">
        <w:trPr>
          <w:gridAfter w:val="1"/>
          <w:wAfter w:w="21" w:type="dxa"/>
          <w:jc w:val="center"/>
        </w:trPr>
        <w:tc>
          <w:tcPr>
            <w:tcW w:w="638" w:type="dxa"/>
            <w:gridSpan w:val="2"/>
            <w:shd w:val="solid" w:color="FFFFFF" w:fill="auto"/>
          </w:tcPr>
          <w:p w14:paraId="5C58B54C"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52300B69" w14:textId="77777777" w:rsidR="008144D6" w:rsidRPr="0048078F" w:rsidRDefault="008144D6" w:rsidP="008144D6">
            <w:pPr>
              <w:rPr>
                <w:rFonts w:ascii="Arial" w:hAnsi="Arial" w:cs="Arial"/>
                <w:sz w:val="16"/>
                <w:szCs w:val="16"/>
              </w:rPr>
            </w:pPr>
            <w:r w:rsidRPr="0048078F">
              <w:rPr>
                <w:rFonts w:ascii="Arial" w:hAnsi="Arial" w:cs="Arial"/>
                <w:sz w:val="16"/>
                <w:szCs w:val="16"/>
              </w:rPr>
              <w:t>RP-130145</w:t>
            </w:r>
          </w:p>
        </w:tc>
        <w:tc>
          <w:tcPr>
            <w:tcW w:w="567" w:type="dxa"/>
            <w:gridSpan w:val="2"/>
            <w:shd w:val="solid" w:color="FFFFFF" w:fill="auto"/>
          </w:tcPr>
          <w:p w14:paraId="18329D14" w14:textId="77777777" w:rsidR="008144D6" w:rsidRPr="0048078F" w:rsidRDefault="008144D6" w:rsidP="008144D6">
            <w:pPr>
              <w:rPr>
                <w:rFonts w:ascii="Arial" w:hAnsi="Arial" w:cs="Arial"/>
                <w:sz w:val="16"/>
                <w:szCs w:val="16"/>
              </w:rPr>
            </w:pPr>
            <w:r w:rsidRPr="0048078F">
              <w:rPr>
                <w:rFonts w:ascii="Arial" w:hAnsi="Arial" w:cs="Arial"/>
                <w:sz w:val="16"/>
                <w:szCs w:val="16"/>
              </w:rPr>
              <w:t>0378</w:t>
            </w:r>
          </w:p>
        </w:tc>
        <w:tc>
          <w:tcPr>
            <w:tcW w:w="426" w:type="dxa"/>
            <w:gridSpan w:val="2"/>
            <w:shd w:val="solid" w:color="FFFFFF" w:fill="auto"/>
          </w:tcPr>
          <w:p w14:paraId="68C0CB4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7423EED" w14:textId="77777777" w:rsidR="008144D6" w:rsidRPr="0048078F" w:rsidRDefault="008144D6" w:rsidP="008144D6">
            <w:pPr>
              <w:rPr>
                <w:rFonts w:ascii="Arial" w:hAnsi="Arial" w:cs="Arial"/>
                <w:sz w:val="16"/>
                <w:szCs w:val="16"/>
              </w:rPr>
            </w:pPr>
            <w:r w:rsidRPr="0048078F">
              <w:rPr>
                <w:rFonts w:ascii="Arial" w:hAnsi="Arial" w:cs="Arial"/>
                <w:sz w:val="16"/>
                <w:szCs w:val="16"/>
              </w:rPr>
              <w:t>AWGN Level uncertainty for Signalling test cases</w:t>
            </w:r>
          </w:p>
        </w:tc>
        <w:tc>
          <w:tcPr>
            <w:tcW w:w="415" w:type="dxa"/>
            <w:gridSpan w:val="2"/>
            <w:shd w:val="solid" w:color="FFFFFF" w:fill="auto"/>
          </w:tcPr>
          <w:p w14:paraId="5374DA6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4EC3049"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34052C33"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457D6589" w14:textId="77777777" w:rsidR="008144D6" w:rsidRPr="0048078F" w:rsidRDefault="008144D6" w:rsidP="008144D6">
            <w:pPr>
              <w:rPr>
                <w:rFonts w:ascii="Arial" w:hAnsi="Arial" w:cs="Arial"/>
                <w:sz w:val="16"/>
                <w:szCs w:val="16"/>
              </w:rPr>
            </w:pPr>
            <w:r w:rsidRPr="0048078F">
              <w:rPr>
                <w:rFonts w:ascii="Arial" w:hAnsi="Arial" w:cs="Arial"/>
                <w:sz w:val="16"/>
                <w:szCs w:val="16"/>
              </w:rPr>
              <w:t>R5-130201</w:t>
            </w:r>
          </w:p>
        </w:tc>
      </w:tr>
      <w:tr w:rsidR="008144D6" w:rsidRPr="0048078F" w14:paraId="148FF771" w14:textId="77777777" w:rsidTr="008144D6">
        <w:trPr>
          <w:gridAfter w:val="1"/>
          <w:wAfter w:w="21" w:type="dxa"/>
          <w:jc w:val="center"/>
        </w:trPr>
        <w:tc>
          <w:tcPr>
            <w:tcW w:w="638" w:type="dxa"/>
            <w:gridSpan w:val="2"/>
            <w:shd w:val="solid" w:color="FFFFFF" w:fill="auto"/>
          </w:tcPr>
          <w:p w14:paraId="6A5C0912"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67D4F724" w14:textId="77777777" w:rsidR="008144D6" w:rsidRPr="0048078F" w:rsidRDefault="008144D6" w:rsidP="008144D6">
            <w:pPr>
              <w:rPr>
                <w:rFonts w:ascii="Arial" w:hAnsi="Arial" w:cs="Arial"/>
                <w:sz w:val="16"/>
                <w:szCs w:val="16"/>
              </w:rPr>
            </w:pPr>
            <w:r w:rsidRPr="0048078F">
              <w:rPr>
                <w:rFonts w:ascii="Arial" w:hAnsi="Arial" w:cs="Arial"/>
                <w:sz w:val="16"/>
                <w:szCs w:val="16"/>
              </w:rPr>
              <w:t>RP-130144</w:t>
            </w:r>
          </w:p>
        </w:tc>
        <w:tc>
          <w:tcPr>
            <w:tcW w:w="567" w:type="dxa"/>
            <w:gridSpan w:val="2"/>
            <w:shd w:val="solid" w:color="FFFFFF" w:fill="auto"/>
          </w:tcPr>
          <w:p w14:paraId="701A06BA" w14:textId="77777777" w:rsidR="008144D6" w:rsidRPr="0048078F" w:rsidRDefault="008144D6" w:rsidP="008144D6">
            <w:pPr>
              <w:rPr>
                <w:rFonts w:ascii="Arial" w:hAnsi="Arial" w:cs="Arial"/>
                <w:sz w:val="16"/>
                <w:szCs w:val="16"/>
              </w:rPr>
            </w:pPr>
            <w:r w:rsidRPr="0048078F">
              <w:rPr>
                <w:rFonts w:ascii="Arial" w:hAnsi="Arial" w:cs="Arial"/>
                <w:sz w:val="16"/>
                <w:szCs w:val="16"/>
              </w:rPr>
              <w:t>0379</w:t>
            </w:r>
          </w:p>
        </w:tc>
        <w:tc>
          <w:tcPr>
            <w:tcW w:w="426" w:type="dxa"/>
            <w:gridSpan w:val="2"/>
            <w:shd w:val="solid" w:color="FFFFFF" w:fill="auto"/>
          </w:tcPr>
          <w:p w14:paraId="318107E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3E1A00C4"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CDMA2000Parameters message contents</w:t>
            </w:r>
          </w:p>
        </w:tc>
        <w:tc>
          <w:tcPr>
            <w:tcW w:w="415" w:type="dxa"/>
            <w:gridSpan w:val="2"/>
            <w:shd w:val="solid" w:color="FFFFFF" w:fill="auto"/>
          </w:tcPr>
          <w:p w14:paraId="069C27B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FAD2A8B"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2145E8C5"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11FF91FB" w14:textId="77777777" w:rsidR="008144D6" w:rsidRPr="0048078F" w:rsidRDefault="008144D6" w:rsidP="008144D6">
            <w:pPr>
              <w:rPr>
                <w:rFonts w:ascii="Arial" w:hAnsi="Arial" w:cs="Arial"/>
                <w:sz w:val="16"/>
                <w:szCs w:val="16"/>
              </w:rPr>
            </w:pPr>
            <w:r w:rsidRPr="0048078F">
              <w:rPr>
                <w:rFonts w:ascii="Arial" w:hAnsi="Arial" w:cs="Arial"/>
                <w:sz w:val="16"/>
                <w:szCs w:val="16"/>
              </w:rPr>
              <w:t>R5-130202</w:t>
            </w:r>
          </w:p>
        </w:tc>
      </w:tr>
      <w:tr w:rsidR="008144D6" w:rsidRPr="0048078F" w14:paraId="454B3E7D" w14:textId="77777777" w:rsidTr="008144D6">
        <w:trPr>
          <w:gridAfter w:val="1"/>
          <w:wAfter w:w="21" w:type="dxa"/>
          <w:jc w:val="center"/>
        </w:trPr>
        <w:tc>
          <w:tcPr>
            <w:tcW w:w="638" w:type="dxa"/>
            <w:gridSpan w:val="2"/>
            <w:shd w:val="solid" w:color="FFFFFF" w:fill="auto"/>
          </w:tcPr>
          <w:p w14:paraId="721478CC"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166B26A5" w14:textId="77777777" w:rsidR="008144D6" w:rsidRPr="0048078F" w:rsidRDefault="008144D6" w:rsidP="008144D6">
            <w:pPr>
              <w:rPr>
                <w:rFonts w:ascii="Arial" w:hAnsi="Arial" w:cs="Arial"/>
                <w:sz w:val="16"/>
                <w:szCs w:val="16"/>
              </w:rPr>
            </w:pPr>
            <w:r w:rsidRPr="0048078F">
              <w:rPr>
                <w:rFonts w:ascii="Arial" w:hAnsi="Arial" w:cs="Arial"/>
                <w:sz w:val="16"/>
                <w:szCs w:val="16"/>
              </w:rPr>
              <w:t>RP-130167</w:t>
            </w:r>
          </w:p>
        </w:tc>
        <w:tc>
          <w:tcPr>
            <w:tcW w:w="567" w:type="dxa"/>
            <w:gridSpan w:val="2"/>
            <w:shd w:val="solid" w:color="FFFFFF" w:fill="auto"/>
          </w:tcPr>
          <w:p w14:paraId="27B63739" w14:textId="77777777" w:rsidR="008144D6" w:rsidRPr="0048078F" w:rsidRDefault="008144D6" w:rsidP="008144D6">
            <w:pPr>
              <w:rPr>
                <w:rFonts w:ascii="Arial" w:hAnsi="Arial" w:cs="Arial"/>
                <w:sz w:val="16"/>
                <w:szCs w:val="16"/>
              </w:rPr>
            </w:pPr>
            <w:r w:rsidRPr="0048078F">
              <w:rPr>
                <w:rFonts w:ascii="Arial" w:hAnsi="Arial" w:cs="Arial"/>
                <w:sz w:val="16"/>
                <w:szCs w:val="16"/>
              </w:rPr>
              <w:t>0380</w:t>
            </w:r>
          </w:p>
        </w:tc>
        <w:tc>
          <w:tcPr>
            <w:tcW w:w="426" w:type="dxa"/>
            <w:gridSpan w:val="2"/>
            <w:shd w:val="solid" w:color="FFFFFF" w:fill="auto"/>
          </w:tcPr>
          <w:p w14:paraId="147150C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A350902"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SCell configuration type</w:t>
            </w:r>
          </w:p>
        </w:tc>
        <w:tc>
          <w:tcPr>
            <w:tcW w:w="415" w:type="dxa"/>
            <w:gridSpan w:val="2"/>
            <w:shd w:val="solid" w:color="FFFFFF" w:fill="auto"/>
          </w:tcPr>
          <w:p w14:paraId="3FA7715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5B3C164"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2C0EE84E"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52F2BD0B" w14:textId="77777777" w:rsidR="008144D6" w:rsidRPr="0048078F" w:rsidRDefault="008144D6" w:rsidP="008144D6">
            <w:pPr>
              <w:rPr>
                <w:rFonts w:ascii="Arial" w:hAnsi="Arial" w:cs="Arial"/>
                <w:sz w:val="16"/>
                <w:szCs w:val="16"/>
              </w:rPr>
            </w:pPr>
            <w:r w:rsidRPr="0048078F">
              <w:rPr>
                <w:rFonts w:ascii="Arial" w:hAnsi="Arial" w:cs="Arial"/>
                <w:sz w:val="16"/>
                <w:szCs w:val="16"/>
              </w:rPr>
              <w:t>R5-130311</w:t>
            </w:r>
          </w:p>
        </w:tc>
      </w:tr>
      <w:tr w:rsidR="008144D6" w:rsidRPr="0048078F" w14:paraId="28FCF042" w14:textId="77777777" w:rsidTr="008144D6">
        <w:trPr>
          <w:gridAfter w:val="1"/>
          <w:wAfter w:w="21" w:type="dxa"/>
          <w:jc w:val="center"/>
        </w:trPr>
        <w:tc>
          <w:tcPr>
            <w:tcW w:w="638" w:type="dxa"/>
            <w:gridSpan w:val="2"/>
            <w:shd w:val="solid" w:color="FFFFFF" w:fill="auto"/>
          </w:tcPr>
          <w:p w14:paraId="72A92609"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5E25254C" w14:textId="77777777" w:rsidR="008144D6" w:rsidRPr="0048078F" w:rsidRDefault="008144D6" w:rsidP="008144D6">
            <w:pPr>
              <w:rPr>
                <w:rFonts w:ascii="Arial" w:hAnsi="Arial" w:cs="Arial"/>
                <w:sz w:val="16"/>
                <w:szCs w:val="16"/>
              </w:rPr>
            </w:pPr>
            <w:r w:rsidRPr="0048078F">
              <w:rPr>
                <w:rFonts w:ascii="Arial" w:hAnsi="Arial" w:cs="Arial"/>
                <w:sz w:val="16"/>
                <w:szCs w:val="16"/>
              </w:rPr>
              <w:t>RP-130145</w:t>
            </w:r>
          </w:p>
        </w:tc>
        <w:tc>
          <w:tcPr>
            <w:tcW w:w="567" w:type="dxa"/>
            <w:gridSpan w:val="2"/>
            <w:shd w:val="solid" w:color="FFFFFF" w:fill="auto"/>
          </w:tcPr>
          <w:p w14:paraId="5214C287" w14:textId="77777777" w:rsidR="008144D6" w:rsidRPr="0048078F" w:rsidRDefault="008144D6" w:rsidP="008144D6">
            <w:pPr>
              <w:rPr>
                <w:rFonts w:ascii="Arial" w:hAnsi="Arial" w:cs="Arial"/>
                <w:sz w:val="16"/>
                <w:szCs w:val="16"/>
              </w:rPr>
            </w:pPr>
            <w:r w:rsidRPr="0048078F">
              <w:rPr>
                <w:rFonts w:ascii="Arial" w:hAnsi="Arial" w:cs="Arial"/>
                <w:sz w:val="16"/>
                <w:szCs w:val="16"/>
              </w:rPr>
              <w:t>0382</w:t>
            </w:r>
          </w:p>
        </w:tc>
        <w:tc>
          <w:tcPr>
            <w:tcW w:w="426" w:type="dxa"/>
            <w:gridSpan w:val="2"/>
            <w:shd w:val="solid" w:color="FFFFFF" w:fill="auto"/>
          </w:tcPr>
          <w:p w14:paraId="0177A0C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56046DD"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default message contents of measurement information elements for event A4 and A5 measurement test cases</w:t>
            </w:r>
          </w:p>
        </w:tc>
        <w:tc>
          <w:tcPr>
            <w:tcW w:w="415" w:type="dxa"/>
            <w:gridSpan w:val="2"/>
            <w:shd w:val="solid" w:color="FFFFFF" w:fill="auto"/>
          </w:tcPr>
          <w:p w14:paraId="398B723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5A881F1"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1C8DC09C"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0522F425" w14:textId="77777777" w:rsidR="008144D6" w:rsidRPr="0048078F" w:rsidRDefault="008144D6" w:rsidP="008144D6">
            <w:pPr>
              <w:rPr>
                <w:rFonts w:ascii="Arial" w:hAnsi="Arial" w:cs="Arial"/>
                <w:sz w:val="16"/>
                <w:szCs w:val="16"/>
              </w:rPr>
            </w:pPr>
            <w:r w:rsidRPr="0048078F">
              <w:rPr>
                <w:rFonts w:ascii="Arial" w:hAnsi="Arial" w:cs="Arial"/>
                <w:sz w:val="16"/>
                <w:szCs w:val="16"/>
              </w:rPr>
              <w:t>R5-130363</w:t>
            </w:r>
          </w:p>
        </w:tc>
      </w:tr>
      <w:tr w:rsidR="008144D6" w:rsidRPr="0048078F" w14:paraId="31FD5151" w14:textId="77777777" w:rsidTr="008144D6">
        <w:trPr>
          <w:gridAfter w:val="1"/>
          <w:wAfter w:w="21" w:type="dxa"/>
          <w:jc w:val="center"/>
        </w:trPr>
        <w:tc>
          <w:tcPr>
            <w:tcW w:w="638" w:type="dxa"/>
            <w:gridSpan w:val="2"/>
            <w:shd w:val="solid" w:color="FFFFFF" w:fill="auto"/>
          </w:tcPr>
          <w:p w14:paraId="0A99CC07"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4934D6EC" w14:textId="77777777" w:rsidR="008144D6" w:rsidRPr="0048078F" w:rsidRDefault="008144D6" w:rsidP="008144D6">
            <w:pPr>
              <w:rPr>
                <w:rFonts w:ascii="Arial" w:hAnsi="Arial" w:cs="Arial"/>
                <w:sz w:val="16"/>
                <w:szCs w:val="16"/>
              </w:rPr>
            </w:pPr>
            <w:r w:rsidRPr="0048078F">
              <w:rPr>
                <w:rFonts w:ascii="Arial" w:hAnsi="Arial" w:cs="Arial"/>
                <w:sz w:val="16"/>
                <w:szCs w:val="16"/>
              </w:rPr>
              <w:t>RP-130144</w:t>
            </w:r>
          </w:p>
        </w:tc>
        <w:tc>
          <w:tcPr>
            <w:tcW w:w="567" w:type="dxa"/>
            <w:gridSpan w:val="2"/>
            <w:shd w:val="solid" w:color="FFFFFF" w:fill="auto"/>
          </w:tcPr>
          <w:p w14:paraId="0B260649" w14:textId="77777777" w:rsidR="008144D6" w:rsidRPr="0048078F" w:rsidRDefault="008144D6" w:rsidP="008144D6">
            <w:pPr>
              <w:rPr>
                <w:rFonts w:ascii="Arial" w:hAnsi="Arial" w:cs="Arial"/>
                <w:sz w:val="16"/>
                <w:szCs w:val="16"/>
              </w:rPr>
            </w:pPr>
            <w:r w:rsidRPr="0048078F">
              <w:rPr>
                <w:rFonts w:ascii="Arial" w:hAnsi="Arial" w:cs="Arial"/>
                <w:sz w:val="16"/>
                <w:szCs w:val="16"/>
              </w:rPr>
              <w:t>0383</w:t>
            </w:r>
          </w:p>
        </w:tc>
        <w:tc>
          <w:tcPr>
            <w:tcW w:w="426" w:type="dxa"/>
            <w:gridSpan w:val="2"/>
            <w:shd w:val="solid" w:color="FFFFFF" w:fill="auto"/>
          </w:tcPr>
          <w:p w14:paraId="4CCBDD3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3F321E9"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ncc-Permitted value to TS 36.508</w:t>
            </w:r>
          </w:p>
        </w:tc>
        <w:tc>
          <w:tcPr>
            <w:tcW w:w="415" w:type="dxa"/>
            <w:gridSpan w:val="2"/>
            <w:shd w:val="solid" w:color="FFFFFF" w:fill="auto"/>
          </w:tcPr>
          <w:p w14:paraId="6168BCB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A1B8C00"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5DD68A3B"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0A81D60C" w14:textId="77777777" w:rsidR="008144D6" w:rsidRPr="0048078F" w:rsidRDefault="008144D6" w:rsidP="008144D6">
            <w:pPr>
              <w:rPr>
                <w:rFonts w:ascii="Arial" w:hAnsi="Arial" w:cs="Arial"/>
                <w:sz w:val="16"/>
                <w:szCs w:val="16"/>
              </w:rPr>
            </w:pPr>
            <w:r w:rsidRPr="0048078F">
              <w:rPr>
                <w:rFonts w:ascii="Arial" w:hAnsi="Arial" w:cs="Arial"/>
                <w:sz w:val="16"/>
                <w:szCs w:val="16"/>
              </w:rPr>
              <w:t>R5-130453</w:t>
            </w:r>
          </w:p>
        </w:tc>
      </w:tr>
      <w:tr w:rsidR="008144D6" w:rsidRPr="0048078F" w14:paraId="24D1508E" w14:textId="77777777" w:rsidTr="008144D6">
        <w:trPr>
          <w:gridAfter w:val="1"/>
          <w:wAfter w:w="21" w:type="dxa"/>
          <w:jc w:val="center"/>
        </w:trPr>
        <w:tc>
          <w:tcPr>
            <w:tcW w:w="638" w:type="dxa"/>
            <w:gridSpan w:val="2"/>
            <w:shd w:val="solid" w:color="FFFFFF" w:fill="auto"/>
          </w:tcPr>
          <w:p w14:paraId="5E256ACA"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5C7EA378" w14:textId="77777777" w:rsidR="008144D6" w:rsidRPr="0048078F" w:rsidRDefault="008144D6" w:rsidP="008144D6">
            <w:pPr>
              <w:rPr>
                <w:rFonts w:ascii="Arial" w:hAnsi="Arial" w:cs="Arial"/>
                <w:sz w:val="16"/>
                <w:szCs w:val="16"/>
              </w:rPr>
            </w:pPr>
            <w:r w:rsidRPr="0048078F">
              <w:rPr>
                <w:rFonts w:ascii="Arial" w:hAnsi="Arial" w:cs="Arial"/>
                <w:sz w:val="16"/>
                <w:szCs w:val="16"/>
              </w:rPr>
              <w:t>RP-130167</w:t>
            </w:r>
          </w:p>
        </w:tc>
        <w:tc>
          <w:tcPr>
            <w:tcW w:w="567" w:type="dxa"/>
            <w:gridSpan w:val="2"/>
            <w:shd w:val="solid" w:color="FFFFFF" w:fill="auto"/>
          </w:tcPr>
          <w:p w14:paraId="01521581" w14:textId="77777777" w:rsidR="008144D6" w:rsidRPr="0048078F" w:rsidRDefault="008144D6" w:rsidP="008144D6">
            <w:pPr>
              <w:rPr>
                <w:rFonts w:ascii="Arial" w:hAnsi="Arial" w:cs="Arial"/>
                <w:sz w:val="16"/>
                <w:szCs w:val="16"/>
              </w:rPr>
            </w:pPr>
            <w:r w:rsidRPr="0048078F">
              <w:rPr>
                <w:rFonts w:ascii="Arial" w:hAnsi="Arial" w:cs="Arial"/>
                <w:sz w:val="16"/>
                <w:szCs w:val="16"/>
              </w:rPr>
              <w:t>0384</w:t>
            </w:r>
          </w:p>
        </w:tc>
        <w:tc>
          <w:tcPr>
            <w:tcW w:w="426" w:type="dxa"/>
            <w:gridSpan w:val="2"/>
            <w:shd w:val="solid" w:color="FFFFFF" w:fill="auto"/>
          </w:tcPr>
          <w:p w14:paraId="450FA05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3874FCD"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EARFCN definition for CA_40C</w:t>
            </w:r>
          </w:p>
        </w:tc>
        <w:tc>
          <w:tcPr>
            <w:tcW w:w="415" w:type="dxa"/>
            <w:gridSpan w:val="2"/>
            <w:shd w:val="solid" w:color="FFFFFF" w:fill="auto"/>
          </w:tcPr>
          <w:p w14:paraId="790D25C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086EB62F"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1A4FE4CB"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060910AC" w14:textId="77777777" w:rsidR="008144D6" w:rsidRPr="0048078F" w:rsidRDefault="008144D6" w:rsidP="008144D6">
            <w:pPr>
              <w:rPr>
                <w:rFonts w:ascii="Arial" w:hAnsi="Arial" w:cs="Arial"/>
                <w:sz w:val="16"/>
                <w:szCs w:val="16"/>
              </w:rPr>
            </w:pPr>
            <w:r w:rsidRPr="0048078F">
              <w:rPr>
                <w:rFonts w:ascii="Arial" w:hAnsi="Arial" w:cs="Arial"/>
                <w:sz w:val="16"/>
                <w:szCs w:val="16"/>
              </w:rPr>
              <w:t>R5-130477</w:t>
            </w:r>
          </w:p>
        </w:tc>
      </w:tr>
      <w:tr w:rsidR="008144D6" w:rsidRPr="0048078F" w14:paraId="6AA76A03" w14:textId="77777777" w:rsidTr="008144D6">
        <w:trPr>
          <w:gridAfter w:val="1"/>
          <w:wAfter w:w="21" w:type="dxa"/>
          <w:jc w:val="center"/>
        </w:trPr>
        <w:tc>
          <w:tcPr>
            <w:tcW w:w="638" w:type="dxa"/>
            <w:gridSpan w:val="2"/>
            <w:shd w:val="solid" w:color="FFFFFF" w:fill="auto"/>
          </w:tcPr>
          <w:p w14:paraId="0D0C28A9"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2680A367" w14:textId="77777777" w:rsidR="008144D6" w:rsidRPr="0048078F" w:rsidRDefault="008144D6" w:rsidP="008144D6">
            <w:pPr>
              <w:rPr>
                <w:rFonts w:ascii="Arial" w:hAnsi="Arial" w:cs="Arial"/>
                <w:sz w:val="16"/>
                <w:szCs w:val="16"/>
              </w:rPr>
            </w:pPr>
            <w:r w:rsidRPr="0048078F">
              <w:rPr>
                <w:rFonts w:ascii="Arial" w:hAnsi="Arial" w:cs="Arial"/>
                <w:sz w:val="16"/>
                <w:szCs w:val="16"/>
              </w:rPr>
              <w:t>RP-130144</w:t>
            </w:r>
          </w:p>
        </w:tc>
        <w:tc>
          <w:tcPr>
            <w:tcW w:w="567" w:type="dxa"/>
            <w:gridSpan w:val="2"/>
            <w:shd w:val="solid" w:color="FFFFFF" w:fill="auto"/>
          </w:tcPr>
          <w:p w14:paraId="30096F40" w14:textId="77777777" w:rsidR="008144D6" w:rsidRPr="0048078F" w:rsidRDefault="008144D6" w:rsidP="008144D6">
            <w:pPr>
              <w:rPr>
                <w:rFonts w:ascii="Arial" w:hAnsi="Arial" w:cs="Arial"/>
                <w:sz w:val="16"/>
                <w:szCs w:val="16"/>
              </w:rPr>
            </w:pPr>
            <w:r w:rsidRPr="0048078F">
              <w:rPr>
                <w:rFonts w:ascii="Arial" w:hAnsi="Arial" w:cs="Arial"/>
                <w:sz w:val="16"/>
                <w:szCs w:val="16"/>
              </w:rPr>
              <w:t>0385</w:t>
            </w:r>
          </w:p>
        </w:tc>
        <w:tc>
          <w:tcPr>
            <w:tcW w:w="426" w:type="dxa"/>
            <w:gridSpan w:val="2"/>
            <w:shd w:val="solid" w:color="FFFFFF" w:fill="auto"/>
          </w:tcPr>
          <w:p w14:paraId="74FDB30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43C91584"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combination A2+A11 and condition "UTRA Speech + Packet RAB Setup after Speech RAB Setup in CELL_DCH in Table 4.7B.1-1: HANDOVER TO UTRAN COMMAND</w:t>
            </w:r>
          </w:p>
        </w:tc>
        <w:tc>
          <w:tcPr>
            <w:tcW w:w="415" w:type="dxa"/>
            <w:gridSpan w:val="2"/>
            <w:shd w:val="solid" w:color="FFFFFF" w:fill="auto"/>
          </w:tcPr>
          <w:p w14:paraId="144B2F0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23575990"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6913AA20"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32726C09" w14:textId="77777777" w:rsidR="008144D6" w:rsidRPr="0048078F" w:rsidRDefault="008144D6" w:rsidP="008144D6">
            <w:pPr>
              <w:rPr>
                <w:rFonts w:ascii="Arial" w:hAnsi="Arial" w:cs="Arial"/>
                <w:sz w:val="16"/>
                <w:szCs w:val="16"/>
              </w:rPr>
            </w:pPr>
            <w:r w:rsidRPr="0048078F">
              <w:rPr>
                <w:rFonts w:ascii="Arial" w:hAnsi="Arial" w:cs="Arial"/>
                <w:sz w:val="16"/>
                <w:szCs w:val="16"/>
              </w:rPr>
              <w:t>R5-130561</w:t>
            </w:r>
          </w:p>
        </w:tc>
      </w:tr>
      <w:tr w:rsidR="008144D6" w:rsidRPr="0048078F" w14:paraId="0E568700" w14:textId="77777777" w:rsidTr="008144D6">
        <w:trPr>
          <w:gridAfter w:val="1"/>
          <w:wAfter w:w="21" w:type="dxa"/>
          <w:jc w:val="center"/>
        </w:trPr>
        <w:tc>
          <w:tcPr>
            <w:tcW w:w="638" w:type="dxa"/>
            <w:gridSpan w:val="2"/>
            <w:shd w:val="solid" w:color="FFFFFF" w:fill="auto"/>
          </w:tcPr>
          <w:p w14:paraId="339ADFA4"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5782554B" w14:textId="77777777" w:rsidR="008144D6" w:rsidRPr="0048078F" w:rsidRDefault="008144D6" w:rsidP="008144D6">
            <w:pPr>
              <w:rPr>
                <w:rFonts w:ascii="Arial" w:hAnsi="Arial" w:cs="Arial"/>
                <w:sz w:val="16"/>
                <w:szCs w:val="16"/>
              </w:rPr>
            </w:pPr>
            <w:r w:rsidRPr="0048078F">
              <w:rPr>
                <w:rFonts w:ascii="Arial" w:hAnsi="Arial" w:cs="Arial"/>
                <w:sz w:val="16"/>
                <w:szCs w:val="16"/>
              </w:rPr>
              <w:t>RP-130144</w:t>
            </w:r>
          </w:p>
        </w:tc>
        <w:tc>
          <w:tcPr>
            <w:tcW w:w="567" w:type="dxa"/>
            <w:gridSpan w:val="2"/>
            <w:shd w:val="solid" w:color="FFFFFF" w:fill="auto"/>
          </w:tcPr>
          <w:p w14:paraId="3E0EF95C" w14:textId="77777777" w:rsidR="008144D6" w:rsidRPr="0048078F" w:rsidRDefault="008144D6" w:rsidP="008144D6">
            <w:pPr>
              <w:rPr>
                <w:rFonts w:ascii="Arial" w:hAnsi="Arial" w:cs="Arial"/>
                <w:sz w:val="16"/>
                <w:szCs w:val="16"/>
              </w:rPr>
            </w:pPr>
            <w:r w:rsidRPr="0048078F">
              <w:rPr>
                <w:rFonts w:ascii="Arial" w:hAnsi="Arial" w:cs="Arial"/>
                <w:sz w:val="16"/>
                <w:szCs w:val="16"/>
              </w:rPr>
              <w:t>0386</w:t>
            </w:r>
          </w:p>
        </w:tc>
        <w:tc>
          <w:tcPr>
            <w:tcW w:w="426" w:type="dxa"/>
            <w:gridSpan w:val="2"/>
            <w:shd w:val="solid" w:color="FFFFFF" w:fill="auto"/>
          </w:tcPr>
          <w:p w14:paraId="5F81137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75D49C49"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Band 18 configuration</w:t>
            </w:r>
          </w:p>
        </w:tc>
        <w:tc>
          <w:tcPr>
            <w:tcW w:w="415" w:type="dxa"/>
            <w:gridSpan w:val="2"/>
            <w:shd w:val="solid" w:color="FFFFFF" w:fill="auto"/>
          </w:tcPr>
          <w:p w14:paraId="787C977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5ECC0001"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53291ABA"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6AF32EC7" w14:textId="77777777" w:rsidR="008144D6" w:rsidRPr="0048078F" w:rsidRDefault="008144D6" w:rsidP="008144D6">
            <w:pPr>
              <w:rPr>
                <w:rFonts w:ascii="Arial" w:hAnsi="Arial" w:cs="Arial"/>
                <w:sz w:val="16"/>
                <w:szCs w:val="16"/>
              </w:rPr>
            </w:pPr>
            <w:r w:rsidRPr="0048078F">
              <w:rPr>
                <w:rFonts w:ascii="Arial" w:hAnsi="Arial" w:cs="Arial"/>
                <w:sz w:val="16"/>
                <w:szCs w:val="16"/>
              </w:rPr>
              <w:t>R5-130619</w:t>
            </w:r>
          </w:p>
        </w:tc>
      </w:tr>
      <w:tr w:rsidR="008144D6" w:rsidRPr="0048078F" w14:paraId="49F2AC47" w14:textId="77777777" w:rsidTr="008144D6">
        <w:trPr>
          <w:gridAfter w:val="1"/>
          <w:wAfter w:w="21" w:type="dxa"/>
          <w:jc w:val="center"/>
        </w:trPr>
        <w:tc>
          <w:tcPr>
            <w:tcW w:w="638" w:type="dxa"/>
            <w:gridSpan w:val="2"/>
            <w:shd w:val="solid" w:color="FFFFFF" w:fill="auto"/>
          </w:tcPr>
          <w:p w14:paraId="2885C479"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2ECF15A6" w14:textId="77777777" w:rsidR="008144D6" w:rsidRPr="0048078F" w:rsidRDefault="008144D6" w:rsidP="008144D6">
            <w:pPr>
              <w:rPr>
                <w:rFonts w:ascii="Arial" w:hAnsi="Arial" w:cs="Arial"/>
                <w:sz w:val="16"/>
                <w:szCs w:val="16"/>
              </w:rPr>
            </w:pPr>
            <w:r w:rsidRPr="0048078F">
              <w:rPr>
                <w:rFonts w:ascii="Arial" w:hAnsi="Arial" w:cs="Arial"/>
                <w:sz w:val="16"/>
                <w:szCs w:val="16"/>
              </w:rPr>
              <w:t>RP-130144</w:t>
            </w:r>
          </w:p>
        </w:tc>
        <w:tc>
          <w:tcPr>
            <w:tcW w:w="567" w:type="dxa"/>
            <w:gridSpan w:val="2"/>
            <w:shd w:val="solid" w:color="FFFFFF" w:fill="auto"/>
          </w:tcPr>
          <w:p w14:paraId="597E43EA" w14:textId="77777777" w:rsidR="008144D6" w:rsidRPr="0048078F" w:rsidRDefault="008144D6" w:rsidP="008144D6">
            <w:pPr>
              <w:rPr>
                <w:rFonts w:ascii="Arial" w:hAnsi="Arial" w:cs="Arial"/>
                <w:sz w:val="16"/>
                <w:szCs w:val="16"/>
              </w:rPr>
            </w:pPr>
            <w:r w:rsidRPr="0048078F">
              <w:rPr>
                <w:rFonts w:ascii="Arial" w:hAnsi="Arial" w:cs="Arial"/>
                <w:sz w:val="16"/>
                <w:szCs w:val="16"/>
              </w:rPr>
              <w:t>0387</w:t>
            </w:r>
          </w:p>
        </w:tc>
        <w:tc>
          <w:tcPr>
            <w:tcW w:w="426" w:type="dxa"/>
            <w:gridSpan w:val="2"/>
            <w:shd w:val="solid" w:color="FFFFFF" w:fill="auto"/>
          </w:tcPr>
          <w:p w14:paraId="5C00543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3AB33D2"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4.5.2</w:t>
            </w:r>
          </w:p>
        </w:tc>
        <w:tc>
          <w:tcPr>
            <w:tcW w:w="415" w:type="dxa"/>
            <w:gridSpan w:val="2"/>
            <w:shd w:val="solid" w:color="FFFFFF" w:fill="auto"/>
          </w:tcPr>
          <w:p w14:paraId="29EFCC7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F83CE83"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2E967D43"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5E504EFA" w14:textId="77777777" w:rsidR="008144D6" w:rsidRPr="0048078F" w:rsidRDefault="008144D6" w:rsidP="008144D6">
            <w:pPr>
              <w:rPr>
                <w:rFonts w:ascii="Arial" w:hAnsi="Arial" w:cs="Arial"/>
                <w:sz w:val="16"/>
                <w:szCs w:val="16"/>
              </w:rPr>
            </w:pPr>
            <w:r w:rsidRPr="0048078F">
              <w:rPr>
                <w:rFonts w:ascii="Arial" w:hAnsi="Arial" w:cs="Arial"/>
                <w:sz w:val="16"/>
                <w:szCs w:val="16"/>
              </w:rPr>
              <w:t>R5-130620</w:t>
            </w:r>
          </w:p>
        </w:tc>
      </w:tr>
      <w:tr w:rsidR="008144D6" w:rsidRPr="0048078F" w14:paraId="432034F9" w14:textId="77777777" w:rsidTr="008144D6">
        <w:trPr>
          <w:gridAfter w:val="1"/>
          <w:wAfter w:w="21" w:type="dxa"/>
          <w:jc w:val="center"/>
        </w:trPr>
        <w:tc>
          <w:tcPr>
            <w:tcW w:w="638" w:type="dxa"/>
            <w:gridSpan w:val="2"/>
            <w:shd w:val="solid" w:color="FFFFFF" w:fill="auto"/>
          </w:tcPr>
          <w:p w14:paraId="7DC8095D"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7E1C325D" w14:textId="77777777" w:rsidR="008144D6" w:rsidRPr="0048078F" w:rsidRDefault="008144D6" w:rsidP="008144D6">
            <w:pPr>
              <w:rPr>
                <w:rFonts w:ascii="Arial" w:hAnsi="Arial" w:cs="Arial"/>
                <w:sz w:val="16"/>
                <w:szCs w:val="16"/>
              </w:rPr>
            </w:pPr>
            <w:r w:rsidRPr="0048078F">
              <w:rPr>
                <w:rFonts w:ascii="Arial" w:hAnsi="Arial" w:cs="Arial"/>
                <w:sz w:val="16"/>
                <w:szCs w:val="16"/>
              </w:rPr>
              <w:t>RP-130144</w:t>
            </w:r>
          </w:p>
        </w:tc>
        <w:tc>
          <w:tcPr>
            <w:tcW w:w="567" w:type="dxa"/>
            <w:gridSpan w:val="2"/>
            <w:shd w:val="solid" w:color="FFFFFF" w:fill="auto"/>
          </w:tcPr>
          <w:p w14:paraId="1AC5041C" w14:textId="77777777" w:rsidR="008144D6" w:rsidRPr="0048078F" w:rsidRDefault="008144D6" w:rsidP="008144D6">
            <w:pPr>
              <w:rPr>
                <w:rFonts w:ascii="Arial" w:hAnsi="Arial" w:cs="Arial"/>
                <w:sz w:val="16"/>
                <w:szCs w:val="16"/>
              </w:rPr>
            </w:pPr>
            <w:r w:rsidRPr="0048078F">
              <w:rPr>
                <w:rFonts w:ascii="Arial" w:hAnsi="Arial" w:cs="Arial"/>
                <w:sz w:val="16"/>
                <w:szCs w:val="16"/>
              </w:rPr>
              <w:t>0388</w:t>
            </w:r>
          </w:p>
        </w:tc>
        <w:tc>
          <w:tcPr>
            <w:tcW w:w="426" w:type="dxa"/>
            <w:gridSpan w:val="2"/>
            <w:shd w:val="solid" w:color="FFFFFF" w:fill="auto"/>
          </w:tcPr>
          <w:p w14:paraId="133B766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6B3AD550" w14:textId="77777777" w:rsidR="008144D6" w:rsidRPr="0048078F" w:rsidRDefault="008144D6" w:rsidP="008144D6">
            <w:pPr>
              <w:rPr>
                <w:rFonts w:ascii="Arial" w:hAnsi="Arial" w:cs="Arial"/>
                <w:sz w:val="16"/>
                <w:szCs w:val="16"/>
              </w:rPr>
            </w:pPr>
            <w:r w:rsidRPr="0048078F">
              <w:rPr>
                <w:rFonts w:ascii="Arial" w:hAnsi="Arial" w:cs="Arial"/>
                <w:sz w:val="16"/>
                <w:szCs w:val="16"/>
              </w:rPr>
              <w:t>Update generic procedure 4.5.2A</w:t>
            </w:r>
          </w:p>
        </w:tc>
        <w:tc>
          <w:tcPr>
            <w:tcW w:w="415" w:type="dxa"/>
            <w:gridSpan w:val="2"/>
            <w:shd w:val="solid" w:color="FFFFFF" w:fill="auto"/>
          </w:tcPr>
          <w:p w14:paraId="4B16543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2A9F9C8"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3DE036C9"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5DA2A1A6" w14:textId="77777777" w:rsidR="008144D6" w:rsidRPr="0048078F" w:rsidRDefault="008144D6" w:rsidP="008144D6">
            <w:pPr>
              <w:rPr>
                <w:rFonts w:ascii="Arial" w:hAnsi="Arial" w:cs="Arial"/>
                <w:sz w:val="16"/>
                <w:szCs w:val="16"/>
              </w:rPr>
            </w:pPr>
            <w:r w:rsidRPr="0048078F">
              <w:rPr>
                <w:rFonts w:ascii="Arial" w:hAnsi="Arial" w:cs="Arial"/>
                <w:sz w:val="16"/>
                <w:szCs w:val="16"/>
              </w:rPr>
              <w:t>R5-130621</w:t>
            </w:r>
          </w:p>
        </w:tc>
      </w:tr>
      <w:tr w:rsidR="008144D6" w:rsidRPr="0048078F" w14:paraId="3958F2D6" w14:textId="77777777" w:rsidTr="008144D6">
        <w:trPr>
          <w:gridAfter w:val="1"/>
          <w:wAfter w:w="21" w:type="dxa"/>
          <w:jc w:val="center"/>
        </w:trPr>
        <w:tc>
          <w:tcPr>
            <w:tcW w:w="638" w:type="dxa"/>
            <w:gridSpan w:val="2"/>
            <w:shd w:val="solid" w:color="FFFFFF" w:fill="auto"/>
          </w:tcPr>
          <w:p w14:paraId="459CFBDD"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32772B19" w14:textId="77777777" w:rsidR="008144D6" w:rsidRPr="0048078F" w:rsidRDefault="008144D6" w:rsidP="008144D6">
            <w:pPr>
              <w:rPr>
                <w:rFonts w:ascii="Arial" w:hAnsi="Arial" w:cs="Arial"/>
                <w:sz w:val="16"/>
                <w:szCs w:val="16"/>
              </w:rPr>
            </w:pPr>
            <w:r w:rsidRPr="0048078F">
              <w:rPr>
                <w:rFonts w:ascii="Arial" w:hAnsi="Arial" w:cs="Arial"/>
                <w:sz w:val="16"/>
                <w:szCs w:val="16"/>
              </w:rPr>
              <w:t>RP-130144</w:t>
            </w:r>
          </w:p>
        </w:tc>
        <w:tc>
          <w:tcPr>
            <w:tcW w:w="567" w:type="dxa"/>
            <w:gridSpan w:val="2"/>
            <w:shd w:val="solid" w:color="FFFFFF" w:fill="auto"/>
          </w:tcPr>
          <w:p w14:paraId="20BD2172" w14:textId="77777777" w:rsidR="008144D6" w:rsidRPr="0048078F" w:rsidRDefault="008144D6" w:rsidP="008144D6">
            <w:pPr>
              <w:rPr>
                <w:rFonts w:ascii="Arial" w:hAnsi="Arial" w:cs="Arial"/>
                <w:sz w:val="16"/>
                <w:szCs w:val="16"/>
              </w:rPr>
            </w:pPr>
            <w:r w:rsidRPr="0048078F">
              <w:rPr>
                <w:rFonts w:ascii="Arial" w:hAnsi="Arial" w:cs="Arial"/>
                <w:sz w:val="16"/>
                <w:szCs w:val="16"/>
              </w:rPr>
              <w:t>0389</w:t>
            </w:r>
          </w:p>
        </w:tc>
        <w:tc>
          <w:tcPr>
            <w:tcW w:w="426" w:type="dxa"/>
            <w:gridSpan w:val="2"/>
            <w:shd w:val="solid" w:color="FFFFFF" w:fill="auto"/>
          </w:tcPr>
          <w:p w14:paraId="12B8D13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73E99F8" w14:textId="77777777" w:rsidR="008144D6" w:rsidRPr="0048078F" w:rsidRDefault="008144D6" w:rsidP="008144D6">
            <w:pPr>
              <w:rPr>
                <w:rFonts w:ascii="Arial" w:hAnsi="Arial" w:cs="Arial"/>
                <w:sz w:val="16"/>
                <w:szCs w:val="16"/>
              </w:rPr>
            </w:pPr>
            <w:r w:rsidRPr="0048078F">
              <w:rPr>
                <w:rFonts w:ascii="Arial" w:hAnsi="Arial" w:cs="Arial"/>
                <w:sz w:val="16"/>
                <w:szCs w:val="16"/>
              </w:rPr>
              <w:t>Add generic procedure MO add video</w:t>
            </w:r>
          </w:p>
        </w:tc>
        <w:tc>
          <w:tcPr>
            <w:tcW w:w="415" w:type="dxa"/>
            <w:gridSpan w:val="2"/>
            <w:shd w:val="solid" w:color="FFFFFF" w:fill="auto"/>
          </w:tcPr>
          <w:p w14:paraId="17A5B66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B5287AC"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382BA28F"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7D080FF4" w14:textId="77777777" w:rsidR="008144D6" w:rsidRPr="0048078F" w:rsidRDefault="008144D6" w:rsidP="008144D6">
            <w:pPr>
              <w:rPr>
                <w:rFonts w:ascii="Arial" w:hAnsi="Arial" w:cs="Arial"/>
                <w:sz w:val="16"/>
                <w:szCs w:val="16"/>
              </w:rPr>
            </w:pPr>
            <w:r w:rsidRPr="0048078F">
              <w:rPr>
                <w:rFonts w:ascii="Arial" w:hAnsi="Arial" w:cs="Arial"/>
                <w:sz w:val="16"/>
                <w:szCs w:val="16"/>
              </w:rPr>
              <w:t>R5-130622</w:t>
            </w:r>
          </w:p>
        </w:tc>
      </w:tr>
      <w:tr w:rsidR="008144D6" w:rsidRPr="0048078F" w14:paraId="4E83FA1C" w14:textId="77777777" w:rsidTr="008144D6">
        <w:trPr>
          <w:gridAfter w:val="1"/>
          <w:wAfter w:w="21" w:type="dxa"/>
          <w:jc w:val="center"/>
        </w:trPr>
        <w:tc>
          <w:tcPr>
            <w:tcW w:w="638" w:type="dxa"/>
            <w:gridSpan w:val="2"/>
            <w:shd w:val="solid" w:color="FFFFFF" w:fill="auto"/>
          </w:tcPr>
          <w:p w14:paraId="2468C480"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62472449" w14:textId="77777777" w:rsidR="008144D6" w:rsidRPr="0048078F" w:rsidRDefault="008144D6" w:rsidP="008144D6">
            <w:pPr>
              <w:rPr>
                <w:rFonts w:ascii="Arial" w:hAnsi="Arial" w:cs="Arial"/>
                <w:sz w:val="16"/>
                <w:szCs w:val="16"/>
              </w:rPr>
            </w:pPr>
            <w:r w:rsidRPr="0048078F">
              <w:rPr>
                <w:rFonts w:ascii="Arial" w:hAnsi="Arial" w:cs="Arial"/>
                <w:sz w:val="16"/>
                <w:szCs w:val="16"/>
              </w:rPr>
              <w:t>RP-130144</w:t>
            </w:r>
          </w:p>
        </w:tc>
        <w:tc>
          <w:tcPr>
            <w:tcW w:w="567" w:type="dxa"/>
            <w:gridSpan w:val="2"/>
            <w:shd w:val="solid" w:color="FFFFFF" w:fill="auto"/>
          </w:tcPr>
          <w:p w14:paraId="5E47F0CA" w14:textId="77777777" w:rsidR="008144D6" w:rsidRPr="0048078F" w:rsidRDefault="008144D6" w:rsidP="008144D6">
            <w:pPr>
              <w:rPr>
                <w:rFonts w:ascii="Arial" w:hAnsi="Arial" w:cs="Arial"/>
                <w:sz w:val="16"/>
                <w:szCs w:val="16"/>
              </w:rPr>
            </w:pPr>
            <w:r w:rsidRPr="0048078F">
              <w:rPr>
                <w:rFonts w:ascii="Arial" w:hAnsi="Arial" w:cs="Arial"/>
                <w:sz w:val="16"/>
                <w:szCs w:val="16"/>
              </w:rPr>
              <w:t>0390</w:t>
            </w:r>
          </w:p>
        </w:tc>
        <w:tc>
          <w:tcPr>
            <w:tcW w:w="426" w:type="dxa"/>
            <w:gridSpan w:val="2"/>
            <w:shd w:val="solid" w:color="FFFFFF" w:fill="auto"/>
          </w:tcPr>
          <w:p w14:paraId="08ED614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5B9D037" w14:textId="77777777" w:rsidR="008144D6" w:rsidRPr="0048078F" w:rsidRDefault="008144D6" w:rsidP="008144D6">
            <w:pPr>
              <w:rPr>
                <w:rFonts w:ascii="Arial" w:hAnsi="Arial" w:cs="Arial"/>
                <w:sz w:val="16"/>
                <w:szCs w:val="16"/>
              </w:rPr>
            </w:pPr>
            <w:r w:rsidRPr="0048078F">
              <w:rPr>
                <w:rFonts w:ascii="Arial" w:hAnsi="Arial" w:cs="Arial"/>
                <w:sz w:val="16"/>
                <w:szCs w:val="16"/>
              </w:rPr>
              <w:t>Add generic procedure MT add video</w:t>
            </w:r>
          </w:p>
        </w:tc>
        <w:tc>
          <w:tcPr>
            <w:tcW w:w="415" w:type="dxa"/>
            <w:gridSpan w:val="2"/>
            <w:shd w:val="solid" w:color="FFFFFF" w:fill="auto"/>
          </w:tcPr>
          <w:p w14:paraId="1475854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7B86D094"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7DFCAB28"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613F253A" w14:textId="77777777" w:rsidR="008144D6" w:rsidRPr="0048078F" w:rsidRDefault="008144D6" w:rsidP="008144D6">
            <w:pPr>
              <w:rPr>
                <w:rFonts w:ascii="Arial" w:hAnsi="Arial" w:cs="Arial"/>
                <w:sz w:val="16"/>
                <w:szCs w:val="16"/>
              </w:rPr>
            </w:pPr>
            <w:r w:rsidRPr="0048078F">
              <w:rPr>
                <w:rFonts w:ascii="Arial" w:hAnsi="Arial" w:cs="Arial"/>
                <w:sz w:val="16"/>
                <w:szCs w:val="16"/>
              </w:rPr>
              <w:t>R5-130623</w:t>
            </w:r>
          </w:p>
        </w:tc>
      </w:tr>
      <w:tr w:rsidR="008144D6" w:rsidRPr="0048078F" w14:paraId="5AAD1EFE" w14:textId="77777777" w:rsidTr="008144D6">
        <w:trPr>
          <w:gridAfter w:val="1"/>
          <w:wAfter w:w="21" w:type="dxa"/>
          <w:jc w:val="center"/>
        </w:trPr>
        <w:tc>
          <w:tcPr>
            <w:tcW w:w="638" w:type="dxa"/>
            <w:gridSpan w:val="2"/>
            <w:shd w:val="solid" w:color="FFFFFF" w:fill="auto"/>
          </w:tcPr>
          <w:p w14:paraId="381EEE6C"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15AD6E71" w14:textId="77777777" w:rsidR="008144D6" w:rsidRPr="0048078F" w:rsidRDefault="008144D6" w:rsidP="008144D6">
            <w:pPr>
              <w:rPr>
                <w:rFonts w:ascii="Arial" w:hAnsi="Arial" w:cs="Arial"/>
                <w:sz w:val="16"/>
                <w:szCs w:val="16"/>
              </w:rPr>
            </w:pPr>
            <w:r w:rsidRPr="0048078F">
              <w:rPr>
                <w:rFonts w:ascii="Arial" w:hAnsi="Arial" w:cs="Arial"/>
                <w:sz w:val="16"/>
                <w:szCs w:val="16"/>
              </w:rPr>
              <w:t>RP-130167</w:t>
            </w:r>
          </w:p>
        </w:tc>
        <w:tc>
          <w:tcPr>
            <w:tcW w:w="567" w:type="dxa"/>
            <w:gridSpan w:val="2"/>
            <w:shd w:val="solid" w:color="FFFFFF" w:fill="auto"/>
          </w:tcPr>
          <w:p w14:paraId="3972AA49" w14:textId="77777777" w:rsidR="008144D6" w:rsidRPr="0048078F" w:rsidRDefault="008144D6" w:rsidP="008144D6">
            <w:pPr>
              <w:rPr>
                <w:rFonts w:ascii="Arial" w:hAnsi="Arial" w:cs="Arial"/>
                <w:sz w:val="16"/>
                <w:szCs w:val="16"/>
              </w:rPr>
            </w:pPr>
            <w:r w:rsidRPr="0048078F">
              <w:rPr>
                <w:rFonts w:ascii="Arial" w:hAnsi="Arial" w:cs="Arial"/>
                <w:sz w:val="16"/>
                <w:szCs w:val="16"/>
              </w:rPr>
              <w:t>0391</w:t>
            </w:r>
          </w:p>
        </w:tc>
        <w:tc>
          <w:tcPr>
            <w:tcW w:w="426" w:type="dxa"/>
            <w:gridSpan w:val="2"/>
            <w:shd w:val="solid" w:color="FFFFFF" w:fill="auto"/>
          </w:tcPr>
          <w:p w14:paraId="7EFB861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125301F6"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test frequencies for CA signalling tests</w:t>
            </w:r>
          </w:p>
        </w:tc>
        <w:tc>
          <w:tcPr>
            <w:tcW w:w="415" w:type="dxa"/>
            <w:gridSpan w:val="2"/>
            <w:shd w:val="solid" w:color="FFFFFF" w:fill="auto"/>
          </w:tcPr>
          <w:p w14:paraId="157EEE7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418E481B"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0A711299"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2EE32271" w14:textId="77777777" w:rsidR="008144D6" w:rsidRPr="0048078F" w:rsidRDefault="008144D6" w:rsidP="008144D6">
            <w:pPr>
              <w:rPr>
                <w:rFonts w:ascii="Arial" w:hAnsi="Arial" w:cs="Arial"/>
                <w:sz w:val="16"/>
                <w:szCs w:val="16"/>
              </w:rPr>
            </w:pPr>
            <w:r w:rsidRPr="0048078F">
              <w:rPr>
                <w:rFonts w:ascii="Arial" w:hAnsi="Arial" w:cs="Arial"/>
                <w:sz w:val="16"/>
                <w:szCs w:val="16"/>
              </w:rPr>
              <w:t>R5-130692</w:t>
            </w:r>
          </w:p>
        </w:tc>
      </w:tr>
      <w:tr w:rsidR="008144D6" w:rsidRPr="0048078F" w14:paraId="26296A55" w14:textId="77777777" w:rsidTr="008144D6">
        <w:trPr>
          <w:gridAfter w:val="1"/>
          <w:wAfter w:w="21" w:type="dxa"/>
          <w:jc w:val="center"/>
        </w:trPr>
        <w:tc>
          <w:tcPr>
            <w:tcW w:w="638" w:type="dxa"/>
            <w:gridSpan w:val="2"/>
            <w:shd w:val="solid" w:color="FFFFFF" w:fill="auto"/>
          </w:tcPr>
          <w:p w14:paraId="3E8ADD3A"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7055C393" w14:textId="77777777" w:rsidR="008144D6" w:rsidRPr="0048078F" w:rsidRDefault="008144D6" w:rsidP="008144D6">
            <w:pPr>
              <w:rPr>
                <w:rFonts w:ascii="Arial" w:hAnsi="Arial" w:cs="Arial"/>
                <w:sz w:val="16"/>
                <w:szCs w:val="16"/>
              </w:rPr>
            </w:pPr>
            <w:r w:rsidRPr="0048078F">
              <w:rPr>
                <w:rFonts w:ascii="Arial" w:hAnsi="Arial" w:cs="Arial"/>
                <w:sz w:val="16"/>
                <w:szCs w:val="16"/>
              </w:rPr>
              <w:t>RP-130146</w:t>
            </w:r>
          </w:p>
        </w:tc>
        <w:tc>
          <w:tcPr>
            <w:tcW w:w="567" w:type="dxa"/>
            <w:gridSpan w:val="2"/>
            <w:shd w:val="solid" w:color="FFFFFF" w:fill="auto"/>
          </w:tcPr>
          <w:p w14:paraId="253CBF83" w14:textId="77777777" w:rsidR="008144D6" w:rsidRPr="0048078F" w:rsidRDefault="008144D6" w:rsidP="008144D6">
            <w:pPr>
              <w:rPr>
                <w:rFonts w:ascii="Arial" w:hAnsi="Arial" w:cs="Arial"/>
                <w:sz w:val="16"/>
                <w:szCs w:val="16"/>
              </w:rPr>
            </w:pPr>
            <w:r w:rsidRPr="0048078F">
              <w:rPr>
                <w:rFonts w:ascii="Arial" w:hAnsi="Arial" w:cs="Arial"/>
                <w:sz w:val="16"/>
                <w:szCs w:val="16"/>
              </w:rPr>
              <w:t>0395</w:t>
            </w:r>
          </w:p>
        </w:tc>
        <w:tc>
          <w:tcPr>
            <w:tcW w:w="426" w:type="dxa"/>
            <w:gridSpan w:val="2"/>
            <w:shd w:val="solid" w:color="FFFFFF" w:fill="auto"/>
          </w:tcPr>
          <w:p w14:paraId="268BC7A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5B771AF2"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simulated cell for E-UTRA dual mode multi cell network scenarios</w:t>
            </w:r>
          </w:p>
        </w:tc>
        <w:tc>
          <w:tcPr>
            <w:tcW w:w="415" w:type="dxa"/>
            <w:gridSpan w:val="2"/>
            <w:shd w:val="solid" w:color="FFFFFF" w:fill="auto"/>
          </w:tcPr>
          <w:p w14:paraId="0351A87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6EB9461B"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54C36854"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67864C49" w14:textId="77777777" w:rsidR="008144D6" w:rsidRPr="0048078F" w:rsidRDefault="008144D6" w:rsidP="008144D6">
            <w:pPr>
              <w:rPr>
                <w:rFonts w:ascii="Arial" w:hAnsi="Arial" w:cs="Arial"/>
                <w:sz w:val="16"/>
                <w:szCs w:val="16"/>
              </w:rPr>
            </w:pPr>
            <w:r w:rsidRPr="0048078F">
              <w:rPr>
                <w:rFonts w:ascii="Arial" w:hAnsi="Arial" w:cs="Arial"/>
                <w:sz w:val="16"/>
                <w:szCs w:val="16"/>
              </w:rPr>
              <w:t>R5-130709</w:t>
            </w:r>
          </w:p>
        </w:tc>
      </w:tr>
      <w:tr w:rsidR="008144D6" w:rsidRPr="0048078F" w14:paraId="7B7B8031" w14:textId="77777777" w:rsidTr="008144D6">
        <w:trPr>
          <w:gridAfter w:val="1"/>
          <w:wAfter w:w="21" w:type="dxa"/>
          <w:jc w:val="center"/>
        </w:trPr>
        <w:tc>
          <w:tcPr>
            <w:tcW w:w="638" w:type="dxa"/>
            <w:gridSpan w:val="2"/>
            <w:shd w:val="solid" w:color="FFFFFF" w:fill="auto"/>
          </w:tcPr>
          <w:p w14:paraId="1DE1023E"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5C1FC350" w14:textId="77777777" w:rsidR="008144D6" w:rsidRPr="0048078F" w:rsidRDefault="008144D6" w:rsidP="008144D6">
            <w:pPr>
              <w:rPr>
                <w:rFonts w:ascii="Arial" w:hAnsi="Arial" w:cs="Arial"/>
                <w:sz w:val="16"/>
                <w:szCs w:val="16"/>
              </w:rPr>
            </w:pPr>
            <w:r w:rsidRPr="0048078F">
              <w:rPr>
                <w:rFonts w:ascii="Arial" w:hAnsi="Arial" w:cs="Arial"/>
                <w:sz w:val="16"/>
                <w:szCs w:val="16"/>
              </w:rPr>
              <w:t>RP-130167</w:t>
            </w:r>
          </w:p>
        </w:tc>
        <w:tc>
          <w:tcPr>
            <w:tcW w:w="567" w:type="dxa"/>
            <w:gridSpan w:val="2"/>
            <w:shd w:val="solid" w:color="FFFFFF" w:fill="auto"/>
          </w:tcPr>
          <w:p w14:paraId="4994B625" w14:textId="77777777" w:rsidR="008144D6" w:rsidRPr="0048078F" w:rsidRDefault="008144D6" w:rsidP="008144D6">
            <w:pPr>
              <w:rPr>
                <w:rFonts w:ascii="Arial" w:hAnsi="Arial" w:cs="Arial"/>
                <w:sz w:val="16"/>
                <w:szCs w:val="16"/>
              </w:rPr>
            </w:pPr>
            <w:r w:rsidRPr="0048078F">
              <w:rPr>
                <w:rFonts w:ascii="Arial" w:hAnsi="Arial" w:cs="Arial"/>
                <w:sz w:val="16"/>
                <w:szCs w:val="16"/>
              </w:rPr>
              <w:t>0397</w:t>
            </w:r>
          </w:p>
        </w:tc>
        <w:tc>
          <w:tcPr>
            <w:tcW w:w="426" w:type="dxa"/>
            <w:gridSpan w:val="2"/>
            <w:shd w:val="solid" w:color="FFFFFF" w:fill="auto"/>
          </w:tcPr>
          <w:p w14:paraId="691C7A5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48F2239"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Annex A general considerations on connections for CA testing</w:t>
            </w:r>
          </w:p>
        </w:tc>
        <w:tc>
          <w:tcPr>
            <w:tcW w:w="415" w:type="dxa"/>
            <w:gridSpan w:val="2"/>
            <w:shd w:val="solid" w:color="FFFFFF" w:fill="auto"/>
          </w:tcPr>
          <w:p w14:paraId="02208F6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362AC3E1" w14:textId="77777777" w:rsidR="008144D6" w:rsidRPr="0048078F" w:rsidRDefault="008144D6" w:rsidP="008144D6">
            <w:pPr>
              <w:rPr>
                <w:rFonts w:ascii="Arial" w:hAnsi="Arial" w:cs="Arial"/>
                <w:sz w:val="16"/>
                <w:szCs w:val="16"/>
              </w:rPr>
            </w:pPr>
            <w:r w:rsidRPr="0048078F">
              <w:rPr>
                <w:rFonts w:ascii="Arial" w:hAnsi="Arial" w:cs="Arial"/>
                <w:sz w:val="16"/>
                <w:szCs w:val="16"/>
              </w:rPr>
              <w:t>10.3.0</w:t>
            </w:r>
          </w:p>
        </w:tc>
        <w:tc>
          <w:tcPr>
            <w:tcW w:w="708" w:type="dxa"/>
            <w:gridSpan w:val="2"/>
            <w:shd w:val="solid" w:color="FFFFFF" w:fill="auto"/>
          </w:tcPr>
          <w:p w14:paraId="21A95793"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1033" w:type="dxa"/>
            <w:gridSpan w:val="2"/>
            <w:shd w:val="solid" w:color="FFFFFF" w:fill="auto"/>
          </w:tcPr>
          <w:p w14:paraId="78915BCB" w14:textId="77777777" w:rsidR="008144D6" w:rsidRPr="0048078F" w:rsidRDefault="008144D6" w:rsidP="008144D6">
            <w:pPr>
              <w:rPr>
                <w:rFonts w:ascii="Arial" w:hAnsi="Arial" w:cs="Arial"/>
                <w:sz w:val="16"/>
                <w:szCs w:val="16"/>
              </w:rPr>
            </w:pPr>
            <w:r w:rsidRPr="0048078F">
              <w:rPr>
                <w:rFonts w:ascii="Arial" w:hAnsi="Arial" w:cs="Arial"/>
                <w:sz w:val="16"/>
                <w:szCs w:val="16"/>
              </w:rPr>
              <w:t>R5-130900</w:t>
            </w:r>
          </w:p>
        </w:tc>
      </w:tr>
      <w:tr w:rsidR="008144D6" w:rsidRPr="0048078F" w14:paraId="3D15BF5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BF1C4F9"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51E50F6" w14:textId="77777777" w:rsidR="008144D6" w:rsidRPr="0048078F" w:rsidRDefault="008144D6" w:rsidP="008144D6">
            <w:pPr>
              <w:rPr>
                <w:rFonts w:ascii="Arial" w:hAnsi="Arial" w:cs="Arial"/>
                <w:sz w:val="16"/>
                <w:szCs w:val="16"/>
              </w:rPr>
            </w:pPr>
            <w:r w:rsidRPr="0048078F">
              <w:rPr>
                <w:rFonts w:ascii="Arial" w:hAnsi="Arial" w:cs="Arial"/>
                <w:sz w:val="16"/>
                <w:szCs w:val="16"/>
              </w:rPr>
              <w:t>RP-130165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714B24D" w14:textId="77777777" w:rsidR="008144D6" w:rsidRPr="0048078F" w:rsidRDefault="008144D6" w:rsidP="008144D6">
            <w:pPr>
              <w:rPr>
                <w:rFonts w:ascii="Arial" w:hAnsi="Arial" w:cs="Arial"/>
                <w:sz w:val="16"/>
                <w:szCs w:val="16"/>
              </w:rPr>
            </w:pPr>
            <w:r w:rsidRPr="0048078F">
              <w:rPr>
                <w:rFonts w:ascii="Arial" w:hAnsi="Arial" w:cs="Arial"/>
                <w:sz w:val="16"/>
                <w:szCs w:val="16"/>
              </w:rPr>
              <w:t>0376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009120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704AEFD"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of CA_1A-19A and CA_1A-21A for CA signalling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9BA1F1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44699BB"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3846A81" w14:textId="77777777" w:rsidR="008144D6" w:rsidRPr="0048078F" w:rsidRDefault="008144D6" w:rsidP="008144D6">
            <w:pPr>
              <w:rPr>
                <w:rFonts w:ascii="Arial" w:hAnsi="Arial" w:cs="Arial"/>
                <w:sz w:val="16"/>
                <w:szCs w:val="16"/>
              </w:rPr>
            </w:pPr>
            <w:r w:rsidRPr="0048078F">
              <w:rPr>
                <w:rFonts w:ascii="Arial" w:hAnsi="Arial" w:cs="Arial"/>
                <w:sz w:val="16"/>
                <w:szCs w:val="16"/>
              </w:rPr>
              <w:t>11.0.0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9F6D351" w14:textId="77777777" w:rsidR="008144D6" w:rsidRPr="0048078F" w:rsidRDefault="008144D6" w:rsidP="008144D6">
            <w:pPr>
              <w:rPr>
                <w:rFonts w:ascii="Arial" w:hAnsi="Arial" w:cs="Arial"/>
                <w:sz w:val="16"/>
                <w:szCs w:val="16"/>
              </w:rPr>
            </w:pPr>
            <w:r w:rsidRPr="0048078F">
              <w:rPr>
                <w:rFonts w:ascii="Arial" w:hAnsi="Arial" w:cs="Arial"/>
                <w:sz w:val="16"/>
                <w:szCs w:val="16"/>
              </w:rPr>
              <w:t>R5-130087</w:t>
            </w:r>
          </w:p>
        </w:tc>
      </w:tr>
      <w:tr w:rsidR="008144D6" w:rsidRPr="0048078F" w14:paraId="6138B9F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65947B1"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A200CCC" w14:textId="77777777" w:rsidR="008144D6" w:rsidRPr="0048078F" w:rsidRDefault="008144D6" w:rsidP="008144D6">
            <w:pPr>
              <w:rPr>
                <w:rFonts w:ascii="Arial" w:hAnsi="Arial" w:cs="Arial"/>
                <w:sz w:val="16"/>
                <w:szCs w:val="16"/>
              </w:rPr>
            </w:pPr>
            <w:r w:rsidRPr="0048078F">
              <w:rPr>
                <w:rFonts w:ascii="Arial" w:hAnsi="Arial" w:cs="Arial"/>
                <w:sz w:val="16"/>
                <w:szCs w:val="16"/>
              </w:rPr>
              <w:t>RP-130165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A97AA21" w14:textId="77777777" w:rsidR="008144D6" w:rsidRPr="0048078F" w:rsidRDefault="008144D6" w:rsidP="008144D6">
            <w:pPr>
              <w:rPr>
                <w:rFonts w:ascii="Arial" w:hAnsi="Arial" w:cs="Arial"/>
                <w:sz w:val="16"/>
                <w:szCs w:val="16"/>
              </w:rPr>
            </w:pPr>
            <w:r w:rsidRPr="0048078F">
              <w:rPr>
                <w:rFonts w:ascii="Arial" w:hAnsi="Arial" w:cs="Arial"/>
                <w:sz w:val="16"/>
                <w:szCs w:val="16"/>
              </w:rPr>
              <w:t>0381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7667A6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173512F"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for CA_7C and CA_41C signalling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FFE4AA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9827C39"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DE48035" w14:textId="77777777" w:rsidR="008144D6" w:rsidRPr="0048078F" w:rsidRDefault="008144D6" w:rsidP="008144D6">
            <w:pPr>
              <w:rPr>
                <w:rFonts w:ascii="Arial" w:hAnsi="Arial" w:cs="Arial"/>
                <w:sz w:val="16"/>
                <w:szCs w:val="16"/>
              </w:rPr>
            </w:pPr>
            <w:r w:rsidRPr="0048078F">
              <w:rPr>
                <w:rFonts w:ascii="Arial" w:hAnsi="Arial" w:cs="Arial"/>
                <w:sz w:val="16"/>
                <w:szCs w:val="16"/>
              </w:rPr>
              <w:t>11.0.0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2174180" w14:textId="77777777" w:rsidR="008144D6" w:rsidRPr="0048078F" w:rsidRDefault="008144D6" w:rsidP="008144D6">
            <w:pPr>
              <w:rPr>
                <w:rFonts w:ascii="Arial" w:hAnsi="Arial" w:cs="Arial"/>
                <w:sz w:val="16"/>
                <w:szCs w:val="16"/>
              </w:rPr>
            </w:pPr>
            <w:r w:rsidRPr="0048078F">
              <w:rPr>
                <w:rFonts w:ascii="Arial" w:hAnsi="Arial" w:cs="Arial"/>
                <w:sz w:val="16"/>
                <w:szCs w:val="16"/>
              </w:rPr>
              <w:t>R5-130343</w:t>
            </w:r>
          </w:p>
        </w:tc>
      </w:tr>
      <w:tr w:rsidR="008144D6" w:rsidRPr="0048078F" w14:paraId="4D43897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84248B6"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1EC591E" w14:textId="77777777" w:rsidR="008144D6" w:rsidRPr="0048078F" w:rsidRDefault="008144D6" w:rsidP="008144D6">
            <w:pPr>
              <w:rPr>
                <w:rFonts w:ascii="Arial" w:hAnsi="Arial" w:cs="Arial"/>
                <w:sz w:val="16"/>
                <w:szCs w:val="16"/>
              </w:rPr>
            </w:pPr>
            <w:r w:rsidRPr="0048078F">
              <w:rPr>
                <w:rFonts w:ascii="Arial" w:hAnsi="Arial" w:cs="Arial"/>
                <w:sz w:val="16"/>
                <w:szCs w:val="16"/>
              </w:rPr>
              <w:t>RP-130165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323960F" w14:textId="77777777" w:rsidR="008144D6" w:rsidRPr="0048078F" w:rsidRDefault="008144D6" w:rsidP="008144D6">
            <w:pPr>
              <w:rPr>
                <w:rFonts w:ascii="Arial" w:hAnsi="Arial" w:cs="Arial"/>
                <w:sz w:val="16"/>
                <w:szCs w:val="16"/>
              </w:rPr>
            </w:pPr>
            <w:r w:rsidRPr="0048078F">
              <w:rPr>
                <w:rFonts w:ascii="Arial" w:hAnsi="Arial" w:cs="Arial"/>
                <w:sz w:val="16"/>
                <w:szCs w:val="16"/>
              </w:rPr>
              <w:t>0392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740A63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634E0D3"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of CA_38, CA_3-7 and CA_7-20 for CA signalling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5A1C08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96354D4"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2BA30CC" w14:textId="77777777" w:rsidR="008144D6" w:rsidRPr="0048078F" w:rsidRDefault="008144D6" w:rsidP="008144D6">
            <w:pPr>
              <w:rPr>
                <w:rFonts w:ascii="Arial" w:hAnsi="Arial" w:cs="Arial"/>
                <w:sz w:val="16"/>
                <w:szCs w:val="16"/>
              </w:rPr>
            </w:pPr>
            <w:r w:rsidRPr="0048078F">
              <w:rPr>
                <w:rFonts w:ascii="Arial" w:hAnsi="Arial" w:cs="Arial"/>
                <w:sz w:val="16"/>
                <w:szCs w:val="16"/>
              </w:rPr>
              <w:t>11.0.0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BEEA52D" w14:textId="77777777" w:rsidR="008144D6" w:rsidRPr="0048078F" w:rsidRDefault="008144D6" w:rsidP="008144D6">
            <w:pPr>
              <w:rPr>
                <w:rFonts w:ascii="Arial" w:hAnsi="Arial" w:cs="Arial"/>
                <w:sz w:val="16"/>
                <w:szCs w:val="16"/>
              </w:rPr>
            </w:pPr>
            <w:r w:rsidRPr="0048078F">
              <w:rPr>
                <w:rFonts w:ascii="Arial" w:hAnsi="Arial" w:cs="Arial"/>
                <w:sz w:val="16"/>
                <w:szCs w:val="16"/>
              </w:rPr>
              <w:t>R5-130694</w:t>
            </w:r>
          </w:p>
        </w:tc>
      </w:tr>
      <w:tr w:rsidR="008144D6" w:rsidRPr="0048078F" w14:paraId="728802C5" w14:textId="77777777" w:rsidTr="008144D6">
        <w:trPr>
          <w:gridAfter w:val="1"/>
          <w:wAfter w:w="21" w:type="dxa"/>
          <w:jc w:val="center"/>
        </w:trPr>
        <w:tc>
          <w:tcPr>
            <w:tcW w:w="638" w:type="dxa"/>
            <w:gridSpan w:val="2"/>
            <w:shd w:val="solid" w:color="FFFFFF" w:fill="auto"/>
          </w:tcPr>
          <w:p w14:paraId="32FE5E99"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shd w:val="solid" w:color="FFFFFF" w:fill="auto"/>
          </w:tcPr>
          <w:p w14:paraId="637FD36B" w14:textId="77777777" w:rsidR="008144D6" w:rsidRPr="0048078F" w:rsidRDefault="008144D6" w:rsidP="008144D6">
            <w:pPr>
              <w:rPr>
                <w:rFonts w:ascii="Arial" w:hAnsi="Arial" w:cs="Arial"/>
                <w:sz w:val="16"/>
                <w:szCs w:val="16"/>
              </w:rPr>
            </w:pPr>
            <w:r w:rsidRPr="0048078F">
              <w:rPr>
                <w:rFonts w:ascii="Arial" w:hAnsi="Arial" w:cs="Arial"/>
                <w:sz w:val="16"/>
                <w:szCs w:val="16"/>
              </w:rPr>
              <w:t>RP-130165</w:t>
            </w:r>
          </w:p>
        </w:tc>
        <w:tc>
          <w:tcPr>
            <w:tcW w:w="567" w:type="dxa"/>
            <w:gridSpan w:val="2"/>
            <w:shd w:val="solid" w:color="FFFFFF" w:fill="auto"/>
          </w:tcPr>
          <w:p w14:paraId="39DEA6C8" w14:textId="77777777" w:rsidR="008144D6" w:rsidRPr="0048078F" w:rsidRDefault="008144D6" w:rsidP="008144D6">
            <w:pPr>
              <w:rPr>
                <w:rFonts w:ascii="Arial" w:hAnsi="Arial" w:cs="Arial"/>
                <w:sz w:val="16"/>
                <w:szCs w:val="16"/>
              </w:rPr>
            </w:pPr>
            <w:r w:rsidRPr="0048078F">
              <w:rPr>
                <w:rFonts w:ascii="Arial" w:hAnsi="Arial" w:cs="Arial"/>
                <w:sz w:val="16"/>
                <w:szCs w:val="16"/>
              </w:rPr>
              <w:t>0393</w:t>
            </w:r>
          </w:p>
        </w:tc>
        <w:tc>
          <w:tcPr>
            <w:tcW w:w="426" w:type="dxa"/>
            <w:gridSpan w:val="2"/>
            <w:shd w:val="solid" w:color="FFFFFF" w:fill="auto"/>
          </w:tcPr>
          <w:p w14:paraId="2DB12A9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shd w:val="solid" w:color="FFFFFF" w:fill="auto"/>
          </w:tcPr>
          <w:p w14:paraId="00BC885B"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of CA_4A-5A and CA_4A-13A for CA signalling testing</w:t>
            </w:r>
          </w:p>
        </w:tc>
        <w:tc>
          <w:tcPr>
            <w:tcW w:w="415" w:type="dxa"/>
            <w:gridSpan w:val="2"/>
            <w:shd w:val="solid" w:color="FFFFFF" w:fill="auto"/>
          </w:tcPr>
          <w:p w14:paraId="5BC7AAD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shd w:val="solid" w:color="FFFFFF" w:fill="auto"/>
          </w:tcPr>
          <w:p w14:paraId="15F16175"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shd w:val="solid" w:color="FFFFFF" w:fill="auto"/>
          </w:tcPr>
          <w:p w14:paraId="68348DA8" w14:textId="77777777" w:rsidR="008144D6" w:rsidRPr="0048078F" w:rsidRDefault="008144D6" w:rsidP="008144D6">
            <w:pPr>
              <w:rPr>
                <w:rFonts w:ascii="Arial" w:hAnsi="Arial" w:cs="Arial"/>
                <w:sz w:val="16"/>
                <w:szCs w:val="16"/>
              </w:rPr>
            </w:pPr>
            <w:r w:rsidRPr="0048078F">
              <w:rPr>
                <w:rFonts w:ascii="Arial" w:hAnsi="Arial" w:cs="Arial"/>
                <w:sz w:val="16"/>
                <w:szCs w:val="16"/>
              </w:rPr>
              <w:t>11.0.0</w:t>
            </w:r>
          </w:p>
        </w:tc>
        <w:tc>
          <w:tcPr>
            <w:tcW w:w="1033" w:type="dxa"/>
            <w:gridSpan w:val="2"/>
            <w:shd w:val="solid" w:color="FFFFFF" w:fill="auto"/>
          </w:tcPr>
          <w:p w14:paraId="432B6329" w14:textId="77777777" w:rsidR="008144D6" w:rsidRPr="0048078F" w:rsidRDefault="008144D6" w:rsidP="008144D6">
            <w:pPr>
              <w:rPr>
                <w:rFonts w:ascii="Arial" w:hAnsi="Arial" w:cs="Arial"/>
                <w:sz w:val="16"/>
                <w:szCs w:val="16"/>
              </w:rPr>
            </w:pPr>
            <w:r w:rsidRPr="0048078F">
              <w:rPr>
                <w:rFonts w:ascii="Arial" w:hAnsi="Arial" w:cs="Arial"/>
                <w:sz w:val="16"/>
                <w:szCs w:val="16"/>
              </w:rPr>
              <w:t>R5-130695</w:t>
            </w:r>
          </w:p>
        </w:tc>
      </w:tr>
      <w:tr w:rsidR="008144D6" w:rsidRPr="0048078F" w14:paraId="31BBDBF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6DF2877"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A204276" w14:textId="77777777" w:rsidR="008144D6" w:rsidRPr="0048078F" w:rsidRDefault="008144D6" w:rsidP="008144D6">
            <w:pPr>
              <w:rPr>
                <w:rFonts w:ascii="Arial" w:hAnsi="Arial" w:cs="Arial"/>
                <w:sz w:val="16"/>
                <w:szCs w:val="16"/>
              </w:rPr>
            </w:pPr>
            <w:r w:rsidRPr="0048078F">
              <w:rPr>
                <w:rFonts w:ascii="Arial" w:hAnsi="Arial" w:cs="Arial"/>
                <w:sz w:val="16"/>
                <w:szCs w:val="16"/>
              </w:rPr>
              <w:t>RP-130165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2A26B8D" w14:textId="77777777" w:rsidR="008144D6" w:rsidRPr="0048078F" w:rsidRDefault="008144D6" w:rsidP="008144D6">
            <w:pPr>
              <w:rPr>
                <w:rFonts w:ascii="Arial" w:hAnsi="Arial" w:cs="Arial"/>
                <w:sz w:val="16"/>
                <w:szCs w:val="16"/>
              </w:rPr>
            </w:pPr>
            <w:r w:rsidRPr="0048078F">
              <w:rPr>
                <w:rFonts w:ascii="Arial" w:hAnsi="Arial" w:cs="Arial"/>
                <w:sz w:val="16"/>
                <w:szCs w:val="16"/>
              </w:rPr>
              <w:t>0394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C04F36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4F9FDC6" w14:textId="77777777" w:rsidR="008144D6" w:rsidRPr="0048078F" w:rsidRDefault="008144D6" w:rsidP="008144D6">
            <w:pPr>
              <w:rPr>
                <w:rFonts w:ascii="Arial" w:hAnsi="Arial" w:cs="Arial"/>
                <w:sz w:val="16"/>
                <w:szCs w:val="16"/>
              </w:rPr>
            </w:pPr>
            <w:r w:rsidRPr="0048078F">
              <w:rPr>
                <w:rFonts w:ascii="Arial" w:hAnsi="Arial" w:cs="Arial"/>
                <w:sz w:val="16"/>
                <w:szCs w:val="16"/>
              </w:rPr>
              <w:t>Updates of 6.2.3.2 Test frequency for CA_1A-18A and 11A-18A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589627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293E273"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E6320A1" w14:textId="77777777" w:rsidR="008144D6" w:rsidRPr="0048078F" w:rsidRDefault="008144D6" w:rsidP="008144D6">
            <w:pPr>
              <w:rPr>
                <w:rFonts w:ascii="Arial" w:hAnsi="Arial" w:cs="Arial"/>
                <w:sz w:val="16"/>
                <w:szCs w:val="16"/>
              </w:rPr>
            </w:pPr>
            <w:r w:rsidRPr="0048078F">
              <w:rPr>
                <w:rFonts w:ascii="Arial" w:hAnsi="Arial" w:cs="Arial"/>
                <w:sz w:val="16"/>
                <w:szCs w:val="16"/>
              </w:rPr>
              <w:t>11.0.0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BE7ABEF" w14:textId="77777777" w:rsidR="008144D6" w:rsidRPr="0048078F" w:rsidRDefault="008144D6" w:rsidP="008144D6">
            <w:pPr>
              <w:rPr>
                <w:rFonts w:ascii="Arial" w:hAnsi="Arial" w:cs="Arial"/>
                <w:sz w:val="16"/>
                <w:szCs w:val="16"/>
              </w:rPr>
            </w:pPr>
            <w:r w:rsidRPr="0048078F">
              <w:rPr>
                <w:rFonts w:ascii="Arial" w:hAnsi="Arial" w:cs="Arial"/>
                <w:sz w:val="16"/>
                <w:szCs w:val="16"/>
              </w:rPr>
              <w:t>R5-130696</w:t>
            </w:r>
          </w:p>
        </w:tc>
      </w:tr>
      <w:tr w:rsidR="008144D6" w:rsidRPr="0048078F" w14:paraId="351B4B4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EF1B0F4"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91E328A" w14:textId="77777777" w:rsidR="008144D6" w:rsidRPr="0048078F" w:rsidRDefault="008144D6" w:rsidP="008144D6">
            <w:pPr>
              <w:rPr>
                <w:rFonts w:ascii="Arial" w:hAnsi="Arial" w:cs="Arial"/>
                <w:sz w:val="16"/>
                <w:szCs w:val="16"/>
              </w:rPr>
            </w:pPr>
            <w:r w:rsidRPr="0048078F">
              <w:rPr>
                <w:rFonts w:ascii="Arial" w:hAnsi="Arial" w:cs="Arial"/>
                <w:sz w:val="16"/>
                <w:szCs w:val="16"/>
              </w:rPr>
              <w:t>RP-130164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685D749" w14:textId="77777777" w:rsidR="008144D6" w:rsidRPr="0048078F" w:rsidRDefault="008144D6" w:rsidP="008144D6">
            <w:pPr>
              <w:rPr>
                <w:rFonts w:ascii="Arial" w:hAnsi="Arial" w:cs="Arial"/>
                <w:sz w:val="16"/>
                <w:szCs w:val="16"/>
              </w:rPr>
            </w:pPr>
            <w:r w:rsidRPr="0048078F">
              <w:rPr>
                <w:rFonts w:ascii="Arial" w:hAnsi="Arial" w:cs="Arial"/>
                <w:sz w:val="16"/>
                <w:szCs w:val="16"/>
              </w:rPr>
              <w:t>0396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7A0EEB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3F31BEE" w14:textId="77777777" w:rsidR="008144D6" w:rsidRPr="0048078F" w:rsidRDefault="008144D6" w:rsidP="008144D6">
            <w:pPr>
              <w:rPr>
                <w:rFonts w:ascii="Arial" w:hAnsi="Arial" w:cs="Arial"/>
                <w:sz w:val="16"/>
                <w:szCs w:val="16"/>
              </w:rPr>
            </w:pPr>
            <w:r w:rsidRPr="0048078F">
              <w:rPr>
                <w:rFonts w:ascii="Arial" w:hAnsi="Arial" w:cs="Arial"/>
                <w:sz w:val="16"/>
                <w:szCs w:val="16"/>
              </w:rPr>
              <w:t>Adding operating band 44 to TS36.508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083427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698BFBD"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D00BC01" w14:textId="77777777" w:rsidR="008144D6" w:rsidRPr="0048078F" w:rsidRDefault="008144D6" w:rsidP="008144D6">
            <w:pPr>
              <w:rPr>
                <w:rFonts w:ascii="Arial" w:hAnsi="Arial" w:cs="Arial"/>
                <w:sz w:val="16"/>
                <w:szCs w:val="16"/>
              </w:rPr>
            </w:pPr>
            <w:r w:rsidRPr="0048078F">
              <w:rPr>
                <w:rFonts w:ascii="Arial" w:hAnsi="Arial" w:cs="Arial"/>
                <w:sz w:val="16"/>
                <w:szCs w:val="16"/>
              </w:rPr>
              <w:t>11.0.0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039666E" w14:textId="77777777" w:rsidR="008144D6" w:rsidRPr="0048078F" w:rsidRDefault="008144D6" w:rsidP="008144D6">
            <w:pPr>
              <w:rPr>
                <w:rFonts w:ascii="Arial" w:hAnsi="Arial" w:cs="Arial"/>
                <w:sz w:val="16"/>
                <w:szCs w:val="16"/>
              </w:rPr>
            </w:pPr>
            <w:r w:rsidRPr="0048078F">
              <w:rPr>
                <w:rFonts w:ascii="Arial" w:hAnsi="Arial" w:cs="Arial"/>
                <w:sz w:val="16"/>
                <w:szCs w:val="16"/>
              </w:rPr>
              <w:t>R5-130710</w:t>
            </w:r>
          </w:p>
        </w:tc>
      </w:tr>
      <w:tr w:rsidR="008144D6" w:rsidRPr="0048078F" w14:paraId="4B5458C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3248B6F" w14:textId="77777777" w:rsidR="008144D6" w:rsidRPr="0048078F" w:rsidRDefault="008144D6" w:rsidP="008144D6">
            <w:pPr>
              <w:rPr>
                <w:rFonts w:ascii="Arial" w:hAnsi="Arial" w:cs="Arial"/>
                <w:sz w:val="16"/>
                <w:szCs w:val="16"/>
              </w:rPr>
            </w:pPr>
            <w:r w:rsidRPr="0048078F">
              <w:rPr>
                <w:rFonts w:ascii="Arial" w:hAnsi="Arial" w:cs="Arial"/>
                <w:sz w:val="16"/>
                <w:szCs w:val="16"/>
              </w:rPr>
              <w:t>RP#59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C060DF8" w14:textId="77777777" w:rsidR="008144D6" w:rsidRPr="0048078F" w:rsidRDefault="008144D6" w:rsidP="008144D6">
            <w:pPr>
              <w:rPr>
                <w:rFonts w:ascii="Arial" w:hAnsi="Arial" w:cs="Arial"/>
                <w:sz w:val="16"/>
                <w:szCs w:val="16"/>
              </w:rPr>
            </w:pPr>
            <w:r w:rsidRPr="0048078F">
              <w:rPr>
                <w:rFonts w:ascii="Arial" w:hAnsi="Arial" w:cs="Arial"/>
                <w:sz w:val="16"/>
                <w:szCs w:val="16"/>
              </w:rPr>
              <w:t>RP-130165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F52CB9E" w14:textId="77777777" w:rsidR="008144D6" w:rsidRPr="0048078F" w:rsidRDefault="008144D6" w:rsidP="008144D6">
            <w:pPr>
              <w:rPr>
                <w:rFonts w:ascii="Arial" w:hAnsi="Arial" w:cs="Arial"/>
                <w:sz w:val="16"/>
                <w:szCs w:val="16"/>
              </w:rPr>
            </w:pPr>
            <w:r w:rsidRPr="0048078F">
              <w:rPr>
                <w:rFonts w:ascii="Arial" w:hAnsi="Arial" w:cs="Arial"/>
                <w:sz w:val="16"/>
                <w:szCs w:val="16"/>
              </w:rPr>
              <w:t>0398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65A552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2816A3F"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new test frequencies for CA band 7 and band 41</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9D5CBC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9F66EED"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E0A3C56" w14:textId="77777777" w:rsidR="008144D6" w:rsidRPr="0048078F" w:rsidRDefault="008144D6" w:rsidP="008144D6">
            <w:pPr>
              <w:rPr>
                <w:rFonts w:ascii="Arial" w:hAnsi="Arial" w:cs="Arial"/>
                <w:sz w:val="16"/>
                <w:szCs w:val="16"/>
              </w:rPr>
            </w:pPr>
            <w:r w:rsidRPr="0048078F">
              <w:rPr>
                <w:rFonts w:ascii="Arial" w:hAnsi="Arial" w:cs="Arial"/>
                <w:sz w:val="16"/>
                <w:szCs w:val="16"/>
              </w:rPr>
              <w:t>11.0.0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9B97899" w14:textId="77777777" w:rsidR="008144D6" w:rsidRPr="0048078F" w:rsidRDefault="008144D6" w:rsidP="008144D6">
            <w:pPr>
              <w:rPr>
                <w:rFonts w:ascii="Arial" w:hAnsi="Arial" w:cs="Arial"/>
                <w:sz w:val="16"/>
                <w:szCs w:val="16"/>
              </w:rPr>
            </w:pPr>
            <w:r w:rsidRPr="0048078F">
              <w:rPr>
                <w:rFonts w:ascii="Arial" w:hAnsi="Arial" w:cs="Arial"/>
                <w:sz w:val="16"/>
                <w:szCs w:val="16"/>
              </w:rPr>
              <w:t>R5-130955</w:t>
            </w:r>
          </w:p>
        </w:tc>
      </w:tr>
      <w:tr w:rsidR="008144D6" w:rsidRPr="0048078F" w14:paraId="02614A5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DDDAF6A"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C9F6467" w14:textId="77777777" w:rsidR="008144D6" w:rsidRPr="0048078F" w:rsidRDefault="008144D6" w:rsidP="008144D6">
            <w:pPr>
              <w:rPr>
                <w:rFonts w:ascii="Arial" w:hAnsi="Arial" w:cs="Arial"/>
                <w:sz w:val="16"/>
                <w:szCs w:val="16"/>
              </w:rPr>
            </w:pPr>
            <w:r w:rsidRPr="0048078F">
              <w:rPr>
                <w:rFonts w:ascii="Arial" w:hAnsi="Arial" w:cs="Arial"/>
                <w:sz w:val="16"/>
                <w:szCs w:val="16"/>
              </w:rPr>
              <w:t>RP-130609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9DB96AA" w14:textId="77777777" w:rsidR="008144D6" w:rsidRPr="0048078F" w:rsidRDefault="008144D6" w:rsidP="008144D6">
            <w:pPr>
              <w:rPr>
                <w:rFonts w:ascii="Arial" w:hAnsi="Arial" w:cs="Arial"/>
                <w:sz w:val="16"/>
                <w:szCs w:val="16"/>
              </w:rPr>
            </w:pPr>
            <w:r w:rsidRPr="0048078F">
              <w:rPr>
                <w:rFonts w:ascii="Arial" w:hAnsi="Arial" w:cs="Arial"/>
                <w:sz w:val="16"/>
                <w:szCs w:val="16"/>
              </w:rPr>
              <w:t>0399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82FCA0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C665951"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CDMA2000 specification references: TS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D7D4C0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ADB371B"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6DE036A"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E35D60B" w14:textId="77777777" w:rsidR="008144D6" w:rsidRPr="0048078F" w:rsidRDefault="008144D6" w:rsidP="008144D6">
            <w:pPr>
              <w:rPr>
                <w:rFonts w:ascii="Arial" w:hAnsi="Arial" w:cs="Arial"/>
                <w:sz w:val="16"/>
                <w:szCs w:val="16"/>
              </w:rPr>
            </w:pPr>
            <w:r w:rsidRPr="0048078F">
              <w:rPr>
                <w:rFonts w:ascii="Arial" w:hAnsi="Arial" w:cs="Arial"/>
                <w:sz w:val="16"/>
                <w:szCs w:val="16"/>
              </w:rPr>
              <w:t>R5-131067</w:t>
            </w:r>
          </w:p>
        </w:tc>
      </w:tr>
      <w:tr w:rsidR="008144D6" w:rsidRPr="0048078F" w14:paraId="61B3F07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96E16D0"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F6E2BA4" w14:textId="77777777" w:rsidR="008144D6" w:rsidRPr="0048078F" w:rsidRDefault="008144D6" w:rsidP="008144D6">
            <w:pPr>
              <w:rPr>
                <w:rFonts w:ascii="Arial" w:hAnsi="Arial" w:cs="Arial"/>
                <w:sz w:val="16"/>
                <w:szCs w:val="16"/>
              </w:rPr>
            </w:pPr>
            <w:r w:rsidRPr="0048078F">
              <w:rPr>
                <w:rFonts w:ascii="Arial" w:hAnsi="Arial" w:cs="Arial"/>
                <w:sz w:val="16"/>
                <w:szCs w:val="16"/>
              </w:rPr>
              <w:t>RP-130609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08D09A6" w14:textId="77777777" w:rsidR="008144D6" w:rsidRPr="0048078F" w:rsidRDefault="008144D6" w:rsidP="008144D6">
            <w:pPr>
              <w:rPr>
                <w:rFonts w:ascii="Arial" w:hAnsi="Arial" w:cs="Arial"/>
                <w:sz w:val="16"/>
                <w:szCs w:val="16"/>
              </w:rPr>
            </w:pPr>
            <w:r w:rsidRPr="0048078F">
              <w:rPr>
                <w:rFonts w:ascii="Arial" w:hAnsi="Arial" w:cs="Arial"/>
                <w:sz w:val="16"/>
                <w:szCs w:val="16"/>
              </w:rPr>
              <w:t>0401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DB7DB5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165FDEE" w14:textId="77777777" w:rsidR="008144D6" w:rsidRPr="0048078F" w:rsidRDefault="008144D6" w:rsidP="008144D6">
            <w:pPr>
              <w:rPr>
                <w:rFonts w:ascii="Arial" w:hAnsi="Arial" w:cs="Arial"/>
                <w:sz w:val="16"/>
                <w:szCs w:val="16"/>
              </w:rPr>
            </w:pPr>
            <w:r w:rsidRPr="0048078F">
              <w:rPr>
                <w:rFonts w:ascii="Arial" w:hAnsi="Arial" w:cs="Arial"/>
                <w:sz w:val="16"/>
                <w:szCs w:val="16"/>
              </w:rPr>
              <w:t>Editorial Fix Hysteris values for event B1&amp;B2 ReportConfigInterRAT for GERAN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0CB85A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AD32A9D"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216A5CD"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9E35801" w14:textId="77777777" w:rsidR="008144D6" w:rsidRPr="0048078F" w:rsidRDefault="008144D6" w:rsidP="008144D6">
            <w:pPr>
              <w:rPr>
                <w:rFonts w:ascii="Arial" w:hAnsi="Arial" w:cs="Arial"/>
                <w:sz w:val="16"/>
                <w:szCs w:val="16"/>
              </w:rPr>
            </w:pPr>
            <w:r w:rsidRPr="0048078F">
              <w:rPr>
                <w:rFonts w:ascii="Arial" w:hAnsi="Arial" w:cs="Arial"/>
                <w:sz w:val="16"/>
                <w:szCs w:val="16"/>
              </w:rPr>
              <w:t>R5-131090</w:t>
            </w:r>
          </w:p>
        </w:tc>
      </w:tr>
      <w:tr w:rsidR="008144D6" w:rsidRPr="0048078F" w14:paraId="09DADA7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F1DB8E3"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24AAF43" w14:textId="77777777" w:rsidR="008144D6" w:rsidRPr="0048078F" w:rsidRDefault="008144D6" w:rsidP="008144D6">
            <w:pPr>
              <w:rPr>
                <w:rFonts w:ascii="Arial" w:hAnsi="Arial" w:cs="Arial"/>
                <w:sz w:val="16"/>
                <w:szCs w:val="16"/>
              </w:rPr>
            </w:pPr>
            <w:r w:rsidRPr="0048078F">
              <w:rPr>
                <w:rFonts w:ascii="Arial" w:hAnsi="Arial" w:cs="Arial"/>
                <w:sz w:val="16"/>
                <w:szCs w:val="16"/>
              </w:rPr>
              <w:t>RP-130622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6326C2A" w14:textId="77777777" w:rsidR="008144D6" w:rsidRPr="0048078F" w:rsidRDefault="008144D6" w:rsidP="008144D6">
            <w:pPr>
              <w:rPr>
                <w:rFonts w:ascii="Arial" w:hAnsi="Arial" w:cs="Arial"/>
                <w:sz w:val="16"/>
                <w:szCs w:val="16"/>
              </w:rPr>
            </w:pPr>
            <w:r w:rsidRPr="0048078F">
              <w:rPr>
                <w:rFonts w:ascii="Arial" w:hAnsi="Arial" w:cs="Arial"/>
                <w:sz w:val="16"/>
                <w:szCs w:val="16"/>
              </w:rPr>
              <w:t>0402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76C646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4544811" w14:textId="77777777" w:rsidR="008144D6" w:rsidRPr="0048078F" w:rsidRDefault="008144D6" w:rsidP="008144D6">
            <w:pPr>
              <w:rPr>
                <w:rFonts w:ascii="Arial" w:hAnsi="Arial" w:cs="Arial"/>
                <w:sz w:val="16"/>
                <w:szCs w:val="16"/>
              </w:rPr>
            </w:pPr>
            <w:r w:rsidRPr="0048078F">
              <w:rPr>
                <w:rFonts w:ascii="Arial" w:hAnsi="Arial" w:cs="Arial"/>
                <w:sz w:val="16"/>
                <w:szCs w:val="16"/>
              </w:rPr>
              <w:t>eICIC: Connection diagram for 2x2 antenna configuration scenarios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05D71B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BDF7203"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625A759"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D91B508" w14:textId="77777777" w:rsidR="008144D6" w:rsidRPr="0048078F" w:rsidRDefault="008144D6" w:rsidP="008144D6">
            <w:pPr>
              <w:rPr>
                <w:rFonts w:ascii="Arial" w:hAnsi="Arial" w:cs="Arial"/>
                <w:sz w:val="16"/>
                <w:szCs w:val="16"/>
              </w:rPr>
            </w:pPr>
            <w:r w:rsidRPr="0048078F">
              <w:rPr>
                <w:rFonts w:ascii="Arial" w:hAnsi="Arial" w:cs="Arial"/>
                <w:sz w:val="16"/>
                <w:szCs w:val="16"/>
              </w:rPr>
              <w:t>R5-131116</w:t>
            </w:r>
          </w:p>
        </w:tc>
      </w:tr>
      <w:tr w:rsidR="008144D6" w:rsidRPr="0048078F" w14:paraId="7710A26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BFC9426"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3CC4C20" w14:textId="77777777" w:rsidR="008144D6" w:rsidRPr="0048078F" w:rsidRDefault="008144D6" w:rsidP="008144D6">
            <w:pPr>
              <w:rPr>
                <w:rFonts w:ascii="Arial" w:hAnsi="Arial" w:cs="Arial"/>
                <w:sz w:val="16"/>
                <w:szCs w:val="16"/>
              </w:rPr>
            </w:pPr>
            <w:r w:rsidRPr="0048078F">
              <w:rPr>
                <w:rFonts w:ascii="Arial" w:hAnsi="Arial" w:cs="Arial"/>
                <w:sz w:val="16"/>
                <w:szCs w:val="16"/>
              </w:rPr>
              <w:t>RP-130636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F9124B2" w14:textId="77777777" w:rsidR="008144D6" w:rsidRPr="0048078F" w:rsidRDefault="008144D6" w:rsidP="008144D6">
            <w:pPr>
              <w:rPr>
                <w:rFonts w:ascii="Arial" w:hAnsi="Arial" w:cs="Arial"/>
                <w:sz w:val="16"/>
                <w:szCs w:val="16"/>
              </w:rPr>
            </w:pPr>
            <w:r w:rsidRPr="0048078F">
              <w:rPr>
                <w:rFonts w:ascii="Arial" w:hAnsi="Arial" w:cs="Arial"/>
                <w:sz w:val="16"/>
                <w:szCs w:val="16"/>
              </w:rPr>
              <w:t>0403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E39759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D5FF84C" w14:textId="77777777" w:rsidR="008144D6" w:rsidRPr="0048078F" w:rsidRDefault="008144D6" w:rsidP="008144D6">
            <w:pPr>
              <w:rPr>
                <w:rFonts w:ascii="Arial" w:hAnsi="Arial" w:cs="Arial"/>
                <w:sz w:val="16"/>
                <w:szCs w:val="16"/>
              </w:rPr>
            </w:pPr>
            <w:r w:rsidRPr="0048078F">
              <w:rPr>
                <w:rFonts w:ascii="Arial" w:hAnsi="Arial" w:cs="Arial"/>
                <w:sz w:val="16"/>
                <w:szCs w:val="16"/>
              </w:rPr>
              <w:t>CA: Connection diagrams for RRM tests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5C52D1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85E9427"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669819"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DE5E1B4" w14:textId="77777777" w:rsidR="008144D6" w:rsidRPr="0048078F" w:rsidRDefault="008144D6" w:rsidP="008144D6">
            <w:pPr>
              <w:rPr>
                <w:rFonts w:ascii="Arial" w:hAnsi="Arial" w:cs="Arial"/>
                <w:sz w:val="16"/>
                <w:szCs w:val="16"/>
              </w:rPr>
            </w:pPr>
            <w:r w:rsidRPr="0048078F">
              <w:rPr>
                <w:rFonts w:ascii="Arial" w:hAnsi="Arial" w:cs="Arial"/>
                <w:sz w:val="16"/>
                <w:szCs w:val="16"/>
              </w:rPr>
              <w:t>R5-131117</w:t>
            </w:r>
          </w:p>
        </w:tc>
      </w:tr>
      <w:tr w:rsidR="008144D6" w:rsidRPr="0048078F" w14:paraId="3128721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43479D4"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C329D71" w14:textId="77777777" w:rsidR="008144D6" w:rsidRPr="0048078F" w:rsidRDefault="008144D6" w:rsidP="008144D6">
            <w:pPr>
              <w:rPr>
                <w:rFonts w:ascii="Arial" w:hAnsi="Arial" w:cs="Arial"/>
                <w:sz w:val="16"/>
                <w:szCs w:val="16"/>
              </w:rPr>
            </w:pPr>
            <w:r w:rsidRPr="0048078F">
              <w:rPr>
                <w:rFonts w:ascii="Arial" w:hAnsi="Arial" w:cs="Arial"/>
                <w:sz w:val="16"/>
                <w:szCs w:val="16"/>
              </w:rPr>
              <w:t>RP-130609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CCEF9AD" w14:textId="77777777" w:rsidR="008144D6" w:rsidRPr="0048078F" w:rsidRDefault="008144D6" w:rsidP="008144D6">
            <w:pPr>
              <w:rPr>
                <w:rFonts w:ascii="Arial" w:hAnsi="Arial" w:cs="Arial"/>
                <w:sz w:val="16"/>
                <w:szCs w:val="16"/>
              </w:rPr>
            </w:pPr>
            <w:r w:rsidRPr="0048078F">
              <w:rPr>
                <w:rFonts w:ascii="Arial" w:hAnsi="Arial" w:cs="Arial"/>
                <w:sz w:val="16"/>
                <w:szCs w:val="16"/>
              </w:rPr>
              <w:t>0404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B4D44F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E5C1094" w14:textId="77777777" w:rsidR="008144D6" w:rsidRPr="0048078F" w:rsidRDefault="008144D6" w:rsidP="008144D6">
            <w:pPr>
              <w:rPr>
                <w:rFonts w:ascii="Arial" w:hAnsi="Arial" w:cs="Arial"/>
                <w:sz w:val="16"/>
                <w:szCs w:val="16"/>
              </w:rPr>
            </w:pPr>
            <w:r w:rsidRPr="0048078F">
              <w:rPr>
                <w:rFonts w:ascii="Arial" w:hAnsi="Arial" w:cs="Arial"/>
                <w:sz w:val="16"/>
                <w:szCs w:val="16"/>
              </w:rPr>
              <w:t>Clarification to ncc-Permitted value interpretation in TS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CF4A4A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05D7EEC"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DDAFF13"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5783F7D" w14:textId="77777777" w:rsidR="008144D6" w:rsidRPr="0048078F" w:rsidRDefault="008144D6" w:rsidP="008144D6">
            <w:pPr>
              <w:rPr>
                <w:rFonts w:ascii="Arial" w:hAnsi="Arial" w:cs="Arial"/>
                <w:sz w:val="16"/>
                <w:szCs w:val="16"/>
              </w:rPr>
            </w:pPr>
            <w:r w:rsidRPr="0048078F">
              <w:rPr>
                <w:rFonts w:ascii="Arial" w:hAnsi="Arial" w:cs="Arial"/>
                <w:sz w:val="16"/>
                <w:szCs w:val="16"/>
              </w:rPr>
              <w:t>R5-131322</w:t>
            </w:r>
          </w:p>
        </w:tc>
      </w:tr>
      <w:tr w:rsidR="008144D6" w:rsidRPr="0048078F" w14:paraId="16798A9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7AE4B86"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4944C16" w14:textId="77777777" w:rsidR="008144D6" w:rsidRPr="0048078F" w:rsidRDefault="008144D6" w:rsidP="008144D6">
            <w:pPr>
              <w:rPr>
                <w:rFonts w:ascii="Arial" w:hAnsi="Arial" w:cs="Arial"/>
                <w:sz w:val="16"/>
                <w:szCs w:val="16"/>
              </w:rPr>
            </w:pPr>
            <w:r w:rsidRPr="0048078F">
              <w:rPr>
                <w:rFonts w:ascii="Arial" w:hAnsi="Arial" w:cs="Arial"/>
                <w:sz w:val="16"/>
                <w:szCs w:val="16"/>
              </w:rPr>
              <w:t>RP-130626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837E44C" w14:textId="77777777" w:rsidR="008144D6" w:rsidRPr="0048078F" w:rsidRDefault="008144D6" w:rsidP="008144D6">
            <w:pPr>
              <w:rPr>
                <w:rFonts w:ascii="Arial" w:hAnsi="Arial" w:cs="Arial"/>
                <w:sz w:val="16"/>
                <w:szCs w:val="16"/>
              </w:rPr>
            </w:pPr>
            <w:r w:rsidRPr="0048078F">
              <w:rPr>
                <w:rFonts w:ascii="Arial" w:hAnsi="Arial" w:cs="Arial"/>
                <w:sz w:val="16"/>
                <w:szCs w:val="16"/>
              </w:rPr>
              <w:t>0405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33E1EA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12A23C3" w14:textId="77777777" w:rsidR="008144D6" w:rsidRPr="0048078F" w:rsidRDefault="008144D6" w:rsidP="008144D6">
            <w:pPr>
              <w:rPr>
                <w:rFonts w:ascii="Arial" w:hAnsi="Arial" w:cs="Arial"/>
                <w:sz w:val="16"/>
                <w:szCs w:val="16"/>
              </w:rPr>
            </w:pPr>
            <w:r w:rsidRPr="0048078F">
              <w:rPr>
                <w:rFonts w:ascii="Arial" w:hAnsi="Arial" w:cs="Arial"/>
                <w:sz w:val="16"/>
                <w:szCs w:val="16"/>
              </w:rPr>
              <w:t>Maintenance of Band 23 Requirements in TS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8AAD3C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C8BF86D"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0C633BC"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EBB6760" w14:textId="77777777" w:rsidR="008144D6" w:rsidRPr="0048078F" w:rsidRDefault="008144D6" w:rsidP="008144D6">
            <w:pPr>
              <w:rPr>
                <w:rFonts w:ascii="Arial" w:hAnsi="Arial" w:cs="Arial"/>
                <w:sz w:val="16"/>
                <w:szCs w:val="16"/>
              </w:rPr>
            </w:pPr>
            <w:r w:rsidRPr="0048078F">
              <w:rPr>
                <w:rFonts w:ascii="Arial" w:hAnsi="Arial" w:cs="Arial"/>
                <w:sz w:val="16"/>
                <w:szCs w:val="16"/>
              </w:rPr>
              <w:t>R5-131462</w:t>
            </w:r>
          </w:p>
        </w:tc>
      </w:tr>
      <w:tr w:rsidR="008144D6" w:rsidRPr="0048078F" w14:paraId="61BE9AD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FC5BB76"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FB56F16" w14:textId="77777777" w:rsidR="008144D6" w:rsidRPr="0048078F" w:rsidRDefault="008144D6" w:rsidP="008144D6">
            <w:pPr>
              <w:rPr>
                <w:rFonts w:ascii="Arial" w:hAnsi="Arial" w:cs="Arial"/>
                <w:sz w:val="16"/>
                <w:szCs w:val="16"/>
              </w:rPr>
            </w:pPr>
            <w:r w:rsidRPr="0048078F">
              <w:rPr>
                <w:rFonts w:ascii="Arial" w:hAnsi="Arial" w:cs="Arial"/>
                <w:sz w:val="16"/>
                <w:szCs w:val="16"/>
              </w:rPr>
              <w:t>RP-130626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E739B4D" w14:textId="77777777" w:rsidR="008144D6" w:rsidRPr="0048078F" w:rsidRDefault="008144D6" w:rsidP="008144D6">
            <w:pPr>
              <w:rPr>
                <w:rFonts w:ascii="Arial" w:hAnsi="Arial" w:cs="Arial"/>
                <w:sz w:val="16"/>
                <w:szCs w:val="16"/>
              </w:rPr>
            </w:pPr>
            <w:r w:rsidRPr="0048078F">
              <w:rPr>
                <w:rFonts w:ascii="Arial" w:hAnsi="Arial" w:cs="Arial"/>
                <w:sz w:val="16"/>
                <w:szCs w:val="16"/>
              </w:rPr>
              <w:t>0406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41999A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527D2AF" w14:textId="77777777" w:rsidR="008144D6" w:rsidRPr="0048078F" w:rsidRDefault="008144D6" w:rsidP="008144D6">
            <w:pPr>
              <w:rPr>
                <w:rFonts w:ascii="Arial" w:hAnsi="Arial" w:cs="Arial"/>
                <w:sz w:val="16"/>
                <w:szCs w:val="16"/>
              </w:rPr>
            </w:pPr>
            <w:r w:rsidRPr="0048078F">
              <w:rPr>
                <w:rFonts w:ascii="Arial" w:hAnsi="Arial" w:cs="Arial"/>
                <w:sz w:val="16"/>
                <w:szCs w:val="16"/>
              </w:rPr>
              <w:t>Adding IE T3412 extended value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3CA86E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BA6F59B"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F292E66"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9E5D8E4" w14:textId="77777777" w:rsidR="008144D6" w:rsidRPr="0048078F" w:rsidRDefault="008144D6" w:rsidP="008144D6">
            <w:pPr>
              <w:rPr>
                <w:rFonts w:ascii="Arial" w:hAnsi="Arial" w:cs="Arial"/>
                <w:sz w:val="16"/>
                <w:szCs w:val="16"/>
              </w:rPr>
            </w:pPr>
            <w:r w:rsidRPr="0048078F">
              <w:rPr>
                <w:rFonts w:ascii="Arial" w:hAnsi="Arial" w:cs="Arial"/>
                <w:sz w:val="16"/>
                <w:szCs w:val="16"/>
              </w:rPr>
              <w:t>R5-131474</w:t>
            </w:r>
          </w:p>
        </w:tc>
      </w:tr>
      <w:tr w:rsidR="008144D6" w:rsidRPr="0048078F" w14:paraId="4318B2F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847E9AC"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9DC6013" w14:textId="77777777" w:rsidR="008144D6" w:rsidRPr="0048078F" w:rsidRDefault="008144D6" w:rsidP="008144D6">
            <w:pPr>
              <w:rPr>
                <w:rFonts w:ascii="Arial" w:hAnsi="Arial" w:cs="Arial"/>
                <w:sz w:val="16"/>
                <w:szCs w:val="16"/>
              </w:rPr>
            </w:pPr>
            <w:r w:rsidRPr="0048078F">
              <w:rPr>
                <w:rFonts w:ascii="Arial" w:hAnsi="Arial" w:cs="Arial"/>
                <w:sz w:val="16"/>
                <w:szCs w:val="16"/>
              </w:rPr>
              <w:t>RP-130611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65E84A9" w14:textId="77777777" w:rsidR="008144D6" w:rsidRPr="0048078F" w:rsidRDefault="008144D6" w:rsidP="008144D6">
            <w:pPr>
              <w:rPr>
                <w:rFonts w:ascii="Arial" w:hAnsi="Arial" w:cs="Arial"/>
                <w:sz w:val="16"/>
                <w:szCs w:val="16"/>
              </w:rPr>
            </w:pPr>
            <w:r w:rsidRPr="0048078F">
              <w:rPr>
                <w:rFonts w:ascii="Arial" w:hAnsi="Arial" w:cs="Arial"/>
                <w:sz w:val="16"/>
                <w:szCs w:val="16"/>
              </w:rPr>
              <w:t>0408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313ED0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E78469B"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exception for p-MaxGERAN of SIB7</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739A34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9394451"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4FE9E61"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70EEFF7" w14:textId="77777777" w:rsidR="008144D6" w:rsidRPr="0048078F" w:rsidRDefault="008144D6" w:rsidP="008144D6">
            <w:pPr>
              <w:rPr>
                <w:rFonts w:ascii="Arial" w:hAnsi="Arial" w:cs="Arial"/>
                <w:sz w:val="16"/>
                <w:szCs w:val="16"/>
              </w:rPr>
            </w:pPr>
            <w:r w:rsidRPr="0048078F">
              <w:rPr>
                <w:rFonts w:ascii="Arial" w:hAnsi="Arial" w:cs="Arial"/>
                <w:sz w:val="16"/>
                <w:szCs w:val="16"/>
              </w:rPr>
              <w:t>R5-131583</w:t>
            </w:r>
          </w:p>
        </w:tc>
      </w:tr>
      <w:tr w:rsidR="008144D6" w:rsidRPr="0048078F" w14:paraId="6C796CE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5969E93"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E4E3603" w14:textId="77777777" w:rsidR="008144D6" w:rsidRPr="0048078F" w:rsidRDefault="008144D6" w:rsidP="008144D6">
            <w:pPr>
              <w:rPr>
                <w:rFonts w:ascii="Arial" w:hAnsi="Arial" w:cs="Arial"/>
                <w:sz w:val="16"/>
                <w:szCs w:val="16"/>
              </w:rPr>
            </w:pPr>
            <w:r w:rsidRPr="0048078F">
              <w:rPr>
                <w:rFonts w:ascii="Arial" w:hAnsi="Arial" w:cs="Arial"/>
                <w:sz w:val="16"/>
                <w:szCs w:val="16"/>
              </w:rPr>
              <w:t>RP-130627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97AC4F1" w14:textId="77777777" w:rsidR="008144D6" w:rsidRPr="0048078F" w:rsidRDefault="008144D6" w:rsidP="008144D6">
            <w:pPr>
              <w:rPr>
                <w:rFonts w:ascii="Arial" w:hAnsi="Arial" w:cs="Arial"/>
                <w:sz w:val="16"/>
                <w:szCs w:val="16"/>
              </w:rPr>
            </w:pPr>
            <w:r w:rsidRPr="0048078F">
              <w:rPr>
                <w:rFonts w:ascii="Arial" w:hAnsi="Arial" w:cs="Arial"/>
                <w:sz w:val="16"/>
                <w:szCs w:val="16"/>
              </w:rPr>
              <w:t>0409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5E21FB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EE7012D"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test bandwidth for band 44</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F24EB7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66954ED"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1EBB9C7"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B42CB2E" w14:textId="77777777" w:rsidR="008144D6" w:rsidRPr="0048078F" w:rsidRDefault="008144D6" w:rsidP="008144D6">
            <w:pPr>
              <w:rPr>
                <w:rFonts w:ascii="Arial" w:hAnsi="Arial" w:cs="Arial"/>
                <w:sz w:val="16"/>
                <w:szCs w:val="16"/>
              </w:rPr>
            </w:pPr>
            <w:r w:rsidRPr="0048078F">
              <w:rPr>
                <w:rFonts w:ascii="Arial" w:hAnsi="Arial" w:cs="Arial"/>
                <w:sz w:val="16"/>
                <w:szCs w:val="16"/>
              </w:rPr>
              <w:t>R5-131611</w:t>
            </w:r>
          </w:p>
        </w:tc>
      </w:tr>
      <w:tr w:rsidR="008144D6" w:rsidRPr="0048078F" w14:paraId="6F831FD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954389C"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F0C65DA" w14:textId="77777777" w:rsidR="008144D6" w:rsidRPr="0048078F" w:rsidRDefault="008144D6" w:rsidP="008144D6">
            <w:pPr>
              <w:rPr>
                <w:rFonts w:ascii="Arial" w:hAnsi="Arial" w:cs="Arial"/>
                <w:sz w:val="16"/>
                <w:szCs w:val="16"/>
              </w:rPr>
            </w:pPr>
            <w:r w:rsidRPr="0048078F">
              <w:rPr>
                <w:rFonts w:ascii="Arial" w:hAnsi="Arial" w:cs="Arial"/>
                <w:sz w:val="16"/>
                <w:szCs w:val="16"/>
              </w:rPr>
              <w:t>RP-130631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9AC4A58" w14:textId="77777777" w:rsidR="008144D6" w:rsidRPr="0048078F" w:rsidRDefault="008144D6" w:rsidP="008144D6">
            <w:pPr>
              <w:rPr>
                <w:rFonts w:ascii="Arial" w:hAnsi="Arial" w:cs="Arial"/>
                <w:sz w:val="16"/>
                <w:szCs w:val="16"/>
              </w:rPr>
            </w:pPr>
            <w:r w:rsidRPr="0048078F">
              <w:rPr>
                <w:rFonts w:ascii="Arial" w:hAnsi="Arial" w:cs="Arial"/>
                <w:sz w:val="16"/>
                <w:szCs w:val="16"/>
              </w:rPr>
              <w:t>0410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1ACC60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C36770D"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default parameters for ePDCCH</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0820C8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826BF75"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18B9204"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26D8B3A" w14:textId="77777777" w:rsidR="008144D6" w:rsidRPr="0048078F" w:rsidRDefault="008144D6" w:rsidP="008144D6">
            <w:pPr>
              <w:rPr>
                <w:rFonts w:ascii="Arial" w:hAnsi="Arial" w:cs="Arial"/>
                <w:sz w:val="16"/>
                <w:szCs w:val="16"/>
              </w:rPr>
            </w:pPr>
            <w:r w:rsidRPr="0048078F">
              <w:rPr>
                <w:rFonts w:ascii="Arial" w:hAnsi="Arial" w:cs="Arial"/>
                <w:sz w:val="16"/>
                <w:szCs w:val="16"/>
              </w:rPr>
              <w:t>R5-131638</w:t>
            </w:r>
          </w:p>
        </w:tc>
      </w:tr>
      <w:tr w:rsidR="008144D6" w:rsidRPr="0048078F" w14:paraId="63444B0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46A3B6D"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A768BDB" w14:textId="77777777" w:rsidR="008144D6" w:rsidRPr="0048078F" w:rsidRDefault="008144D6" w:rsidP="008144D6">
            <w:pPr>
              <w:rPr>
                <w:rFonts w:ascii="Arial" w:hAnsi="Arial" w:cs="Arial"/>
                <w:sz w:val="16"/>
                <w:szCs w:val="16"/>
              </w:rPr>
            </w:pPr>
            <w:r w:rsidRPr="0048078F">
              <w:rPr>
                <w:rFonts w:ascii="Arial" w:hAnsi="Arial" w:cs="Arial"/>
                <w:sz w:val="16"/>
                <w:szCs w:val="16"/>
              </w:rPr>
              <w:t>RP-130630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0E0206F" w14:textId="77777777" w:rsidR="008144D6" w:rsidRPr="0048078F" w:rsidRDefault="008144D6" w:rsidP="008144D6">
            <w:pPr>
              <w:rPr>
                <w:rFonts w:ascii="Arial" w:hAnsi="Arial" w:cs="Arial"/>
                <w:sz w:val="16"/>
                <w:szCs w:val="16"/>
              </w:rPr>
            </w:pPr>
            <w:r w:rsidRPr="0048078F">
              <w:rPr>
                <w:rFonts w:ascii="Arial" w:hAnsi="Arial" w:cs="Arial"/>
                <w:sz w:val="16"/>
                <w:szCs w:val="16"/>
              </w:rPr>
              <w:t>0411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1490DE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AA82181"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default parameters for CoMP</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F1A14A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69611E5"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6395AE1"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16037AB" w14:textId="77777777" w:rsidR="008144D6" w:rsidRPr="0048078F" w:rsidRDefault="008144D6" w:rsidP="008144D6">
            <w:pPr>
              <w:rPr>
                <w:rFonts w:ascii="Arial" w:hAnsi="Arial" w:cs="Arial"/>
                <w:sz w:val="16"/>
                <w:szCs w:val="16"/>
              </w:rPr>
            </w:pPr>
            <w:r w:rsidRPr="0048078F">
              <w:rPr>
                <w:rFonts w:ascii="Arial" w:hAnsi="Arial" w:cs="Arial"/>
                <w:sz w:val="16"/>
                <w:szCs w:val="16"/>
              </w:rPr>
              <w:t>R5-131667</w:t>
            </w:r>
          </w:p>
        </w:tc>
      </w:tr>
      <w:tr w:rsidR="008144D6" w:rsidRPr="0048078F" w14:paraId="2BB8A58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DFE1B76"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87068B7" w14:textId="77777777" w:rsidR="008144D6" w:rsidRPr="0048078F" w:rsidRDefault="008144D6" w:rsidP="008144D6">
            <w:pPr>
              <w:rPr>
                <w:rFonts w:ascii="Arial" w:hAnsi="Arial" w:cs="Arial"/>
                <w:sz w:val="16"/>
                <w:szCs w:val="16"/>
              </w:rPr>
            </w:pPr>
            <w:r w:rsidRPr="0048078F">
              <w:rPr>
                <w:rFonts w:ascii="Arial" w:hAnsi="Arial" w:cs="Arial"/>
                <w:sz w:val="16"/>
                <w:szCs w:val="16"/>
              </w:rPr>
              <w:t>RP-130628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B6E0F11" w14:textId="77777777" w:rsidR="008144D6" w:rsidRPr="0048078F" w:rsidRDefault="008144D6" w:rsidP="008144D6">
            <w:pPr>
              <w:rPr>
                <w:rFonts w:ascii="Arial" w:hAnsi="Arial" w:cs="Arial"/>
                <w:sz w:val="16"/>
                <w:szCs w:val="16"/>
              </w:rPr>
            </w:pPr>
            <w:r w:rsidRPr="0048078F">
              <w:rPr>
                <w:rFonts w:ascii="Arial" w:hAnsi="Arial" w:cs="Arial"/>
                <w:sz w:val="16"/>
                <w:szCs w:val="16"/>
              </w:rPr>
              <w:t>0412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844F02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7BE782B"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for CA_2A-17A and CA_4A-17A for signalling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114B53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2796756"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67E0BFC"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C9E9B4D" w14:textId="77777777" w:rsidR="008144D6" w:rsidRPr="0048078F" w:rsidRDefault="008144D6" w:rsidP="008144D6">
            <w:pPr>
              <w:rPr>
                <w:rFonts w:ascii="Arial" w:hAnsi="Arial" w:cs="Arial"/>
                <w:sz w:val="16"/>
                <w:szCs w:val="16"/>
              </w:rPr>
            </w:pPr>
            <w:r w:rsidRPr="0048078F">
              <w:rPr>
                <w:rFonts w:ascii="Arial" w:hAnsi="Arial" w:cs="Arial"/>
                <w:sz w:val="16"/>
                <w:szCs w:val="16"/>
              </w:rPr>
              <w:t>R5-131704</w:t>
            </w:r>
          </w:p>
        </w:tc>
      </w:tr>
      <w:tr w:rsidR="008144D6" w:rsidRPr="0048078F" w14:paraId="5E1F880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5B3DE1F"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05D4B8A" w14:textId="77777777" w:rsidR="008144D6" w:rsidRPr="0048078F" w:rsidRDefault="008144D6" w:rsidP="008144D6">
            <w:pPr>
              <w:rPr>
                <w:rFonts w:ascii="Arial" w:hAnsi="Arial" w:cs="Arial"/>
                <w:sz w:val="16"/>
                <w:szCs w:val="16"/>
              </w:rPr>
            </w:pPr>
            <w:r w:rsidRPr="0048078F">
              <w:rPr>
                <w:rFonts w:ascii="Arial" w:hAnsi="Arial" w:cs="Arial"/>
                <w:sz w:val="16"/>
                <w:szCs w:val="16"/>
              </w:rPr>
              <w:t>RP-130611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627C5C6" w14:textId="77777777" w:rsidR="008144D6" w:rsidRPr="0048078F" w:rsidRDefault="008144D6" w:rsidP="008144D6">
            <w:pPr>
              <w:rPr>
                <w:rFonts w:ascii="Arial" w:hAnsi="Arial" w:cs="Arial"/>
                <w:sz w:val="16"/>
                <w:szCs w:val="16"/>
              </w:rPr>
            </w:pPr>
            <w:r w:rsidRPr="0048078F">
              <w:rPr>
                <w:rFonts w:ascii="Arial" w:hAnsi="Arial" w:cs="Arial"/>
                <w:sz w:val="16"/>
                <w:szCs w:val="16"/>
              </w:rPr>
              <w:t>0413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EDB123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555FD21" w14:textId="77777777" w:rsidR="008144D6" w:rsidRPr="0048078F" w:rsidRDefault="008144D6" w:rsidP="008144D6">
            <w:pPr>
              <w:rPr>
                <w:rFonts w:ascii="Arial" w:hAnsi="Arial" w:cs="Arial"/>
                <w:sz w:val="16"/>
                <w:szCs w:val="16"/>
              </w:rPr>
            </w:pPr>
            <w:r w:rsidRPr="0048078F">
              <w:rPr>
                <w:rFonts w:ascii="Arial" w:hAnsi="Arial" w:cs="Arial"/>
                <w:sz w:val="16"/>
                <w:szCs w:val="16"/>
              </w:rPr>
              <w:t>Editorial update of generic procedure 4.5.2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EDCA33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16E7914"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627D705"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170C418" w14:textId="77777777" w:rsidR="008144D6" w:rsidRPr="0048078F" w:rsidRDefault="008144D6" w:rsidP="008144D6">
            <w:pPr>
              <w:rPr>
                <w:rFonts w:ascii="Arial" w:hAnsi="Arial" w:cs="Arial"/>
                <w:sz w:val="16"/>
                <w:szCs w:val="16"/>
              </w:rPr>
            </w:pPr>
            <w:r w:rsidRPr="0048078F">
              <w:rPr>
                <w:rFonts w:ascii="Arial" w:hAnsi="Arial" w:cs="Arial"/>
                <w:sz w:val="16"/>
                <w:szCs w:val="16"/>
              </w:rPr>
              <w:t>R5-131804</w:t>
            </w:r>
          </w:p>
        </w:tc>
      </w:tr>
      <w:tr w:rsidR="008144D6" w:rsidRPr="0048078F" w14:paraId="28989AB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AB3A241"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864981D" w14:textId="77777777" w:rsidR="008144D6" w:rsidRPr="0048078F" w:rsidRDefault="008144D6" w:rsidP="008144D6">
            <w:pPr>
              <w:rPr>
                <w:rFonts w:ascii="Arial" w:hAnsi="Arial" w:cs="Arial"/>
                <w:sz w:val="16"/>
                <w:szCs w:val="16"/>
              </w:rPr>
            </w:pPr>
            <w:r w:rsidRPr="0048078F">
              <w:rPr>
                <w:rFonts w:ascii="Arial" w:hAnsi="Arial" w:cs="Arial"/>
                <w:sz w:val="16"/>
                <w:szCs w:val="16"/>
              </w:rPr>
              <w:t>RP-130611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62C7E28" w14:textId="77777777" w:rsidR="008144D6" w:rsidRPr="0048078F" w:rsidRDefault="008144D6" w:rsidP="008144D6">
            <w:pPr>
              <w:rPr>
                <w:rFonts w:ascii="Arial" w:hAnsi="Arial" w:cs="Arial"/>
                <w:sz w:val="16"/>
                <w:szCs w:val="16"/>
              </w:rPr>
            </w:pPr>
            <w:r w:rsidRPr="0048078F">
              <w:rPr>
                <w:rFonts w:ascii="Arial" w:hAnsi="Arial" w:cs="Arial"/>
                <w:sz w:val="16"/>
                <w:szCs w:val="16"/>
              </w:rPr>
              <w:t>0414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3F0946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F7A2563" w14:textId="77777777" w:rsidR="008144D6" w:rsidRPr="0048078F" w:rsidRDefault="008144D6" w:rsidP="008144D6">
            <w:pPr>
              <w:rPr>
                <w:rFonts w:ascii="Arial" w:hAnsi="Arial" w:cs="Arial"/>
                <w:sz w:val="16"/>
                <w:szCs w:val="16"/>
              </w:rPr>
            </w:pPr>
            <w:r w:rsidRPr="0048078F">
              <w:rPr>
                <w:rFonts w:ascii="Arial" w:hAnsi="Arial" w:cs="Arial"/>
                <w:sz w:val="16"/>
                <w:szCs w:val="16"/>
              </w:rPr>
              <w:t>Editorial update of generic procedure 4.5.2A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BF9050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B41E07C"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94DEF2F"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DDD948C" w14:textId="77777777" w:rsidR="008144D6" w:rsidRPr="0048078F" w:rsidRDefault="008144D6" w:rsidP="008144D6">
            <w:pPr>
              <w:rPr>
                <w:rFonts w:ascii="Arial" w:hAnsi="Arial" w:cs="Arial"/>
                <w:sz w:val="16"/>
                <w:szCs w:val="16"/>
              </w:rPr>
            </w:pPr>
            <w:r w:rsidRPr="0048078F">
              <w:rPr>
                <w:rFonts w:ascii="Arial" w:hAnsi="Arial" w:cs="Arial"/>
                <w:sz w:val="16"/>
                <w:szCs w:val="16"/>
              </w:rPr>
              <w:t>R5-131805</w:t>
            </w:r>
          </w:p>
        </w:tc>
      </w:tr>
      <w:tr w:rsidR="008144D6" w:rsidRPr="0048078F" w14:paraId="6BD4D34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1747936"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C5AC376" w14:textId="77777777" w:rsidR="008144D6" w:rsidRPr="0048078F" w:rsidRDefault="008144D6" w:rsidP="008144D6">
            <w:pPr>
              <w:rPr>
                <w:rFonts w:ascii="Arial" w:hAnsi="Arial" w:cs="Arial"/>
                <w:sz w:val="16"/>
                <w:szCs w:val="16"/>
              </w:rPr>
            </w:pPr>
            <w:r w:rsidRPr="0048078F">
              <w:rPr>
                <w:rFonts w:ascii="Arial" w:hAnsi="Arial" w:cs="Arial"/>
                <w:sz w:val="16"/>
                <w:szCs w:val="16"/>
              </w:rPr>
              <w:t>RP-130609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1098492" w14:textId="77777777" w:rsidR="008144D6" w:rsidRPr="0048078F" w:rsidRDefault="008144D6" w:rsidP="008144D6">
            <w:pPr>
              <w:rPr>
                <w:rFonts w:ascii="Arial" w:hAnsi="Arial" w:cs="Arial"/>
                <w:sz w:val="16"/>
                <w:szCs w:val="16"/>
              </w:rPr>
            </w:pPr>
            <w:r w:rsidRPr="0048078F">
              <w:rPr>
                <w:rFonts w:ascii="Arial" w:hAnsi="Arial" w:cs="Arial"/>
                <w:sz w:val="16"/>
                <w:szCs w:val="16"/>
              </w:rPr>
              <w:t>0415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52FC06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3F56139"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DRB Logical Channel configuration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79FA2D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2362756"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28FC7F1"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0F616C8" w14:textId="77777777" w:rsidR="008144D6" w:rsidRPr="0048078F" w:rsidRDefault="008144D6" w:rsidP="008144D6">
            <w:pPr>
              <w:rPr>
                <w:rFonts w:ascii="Arial" w:hAnsi="Arial" w:cs="Arial"/>
                <w:sz w:val="16"/>
                <w:szCs w:val="16"/>
              </w:rPr>
            </w:pPr>
            <w:r w:rsidRPr="0048078F">
              <w:rPr>
                <w:rFonts w:ascii="Arial" w:hAnsi="Arial" w:cs="Arial"/>
                <w:sz w:val="16"/>
                <w:szCs w:val="16"/>
              </w:rPr>
              <w:t>R5-131806</w:t>
            </w:r>
          </w:p>
        </w:tc>
      </w:tr>
      <w:tr w:rsidR="008144D6" w:rsidRPr="0048078F" w14:paraId="26B2CBC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EB9C506"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7C8519F" w14:textId="77777777" w:rsidR="008144D6" w:rsidRPr="0048078F" w:rsidRDefault="008144D6" w:rsidP="008144D6">
            <w:pPr>
              <w:rPr>
                <w:rFonts w:ascii="Arial" w:hAnsi="Arial" w:cs="Arial"/>
                <w:sz w:val="16"/>
                <w:szCs w:val="16"/>
              </w:rPr>
            </w:pPr>
            <w:r w:rsidRPr="0048078F">
              <w:rPr>
                <w:rFonts w:ascii="Arial" w:hAnsi="Arial" w:cs="Arial"/>
                <w:sz w:val="16"/>
                <w:szCs w:val="16"/>
              </w:rPr>
              <w:t>RP-130611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AEFFD73" w14:textId="77777777" w:rsidR="008144D6" w:rsidRPr="0048078F" w:rsidRDefault="008144D6" w:rsidP="008144D6">
            <w:pPr>
              <w:rPr>
                <w:rFonts w:ascii="Arial" w:hAnsi="Arial" w:cs="Arial"/>
                <w:sz w:val="16"/>
                <w:szCs w:val="16"/>
              </w:rPr>
            </w:pPr>
            <w:r w:rsidRPr="0048078F">
              <w:rPr>
                <w:rFonts w:ascii="Arial" w:hAnsi="Arial" w:cs="Arial"/>
                <w:sz w:val="16"/>
                <w:szCs w:val="16"/>
              </w:rPr>
              <w:t>0416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3DB29E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9E43A65" w14:textId="77777777" w:rsidR="008144D6" w:rsidRPr="0048078F" w:rsidRDefault="008144D6" w:rsidP="008144D6">
            <w:pPr>
              <w:rPr>
                <w:rFonts w:ascii="Arial" w:hAnsi="Arial" w:cs="Arial"/>
                <w:sz w:val="16"/>
                <w:szCs w:val="16"/>
              </w:rPr>
            </w:pPr>
            <w:r w:rsidRPr="0048078F">
              <w:rPr>
                <w:rFonts w:ascii="Arial" w:hAnsi="Arial" w:cs="Arial"/>
                <w:sz w:val="16"/>
                <w:szCs w:val="16"/>
              </w:rPr>
              <w:t>Add generic procedure for XCAP establishment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3A1119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52D23C8"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FC25340"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D007C71" w14:textId="77777777" w:rsidR="008144D6" w:rsidRPr="0048078F" w:rsidRDefault="008144D6" w:rsidP="008144D6">
            <w:pPr>
              <w:rPr>
                <w:rFonts w:ascii="Arial" w:hAnsi="Arial" w:cs="Arial"/>
                <w:sz w:val="16"/>
                <w:szCs w:val="16"/>
              </w:rPr>
            </w:pPr>
            <w:r w:rsidRPr="0048078F">
              <w:rPr>
                <w:rFonts w:ascii="Arial" w:hAnsi="Arial" w:cs="Arial"/>
                <w:sz w:val="16"/>
                <w:szCs w:val="16"/>
              </w:rPr>
              <w:t>R5-131807</w:t>
            </w:r>
          </w:p>
        </w:tc>
      </w:tr>
      <w:tr w:rsidR="008144D6" w:rsidRPr="0048078F" w14:paraId="3466AC8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43F5047"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BF7913A" w14:textId="77777777" w:rsidR="008144D6" w:rsidRPr="0048078F" w:rsidRDefault="008144D6" w:rsidP="008144D6">
            <w:pPr>
              <w:rPr>
                <w:rFonts w:ascii="Arial" w:hAnsi="Arial" w:cs="Arial"/>
                <w:sz w:val="16"/>
                <w:szCs w:val="16"/>
              </w:rPr>
            </w:pPr>
            <w:r w:rsidRPr="0048078F">
              <w:rPr>
                <w:rFonts w:ascii="Arial" w:hAnsi="Arial" w:cs="Arial"/>
                <w:sz w:val="16"/>
                <w:szCs w:val="16"/>
              </w:rPr>
              <w:t>RP-130611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38B4B50" w14:textId="77777777" w:rsidR="008144D6" w:rsidRPr="0048078F" w:rsidRDefault="008144D6" w:rsidP="008144D6">
            <w:pPr>
              <w:rPr>
                <w:rFonts w:ascii="Arial" w:hAnsi="Arial" w:cs="Arial"/>
                <w:sz w:val="16"/>
                <w:szCs w:val="16"/>
              </w:rPr>
            </w:pPr>
            <w:r w:rsidRPr="0048078F">
              <w:rPr>
                <w:rFonts w:ascii="Arial" w:hAnsi="Arial" w:cs="Arial"/>
                <w:sz w:val="16"/>
                <w:szCs w:val="16"/>
              </w:rPr>
              <w:t>0417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1D535F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B84593E"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default messages for eMBMS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F60539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D73F7A3"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4F00701"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7495C4C" w14:textId="77777777" w:rsidR="008144D6" w:rsidRPr="0048078F" w:rsidRDefault="008144D6" w:rsidP="008144D6">
            <w:pPr>
              <w:rPr>
                <w:rFonts w:ascii="Arial" w:hAnsi="Arial" w:cs="Arial"/>
                <w:sz w:val="16"/>
                <w:szCs w:val="16"/>
              </w:rPr>
            </w:pPr>
            <w:r w:rsidRPr="0048078F">
              <w:rPr>
                <w:rFonts w:ascii="Arial" w:hAnsi="Arial" w:cs="Arial"/>
                <w:sz w:val="16"/>
                <w:szCs w:val="16"/>
              </w:rPr>
              <w:t>R5-131809</w:t>
            </w:r>
          </w:p>
        </w:tc>
      </w:tr>
      <w:tr w:rsidR="008144D6" w:rsidRPr="0048078F" w14:paraId="6CBBEC7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1F54D25"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A9D74B0" w14:textId="77777777" w:rsidR="008144D6" w:rsidRPr="0048078F" w:rsidRDefault="008144D6" w:rsidP="008144D6">
            <w:pPr>
              <w:rPr>
                <w:rFonts w:ascii="Arial" w:hAnsi="Arial" w:cs="Arial"/>
                <w:sz w:val="16"/>
                <w:szCs w:val="16"/>
              </w:rPr>
            </w:pPr>
            <w:r w:rsidRPr="0048078F">
              <w:rPr>
                <w:rFonts w:ascii="Arial" w:hAnsi="Arial" w:cs="Arial"/>
                <w:sz w:val="16"/>
                <w:szCs w:val="16"/>
              </w:rPr>
              <w:t>RP-130611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5923B29" w14:textId="77777777" w:rsidR="008144D6" w:rsidRPr="0048078F" w:rsidRDefault="008144D6" w:rsidP="008144D6">
            <w:pPr>
              <w:rPr>
                <w:rFonts w:ascii="Arial" w:hAnsi="Arial" w:cs="Arial"/>
                <w:sz w:val="16"/>
                <w:szCs w:val="16"/>
              </w:rPr>
            </w:pPr>
            <w:r w:rsidRPr="0048078F">
              <w:rPr>
                <w:rFonts w:ascii="Arial" w:hAnsi="Arial" w:cs="Arial"/>
                <w:sz w:val="16"/>
                <w:szCs w:val="16"/>
              </w:rPr>
              <w:t>0418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5F468B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C61FFA2" w14:textId="77777777" w:rsidR="008144D6" w:rsidRPr="0048078F" w:rsidRDefault="008144D6" w:rsidP="008144D6">
            <w:pPr>
              <w:rPr>
                <w:rFonts w:ascii="Arial" w:hAnsi="Arial" w:cs="Arial"/>
                <w:sz w:val="16"/>
                <w:szCs w:val="16"/>
              </w:rPr>
            </w:pPr>
            <w:r w:rsidRPr="0048078F">
              <w:rPr>
                <w:rFonts w:ascii="Arial" w:hAnsi="Arial" w:cs="Arial"/>
                <w:sz w:val="16"/>
                <w:szCs w:val="16"/>
              </w:rPr>
              <w:t>Complete the default MEASUREMENT CONTROL MESSAGE for LCR_TDD_UTRAN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698CAE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EAC228E"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CB6955A"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38C6998" w14:textId="77777777" w:rsidR="008144D6" w:rsidRPr="0048078F" w:rsidRDefault="008144D6" w:rsidP="008144D6">
            <w:pPr>
              <w:rPr>
                <w:rFonts w:ascii="Arial" w:hAnsi="Arial" w:cs="Arial"/>
                <w:sz w:val="16"/>
                <w:szCs w:val="16"/>
              </w:rPr>
            </w:pPr>
            <w:r w:rsidRPr="0048078F">
              <w:rPr>
                <w:rFonts w:ascii="Arial" w:hAnsi="Arial" w:cs="Arial"/>
                <w:sz w:val="16"/>
                <w:szCs w:val="16"/>
              </w:rPr>
              <w:t>R5-131872</w:t>
            </w:r>
          </w:p>
        </w:tc>
      </w:tr>
      <w:tr w:rsidR="008144D6" w:rsidRPr="0048078F" w14:paraId="3A38DD9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06C9CC8"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1C753A2" w14:textId="77777777" w:rsidR="008144D6" w:rsidRPr="0048078F" w:rsidRDefault="008144D6" w:rsidP="008144D6">
            <w:pPr>
              <w:rPr>
                <w:rFonts w:ascii="Arial" w:hAnsi="Arial" w:cs="Arial"/>
                <w:sz w:val="16"/>
                <w:szCs w:val="16"/>
              </w:rPr>
            </w:pPr>
            <w:r w:rsidRPr="0048078F">
              <w:rPr>
                <w:rFonts w:ascii="Arial" w:hAnsi="Arial" w:cs="Arial"/>
                <w:sz w:val="16"/>
                <w:szCs w:val="16"/>
              </w:rPr>
              <w:t>RP-130636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6E069C9" w14:textId="77777777" w:rsidR="008144D6" w:rsidRPr="0048078F" w:rsidRDefault="008144D6" w:rsidP="008144D6">
            <w:pPr>
              <w:rPr>
                <w:rFonts w:ascii="Arial" w:hAnsi="Arial" w:cs="Arial"/>
                <w:sz w:val="16"/>
                <w:szCs w:val="16"/>
              </w:rPr>
            </w:pPr>
            <w:r w:rsidRPr="0048078F">
              <w:rPr>
                <w:rFonts w:ascii="Arial" w:hAnsi="Arial" w:cs="Arial"/>
                <w:sz w:val="16"/>
                <w:szCs w:val="16"/>
              </w:rPr>
              <w:t>0419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A47139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3C7844F" w14:textId="77777777" w:rsidR="008144D6" w:rsidRPr="0048078F" w:rsidRDefault="008144D6" w:rsidP="008144D6">
            <w:pPr>
              <w:rPr>
                <w:rFonts w:ascii="Arial" w:hAnsi="Arial" w:cs="Arial"/>
                <w:sz w:val="16"/>
                <w:szCs w:val="16"/>
              </w:rPr>
            </w:pPr>
            <w:r w:rsidRPr="0048078F">
              <w:rPr>
                <w:rFonts w:ascii="Arial" w:hAnsi="Arial" w:cs="Arial"/>
                <w:sz w:val="16"/>
                <w:szCs w:val="16"/>
              </w:rPr>
              <w:t>Carrier Aggregation: PCC and SCC Configuration Update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82BBF9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161C51E"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ED3F1C2"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3EE5B7F" w14:textId="77777777" w:rsidR="008144D6" w:rsidRPr="0048078F" w:rsidRDefault="008144D6" w:rsidP="008144D6">
            <w:pPr>
              <w:rPr>
                <w:rFonts w:ascii="Arial" w:hAnsi="Arial" w:cs="Arial"/>
                <w:sz w:val="16"/>
                <w:szCs w:val="16"/>
              </w:rPr>
            </w:pPr>
            <w:r w:rsidRPr="0048078F">
              <w:rPr>
                <w:rFonts w:ascii="Arial" w:hAnsi="Arial" w:cs="Arial"/>
                <w:sz w:val="16"/>
                <w:szCs w:val="16"/>
              </w:rPr>
              <w:t>R5-131885</w:t>
            </w:r>
          </w:p>
        </w:tc>
      </w:tr>
      <w:tr w:rsidR="008144D6" w:rsidRPr="0048078F" w14:paraId="6FAADB3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298F9FD"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1BB317B" w14:textId="77777777" w:rsidR="008144D6" w:rsidRPr="0048078F" w:rsidRDefault="008144D6" w:rsidP="008144D6">
            <w:pPr>
              <w:rPr>
                <w:rFonts w:ascii="Arial" w:hAnsi="Arial" w:cs="Arial"/>
                <w:sz w:val="16"/>
                <w:szCs w:val="16"/>
              </w:rPr>
            </w:pPr>
            <w:r w:rsidRPr="0048078F">
              <w:rPr>
                <w:rFonts w:ascii="Arial" w:hAnsi="Arial" w:cs="Arial"/>
                <w:sz w:val="16"/>
                <w:szCs w:val="16"/>
              </w:rPr>
              <w:t>RP-130609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5661BF7" w14:textId="77777777" w:rsidR="008144D6" w:rsidRPr="0048078F" w:rsidRDefault="008144D6" w:rsidP="008144D6">
            <w:pPr>
              <w:rPr>
                <w:rFonts w:ascii="Arial" w:hAnsi="Arial" w:cs="Arial"/>
                <w:sz w:val="16"/>
                <w:szCs w:val="16"/>
              </w:rPr>
            </w:pPr>
            <w:r w:rsidRPr="0048078F">
              <w:rPr>
                <w:rFonts w:ascii="Arial" w:hAnsi="Arial" w:cs="Arial"/>
                <w:sz w:val="16"/>
                <w:szCs w:val="16"/>
              </w:rPr>
              <w:t>0420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94BBC3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980F3AF"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UECapabilityInformation for Rel-11 UEs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31148A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91D24D4"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E1AC403"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3DEA69E" w14:textId="77777777" w:rsidR="008144D6" w:rsidRPr="0048078F" w:rsidRDefault="008144D6" w:rsidP="008144D6">
            <w:pPr>
              <w:rPr>
                <w:rFonts w:ascii="Arial" w:hAnsi="Arial" w:cs="Arial"/>
                <w:sz w:val="16"/>
                <w:szCs w:val="16"/>
              </w:rPr>
            </w:pPr>
            <w:r w:rsidRPr="0048078F">
              <w:rPr>
                <w:rFonts w:ascii="Arial" w:hAnsi="Arial" w:cs="Arial"/>
                <w:sz w:val="16"/>
                <w:szCs w:val="16"/>
              </w:rPr>
              <w:t>R5-131888</w:t>
            </w:r>
          </w:p>
        </w:tc>
      </w:tr>
      <w:tr w:rsidR="008144D6" w:rsidRPr="0048078F" w14:paraId="7A1B43F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8A94C7D"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1E81A2B" w14:textId="77777777" w:rsidR="008144D6" w:rsidRPr="0048078F" w:rsidRDefault="008144D6" w:rsidP="008144D6">
            <w:pPr>
              <w:rPr>
                <w:rFonts w:ascii="Arial" w:hAnsi="Arial" w:cs="Arial"/>
                <w:sz w:val="16"/>
                <w:szCs w:val="16"/>
              </w:rPr>
            </w:pPr>
            <w:r w:rsidRPr="0048078F">
              <w:rPr>
                <w:rFonts w:ascii="Arial" w:hAnsi="Arial" w:cs="Arial"/>
                <w:sz w:val="16"/>
                <w:szCs w:val="16"/>
              </w:rPr>
              <w:t>RP-130636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040DDC2" w14:textId="77777777" w:rsidR="008144D6" w:rsidRPr="0048078F" w:rsidRDefault="008144D6" w:rsidP="008144D6">
            <w:pPr>
              <w:rPr>
                <w:rFonts w:ascii="Arial" w:hAnsi="Arial" w:cs="Arial"/>
                <w:sz w:val="16"/>
                <w:szCs w:val="16"/>
              </w:rPr>
            </w:pPr>
            <w:r w:rsidRPr="0048078F">
              <w:rPr>
                <w:rFonts w:ascii="Arial" w:hAnsi="Arial" w:cs="Arial"/>
                <w:sz w:val="16"/>
                <w:szCs w:val="16"/>
              </w:rPr>
              <w:t>0421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38811C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61FB366" w14:textId="77777777" w:rsidR="008144D6" w:rsidRPr="0048078F" w:rsidRDefault="008144D6" w:rsidP="008144D6">
            <w:pPr>
              <w:rPr>
                <w:rFonts w:ascii="Arial" w:hAnsi="Arial" w:cs="Arial"/>
                <w:sz w:val="16"/>
                <w:szCs w:val="16"/>
              </w:rPr>
            </w:pPr>
            <w:r w:rsidRPr="0048078F">
              <w:rPr>
                <w:rFonts w:ascii="Arial" w:hAnsi="Arial" w:cs="Arial"/>
                <w:sz w:val="16"/>
                <w:szCs w:val="16"/>
              </w:rPr>
              <w:t>Modifications to Common Section CA settings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932264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3F40E13"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4CCA7EC"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A52EB58" w14:textId="77777777" w:rsidR="008144D6" w:rsidRPr="0048078F" w:rsidRDefault="008144D6" w:rsidP="008144D6">
            <w:pPr>
              <w:rPr>
                <w:rFonts w:ascii="Arial" w:hAnsi="Arial" w:cs="Arial"/>
                <w:sz w:val="16"/>
                <w:szCs w:val="16"/>
              </w:rPr>
            </w:pPr>
            <w:r w:rsidRPr="0048078F">
              <w:rPr>
                <w:rFonts w:ascii="Arial" w:hAnsi="Arial" w:cs="Arial"/>
                <w:sz w:val="16"/>
                <w:szCs w:val="16"/>
              </w:rPr>
              <w:t>R5-132002</w:t>
            </w:r>
          </w:p>
        </w:tc>
      </w:tr>
      <w:tr w:rsidR="008144D6" w:rsidRPr="0048078F" w14:paraId="1E32F0C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30A5E81"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FD82858" w14:textId="77777777" w:rsidR="008144D6" w:rsidRPr="0048078F" w:rsidRDefault="008144D6" w:rsidP="008144D6">
            <w:pPr>
              <w:rPr>
                <w:rFonts w:ascii="Arial" w:hAnsi="Arial" w:cs="Arial"/>
                <w:sz w:val="16"/>
                <w:szCs w:val="16"/>
              </w:rPr>
            </w:pPr>
            <w:r w:rsidRPr="0048078F">
              <w:rPr>
                <w:rFonts w:ascii="Arial" w:hAnsi="Arial" w:cs="Arial"/>
                <w:sz w:val="16"/>
                <w:szCs w:val="16"/>
              </w:rPr>
              <w:t>RP-130636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2909BA0" w14:textId="77777777" w:rsidR="008144D6" w:rsidRPr="0048078F" w:rsidRDefault="008144D6" w:rsidP="008144D6">
            <w:pPr>
              <w:rPr>
                <w:rFonts w:ascii="Arial" w:hAnsi="Arial" w:cs="Arial"/>
                <w:sz w:val="16"/>
                <w:szCs w:val="16"/>
              </w:rPr>
            </w:pPr>
            <w:r w:rsidRPr="0048078F">
              <w:rPr>
                <w:rFonts w:ascii="Arial" w:hAnsi="Arial" w:cs="Arial"/>
                <w:sz w:val="16"/>
                <w:szCs w:val="16"/>
              </w:rPr>
              <w:t>0422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0AF29E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AE8836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test frequencies for CA signalling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504D3A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5380549"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12F78AA"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53505F9" w14:textId="77777777" w:rsidR="008144D6" w:rsidRPr="0048078F" w:rsidRDefault="008144D6" w:rsidP="008144D6">
            <w:pPr>
              <w:rPr>
                <w:rFonts w:ascii="Arial" w:hAnsi="Arial" w:cs="Arial"/>
                <w:sz w:val="16"/>
                <w:szCs w:val="16"/>
              </w:rPr>
            </w:pPr>
            <w:r w:rsidRPr="0048078F">
              <w:rPr>
                <w:rFonts w:ascii="Arial" w:hAnsi="Arial" w:cs="Arial"/>
                <w:sz w:val="16"/>
                <w:szCs w:val="16"/>
              </w:rPr>
              <w:t>R5-132027</w:t>
            </w:r>
          </w:p>
        </w:tc>
      </w:tr>
      <w:tr w:rsidR="008144D6" w:rsidRPr="0048078F" w14:paraId="3D20D42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34CF664"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A950EDA" w14:textId="77777777" w:rsidR="008144D6" w:rsidRPr="0048078F" w:rsidRDefault="008144D6" w:rsidP="008144D6">
            <w:pPr>
              <w:rPr>
                <w:rFonts w:ascii="Arial" w:hAnsi="Arial" w:cs="Arial"/>
                <w:sz w:val="16"/>
                <w:szCs w:val="16"/>
              </w:rPr>
            </w:pPr>
            <w:r w:rsidRPr="0048078F">
              <w:rPr>
                <w:rFonts w:ascii="Arial" w:hAnsi="Arial" w:cs="Arial"/>
                <w:sz w:val="16"/>
                <w:szCs w:val="16"/>
              </w:rPr>
              <w:t>RP-130629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367A7B3" w14:textId="77777777" w:rsidR="008144D6" w:rsidRPr="0048078F" w:rsidRDefault="008144D6" w:rsidP="008144D6">
            <w:pPr>
              <w:rPr>
                <w:rFonts w:ascii="Arial" w:hAnsi="Arial" w:cs="Arial"/>
                <w:sz w:val="16"/>
                <w:szCs w:val="16"/>
              </w:rPr>
            </w:pPr>
            <w:r w:rsidRPr="0048078F">
              <w:rPr>
                <w:rFonts w:ascii="Arial" w:hAnsi="Arial" w:cs="Arial"/>
                <w:sz w:val="16"/>
                <w:szCs w:val="16"/>
              </w:rPr>
              <w:t>0423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A99441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4D5D376" w14:textId="77777777" w:rsidR="008144D6" w:rsidRPr="0048078F" w:rsidRDefault="008144D6" w:rsidP="008144D6">
            <w:pPr>
              <w:rPr>
                <w:rFonts w:ascii="Arial" w:hAnsi="Arial" w:cs="Arial"/>
                <w:sz w:val="16"/>
                <w:szCs w:val="16"/>
              </w:rPr>
            </w:pPr>
            <w:r w:rsidRPr="0048078F">
              <w:rPr>
                <w:rFonts w:ascii="Arial" w:hAnsi="Arial" w:cs="Arial"/>
                <w:sz w:val="16"/>
                <w:szCs w:val="16"/>
              </w:rPr>
              <w:t>Modification of default contents for UEInformationRequest message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A1E3D0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518AD68"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EC14387"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748563A" w14:textId="77777777" w:rsidR="008144D6" w:rsidRPr="0048078F" w:rsidRDefault="008144D6" w:rsidP="008144D6">
            <w:pPr>
              <w:rPr>
                <w:rFonts w:ascii="Arial" w:hAnsi="Arial" w:cs="Arial"/>
                <w:sz w:val="16"/>
                <w:szCs w:val="16"/>
              </w:rPr>
            </w:pPr>
            <w:r w:rsidRPr="0048078F">
              <w:rPr>
                <w:rFonts w:ascii="Arial" w:hAnsi="Arial" w:cs="Arial"/>
                <w:sz w:val="16"/>
                <w:szCs w:val="16"/>
              </w:rPr>
              <w:t>R5-132029</w:t>
            </w:r>
          </w:p>
        </w:tc>
      </w:tr>
      <w:tr w:rsidR="008144D6" w:rsidRPr="0048078F" w14:paraId="3BC5D81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F7790EB"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8FF5C6B" w14:textId="77777777" w:rsidR="008144D6" w:rsidRPr="0048078F" w:rsidRDefault="008144D6" w:rsidP="008144D6">
            <w:pPr>
              <w:rPr>
                <w:rFonts w:ascii="Arial" w:hAnsi="Arial" w:cs="Arial"/>
                <w:sz w:val="16"/>
                <w:szCs w:val="16"/>
              </w:rPr>
            </w:pPr>
            <w:r w:rsidRPr="0048078F">
              <w:rPr>
                <w:rFonts w:ascii="Arial" w:hAnsi="Arial" w:cs="Arial"/>
                <w:sz w:val="16"/>
                <w:szCs w:val="16"/>
              </w:rPr>
              <w:t>RP-130628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7892E92" w14:textId="77777777" w:rsidR="008144D6" w:rsidRPr="0048078F" w:rsidRDefault="008144D6" w:rsidP="008144D6">
            <w:pPr>
              <w:rPr>
                <w:rFonts w:ascii="Arial" w:hAnsi="Arial" w:cs="Arial"/>
                <w:sz w:val="16"/>
                <w:szCs w:val="16"/>
              </w:rPr>
            </w:pPr>
            <w:r w:rsidRPr="0048078F">
              <w:rPr>
                <w:rFonts w:ascii="Arial" w:hAnsi="Arial" w:cs="Arial"/>
                <w:sz w:val="16"/>
                <w:szCs w:val="16"/>
              </w:rPr>
              <w:t>0424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4CC454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B8A44AE"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of CA_4-12, CA_5-12 for CA signalling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2798E2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C4FE1FC"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9D5CC8"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2FD5580" w14:textId="77777777" w:rsidR="008144D6" w:rsidRPr="0048078F" w:rsidRDefault="008144D6" w:rsidP="008144D6">
            <w:pPr>
              <w:rPr>
                <w:rFonts w:ascii="Arial" w:hAnsi="Arial" w:cs="Arial"/>
                <w:sz w:val="16"/>
                <w:szCs w:val="16"/>
              </w:rPr>
            </w:pPr>
            <w:r w:rsidRPr="0048078F">
              <w:rPr>
                <w:rFonts w:ascii="Arial" w:hAnsi="Arial" w:cs="Arial"/>
                <w:sz w:val="16"/>
                <w:szCs w:val="16"/>
              </w:rPr>
              <w:t>R5-132041</w:t>
            </w:r>
          </w:p>
        </w:tc>
      </w:tr>
      <w:tr w:rsidR="008144D6" w:rsidRPr="0048078F" w14:paraId="41D67CF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0005E06"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923DA55" w14:textId="77777777" w:rsidR="008144D6" w:rsidRPr="0048078F" w:rsidRDefault="008144D6" w:rsidP="008144D6">
            <w:pPr>
              <w:rPr>
                <w:rFonts w:ascii="Arial" w:hAnsi="Arial" w:cs="Arial"/>
                <w:sz w:val="16"/>
                <w:szCs w:val="16"/>
              </w:rPr>
            </w:pPr>
            <w:r w:rsidRPr="0048078F">
              <w:rPr>
                <w:rFonts w:ascii="Arial" w:hAnsi="Arial" w:cs="Arial"/>
                <w:sz w:val="16"/>
                <w:szCs w:val="16"/>
              </w:rPr>
              <w:t>RP-130611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F7BB3AB" w14:textId="77777777" w:rsidR="008144D6" w:rsidRPr="0048078F" w:rsidRDefault="008144D6" w:rsidP="008144D6">
            <w:pPr>
              <w:rPr>
                <w:rFonts w:ascii="Arial" w:hAnsi="Arial" w:cs="Arial"/>
                <w:sz w:val="16"/>
                <w:szCs w:val="16"/>
              </w:rPr>
            </w:pPr>
            <w:r w:rsidRPr="0048078F">
              <w:rPr>
                <w:rFonts w:ascii="Arial" w:hAnsi="Arial" w:cs="Arial"/>
                <w:sz w:val="16"/>
                <w:szCs w:val="16"/>
              </w:rPr>
              <w:t>0426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7A850D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F32C211"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generic procedure for IMS call release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94BDE3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E98CE3A"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72C76A3"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FD036E4" w14:textId="77777777" w:rsidR="008144D6" w:rsidRPr="0048078F" w:rsidRDefault="008144D6" w:rsidP="008144D6">
            <w:pPr>
              <w:rPr>
                <w:rFonts w:ascii="Arial" w:hAnsi="Arial" w:cs="Arial"/>
                <w:sz w:val="16"/>
                <w:szCs w:val="16"/>
              </w:rPr>
            </w:pPr>
            <w:r w:rsidRPr="0048078F">
              <w:rPr>
                <w:rFonts w:ascii="Arial" w:hAnsi="Arial" w:cs="Arial"/>
                <w:sz w:val="16"/>
                <w:szCs w:val="16"/>
              </w:rPr>
              <w:t>R5-132066</w:t>
            </w:r>
          </w:p>
        </w:tc>
      </w:tr>
      <w:tr w:rsidR="008144D6" w:rsidRPr="0048078F" w14:paraId="54FEDBC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C856CD8"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5AD7523" w14:textId="77777777" w:rsidR="008144D6" w:rsidRPr="0048078F" w:rsidRDefault="008144D6" w:rsidP="008144D6">
            <w:pPr>
              <w:rPr>
                <w:rFonts w:ascii="Arial" w:hAnsi="Arial" w:cs="Arial"/>
                <w:sz w:val="16"/>
                <w:szCs w:val="16"/>
              </w:rPr>
            </w:pPr>
            <w:r w:rsidRPr="0048078F">
              <w:rPr>
                <w:rFonts w:ascii="Arial" w:hAnsi="Arial" w:cs="Arial"/>
                <w:sz w:val="16"/>
                <w:szCs w:val="16"/>
              </w:rPr>
              <w:t>RP-130609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A736AF2" w14:textId="77777777" w:rsidR="008144D6" w:rsidRPr="0048078F" w:rsidRDefault="008144D6" w:rsidP="008144D6">
            <w:pPr>
              <w:rPr>
                <w:rFonts w:ascii="Arial" w:hAnsi="Arial" w:cs="Arial"/>
                <w:sz w:val="16"/>
                <w:szCs w:val="16"/>
              </w:rPr>
            </w:pPr>
            <w:r w:rsidRPr="0048078F">
              <w:rPr>
                <w:rFonts w:ascii="Arial" w:hAnsi="Arial" w:cs="Arial"/>
                <w:sz w:val="16"/>
                <w:szCs w:val="16"/>
              </w:rPr>
              <w:t>0425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8DABEB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AD2AB60"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CSIM and USIM EFs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F054D4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971861D"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332D5BC"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03E66E9" w14:textId="77777777" w:rsidR="008144D6" w:rsidRPr="0048078F" w:rsidRDefault="008144D6" w:rsidP="008144D6">
            <w:pPr>
              <w:rPr>
                <w:rFonts w:ascii="Arial" w:hAnsi="Arial" w:cs="Arial"/>
                <w:sz w:val="16"/>
                <w:szCs w:val="16"/>
              </w:rPr>
            </w:pPr>
            <w:r w:rsidRPr="0048078F">
              <w:rPr>
                <w:rFonts w:ascii="Arial" w:hAnsi="Arial" w:cs="Arial"/>
                <w:sz w:val="16"/>
                <w:szCs w:val="16"/>
              </w:rPr>
              <w:t>R5-132082</w:t>
            </w:r>
          </w:p>
        </w:tc>
      </w:tr>
      <w:tr w:rsidR="008144D6" w:rsidRPr="0048078F" w14:paraId="04798AB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04220AE"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3ECA6AE" w14:textId="77777777" w:rsidR="008144D6" w:rsidRPr="0048078F" w:rsidRDefault="008144D6" w:rsidP="008144D6">
            <w:pPr>
              <w:rPr>
                <w:rFonts w:ascii="Arial" w:hAnsi="Arial" w:cs="Arial"/>
                <w:sz w:val="16"/>
                <w:szCs w:val="16"/>
              </w:rPr>
            </w:pPr>
            <w:r w:rsidRPr="0048078F">
              <w:rPr>
                <w:rFonts w:ascii="Arial" w:hAnsi="Arial" w:cs="Arial"/>
                <w:sz w:val="16"/>
                <w:szCs w:val="16"/>
              </w:rPr>
              <w:t>RP-130609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8C31129" w14:textId="77777777" w:rsidR="008144D6" w:rsidRPr="0048078F" w:rsidRDefault="008144D6" w:rsidP="008144D6">
            <w:pPr>
              <w:rPr>
                <w:rFonts w:ascii="Arial" w:hAnsi="Arial" w:cs="Arial"/>
                <w:sz w:val="16"/>
                <w:szCs w:val="16"/>
              </w:rPr>
            </w:pPr>
            <w:r w:rsidRPr="0048078F">
              <w:rPr>
                <w:rFonts w:ascii="Arial" w:hAnsi="Arial" w:cs="Arial"/>
                <w:sz w:val="16"/>
                <w:szCs w:val="16"/>
              </w:rPr>
              <w:t>0427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E765BA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DA84A46"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setup of dedicated EPS bearer contexts in IMS generic procedures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C36497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9ACC1CD"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393CD6F"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83CEDBE" w14:textId="77777777" w:rsidR="008144D6" w:rsidRPr="0048078F" w:rsidRDefault="008144D6" w:rsidP="008144D6">
            <w:pPr>
              <w:rPr>
                <w:rFonts w:ascii="Arial" w:hAnsi="Arial" w:cs="Arial"/>
                <w:sz w:val="16"/>
                <w:szCs w:val="16"/>
              </w:rPr>
            </w:pPr>
            <w:r w:rsidRPr="0048078F">
              <w:rPr>
                <w:rFonts w:ascii="Arial" w:hAnsi="Arial" w:cs="Arial"/>
                <w:sz w:val="16"/>
                <w:szCs w:val="16"/>
              </w:rPr>
              <w:t>R5-132085</w:t>
            </w:r>
          </w:p>
        </w:tc>
      </w:tr>
      <w:tr w:rsidR="008144D6" w:rsidRPr="0048078F" w14:paraId="7A7D108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5CC19AD"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201D159" w14:textId="77777777" w:rsidR="008144D6" w:rsidRPr="0048078F" w:rsidRDefault="008144D6" w:rsidP="008144D6">
            <w:pPr>
              <w:rPr>
                <w:rFonts w:ascii="Arial" w:hAnsi="Arial" w:cs="Arial"/>
                <w:sz w:val="16"/>
                <w:szCs w:val="16"/>
              </w:rPr>
            </w:pPr>
            <w:r w:rsidRPr="0048078F">
              <w:rPr>
                <w:rFonts w:ascii="Arial" w:hAnsi="Arial" w:cs="Arial"/>
                <w:sz w:val="16"/>
                <w:szCs w:val="16"/>
              </w:rPr>
              <w:t>RP-130636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AC91274" w14:textId="77777777" w:rsidR="008144D6" w:rsidRPr="0048078F" w:rsidRDefault="008144D6" w:rsidP="008144D6">
            <w:pPr>
              <w:rPr>
                <w:rFonts w:ascii="Arial" w:hAnsi="Arial" w:cs="Arial"/>
                <w:sz w:val="16"/>
                <w:szCs w:val="16"/>
              </w:rPr>
            </w:pPr>
            <w:r w:rsidRPr="0048078F">
              <w:rPr>
                <w:rFonts w:ascii="Arial" w:hAnsi="Arial" w:cs="Arial"/>
                <w:sz w:val="16"/>
                <w:szCs w:val="16"/>
              </w:rPr>
              <w:t>0428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ED5E52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EC4CA0F" w14:textId="77777777" w:rsidR="008144D6" w:rsidRPr="0048078F" w:rsidRDefault="008144D6" w:rsidP="008144D6">
            <w:pPr>
              <w:rPr>
                <w:rFonts w:ascii="Arial" w:hAnsi="Arial" w:cs="Arial"/>
                <w:sz w:val="16"/>
                <w:szCs w:val="16"/>
              </w:rPr>
            </w:pPr>
            <w:r w:rsidRPr="0048078F">
              <w:rPr>
                <w:rFonts w:ascii="Arial" w:hAnsi="Arial" w:cs="Arial"/>
                <w:sz w:val="16"/>
                <w:szCs w:val="16"/>
              </w:rPr>
              <w:t>Modifications to RF Section CA settings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E88609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0EF4598"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64DBB0E"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F0DAB99" w14:textId="77777777" w:rsidR="008144D6" w:rsidRPr="0048078F" w:rsidRDefault="008144D6" w:rsidP="008144D6">
            <w:pPr>
              <w:rPr>
                <w:rFonts w:ascii="Arial" w:hAnsi="Arial" w:cs="Arial"/>
                <w:sz w:val="16"/>
                <w:szCs w:val="16"/>
              </w:rPr>
            </w:pPr>
            <w:r w:rsidRPr="0048078F">
              <w:rPr>
                <w:rFonts w:ascii="Arial" w:hAnsi="Arial" w:cs="Arial"/>
                <w:sz w:val="16"/>
                <w:szCs w:val="16"/>
              </w:rPr>
              <w:t>R5-132106</w:t>
            </w:r>
          </w:p>
        </w:tc>
      </w:tr>
      <w:tr w:rsidR="008144D6" w:rsidRPr="0048078F" w14:paraId="4D98769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AF0064D"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52E8A2B" w14:textId="77777777" w:rsidR="008144D6" w:rsidRPr="0048078F" w:rsidRDefault="008144D6" w:rsidP="008144D6">
            <w:pPr>
              <w:rPr>
                <w:rFonts w:ascii="Arial" w:hAnsi="Arial" w:cs="Arial"/>
                <w:sz w:val="16"/>
                <w:szCs w:val="16"/>
              </w:rPr>
            </w:pPr>
            <w:r w:rsidRPr="0048078F">
              <w:rPr>
                <w:rFonts w:ascii="Arial" w:hAnsi="Arial" w:cs="Arial"/>
                <w:sz w:val="16"/>
                <w:szCs w:val="16"/>
              </w:rPr>
              <w:t>RP-130610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577776C" w14:textId="77777777" w:rsidR="008144D6" w:rsidRPr="0048078F" w:rsidRDefault="008144D6" w:rsidP="008144D6">
            <w:pPr>
              <w:rPr>
                <w:rFonts w:ascii="Arial" w:hAnsi="Arial" w:cs="Arial"/>
                <w:sz w:val="16"/>
                <w:szCs w:val="16"/>
              </w:rPr>
            </w:pPr>
            <w:r w:rsidRPr="0048078F">
              <w:rPr>
                <w:rFonts w:ascii="Arial" w:hAnsi="Arial" w:cs="Arial"/>
                <w:sz w:val="16"/>
                <w:szCs w:val="16"/>
              </w:rPr>
              <w:t>0429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32D685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008A00F"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generic MO CSFB procedures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5F119B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D758AFF" w14:textId="77777777" w:rsidR="008144D6" w:rsidRPr="0048078F" w:rsidRDefault="008144D6" w:rsidP="008144D6">
            <w:pPr>
              <w:rPr>
                <w:rFonts w:ascii="Arial" w:hAnsi="Arial" w:cs="Arial"/>
                <w:sz w:val="16"/>
                <w:szCs w:val="16"/>
              </w:rPr>
            </w:pPr>
            <w:r w:rsidRPr="0048078F">
              <w:rPr>
                <w:rFonts w:ascii="Arial" w:hAnsi="Arial" w:cs="Arial"/>
                <w:sz w:val="16"/>
                <w:szCs w:val="16"/>
              </w:rPr>
              <w:t>10.4.0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1624701" w14:textId="77777777" w:rsidR="008144D6" w:rsidRPr="0048078F" w:rsidRDefault="008144D6" w:rsidP="008144D6">
            <w:pPr>
              <w:rPr>
                <w:rFonts w:ascii="Arial" w:hAnsi="Arial" w:cs="Arial"/>
                <w:sz w:val="16"/>
                <w:szCs w:val="16"/>
              </w:rPr>
            </w:pPr>
            <w:r w:rsidRPr="0048078F">
              <w:rPr>
                <w:rFonts w:ascii="Arial" w:hAnsi="Arial" w:cs="Arial"/>
                <w:sz w:val="16"/>
                <w:szCs w:val="16"/>
              </w:rPr>
              <w:t>11.1.0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24AE0A2" w14:textId="77777777" w:rsidR="008144D6" w:rsidRPr="0048078F" w:rsidRDefault="008144D6" w:rsidP="008144D6">
            <w:pPr>
              <w:rPr>
                <w:rFonts w:ascii="Arial" w:hAnsi="Arial" w:cs="Arial"/>
                <w:sz w:val="16"/>
                <w:szCs w:val="16"/>
              </w:rPr>
            </w:pPr>
            <w:r w:rsidRPr="0048078F">
              <w:rPr>
                <w:rFonts w:ascii="Arial" w:hAnsi="Arial" w:cs="Arial"/>
                <w:sz w:val="16"/>
                <w:szCs w:val="16"/>
              </w:rPr>
              <w:t>R5-131496</w:t>
            </w:r>
          </w:p>
        </w:tc>
      </w:tr>
      <w:tr w:rsidR="008144D6" w:rsidRPr="0048078F" w14:paraId="4C81403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D09C96E" w14:textId="77777777" w:rsidR="008144D6" w:rsidRPr="0048078F" w:rsidRDefault="008144D6" w:rsidP="008144D6">
            <w:pPr>
              <w:rPr>
                <w:rFonts w:ascii="Arial" w:hAnsi="Arial" w:cs="Arial"/>
                <w:sz w:val="16"/>
                <w:szCs w:val="16"/>
              </w:rPr>
            </w:pPr>
            <w:r w:rsidRPr="0048078F">
              <w:rPr>
                <w:rFonts w:ascii="Arial" w:hAnsi="Arial" w:cs="Arial"/>
                <w:sz w:val="16"/>
                <w:szCs w:val="16"/>
              </w:rPr>
              <w:t>RP#60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B816D9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F56BBD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D70C32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9FAA048"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in history table from v11.0.0 to v11.1.0</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EE3B51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0A6D90B" w14:textId="77777777" w:rsidR="008144D6" w:rsidRPr="0048078F" w:rsidRDefault="008144D6" w:rsidP="008144D6">
            <w:pPr>
              <w:rPr>
                <w:rFonts w:ascii="Arial" w:hAnsi="Arial" w:cs="Arial"/>
                <w:sz w:val="16"/>
                <w:szCs w:val="16"/>
              </w:rPr>
            </w:pPr>
            <w:r w:rsidRPr="0048078F">
              <w:rPr>
                <w:rFonts w:ascii="Arial" w:hAnsi="Arial" w:cs="Arial"/>
                <w:sz w:val="16"/>
                <w:szCs w:val="16"/>
              </w:rPr>
              <w:t>11.0.0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BE162D9"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099EF62" w14:textId="77777777" w:rsidR="008144D6" w:rsidRPr="0048078F" w:rsidRDefault="008144D6" w:rsidP="008144D6">
            <w:pPr>
              <w:rPr>
                <w:rFonts w:ascii="Arial" w:hAnsi="Arial" w:cs="Arial"/>
                <w:sz w:val="16"/>
                <w:szCs w:val="16"/>
              </w:rPr>
            </w:pPr>
          </w:p>
        </w:tc>
      </w:tr>
      <w:tr w:rsidR="008144D6" w:rsidRPr="0048078F" w14:paraId="77EB64D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5887D7B"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0429DD1" w14:textId="77777777" w:rsidR="008144D6" w:rsidRPr="0048078F" w:rsidRDefault="008144D6" w:rsidP="008144D6">
            <w:pPr>
              <w:rPr>
                <w:rFonts w:ascii="Arial" w:hAnsi="Arial" w:cs="Arial"/>
                <w:sz w:val="16"/>
                <w:szCs w:val="16"/>
              </w:rPr>
            </w:pPr>
            <w:r w:rsidRPr="0048078F">
              <w:rPr>
                <w:rFonts w:ascii="Arial" w:hAnsi="Arial" w:cs="Arial"/>
                <w:sz w:val="16"/>
                <w:szCs w:val="16"/>
              </w:rPr>
              <w:t>RP-131115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6AD355E" w14:textId="77777777" w:rsidR="008144D6" w:rsidRPr="0048078F" w:rsidRDefault="008144D6" w:rsidP="008144D6">
            <w:pPr>
              <w:rPr>
                <w:rFonts w:ascii="Arial" w:hAnsi="Arial" w:cs="Arial"/>
                <w:sz w:val="16"/>
                <w:szCs w:val="16"/>
              </w:rPr>
            </w:pPr>
            <w:r w:rsidRPr="0048078F">
              <w:rPr>
                <w:rFonts w:ascii="Arial" w:hAnsi="Arial" w:cs="Arial"/>
                <w:sz w:val="16"/>
                <w:szCs w:val="16"/>
              </w:rPr>
              <w:t>0460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DE513D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836FDE4"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frequency f2 to band combinations CA_2A-17A and CA_4A-17A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0B6E50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37DF9AA"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2DFD5B6"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01670A0" w14:textId="77777777" w:rsidR="008144D6" w:rsidRPr="0048078F" w:rsidRDefault="008144D6" w:rsidP="008144D6">
            <w:pPr>
              <w:rPr>
                <w:rFonts w:ascii="Arial" w:hAnsi="Arial" w:cs="Arial"/>
                <w:sz w:val="16"/>
                <w:szCs w:val="16"/>
              </w:rPr>
            </w:pPr>
            <w:r w:rsidRPr="0048078F">
              <w:rPr>
                <w:rFonts w:ascii="Arial" w:hAnsi="Arial" w:cs="Arial"/>
                <w:sz w:val="16"/>
                <w:szCs w:val="16"/>
              </w:rPr>
              <w:t>R5-133094</w:t>
            </w:r>
          </w:p>
        </w:tc>
      </w:tr>
      <w:tr w:rsidR="008144D6" w:rsidRPr="0048078F" w14:paraId="58DCC99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C898214"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24FE9E4" w14:textId="77777777" w:rsidR="008144D6" w:rsidRPr="0048078F" w:rsidRDefault="008144D6" w:rsidP="008144D6">
            <w:pPr>
              <w:rPr>
                <w:rFonts w:ascii="Arial" w:hAnsi="Arial" w:cs="Arial"/>
                <w:sz w:val="16"/>
                <w:szCs w:val="16"/>
              </w:rPr>
            </w:pPr>
            <w:r w:rsidRPr="0048078F">
              <w:rPr>
                <w:rFonts w:ascii="Arial" w:hAnsi="Arial" w:cs="Arial"/>
                <w:sz w:val="16"/>
                <w:szCs w:val="16"/>
              </w:rPr>
              <w:t>RP-131115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ECCCB9C" w14:textId="77777777" w:rsidR="008144D6" w:rsidRPr="0048078F" w:rsidRDefault="008144D6" w:rsidP="008144D6">
            <w:pPr>
              <w:rPr>
                <w:rFonts w:ascii="Arial" w:hAnsi="Arial" w:cs="Arial"/>
                <w:sz w:val="16"/>
                <w:szCs w:val="16"/>
              </w:rPr>
            </w:pPr>
            <w:r w:rsidRPr="0048078F">
              <w:rPr>
                <w:rFonts w:ascii="Arial" w:hAnsi="Arial" w:cs="Arial"/>
                <w:sz w:val="16"/>
                <w:szCs w:val="16"/>
              </w:rPr>
              <w:t>0430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1ABFC3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DF7639B"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of CA_3-8 for CA signaling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6B50FC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B2BD175"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B0F793A"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BAA8C7E" w14:textId="77777777" w:rsidR="008144D6" w:rsidRPr="0048078F" w:rsidRDefault="008144D6" w:rsidP="008144D6">
            <w:pPr>
              <w:rPr>
                <w:rFonts w:ascii="Arial" w:hAnsi="Arial" w:cs="Arial"/>
                <w:sz w:val="16"/>
                <w:szCs w:val="16"/>
              </w:rPr>
            </w:pPr>
            <w:r w:rsidRPr="0048078F">
              <w:rPr>
                <w:rFonts w:ascii="Arial" w:hAnsi="Arial" w:cs="Arial"/>
                <w:sz w:val="16"/>
                <w:szCs w:val="16"/>
              </w:rPr>
              <w:t>R5-133113</w:t>
            </w:r>
          </w:p>
        </w:tc>
      </w:tr>
      <w:tr w:rsidR="008144D6" w:rsidRPr="0048078F" w14:paraId="58D4C16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92E7D99"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79524F4" w14:textId="77777777" w:rsidR="008144D6" w:rsidRPr="0048078F" w:rsidRDefault="008144D6" w:rsidP="008144D6">
            <w:pPr>
              <w:rPr>
                <w:rFonts w:ascii="Arial" w:hAnsi="Arial" w:cs="Arial"/>
                <w:sz w:val="16"/>
                <w:szCs w:val="16"/>
              </w:rPr>
            </w:pPr>
            <w:r w:rsidRPr="0048078F">
              <w:rPr>
                <w:rFonts w:ascii="Arial" w:hAnsi="Arial" w:cs="Arial"/>
                <w:sz w:val="16"/>
                <w:szCs w:val="16"/>
              </w:rPr>
              <w:t>RP-131103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FB7A4B2" w14:textId="77777777" w:rsidR="008144D6" w:rsidRPr="0048078F" w:rsidRDefault="008144D6" w:rsidP="008144D6">
            <w:pPr>
              <w:rPr>
                <w:rFonts w:ascii="Arial" w:hAnsi="Arial" w:cs="Arial"/>
                <w:sz w:val="16"/>
                <w:szCs w:val="16"/>
              </w:rPr>
            </w:pPr>
            <w:r w:rsidRPr="0048078F">
              <w:rPr>
                <w:rFonts w:ascii="Arial" w:hAnsi="Arial" w:cs="Arial"/>
                <w:sz w:val="16"/>
                <w:szCs w:val="16"/>
              </w:rPr>
              <w:t>0431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336047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A567E8F"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option to use IP addresses from PCO IE in ESM INFORMATION RESPONSE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341FD4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59F6C82"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0128288"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12663F0" w14:textId="77777777" w:rsidR="008144D6" w:rsidRPr="0048078F" w:rsidRDefault="008144D6" w:rsidP="008144D6">
            <w:pPr>
              <w:rPr>
                <w:rFonts w:ascii="Arial" w:hAnsi="Arial" w:cs="Arial"/>
                <w:sz w:val="16"/>
                <w:szCs w:val="16"/>
              </w:rPr>
            </w:pPr>
            <w:r w:rsidRPr="0048078F">
              <w:rPr>
                <w:rFonts w:ascii="Arial" w:hAnsi="Arial" w:cs="Arial"/>
                <w:sz w:val="16"/>
                <w:szCs w:val="16"/>
              </w:rPr>
              <w:t>R5-133116</w:t>
            </w:r>
          </w:p>
        </w:tc>
      </w:tr>
      <w:tr w:rsidR="008144D6" w:rsidRPr="0048078F" w14:paraId="4A9F78F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50D9198"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4975EFE" w14:textId="77777777" w:rsidR="008144D6" w:rsidRPr="0048078F" w:rsidRDefault="008144D6" w:rsidP="008144D6">
            <w:pPr>
              <w:rPr>
                <w:rFonts w:ascii="Arial" w:hAnsi="Arial" w:cs="Arial"/>
                <w:sz w:val="16"/>
                <w:szCs w:val="16"/>
              </w:rPr>
            </w:pPr>
            <w:r w:rsidRPr="0048078F">
              <w:rPr>
                <w:rFonts w:ascii="Arial" w:hAnsi="Arial" w:cs="Arial"/>
                <w:sz w:val="16"/>
                <w:szCs w:val="16"/>
              </w:rPr>
              <w:t>RP-131101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E2409F8" w14:textId="77777777" w:rsidR="008144D6" w:rsidRPr="0048078F" w:rsidRDefault="008144D6" w:rsidP="008144D6">
            <w:pPr>
              <w:rPr>
                <w:rFonts w:ascii="Arial" w:hAnsi="Arial" w:cs="Arial"/>
                <w:sz w:val="16"/>
                <w:szCs w:val="16"/>
              </w:rPr>
            </w:pPr>
            <w:r w:rsidRPr="0048078F">
              <w:rPr>
                <w:rFonts w:ascii="Arial" w:hAnsi="Arial" w:cs="Arial"/>
                <w:sz w:val="16"/>
                <w:szCs w:val="16"/>
              </w:rPr>
              <w:t>0432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79F44D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41FB19C"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CSIM Elementary File for EPRL</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EED838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8DC251E"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088BD9A"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8DE7E49" w14:textId="77777777" w:rsidR="008144D6" w:rsidRPr="0048078F" w:rsidRDefault="008144D6" w:rsidP="008144D6">
            <w:pPr>
              <w:rPr>
                <w:rFonts w:ascii="Arial" w:hAnsi="Arial" w:cs="Arial"/>
                <w:sz w:val="16"/>
                <w:szCs w:val="16"/>
              </w:rPr>
            </w:pPr>
            <w:r w:rsidRPr="0048078F">
              <w:rPr>
                <w:rFonts w:ascii="Arial" w:hAnsi="Arial" w:cs="Arial"/>
                <w:sz w:val="16"/>
                <w:szCs w:val="16"/>
              </w:rPr>
              <w:t>R5-133118</w:t>
            </w:r>
          </w:p>
        </w:tc>
      </w:tr>
      <w:tr w:rsidR="008144D6" w:rsidRPr="0048078F" w14:paraId="22285AA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2F11371"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583C338" w14:textId="77777777" w:rsidR="008144D6" w:rsidRPr="0048078F" w:rsidRDefault="008144D6" w:rsidP="008144D6">
            <w:pPr>
              <w:rPr>
                <w:rFonts w:ascii="Arial" w:hAnsi="Arial" w:cs="Arial"/>
                <w:sz w:val="16"/>
                <w:szCs w:val="16"/>
              </w:rPr>
            </w:pPr>
            <w:r w:rsidRPr="0048078F">
              <w:rPr>
                <w:rFonts w:ascii="Arial" w:hAnsi="Arial" w:cs="Arial"/>
                <w:sz w:val="16"/>
                <w:szCs w:val="16"/>
              </w:rPr>
              <w:t>RP-131103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AE52E22" w14:textId="77777777" w:rsidR="008144D6" w:rsidRPr="0048078F" w:rsidRDefault="008144D6" w:rsidP="008144D6">
            <w:pPr>
              <w:rPr>
                <w:rFonts w:ascii="Arial" w:hAnsi="Arial" w:cs="Arial"/>
                <w:sz w:val="16"/>
                <w:szCs w:val="16"/>
              </w:rPr>
            </w:pPr>
            <w:r w:rsidRPr="0048078F">
              <w:rPr>
                <w:rFonts w:ascii="Arial" w:hAnsi="Arial" w:cs="Arial"/>
                <w:sz w:val="16"/>
                <w:szCs w:val="16"/>
              </w:rPr>
              <w:t>0433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527B2A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EFE9F5E"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SystemInformationBlockType13 message (eMBMS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934B10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578A8F2"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0F61D5D"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CD13D46" w14:textId="77777777" w:rsidR="008144D6" w:rsidRPr="0048078F" w:rsidRDefault="008144D6" w:rsidP="008144D6">
            <w:pPr>
              <w:rPr>
                <w:rFonts w:ascii="Arial" w:hAnsi="Arial" w:cs="Arial"/>
                <w:sz w:val="16"/>
                <w:szCs w:val="16"/>
              </w:rPr>
            </w:pPr>
            <w:r w:rsidRPr="0048078F">
              <w:rPr>
                <w:rFonts w:ascii="Arial" w:hAnsi="Arial" w:cs="Arial"/>
                <w:sz w:val="16"/>
                <w:szCs w:val="16"/>
              </w:rPr>
              <w:t>R5-133159</w:t>
            </w:r>
          </w:p>
        </w:tc>
      </w:tr>
      <w:tr w:rsidR="008144D6" w:rsidRPr="0048078F" w14:paraId="079CDC4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12AA9AA"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CBB8EEF" w14:textId="77777777" w:rsidR="008144D6" w:rsidRPr="0048078F" w:rsidRDefault="008144D6" w:rsidP="008144D6">
            <w:pPr>
              <w:rPr>
                <w:rFonts w:ascii="Arial" w:hAnsi="Arial" w:cs="Arial"/>
                <w:sz w:val="16"/>
                <w:szCs w:val="16"/>
              </w:rPr>
            </w:pPr>
            <w:r w:rsidRPr="0048078F">
              <w:rPr>
                <w:rFonts w:ascii="Arial" w:hAnsi="Arial" w:cs="Arial"/>
                <w:sz w:val="16"/>
                <w:szCs w:val="16"/>
              </w:rPr>
              <w:t>RP-131114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2675F2A" w14:textId="77777777" w:rsidR="008144D6" w:rsidRPr="0048078F" w:rsidRDefault="008144D6" w:rsidP="008144D6">
            <w:pPr>
              <w:rPr>
                <w:rFonts w:ascii="Arial" w:hAnsi="Arial" w:cs="Arial"/>
                <w:sz w:val="16"/>
                <w:szCs w:val="16"/>
              </w:rPr>
            </w:pPr>
            <w:r w:rsidRPr="0048078F">
              <w:rPr>
                <w:rFonts w:ascii="Arial" w:hAnsi="Arial" w:cs="Arial"/>
                <w:sz w:val="16"/>
                <w:szCs w:val="16"/>
              </w:rPr>
              <w:t>0434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2BA824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823FA0F"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default MBMS Counting messages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73D1AC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E39B5A4"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6FA0A87"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172AE7D" w14:textId="77777777" w:rsidR="008144D6" w:rsidRPr="0048078F" w:rsidRDefault="008144D6" w:rsidP="008144D6">
            <w:pPr>
              <w:rPr>
                <w:rFonts w:ascii="Arial" w:hAnsi="Arial" w:cs="Arial"/>
                <w:sz w:val="16"/>
                <w:szCs w:val="16"/>
              </w:rPr>
            </w:pPr>
            <w:r w:rsidRPr="0048078F">
              <w:rPr>
                <w:rFonts w:ascii="Arial" w:hAnsi="Arial" w:cs="Arial"/>
                <w:sz w:val="16"/>
                <w:szCs w:val="16"/>
              </w:rPr>
              <w:t>R5-133160</w:t>
            </w:r>
          </w:p>
        </w:tc>
      </w:tr>
      <w:tr w:rsidR="008144D6" w:rsidRPr="0048078F" w14:paraId="1234DA4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7BAAA91"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F2E474E" w14:textId="77777777" w:rsidR="008144D6" w:rsidRPr="0048078F" w:rsidRDefault="008144D6" w:rsidP="008144D6">
            <w:pPr>
              <w:rPr>
                <w:rFonts w:ascii="Arial" w:hAnsi="Arial" w:cs="Arial"/>
                <w:sz w:val="16"/>
                <w:szCs w:val="16"/>
              </w:rPr>
            </w:pPr>
            <w:r w:rsidRPr="0048078F">
              <w:rPr>
                <w:rFonts w:ascii="Arial" w:hAnsi="Arial" w:cs="Arial"/>
                <w:sz w:val="16"/>
                <w:szCs w:val="16"/>
              </w:rPr>
              <w:t>RP-131111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D7251E0" w14:textId="77777777" w:rsidR="008144D6" w:rsidRPr="0048078F" w:rsidRDefault="008144D6" w:rsidP="008144D6">
            <w:pPr>
              <w:rPr>
                <w:rFonts w:ascii="Arial" w:hAnsi="Arial" w:cs="Arial"/>
                <w:sz w:val="16"/>
                <w:szCs w:val="16"/>
              </w:rPr>
            </w:pPr>
            <w:r w:rsidRPr="0048078F">
              <w:rPr>
                <w:rFonts w:ascii="Arial" w:hAnsi="Arial" w:cs="Arial"/>
                <w:sz w:val="16"/>
                <w:szCs w:val="16"/>
              </w:rPr>
              <w:t>0435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5BBF6B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6F4732B" w14:textId="77777777" w:rsidR="008144D6" w:rsidRPr="0048078F" w:rsidRDefault="008144D6" w:rsidP="008144D6">
            <w:pPr>
              <w:rPr>
                <w:rFonts w:ascii="Arial" w:hAnsi="Arial" w:cs="Arial"/>
                <w:sz w:val="16"/>
                <w:szCs w:val="16"/>
              </w:rPr>
            </w:pPr>
            <w:r w:rsidRPr="0048078F">
              <w:rPr>
                <w:rFonts w:ascii="Arial" w:hAnsi="Arial" w:cs="Arial"/>
                <w:sz w:val="16"/>
                <w:szCs w:val="16"/>
              </w:rPr>
              <w:t>CA RRM: Phase rotator for intra-frequency static scenarios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AF3044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7F8C2FC"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D5CFC31"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3439195" w14:textId="77777777" w:rsidR="008144D6" w:rsidRPr="0048078F" w:rsidRDefault="008144D6" w:rsidP="008144D6">
            <w:pPr>
              <w:rPr>
                <w:rFonts w:ascii="Arial" w:hAnsi="Arial" w:cs="Arial"/>
                <w:sz w:val="16"/>
                <w:szCs w:val="16"/>
              </w:rPr>
            </w:pPr>
            <w:r w:rsidRPr="0048078F">
              <w:rPr>
                <w:rFonts w:ascii="Arial" w:hAnsi="Arial" w:cs="Arial"/>
                <w:sz w:val="16"/>
                <w:szCs w:val="16"/>
              </w:rPr>
              <w:t>R5-133224</w:t>
            </w:r>
          </w:p>
        </w:tc>
      </w:tr>
      <w:tr w:rsidR="008144D6" w:rsidRPr="0048078F" w14:paraId="2E17649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0A74EEF"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D8BD893" w14:textId="77777777" w:rsidR="008144D6" w:rsidRPr="0048078F" w:rsidRDefault="008144D6" w:rsidP="008144D6">
            <w:pPr>
              <w:rPr>
                <w:rFonts w:ascii="Arial" w:hAnsi="Arial" w:cs="Arial"/>
                <w:sz w:val="16"/>
                <w:szCs w:val="16"/>
              </w:rPr>
            </w:pPr>
            <w:r w:rsidRPr="0048078F">
              <w:rPr>
                <w:rFonts w:ascii="Arial" w:hAnsi="Arial" w:cs="Arial"/>
                <w:sz w:val="16"/>
                <w:szCs w:val="16"/>
              </w:rPr>
              <w:t>RP-131125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900709E" w14:textId="77777777" w:rsidR="008144D6" w:rsidRPr="0048078F" w:rsidRDefault="008144D6" w:rsidP="008144D6">
            <w:pPr>
              <w:rPr>
                <w:rFonts w:ascii="Arial" w:hAnsi="Arial" w:cs="Arial"/>
                <w:sz w:val="16"/>
                <w:szCs w:val="16"/>
              </w:rPr>
            </w:pPr>
            <w:r w:rsidRPr="0048078F">
              <w:rPr>
                <w:rFonts w:ascii="Arial" w:hAnsi="Arial" w:cs="Arial"/>
                <w:sz w:val="16"/>
                <w:szCs w:val="16"/>
              </w:rPr>
              <w:t>0436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0ED48E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A135263"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Band 31 to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24C72D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9DE5189"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0EACDC9"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AE569C4" w14:textId="77777777" w:rsidR="008144D6" w:rsidRPr="0048078F" w:rsidRDefault="008144D6" w:rsidP="008144D6">
            <w:pPr>
              <w:rPr>
                <w:rFonts w:ascii="Arial" w:hAnsi="Arial" w:cs="Arial"/>
                <w:sz w:val="16"/>
                <w:szCs w:val="16"/>
              </w:rPr>
            </w:pPr>
            <w:r w:rsidRPr="0048078F">
              <w:rPr>
                <w:rFonts w:ascii="Arial" w:hAnsi="Arial" w:cs="Arial"/>
                <w:sz w:val="16"/>
                <w:szCs w:val="16"/>
              </w:rPr>
              <w:t>R5-133246</w:t>
            </w:r>
          </w:p>
        </w:tc>
      </w:tr>
      <w:tr w:rsidR="008144D6" w:rsidRPr="0048078F" w14:paraId="36E98A5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279B26A"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1BE7F00" w14:textId="77777777" w:rsidR="008144D6" w:rsidRPr="0048078F" w:rsidRDefault="008144D6" w:rsidP="008144D6">
            <w:pPr>
              <w:rPr>
                <w:rFonts w:ascii="Arial" w:hAnsi="Arial" w:cs="Arial"/>
                <w:sz w:val="16"/>
                <w:szCs w:val="16"/>
              </w:rPr>
            </w:pPr>
            <w:r w:rsidRPr="0048078F">
              <w:rPr>
                <w:rFonts w:ascii="Arial" w:hAnsi="Arial" w:cs="Arial"/>
                <w:sz w:val="16"/>
                <w:szCs w:val="16"/>
              </w:rPr>
              <w:t>RP-131111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41AEB75" w14:textId="77777777" w:rsidR="008144D6" w:rsidRPr="0048078F" w:rsidRDefault="008144D6" w:rsidP="008144D6">
            <w:pPr>
              <w:rPr>
                <w:rFonts w:ascii="Arial" w:hAnsi="Arial" w:cs="Arial"/>
                <w:sz w:val="16"/>
                <w:szCs w:val="16"/>
              </w:rPr>
            </w:pPr>
            <w:r w:rsidRPr="0048078F">
              <w:rPr>
                <w:rFonts w:ascii="Arial" w:hAnsi="Arial" w:cs="Arial"/>
                <w:sz w:val="16"/>
                <w:szCs w:val="16"/>
              </w:rPr>
              <w:t>0437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7C7B3C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348D60D" w14:textId="77777777" w:rsidR="008144D6" w:rsidRPr="0048078F" w:rsidRDefault="008144D6" w:rsidP="008144D6">
            <w:pPr>
              <w:rPr>
                <w:rFonts w:ascii="Arial" w:hAnsi="Arial" w:cs="Arial"/>
                <w:sz w:val="16"/>
                <w:szCs w:val="16"/>
              </w:rPr>
            </w:pPr>
            <w:r w:rsidRPr="0048078F">
              <w:rPr>
                <w:rFonts w:ascii="Arial" w:hAnsi="Arial" w:cs="Arial"/>
                <w:sz w:val="16"/>
                <w:szCs w:val="16"/>
              </w:rPr>
              <w:t>Test frequencies for RF intra-band contiguous CA tests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C4874C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2B40D9F"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07B60C1"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83BBDB4" w14:textId="77777777" w:rsidR="008144D6" w:rsidRPr="0048078F" w:rsidRDefault="008144D6" w:rsidP="008144D6">
            <w:pPr>
              <w:rPr>
                <w:rFonts w:ascii="Arial" w:hAnsi="Arial" w:cs="Arial"/>
                <w:sz w:val="16"/>
                <w:szCs w:val="16"/>
              </w:rPr>
            </w:pPr>
            <w:r w:rsidRPr="0048078F">
              <w:rPr>
                <w:rFonts w:ascii="Arial" w:hAnsi="Arial" w:cs="Arial"/>
                <w:sz w:val="16"/>
                <w:szCs w:val="16"/>
              </w:rPr>
              <w:t>R5-133270</w:t>
            </w:r>
          </w:p>
        </w:tc>
      </w:tr>
      <w:tr w:rsidR="008144D6" w:rsidRPr="0048078F" w14:paraId="4A524BE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86C1CCB"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69969A5" w14:textId="77777777" w:rsidR="008144D6" w:rsidRPr="0048078F" w:rsidRDefault="008144D6" w:rsidP="008144D6">
            <w:pPr>
              <w:rPr>
                <w:rFonts w:ascii="Arial" w:hAnsi="Arial" w:cs="Arial"/>
                <w:sz w:val="16"/>
                <w:szCs w:val="16"/>
              </w:rPr>
            </w:pPr>
            <w:r w:rsidRPr="0048078F">
              <w:rPr>
                <w:rFonts w:ascii="Arial" w:hAnsi="Arial" w:cs="Arial"/>
                <w:sz w:val="16"/>
                <w:szCs w:val="16"/>
              </w:rPr>
              <w:t>RP-131115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676A6DF" w14:textId="77777777" w:rsidR="008144D6" w:rsidRPr="0048078F" w:rsidRDefault="008144D6" w:rsidP="008144D6">
            <w:pPr>
              <w:rPr>
                <w:rFonts w:ascii="Arial" w:hAnsi="Arial" w:cs="Arial"/>
                <w:sz w:val="16"/>
                <w:szCs w:val="16"/>
              </w:rPr>
            </w:pPr>
            <w:r w:rsidRPr="0048078F">
              <w:rPr>
                <w:rFonts w:ascii="Arial" w:hAnsi="Arial" w:cs="Arial"/>
                <w:sz w:val="16"/>
                <w:szCs w:val="16"/>
              </w:rPr>
              <w:t>0438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0ECA13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0F26E09"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PUCCH-ConfigDedicated-v1020-DEFAULT for TDD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F74373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8765088"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DFC434E"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1AECF45" w14:textId="77777777" w:rsidR="008144D6" w:rsidRPr="0048078F" w:rsidRDefault="008144D6" w:rsidP="008144D6">
            <w:pPr>
              <w:rPr>
                <w:rFonts w:ascii="Arial" w:hAnsi="Arial" w:cs="Arial"/>
                <w:sz w:val="16"/>
                <w:szCs w:val="16"/>
              </w:rPr>
            </w:pPr>
            <w:r w:rsidRPr="0048078F">
              <w:rPr>
                <w:rFonts w:ascii="Arial" w:hAnsi="Arial" w:cs="Arial"/>
                <w:sz w:val="16"/>
                <w:szCs w:val="16"/>
              </w:rPr>
              <w:t>R5-133275</w:t>
            </w:r>
          </w:p>
        </w:tc>
      </w:tr>
      <w:tr w:rsidR="008144D6" w:rsidRPr="0048078F" w14:paraId="3A208B3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237B656"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E5AE905" w14:textId="77777777" w:rsidR="008144D6" w:rsidRPr="0048078F" w:rsidRDefault="008144D6" w:rsidP="008144D6">
            <w:pPr>
              <w:rPr>
                <w:rFonts w:ascii="Arial" w:hAnsi="Arial" w:cs="Arial"/>
                <w:sz w:val="16"/>
                <w:szCs w:val="16"/>
              </w:rPr>
            </w:pPr>
            <w:r w:rsidRPr="0048078F">
              <w:rPr>
                <w:rFonts w:ascii="Arial" w:hAnsi="Arial" w:cs="Arial"/>
                <w:sz w:val="16"/>
                <w:szCs w:val="16"/>
              </w:rPr>
              <w:t>RP-131101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0AA2E3F" w14:textId="77777777" w:rsidR="008144D6" w:rsidRPr="0048078F" w:rsidRDefault="008144D6" w:rsidP="008144D6">
            <w:pPr>
              <w:rPr>
                <w:rFonts w:ascii="Arial" w:hAnsi="Arial" w:cs="Arial"/>
                <w:sz w:val="16"/>
                <w:szCs w:val="16"/>
              </w:rPr>
            </w:pPr>
            <w:r w:rsidRPr="0048078F">
              <w:rPr>
                <w:rFonts w:ascii="Arial" w:hAnsi="Arial" w:cs="Arial"/>
                <w:sz w:val="16"/>
                <w:szCs w:val="16"/>
              </w:rPr>
              <w:t>0439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BBD010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CDD30B9" w14:textId="77777777" w:rsidR="008144D6" w:rsidRPr="0048078F" w:rsidRDefault="008144D6" w:rsidP="008144D6">
            <w:pPr>
              <w:rPr>
                <w:rFonts w:ascii="Arial" w:hAnsi="Arial" w:cs="Arial"/>
                <w:sz w:val="16"/>
                <w:szCs w:val="16"/>
              </w:rPr>
            </w:pPr>
            <w:r w:rsidRPr="0048078F">
              <w:rPr>
                <w:rFonts w:ascii="Arial" w:hAnsi="Arial" w:cs="Arial"/>
                <w:sz w:val="16"/>
                <w:szCs w:val="16"/>
              </w:rPr>
              <w:t>Default Bandwidth Configuration for E-UTRA Band 2 RF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CA3187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7EED01F"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FB2F9E6"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029AEB7" w14:textId="77777777" w:rsidR="008144D6" w:rsidRPr="0048078F" w:rsidRDefault="008144D6" w:rsidP="008144D6">
            <w:pPr>
              <w:rPr>
                <w:rFonts w:ascii="Arial" w:hAnsi="Arial" w:cs="Arial"/>
                <w:sz w:val="16"/>
                <w:szCs w:val="16"/>
              </w:rPr>
            </w:pPr>
            <w:r w:rsidRPr="0048078F">
              <w:rPr>
                <w:rFonts w:ascii="Arial" w:hAnsi="Arial" w:cs="Arial"/>
                <w:sz w:val="16"/>
                <w:szCs w:val="16"/>
              </w:rPr>
              <w:t>R5-133306</w:t>
            </w:r>
          </w:p>
        </w:tc>
      </w:tr>
      <w:tr w:rsidR="008144D6" w:rsidRPr="0048078F" w14:paraId="71924EC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D8A2DBA"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9090381" w14:textId="77777777" w:rsidR="008144D6" w:rsidRPr="0048078F" w:rsidRDefault="008144D6" w:rsidP="008144D6">
            <w:pPr>
              <w:rPr>
                <w:rFonts w:ascii="Arial" w:hAnsi="Arial" w:cs="Arial"/>
                <w:sz w:val="16"/>
                <w:szCs w:val="16"/>
              </w:rPr>
            </w:pPr>
            <w:r w:rsidRPr="0048078F">
              <w:rPr>
                <w:rFonts w:ascii="Arial" w:hAnsi="Arial" w:cs="Arial"/>
                <w:sz w:val="16"/>
                <w:szCs w:val="16"/>
              </w:rPr>
              <w:t>RP-131116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9D8118E" w14:textId="77777777" w:rsidR="008144D6" w:rsidRPr="0048078F" w:rsidRDefault="008144D6" w:rsidP="008144D6">
            <w:pPr>
              <w:rPr>
                <w:rFonts w:ascii="Arial" w:hAnsi="Arial" w:cs="Arial"/>
                <w:sz w:val="16"/>
                <w:szCs w:val="16"/>
              </w:rPr>
            </w:pPr>
            <w:r w:rsidRPr="0048078F">
              <w:rPr>
                <w:rFonts w:ascii="Arial" w:hAnsi="Arial" w:cs="Arial"/>
                <w:sz w:val="16"/>
                <w:szCs w:val="16"/>
              </w:rPr>
              <w:t>0440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126361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1F5474D" w14:textId="77777777" w:rsidR="008144D6" w:rsidRPr="0048078F" w:rsidRDefault="008144D6" w:rsidP="008144D6">
            <w:pPr>
              <w:rPr>
                <w:rFonts w:ascii="Arial" w:hAnsi="Arial" w:cs="Arial"/>
                <w:sz w:val="16"/>
                <w:szCs w:val="16"/>
              </w:rPr>
            </w:pPr>
            <w:r w:rsidRPr="0048078F">
              <w:rPr>
                <w:rFonts w:ascii="Arial" w:hAnsi="Arial" w:cs="Arial"/>
                <w:sz w:val="16"/>
                <w:szCs w:val="16"/>
              </w:rPr>
              <w:t>Modification of default contents for UEInformationRequest message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9BD2AF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92719D4"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C16C5C2"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0ADAB53" w14:textId="77777777" w:rsidR="008144D6" w:rsidRPr="0048078F" w:rsidRDefault="008144D6" w:rsidP="008144D6">
            <w:pPr>
              <w:rPr>
                <w:rFonts w:ascii="Arial" w:hAnsi="Arial" w:cs="Arial"/>
                <w:sz w:val="16"/>
                <w:szCs w:val="16"/>
              </w:rPr>
            </w:pPr>
            <w:r w:rsidRPr="0048078F">
              <w:rPr>
                <w:rFonts w:ascii="Arial" w:hAnsi="Arial" w:cs="Arial"/>
                <w:sz w:val="16"/>
                <w:szCs w:val="16"/>
              </w:rPr>
              <w:t>R5-133321</w:t>
            </w:r>
          </w:p>
        </w:tc>
      </w:tr>
      <w:tr w:rsidR="008144D6" w:rsidRPr="0048078F" w14:paraId="3BF5C4D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4E49736"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089BC93" w14:textId="77777777" w:rsidR="008144D6" w:rsidRPr="0048078F" w:rsidRDefault="008144D6" w:rsidP="008144D6">
            <w:pPr>
              <w:rPr>
                <w:rFonts w:ascii="Arial" w:hAnsi="Arial" w:cs="Arial"/>
                <w:sz w:val="16"/>
                <w:szCs w:val="16"/>
              </w:rPr>
            </w:pPr>
            <w:r w:rsidRPr="0048078F">
              <w:rPr>
                <w:rFonts w:ascii="Arial" w:hAnsi="Arial" w:cs="Arial"/>
                <w:sz w:val="16"/>
                <w:szCs w:val="16"/>
              </w:rPr>
              <w:t>RP-131115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F141197" w14:textId="77777777" w:rsidR="008144D6" w:rsidRPr="0048078F" w:rsidRDefault="008144D6" w:rsidP="008144D6">
            <w:pPr>
              <w:rPr>
                <w:rFonts w:ascii="Arial" w:hAnsi="Arial" w:cs="Arial"/>
                <w:sz w:val="16"/>
                <w:szCs w:val="16"/>
              </w:rPr>
            </w:pPr>
            <w:r w:rsidRPr="0048078F">
              <w:rPr>
                <w:rFonts w:ascii="Arial" w:hAnsi="Arial" w:cs="Arial"/>
                <w:sz w:val="16"/>
                <w:szCs w:val="16"/>
              </w:rPr>
              <w:t>0441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FF3C4E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5D636E6"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reference to cell frequencies for CA signalling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604F2F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6EAC127"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700EEED"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9DADA4E" w14:textId="77777777" w:rsidR="008144D6" w:rsidRPr="0048078F" w:rsidRDefault="008144D6" w:rsidP="008144D6">
            <w:pPr>
              <w:rPr>
                <w:rFonts w:ascii="Arial" w:hAnsi="Arial" w:cs="Arial"/>
                <w:sz w:val="16"/>
                <w:szCs w:val="16"/>
              </w:rPr>
            </w:pPr>
            <w:r w:rsidRPr="0048078F">
              <w:rPr>
                <w:rFonts w:ascii="Arial" w:hAnsi="Arial" w:cs="Arial"/>
                <w:sz w:val="16"/>
                <w:szCs w:val="16"/>
              </w:rPr>
              <w:t>R5-133348</w:t>
            </w:r>
          </w:p>
        </w:tc>
      </w:tr>
      <w:tr w:rsidR="008144D6" w:rsidRPr="0048078F" w14:paraId="6254D53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E8E4D04"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42D8087" w14:textId="77777777" w:rsidR="008144D6" w:rsidRPr="0048078F" w:rsidRDefault="008144D6" w:rsidP="008144D6">
            <w:pPr>
              <w:rPr>
                <w:rFonts w:ascii="Arial" w:hAnsi="Arial" w:cs="Arial"/>
                <w:sz w:val="16"/>
                <w:szCs w:val="16"/>
              </w:rPr>
            </w:pPr>
            <w:r w:rsidRPr="0048078F">
              <w:rPr>
                <w:rFonts w:ascii="Arial" w:hAnsi="Arial" w:cs="Arial"/>
                <w:sz w:val="16"/>
                <w:szCs w:val="16"/>
              </w:rPr>
              <w:t>RP-131101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0A86800" w14:textId="77777777" w:rsidR="008144D6" w:rsidRPr="0048078F" w:rsidRDefault="008144D6" w:rsidP="008144D6">
            <w:pPr>
              <w:rPr>
                <w:rFonts w:ascii="Arial" w:hAnsi="Arial" w:cs="Arial"/>
                <w:sz w:val="16"/>
                <w:szCs w:val="16"/>
              </w:rPr>
            </w:pPr>
            <w:r w:rsidRPr="0048078F">
              <w:rPr>
                <w:rFonts w:ascii="Arial" w:hAnsi="Arial" w:cs="Arial"/>
                <w:sz w:val="16"/>
                <w:szCs w:val="16"/>
              </w:rPr>
              <w:t>0442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7AAA13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7F887CF"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SID value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47F0A8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8C4DB40"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31C1524"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763FFB0" w14:textId="77777777" w:rsidR="008144D6" w:rsidRPr="0048078F" w:rsidRDefault="008144D6" w:rsidP="008144D6">
            <w:pPr>
              <w:rPr>
                <w:rFonts w:ascii="Arial" w:hAnsi="Arial" w:cs="Arial"/>
                <w:sz w:val="16"/>
                <w:szCs w:val="16"/>
              </w:rPr>
            </w:pPr>
            <w:r w:rsidRPr="0048078F">
              <w:rPr>
                <w:rFonts w:ascii="Arial" w:hAnsi="Arial" w:cs="Arial"/>
                <w:sz w:val="16"/>
                <w:szCs w:val="16"/>
              </w:rPr>
              <w:t>R5-133365</w:t>
            </w:r>
          </w:p>
        </w:tc>
      </w:tr>
      <w:tr w:rsidR="008144D6" w:rsidRPr="0048078F" w14:paraId="0D2F09B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B843D06"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B26092A" w14:textId="77777777" w:rsidR="008144D6" w:rsidRPr="0048078F" w:rsidRDefault="008144D6" w:rsidP="008144D6">
            <w:pPr>
              <w:rPr>
                <w:rFonts w:ascii="Arial" w:hAnsi="Arial" w:cs="Arial"/>
                <w:sz w:val="16"/>
                <w:szCs w:val="16"/>
              </w:rPr>
            </w:pPr>
            <w:r w:rsidRPr="0048078F">
              <w:rPr>
                <w:rFonts w:ascii="Arial" w:hAnsi="Arial" w:cs="Arial"/>
                <w:sz w:val="16"/>
                <w:szCs w:val="16"/>
              </w:rPr>
              <w:t>RP-131101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D3A5F03" w14:textId="77777777" w:rsidR="008144D6" w:rsidRPr="0048078F" w:rsidRDefault="008144D6" w:rsidP="008144D6">
            <w:pPr>
              <w:rPr>
                <w:rFonts w:ascii="Arial" w:hAnsi="Arial" w:cs="Arial"/>
                <w:sz w:val="16"/>
                <w:szCs w:val="16"/>
              </w:rPr>
            </w:pPr>
            <w:r w:rsidRPr="0048078F">
              <w:rPr>
                <w:rFonts w:ascii="Arial" w:hAnsi="Arial" w:cs="Arial"/>
                <w:sz w:val="16"/>
                <w:szCs w:val="16"/>
              </w:rPr>
              <w:t>0443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35BA5E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DF817AF"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generic procedure 4.5A.7</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1B1781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058797F"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D39DC13"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FBC7DB3" w14:textId="77777777" w:rsidR="008144D6" w:rsidRPr="0048078F" w:rsidRDefault="008144D6" w:rsidP="008144D6">
            <w:pPr>
              <w:rPr>
                <w:rFonts w:ascii="Arial" w:hAnsi="Arial" w:cs="Arial"/>
                <w:sz w:val="16"/>
                <w:szCs w:val="16"/>
              </w:rPr>
            </w:pPr>
            <w:r w:rsidRPr="0048078F">
              <w:rPr>
                <w:rFonts w:ascii="Arial" w:hAnsi="Arial" w:cs="Arial"/>
                <w:sz w:val="16"/>
                <w:szCs w:val="16"/>
              </w:rPr>
              <w:t>R5-133366</w:t>
            </w:r>
          </w:p>
        </w:tc>
      </w:tr>
      <w:tr w:rsidR="008144D6" w:rsidRPr="0048078F" w14:paraId="560989C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0950C45"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1049BE4" w14:textId="77777777" w:rsidR="008144D6" w:rsidRPr="0048078F" w:rsidRDefault="008144D6" w:rsidP="008144D6">
            <w:pPr>
              <w:rPr>
                <w:rFonts w:ascii="Arial" w:hAnsi="Arial" w:cs="Arial"/>
                <w:sz w:val="16"/>
                <w:szCs w:val="16"/>
              </w:rPr>
            </w:pPr>
            <w:r w:rsidRPr="0048078F">
              <w:rPr>
                <w:rFonts w:ascii="Arial" w:hAnsi="Arial" w:cs="Arial"/>
                <w:sz w:val="16"/>
                <w:szCs w:val="16"/>
              </w:rPr>
              <w:t>RP-131101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8DD5817" w14:textId="77777777" w:rsidR="008144D6" w:rsidRPr="0048078F" w:rsidRDefault="008144D6" w:rsidP="008144D6">
            <w:pPr>
              <w:rPr>
                <w:rFonts w:ascii="Arial" w:hAnsi="Arial" w:cs="Arial"/>
                <w:sz w:val="16"/>
                <w:szCs w:val="16"/>
              </w:rPr>
            </w:pPr>
            <w:r w:rsidRPr="0048078F">
              <w:rPr>
                <w:rFonts w:ascii="Arial" w:hAnsi="Arial" w:cs="Arial"/>
                <w:sz w:val="16"/>
                <w:szCs w:val="16"/>
              </w:rPr>
              <w:t>0444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E89312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02FE4B0"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generic procedure 4.5A.14</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864F1E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3A10D12"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47F69CC"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70A6D22" w14:textId="77777777" w:rsidR="008144D6" w:rsidRPr="0048078F" w:rsidRDefault="008144D6" w:rsidP="008144D6">
            <w:pPr>
              <w:rPr>
                <w:rFonts w:ascii="Arial" w:hAnsi="Arial" w:cs="Arial"/>
                <w:sz w:val="16"/>
                <w:szCs w:val="16"/>
              </w:rPr>
            </w:pPr>
            <w:r w:rsidRPr="0048078F">
              <w:rPr>
                <w:rFonts w:ascii="Arial" w:hAnsi="Arial" w:cs="Arial"/>
                <w:sz w:val="16"/>
                <w:szCs w:val="16"/>
              </w:rPr>
              <w:t>R5-133367</w:t>
            </w:r>
          </w:p>
        </w:tc>
      </w:tr>
      <w:tr w:rsidR="008144D6" w:rsidRPr="0048078F" w14:paraId="78F549D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6F70AEE"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E6B276D" w14:textId="77777777" w:rsidR="008144D6" w:rsidRPr="0048078F" w:rsidRDefault="008144D6" w:rsidP="008144D6">
            <w:pPr>
              <w:rPr>
                <w:rFonts w:ascii="Arial" w:hAnsi="Arial" w:cs="Arial"/>
                <w:sz w:val="16"/>
                <w:szCs w:val="16"/>
              </w:rPr>
            </w:pPr>
            <w:r w:rsidRPr="0048078F">
              <w:rPr>
                <w:rFonts w:ascii="Arial" w:hAnsi="Arial" w:cs="Arial"/>
                <w:sz w:val="16"/>
                <w:szCs w:val="16"/>
              </w:rPr>
              <w:t>RP-131111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FD447B4" w14:textId="77777777" w:rsidR="008144D6" w:rsidRPr="0048078F" w:rsidRDefault="008144D6" w:rsidP="008144D6">
            <w:pPr>
              <w:rPr>
                <w:rFonts w:ascii="Arial" w:hAnsi="Arial" w:cs="Arial"/>
                <w:sz w:val="16"/>
                <w:szCs w:val="16"/>
              </w:rPr>
            </w:pPr>
            <w:r w:rsidRPr="0048078F">
              <w:rPr>
                <w:rFonts w:ascii="Arial" w:hAnsi="Arial" w:cs="Arial"/>
                <w:sz w:val="16"/>
                <w:szCs w:val="16"/>
              </w:rPr>
              <w:t>0445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DCFACB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320D626"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Generic RRM procedures for CA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DC42D1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A02E1E3"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BA09816"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AF73691" w14:textId="77777777" w:rsidR="008144D6" w:rsidRPr="0048078F" w:rsidRDefault="008144D6" w:rsidP="008144D6">
            <w:pPr>
              <w:rPr>
                <w:rFonts w:ascii="Arial" w:hAnsi="Arial" w:cs="Arial"/>
                <w:sz w:val="16"/>
                <w:szCs w:val="16"/>
              </w:rPr>
            </w:pPr>
            <w:r w:rsidRPr="0048078F">
              <w:rPr>
                <w:rFonts w:ascii="Arial" w:hAnsi="Arial" w:cs="Arial"/>
                <w:sz w:val="16"/>
                <w:szCs w:val="16"/>
              </w:rPr>
              <w:t>R5-133451</w:t>
            </w:r>
          </w:p>
        </w:tc>
      </w:tr>
      <w:tr w:rsidR="008144D6" w:rsidRPr="0048078F" w14:paraId="747AF8B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51DBB8D"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0B10E55" w14:textId="77777777" w:rsidR="008144D6" w:rsidRPr="0048078F" w:rsidRDefault="008144D6" w:rsidP="008144D6">
            <w:pPr>
              <w:rPr>
                <w:rFonts w:ascii="Arial" w:hAnsi="Arial" w:cs="Arial"/>
                <w:sz w:val="16"/>
                <w:szCs w:val="16"/>
              </w:rPr>
            </w:pPr>
            <w:r w:rsidRPr="0048078F">
              <w:rPr>
                <w:rFonts w:ascii="Arial" w:hAnsi="Arial" w:cs="Arial"/>
                <w:sz w:val="16"/>
                <w:szCs w:val="16"/>
              </w:rPr>
              <w:t>RP-131113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37F7AF6" w14:textId="77777777" w:rsidR="008144D6" w:rsidRPr="0048078F" w:rsidRDefault="008144D6" w:rsidP="008144D6">
            <w:pPr>
              <w:rPr>
                <w:rFonts w:ascii="Arial" w:hAnsi="Arial" w:cs="Arial"/>
                <w:sz w:val="16"/>
                <w:szCs w:val="16"/>
              </w:rPr>
            </w:pPr>
            <w:r w:rsidRPr="0048078F">
              <w:rPr>
                <w:rFonts w:ascii="Arial" w:hAnsi="Arial" w:cs="Arial"/>
                <w:sz w:val="16"/>
                <w:szCs w:val="16"/>
              </w:rPr>
              <w:t>0446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C9D366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63C5A18" w14:textId="77777777" w:rsidR="008144D6" w:rsidRPr="0048078F" w:rsidRDefault="008144D6" w:rsidP="008144D6">
            <w:pPr>
              <w:rPr>
                <w:rFonts w:ascii="Arial" w:hAnsi="Arial" w:cs="Arial"/>
                <w:sz w:val="16"/>
                <w:szCs w:val="16"/>
              </w:rPr>
            </w:pPr>
            <w:r w:rsidRPr="0048078F">
              <w:rPr>
                <w:rFonts w:ascii="Arial" w:hAnsi="Arial" w:cs="Arial"/>
                <w:sz w:val="16"/>
                <w:szCs w:val="16"/>
              </w:rPr>
              <w:t>Default Message Contents for eICIC PCell Pattern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459146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86F6F8F"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6177BC4"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DF3FE98" w14:textId="77777777" w:rsidR="008144D6" w:rsidRPr="0048078F" w:rsidRDefault="008144D6" w:rsidP="008144D6">
            <w:pPr>
              <w:rPr>
                <w:rFonts w:ascii="Arial" w:hAnsi="Arial" w:cs="Arial"/>
                <w:sz w:val="16"/>
                <w:szCs w:val="16"/>
              </w:rPr>
            </w:pPr>
            <w:r w:rsidRPr="0048078F">
              <w:rPr>
                <w:rFonts w:ascii="Arial" w:hAnsi="Arial" w:cs="Arial"/>
                <w:sz w:val="16"/>
                <w:szCs w:val="16"/>
              </w:rPr>
              <w:t>R5-133453</w:t>
            </w:r>
          </w:p>
        </w:tc>
      </w:tr>
      <w:tr w:rsidR="008144D6" w:rsidRPr="0048078F" w14:paraId="0A57260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CA55D9A"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F04A8FF" w14:textId="77777777" w:rsidR="008144D6" w:rsidRPr="0048078F" w:rsidRDefault="008144D6" w:rsidP="008144D6">
            <w:pPr>
              <w:rPr>
                <w:rFonts w:ascii="Arial" w:hAnsi="Arial" w:cs="Arial"/>
                <w:sz w:val="16"/>
                <w:szCs w:val="16"/>
              </w:rPr>
            </w:pPr>
            <w:r w:rsidRPr="0048078F">
              <w:rPr>
                <w:rFonts w:ascii="Arial" w:hAnsi="Arial" w:cs="Arial"/>
                <w:sz w:val="16"/>
                <w:szCs w:val="16"/>
              </w:rPr>
              <w:t>RP-131103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0D4267D" w14:textId="77777777" w:rsidR="008144D6" w:rsidRPr="0048078F" w:rsidRDefault="008144D6" w:rsidP="008144D6">
            <w:pPr>
              <w:rPr>
                <w:rFonts w:ascii="Arial" w:hAnsi="Arial" w:cs="Arial"/>
                <w:sz w:val="16"/>
                <w:szCs w:val="16"/>
              </w:rPr>
            </w:pPr>
            <w:r w:rsidRPr="0048078F">
              <w:rPr>
                <w:rFonts w:ascii="Arial" w:hAnsi="Arial" w:cs="Arial"/>
                <w:sz w:val="16"/>
                <w:szCs w:val="16"/>
              </w:rPr>
              <w:t>0447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5D559C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4E33038"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the reference dedicated EPS bearer contexts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ABD9BE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712B24E"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34F1574"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BF6E90B" w14:textId="77777777" w:rsidR="008144D6" w:rsidRPr="0048078F" w:rsidRDefault="008144D6" w:rsidP="008144D6">
            <w:pPr>
              <w:rPr>
                <w:rFonts w:ascii="Arial" w:hAnsi="Arial" w:cs="Arial"/>
                <w:sz w:val="16"/>
                <w:szCs w:val="16"/>
              </w:rPr>
            </w:pPr>
            <w:r w:rsidRPr="0048078F">
              <w:rPr>
                <w:rFonts w:ascii="Arial" w:hAnsi="Arial" w:cs="Arial"/>
                <w:sz w:val="16"/>
                <w:szCs w:val="16"/>
              </w:rPr>
              <w:t>R5-133509</w:t>
            </w:r>
          </w:p>
        </w:tc>
      </w:tr>
      <w:tr w:rsidR="008144D6" w:rsidRPr="0048078F" w14:paraId="1EA0F89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C5AF558"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8831526" w14:textId="77777777" w:rsidR="008144D6" w:rsidRPr="0048078F" w:rsidRDefault="008144D6" w:rsidP="008144D6">
            <w:pPr>
              <w:rPr>
                <w:rFonts w:ascii="Arial" w:hAnsi="Arial" w:cs="Arial"/>
                <w:sz w:val="16"/>
                <w:szCs w:val="16"/>
              </w:rPr>
            </w:pPr>
            <w:r w:rsidRPr="0048078F">
              <w:rPr>
                <w:rFonts w:ascii="Arial" w:hAnsi="Arial" w:cs="Arial"/>
                <w:sz w:val="16"/>
                <w:szCs w:val="16"/>
              </w:rPr>
              <w:t>RP-131101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7CF2706" w14:textId="77777777" w:rsidR="008144D6" w:rsidRPr="0048078F" w:rsidRDefault="008144D6" w:rsidP="008144D6">
            <w:pPr>
              <w:rPr>
                <w:rFonts w:ascii="Arial" w:hAnsi="Arial" w:cs="Arial"/>
                <w:sz w:val="16"/>
                <w:szCs w:val="16"/>
              </w:rPr>
            </w:pPr>
            <w:r w:rsidRPr="0048078F">
              <w:rPr>
                <w:rFonts w:ascii="Arial" w:hAnsi="Arial" w:cs="Arial"/>
                <w:sz w:val="16"/>
                <w:szCs w:val="16"/>
              </w:rPr>
              <w:t>0448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118F15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4EE65A0" w14:textId="77777777" w:rsidR="008144D6" w:rsidRPr="0048078F" w:rsidRDefault="008144D6" w:rsidP="008144D6">
            <w:pPr>
              <w:rPr>
                <w:rFonts w:ascii="Arial" w:hAnsi="Arial" w:cs="Arial"/>
                <w:sz w:val="16"/>
                <w:szCs w:val="16"/>
              </w:rPr>
            </w:pPr>
            <w:r w:rsidRPr="0048078F">
              <w:rPr>
                <w:rFonts w:ascii="Arial" w:hAnsi="Arial" w:cs="Arial"/>
                <w:sz w:val="16"/>
                <w:szCs w:val="16"/>
              </w:rPr>
              <w:t>Extension of default contents of ACTIVATE DEFAULT EPS BEARER CONTEXT REQUESTS message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8BD839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96F0BBA"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421DBC7"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1F928DA" w14:textId="77777777" w:rsidR="008144D6" w:rsidRPr="0048078F" w:rsidRDefault="008144D6" w:rsidP="008144D6">
            <w:pPr>
              <w:rPr>
                <w:rFonts w:ascii="Arial" w:hAnsi="Arial" w:cs="Arial"/>
                <w:sz w:val="16"/>
                <w:szCs w:val="16"/>
              </w:rPr>
            </w:pPr>
            <w:r w:rsidRPr="0048078F">
              <w:rPr>
                <w:rFonts w:ascii="Arial" w:hAnsi="Arial" w:cs="Arial"/>
                <w:sz w:val="16"/>
                <w:szCs w:val="16"/>
              </w:rPr>
              <w:t>R5-133554</w:t>
            </w:r>
          </w:p>
        </w:tc>
      </w:tr>
      <w:tr w:rsidR="008144D6" w:rsidRPr="0048078F" w14:paraId="2AAD039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06D2740"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68781CB" w14:textId="77777777" w:rsidR="008144D6" w:rsidRPr="0048078F" w:rsidRDefault="008144D6" w:rsidP="008144D6">
            <w:pPr>
              <w:rPr>
                <w:rFonts w:ascii="Arial" w:hAnsi="Arial" w:cs="Arial"/>
                <w:sz w:val="16"/>
                <w:szCs w:val="16"/>
              </w:rPr>
            </w:pPr>
            <w:r w:rsidRPr="0048078F">
              <w:rPr>
                <w:rFonts w:ascii="Arial" w:hAnsi="Arial" w:cs="Arial"/>
                <w:sz w:val="16"/>
                <w:szCs w:val="16"/>
              </w:rPr>
              <w:t>RP-131101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78AFD6B" w14:textId="77777777" w:rsidR="008144D6" w:rsidRPr="0048078F" w:rsidRDefault="008144D6" w:rsidP="008144D6">
            <w:pPr>
              <w:rPr>
                <w:rFonts w:ascii="Arial" w:hAnsi="Arial" w:cs="Arial"/>
                <w:sz w:val="16"/>
                <w:szCs w:val="16"/>
              </w:rPr>
            </w:pPr>
            <w:r w:rsidRPr="0048078F">
              <w:rPr>
                <w:rFonts w:ascii="Arial" w:hAnsi="Arial" w:cs="Arial"/>
                <w:sz w:val="16"/>
                <w:szCs w:val="16"/>
              </w:rPr>
              <w:t>0449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A28E64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E1848E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allow ISIM or USIM to be used in test cases using IMS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4B0B3F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9F49E22"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8638047"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C3CFC6F" w14:textId="77777777" w:rsidR="008144D6" w:rsidRPr="0048078F" w:rsidRDefault="008144D6" w:rsidP="008144D6">
            <w:pPr>
              <w:rPr>
                <w:rFonts w:ascii="Arial" w:hAnsi="Arial" w:cs="Arial"/>
                <w:sz w:val="16"/>
                <w:szCs w:val="16"/>
              </w:rPr>
            </w:pPr>
            <w:r w:rsidRPr="0048078F">
              <w:rPr>
                <w:rFonts w:ascii="Arial" w:hAnsi="Arial" w:cs="Arial"/>
                <w:sz w:val="16"/>
                <w:szCs w:val="16"/>
              </w:rPr>
              <w:t>R5-133582</w:t>
            </w:r>
          </w:p>
        </w:tc>
      </w:tr>
      <w:tr w:rsidR="008144D6" w:rsidRPr="0048078F" w14:paraId="240F4CB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A6FACD1"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945BC85" w14:textId="77777777" w:rsidR="008144D6" w:rsidRPr="0048078F" w:rsidRDefault="008144D6" w:rsidP="008144D6">
            <w:pPr>
              <w:rPr>
                <w:rFonts w:ascii="Arial" w:hAnsi="Arial" w:cs="Arial"/>
                <w:sz w:val="16"/>
                <w:szCs w:val="16"/>
              </w:rPr>
            </w:pPr>
            <w:r w:rsidRPr="0048078F">
              <w:rPr>
                <w:rFonts w:ascii="Arial" w:hAnsi="Arial" w:cs="Arial"/>
                <w:sz w:val="16"/>
                <w:szCs w:val="16"/>
              </w:rPr>
              <w:t>RP-131101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35E180D" w14:textId="77777777" w:rsidR="008144D6" w:rsidRPr="0048078F" w:rsidRDefault="008144D6" w:rsidP="008144D6">
            <w:pPr>
              <w:rPr>
                <w:rFonts w:ascii="Arial" w:hAnsi="Arial" w:cs="Arial"/>
                <w:sz w:val="16"/>
                <w:szCs w:val="16"/>
              </w:rPr>
            </w:pPr>
            <w:r w:rsidRPr="0048078F">
              <w:rPr>
                <w:rFonts w:ascii="Arial" w:hAnsi="Arial" w:cs="Arial"/>
                <w:sz w:val="16"/>
                <w:szCs w:val="16"/>
              </w:rPr>
              <w:t>0450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BCD8D7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7B96A98"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Feature Group Indicators in Table 4.6.1-23</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F3B2AE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BEA9A8B"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237952B"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9628830" w14:textId="77777777" w:rsidR="008144D6" w:rsidRPr="0048078F" w:rsidRDefault="008144D6" w:rsidP="008144D6">
            <w:pPr>
              <w:rPr>
                <w:rFonts w:ascii="Arial" w:hAnsi="Arial" w:cs="Arial"/>
                <w:sz w:val="16"/>
                <w:szCs w:val="16"/>
              </w:rPr>
            </w:pPr>
            <w:r w:rsidRPr="0048078F">
              <w:rPr>
                <w:rFonts w:ascii="Arial" w:hAnsi="Arial" w:cs="Arial"/>
                <w:sz w:val="16"/>
                <w:szCs w:val="16"/>
              </w:rPr>
              <w:t>R5-133583</w:t>
            </w:r>
          </w:p>
        </w:tc>
      </w:tr>
      <w:tr w:rsidR="008144D6" w:rsidRPr="0048078F" w14:paraId="3E6143A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9FDDF10"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B6374EE" w14:textId="77777777" w:rsidR="008144D6" w:rsidRPr="0048078F" w:rsidRDefault="008144D6" w:rsidP="008144D6">
            <w:pPr>
              <w:rPr>
                <w:rFonts w:ascii="Arial" w:hAnsi="Arial" w:cs="Arial"/>
                <w:sz w:val="16"/>
                <w:szCs w:val="16"/>
              </w:rPr>
            </w:pPr>
            <w:r w:rsidRPr="0048078F">
              <w:rPr>
                <w:rFonts w:ascii="Arial" w:hAnsi="Arial" w:cs="Arial"/>
                <w:sz w:val="16"/>
                <w:szCs w:val="16"/>
              </w:rPr>
              <w:t>RP-131101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1899BB6" w14:textId="77777777" w:rsidR="008144D6" w:rsidRPr="0048078F" w:rsidRDefault="008144D6" w:rsidP="008144D6">
            <w:pPr>
              <w:rPr>
                <w:rFonts w:ascii="Arial" w:hAnsi="Arial" w:cs="Arial"/>
                <w:sz w:val="16"/>
                <w:szCs w:val="16"/>
              </w:rPr>
            </w:pPr>
            <w:r w:rsidRPr="0048078F">
              <w:rPr>
                <w:rFonts w:ascii="Arial" w:hAnsi="Arial" w:cs="Arial"/>
                <w:sz w:val="16"/>
                <w:szCs w:val="16"/>
              </w:rPr>
              <w:t>0451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727796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0680CB3"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ROUTING AREA UPDATE ACCEPT default message contents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2BC0B0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3005A92"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9F6802"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165EDD2" w14:textId="77777777" w:rsidR="008144D6" w:rsidRPr="0048078F" w:rsidRDefault="008144D6" w:rsidP="008144D6">
            <w:pPr>
              <w:rPr>
                <w:rFonts w:ascii="Arial" w:hAnsi="Arial" w:cs="Arial"/>
                <w:sz w:val="16"/>
                <w:szCs w:val="16"/>
              </w:rPr>
            </w:pPr>
            <w:r w:rsidRPr="0048078F">
              <w:rPr>
                <w:rFonts w:ascii="Arial" w:hAnsi="Arial" w:cs="Arial"/>
                <w:sz w:val="16"/>
                <w:szCs w:val="16"/>
              </w:rPr>
              <w:t>R5-133584</w:t>
            </w:r>
          </w:p>
        </w:tc>
      </w:tr>
      <w:tr w:rsidR="008144D6" w:rsidRPr="0048078F" w14:paraId="573E7EF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46CC6D1"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C1415DE" w14:textId="77777777" w:rsidR="008144D6" w:rsidRPr="0048078F" w:rsidRDefault="008144D6" w:rsidP="008144D6">
            <w:pPr>
              <w:rPr>
                <w:rFonts w:ascii="Arial" w:hAnsi="Arial" w:cs="Arial"/>
                <w:sz w:val="16"/>
                <w:szCs w:val="16"/>
              </w:rPr>
            </w:pPr>
            <w:r w:rsidRPr="0048078F">
              <w:rPr>
                <w:rFonts w:ascii="Arial" w:hAnsi="Arial" w:cs="Arial"/>
                <w:sz w:val="16"/>
                <w:szCs w:val="16"/>
              </w:rPr>
              <w:t>RP-131115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997CC9A" w14:textId="77777777" w:rsidR="008144D6" w:rsidRPr="0048078F" w:rsidRDefault="008144D6" w:rsidP="008144D6">
            <w:pPr>
              <w:rPr>
                <w:rFonts w:ascii="Arial" w:hAnsi="Arial" w:cs="Arial"/>
                <w:sz w:val="16"/>
                <w:szCs w:val="16"/>
              </w:rPr>
            </w:pPr>
            <w:r w:rsidRPr="0048078F">
              <w:rPr>
                <w:rFonts w:ascii="Arial" w:hAnsi="Arial" w:cs="Arial"/>
                <w:sz w:val="16"/>
                <w:szCs w:val="16"/>
              </w:rPr>
              <w:t>0452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F90F97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7BE91E2"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of CA_3A-5A for CA signalling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4EF748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1562853"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155C482"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2606639" w14:textId="77777777" w:rsidR="008144D6" w:rsidRPr="0048078F" w:rsidRDefault="008144D6" w:rsidP="008144D6">
            <w:pPr>
              <w:rPr>
                <w:rFonts w:ascii="Arial" w:hAnsi="Arial" w:cs="Arial"/>
                <w:sz w:val="16"/>
                <w:szCs w:val="16"/>
              </w:rPr>
            </w:pPr>
            <w:r w:rsidRPr="0048078F">
              <w:rPr>
                <w:rFonts w:ascii="Arial" w:hAnsi="Arial" w:cs="Arial"/>
                <w:sz w:val="16"/>
                <w:szCs w:val="16"/>
              </w:rPr>
              <w:t>R5-133614</w:t>
            </w:r>
          </w:p>
        </w:tc>
      </w:tr>
      <w:tr w:rsidR="008144D6" w:rsidRPr="0048078F" w14:paraId="6364ED6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39A6C88"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6424EDC" w14:textId="77777777" w:rsidR="008144D6" w:rsidRPr="0048078F" w:rsidRDefault="008144D6" w:rsidP="008144D6">
            <w:pPr>
              <w:rPr>
                <w:rFonts w:ascii="Arial" w:hAnsi="Arial" w:cs="Arial"/>
                <w:sz w:val="16"/>
                <w:szCs w:val="16"/>
              </w:rPr>
            </w:pPr>
            <w:r w:rsidRPr="0048078F">
              <w:rPr>
                <w:rFonts w:ascii="Arial" w:hAnsi="Arial" w:cs="Arial"/>
                <w:sz w:val="16"/>
                <w:szCs w:val="16"/>
              </w:rPr>
              <w:t>RP-131115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8D82344" w14:textId="77777777" w:rsidR="008144D6" w:rsidRPr="0048078F" w:rsidRDefault="008144D6" w:rsidP="008144D6">
            <w:pPr>
              <w:rPr>
                <w:rFonts w:ascii="Arial" w:hAnsi="Arial" w:cs="Arial"/>
                <w:sz w:val="16"/>
                <w:szCs w:val="16"/>
              </w:rPr>
            </w:pPr>
            <w:r w:rsidRPr="0048078F">
              <w:rPr>
                <w:rFonts w:ascii="Arial" w:hAnsi="Arial" w:cs="Arial"/>
                <w:sz w:val="16"/>
                <w:szCs w:val="16"/>
              </w:rPr>
              <w:t>0453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6CDBD4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DE2EA8A" w14:textId="77777777" w:rsidR="008144D6" w:rsidRPr="0048078F" w:rsidRDefault="008144D6" w:rsidP="008144D6">
            <w:pPr>
              <w:rPr>
                <w:rFonts w:ascii="Arial" w:hAnsi="Arial" w:cs="Arial"/>
                <w:sz w:val="16"/>
                <w:szCs w:val="16"/>
              </w:rPr>
            </w:pPr>
            <w:r w:rsidRPr="0048078F">
              <w:rPr>
                <w:rFonts w:ascii="Arial" w:hAnsi="Arial" w:cs="Arial"/>
                <w:sz w:val="16"/>
                <w:szCs w:val="16"/>
              </w:rPr>
              <w:t>Extension of EUTRA CA test frequency configurations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54C8E5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4FC9FA1"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A84B409"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FFBA13A" w14:textId="77777777" w:rsidR="008144D6" w:rsidRPr="0048078F" w:rsidRDefault="008144D6" w:rsidP="008144D6">
            <w:pPr>
              <w:rPr>
                <w:rFonts w:ascii="Arial" w:hAnsi="Arial" w:cs="Arial"/>
                <w:sz w:val="16"/>
                <w:szCs w:val="16"/>
              </w:rPr>
            </w:pPr>
            <w:r w:rsidRPr="0048078F">
              <w:rPr>
                <w:rFonts w:ascii="Arial" w:hAnsi="Arial" w:cs="Arial"/>
                <w:sz w:val="16"/>
                <w:szCs w:val="16"/>
              </w:rPr>
              <w:t>R5-133615</w:t>
            </w:r>
          </w:p>
        </w:tc>
      </w:tr>
      <w:tr w:rsidR="008144D6" w:rsidRPr="0048078F" w14:paraId="0D6270B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1F3B519"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D775A85" w14:textId="77777777" w:rsidR="008144D6" w:rsidRPr="0048078F" w:rsidRDefault="008144D6" w:rsidP="008144D6">
            <w:pPr>
              <w:rPr>
                <w:rFonts w:ascii="Arial" w:hAnsi="Arial" w:cs="Arial"/>
                <w:sz w:val="16"/>
                <w:szCs w:val="16"/>
              </w:rPr>
            </w:pPr>
            <w:r w:rsidRPr="0048078F">
              <w:rPr>
                <w:rFonts w:ascii="Arial" w:hAnsi="Arial" w:cs="Arial"/>
                <w:sz w:val="16"/>
                <w:szCs w:val="16"/>
              </w:rPr>
              <w:t>RP-131113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6D88360" w14:textId="77777777" w:rsidR="008144D6" w:rsidRPr="0048078F" w:rsidRDefault="008144D6" w:rsidP="008144D6">
            <w:pPr>
              <w:rPr>
                <w:rFonts w:ascii="Arial" w:hAnsi="Arial" w:cs="Arial"/>
                <w:sz w:val="16"/>
                <w:szCs w:val="16"/>
              </w:rPr>
            </w:pPr>
            <w:r w:rsidRPr="0048078F">
              <w:rPr>
                <w:rFonts w:ascii="Arial" w:hAnsi="Arial" w:cs="Arial"/>
                <w:sz w:val="16"/>
                <w:szCs w:val="16"/>
              </w:rPr>
              <w:t>0454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B34B27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FAE9E92"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Measurement information element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9063B1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F163C39"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3112024"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30AB8DB" w14:textId="77777777" w:rsidR="008144D6" w:rsidRPr="0048078F" w:rsidRDefault="008144D6" w:rsidP="008144D6">
            <w:pPr>
              <w:rPr>
                <w:rFonts w:ascii="Arial" w:hAnsi="Arial" w:cs="Arial"/>
                <w:sz w:val="16"/>
                <w:szCs w:val="16"/>
              </w:rPr>
            </w:pPr>
            <w:r w:rsidRPr="0048078F">
              <w:rPr>
                <w:rFonts w:ascii="Arial" w:hAnsi="Arial" w:cs="Arial"/>
                <w:sz w:val="16"/>
                <w:szCs w:val="16"/>
              </w:rPr>
              <w:t>R5-133645</w:t>
            </w:r>
          </w:p>
        </w:tc>
      </w:tr>
      <w:tr w:rsidR="008144D6" w:rsidRPr="0048078F" w14:paraId="2AFC84F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48C08EF"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B3F7F7B" w14:textId="77777777" w:rsidR="008144D6" w:rsidRPr="0048078F" w:rsidRDefault="008144D6" w:rsidP="008144D6">
            <w:pPr>
              <w:rPr>
                <w:rFonts w:ascii="Arial" w:hAnsi="Arial" w:cs="Arial"/>
                <w:sz w:val="16"/>
                <w:szCs w:val="16"/>
              </w:rPr>
            </w:pPr>
            <w:r w:rsidRPr="0048078F">
              <w:rPr>
                <w:rFonts w:ascii="Arial" w:hAnsi="Arial" w:cs="Arial"/>
                <w:sz w:val="16"/>
                <w:szCs w:val="16"/>
              </w:rPr>
              <w:t>RP-131117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E0A768A" w14:textId="77777777" w:rsidR="008144D6" w:rsidRPr="0048078F" w:rsidRDefault="008144D6" w:rsidP="008144D6">
            <w:pPr>
              <w:rPr>
                <w:rFonts w:ascii="Arial" w:hAnsi="Arial" w:cs="Arial"/>
                <w:sz w:val="16"/>
                <w:szCs w:val="16"/>
              </w:rPr>
            </w:pPr>
            <w:r w:rsidRPr="0048078F">
              <w:rPr>
                <w:rFonts w:ascii="Arial" w:hAnsi="Arial" w:cs="Arial"/>
                <w:sz w:val="16"/>
                <w:szCs w:val="16"/>
              </w:rPr>
              <w:t>0455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272525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6CDB503"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new default messages for eMBMS service continuity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CA6130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A34AC56"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1C4534E"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3BCBF1C" w14:textId="77777777" w:rsidR="008144D6" w:rsidRPr="0048078F" w:rsidRDefault="008144D6" w:rsidP="008144D6">
            <w:pPr>
              <w:rPr>
                <w:rFonts w:ascii="Arial" w:hAnsi="Arial" w:cs="Arial"/>
                <w:sz w:val="16"/>
                <w:szCs w:val="16"/>
              </w:rPr>
            </w:pPr>
            <w:r w:rsidRPr="0048078F">
              <w:rPr>
                <w:rFonts w:ascii="Arial" w:hAnsi="Arial" w:cs="Arial"/>
                <w:sz w:val="16"/>
                <w:szCs w:val="16"/>
              </w:rPr>
              <w:t>R5-133661</w:t>
            </w:r>
          </w:p>
        </w:tc>
      </w:tr>
      <w:tr w:rsidR="008144D6" w:rsidRPr="0048078F" w14:paraId="08198AD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485D1DF"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CD11F32" w14:textId="77777777" w:rsidR="008144D6" w:rsidRPr="0048078F" w:rsidRDefault="008144D6" w:rsidP="008144D6">
            <w:pPr>
              <w:rPr>
                <w:rFonts w:ascii="Arial" w:hAnsi="Arial" w:cs="Arial"/>
                <w:sz w:val="16"/>
                <w:szCs w:val="16"/>
              </w:rPr>
            </w:pPr>
            <w:r w:rsidRPr="0048078F">
              <w:rPr>
                <w:rFonts w:ascii="Arial" w:hAnsi="Arial" w:cs="Arial"/>
                <w:sz w:val="16"/>
                <w:szCs w:val="16"/>
              </w:rPr>
              <w:t>RP-131117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DA68A12" w14:textId="77777777" w:rsidR="008144D6" w:rsidRPr="0048078F" w:rsidRDefault="008144D6" w:rsidP="008144D6">
            <w:pPr>
              <w:rPr>
                <w:rFonts w:ascii="Arial" w:hAnsi="Arial" w:cs="Arial"/>
                <w:sz w:val="16"/>
                <w:szCs w:val="16"/>
              </w:rPr>
            </w:pPr>
            <w:r w:rsidRPr="0048078F">
              <w:rPr>
                <w:rFonts w:ascii="Arial" w:hAnsi="Arial" w:cs="Arial"/>
                <w:sz w:val="16"/>
                <w:szCs w:val="16"/>
              </w:rPr>
              <w:t>0456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90BA44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EA9825F"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system information combinations for eMBMS service continuity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7FB3CC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C58201F"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BD52013"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A3C5870" w14:textId="77777777" w:rsidR="008144D6" w:rsidRPr="0048078F" w:rsidRDefault="008144D6" w:rsidP="008144D6">
            <w:pPr>
              <w:rPr>
                <w:rFonts w:ascii="Arial" w:hAnsi="Arial" w:cs="Arial"/>
                <w:sz w:val="16"/>
                <w:szCs w:val="16"/>
              </w:rPr>
            </w:pPr>
            <w:r w:rsidRPr="0048078F">
              <w:rPr>
                <w:rFonts w:ascii="Arial" w:hAnsi="Arial" w:cs="Arial"/>
                <w:sz w:val="16"/>
                <w:szCs w:val="16"/>
              </w:rPr>
              <w:t>R5-133662</w:t>
            </w:r>
          </w:p>
        </w:tc>
      </w:tr>
      <w:tr w:rsidR="008144D6" w:rsidRPr="0048078F" w14:paraId="008929F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6F139BE"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F4118B8" w14:textId="77777777" w:rsidR="008144D6" w:rsidRPr="0048078F" w:rsidRDefault="008144D6" w:rsidP="008144D6">
            <w:pPr>
              <w:rPr>
                <w:rFonts w:ascii="Arial" w:hAnsi="Arial" w:cs="Arial"/>
                <w:sz w:val="16"/>
                <w:szCs w:val="16"/>
              </w:rPr>
            </w:pPr>
            <w:r w:rsidRPr="0048078F">
              <w:rPr>
                <w:rFonts w:ascii="Arial" w:hAnsi="Arial" w:cs="Arial"/>
                <w:sz w:val="16"/>
                <w:szCs w:val="16"/>
              </w:rPr>
              <w:t>RP-131118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F5E3DDB" w14:textId="77777777" w:rsidR="008144D6" w:rsidRPr="0048078F" w:rsidRDefault="008144D6" w:rsidP="008144D6">
            <w:pPr>
              <w:rPr>
                <w:rFonts w:ascii="Arial" w:hAnsi="Arial" w:cs="Arial"/>
                <w:sz w:val="16"/>
                <w:szCs w:val="16"/>
              </w:rPr>
            </w:pPr>
            <w:r w:rsidRPr="0048078F">
              <w:rPr>
                <w:rFonts w:ascii="Arial" w:hAnsi="Arial" w:cs="Arial"/>
                <w:sz w:val="16"/>
                <w:szCs w:val="16"/>
              </w:rPr>
              <w:t>0457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D77F3D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DD3687C"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specific message formats for eDDA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25C38E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70010A4"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88B6727"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7011B81" w14:textId="77777777" w:rsidR="008144D6" w:rsidRPr="0048078F" w:rsidRDefault="008144D6" w:rsidP="008144D6">
            <w:pPr>
              <w:rPr>
                <w:rFonts w:ascii="Arial" w:hAnsi="Arial" w:cs="Arial"/>
                <w:sz w:val="16"/>
                <w:szCs w:val="16"/>
              </w:rPr>
            </w:pPr>
            <w:r w:rsidRPr="0048078F">
              <w:rPr>
                <w:rFonts w:ascii="Arial" w:hAnsi="Arial" w:cs="Arial"/>
                <w:sz w:val="16"/>
                <w:szCs w:val="16"/>
              </w:rPr>
              <w:t>R5-133674</w:t>
            </w:r>
          </w:p>
        </w:tc>
      </w:tr>
      <w:tr w:rsidR="008144D6" w:rsidRPr="0048078F" w14:paraId="2B6B6A7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91C87C8"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691D854" w14:textId="77777777" w:rsidR="008144D6" w:rsidRPr="0048078F" w:rsidRDefault="008144D6" w:rsidP="008144D6">
            <w:pPr>
              <w:rPr>
                <w:rFonts w:ascii="Arial" w:hAnsi="Arial" w:cs="Arial"/>
                <w:sz w:val="16"/>
                <w:szCs w:val="16"/>
              </w:rPr>
            </w:pPr>
            <w:r w:rsidRPr="0048078F">
              <w:rPr>
                <w:rFonts w:ascii="Arial" w:hAnsi="Arial" w:cs="Arial"/>
                <w:sz w:val="16"/>
                <w:szCs w:val="16"/>
              </w:rPr>
              <w:t>RP-131101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424D73B" w14:textId="77777777" w:rsidR="008144D6" w:rsidRPr="0048078F" w:rsidRDefault="008144D6" w:rsidP="008144D6">
            <w:pPr>
              <w:rPr>
                <w:rFonts w:ascii="Arial" w:hAnsi="Arial" w:cs="Arial"/>
                <w:sz w:val="16"/>
                <w:szCs w:val="16"/>
              </w:rPr>
            </w:pPr>
            <w:r w:rsidRPr="0048078F">
              <w:rPr>
                <w:rFonts w:ascii="Arial" w:hAnsi="Arial" w:cs="Arial"/>
                <w:sz w:val="16"/>
                <w:szCs w:val="16"/>
              </w:rPr>
              <w:t>0458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461EA5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B67173D" w14:textId="77777777" w:rsidR="008144D6" w:rsidRPr="0048078F" w:rsidRDefault="008144D6" w:rsidP="008144D6">
            <w:pPr>
              <w:rPr>
                <w:rFonts w:ascii="Arial" w:hAnsi="Arial" w:cs="Arial"/>
                <w:sz w:val="16"/>
                <w:szCs w:val="16"/>
              </w:rPr>
            </w:pPr>
            <w:r w:rsidRPr="0048078F">
              <w:rPr>
                <w:rFonts w:ascii="Arial" w:hAnsi="Arial" w:cs="Arial"/>
                <w:sz w:val="16"/>
                <w:szCs w:val="16"/>
              </w:rPr>
              <w:t>Missing agreed change in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CF37C1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3EB6A39"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956E2A7"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541E141" w14:textId="77777777" w:rsidR="008144D6" w:rsidRPr="0048078F" w:rsidRDefault="008144D6" w:rsidP="008144D6">
            <w:pPr>
              <w:rPr>
                <w:rFonts w:ascii="Arial" w:hAnsi="Arial" w:cs="Arial"/>
                <w:sz w:val="16"/>
                <w:szCs w:val="16"/>
              </w:rPr>
            </w:pPr>
            <w:r w:rsidRPr="0048078F">
              <w:rPr>
                <w:rFonts w:ascii="Arial" w:hAnsi="Arial" w:cs="Arial"/>
                <w:sz w:val="16"/>
                <w:szCs w:val="16"/>
              </w:rPr>
              <w:t>R5-133704</w:t>
            </w:r>
          </w:p>
        </w:tc>
      </w:tr>
      <w:tr w:rsidR="008144D6" w:rsidRPr="0048078F" w14:paraId="22AB423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2E0D1CA" w14:textId="77777777" w:rsidR="008144D6" w:rsidRPr="0048078F" w:rsidRDefault="008144D6" w:rsidP="008144D6">
            <w:pPr>
              <w:rPr>
                <w:rFonts w:ascii="Arial" w:hAnsi="Arial" w:cs="Arial"/>
                <w:sz w:val="16"/>
                <w:szCs w:val="16"/>
              </w:rPr>
            </w:pPr>
            <w:r w:rsidRPr="0048078F">
              <w:rPr>
                <w:rFonts w:ascii="Arial" w:hAnsi="Arial" w:cs="Arial"/>
                <w:sz w:val="16"/>
                <w:szCs w:val="16"/>
              </w:rPr>
              <w:t>RP#61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5DD1BCF" w14:textId="77777777" w:rsidR="008144D6" w:rsidRPr="0048078F" w:rsidRDefault="008144D6" w:rsidP="008144D6">
            <w:pPr>
              <w:rPr>
                <w:rFonts w:ascii="Arial" w:hAnsi="Arial" w:cs="Arial"/>
                <w:sz w:val="16"/>
                <w:szCs w:val="16"/>
              </w:rPr>
            </w:pPr>
            <w:r w:rsidRPr="0048078F">
              <w:rPr>
                <w:rFonts w:ascii="Arial" w:hAnsi="Arial" w:cs="Arial"/>
                <w:sz w:val="16"/>
                <w:szCs w:val="16"/>
              </w:rPr>
              <w:t>RP-131101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E809D7A" w14:textId="77777777" w:rsidR="008144D6" w:rsidRPr="0048078F" w:rsidRDefault="008144D6" w:rsidP="008144D6">
            <w:pPr>
              <w:rPr>
                <w:rFonts w:ascii="Arial" w:hAnsi="Arial" w:cs="Arial"/>
                <w:sz w:val="16"/>
                <w:szCs w:val="16"/>
              </w:rPr>
            </w:pPr>
            <w:r w:rsidRPr="0048078F">
              <w:rPr>
                <w:rFonts w:ascii="Arial" w:hAnsi="Arial" w:cs="Arial"/>
                <w:sz w:val="16"/>
                <w:szCs w:val="16"/>
              </w:rPr>
              <w:t>0459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72643E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2072AE3" w14:textId="77777777" w:rsidR="008144D6" w:rsidRPr="0048078F" w:rsidRDefault="008144D6" w:rsidP="008144D6">
            <w:pPr>
              <w:rPr>
                <w:rFonts w:ascii="Arial" w:hAnsi="Arial" w:cs="Arial"/>
                <w:sz w:val="16"/>
                <w:szCs w:val="16"/>
              </w:rPr>
            </w:pPr>
            <w:r w:rsidRPr="0048078F">
              <w:rPr>
                <w:rFonts w:ascii="Arial" w:hAnsi="Arial" w:cs="Arial"/>
                <w:sz w:val="16"/>
                <w:szCs w:val="16"/>
              </w:rPr>
              <w:t>Clean up of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80534F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ACE7E51" w14:textId="77777777" w:rsidR="008144D6" w:rsidRPr="0048078F" w:rsidRDefault="008144D6" w:rsidP="008144D6">
            <w:pPr>
              <w:rPr>
                <w:rFonts w:ascii="Arial" w:hAnsi="Arial" w:cs="Arial"/>
                <w:sz w:val="16"/>
                <w:szCs w:val="16"/>
              </w:rPr>
            </w:pPr>
            <w:r w:rsidRPr="0048078F">
              <w:rPr>
                <w:rFonts w:ascii="Arial" w:hAnsi="Arial" w:cs="Arial"/>
                <w:sz w:val="16"/>
                <w:szCs w:val="16"/>
              </w:rPr>
              <w:t>11.1.1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ED0A9F1"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6144517" w14:textId="77777777" w:rsidR="008144D6" w:rsidRPr="0048078F" w:rsidRDefault="008144D6" w:rsidP="008144D6">
            <w:pPr>
              <w:rPr>
                <w:rFonts w:ascii="Arial" w:hAnsi="Arial" w:cs="Arial"/>
                <w:sz w:val="16"/>
                <w:szCs w:val="16"/>
              </w:rPr>
            </w:pPr>
            <w:r w:rsidRPr="0048078F">
              <w:rPr>
                <w:rFonts w:ascii="Arial" w:hAnsi="Arial" w:cs="Arial"/>
                <w:sz w:val="16"/>
                <w:szCs w:val="16"/>
              </w:rPr>
              <w:t>R5-133714</w:t>
            </w:r>
          </w:p>
        </w:tc>
      </w:tr>
      <w:tr w:rsidR="008144D6" w:rsidRPr="0048078F" w14:paraId="5A29781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F184765"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177BA7F" w14:textId="77777777" w:rsidR="008144D6" w:rsidRPr="0048078F" w:rsidRDefault="008144D6" w:rsidP="008144D6">
            <w:pPr>
              <w:rPr>
                <w:rFonts w:ascii="Arial" w:hAnsi="Arial" w:cs="Arial"/>
                <w:sz w:val="16"/>
                <w:szCs w:val="16"/>
              </w:rPr>
            </w:pPr>
            <w:r w:rsidRPr="0048078F">
              <w:rPr>
                <w:rFonts w:ascii="Arial" w:hAnsi="Arial" w:cs="Arial"/>
                <w:sz w:val="16"/>
                <w:szCs w:val="16"/>
              </w:rPr>
              <w:t>RP-131864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93A5494" w14:textId="77777777" w:rsidR="008144D6" w:rsidRPr="0048078F" w:rsidRDefault="008144D6" w:rsidP="008144D6">
            <w:pPr>
              <w:rPr>
                <w:rFonts w:ascii="Arial" w:hAnsi="Arial" w:cs="Arial"/>
                <w:sz w:val="16"/>
                <w:szCs w:val="16"/>
              </w:rPr>
            </w:pPr>
            <w:r w:rsidRPr="0048078F">
              <w:rPr>
                <w:rFonts w:ascii="Arial" w:hAnsi="Arial" w:cs="Arial"/>
                <w:sz w:val="16"/>
                <w:szCs w:val="16"/>
              </w:rPr>
              <w:t>0461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DCBA5A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89FE971"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MBSFNAreaConfiguration and SIB combination 15</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9CB56C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8CE3D56"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B13C2B6"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021C257" w14:textId="77777777" w:rsidR="008144D6" w:rsidRPr="0048078F" w:rsidRDefault="008144D6" w:rsidP="008144D6">
            <w:pPr>
              <w:rPr>
                <w:rFonts w:ascii="Arial" w:hAnsi="Arial" w:cs="Arial"/>
                <w:sz w:val="16"/>
                <w:szCs w:val="16"/>
              </w:rPr>
            </w:pPr>
            <w:r w:rsidRPr="0048078F">
              <w:rPr>
                <w:rFonts w:ascii="Arial" w:hAnsi="Arial" w:cs="Arial"/>
                <w:sz w:val="16"/>
                <w:szCs w:val="16"/>
              </w:rPr>
              <w:t>R5-134152</w:t>
            </w:r>
          </w:p>
        </w:tc>
      </w:tr>
      <w:tr w:rsidR="008144D6" w:rsidRPr="0048078F" w14:paraId="3756276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3F20220"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6483653" w14:textId="77777777" w:rsidR="008144D6" w:rsidRPr="0048078F" w:rsidRDefault="008144D6" w:rsidP="008144D6">
            <w:pPr>
              <w:rPr>
                <w:rFonts w:ascii="Arial" w:hAnsi="Arial" w:cs="Arial"/>
                <w:sz w:val="16"/>
                <w:szCs w:val="16"/>
              </w:rPr>
            </w:pPr>
            <w:r w:rsidRPr="0048078F">
              <w:rPr>
                <w:rFonts w:ascii="Arial" w:hAnsi="Arial" w:cs="Arial"/>
                <w:sz w:val="16"/>
                <w:szCs w:val="16"/>
              </w:rPr>
              <w:t>RP-131874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B5910E7" w14:textId="77777777" w:rsidR="008144D6" w:rsidRPr="0048078F" w:rsidRDefault="008144D6" w:rsidP="008144D6">
            <w:pPr>
              <w:rPr>
                <w:rFonts w:ascii="Arial" w:hAnsi="Arial" w:cs="Arial"/>
                <w:sz w:val="16"/>
                <w:szCs w:val="16"/>
              </w:rPr>
            </w:pPr>
            <w:r w:rsidRPr="0048078F">
              <w:rPr>
                <w:rFonts w:ascii="Arial" w:hAnsi="Arial" w:cs="Arial"/>
                <w:sz w:val="16"/>
                <w:szCs w:val="16"/>
              </w:rPr>
              <w:t>0465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2EA466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09BF179"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MeasConfig-DEFAULT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98BAC2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E588EBD"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668CD71"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D9E2749" w14:textId="77777777" w:rsidR="008144D6" w:rsidRPr="0048078F" w:rsidRDefault="008144D6" w:rsidP="008144D6">
            <w:pPr>
              <w:rPr>
                <w:rFonts w:ascii="Arial" w:hAnsi="Arial" w:cs="Arial"/>
                <w:sz w:val="16"/>
                <w:szCs w:val="16"/>
              </w:rPr>
            </w:pPr>
            <w:r w:rsidRPr="0048078F">
              <w:rPr>
                <w:rFonts w:ascii="Arial" w:hAnsi="Arial" w:cs="Arial"/>
                <w:sz w:val="16"/>
                <w:szCs w:val="16"/>
              </w:rPr>
              <w:t>R5-134459</w:t>
            </w:r>
          </w:p>
        </w:tc>
      </w:tr>
      <w:tr w:rsidR="008144D6" w:rsidRPr="0048078F" w14:paraId="1D62A7F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F32C5C7"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9DA4CF1" w14:textId="77777777" w:rsidR="008144D6" w:rsidRPr="0048078F" w:rsidRDefault="008144D6" w:rsidP="008144D6">
            <w:pPr>
              <w:rPr>
                <w:rFonts w:ascii="Arial" w:hAnsi="Arial" w:cs="Arial"/>
                <w:sz w:val="16"/>
                <w:szCs w:val="16"/>
              </w:rPr>
            </w:pPr>
            <w:r w:rsidRPr="0048078F">
              <w:rPr>
                <w:rFonts w:ascii="Arial" w:hAnsi="Arial" w:cs="Arial"/>
                <w:sz w:val="16"/>
                <w:szCs w:val="16"/>
              </w:rPr>
              <w:t>RP-131876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6C697E3" w14:textId="77777777" w:rsidR="008144D6" w:rsidRPr="0048078F" w:rsidRDefault="008144D6" w:rsidP="008144D6">
            <w:pPr>
              <w:rPr>
                <w:rFonts w:ascii="Arial" w:hAnsi="Arial" w:cs="Arial"/>
                <w:sz w:val="16"/>
                <w:szCs w:val="16"/>
              </w:rPr>
            </w:pPr>
            <w:r w:rsidRPr="0048078F">
              <w:rPr>
                <w:rFonts w:ascii="Arial" w:hAnsi="Arial" w:cs="Arial"/>
                <w:sz w:val="16"/>
                <w:szCs w:val="16"/>
              </w:rPr>
              <w:t>0466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BBDAD3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6ABEBD5" w14:textId="77777777" w:rsidR="008144D6" w:rsidRPr="0048078F" w:rsidRDefault="008144D6" w:rsidP="008144D6">
            <w:pPr>
              <w:rPr>
                <w:rFonts w:ascii="Arial" w:hAnsi="Arial" w:cs="Arial"/>
                <w:sz w:val="16"/>
                <w:szCs w:val="16"/>
              </w:rPr>
            </w:pPr>
            <w:r w:rsidRPr="0048078F">
              <w:rPr>
                <w:rFonts w:ascii="Arial" w:hAnsi="Arial" w:cs="Arial"/>
                <w:sz w:val="16"/>
                <w:szCs w:val="16"/>
              </w:rPr>
              <w:t>General clarification to CA test frequency tables for signalling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C8308B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9F2597B"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15F86F9"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8C9B647" w14:textId="77777777" w:rsidR="008144D6" w:rsidRPr="0048078F" w:rsidRDefault="008144D6" w:rsidP="008144D6">
            <w:pPr>
              <w:rPr>
                <w:rFonts w:ascii="Arial" w:hAnsi="Arial" w:cs="Arial"/>
                <w:sz w:val="16"/>
                <w:szCs w:val="16"/>
              </w:rPr>
            </w:pPr>
            <w:r w:rsidRPr="0048078F">
              <w:rPr>
                <w:rFonts w:ascii="Arial" w:hAnsi="Arial" w:cs="Arial"/>
                <w:sz w:val="16"/>
                <w:szCs w:val="16"/>
              </w:rPr>
              <w:t>R5-134642</w:t>
            </w:r>
          </w:p>
        </w:tc>
      </w:tr>
      <w:tr w:rsidR="008144D6" w:rsidRPr="0048078F" w14:paraId="19E32E4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CD3B22F"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0679908" w14:textId="77777777" w:rsidR="008144D6" w:rsidRPr="0048078F" w:rsidRDefault="008144D6" w:rsidP="008144D6">
            <w:pPr>
              <w:rPr>
                <w:rFonts w:ascii="Arial" w:hAnsi="Arial" w:cs="Arial"/>
                <w:sz w:val="16"/>
                <w:szCs w:val="16"/>
              </w:rPr>
            </w:pPr>
            <w:r w:rsidRPr="0048078F">
              <w:rPr>
                <w:rFonts w:ascii="Arial" w:hAnsi="Arial" w:cs="Arial"/>
                <w:sz w:val="16"/>
                <w:szCs w:val="16"/>
              </w:rPr>
              <w:t>RP-131861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166875E" w14:textId="77777777" w:rsidR="008144D6" w:rsidRPr="0048078F" w:rsidRDefault="008144D6" w:rsidP="008144D6">
            <w:pPr>
              <w:rPr>
                <w:rFonts w:ascii="Arial" w:hAnsi="Arial" w:cs="Arial"/>
                <w:sz w:val="16"/>
                <w:szCs w:val="16"/>
              </w:rPr>
            </w:pPr>
            <w:r w:rsidRPr="0048078F">
              <w:rPr>
                <w:rFonts w:ascii="Arial" w:hAnsi="Arial" w:cs="Arial"/>
                <w:sz w:val="16"/>
                <w:szCs w:val="16"/>
              </w:rPr>
              <w:t>0467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5641B9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C82F579"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MeasConfig-DEFAULT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71014B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EF6E6AD"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0FC57FC"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BC82FEC" w14:textId="77777777" w:rsidR="008144D6" w:rsidRPr="0048078F" w:rsidRDefault="008144D6" w:rsidP="008144D6">
            <w:pPr>
              <w:rPr>
                <w:rFonts w:ascii="Arial" w:hAnsi="Arial" w:cs="Arial"/>
                <w:sz w:val="16"/>
                <w:szCs w:val="16"/>
              </w:rPr>
            </w:pPr>
            <w:r w:rsidRPr="0048078F">
              <w:rPr>
                <w:rFonts w:ascii="Arial" w:hAnsi="Arial" w:cs="Arial"/>
                <w:sz w:val="16"/>
                <w:szCs w:val="16"/>
              </w:rPr>
              <w:t>R5-134645</w:t>
            </w:r>
          </w:p>
        </w:tc>
      </w:tr>
      <w:tr w:rsidR="008144D6" w:rsidRPr="0048078F" w14:paraId="351CFDC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B722BF6"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60D469F" w14:textId="77777777" w:rsidR="008144D6" w:rsidRPr="0048078F" w:rsidRDefault="008144D6" w:rsidP="008144D6">
            <w:pPr>
              <w:rPr>
                <w:rFonts w:ascii="Arial" w:hAnsi="Arial" w:cs="Arial"/>
                <w:sz w:val="16"/>
                <w:szCs w:val="16"/>
              </w:rPr>
            </w:pPr>
            <w:r w:rsidRPr="0048078F">
              <w:rPr>
                <w:rFonts w:ascii="Arial" w:hAnsi="Arial" w:cs="Arial"/>
                <w:sz w:val="16"/>
                <w:szCs w:val="16"/>
              </w:rPr>
              <w:t>RP-131861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65B1BD3" w14:textId="77777777" w:rsidR="008144D6" w:rsidRPr="0048078F" w:rsidRDefault="008144D6" w:rsidP="008144D6">
            <w:pPr>
              <w:rPr>
                <w:rFonts w:ascii="Arial" w:hAnsi="Arial" w:cs="Arial"/>
                <w:sz w:val="16"/>
                <w:szCs w:val="16"/>
              </w:rPr>
            </w:pPr>
            <w:r w:rsidRPr="0048078F">
              <w:rPr>
                <w:rFonts w:ascii="Arial" w:hAnsi="Arial" w:cs="Arial"/>
                <w:sz w:val="16"/>
                <w:szCs w:val="16"/>
              </w:rPr>
              <w:t>0469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047543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B772875" w14:textId="77777777" w:rsidR="008144D6" w:rsidRPr="0048078F" w:rsidRDefault="008144D6" w:rsidP="008144D6">
            <w:pPr>
              <w:rPr>
                <w:rFonts w:ascii="Arial" w:hAnsi="Arial" w:cs="Arial"/>
                <w:sz w:val="16"/>
                <w:szCs w:val="16"/>
              </w:rPr>
            </w:pPr>
            <w:r w:rsidRPr="0048078F">
              <w:rPr>
                <w:rFonts w:ascii="Arial" w:hAnsi="Arial" w:cs="Arial"/>
                <w:sz w:val="16"/>
                <w:szCs w:val="16"/>
              </w:rPr>
              <w:t>Editorial correction to generic MO CSFB procedures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558063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CF35389"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DD8634B"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1661AC0" w14:textId="77777777" w:rsidR="008144D6" w:rsidRPr="0048078F" w:rsidRDefault="008144D6" w:rsidP="008144D6">
            <w:pPr>
              <w:rPr>
                <w:rFonts w:ascii="Arial" w:hAnsi="Arial" w:cs="Arial"/>
                <w:sz w:val="16"/>
                <w:szCs w:val="16"/>
              </w:rPr>
            </w:pPr>
            <w:r w:rsidRPr="0048078F">
              <w:rPr>
                <w:rFonts w:ascii="Arial" w:hAnsi="Arial" w:cs="Arial"/>
                <w:sz w:val="16"/>
                <w:szCs w:val="16"/>
              </w:rPr>
              <w:t>R5-134726</w:t>
            </w:r>
          </w:p>
        </w:tc>
      </w:tr>
      <w:tr w:rsidR="008144D6" w:rsidRPr="0048078F" w14:paraId="4037BBE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441C1AC"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9AFA44C" w14:textId="77777777" w:rsidR="008144D6" w:rsidRPr="0048078F" w:rsidRDefault="008144D6" w:rsidP="008144D6">
            <w:pPr>
              <w:rPr>
                <w:rFonts w:ascii="Arial" w:hAnsi="Arial" w:cs="Arial"/>
                <w:sz w:val="16"/>
                <w:szCs w:val="16"/>
              </w:rPr>
            </w:pPr>
            <w:r w:rsidRPr="0048078F">
              <w:rPr>
                <w:rFonts w:ascii="Arial" w:hAnsi="Arial" w:cs="Arial"/>
                <w:sz w:val="16"/>
                <w:szCs w:val="16"/>
              </w:rPr>
              <w:t>RP-131864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23ED605" w14:textId="77777777" w:rsidR="008144D6" w:rsidRPr="0048078F" w:rsidRDefault="008144D6" w:rsidP="008144D6">
            <w:pPr>
              <w:rPr>
                <w:rFonts w:ascii="Arial" w:hAnsi="Arial" w:cs="Arial"/>
                <w:sz w:val="16"/>
                <w:szCs w:val="16"/>
              </w:rPr>
            </w:pPr>
            <w:r w:rsidRPr="0048078F">
              <w:rPr>
                <w:rFonts w:ascii="Arial" w:hAnsi="Arial" w:cs="Arial"/>
                <w:sz w:val="16"/>
                <w:szCs w:val="16"/>
              </w:rPr>
              <w:t>0470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FA5528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45D228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default message contents of MBMSCountingRequest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401475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01BA3D6"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F69158A"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D6C564D" w14:textId="77777777" w:rsidR="008144D6" w:rsidRPr="0048078F" w:rsidRDefault="008144D6" w:rsidP="008144D6">
            <w:pPr>
              <w:rPr>
                <w:rFonts w:ascii="Arial" w:hAnsi="Arial" w:cs="Arial"/>
                <w:sz w:val="16"/>
                <w:szCs w:val="16"/>
              </w:rPr>
            </w:pPr>
            <w:r w:rsidRPr="0048078F">
              <w:rPr>
                <w:rFonts w:ascii="Arial" w:hAnsi="Arial" w:cs="Arial"/>
                <w:sz w:val="16"/>
                <w:szCs w:val="16"/>
              </w:rPr>
              <w:t>R5-134727</w:t>
            </w:r>
          </w:p>
        </w:tc>
      </w:tr>
      <w:tr w:rsidR="008144D6" w:rsidRPr="0048078F" w14:paraId="3335E3C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52FCD4E"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5E3FB03" w14:textId="77777777" w:rsidR="008144D6" w:rsidRPr="0048078F" w:rsidRDefault="008144D6" w:rsidP="008144D6">
            <w:pPr>
              <w:rPr>
                <w:rFonts w:ascii="Arial" w:hAnsi="Arial" w:cs="Arial"/>
                <w:sz w:val="16"/>
                <w:szCs w:val="16"/>
              </w:rPr>
            </w:pPr>
            <w:r w:rsidRPr="0048078F">
              <w:rPr>
                <w:rFonts w:ascii="Arial" w:hAnsi="Arial" w:cs="Arial"/>
                <w:sz w:val="16"/>
                <w:szCs w:val="16"/>
              </w:rPr>
              <w:t>RP-131876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621551E" w14:textId="77777777" w:rsidR="008144D6" w:rsidRPr="0048078F" w:rsidRDefault="008144D6" w:rsidP="008144D6">
            <w:pPr>
              <w:rPr>
                <w:rFonts w:ascii="Arial" w:hAnsi="Arial" w:cs="Arial"/>
                <w:sz w:val="16"/>
                <w:szCs w:val="16"/>
              </w:rPr>
            </w:pPr>
            <w:r w:rsidRPr="0048078F">
              <w:rPr>
                <w:rFonts w:ascii="Arial" w:hAnsi="Arial" w:cs="Arial"/>
                <w:sz w:val="16"/>
                <w:szCs w:val="16"/>
              </w:rPr>
              <w:t>0471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7CB2E2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8B54D60" w14:textId="77777777" w:rsidR="008144D6" w:rsidRPr="0048078F" w:rsidRDefault="008144D6" w:rsidP="008144D6">
            <w:pPr>
              <w:rPr>
                <w:rFonts w:ascii="Arial" w:hAnsi="Arial" w:cs="Arial"/>
                <w:sz w:val="16"/>
                <w:szCs w:val="16"/>
              </w:rPr>
            </w:pPr>
            <w:r w:rsidRPr="0048078F">
              <w:rPr>
                <w:rFonts w:ascii="Arial" w:hAnsi="Arial" w:cs="Arial"/>
                <w:sz w:val="16"/>
                <w:szCs w:val="16"/>
              </w:rPr>
              <w:t>Extension of default settings for the Elementary Files on Test UICC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E664E3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5D374DE"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C3716CF"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872B27C" w14:textId="77777777" w:rsidR="008144D6" w:rsidRPr="0048078F" w:rsidRDefault="008144D6" w:rsidP="008144D6">
            <w:pPr>
              <w:rPr>
                <w:rFonts w:ascii="Arial" w:hAnsi="Arial" w:cs="Arial"/>
                <w:sz w:val="16"/>
                <w:szCs w:val="16"/>
              </w:rPr>
            </w:pPr>
            <w:r w:rsidRPr="0048078F">
              <w:rPr>
                <w:rFonts w:ascii="Arial" w:hAnsi="Arial" w:cs="Arial"/>
                <w:sz w:val="16"/>
                <w:szCs w:val="16"/>
              </w:rPr>
              <w:t>R5-134730</w:t>
            </w:r>
          </w:p>
        </w:tc>
      </w:tr>
      <w:tr w:rsidR="008144D6" w:rsidRPr="0048078F" w14:paraId="320577A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56F89D4"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30769A1" w14:textId="77777777" w:rsidR="008144D6" w:rsidRPr="0048078F" w:rsidRDefault="008144D6" w:rsidP="008144D6">
            <w:pPr>
              <w:rPr>
                <w:rFonts w:ascii="Arial" w:hAnsi="Arial" w:cs="Arial"/>
                <w:sz w:val="16"/>
                <w:szCs w:val="16"/>
              </w:rPr>
            </w:pPr>
            <w:r w:rsidRPr="0048078F">
              <w:rPr>
                <w:rFonts w:ascii="Arial" w:hAnsi="Arial" w:cs="Arial"/>
                <w:sz w:val="16"/>
                <w:szCs w:val="16"/>
              </w:rPr>
              <w:t>RP-131877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E6BF046" w14:textId="77777777" w:rsidR="008144D6" w:rsidRPr="0048078F" w:rsidRDefault="008144D6" w:rsidP="008144D6">
            <w:pPr>
              <w:rPr>
                <w:rFonts w:ascii="Arial" w:hAnsi="Arial" w:cs="Arial"/>
                <w:sz w:val="16"/>
                <w:szCs w:val="16"/>
              </w:rPr>
            </w:pPr>
            <w:r w:rsidRPr="0048078F">
              <w:rPr>
                <w:rFonts w:ascii="Arial" w:hAnsi="Arial" w:cs="Arial"/>
                <w:sz w:val="16"/>
                <w:szCs w:val="16"/>
              </w:rPr>
              <w:t>0472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DED7C6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ACA667E"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CA band combinations CA_2A_29A, CA_4A_29A and CA_5A_17A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1CAB8E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9245A8C"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2B28486"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592F673" w14:textId="77777777" w:rsidR="008144D6" w:rsidRPr="0048078F" w:rsidRDefault="008144D6" w:rsidP="008144D6">
            <w:pPr>
              <w:rPr>
                <w:rFonts w:ascii="Arial" w:hAnsi="Arial" w:cs="Arial"/>
                <w:sz w:val="16"/>
                <w:szCs w:val="16"/>
              </w:rPr>
            </w:pPr>
            <w:r w:rsidRPr="0048078F">
              <w:rPr>
                <w:rFonts w:ascii="Arial" w:hAnsi="Arial" w:cs="Arial"/>
                <w:sz w:val="16"/>
                <w:szCs w:val="16"/>
              </w:rPr>
              <w:t>R5-134786</w:t>
            </w:r>
          </w:p>
        </w:tc>
      </w:tr>
      <w:tr w:rsidR="008144D6" w:rsidRPr="0048078F" w14:paraId="20F023E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6CC7F17"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E345006" w14:textId="77777777" w:rsidR="008144D6" w:rsidRPr="0048078F" w:rsidRDefault="008144D6" w:rsidP="008144D6">
            <w:pPr>
              <w:rPr>
                <w:rFonts w:ascii="Arial" w:hAnsi="Arial" w:cs="Arial"/>
                <w:sz w:val="16"/>
                <w:szCs w:val="16"/>
              </w:rPr>
            </w:pPr>
            <w:r w:rsidRPr="0048078F">
              <w:rPr>
                <w:rFonts w:ascii="Arial" w:hAnsi="Arial" w:cs="Arial"/>
                <w:sz w:val="16"/>
                <w:szCs w:val="16"/>
              </w:rPr>
              <w:t>RP-131873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7EED8A2" w14:textId="77777777" w:rsidR="008144D6" w:rsidRPr="0048078F" w:rsidRDefault="008144D6" w:rsidP="008144D6">
            <w:pPr>
              <w:rPr>
                <w:rFonts w:ascii="Arial" w:hAnsi="Arial" w:cs="Arial"/>
                <w:sz w:val="16"/>
                <w:szCs w:val="16"/>
              </w:rPr>
            </w:pPr>
            <w:r w:rsidRPr="0048078F">
              <w:rPr>
                <w:rFonts w:ascii="Arial" w:hAnsi="Arial" w:cs="Arial"/>
                <w:sz w:val="16"/>
                <w:szCs w:val="16"/>
              </w:rPr>
              <w:t>0475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0F9B29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646234D"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connection diagrams for CA CSI tests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BC51AE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3A54F1C"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7D89426"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AB871BC" w14:textId="77777777" w:rsidR="008144D6" w:rsidRPr="0048078F" w:rsidRDefault="008144D6" w:rsidP="008144D6">
            <w:pPr>
              <w:rPr>
                <w:rFonts w:ascii="Arial" w:hAnsi="Arial" w:cs="Arial"/>
                <w:sz w:val="16"/>
                <w:szCs w:val="16"/>
              </w:rPr>
            </w:pPr>
            <w:r w:rsidRPr="0048078F">
              <w:rPr>
                <w:rFonts w:ascii="Arial" w:hAnsi="Arial" w:cs="Arial"/>
                <w:sz w:val="16"/>
                <w:szCs w:val="16"/>
              </w:rPr>
              <w:t>R5-134803</w:t>
            </w:r>
          </w:p>
        </w:tc>
      </w:tr>
      <w:tr w:rsidR="008144D6" w:rsidRPr="0048078F" w14:paraId="6FFE1E7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79EDA6B"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42E11DC" w14:textId="77777777" w:rsidR="008144D6" w:rsidRPr="0048078F" w:rsidRDefault="008144D6" w:rsidP="008144D6">
            <w:pPr>
              <w:rPr>
                <w:rFonts w:ascii="Arial" w:hAnsi="Arial" w:cs="Arial"/>
                <w:sz w:val="16"/>
                <w:szCs w:val="16"/>
              </w:rPr>
            </w:pPr>
            <w:r w:rsidRPr="0048078F">
              <w:rPr>
                <w:rFonts w:ascii="Arial" w:hAnsi="Arial" w:cs="Arial"/>
                <w:sz w:val="16"/>
                <w:szCs w:val="16"/>
              </w:rPr>
              <w:t>RP-131873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67020B4" w14:textId="77777777" w:rsidR="008144D6" w:rsidRPr="0048078F" w:rsidRDefault="008144D6" w:rsidP="008144D6">
            <w:pPr>
              <w:rPr>
                <w:rFonts w:ascii="Arial" w:hAnsi="Arial" w:cs="Arial"/>
                <w:sz w:val="16"/>
                <w:szCs w:val="16"/>
              </w:rPr>
            </w:pPr>
            <w:r w:rsidRPr="0048078F">
              <w:rPr>
                <w:rFonts w:ascii="Arial" w:hAnsi="Arial" w:cs="Arial"/>
                <w:sz w:val="16"/>
                <w:szCs w:val="16"/>
              </w:rPr>
              <w:t>0477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6A375E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7EFEB73"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PhysicalConfigDedicated-DEFAULT for SCell_AddMod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A28794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DC0DB0C"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AA06826"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6C85F56" w14:textId="77777777" w:rsidR="008144D6" w:rsidRPr="0048078F" w:rsidRDefault="008144D6" w:rsidP="008144D6">
            <w:pPr>
              <w:rPr>
                <w:rFonts w:ascii="Arial" w:hAnsi="Arial" w:cs="Arial"/>
                <w:sz w:val="16"/>
                <w:szCs w:val="16"/>
              </w:rPr>
            </w:pPr>
            <w:r w:rsidRPr="0048078F">
              <w:rPr>
                <w:rFonts w:ascii="Arial" w:hAnsi="Arial" w:cs="Arial"/>
                <w:sz w:val="16"/>
                <w:szCs w:val="16"/>
              </w:rPr>
              <w:t>R5-134903</w:t>
            </w:r>
          </w:p>
        </w:tc>
      </w:tr>
      <w:tr w:rsidR="008144D6" w:rsidRPr="0048078F" w14:paraId="236D7BA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2E2915F"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8EFA587" w14:textId="77777777" w:rsidR="008144D6" w:rsidRPr="0048078F" w:rsidRDefault="008144D6" w:rsidP="008144D6">
            <w:pPr>
              <w:rPr>
                <w:rFonts w:ascii="Arial" w:hAnsi="Arial" w:cs="Arial"/>
                <w:sz w:val="16"/>
                <w:szCs w:val="16"/>
              </w:rPr>
            </w:pPr>
            <w:r w:rsidRPr="0048078F">
              <w:rPr>
                <w:rFonts w:ascii="Arial" w:hAnsi="Arial" w:cs="Arial"/>
                <w:sz w:val="16"/>
                <w:szCs w:val="16"/>
              </w:rPr>
              <w:t>RP-131873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CAE18D8" w14:textId="77777777" w:rsidR="008144D6" w:rsidRPr="0048078F" w:rsidRDefault="008144D6" w:rsidP="008144D6">
            <w:pPr>
              <w:rPr>
                <w:rFonts w:ascii="Arial" w:hAnsi="Arial" w:cs="Arial"/>
                <w:sz w:val="16"/>
                <w:szCs w:val="16"/>
              </w:rPr>
            </w:pPr>
            <w:r w:rsidRPr="0048078F">
              <w:rPr>
                <w:rFonts w:ascii="Arial" w:hAnsi="Arial" w:cs="Arial"/>
                <w:sz w:val="16"/>
                <w:szCs w:val="16"/>
              </w:rPr>
              <w:t>0478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DFBD70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17623F5" w14:textId="77777777" w:rsidR="008144D6" w:rsidRPr="0048078F" w:rsidRDefault="008144D6" w:rsidP="008144D6">
            <w:pPr>
              <w:rPr>
                <w:rFonts w:ascii="Arial" w:hAnsi="Arial" w:cs="Arial"/>
                <w:sz w:val="16"/>
                <w:szCs w:val="16"/>
              </w:rPr>
            </w:pPr>
            <w:r w:rsidRPr="0048078F">
              <w:rPr>
                <w:rFonts w:ascii="Arial" w:hAnsi="Arial" w:cs="Arial"/>
                <w:sz w:val="16"/>
                <w:szCs w:val="16"/>
              </w:rPr>
              <w:t>Clarification of multi antenna ports for all neighboring cells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C4E28C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D7E10CF"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857C4D7"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A275ED3" w14:textId="77777777" w:rsidR="008144D6" w:rsidRPr="0048078F" w:rsidRDefault="008144D6" w:rsidP="008144D6">
            <w:pPr>
              <w:rPr>
                <w:rFonts w:ascii="Arial" w:hAnsi="Arial" w:cs="Arial"/>
                <w:sz w:val="16"/>
                <w:szCs w:val="16"/>
              </w:rPr>
            </w:pPr>
            <w:r w:rsidRPr="0048078F">
              <w:rPr>
                <w:rFonts w:ascii="Arial" w:hAnsi="Arial" w:cs="Arial"/>
                <w:sz w:val="16"/>
                <w:szCs w:val="16"/>
              </w:rPr>
              <w:t>R5-134904</w:t>
            </w:r>
          </w:p>
        </w:tc>
      </w:tr>
      <w:tr w:rsidR="008144D6" w:rsidRPr="0048078F" w14:paraId="72ECA98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A2D7595"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D04ACA4" w14:textId="77777777" w:rsidR="008144D6" w:rsidRPr="0048078F" w:rsidRDefault="008144D6" w:rsidP="008144D6">
            <w:pPr>
              <w:rPr>
                <w:rFonts w:ascii="Arial" w:hAnsi="Arial" w:cs="Arial"/>
                <w:sz w:val="16"/>
                <w:szCs w:val="16"/>
              </w:rPr>
            </w:pPr>
            <w:r w:rsidRPr="0048078F">
              <w:rPr>
                <w:rFonts w:ascii="Arial" w:hAnsi="Arial" w:cs="Arial"/>
                <w:sz w:val="16"/>
                <w:szCs w:val="16"/>
              </w:rPr>
              <w:t>RP-131877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76015C7" w14:textId="77777777" w:rsidR="008144D6" w:rsidRPr="0048078F" w:rsidRDefault="008144D6" w:rsidP="008144D6">
            <w:pPr>
              <w:rPr>
                <w:rFonts w:ascii="Arial" w:hAnsi="Arial" w:cs="Arial"/>
                <w:sz w:val="16"/>
                <w:szCs w:val="16"/>
              </w:rPr>
            </w:pPr>
            <w:r w:rsidRPr="0048078F">
              <w:rPr>
                <w:rFonts w:ascii="Arial" w:hAnsi="Arial" w:cs="Arial"/>
                <w:sz w:val="16"/>
                <w:szCs w:val="16"/>
              </w:rPr>
              <w:t>0480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C30330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0239007"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B29 test frequencies to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F5944C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EB00672"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1F404D4"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96A0271" w14:textId="77777777" w:rsidR="008144D6" w:rsidRPr="0048078F" w:rsidRDefault="008144D6" w:rsidP="008144D6">
            <w:pPr>
              <w:rPr>
                <w:rFonts w:ascii="Arial" w:hAnsi="Arial" w:cs="Arial"/>
                <w:sz w:val="16"/>
                <w:szCs w:val="16"/>
              </w:rPr>
            </w:pPr>
            <w:r w:rsidRPr="0048078F">
              <w:rPr>
                <w:rFonts w:ascii="Arial" w:hAnsi="Arial" w:cs="Arial"/>
                <w:sz w:val="16"/>
                <w:szCs w:val="16"/>
              </w:rPr>
              <w:t>R5-134986</w:t>
            </w:r>
          </w:p>
        </w:tc>
      </w:tr>
      <w:tr w:rsidR="008144D6" w:rsidRPr="0048078F" w14:paraId="377ADFE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C3173D7"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035F56C" w14:textId="77777777" w:rsidR="008144D6" w:rsidRPr="0048078F" w:rsidRDefault="008144D6" w:rsidP="008144D6">
            <w:pPr>
              <w:rPr>
                <w:rFonts w:ascii="Arial" w:hAnsi="Arial" w:cs="Arial"/>
                <w:sz w:val="16"/>
                <w:szCs w:val="16"/>
              </w:rPr>
            </w:pPr>
            <w:r w:rsidRPr="0048078F">
              <w:rPr>
                <w:rFonts w:ascii="Arial" w:hAnsi="Arial" w:cs="Arial"/>
                <w:sz w:val="16"/>
                <w:szCs w:val="16"/>
              </w:rPr>
              <w:t>RP-131861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114DC85" w14:textId="77777777" w:rsidR="008144D6" w:rsidRPr="0048078F" w:rsidRDefault="008144D6" w:rsidP="008144D6">
            <w:pPr>
              <w:rPr>
                <w:rFonts w:ascii="Arial" w:hAnsi="Arial" w:cs="Arial"/>
                <w:sz w:val="16"/>
                <w:szCs w:val="16"/>
              </w:rPr>
            </w:pPr>
            <w:r w:rsidRPr="0048078F">
              <w:rPr>
                <w:rFonts w:ascii="Arial" w:hAnsi="Arial" w:cs="Arial"/>
                <w:sz w:val="16"/>
                <w:szCs w:val="16"/>
              </w:rPr>
              <w:t>0481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85C9B3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3BAFF45"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procedures for State 3A-RF</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7DFD63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128E902"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97FD3B2"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7E92D48" w14:textId="77777777" w:rsidR="008144D6" w:rsidRPr="0048078F" w:rsidRDefault="008144D6" w:rsidP="008144D6">
            <w:pPr>
              <w:rPr>
                <w:rFonts w:ascii="Arial" w:hAnsi="Arial" w:cs="Arial"/>
                <w:sz w:val="16"/>
                <w:szCs w:val="16"/>
              </w:rPr>
            </w:pPr>
            <w:r w:rsidRPr="0048078F">
              <w:rPr>
                <w:rFonts w:ascii="Arial" w:hAnsi="Arial" w:cs="Arial"/>
                <w:sz w:val="16"/>
                <w:szCs w:val="16"/>
              </w:rPr>
              <w:t>R5-135013</w:t>
            </w:r>
          </w:p>
        </w:tc>
      </w:tr>
      <w:tr w:rsidR="008144D6" w:rsidRPr="0048078F" w14:paraId="447E431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FED467C"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CB5F683" w14:textId="77777777" w:rsidR="008144D6" w:rsidRPr="0048078F" w:rsidRDefault="008144D6" w:rsidP="008144D6">
            <w:pPr>
              <w:rPr>
                <w:rFonts w:ascii="Arial" w:hAnsi="Arial" w:cs="Arial"/>
                <w:sz w:val="16"/>
                <w:szCs w:val="16"/>
              </w:rPr>
            </w:pPr>
            <w:r w:rsidRPr="0048078F">
              <w:rPr>
                <w:rFonts w:ascii="Arial" w:hAnsi="Arial" w:cs="Arial"/>
                <w:sz w:val="16"/>
                <w:szCs w:val="16"/>
              </w:rPr>
              <w:t>RP-131864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BBED5FB" w14:textId="77777777" w:rsidR="008144D6" w:rsidRPr="0048078F" w:rsidRDefault="008144D6" w:rsidP="008144D6">
            <w:pPr>
              <w:rPr>
                <w:rFonts w:ascii="Arial" w:hAnsi="Arial" w:cs="Arial"/>
                <w:sz w:val="16"/>
                <w:szCs w:val="16"/>
              </w:rPr>
            </w:pPr>
            <w:r w:rsidRPr="0048078F">
              <w:rPr>
                <w:rFonts w:ascii="Arial" w:hAnsi="Arial" w:cs="Arial"/>
                <w:sz w:val="16"/>
                <w:szCs w:val="16"/>
              </w:rPr>
              <w:t>0468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323E89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39E7345"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Generic Test Procedure for IMS Emergency call establishment in EUTRA: Limited Service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0B9016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47860AD"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921C1E3"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F17F0D1" w14:textId="77777777" w:rsidR="008144D6" w:rsidRPr="0048078F" w:rsidRDefault="008144D6" w:rsidP="008144D6">
            <w:pPr>
              <w:rPr>
                <w:rFonts w:ascii="Arial" w:hAnsi="Arial" w:cs="Arial"/>
                <w:sz w:val="16"/>
                <w:szCs w:val="16"/>
              </w:rPr>
            </w:pPr>
            <w:r w:rsidRPr="0048078F">
              <w:rPr>
                <w:rFonts w:ascii="Arial" w:hAnsi="Arial" w:cs="Arial"/>
                <w:sz w:val="16"/>
                <w:szCs w:val="16"/>
              </w:rPr>
              <w:t>R5-135069</w:t>
            </w:r>
          </w:p>
        </w:tc>
      </w:tr>
      <w:tr w:rsidR="008144D6" w:rsidRPr="0048078F" w14:paraId="606F9A5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AE18A6C"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98837BC" w14:textId="77777777" w:rsidR="008144D6" w:rsidRPr="0048078F" w:rsidRDefault="008144D6" w:rsidP="008144D6">
            <w:pPr>
              <w:rPr>
                <w:rFonts w:ascii="Arial" w:hAnsi="Arial" w:cs="Arial"/>
                <w:sz w:val="16"/>
                <w:szCs w:val="16"/>
              </w:rPr>
            </w:pPr>
            <w:r w:rsidRPr="0048078F">
              <w:rPr>
                <w:rFonts w:ascii="Arial" w:hAnsi="Arial" w:cs="Arial"/>
                <w:sz w:val="16"/>
                <w:szCs w:val="16"/>
              </w:rPr>
              <w:t>RP-131864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9CF13B7" w14:textId="77777777" w:rsidR="008144D6" w:rsidRPr="0048078F" w:rsidRDefault="008144D6" w:rsidP="008144D6">
            <w:pPr>
              <w:rPr>
                <w:rFonts w:ascii="Arial" w:hAnsi="Arial" w:cs="Arial"/>
                <w:sz w:val="16"/>
                <w:szCs w:val="16"/>
              </w:rPr>
            </w:pPr>
            <w:r w:rsidRPr="0048078F">
              <w:rPr>
                <w:rFonts w:ascii="Arial" w:hAnsi="Arial" w:cs="Arial"/>
                <w:sz w:val="16"/>
                <w:szCs w:val="16"/>
              </w:rPr>
              <w:t>0479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8344D6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989BD3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generic test procedure for IMS Emergency Call establishment in EUTRA limited service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42B955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70CAEE1" w14:textId="77777777" w:rsidR="008144D6" w:rsidRPr="0048078F" w:rsidRDefault="008144D6" w:rsidP="008144D6">
            <w:pPr>
              <w:rPr>
                <w:rFonts w:ascii="Arial" w:hAnsi="Arial" w:cs="Arial"/>
                <w:sz w:val="16"/>
                <w:szCs w:val="16"/>
              </w:rPr>
            </w:pPr>
            <w:r w:rsidRPr="0048078F">
              <w:rPr>
                <w:rFonts w:ascii="Arial" w:hAnsi="Arial" w:cs="Arial"/>
                <w:sz w:val="16"/>
                <w:szCs w:val="16"/>
              </w:rPr>
              <w:t>11.2.0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C9DAEC6"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846D53F" w14:textId="77777777" w:rsidR="008144D6" w:rsidRPr="0048078F" w:rsidRDefault="008144D6" w:rsidP="008144D6">
            <w:pPr>
              <w:rPr>
                <w:rFonts w:ascii="Arial" w:hAnsi="Arial" w:cs="Arial"/>
                <w:sz w:val="16"/>
                <w:szCs w:val="16"/>
              </w:rPr>
            </w:pPr>
            <w:r w:rsidRPr="0048078F">
              <w:rPr>
                <w:rFonts w:ascii="Arial" w:hAnsi="Arial" w:cs="Arial"/>
                <w:sz w:val="16"/>
                <w:szCs w:val="16"/>
              </w:rPr>
              <w:t>R5-135070</w:t>
            </w:r>
          </w:p>
        </w:tc>
      </w:tr>
      <w:tr w:rsidR="008144D6" w:rsidRPr="0048078F" w14:paraId="53A5EEF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480EE3F"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140BD47" w14:textId="77777777" w:rsidR="008144D6" w:rsidRPr="0048078F" w:rsidRDefault="008144D6" w:rsidP="008144D6">
            <w:pPr>
              <w:rPr>
                <w:rFonts w:ascii="Arial" w:hAnsi="Arial" w:cs="Arial"/>
                <w:sz w:val="16"/>
                <w:szCs w:val="16"/>
              </w:rPr>
            </w:pPr>
            <w:r w:rsidRPr="0048078F">
              <w:rPr>
                <w:rFonts w:ascii="Arial" w:hAnsi="Arial" w:cs="Arial"/>
                <w:sz w:val="16"/>
                <w:szCs w:val="16"/>
              </w:rPr>
              <w:t>RP-131890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BAA3731" w14:textId="77777777" w:rsidR="008144D6" w:rsidRPr="0048078F" w:rsidRDefault="008144D6" w:rsidP="008144D6">
            <w:pPr>
              <w:rPr>
                <w:rFonts w:ascii="Arial" w:hAnsi="Arial" w:cs="Arial"/>
                <w:sz w:val="16"/>
                <w:szCs w:val="16"/>
              </w:rPr>
            </w:pPr>
            <w:r w:rsidRPr="0048078F">
              <w:rPr>
                <w:rFonts w:ascii="Arial" w:hAnsi="Arial" w:cs="Arial"/>
                <w:sz w:val="16"/>
                <w:szCs w:val="16"/>
              </w:rPr>
              <w:t>0462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C1429F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C99E5E7"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for CA_3C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715C99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9E2F394"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2A7532C"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82EBA18" w14:textId="77777777" w:rsidR="008144D6" w:rsidRPr="0048078F" w:rsidRDefault="008144D6" w:rsidP="008144D6">
            <w:pPr>
              <w:rPr>
                <w:rFonts w:ascii="Arial" w:hAnsi="Arial" w:cs="Arial"/>
                <w:sz w:val="16"/>
                <w:szCs w:val="16"/>
              </w:rPr>
            </w:pPr>
            <w:r w:rsidRPr="0048078F">
              <w:rPr>
                <w:rFonts w:ascii="Arial" w:hAnsi="Arial" w:cs="Arial"/>
                <w:sz w:val="16"/>
                <w:szCs w:val="16"/>
              </w:rPr>
              <w:t>R5-134336</w:t>
            </w:r>
          </w:p>
        </w:tc>
      </w:tr>
      <w:tr w:rsidR="008144D6" w:rsidRPr="0048078F" w14:paraId="531D35E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FCDD8DF"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70593A4" w14:textId="77777777" w:rsidR="008144D6" w:rsidRPr="0048078F" w:rsidRDefault="008144D6" w:rsidP="008144D6">
            <w:pPr>
              <w:rPr>
                <w:rFonts w:ascii="Arial" w:hAnsi="Arial" w:cs="Arial"/>
                <w:sz w:val="16"/>
                <w:szCs w:val="16"/>
              </w:rPr>
            </w:pPr>
            <w:r w:rsidRPr="0048078F">
              <w:rPr>
                <w:rFonts w:ascii="Arial" w:hAnsi="Arial" w:cs="Arial"/>
                <w:sz w:val="16"/>
                <w:szCs w:val="16"/>
              </w:rPr>
              <w:t>RP-131890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BFDCFFE" w14:textId="77777777" w:rsidR="008144D6" w:rsidRPr="0048078F" w:rsidRDefault="008144D6" w:rsidP="008144D6">
            <w:pPr>
              <w:rPr>
                <w:rFonts w:ascii="Arial" w:hAnsi="Arial" w:cs="Arial"/>
                <w:sz w:val="16"/>
                <w:szCs w:val="16"/>
              </w:rPr>
            </w:pPr>
            <w:r w:rsidRPr="0048078F">
              <w:rPr>
                <w:rFonts w:ascii="Arial" w:hAnsi="Arial" w:cs="Arial"/>
                <w:sz w:val="16"/>
                <w:szCs w:val="16"/>
              </w:rPr>
              <w:t>0463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321462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E8DEC6A" w14:textId="77777777" w:rsidR="008144D6" w:rsidRPr="0048078F" w:rsidRDefault="008144D6" w:rsidP="008144D6">
            <w:pPr>
              <w:rPr>
                <w:rFonts w:ascii="Arial" w:hAnsi="Arial" w:cs="Arial"/>
                <w:sz w:val="16"/>
                <w:szCs w:val="16"/>
              </w:rPr>
            </w:pPr>
            <w:r w:rsidRPr="0048078F">
              <w:rPr>
                <w:rFonts w:ascii="Arial" w:hAnsi="Arial" w:cs="Arial"/>
                <w:sz w:val="16"/>
                <w:szCs w:val="16"/>
              </w:rPr>
              <w:t>Updates of 6.2.3.2 Test frequencies for CA_1A-26A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5B35D9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D1AA52E"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23F8D16"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B144162" w14:textId="77777777" w:rsidR="008144D6" w:rsidRPr="0048078F" w:rsidRDefault="008144D6" w:rsidP="008144D6">
            <w:pPr>
              <w:rPr>
                <w:rFonts w:ascii="Arial" w:hAnsi="Arial" w:cs="Arial"/>
                <w:sz w:val="16"/>
                <w:szCs w:val="16"/>
              </w:rPr>
            </w:pPr>
            <w:r w:rsidRPr="0048078F">
              <w:rPr>
                <w:rFonts w:ascii="Arial" w:hAnsi="Arial" w:cs="Arial"/>
                <w:sz w:val="16"/>
                <w:szCs w:val="16"/>
              </w:rPr>
              <w:t>R5-134368</w:t>
            </w:r>
          </w:p>
        </w:tc>
      </w:tr>
      <w:tr w:rsidR="008144D6" w:rsidRPr="0048078F" w14:paraId="685ABDE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2A8B429"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D143DF2" w14:textId="77777777" w:rsidR="008144D6" w:rsidRPr="0048078F" w:rsidRDefault="008144D6" w:rsidP="008144D6">
            <w:pPr>
              <w:rPr>
                <w:rFonts w:ascii="Arial" w:hAnsi="Arial" w:cs="Arial"/>
                <w:sz w:val="16"/>
                <w:szCs w:val="16"/>
              </w:rPr>
            </w:pPr>
            <w:r w:rsidRPr="0048078F">
              <w:rPr>
                <w:rFonts w:ascii="Arial" w:hAnsi="Arial" w:cs="Arial"/>
                <w:sz w:val="16"/>
                <w:szCs w:val="16"/>
              </w:rPr>
              <w:t>RP-131890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C993778" w14:textId="77777777" w:rsidR="008144D6" w:rsidRPr="0048078F" w:rsidRDefault="008144D6" w:rsidP="008144D6">
            <w:pPr>
              <w:rPr>
                <w:rFonts w:ascii="Arial" w:hAnsi="Arial" w:cs="Arial"/>
                <w:sz w:val="16"/>
                <w:szCs w:val="16"/>
              </w:rPr>
            </w:pPr>
            <w:r w:rsidRPr="0048078F">
              <w:rPr>
                <w:rFonts w:ascii="Arial" w:hAnsi="Arial" w:cs="Arial"/>
                <w:sz w:val="16"/>
                <w:szCs w:val="16"/>
              </w:rPr>
              <w:t>0464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CF1C62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24C35B7"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CA band combination CA_2A_5A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0B57C0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D6319FD"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DE8E0C4"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A03A196" w14:textId="77777777" w:rsidR="008144D6" w:rsidRPr="0048078F" w:rsidRDefault="008144D6" w:rsidP="008144D6">
            <w:pPr>
              <w:rPr>
                <w:rFonts w:ascii="Arial" w:hAnsi="Arial" w:cs="Arial"/>
                <w:sz w:val="16"/>
                <w:szCs w:val="16"/>
              </w:rPr>
            </w:pPr>
            <w:r w:rsidRPr="0048078F">
              <w:rPr>
                <w:rFonts w:ascii="Arial" w:hAnsi="Arial" w:cs="Arial"/>
                <w:sz w:val="16"/>
                <w:szCs w:val="16"/>
              </w:rPr>
              <w:t>R5-134426</w:t>
            </w:r>
          </w:p>
        </w:tc>
      </w:tr>
      <w:tr w:rsidR="008144D6" w:rsidRPr="0048078F" w14:paraId="4C1D693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C34FD0B"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7DC87EF" w14:textId="77777777" w:rsidR="008144D6" w:rsidRPr="0048078F" w:rsidRDefault="008144D6" w:rsidP="008144D6">
            <w:pPr>
              <w:rPr>
                <w:rFonts w:ascii="Arial" w:hAnsi="Arial" w:cs="Arial"/>
                <w:sz w:val="16"/>
                <w:szCs w:val="16"/>
              </w:rPr>
            </w:pPr>
            <w:r w:rsidRPr="0048078F">
              <w:rPr>
                <w:rFonts w:ascii="Arial" w:hAnsi="Arial" w:cs="Arial"/>
                <w:sz w:val="16"/>
                <w:szCs w:val="16"/>
              </w:rPr>
              <w:t>RP-131873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25795E6" w14:textId="77777777" w:rsidR="008144D6" w:rsidRPr="0048078F" w:rsidRDefault="008144D6" w:rsidP="008144D6">
            <w:pPr>
              <w:rPr>
                <w:rFonts w:ascii="Arial" w:hAnsi="Arial" w:cs="Arial"/>
                <w:sz w:val="16"/>
                <w:szCs w:val="16"/>
              </w:rPr>
            </w:pPr>
            <w:r w:rsidRPr="0048078F">
              <w:rPr>
                <w:rFonts w:ascii="Arial" w:hAnsi="Arial" w:cs="Arial"/>
                <w:sz w:val="16"/>
                <w:szCs w:val="16"/>
              </w:rPr>
              <w:t>0473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51E434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5074FB7"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of CA_3A-19A and CA_19A-21A for CA signalling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489D8F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754C854"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A96277D"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D75D29C" w14:textId="77777777" w:rsidR="008144D6" w:rsidRPr="0048078F" w:rsidRDefault="008144D6" w:rsidP="008144D6">
            <w:pPr>
              <w:rPr>
                <w:rFonts w:ascii="Arial" w:hAnsi="Arial" w:cs="Arial"/>
                <w:sz w:val="16"/>
                <w:szCs w:val="16"/>
              </w:rPr>
            </w:pPr>
            <w:r w:rsidRPr="0048078F">
              <w:rPr>
                <w:rFonts w:ascii="Arial" w:hAnsi="Arial" w:cs="Arial"/>
                <w:sz w:val="16"/>
                <w:szCs w:val="16"/>
              </w:rPr>
              <w:t>R5-134790</w:t>
            </w:r>
          </w:p>
        </w:tc>
      </w:tr>
      <w:tr w:rsidR="008144D6" w:rsidRPr="0048078F" w14:paraId="2F4C6F7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F5B1657" w14:textId="77777777" w:rsidR="008144D6" w:rsidRPr="0048078F" w:rsidRDefault="008144D6" w:rsidP="008144D6">
            <w:pPr>
              <w:rPr>
                <w:rFonts w:ascii="Arial" w:hAnsi="Arial" w:cs="Arial"/>
                <w:sz w:val="16"/>
                <w:szCs w:val="16"/>
              </w:rPr>
            </w:pPr>
            <w:r w:rsidRPr="0048078F">
              <w:rPr>
                <w:rFonts w:ascii="Arial" w:hAnsi="Arial" w:cs="Arial"/>
                <w:sz w:val="16"/>
                <w:szCs w:val="16"/>
              </w:rPr>
              <w:t>RP#62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474BE88" w14:textId="77777777" w:rsidR="008144D6" w:rsidRPr="0048078F" w:rsidRDefault="008144D6" w:rsidP="008144D6">
            <w:pPr>
              <w:rPr>
                <w:rFonts w:ascii="Arial" w:hAnsi="Arial" w:cs="Arial"/>
                <w:sz w:val="16"/>
                <w:szCs w:val="16"/>
              </w:rPr>
            </w:pPr>
            <w:r w:rsidRPr="0048078F">
              <w:rPr>
                <w:rFonts w:ascii="Arial" w:hAnsi="Arial" w:cs="Arial"/>
                <w:sz w:val="16"/>
                <w:szCs w:val="16"/>
              </w:rPr>
              <w:t>RP-131890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DBE205B" w14:textId="77777777" w:rsidR="008144D6" w:rsidRPr="0048078F" w:rsidRDefault="008144D6" w:rsidP="008144D6">
            <w:pPr>
              <w:rPr>
                <w:rFonts w:ascii="Arial" w:hAnsi="Arial" w:cs="Arial"/>
                <w:sz w:val="16"/>
                <w:szCs w:val="16"/>
              </w:rPr>
            </w:pPr>
            <w:r w:rsidRPr="0048078F">
              <w:rPr>
                <w:rFonts w:ascii="Arial" w:hAnsi="Arial" w:cs="Arial"/>
                <w:sz w:val="16"/>
                <w:szCs w:val="16"/>
              </w:rPr>
              <w:t>0474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1EBF85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4A2B456"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for CA_3C signalling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0ED30D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6769925" w14:textId="77777777" w:rsidR="008144D6" w:rsidRPr="0048078F" w:rsidRDefault="008144D6" w:rsidP="008144D6">
            <w:pPr>
              <w:rPr>
                <w:rFonts w:ascii="Arial" w:hAnsi="Arial" w:cs="Arial"/>
                <w:sz w:val="16"/>
                <w:szCs w:val="16"/>
              </w:rPr>
            </w:pPr>
            <w:r w:rsidRPr="0048078F">
              <w:rPr>
                <w:rFonts w:ascii="Arial" w:hAnsi="Arial" w:cs="Arial"/>
                <w:sz w:val="16"/>
                <w:szCs w:val="16"/>
              </w:rPr>
              <w:t>11.3.0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EDDE466"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1901398" w14:textId="77777777" w:rsidR="008144D6" w:rsidRPr="0048078F" w:rsidRDefault="008144D6" w:rsidP="008144D6">
            <w:pPr>
              <w:rPr>
                <w:rFonts w:ascii="Arial" w:hAnsi="Arial" w:cs="Arial"/>
                <w:sz w:val="16"/>
                <w:szCs w:val="16"/>
              </w:rPr>
            </w:pPr>
            <w:r w:rsidRPr="0048078F">
              <w:rPr>
                <w:rFonts w:ascii="Arial" w:hAnsi="Arial" w:cs="Arial"/>
                <w:sz w:val="16"/>
                <w:szCs w:val="16"/>
              </w:rPr>
              <w:t>R5-134791</w:t>
            </w:r>
          </w:p>
        </w:tc>
      </w:tr>
      <w:tr w:rsidR="008144D6" w:rsidRPr="0048078F" w14:paraId="3D8CFAB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25DA38B"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D57C783" w14:textId="77777777" w:rsidR="008144D6" w:rsidRPr="0048078F" w:rsidRDefault="008144D6" w:rsidP="008144D6">
            <w:pPr>
              <w:rPr>
                <w:rFonts w:ascii="Arial" w:hAnsi="Arial" w:cs="Arial"/>
                <w:sz w:val="16"/>
                <w:szCs w:val="16"/>
              </w:rPr>
            </w:pPr>
            <w:r w:rsidRPr="0048078F">
              <w:rPr>
                <w:rFonts w:ascii="Arial" w:hAnsi="Arial" w:cs="Arial"/>
                <w:sz w:val="16"/>
                <w:szCs w:val="16"/>
              </w:rPr>
              <w:t>RP-140329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B8DD963" w14:textId="77777777" w:rsidR="008144D6" w:rsidRPr="0048078F" w:rsidRDefault="008144D6" w:rsidP="008144D6">
            <w:pPr>
              <w:rPr>
                <w:rFonts w:ascii="Arial" w:hAnsi="Arial" w:cs="Arial"/>
                <w:sz w:val="16"/>
                <w:szCs w:val="16"/>
              </w:rPr>
            </w:pPr>
            <w:r w:rsidRPr="0048078F">
              <w:rPr>
                <w:rFonts w:ascii="Arial" w:hAnsi="Arial" w:cs="Arial"/>
                <w:sz w:val="16"/>
                <w:szCs w:val="16"/>
              </w:rPr>
              <w:t>0482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BD97AE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14D3594" w14:textId="77777777" w:rsidR="008144D6" w:rsidRPr="0048078F" w:rsidRDefault="008144D6" w:rsidP="008144D6">
            <w:pPr>
              <w:rPr>
                <w:rFonts w:ascii="Arial" w:hAnsi="Arial" w:cs="Arial"/>
                <w:sz w:val="16"/>
                <w:szCs w:val="16"/>
              </w:rPr>
            </w:pPr>
            <w:r w:rsidRPr="0048078F">
              <w:rPr>
                <w:rFonts w:ascii="Arial" w:hAnsi="Arial" w:cs="Arial"/>
                <w:sz w:val="16"/>
                <w:szCs w:val="16"/>
              </w:rPr>
              <w:t>Adding default message content for SystemInformationBlockType14</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A0D4F3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BA4289A"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3B663F5"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725507A" w14:textId="77777777" w:rsidR="008144D6" w:rsidRPr="0048078F" w:rsidRDefault="008144D6" w:rsidP="008144D6">
            <w:pPr>
              <w:rPr>
                <w:rFonts w:ascii="Arial" w:hAnsi="Arial" w:cs="Arial"/>
                <w:sz w:val="16"/>
                <w:szCs w:val="16"/>
              </w:rPr>
            </w:pPr>
            <w:r w:rsidRPr="0048078F">
              <w:rPr>
                <w:rFonts w:ascii="Arial" w:hAnsi="Arial" w:cs="Arial"/>
                <w:sz w:val="16"/>
                <w:szCs w:val="16"/>
              </w:rPr>
              <w:t>R5-140075</w:t>
            </w:r>
          </w:p>
        </w:tc>
      </w:tr>
      <w:tr w:rsidR="008144D6" w:rsidRPr="0048078F" w14:paraId="6914801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47B0044"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DC61CF9" w14:textId="77777777" w:rsidR="008144D6" w:rsidRPr="0048078F" w:rsidRDefault="008144D6" w:rsidP="008144D6">
            <w:pPr>
              <w:rPr>
                <w:rFonts w:ascii="Arial" w:hAnsi="Arial" w:cs="Arial"/>
                <w:sz w:val="16"/>
                <w:szCs w:val="16"/>
              </w:rPr>
            </w:pPr>
            <w:r w:rsidRPr="0048078F">
              <w:rPr>
                <w:rFonts w:ascii="Arial" w:hAnsi="Arial" w:cs="Arial"/>
                <w:sz w:val="16"/>
                <w:szCs w:val="16"/>
              </w:rPr>
              <w:t>RP-140307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452685B" w14:textId="77777777" w:rsidR="008144D6" w:rsidRPr="0048078F" w:rsidRDefault="008144D6" w:rsidP="008144D6">
            <w:pPr>
              <w:rPr>
                <w:rFonts w:ascii="Arial" w:hAnsi="Arial" w:cs="Arial"/>
                <w:sz w:val="16"/>
                <w:szCs w:val="16"/>
              </w:rPr>
            </w:pPr>
            <w:r w:rsidRPr="0048078F">
              <w:rPr>
                <w:rFonts w:ascii="Arial" w:hAnsi="Arial" w:cs="Arial"/>
                <w:sz w:val="16"/>
                <w:szCs w:val="16"/>
              </w:rPr>
              <w:t>0484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87A341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32E1A32"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UTRA cell carrier frequency in Table 6.3.1.3-2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AAFCBF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53016AD"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0E2A5D1"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2001AE4" w14:textId="77777777" w:rsidR="008144D6" w:rsidRPr="0048078F" w:rsidRDefault="008144D6" w:rsidP="008144D6">
            <w:pPr>
              <w:rPr>
                <w:rFonts w:ascii="Arial" w:hAnsi="Arial" w:cs="Arial"/>
                <w:sz w:val="16"/>
                <w:szCs w:val="16"/>
              </w:rPr>
            </w:pPr>
            <w:r w:rsidRPr="0048078F">
              <w:rPr>
                <w:rFonts w:ascii="Arial" w:hAnsi="Arial" w:cs="Arial"/>
                <w:sz w:val="16"/>
                <w:szCs w:val="16"/>
              </w:rPr>
              <w:t>R5-140136</w:t>
            </w:r>
          </w:p>
        </w:tc>
      </w:tr>
      <w:tr w:rsidR="008144D6" w:rsidRPr="0048078F" w14:paraId="607CF69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2837F7F"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9BF165D" w14:textId="77777777" w:rsidR="008144D6" w:rsidRPr="0048078F" w:rsidRDefault="008144D6" w:rsidP="008144D6">
            <w:pPr>
              <w:rPr>
                <w:rFonts w:ascii="Arial" w:hAnsi="Arial" w:cs="Arial"/>
                <w:sz w:val="16"/>
                <w:szCs w:val="16"/>
              </w:rPr>
            </w:pPr>
            <w:r w:rsidRPr="0048078F">
              <w:rPr>
                <w:rFonts w:ascii="Arial" w:hAnsi="Arial" w:cs="Arial"/>
                <w:sz w:val="16"/>
                <w:szCs w:val="16"/>
              </w:rPr>
              <w:t>R5-140319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2C99E7D" w14:textId="77777777" w:rsidR="008144D6" w:rsidRPr="0048078F" w:rsidRDefault="008144D6" w:rsidP="008144D6">
            <w:pPr>
              <w:rPr>
                <w:rFonts w:ascii="Arial" w:hAnsi="Arial" w:cs="Arial"/>
                <w:sz w:val="16"/>
                <w:szCs w:val="16"/>
              </w:rPr>
            </w:pPr>
            <w:r w:rsidRPr="0048078F">
              <w:rPr>
                <w:rFonts w:ascii="Arial" w:hAnsi="Arial" w:cs="Arial"/>
                <w:sz w:val="16"/>
                <w:szCs w:val="16"/>
              </w:rPr>
              <w:t>0485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BD1FDC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2025386" w14:textId="77777777" w:rsidR="008144D6" w:rsidRPr="0048078F" w:rsidRDefault="008144D6" w:rsidP="008144D6">
            <w:pPr>
              <w:rPr>
                <w:rFonts w:ascii="Arial" w:hAnsi="Arial" w:cs="Arial"/>
                <w:sz w:val="16"/>
                <w:szCs w:val="16"/>
              </w:rPr>
            </w:pPr>
            <w:r w:rsidRPr="0048078F">
              <w:rPr>
                <w:rFonts w:ascii="Arial" w:hAnsi="Arial" w:cs="Arial"/>
                <w:sz w:val="16"/>
                <w:szCs w:val="16"/>
              </w:rPr>
              <w:t>CA RF: Adding connection diagram for CA 4x2 MIMO with fading scenarios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E4B226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373CABE"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C35C87F"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6597225" w14:textId="77777777" w:rsidR="008144D6" w:rsidRPr="0048078F" w:rsidRDefault="008144D6" w:rsidP="008144D6">
            <w:pPr>
              <w:rPr>
                <w:rFonts w:ascii="Arial" w:hAnsi="Arial" w:cs="Arial"/>
                <w:sz w:val="16"/>
                <w:szCs w:val="16"/>
              </w:rPr>
            </w:pPr>
            <w:r w:rsidRPr="0048078F">
              <w:rPr>
                <w:rFonts w:ascii="Arial" w:hAnsi="Arial" w:cs="Arial"/>
                <w:sz w:val="16"/>
                <w:szCs w:val="16"/>
              </w:rPr>
              <w:t>R5-140242</w:t>
            </w:r>
          </w:p>
        </w:tc>
      </w:tr>
      <w:tr w:rsidR="008144D6" w:rsidRPr="0048078F" w14:paraId="473C1DF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50DEAEF"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1FA9D00" w14:textId="77777777" w:rsidR="008144D6" w:rsidRPr="0048078F" w:rsidRDefault="008144D6" w:rsidP="008144D6">
            <w:pPr>
              <w:rPr>
                <w:rFonts w:ascii="Arial" w:hAnsi="Arial" w:cs="Arial"/>
                <w:sz w:val="16"/>
                <w:szCs w:val="16"/>
              </w:rPr>
            </w:pPr>
            <w:r w:rsidRPr="0048078F">
              <w:rPr>
                <w:rFonts w:ascii="Arial" w:hAnsi="Arial" w:cs="Arial"/>
                <w:sz w:val="16"/>
                <w:szCs w:val="16"/>
              </w:rPr>
              <w:t>R5-140319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6660276" w14:textId="77777777" w:rsidR="008144D6" w:rsidRPr="0048078F" w:rsidRDefault="008144D6" w:rsidP="008144D6">
            <w:pPr>
              <w:rPr>
                <w:rFonts w:ascii="Arial" w:hAnsi="Arial" w:cs="Arial"/>
                <w:sz w:val="16"/>
                <w:szCs w:val="16"/>
              </w:rPr>
            </w:pPr>
            <w:r w:rsidRPr="0048078F">
              <w:rPr>
                <w:rFonts w:ascii="Arial" w:hAnsi="Arial" w:cs="Arial"/>
                <w:sz w:val="16"/>
                <w:szCs w:val="16"/>
              </w:rPr>
              <w:t>0486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2792D4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DCAD069" w14:textId="77777777" w:rsidR="008144D6" w:rsidRPr="0048078F" w:rsidRDefault="008144D6" w:rsidP="008144D6">
            <w:pPr>
              <w:rPr>
                <w:rFonts w:ascii="Arial" w:hAnsi="Arial" w:cs="Arial"/>
                <w:sz w:val="16"/>
                <w:szCs w:val="16"/>
              </w:rPr>
            </w:pPr>
            <w:r w:rsidRPr="0048078F">
              <w:rPr>
                <w:rFonts w:ascii="Arial" w:hAnsi="Arial" w:cs="Arial"/>
                <w:sz w:val="16"/>
                <w:szCs w:val="16"/>
              </w:rPr>
              <w:t>eDL-MIMO RF: Adding connection diagram for 8x2 MIMO scenarios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8AA414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6966E25"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40C743C"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CD3DFC3" w14:textId="77777777" w:rsidR="008144D6" w:rsidRPr="0048078F" w:rsidRDefault="008144D6" w:rsidP="008144D6">
            <w:pPr>
              <w:rPr>
                <w:rFonts w:ascii="Arial" w:hAnsi="Arial" w:cs="Arial"/>
                <w:sz w:val="16"/>
                <w:szCs w:val="16"/>
              </w:rPr>
            </w:pPr>
            <w:r w:rsidRPr="0048078F">
              <w:rPr>
                <w:rFonts w:ascii="Arial" w:hAnsi="Arial" w:cs="Arial"/>
                <w:sz w:val="16"/>
                <w:szCs w:val="16"/>
              </w:rPr>
              <w:t>R5-140243</w:t>
            </w:r>
          </w:p>
        </w:tc>
      </w:tr>
      <w:tr w:rsidR="008144D6" w:rsidRPr="0048078F" w14:paraId="5D75B0A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8579787"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35CF25C" w14:textId="77777777" w:rsidR="008144D6" w:rsidRPr="0048078F" w:rsidRDefault="008144D6" w:rsidP="008144D6">
            <w:pPr>
              <w:rPr>
                <w:rFonts w:ascii="Arial" w:hAnsi="Arial" w:cs="Arial"/>
                <w:sz w:val="16"/>
                <w:szCs w:val="16"/>
              </w:rPr>
            </w:pPr>
            <w:r w:rsidRPr="0048078F">
              <w:rPr>
                <w:rFonts w:ascii="Arial" w:hAnsi="Arial" w:cs="Arial"/>
                <w:sz w:val="16"/>
                <w:szCs w:val="16"/>
              </w:rPr>
              <w:t>RP-140307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FCA5E82" w14:textId="77777777" w:rsidR="008144D6" w:rsidRPr="0048078F" w:rsidRDefault="008144D6" w:rsidP="008144D6">
            <w:pPr>
              <w:rPr>
                <w:rFonts w:ascii="Arial" w:hAnsi="Arial" w:cs="Arial"/>
                <w:sz w:val="16"/>
                <w:szCs w:val="16"/>
              </w:rPr>
            </w:pPr>
            <w:r w:rsidRPr="0048078F">
              <w:rPr>
                <w:rFonts w:ascii="Arial" w:hAnsi="Arial" w:cs="Arial"/>
                <w:sz w:val="16"/>
                <w:szCs w:val="16"/>
              </w:rPr>
              <w:t>0487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19865B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E82D1B5"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Table 6.4.2.7A.1-1 for TAU Request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BB3D76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D5AA124"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8E4DA6A"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E9BE38F" w14:textId="77777777" w:rsidR="008144D6" w:rsidRPr="0048078F" w:rsidRDefault="008144D6" w:rsidP="008144D6">
            <w:pPr>
              <w:rPr>
                <w:rFonts w:ascii="Arial" w:hAnsi="Arial" w:cs="Arial"/>
                <w:sz w:val="16"/>
                <w:szCs w:val="16"/>
              </w:rPr>
            </w:pPr>
            <w:r w:rsidRPr="0048078F">
              <w:rPr>
                <w:rFonts w:ascii="Arial" w:hAnsi="Arial" w:cs="Arial"/>
                <w:sz w:val="16"/>
                <w:szCs w:val="16"/>
              </w:rPr>
              <w:t>R5-140325</w:t>
            </w:r>
          </w:p>
        </w:tc>
      </w:tr>
      <w:tr w:rsidR="008144D6" w:rsidRPr="0048078F" w14:paraId="43DC195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705D580"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5DC4E25" w14:textId="77777777" w:rsidR="008144D6" w:rsidRPr="0048078F" w:rsidRDefault="008144D6" w:rsidP="008144D6">
            <w:pPr>
              <w:rPr>
                <w:rFonts w:ascii="Arial" w:hAnsi="Arial" w:cs="Arial"/>
                <w:sz w:val="16"/>
                <w:szCs w:val="16"/>
              </w:rPr>
            </w:pPr>
            <w:r w:rsidRPr="0048078F">
              <w:rPr>
                <w:rFonts w:ascii="Arial" w:hAnsi="Arial" w:cs="Arial"/>
                <w:sz w:val="16"/>
                <w:szCs w:val="16"/>
              </w:rPr>
              <w:t>RP-140308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FAE8F38" w14:textId="77777777" w:rsidR="008144D6" w:rsidRPr="0048078F" w:rsidRDefault="008144D6" w:rsidP="008144D6">
            <w:pPr>
              <w:rPr>
                <w:rFonts w:ascii="Arial" w:hAnsi="Arial" w:cs="Arial"/>
                <w:sz w:val="16"/>
                <w:szCs w:val="16"/>
              </w:rPr>
            </w:pPr>
            <w:r w:rsidRPr="0048078F">
              <w:rPr>
                <w:rFonts w:ascii="Arial" w:hAnsi="Arial" w:cs="Arial"/>
                <w:sz w:val="16"/>
                <w:szCs w:val="16"/>
              </w:rPr>
              <w:t>0488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6B956E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F4688D8"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MBMS configurations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FFCAC8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B73534B"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24F2A14"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20E2632" w14:textId="77777777" w:rsidR="008144D6" w:rsidRPr="0048078F" w:rsidRDefault="008144D6" w:rsidP="008144D6">
            <w:pPr>
              <w:rPr>
                <w:rFonts w:ascii="Arial" w:hAnsi="Arial" w:cs="Arial"/>
                <w:sz w:val="16"/>
                <w:szCs w:val="16"/>
              </w:rPr>
            </w:pPr>
            <w:r w:rsidRPr="0048078F">
              <w:rPr>
                <w:rFonts w:ascii="Arial" w:hAnsi="Arial" w:cs="Arial"/>
                <w:sz w:val="16"/>
                <w:szCs w:val="16"/>
              </w:rPr>
              <w:t>R5-140394</w:t>
            </w:r>
          </w:p>
        </w:tc>
      </w:tr>
      <w:tr w:rsidR="008144D6" w:rsidRPr="0048078F" w14:paraId="7EFD5BF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DC4FBE4"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9003923" w14:textId="77777777" w:rsidR="008144D6" w:rsidRPr="0048078F" w:rsidRDefault="008144D6" w:rsidP="008144D6">
            <w:pPr>
              <w:rPr>
                <w:rFonts w:ascii="Arial" w:hAnsi="Arial" w:cs="Arial"/>
                <w:sz w:val="16"/>
                <w:szCs w:val="16"/>
              </w:rPr>
            </w:pPr>
            <w:r w:rsidRPr="0048078F">
              <w:rPr>
                <w:rFonts w:ascii="Arial" w:hAnsi="Arial" w:cs="Arial"/>
                <w:sz w:val="16"/>
                <w:szCs w:val="16"/>
              </w:rPr>
              <w:t>RP-140332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89CCF5A" w14:textId="77777777" w:rsidR="008144D6" w:rsidRPr="0048078F" w:rsidRDefault="008144D6" w:rsidP="008144D6">
            <w:pPr>
              <w:rPr>
                <w:rFonts w:ascii="Arial" w:hAnsi="Arial" w:cs="Arial"/>
                <w:sz w:val="16"/>
                <w:szCs w:val="16"/>
              </w:rPr>
            </w:pPr>
            <w:r w:rsidRPr="0048078F">
              <w:rPr>
                <w:rFonts w:ascii="Arial" w:hAnsi="Arial" w:cs="Arial"/>
                <w:sz w:val="16"/>
                <w:szCs w:val="16"/>
              </w:rPr>
              <w:t>0489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2CB8F2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63FB4BE" w14:textId="77777777" w:rsidR="008144D6" w:rsidRPr="0048078F" w:rsidRDefault="008144D6" w:rsidP="008144D6">
            <w:pPr>
              <w:rPr>
                <w:rFonts w:ascii="Arial" w:hAnsi="Arial" w:cs="Arial"/>
                <w:sz w:val="16"/>
                <w:szCs w:val="16"/>
              </w:rPr>
            </w:pPr>
            <w:r w:rsidRPr="0048078F">
              <w:rPr>
                <w:rFonts w:ascii="Arial" w:hAnsi="Arial" w:cs="Arial"/>
                <w:sz w:val="16"/>
                <w:szCs w:val="16"/>
              </w:rPr>
              <w:t>Addtion of test frequencies for CA_1A-8A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505B43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6E0727B"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B94CF4C"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6E15EC4" w14:textId="77777777" w:rsidR="008144D6" w:rsidRPr="0048078F" w:rsidRDefault="008144D6" w:rsidP="008144D6">
            <w:pPr>
              <w:rPr>
                <w:rFonts w:ascii="Arial" w:hAnsi="Arial" w:cs="Arial"/>
                <w:sz w:val="16"/>
                <w:szCs w:val="16"/>
              </w:rPr>
            </w:pPr>
            <w:r w:rsidRPr="0048078F">
              <w:rPr>
                <w:rFonts w:ascii="Arial" w:hAnsi="Arial" w:cs="Arial"/>
                <w:sz w:val="16"/>
                <w:szCs w:val="16"/>
              </w:rPr>
              <w:t>R5-140406</w:t>
            </w:r>
          </w:p>
        </w:tc>
      </w:tr>
      <w:tr w:rsidR="008144D6" w:rsidRPr="0048078F" w14:paraId="1072676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8BE1FF8"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0DD5612" w14:textId="77777777" w:rsidR="008144D6" w:rsidRPr="0048078F" w:rsidRDefault="008144D6" w:rsidP="008144D6">
            <w:pPr>
              <w:rPr>
                <w:rFonts w:ascii="Arial" w:hAnsi="Arial" w:cs="Arial"/>
                <w:sz w:val="16"/>
                <w:szCs w:val="16"/>
              </w:rPr>
            </w:pPr>
            <w:r w:rsidRPr="0048078F">
              <w:rPr>
                <w:rFonts w:ascii="Arial" w:hAnsi="Arial" w:cs="Arial"/>
                <w:sz w:val="16"/>
                <w:szCs w:val="16"/>
              </w:rPr>
              <w:t>R5-140319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63BB660" w14:textId="77777777" w:rsidR="008144D6" w:rsidRPr="0048078F" w:rsidRDefault="008144D6" w:rsidP="008144D6">
            <w:pPr>
              <w:rPr>
                <w:rFonts w:ascii="Arial" w:hAnsi="Arial" w:cs="Arial"/>
                <w:sz w:val="16"/>
                <w:szCs w:val="16"/>
              </w:rPr>
            </w:pPr>
            <w:r w:rsidRPr="0048078F">
              <w:rPr>
                <w:rFonts w:ascii="Arial" w:hAnsi="Arial" w:cs="Arial"/>
                <w:sz w:val="16"/>
                <w:szCs w:val="16"/>
              </w:rPr>
              <w:t>0490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BD03F7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F1E9F3A"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UL CA message exceptions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4CF515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070EF5F"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79BC4CA"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DD9327A" w14:textId="77777777" w:rsidR="008144D6" w:rsidRPr="0048078F" w:rsidRDefault="008144D6" w:rsidP="008144D6">
            <w:pPr>
              <w:rPr>
                <w:rFonts w:ascii="Arial" w:hAnsi="Arial" w:cs="Arial"/>
                <w:sz w:val="16"/>
                <w:szCs w:val="16"/>
              </w:rPr>
            </w:pPr>
            <w:r w:rsidRPr="0048078F">
              <w:rPr>
                <w:rFonts w:ascii="Arial" w:hAnsi="Arial" w:cs="Arial"/>
                <w:sz w:val="16"/>
                <w:szCs w:val="16"/>
              </w:rPr>
              <w:t>R5-140503</w:t>
            </w:r>
          </w:p>
        </w:tc>
      </w:tr>
      <w:tr w:rsidR="008144D6" w:rsidRPr="0048078F" w14:paraId="405A072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FF573AC"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6634920" w14:textId="77777777" w:rsidR="008144D6" w:rsidRPr="0048078F" w:rsidRDefault="008144D6" w:rsidP="008144D6">
            <w:pPr>
              <w:rPr>
                <w:rFonts w:ascii="Arial" w:hAnsi="Arial" w:cs="Arial"/>
                <w:sz w:val="16"/>
                <w:szCs w:val="16"/>
              </w:rPr>
            </w:pPr>
            <w:r w:rsidRPr="0048078F">
              <w:rPr>
                <w:rFonts w:ascii="Arial" w:hAnsi="Arial" w:cs="Arial"/>
                <w:sz w:val="16"/>
                <w:szCs w:val="16"/>
              </w:rPr>
              <w:t>RP-140308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9F940F1" w14:textId="77777777" w:rsidR="008144D6" w:rsidRPr="0048078F" w:rsidRDefault="008144D6" w:rsidP="008144D6">
            <w:pPr>
              <w:rPr>
                <w:rFonts w:ascii="Arial" w:hAnsi="Arial" w:cs="Arial"/>
                <w:sz w:val="16"/>
                <w:szCs w:val="16"/>
              </w:rPr>
            </w:pPr>
            <w:r w:rsidRPr="0048078F">
              <w:rPr>
                <w:rFonts w:ascii="Arial" w:hAnsi="Arial" w:cs="Arial"/>
                <w:sz w:val="16"/>
                <w:szCs w:val="16"/>
              </w:rPr>
              <w:t>0492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A3D421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B1DD683"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Generic Test Procedure for IMS Emergency call establishment in EUTRA: Limited Service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2BB04C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BB23D8D"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FF0111A"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7CD0C34" w14:textId="77777777" w:rsidR="008144D6" w:rsidRPr="0048078F" w:rsidRDefault="008144D6" w:rsidP="008144D6">
            <w:pPr>
              <w:rPr>
                <w:rFonts w:ascii="Arial" w:hAnsi="Arial" w:cs="Arial"/>
                <w:sz w:val="16"/>
                <w:szCs w:val="16"/>
              </w:rPr>
            </w:pPr>
            <w:r w:rsidRPr="0048078F">
              <w:rPr>
                <w:rFonts w:ascii="Arial" w:hAnsi="Arial" w:cs="Arial"/>
                <w:sz w:val="16"/>
                <w:szCs w:val="16"/>
              </w:rPr>
              <w:t>R5-140536</w:t>
            </w:r>
          </w:p>
        </w:tc>
      </w:tr>
      <w:tr w:rsidR="008144D6" w:rsidRPr="0048078F" w14:paraId="7789DF0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8D20C7B"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D35C14C" w14:textId="77777777" w:rsidR="008144D6" w:rsidRPr="0048078F" w:rsidRDefault="008144D6" w:rsidP="008144D6">
            <w:pPr>
              <w:rPr>
                <w:rFonts w:ascii="Arial" w:hAnsi="Arial" w:cs="Arial"/>
                <w:sz w:val="16"/>
                <w:szCs w:val="16"/>
              </w:rPr>
            </w:pPr>
            <w:r w:rsidRPr="0048078F">
              <w:rPr>
                <w:rFonts w:ascii="Arial" w:hAnsi="Arial" w:cs="Arial"/>
                <w:sz w:val="16"/>
                <w:szCs w:val="16"/>
              </w:rPr>
              <w:t>R5-140319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24548B0" w14:textId="77777777" w:rsidR="008144D6" w:rsidRPr="0048078F" w:rsidRDefault="008144D6" w:rsidP="008144D6">
            <w:pPr>
              <w:rPr>
                <w:rFonts w:ascii="Arial" w:hAnsi="Arial" w:cs="Arial"/>
                <w:sz w:val="16"/>
                <w:szCs w:val="16"/>
              </w:rPr>
            </w:pPr>
            <w:r w:rsidRPr="0048078F">
              <w:rPr>
                <w:rFonts w:ascii="Arial" w:hAnsi="Arial" w:cs="Arial"/>
                <w:sz w:val="16"/>
                <w:szCs w:val="16"/>
              </w:rPr>
              <w:t>0493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7027E1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5AC7014"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QuantityConfig in MeasConfig DEFAULT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35497C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F500921"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C7B34A4"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D9F68F2" w14:textId="77777777" w:rsidR="008144D6" w:rsidRPr="0048078F" w:rsidRDefault="008144D6" w:rsidP="008144D6">
            <w:pPr>
              <w:rPr>
                <w:rFonts w:ascii="Arial" w:hAnsi="Arial" w:cs="Arial"/>
                <w:sz w:val="16"/>
                <w:szCs w:val="16"/>
              </w:rPr>
            </w:pPr>
            <w:r w:rsidRPr="0048078F">
              <w:rPr>
                <w:rFonts w:ascii="Arial" w:hAnsi="Arial" w:cs="Arial"/>
                <w:sz w:val="16"/>
                <w:szCs w:val="16"/>
              </w:rPr>
              <w:t>R5-140743</w:t>
            </w:r>
          </w:p>
        </w:tc>
      </w:tr>
      <w:tr w:rsidR="008144D6" w:rsidRPr="0048078F" w14:paraId="2C442CC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F3D3A6C"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AF7343F" w14:textId="77777777" w:rsidR="008144D6" w:rsidRPr="0048078F" w:rsidRDefault="008144D6" w:rsidP="008144D6">
            <w:pPr>
              <w:rPr>
                <w:rFonts w:ascii="Arial" w:hAnsi="Arial" w:cs="Arial"/>
                <w:sz w:val="16"/>
                <w:szCs w:val="16"/>
              </w:rPr>
            </w:pPr>
            <w:r w:rsidRPr="0048078F">
              <w:rPr>
                <w:rFonts w:ascii="Arial" w:hAnsi="Arial" w:cs="Arial"/>
                <w:sz w:val="16"/>
                <w:szCs w:val="16"/>
              </w:rPr>
              <w:t>RP-140331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89C4E33" w14:textId="77777777" w:rsidR="008144D6" w:rsidRPr="0048078F" w:rsidRDefault="008144D6" w:rsidP="008144D6">
            <w:pPr>
              <w:rPr>
                <w:rFonts w:ascii="Arial" w:hAnsi="Arial" w:cs="Arial"/>
                <w:sz w:val="16"/>
                <w:szCs w:val="16"/>
              </w:rPr>
            </w:pPr>
            <w:r w:rsidRPr="0048078F">
              <w:rPr>
                <w:rFonts w:ascii="Arial" w:hAnsi="Arial" w:cs="Arial"/>
                <w:sz w:val="16"/>
                <w:szCs w:val="16"/>
              </w:rPr>
              <w:t>0494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F70B10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14328DC"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CA band combinations CA_1A_18A and CA_11A_18A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883744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610F1CF"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3194B24"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C64A615" w14:textId="77777777" w:rsidR="008144D6" w:rsidRPr="0048078F" w:rsidRDefault="008144D6" w:rsidP="008144D6">
            <w:pPr>
              <w:rPr>
                <w:rFonts w:ascii="Arial" w:hAnsi="Arial" w:cs="Arial"/>
                <w:sz w:val="16"/>
                <w:szCs w:val="16"/>
              </w:rPr>
            </w:pPr>
            <w:r w:rsidRPr="0048078F">
              <w:rPr>
                <w:rFonts w:ascii="Arial" w:hAnsi="Arial" w:cs="Arial"/>
                <w:sz w:val="16"/>
                <w:szCs w:val="16"/>
              </w:rPr>
              <w:t>R5-140744</w:t>
            </w:r>
          </w:p>
        </w:tc>
      </w:tr>
      <w:tr w:rsidR="008144D6" w:rsidRPr="0048078F" w14:paraId="2662A54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E777EA7"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9429FC3" w14:textId="77777777" w:rsidR="008144D6" w:rsidRPr="0048078F" w:rsidRDefault="008144D6" w:rsidP="008144D6">
            <w:pPr>
              <w:rPr>
                <w:rFonts w:ascii="Arial" w:hAnsi="Arial" w:cs="Arial"/>
                <w:sz w:val="16"/>
                <w:szCs w:val="16"/>
              </w:rPr>
            </w:pPr>
            <w:r w:rsidRPr="0048078F">
              <w:rPr>
                <w:rFonts w:ascii="Arial" w:hAnsi="Arial" w:cs="Arial"/>
                <w:sz w:val="16"/>
                <w:szCs w:val="16"/>
              </w:rPr>
              <w:t>R5-140319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BF7E689" w14:textId="77777777" w:rsidR="008144D6" w:rsidRPr="0048078F" w:rsidRDefault="008144D6" w:rsidP="008144D6">
            <w:pPr>
              <w:rPr>
                <w:rFonts w:ascii="Arial" w:hAnsi="Arial" w:cs="Arial"/>
                <w:sz w:val="16"/>
                <w:szCs w:val="16"/>
              </w:rPr>
            </w:pPr>
            <w:r w:rsidRPr="0048078F">
              <w:rPr>
                <w:rFonts w:ascii="Arial" w:hAnsi="Arial" w:cs="Arial"/>
                <w:sz w:val="16"/>
                <w:szCs w:val="16"/>
              </w:rPr>
              <w:t>0495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05408C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2E1D9F7" w14:textId="77777777" w:rsidR="008144D6" w:rsidRPr="0048078F" w:rsidRDefault="008144D6" w:rsidP="008144D6">
            <w:pPr>
              <w:rPr>
                <w:rFonts w:ascii="Arial" w:hAnsi="Arial" w:cs="Arial"/>
                <w:sz w:val="16"/>
                <w:szCs w:val="16"/>
              </w:rPr>
            </w:pPr>
            <w:r w:rsidRPr="0048078F">
              <w:rPr>
                <w:rFonts w:ascii="Arial" w:hAnsi="Arial" w:cs="Arial"/>
                <w:sz w:val="16"/>
                <w:szCs w:val="16"/>
              </w:rPr>
              <w:t>Adding test frequencies for CA reverse inter band combination for bands 4 and 13</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D73B57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B0677AB"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229AD3E"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3E8005B" w14:textId="77777777" w:rsidR="008144D6" w:rsidRPr="0048078F" w:rsidRDefault="008144D6" w:rsidP="008144D6">
            <w:pPr>
              <w:rPr>
                <w:rFonts w:ascii="Arial" w:hAnsi="Arial" w:cs="Arial"/>
                <w:sz w:val="16"/>
                <w:szCs w:val="16"/>
              </w:rPr>
            </w:pPr>
            <w:r w:rsidRPr="0048078F">
              <w:rPr>
                <w:rFonts w:ascii="Arial" w:hAnsi="Arial" w:cs="Arial"/>
                <w:sz w:val="16"/>
                <w:szCs w:val="16"/>
              </w:rPr>
              <w:t>R5-140745</w:t>
            </w:r>
          </w:p>
        </w:tc>
      </w:tr>
      <w:tr w:rsidR="008144D6" w:rsidRPr="0048078F" w14:paraId="63101FB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16BAFAC"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B3F1E46" w14:textId="77777777" w:rsidR="008144D6" w:rsidRPr="0048078F" w:rsidRDefault="008144D6" w:rsidP="008144D6">
            <w:pPr>
              <w:rPr>
                <w:rFonts w:ascii="Arial" w:hAnsi="Arial" w:cs="Arial"/>
                <w:sz w:val="16"/>
                <w:szCs w:val="16"/>
              </w:rPr>
            </w:pPr>
            <w:r w:rsidRPr="0048078F">
              <w:rPr>
                <w:rFonts w:ascii="Arial" w:hAnsi="Arial" w:cs="Arial"/>
                <w:sz w:val="16"/>
                <w:szCs w:val="16"/>
              </w:rPr>
              <w:t>RP-140307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F790D2B" w14:textId="77777777" w:rsidR="008144D6" w:rsidRPr="0048078F" w:rsidRDefault="008144D6" w:rsidP="008144D6">
            <w:pPr>
              <w:rPr>
                <w:rFonts w:ascii="Arial" w:hAnsi="Arial" w:cs="Arial"/>
                <w:sz w:val="16"/>
                <w:szCs w:val="16"/>
              </w:rPr>
            </w:pPr>
            <w:r w:rsidRPr="0048078F">
              <w:rPr>
                <w:rFonts w:ascii="Arial" w:hAnsi="Arial" w:cs="Arial"/>
                <w:sz w:val="16"/>
                <w:szCs w:val="16"/>
              </w:rPr>
              <w:t>0496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1FAE4C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1270B3F"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Generic test procedure in TS 36.508 Table 6.4.2.7A-2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1E733C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DB9FC23"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30A9B69"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8F8FD09" w14:textId="77777777" w:rsidR="008144D6" w:rsidRPr="0048078F" w:rsidRDefault="008144D6" w:rsidP="008144D6">
            <w:pPr>
              <w:rPr>
                <w:rFonts w:ascii="Arial" w:hAnsi="Arial" w:cs="Arial"/>
                <w:sz w:val="16"/>
                <w:szCs w:val="16"/>
              </w:rPr>
            </w:pPr>
            <w:r w:rsidRPr="0048078F">
              <w:rPr>
                <w:rFonts w:ascii="Arial" w:hAnsi="Arial" w:cs="Arial"/>
                <w:sz w:val="16"/>
                <w:szCs w:val="16"/>
              </w:rPr>
              <w:t>R5-140746</w:t>
            </w:r>
          </w:p>
        </w:tc>
      </w:tr>
      <w:tr w:rsidR="008144D6" w:rsidRPr="0048078F" w14:paraId="056B6EB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C9D29A2"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453259C" w14:textId="77777777" w:rsidR="008144D6" w:rsidRPr="0048078F" w:rsidRDefault="008144D6" w:rsidP="008144D6">
            <w:pPr>
              <w:rPr>
                <w:rFonts w:ascii="Arial" w:hAnsi="Arial" w:cs="Arial"/>
                <w:sz w:val="16"/>
                <w:szCs w:val="16"/>
              </w:rPr>
            </w:pPr>
            <w:r w:rsidRPr="0048078F">
              <w:rPr>
                <w:rFonts w:ascii="Arial" w:hAnsi="Arial" w:cs="Arial"/>
                <w:sz w:val="16"/>
                <w:szCs w:val="16"/>
              </w:rPr>
              <w:t>RP-140307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4D6B1F4" w14:textId="77777777" w:rsidR="008144D6" w:rsidRPr="0048078F" w:rsidRDefault="008144D6" w:rsidP="008144D6">
            <w:pPr>
              <w:rPr>
                <w:rFonts w:ascii="Arial" w:hAnsi="Arial" w:cs="Arial"/>
                <w:sz w:val="16"/>
                <w:szCs w:val="16"/>
              </w:rPr>
            </w:pPr>
            <w:r w:rsidRPr="0048078F">
              <w:rPr>
                <w:rFonts w:ascii="Arial" w:hAnsi="Arial" w:cs="Arial"/>
                <w:sz w:val="16"/>
                <w:szCs w:val="16"/>
              </w:rPr>
              <w:t>0497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B75C72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0658054"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procedure for EPS Bearer Deactivaton and deletion of procedure for MT release of IMS call</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0F8DEA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6834341"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4B7D547"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B7DD544" w14:textId="77777777" w:rsidR="008144D6" w:rsidRPr="0048078F" w:rsidRDefault="008144D6" w:rsidP="008144D6">
            <w:pPr>
              <w:rPr>
                <w:rFonts w:ascii="Arial" w:hAnsi="Arial" w:cs="Arial"/>
                <w:sz w:val="16"/>
                <w:szCs w:val="16"/>
              </w:rPr>
            </w:pPr>
            <w:r w:rsidRPr="0048078F">
              <w:rPr>
                <w:rFonts w:ascii="Arial" w:hAnsi="Arial" w:cs="Arial"/>
                <w:sz w:val="16"/>
                <w:szCs w:val="16"/>
              </w:rPr>
              <w:t>R5-140747</w:t>
            </w:r>
          </w:p>
        </w:tc>
      </w:tr>
      <w:tr w:rsidR="008144D6" w:rsidRPr="0048078F" w14:paraId="28E5726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5823FBD"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0D3FB6A" w14:textId="77777777" w:rsidR="008144D6" w:rsidRPr="0048078F" w:rsidRDefault="008144D6" w:rsidP="008144D6">
            <w:pPr>
              <w:rPr>
                <w:rFonts w:ascii="Arial" w:hAnsi="Arial" w:cs="Arial"/>
                <w:sz w:val="16"/>
                <w:szCs w:val="16"/>
              </w:rPr>
            </w:pPr>
            <w:r w:rsidRPr="0048078F">
              <w:rPr>
                <w:rFonts w:ascii="Arial" w:hAnsi="Arial" w:cs="Arial"/>
                <w:sz w:val="16"/>
                <w:szCs w:val="16"/>
              </w:rPr>
              <w:t>RP-140332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F6115D6" w14:textId="77777777" w:rsidR="008144D6" w:rsidRPr="0048078F" w:rsidRDefault="008144D6" w:rsidP="008144D6">
            <w:pPr>
              <w:rPr>
                <w:rFonts w:ascii="Arial" w:hAnsi="Arial" w:cs="Arial"/>
                <w:sz w:val="16"/>
                <w:szCs w:val="16"/>
              </w:rPr>
            </w:pPr>
            <w:r w:rsidRPr="0048078F">
              <w:rPr>
                <w:rFonts w:ascii="Arial" w:hAnsi="Arial" w:cs="Arial"/>
                <w:sz w:val="16"/>
                <w:szCs w:val="16"/>
              </w:rPr>
              <w:t>0498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A8F5DD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90F5281"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Rel12 reverse band combination CA_2A-5A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BDCD31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19AE3FC"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E291117"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8817154" w14:textId="77777777" w:rsidR="008144D6" w:rsidRPr="0048078F" w:rsidRDefault="008144D6" w:rsidP="008144D6">
            <w:pPr>
              <w:rPr>
                <w:rFonts w:ascii="Arial" w:hAnsi="Arial" w:cs="Arial"/>
                <w:sz w:val="16"/>
                <w:szCs w:val="16"/>
              </w:rPr>
            </w:pPr>
            <w:r w:rsidRPr="0048078F">
              <w:rPr>
                <w:rFonts w:ascii="Arial" w:hAnsi="Arial" w:cs="Arial"/>
                <w:sz w:val="16"/>
                <w:szCs w:val="16"/>
              </w:rPr>
              <w:t>R5-140789</w:t>
            </w:r>
          </w:p>
        </w:tc>
      </w:tr>
      <w:tr w:rsidR="008144D6" w:rsidRPr="0048078F" w14:paraId="1883333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563309E"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94CC449" w14:textId="77777777" w:rsidR="008144D6" w:rsidRPr="0048078F" w:rsidRDefault="008144D6" w:rsidP="008144D6">
            <w:pPr>
              <w:rPr>
                <w:rFonts w:ascii="Arial" w:hAnsi="Arial" w:cs="Arial"/>
                <w:sz w:val="16"/>
                <w:szCs w:val="16"/>
              </w:rPr>
            </w:pPr>
            <w:r w:rsidRPr="0048078F">
              <w:rPr>
                <w:rFonts w:ascii="Arial" w:hAnsi="Arial" w:cs="Arial"/>
                <w:sz w:val="16"/>
                <w:szCs w:val="16"/>
              </w:rPr>
              <w:t>RP-140325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11308C7" w14:textId="77777777" w:rsidR="008144D6" w:rsidRPr="0048078F" w:rsidRDefault="008144D6" w:rsidP="008144D6">
            <w:pPr>
              <w:rPr>
                <w:rFonts w:ascii="Arial" w:hAnsi="Arial" w:cs="Arial"/>
                <w:sz w:val="16"/>
                <w:szCs w:val="16"/>
              </w:rPr>
            </w:pPr>
            <w:r w:rsidRPr="0048078F">
              <w:rPr>
                <w:rFonts w:ascii="Arial" w:hAnsi="Arial" w:cs="Arial"/>
                <w:sz w:val="16"/>
                <w:szCs w:val="16"/>
              </w:rPr>
              <w:t>0499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2446F1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667ADE9"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neighbour cell CRS and dedicated SIB-1 IE for fEICIC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2879F9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801EC18"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CCB542B"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F68F4C7" w14:textId="77777777" w:rsidR="008144D6" w:rsidRPr="0048078F" w:rsidRDefault="008144D6" w:rsidP="008144D6">
            <w:pPr>
              <w:rPr>
                <w:rFonts w:ascii="Arial" w:hAnsi="Arial" w:cs="Arial"/>
                <w:sz w:val="16"/>
                <w:szCs w:val="16"/>
              </w:rPr>
            </w:pPr>
            <w:r w:rsidRPr="0048078F">
              <w:rPr>
                <w:rFonts w:ascii="Arial" w:hAnsi="Arial" w:cs="Arial"/>
                <w:sz w:val="16"/>
                <w:szCs w:val="16"/>
              </w:rPr>
              <w:t>R5-140830</w:t>
            </w:r>
          </w:p>
        </w:tc>
      </w:tr>
      <w:tr w:rsidR="008144D6" w:rsidRPr="0048078F" w14:paraId="2162E75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C506BF1"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449E7C6" w14:textId="77777777" w:rsidR="008144D6" w:rsidRPr="0048078F" w:rsidRDefault="008144D6" w:rsidP="008144D6">
            <w:pPr>
              <w:rPr>
                <w:rFonts w:ascii="Arial" w:hAnsi="Arial" w:cs="Arial"/>
                <w:sz w:val="16"/>
                <w:szCs w:val="16"/>
              </w:rPr>
            </w:pPr>
            <w:r w:rsidRPr="0048078F">
              <w:rPr>
                <w:rFonts w:ascii="Arial" w:hAnsi="Arial" w:cs="Arial"/>
                <w:sz w:val="16"/>
                <w:szCs w:val="16"/>
              </w:rPr>
              <w:t>R5-140319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24D6E13" w14:textId="77777777" w:rsidR="008144D6" w:rsidRPr="0048078F" w:rsidRDefault="008144D6" w:rsidP="008144D6">
            <w:pPr>
              <w:rPr>
                <w:rFonts w:ascii="Arial" w:hAnsi="Arial" w:cs="Arial"/>
                <w:sz w:val="16"/>
                <w:szCs w:val="16"/>
              </w:rPr>
            </w:pPr>
            <w:r w:rsidRPr="0048078F">
              <w:rPr>
                <w:rFonts w:ascii="Arial" w:hAnsi="Arial" w:cs="Arial"/>
                <w:sz w:val="16"/>
                <w:szCs w:val="16"/>
              </w:rPr>
              <w:t>0500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F848BE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AF7A47C"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transmissionMode-r10 for SCC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96E102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E6E593F"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A629EC1"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47115ED" w14:textId="77777777" w:rsidR="008144D6" w:rsidRPr="0048078F" w:rsidRDefault="008144D6" w:rsidP="008144D6">
            <w:pPr>
              <w:rPr>
                <w:rFonts w:ascii="Arial" w:hAnsi="Arial" w:cs="Arial"/>
                <w:sz w:val="16"/>
                <w:szCs w:val="16"/>
              </w:rPr>
            </w:pPr>
            <w:r w:rsidRPr="0048078F">
              <w:rPr>
                <w:rFonts w:ascii="Arial" w:hAnsi="Arial" w:cs="Arial"/>
                <w:sz w:val="16"/>
                <w:szCs w:val="16"/>
              </w:rPr>
              <w:t>R5-140928</w:t>
            </w:r>
          </w:p>
        </w:tc>
      </w:tr>
      <w:tr w:rsidR="008144D6" w:rsidRPr="0048078F" w14:paraId="388D265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A519798"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7319BC0" w14:textId="77777777" w:rsidR="008144D6" w:rsidRPr="0048078F" w:rsidRDefault="008144D6" w:rsidP="008144D6">
            <w:pPr>
              <w:rPr>
                <w:rFonts w:ascii="Arial" w:hAnsi="Arial" w:cs="Arial"/>
                <w:sz w:val="16"/>
                <w:szCs w:val="16"/>
              </w:rPr>
            </w:pPr>
            <w:r w:rsidRPr="0048078F">
              <w:rPr>
                <w:rFonts w:ascii="Arial" w:hAnsi="Arial" w:cs="Arial"/>
                <w:sz w:val="16"/>
                <w:szCs w:val="16"/>
              </w:rPr>
              <w:t>RP-140331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531066B" w14:textId="77777777" w:rsidR="008144D6" w:rsidRPr="0048078F" w:rsidRDefault="008144D6" w:rsidP="008144D6">
            <w:pPr>
              <w:rPr>
                <w:rFonts w:ascii="Arial" w:hAnsi="Arial" w:cs="Arial"/>
                <w:sz w:val="16"/>
                <w:szCs w:val="16"/>
              </w:rPr>
            </w:pPr>
            <w:r w:rsidRPr="0048078F">
              <w:rPr>
                <w:rFonts w:ascii="Arial" w:hAnsi="Arial" w:cs="Arial"/>
                <w:sz w:val="16"/>
                <w:szCs w:val="16"/>
              </w:rPr>
              <w:t>0501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4CFFF6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A85E5AA"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Rel11 reverse band combinations CA_2A-29A, CA_4A-5A, CA_4A-29A, CA_5A-17A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DC87D0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F716051"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B88D70C"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BAEB61C" w14:textId="77777777" w:rsidR="008144D6" w:rsidRPr="0048078F" w:rsidRDefault="008144D6" w:rsidP="008144D6">
            <w:pPr>
              <w:rPr>
                <w:rFonts w:ascii="Arial" w:hAnsi="Arial" w:cs="Arial"/>
                <w:sz w:val="16"/>
                <w:szCs w:val="16"/>
              </w:rPr>
            </w:pPr>
            <w:r w:rsidRPr="0048078F">
              <w:rPr>
                <w:rFonts w:ascii="Arial" w:hAnsi="Arial" w:cs="Arial"/>
                <w:sz w:val="16"/>
                <w:szCs w:val="16"/>
              </w:rPr>
              <w:t>R5-140998</w:t>
            </w:r>
          </w:p>
        </w:tc>
      </w:tr>
      <w:tr w:rsidR="008144D6" w:rsidRPr="0048078F" w14:paraId="235E55C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A04AD1A" w14:textId="77777777" w:rsidR="008144D6" w:rsidRPr="0048078F" w:rsidRDefault="008144D6" w:rsidP="008144D6">
            <w:pPr>
              <w:rPr>
                <w:rFonts w:ascii="Arial" w:hAnsi="Arial" w:cs="Arial"/>
                <w:sz w:val="16"/>
                <w:szCs w:val="16"/>
              </w:rPr>
            </w:pPr>
            <w:r w:rsidRPr="0048078F">
              <w:rPr>
                <w:rFonts w:ascii="Arial" w:hAnsi="Arial" w:cs="Arial"/>
                <w:sz w:val="16"/>
                <w:szCs w:val="16"/>
              </w:rPr>
              <w:t>RP#63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0717B96" w14:textId="77777777" w:rsidR="008144D6" w:rsidRPr="0048078F" w:rsidRDefault="008144D6" w:rsidP="008144D6">
            <w:pPr>
              <w:rPr>
                <w:rFonts w:ascii="Arial" w:hAnsi="Arial" w:cs="Arial"/>
                <w:sz w:val="16"/>
                <w:szCs w:val="16"/>
              </w:rPr>
            </w:pPr>
            <w:r w:rsidRPr="0048078F">
              <w:rPr>
                <w:rFonts w:ascii="Arial" w:hAnsi="Arial" w:cs="Arial"/>
                <w:sz w:val="16"/>
                <w:szCs w:val="16"/>
              </w:rPr>
              <w:t>RP-140302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C9F0BB9" w14:textId="77777777" w:rsidR="008144D6" w:rsidRPr="0048078F" w:rsidRDefault="008144D6" w:rsidP="008144D6">
            <w:pPr>
              <w:rPr>
                <w:rFonts w:ascii="Arial" w:hAnsi="Arial" w:cs="Arial"/>
                <w:sz w:val="16"/>
                <w:szCs w:val="16"/>
              </w:rPr>
            </w:pPr>
            <w:r w:rsidRPr="0048078F">
              <w:rPr>
                <w:rFonts w:ascii="Arial" w:hAnsi="Arial" w:cs="Arial"/>
                <w:sz w:val="16"/>
                <w:szCs w:val="16"/>
              </w:rPr>
              <w:t>0502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C91971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85D3F5D" w14:textId="77777777" w:rsidR="008144D6" w:rsidRPr="0048078F" w:rsidRDefault="008144D6" w:rsidP="008144D6">
            <w:pPr>
              <w:rPr>
                <w:rFonts w:ascii="Arial" w:hAnsi="Arial" w:cs="Arial"/>
                <w:sz w:val="16"/>
                <w:szCs w:val="16"/>
              </w:rPr>
            </w:pPr>
            <w:r w:rsidRPr="0048078F">
              <w:rPr>
                <w:rFonts w:ascii="Arial" w:hAnsi="Arial" w:cs="Arial"/>
                <w:sz w:val="16"/>
                <w:szCs w:val="16"/>
              </w:rPr>
              <w:t>Change of test frequencies for Band 28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C54CAF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BFB736C" w14:textId="77777777" w:rsidR="008144D6" w:rsidRPr="0048078F" w:rsidRDefault="008144D6" w:rsidP="008144D6">
            <w:pPr>
              <w:rPr>
                <w:rFonts w:ascii="Arial" w:hAnsi="Arial" w:cs="Arial"/>
                <w:sz w:val="16"/>
                <w:szCs w:val="16"/>
              </w:rPr>
            </w:pPr>
            <w:r w:rsidRPr="0048078F">
              <w:rPr>
                <w:rFonts w:ascii="Arial" w:hAnsi="Arial" w:cs="Arial"/>
                <w:sz w:val="16"/>
                <w:szCs w:val="16"/>
              </w:rPr>
              <w:t>12.0.0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887BC37"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A4C7CD9" w14:textId="77777777" w:rsidR="008144D6" w:rsidRPr="0048078F" w:rsidRDefault="008144D6" w:rsidP="008144D6">
            <w:pPr>
              <w:rPr>
                <w:rFonts w:ascii="Arial" w:hAnsi="Arial" w:cs="Arial"/>
                <w:sz w:val="16"/>
                <w:szCs w:val="16"/>
              </w:rPr>
            </w:pPr>
            <w:r w:rsidRPr="0048078F">
              <w:rPr>
                <w:rFonts w:ascii="Arial" w:hAnsi="Arial" w:cs="Arial"/>
                <w:sz w:val="16"/>
                <w:szCs w:val="16"/>
              </w:rPr>
              <w:t>R5-141039</w:t>
            </w:r>
          </w:p>
        </w:tc>
      </w:tr>
      <w:tr w:rsidR="008144D6" w:rsidRPr="0048078F" w14:paraId="24E7A88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50D1E3C"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34DE26E" w14:textId="77777777" w:rsidR="008144D6" w:rsidRPr="0048078F" w:rsidRDefault="008144D6" w:rsidP="008144D6">
            <w:pPr>
              <w:rPr>
                <w:rFonts w:ascii="Arial" w:hAnsi="Arial" w:cs="Arial"/>
                <w:sz w:val="16"/>
                <w:szCs w:val="16"/>
              </w:rPr>
            </w:pPr>
            <w:r w:rsidRPr="0048078F">
              <w:rPr>
                <w:rFonts w:ascii="Arial" w:hAnsi="Arial" w:cs="Arial"/>
                <w:sz w:val="16"/>
                <w:szCs w:val="16"/>
              </w:rPr>
              <w:t>RP-140838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DF4488A" w14:textId="77777777" w:rsidR="008144D6" w:rsidRPr="0048078F" w:rsidRDefault="008144D6" w:rsidP="008144D6">
            <w:pPr>
              <w:rPr>
                <w:rFonts w:ascii="Arial" w:hAnsi="Arial" w:cs="Arial"/>
                <w:sz w:val="16"/>
                <w:szCs w:val="16"/>
              </w:rPr>
            </w:pPr>
            <w:r w:rsidRPr="0048078F">
              <w:rPr>
                <w:rFonts w:ascii="Arial" w:hAnsi="Arial" w:cs="Arial"/>
                <w:sz w:val="16"/>
                <w:szCs w:val="16"/>
              </w:rPr>
              <w:t>0503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F8FA0E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41CEF20"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CA 3A-28A to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50E685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4C63AB6"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3C70ED1"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6903254" w14:textId="77777777" w:rsidR="008144D6" w:rsidRPr="0048078F" w:rsidRDefault="008144D6" w:rsidP="008144D6">
            <w:pPr>
              <w:rPr>
                <w:rFonts w:ascii="Arial" w:hAnsi="Arial" w:cs="Arial"/>
                <w:sz w:val="16"/>
                <w:szCs w:val="16"/>
              </w:rPr>
            </w:pPr>
            <w:r w:rsidRPr="0048078F">
              <w:rPr>
                <w:rFonts w:ascii="Arial" w:hAnsi="Arial" w:cs="Arial"/>
                <w:sz w:val="16"/>
                <w:szCs w:val="16"/>
              </w:rPr>
              <w:t>R5-142114</w:t>
            </w:r>
          </w:p>
        </w:tc>
      </w:tr>
      <w:tr w:rsidR="008144D6" w:rsidRPr="0048078F" w14:paraId="7B16B15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638AE49"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7831AA9" w14:textId="77777777" w:rsidR="008144D6" w:rsidRPr="0048078F" w:rsidRDefault="008144D6" w:rsidP="008144D6">
            <w:pPr>
              <w:rPr>
                <w:rFonts w:ascii="Arial" w:hAnsi="Arial" w:cs="Arial"/>
                <w:sz w:val="16"/>
                <w:szCs w:val="16"/>
              </w:rPr>
            </w:pPr>
            <w:r w:rsidRPr="0048078F">
              <w:rPr>
                <w:rFonts w:ascii="Arial" w:hAnsi="Arial" w:cs="Arial"/>
                <w:sz w:val="16"/>
                <w:szCs w:val="16"/>
              </w:rPr>
              <w:t>RP-140812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BA28DB3" w14:textId="77777777" w:rsidR="008144D6" w:rsidRPr="0048078F" w:rsidRDefault="008144D6" w:rsidP="008144D6">
            <w:pPr>
              <w:rPr>
                <w:rFonts w:ascii="Arial" w:hAnsi="Arial" w:cs="Arial"/>
                <w:sz w:val="16"/>
                <w:szCs w:val="16"/>
              </w:rPr>
            </w:pPr>
            <w:r w:rsidRPr="0048078F">
              <w:rPr>
                <w:rFonts w:ascii="Arial" w:hAnsi="Arial" w:cs="Arial"/>
                <w:sz w:val="16"/>
                <w:szCs w:val="16"/>
              </w:rPr>
              <w:t>0504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622F0B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57A1492"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MEASUREMENT CONTROL</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773E85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4A49657"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9284772"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949B0F6" w14:textId="77777777" w:rsidR="008144D6" w:rsidRPr="0048078F" w:rsidRDefault="008144D6" w:rsidP="008144D6">
            <w:pPr>
              <w:rPr>
                <w:rFonts w:ascii="Arial" w:hAnsi="Arial" w:cs="Arial"/>
                <w:sz w:val="16"/>
                <w:szCs w:val="16"/>
              </w:rPr>
            </w:pPr>
            <w:r w:rsidRPr="0048078F">
              <w:rPr>
                <w:rFonts w:ascii="Arial" w:hAnsi="Arial" w:cs="Arial"/>
                <w:sz w:val="16"/>
                <w:szCs w:val="16"/>
              </w:rPr>
              <w:t>R5-142126</w:t>
            </w:r>
          </w:p>
        </w:tc>
      </w:tr>
      <w:tr w:rsidR="008144D6" w:rsidRPr="0048078F" w14:paraId="10F4471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09D7C78"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4BCCDCE" w14:textId="77777777" w:rsidR="008144D6" w:rsidRPr="0048078F" w:rsidRDefault="008144D6" w:rsidP="008144D6">
            <w:pPr>
              <w:rPr>
                <w:rFonts w:ascii="Arial" w:hAnsi="Arial" w:cs="Arial"/>
                <w:sz w:val="16"/>
                <w:szCs w:val="16"/>
              </w:rPr>
            </w:pPr>
            <w:r w:rsidRPr="0048078F">
              <w:rPr>
                <w:rFonts w:ascii="Arial" w:hAnsi="Arial" w:cs="Arial"/>
                <w:sz w:val="16"/>
                <w:szCs w:val="16"/>
              </w:rPr>
              <w:t>RP-140815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A3012E0" w14:textId="77777777" w:rsidR="008144D6" w:rsidRPr="0048078F" w:rsidRDefault="008144D6" w:rsidP="008144D6">
            <w:pPr>
              <w:rPr>
                <w:rFonts w:ascii="Arial" w:hAnsi="Arial" w:cs="Arial"/>
                <w:sz w:val="16"/>
                <w:szCs w:val="16"/>
              </w:rPr>
            </w:pPr>
            <w:r w:rsidRPr="0048078F">
              <w:rPr>
                <w:rFonts w:ascii="Arial" w:hAnsi="Arial" w:cs="Arial"/>
                <w:sz w:val="16"/>
                <w:szCs w:val="16"/>
              </w:rPr>
              <w:t>0505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15120A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05F45B8"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default non-MBSFNregionLength in SystemInformationBlockType13</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202788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3D61D2B"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829E3D2"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A15CA07" w14:textId="77777777" w:rsidR="008144D6" w:rsidRPr="0048078F" w:rsidRDefault="008144D6" w:rsidP="008144D6">
            <w:pPr>
              <w:rPr>
                <w:rFonts w:ascii="Arial" w:hAnsi="Arial" w:cs="Arial"/>
                <w:sz w:val="16"/>
                <w:szCs w:val="16"/>
              </w:rPr>
            </w:pPr>
            <w:r w:rsidRPr="0048078F">
              <w:rPr>
                <w:rFonts w:ascii="Arial" w:hAnsi="Arial" w:cs="Arial"/>
                <w:sz w:val="16"/>
                <w:szCs w:val="16"/>
              </w:rPr>
              <w:t>R5-142127</w:t>
            </w:r>
          </w:p>
        </w:tc>
      </w:tr>
      <w:tr w:rsidR="008144D6" w:rsidRPr="0048078F" w14:paraId="1F5117E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658CB7A"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782B3AE" w14:textId="77777777" w:rsidR="008144D6" w:rsidRPr="0048078F" w:rsidRDefault="008144D6" w:rsidP="008144D6">
            <w:pPr>
              <w:rPr>
                <w:rFonts w:ascii="Arial" w:hAnsi="Arial" w:cs="Arial"/>
                <w:sz w:val="16"/>
                <w:szCs w:val="16"/>
              </w:rPr>
            </w:pPr>
            <w:r w:rsidRPr="0048078F">
              <w:rPr>
                <w:rFonts w:ascii="Arial" w:hAnsi="Arial" w:cs="Arial"/>
                <w:sz w:val="16"/>
                <w:szCs w:val="16"/>
              </w:rPr>
              <w:t>RP-140815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C33E212" w14:textId="77777777" w:rsidR="008144D6" w:rsidRPr="0048078F" w:rsidRDefault="008144D6" w:rsidP="008144D6">
            <w:pPr>
              <w:rPr>
                <w:rFonts w:ascii="Arial" w:hAnsi="Arial" w:cs="Arial"/>
                <w:sz w:val="16"/>
                <w:szCs w:val="16"/>
              </w:rPr>
            </w:pPr>
            <w:r w:rsidRPr="0048078F">
              <w:rPr>
                <w:rFonts w:ascii="Arial" w:hAnsi="Arial" w:cs="Arial"/>
                <w:sz w:val="16"/>
                <w:szCs w:val="16"/>
              </w:rPr>
              <w:t>0506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D74876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A7C7E53" w14:textId="77777777" w:rsidR="008144D6" w:rsidRPr="0048078F" w:rsidRDefault="008144D6" w:rsidP="008144D6">
            <w:pPr>
              <w:rPr>
                <w:rFonts w:ascii="Arial" w:hAnsi="Arial" w:cs="Arial"/>
                <w:sz w:val="16"/>
                <w:szCs w:val="16"/>
              </w:rPr>
            </w:pPr>
            <w:r w:rsidRPr="0048078F">
              <w:rPr>
                <w:rFonts w:ascii="Arial" w:hAnsi="Arial" w:cs="Arial"/>
                <w:sz w:val="16"/>
                <w:szCs w:val="16"/>
              </w:rPr>
              <w:t>Editorial Update to Table 4.6.1-4A: MBSFNAreaConfiguration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506F73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745DFC2"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EA5B77F"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67D4872" w14:textId="77777777" w:rsidR="008144D6" w:rsidRPr="0048078F" w:rsidRDefault="008144D6" w:rsidP="008144D6">
            <w:pPr>
              <w:rPr>
                <w:rFonts w:ascii="Arial" w:hAnsi="Arial" w:cs="Arial"/>
                <w:sz w:val="16"/>
                <w:szCs w:val="16"/>
              </w:rPr>
            </w:pPr>
            <w:r w:rsidRPr="0048078F">
              <w:rPr>
                <w:rFonts w:ascii="Arial" w:hAnsi="Arial" w:cs="Arial"/>
                <w:sz w:val="16"/>
                <w:szCs w:val="16"/>
              </w:rPr>
              <w:t>R5-142128</w:t>
            </w:r>
          </w:p>
        </w:tc>
      </w:tr>
      <w:tr w:rsidR="008144D6" w:rsidRPr="0048078F" w14:paraId="545EA88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50FC920"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9A384ED" w14:textId="77777777" w:rsidR="008144D6" w:rsidRPr="0048078F" w:rsidRDefault="008144D6" w:rsidP="008144D6">
            <w:pPr>
              <w:rPr>
                <w:rFonts w:ascii="Arial" w:hAnsi="Arial" w:cs="Arial"/>
                <w:sz w:val="16"/>
                <w:szCs w:val="16"/>
              </w:rPr>
            </w:pPr>
            <w:r w:rsidRPr="0048078F">
              <w:rPr>
                <w:rFonts w:ascii="Arial" w:hAnsi="Arial" w:cs="Arial"/>
                <w:sz w:val="16"/>
                <w:szCs w:val="16"/>
              </w:rPr>
              <w:t>RP-140837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12F49B2" w14:textId="77777777" w:rsidR="008144D6" w:rsidRPr="0048078F" w:rsidRDefault="008144D6" w:rsidP="008144D6">
            <w:pPr>
              <w:rPr>
                <w:rFonts w:ascii="Arial" w:hAnsi="Arial" w:cs="Arial"/>
                <w:sz w:val="16"/>
                <w:szCs w:val="16"/>
              </w:rPr>
            </w:pPr>
            <w:r w:rsidRPr="0048078F">
              <w:rPr>
                <w:rFonts w:ascii="Arial" w:hAnsi="Arial" w:cs="Arial"/>
                <w:sz w:val="16"/>
                <w:szCs w:val="16"/>
              </w:rPr>
              <w:t>0507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E2B041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3489257"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default SystemInformationBlockType15 message for eMBMS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222DEF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ED1390C"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B86507B"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ACA77B1" w14:textId="77777777" w:rsidR="008144D6" w:rsidRPr="0048078F" w:rsidRDefault="008144D6" w:rsidP="008144D6">
            <w:pPr>
              <w:rPr>
                <w:rFonts w:ascii="Arial" w:hAnsi="Arial" w:cs="Arial"/>
                <w:sz w:val="16"/>
                <w:szCs w:val="16"/>
              </w:rPr>
            </w:pPr>
            <w:r w:rsidRPr="0048078F">
              <w:rPr>
                <w:rFonts w:ascii="Arial" w:hAnsi="Arial" w:cs="Arial"/>
                <w:sz w:val="16"/>
                <w:szCs w:val="16"/>
              </w:rPr>
              <w:t>R5-142254</w:t>
            </w:r>
          </w:p>
        </w:tc>
      </w:tr>
      <w:tr w:rsidR="008144D6" w:rsidRPr="0048078F" w14:paraId="021014D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E750E9A"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BBDFA91" w14:textId="77777777" w:rsidR="008144D6" w:rsidRPr="0048078F" w:rsidRDefault="008144D6" w:rsidP="008144D6">
            <w:pPr>
              <w:rPr>
                <w:rFonts w:ascii="Arial" w:hAnsi="Arial" w:cs="Arial"/>
                <w:sz w:val="16"/>
                <w:szCs w:val="16"/>
              </w:rPr>
            </w:pPr>
            <w:r w:rsidRPr="0048078F">
              <w:rPr>
                <w:rFonts w:ascii="Arial" w:hAnsi="Arial" w:cs="Arial"/>
                <w:sz w:val="16"/>
                <w:szCs w:val="16"/>
              </w:rPr>
              <w:t>RP-140838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2427799" w14:textId="77777777" w:rsidR="008144D6" w:rsidRPr="0048078F" w:rsidRDefault="008144D6" w:rsidP="008144D6">
            <w:pPr>
              <w:rPr>
                <w:rFonts w:ascii="Arial" w:hAnsi="Arial" w:cs="Arial"/>
                <w:sz w:val="16"/>
                <w:szCs w:val="16"/>
              </w:rPr>
            </w:pPr>
            <w:r w:rsidRPr="0048078F">
              <w:rPr>
                <w:rFonts w:ascii="Arial" w:hAnsi="Arial" w:cs="Arial"/>
                <w:sz w:val="16"/>
                <w:szCs w:val="16"/>
              </w:rPr>
              <w:t>0508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AF30A3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8DBAD75" w14:textId="77777777" w:rsidR="008144D6" w:rsidRPr="0048078F" w:rsidRDefault="008144D6" w:rsidP="008144D6">
            <w:pPr>
              <w:rPr>
                <w:rFonts w:ascii="Arial" w:hAnsi="Arial" w:cs="Arial"/>
                <w:sz w:val="16"/>
                <w:szCs w:val="16"/>
              </w:rPr>
            </w:pPr>
            <w:r w:rsidRPr="0048078F">
              <w:rPr>
                <w:rFonts w:ascii="Arial" w:hAnsi="Arial" w:cs="Arial"/>
                <w:sz w:val="16"/>
                <w:szCs w:val="16"/>
              </w:rPr>
              <w:t>Updates of 6.2.3.2 Test frequency for CA_3A-26A and CA_3A-27A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E9A344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CD53CCC"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B8A3B3F"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10FB142" w14:textId="77777777" w:rsidR="008144D6" w:rsidRPr="0048078F" w:rsidRDefault="008144D6" w:rsidP="008144D6">
            <w:pPr>
              <w:rPr>
                <w:rFonts w:ascii="Arial" w:hAnsi="Arial" w:cs="Arial"/>
                <w:sz w:val="16"/>
                <w:szCs w:val="16"/>
              </w:rPr>
            </w:pPr>
            <w:r w:rsidRPr="0048078F">
              <w:rPr>
                <w:rFonts w:ascii="Arial" w:hAnsi="Arial" w:cs="Arial"/>
                <w:sz w:val="16"/>
                <w:szCs w:val="16"/>
              </w:rPr>
              <w:t>R5-142299</w:t>
            </w:r>
          </w:p>
        </w:tc>
      </w:tr>
      <w:tr w:rsidR="008144D6" w:rsidRPr="0048078F" w14:paraId="6F1CE03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DFCF458"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C36A532" w14:textId="77777777" w:rsidR="008144D6" w:rsidRPr="0048078F" w:rsidRDefault="008144D6" w:rsidP="008144D6">
            <w:pPr>
              <w:rPr>
                <w:rFonts w:ascii="Arial" w:hAnsi="Arial" w:cs="Arial"/>
                <w:sz w:val="16"/>
                <w:szCs w:val="16"/>
              </w:rPr>
            </w:pPr>
            <w:r w:rsidRPr="0048078F">
              <w:rPr>
                <w:rFonts w:ascii="Arial" w:hAnsi="Arial" w:cs="Arial"/>
                <w:sz w:val="16"/>
                <w:szCs w:val="16"/>
              </w:rPr>
              <w:t>RP-140832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76C35BF" w14:textId="77777777" w:rsidR="008144D6" w:rsidRPr="0048078F" w:rsidRDefault="008144D6" w:rsidP="008144D6">
            <w:pPr>
              <w:rPr>
                <w:rFonts w:ascii="Arial" w:hAnsi="Arial" w:cs="Arial"/>
                <w:sz w:val="16"/>
                <w:szCs w:val="16"/>
              </w:rPr>
            </w:pPr>
            <w:r w:rsidRPr="0048078F">
              <w:rPr>
                <w:rFonts w:ascii="Arial" w:hAnsi="Arial" w:cs="Arial"/>
                <w:sz w:val="16"/>
                <w:szCs w:val="16"/>
              </w:rPr>
              <w:t>0509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D56BE4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3CE4DC3" w14:textId="77777777" w:rsidR="008144D6" w:rsidRPr="0048078F" w:rsidRDefault="008144D6" w:rsidP="008144D6">
            <w:pPr>
              <w:rPr>
                <w:rFonts w:ascii="Arial" w:hAnsi="Arial" w:cs="Arial"/>
                <w:sz w:val="16"/>
                <w:szCs w:val="16"/>
              </w:rPr>
            </w:pPr>
            <w:r w:rsidRPr="0048078F">
              <w:rPr>
                <w:rFonts w:ascii="Arial" w:hAnsi="Arial" w:cs="Arial"/>
                <w:sz w:val="16"/>
                <w:szCs w:val="16"/>
              </w:rPr>
              <w:t>Adding connection diagramms for RF/RRM Rel-11 WI-s tests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C89EC8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24319AF"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33D1BFA"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A6711A6" w14:textId="77777777" w:rsidR="008144D6" w:rsidRPr="0048078F" w:rsidRDefault="008144D6" w:rsidP="008144D6">
            <w:pPr>
              <w:rPr>
                <w:rFonts w:ascii="Arial" w:hAnsi="Arial" w:cs="Arial"/>
                <w:sz w:val="16"/>
                <w:szCs w:val="16"/>
              </w:rPr>
            </w:pPr>
            <w:r w:rsidRPr="0048078F">
              <w:rPr>
                <w:rFonts w:ascii="Arial" w:hAnsi="Arial" w:cs="Arial"/>
                <w:sz w:val="16"/>
                <w:szCs w:val="16"/>
              </w:rPr>
              <w:t>R5-142318</w:t>
            </w:r>
          </w:p>
        </w:tc>
      </w:tr>
      <w:tr w:rsidR="008144D6" w:rsidRPr="0048078F" w14:paraId="2399D78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1D3D403"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6794C21" w14:textId="77777777" w:rsidR="008144D6" w:rsidRPr="0048078F" w:rsidRDefault="008144D6" w:rsidP="008144D6">
            <w:pPr>
              <w:rPr>
                <w:rFonts w:ascii="Arial" w:hAnsi="Arial" w:cs="Arial"/>
                <w:sz w:val="16"/>
                <w:szCs w:val="16"/>
              </w:rPr>
            </w:pPr>
            <w:r w:rsidRPr="0048078F">
              <w:rPr>
                <w:rFonts w:ascii="Arial" w:hAnsi="Arial" w:cs="Arial"/>
                <w:sz w:val="16"/>
                <w:szCs w:val="16"/>
              </w:rPr>
              <w:t>RP-140832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66A9469" w14:textId="77777777" w:rsidR="008144D6" w:rsidRPr="0048078F" w:rsidRDefault="008144D6" w:rsidP="008144D6">
            <w:pPr>
              <w:rPr>
                <w:rFonts w:ascii="Arial" w:hAnsi="Arial" w:cs="Arial"/>
                <w:sz w:val="16"/>
                <w:szCs w:val="16"/>
              </w:rPr>
            </w:pPr>
            <w:r w:rsidRPr="0048078F">
              <w:rPr>
                <w:rFonts w:ascii="Arial" w:hAnsi="Arial" w:cs="Arial"/>
                <w:sz w:val="16"/>
                <w:szCs w:val="16"/>
              </w:rPr>
              <w:t>0510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1CC54E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6E17303"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exceptions for feICIC RRM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2061F2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FE68FCE"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B27D436"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204F78E" w14:textId="77777777" w:rsidR="008144D6" w:rsidRPr="0048078F" w:rsidRDefault="008144D6" w:rsidP="008144D6">
            <w:pPr>
              <w:rPr>
                <w:rFonts w:ascii="Arial" w:hAnsi="Arial" w:cs="Arial"/>
                <w:sz w:val="16"/>
                <w:szCs w:val="16"/>
              </w:rPr>
            </w:pPr>
            <w:r w:rsidRPr="0048078F">
              <w:rPr>
                <w:rFonts w:ascii="Arial" w:hAnsi="Arial" w:cs="Arial"/>
                <w:sz w:val="16"/>
                <w:szCs w:val="16"/>
              </w:rPr>
              <w:t>R5-142336</w:t>
            </w:r>
          </w:p>
        </w:tc>
      </w:tr>
      <w:tr w:rsidR="008144D6" w:rsidRPr="0048078F" w14:paraId="5909A18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FEF3BAD"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7D1348F" w14:textId="77777777" w:rsidR="008144D6" w:rsidRPr="0048078F" w:rsidRDefault="008144D6" w:rsidP="008144D6">
            <w:pPr>
              <w:rPr>
                <w:rFonts w:ascii="Arial" w:hAnsi="Arial" w:cs="Arial"/>
                <w:sz w:val="16"/>
                <w:szCs w:val="16"/>
              </w:rPr>
            </w:pPr>
            <w:r w:rsidRPr="0048078F">
              <w:rPr>
                <w:rFonts w:ascii="Arial" w:hAnsi="Arial" w:cs="Arial"/>
                <w:sz w:val="16"/>
                <w:szCs w:val="16"/>
              </w:rPr>
              <w:t>RP-140812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FDA548D" w14:textId="77777777" w:rsidR="008144D6" w:rsidRPr="0048078F" w:rsidRDefault="008144D6" w:rsidP="008144D6">
            <w:pPr>
              <w:rPr>
                <w:rFonts w:ascii="Arial" w:hAnsi="Arial" w:cs="Arial"/>
                <w:sz w:val="16"/>
                <w:szCs w:val="16"/>
              </w:rPr>
            </w:pPr>
            <w:r w:rsidRPr="0048078F">
              <w:rPr>
                <w:rFonts w:ascii="Arial" w:hAnsi="Arial" w:cs="Arial"/>
                <w:sz w:val="16"/>
                <w:szCs w:val="16"/>
              </w:rPr>
              <w:t>0511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5EA6FC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DCEF4DD"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NAS UTRA Routing Area Update Accept message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794BEB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0664D9F"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FBCBB5B"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66C6FCC" w14:textId="77777777" w:rsidR="008144D6" w:rsidRPr="0048078F" w:rsidRDefault="008144D6" w:rsidP="008144D6">
            <w:pPr>
              <w:rPr>
                <w:rFonts w:ascii="Arial" w:hAnsi="Arial" w:cs="Arial"/>
                <w:sz w:val="16"/>
                <w:szCs w:val="16"/>
              </w:rPr>
            </w:pPr>
            <w:r w:rsidRPr="0048078F">
              <w:rPr>
                <w:rFonts w:ascii="Arial" w:hAnsi="Arial" w:cs="Arial"/>
                <w:sz w:val="16"/>
                <w:szCs w:val="16"/>
              </w:rPr>
              <w:t>R5-142397</w:t>
            </w:r>
          </w:p>
        </w:tc>
      </w:tr>
      <w:tr w:rsidR="008144D6" w:rsidRPr="0048078F" w14:paraId="0957A21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18594C6"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CA951A2" w14:textId="77777777" w:rsidR="008144D6" w:rsidRPr="0048078F" w:rsidRDefault="008144D6" w:rsidP="008144D6">
            <w:pPr>
              <w:rPr>
                <w:rFonts w:ascii="Arial" w:hAnsi="Arial" w:cs="Arial"/>
                <w:sz w:val="16"/>
                <w:szCs w:val="16"/>
              </w:rPr>
            </w:pPr>
            <w:r w:rsidRPr="0048078F">
              <w:rPr>
                <w:rFonts w:ascii="Arial" w:hAnsi="Arial" w:cs="Arial"/>
                <w:sz w:val="16"/>
                <w:szCs w:val="16"/>
              </w:rPr>
              <w:t>RP-140812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6ADAEA8" w14:textId="77777777" w:rsidR="008144D6" w:rsidRPr="0048078F" w:rsidRDefault="008144D6" w:rsidP="008144D6">
            <w:pPr>
              <w:rPr>
                <w:rFonts w:ascii="Arial" w:hAnsi="Arial" w:cs="Arial"/>
                <w:sz w:val="16"/>
                <w:szCs w:val="16"/>
              </w:rPr>
            </w:pPr>
            <w:r w:rsidRPr="0048078F">
              <w:rPr>
                <w:rFonts w:ascii="Arial" w:hAnsi="Arial" w:cs="Arial"/>
                <w:sz w:val="16"/>
                <w:szCs w:val="16"/>
              </w:rPr>
              <w:t>0512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012581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AC979BD"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the exception of SIB2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E50214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3195D8F"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F271CB5"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A84F27D" w14:textId="77777777" w:rsidR="008144D6" w:rsidRPr="0048078F" w:rsidRDefault="008144D6" w:rsidP="008144D6">
            <w:pPr>
              <w:rPr>
                <w:rFonts w:ascii="Arial" w:hAnsi="Arial" w:cs="Arial"/>
                <w:sz w:val="16"/>
                <w:szCs w:val="16"/>
              </w:rPr>
            </w:pPr>
            <w:r w:rsidRPr="0048078F">
              <w:rPr>
                <w:rFonts w:ascii="Arial" w:hAnsi="Arial" w:cs="Arial"/>
                <w:sz w:val="16"/>
                <w:szCs w:val="16"/>
              </w:rPr>
              <w:t>R5-142602</w:t>
            </w:r>
          </w:p>
        </w:tc>
      </w:tr>
      <w:tr w:rsidR="008144D6" w:rsidRPr="0048078F" w14:paraId="5B77575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1F22FCA"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3200D48" w14:textId="77777777" w:rsidR="008144D6" w:rsidRPr="0048078F" w:rsidRDefault="008144D6" w:rsidP="008144D6">
            <w:pPr>
              <w:rPr>
                <w:rFonts w:ascii="Arial" w:hAnsi="Arial" w:cs="Arial"/>
                <w:sz w:val="16"/>
                <w:szCs w:val="16"/>
              </w:rPr>
            </w:pPr>
            <w:r w:rsidRPr="0048078F">
              <w:rPr>
                <w:rFonts w:ascii="Arial" w:hAnsi="Arial" w:cs="Arial"/>
                <w:sz w:val="16"/>
                <w:szCs w:val="16"/>
              </w:rPr>
              <w:t>RP-140812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FAA6624" w14:textId="77777777" w:rsidR="008144D6" w:rsidRPr="0048078F" w:rsidRDefault="008144D6" w:rsidP="008144D6">
            <w:pPr>
              <w:rPr>
                <w:rFonts w:ascii="Arial" w:hAnsi="Arial" w:cs="Arial"/>
                <w:sz w:val="16"/>
                <w:szCs w:val="16"/>
              </w:rPr>
            </w:pPr>
            <w:r w:rsidRPr="0048078F">
              <w:rPr>
                <w:rFonts w:ascii="Arial" w:hAnsi="Arial" w:cs="Arial"/>
                <w:sz w:val="16"/>
                <w:szCs w:val="16"/>
              </w:rPr>
              <w:t>0513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71D3B8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781C30D"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4Tx for RF demodulation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82479C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A5FA526"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24F79F2"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E061C45" w14:textId="77777777" w:rsidR="008144D6" w:rsidRPr="0048078F" w:rsidRDefault="008144D6" w:rsidP="008144D6">
            <w:pPr>
              <w:rPr>
                <w:rFonts w:ascii="Arial" w:hAnsi="Arial" w:cs="Arial"/>
                <w:sz w:val="16"/>
                <w:szCs w:val="16"/>
              </w:rPr>
            </w:pPr>
            <w:r w:rsidRPr="0048078F">
              <w:rPr>
                <w:rFonts w:ascii="Arial" w:hAnsi="Arial" w:cs="Arial"/>
                <w:sz w:val="16"/>
                <w:szCs w:val="16"/>
              </w:rPr>
              <w:t>R5-142603</w:t>
            </w:r>
          </w:p>
        </w:tc>
      </w:tr>
      <w:tr w:rsidR="008144D6" w:rsidRPr="0048078F" w14:paraId="5AB0E38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C5F4B87"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EE12B1F" w14:textId="77777777" w:rsidR="008144D6" w:rsidRPr="0048078F" w:rsidRDefault="008144D6" w:rsidP="008144D6">
            <w:pPr>
              <w:rPr>
                <w:rFonts w:ascii="Arial" w:hAnsi="Arial" w:cs="Arial"/>
                <w:sz w:val="16"/>
                <w:szCs w:val="16"/>
              </w:rPr>
            </w:pPr>
            <w:r w:rsidRPr="0048078F">
              <w:rPr>
                <w:rFonts w:ascii="Arial" w:hAnsi="Arial" w:cs="Arial"/>
                <w:sz w:val="16"/>
                <w:szCs w:val="16"/>
              </w:rPr>
              <w:t>RP-140838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F401D20" w14:textId="77777777" w:rsidR="008144D6" w:rsidRPr="0048078F" w:rsidRDefault="008144D6" w:rsidP="008144D6">
            <w:pPr>
              <w:rPr>
                <w:rFonts w:ascii="Arial" w:hAnsi="Arial" w:cs="Arial"/>
                <w:sz w:val="16"/>
                <w:szCs w:val="16"/>
              </w:rPr>
            </w:pPr>
            <w:r w:rsidRPr="0048078F">
              <w:rPr>
                <w:rFonts w:ascii="Arial" w:hAnsi="Arial" w:cs="Arial"/>
                <w:sz w:val="16"/>
                <w:szCs w:val="16"/>
              </w:rPr>
              <w:t>0514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9AA3EC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33800B5" w14:textId="77777777" w:rsidR="008144D6" w:rsidRPr="0048078F" w:rsidRDefault="008144D6" w:rsidP="008144D6">
            <w:pPr>
              <w:rPr>
                <w:rFonts w:ascii="Arial" w:hAnsi="Arial" w:cs="Arial"/>
                <w:sz w:val="16"/>
                <w:szCs w:val="16"/>
              </w:rPr>
            </w:pPr>
            <w:r w:rsidRPr="0048078F">
              <w:rPr>
                <w:rFonts w:ascii="Arial" w:hAnsi="Arial" w:cs="Arial"/>
                <w:sz w:val="16"/>
                <w:szCs w:val="16"/>
              </w:rPr>
              <w:t>Addtion of test frequencies for CA_2A-4A and CA_5A-7A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6800F7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9DE6821"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44D854C"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CFF56C7" w14:textId="77777777" w:rsidR="008144D6" w:rsidRPr="0048078F" w:rsidRDefault="008144D6" w:rsidP="008144D6">
            <w:pPr>
              <w:rPr>
                <w:rFonts w:ascii="Arial" w:hAnsi="Arial" w:cs="Arial"/>
                <w:sz w:val="16"/>
                <w:szCs w:val="16"/>
              </w:rPr>
            </w:pPr>
            <w:r w:rsidRPr="0048078F">
              <w:rPr>
                <w:rFonts w:ascii="Arial" w:hAnsi="Arial" w:cs="Arial"/>
                <w:sz w:val="16"/>
                <w:szCs w:val="16"/>
              </w:rPr>
              <w:t>R5-142768</w:t>
            </w:r>
          </w:p>
        </w:tc>
      </w:tr>
      <w:tr w:rsidR="008144D6" w:rsidRPr="0048078F" w14:paraId="55FB003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F15F767"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8C11532" w14:textId="77777777" w:rsidR="008144D6" w:rsidRPr="0048078F" w:rsidRDefault="008144D6" w:rsidP="008144D6">
            <w:pPr>
              <w:rPr>
                <w:rFonts w:ascii="Arial" w:hAnsi="Arial" w:cs="Arial"/>
                <w:sz w:val="16"/>
                <w:szCs w:val="16"/>
              </w:rPr>
            </w:pPr>
            <w:r w:rsidRPr="0048078F">
              <w:rPr>
                <w:rFonts w:ascii="Arial" w:hAnsi="Arial" w:cs="Arial"/>
                <w:sz w:val="16"/>
                <w:szCs w:val="16"/>
              </w:rPr>
              <w:t>RP-140837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256CC6C" w14:textId="77777777" w:rsidR="008144D6" w:rsidRPr="0048078F" w:rsidRDefault="008144D6" w:rsidP="008144D6">
            <w:pPr>
              <w:rPr>
                <w:rFonts w:ascii="Arial" w:hAnsi="Arial" w:cs="Arial"/>
                <w:sz w:val="16"/>
                <w:szCs w:val="16"/>
              </w:rPr>
            </w:pPr>
            <w:r w:rsidRPr="0048078F">
              <w:rPr>
                <w:rFonts w:ascii="Arial" w:hAnsi="Arial" w:cs="Arial"/>
                <w:sz w:val="16"/>
                <w:szCs w:val="16"/>
              </w:rPr>
              <w:t>0515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6ED19F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10AAEB7"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system information combination 16 and 19 for eMBMS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1DD77F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8506EF7"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0BDB599"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8EC8D70" w14:textId="77777777" w:rsidR="008144D6" w:rsidRPr="0048078F" w:rsidRDefault="008144D6" w:rsidP="008144D6">
            <w:pPr>
              <w:rPr>
                <w:rFonts w:ascii="Arial" w:hAnsi="Arial" w:cs="Arial"/>
                <w:sz w:val="16"/>
                <w:szCs w:val="16"/>
              </w:rPr>
            </w:pPr>
            <w:r w:rsidRPr="0048078F">
              <w:rPr>
                <w:rFonts w:ascii="Arial" w:hAnsi="Arial" w:cs="Arial"/>
                <w:sz w:val="16"/>
                <w:szCs w:val="16"/>
              </w:rPr>
              <w:t>R5-142844</w:t>
            </w:r>
          </w:p>
        </w:tc>
      </w:tr>
      <w:tr w:rsidR="008144D6" w:rsidRPr="0048078F" w14:paraId="2058D73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9451C59"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B5D434C" w14:textId="77777777" w:rsidR="008144D6" w:rsidRPr="0048078F" w:rsidRDefault="008144D6" w:rsidP="008144D6">
            <w:pPr>
              <w:rPr>
                <w:rFonts w:ascii="Arial" w:hAnsi="Arial" w:cs="Arial"/>
                <w:sz w:val="16"/>
                <w:szCs w:val="16"/>
              </w:rPr>
            </w:pPr>
            <w:r w:rsidRPr="0048078F">
              <w:rPr>
                <w:rFonts w:ascii="Arial" w:hAnsi="Arial" w:cs="Arial"/>
                <w:sz w:val="16"/>
                <w:szCs w:val="16"/>
              </w:rPr>
              <w:t>RP-140817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3EB8098" w14:textId="77777777" w:rsidR="008144D6" w:rsidRPr="0048078F" w:rsidRDefault="008144D6" w:rsidP="008144D6">
            <w:pPr>
              <w:rPr>
                <w:rFonts w:ascii="Arial" w:hAnsi="Arial" w:cs="Arial"/>
                <w:sz w:val="16"/>
                <w:szCs w:val="16"/>
              </w:rPr>
            </w:pPr>
            <w:r w:rsidRPr="0048078F">
              <w:rPr>
                <w:rFonts w:ascii="Arial" w:hAnsi="Arial" w:cs="Arial"/>
                <w:sz w:val="16"/>
                <w:szCs w:val="16"/>
              </w:rPr>
              <w:t>0516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CB113B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04E6524"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ri-ConfigIndex in Table 4.6.3-2AC CQI-ReportPeriodic-r10-DEFAULT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A8AF41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C3D4CD"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6C79542"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1B60E8B" w14:textId="77777777" w:rsidR="008144D6" w:rsidRPr="0048078F" w:rsidRDefault="008144D6" w:rsidP="008144D6">
            <w:pPr>
              <w:rPr>
                <w:rFonts w:ascii="Arial" w:hAnsi="Arial" w:cs="Arial"/>
                <w:sz w:val="16"/>
                <w:szCs w:val="16"/>
              </w:rPr>
            </w:pPr>
            <w:r w:rsidRPr="0048078F">
              <w:rPr>
                <w:rFonts w:ascii="Arial" w:hAnsi="Arial" w:cs="Arial"/>
                <w:sz w:val="16"/>
                <w:szCs w:val="16"/>
              </w:rPr>
              <w:t>R5-142845</w:t>
            </w:r>
          </w:p>
        </w:tc>
      </w:tr>
      <w:tr w:rsidR="008144D6" w:rsidRPr="0048078F" w14:paraId="4F6B549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B454854"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BF46ED7" w14:textId="77777777" w:rsidR="008144D6" w:rsidRPr="0048078F" w:rsidRDefault="008144D6" w:rsidP="008144D6">
            <w:pPr>
              <w:rPr>
                <w:rFonts w:ascii="Arial" w:hAnsi="Arial" w:cs="Arial"/>
                <w:sz w:val="16"/>
                <w:szCs w:val="16"/>
              </w:rPr>
            </w:pPr>
            <w:r w:rsidRPr="0048078F">
              <w:rPr>
                <w:rFonts w:ascii="Arial" w:hAnsi="Arial" w:cs="Arial"/>
                <w:sz w:val="16"/>
                <w:szCs w:val="16"/>
              </w:rPr>
              <w:t>RP-140815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B4D3460" w14:textId="77777777" w:rsidR="008144D6" w:rsidRPr="0048078F" w:rsidRDefault="008144D6" w:rsidP="008144D6">
            <w:pPr>
              <w:rPr>
                <w:rFonts w:ascii="Arial" w:hAnsi="Arial" w:cs="Arial"/>
                <w:sz w:val="16"/>
                <w:szCs w:val="16"/>
              </w:rPr>
            </w:pPr>
            <w:r w:rsidRPr="0048078F">
              <w:rPr>
                <w:rFonts w:ascii="Arial" w:hAnsi="Arial" w:cs="Arial"/>
                <w:sz w:val="16"/>
                <w:szCs w:val="16"/>
              </w:rPr>
              <w:t>0517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BDF33E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CD6BD2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MFBI Frequencies in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5221B7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88374FA"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62B53C4"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73961D7" w14:textId="77777777" w:rsidR="008144D6" w:rsidRPr="0048078F" w:rsidRDefault="008144D6" w:rsidP="008144D6">
            <w:pPr>
              <w:rPr>
                <w:rFonts w:ascii="Arial" w:hAnsi="Arial" w:cs="Arial"/>
                <w:sz w:val="16"/>
                <w:szCs w:val="16"/>
              </w:rPr>
            </w:pPr>
            <w:r w:rsidRPr="0048078F">
              <w:rPr>
                <w:rFonts w:ascii="Arial" w:hAnsi="Arial" w:cs="Arial"/>
                <w:sz w:val="16"/>
                <w:szCs w:val="16"/>
              </w:rPr>
              <w:t>R5-142846</w:t>
            </w:r>
          </w:p>
        </w:tc>
      </w:tr>
      <w:tr w:rsidR="008144D6" w:rsidRPr="0048078F" w14:paraId="55FA00C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39801E2"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98D38AE" w14:textId="77777777" w:rsidR="008144D6" w:rsidRPr="0048078F" w:rsidRDefault="008144D6" w:rsidP="008144D6">
            <w:pPr>
              <w:rPr>
                <w:rFonts w:ascii="Arial" w:hAnsi="Arial" w:cs="Arial"/>
                <w:sz w:val="16"/>
                <w:szCs w:val="16"/>
              </w:rPr>
            </w:pPr>
            <w:r w:rsidRPr="0048078F">
              <w:rPr>
                <w:rFonts w:ascii="Arial" w:hAnsi="Arial" w:cs="Arial"/>
                <w:sz w:val="16"/>
                <w:szCs w:val="16"/>
              </w:rPr>
              <w:t>RP-140838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9C45589" w14:textId="77777777" w:rsidR="008144D6" w:rsidRPr="0048078F" w:rsidRDefault="008144D6" w:rsidP="008144D6">
            <w:pPr>
              <w:rPr>
                <w:rFonts w:ascii="Arial" w:hAnsi="Arial" w:cs="Arial"/>
                <w:sz w:val="16"/>
                <w:szCs w:val="16"/>
              </w:rPr>
            </w:pPr>
            <w:r w:rsidRPr="0048078F">
              <w:rPr>
                <w:rFonts w:ascii="Arial" w:hAnsi="Arial" w:cs="Arial"/>
                <w:sz w:val="16"/>
                <w:szCs w:val="16"/>
              </w:rPr>
              <w:t>0518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C1238F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21F5D08"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of CA_39A-41A for CA signalling testing in TS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840A97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3B1FE7E"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E7D0473"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D2094D2" w14:textId="77777777" w:rsidR="008144D6" w:rsidRPr="0048078F" w:rsidRDefault="008144D6" w:rsidP="008144D6">
            <w:pPr>
              <w:rPr>
                <w:rFonts w:ascii="Arial" w:hAnsi="Arial" w:cs="Arial"/>
                <w:sz w:val="16"/>
                <w:szCs w:val="16"/>
              </w:rPr>
            </w:pPr>
            <w:r w:rsidRPr="0048078F">
              <w:rPr>
                <w:rFonts w:ascii="Arial" w:hAnsi="Arial" w:cs="Arial"/>
                <w:sz w:val="16"/>
                <w:szCs w:val="16"/>
              </w:rPr>
              <w:t>R5-142928</w:t>
            </w:r>
          </w:p>
        </w:tc>
      </w:tr>
      <w:tr w:rsidR="008144D6" w:rsidRPr="0048078F" w14:paraId="0FD4311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2FC8684"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CC166F2" w14:textId="77777777" w:rsidR="008144D6" w:rsidRPr="0048078F" w:rsidRDefault="008144D6" w:rsidP="008144D6">
            <w:pPr>
              <w:rPr>
                <w:rFonts w:ascii="Arial" w:hAnsi="Arial" w:cs="Arial"/>
                <w:sz w:val="16"/>
                <w:szCs w:val="16"/>
              </w:rPr>
            </w:pPr>
            <w:r w:rsidRPr="0048078F">
              <w:rPr>
                <w:rFonts w:ascii="Arial" w:hAnsi="Arial" w:cs="Arial"/>
                <w:sz w:val="16"/>
                <w:szCs w:val="16"/>
              </w:rPr>
              <w:t>RP-140838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2972876" w14:textId="77777777" w:rsidR="008144D6" w:rsidRPr="0048078F" w:rsidRDefault="008144D6" w:rsidP="008144D6">
            <w:pPr>
              <w:rPr>
                <w:rFonts w:ascii="Arial" w:hAnsi="Arial" w:cs="Arial"/>
                <w:sz w:val="16"/>
                <w:szCs w:val="16"/>
              </w:rPr>
            </w:pPr>
            <w:r w:rsidRPr="0048078F">
              <w:rPr>
                <w:rFonts w:ascii="Arial" w:hAnsi="Arial" w:cs="Arial"/>
                <w:sz w:val="16"/>
                <w:szCs w:val="16"/>
              </w:rPr>
              <w:t>0519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BF7E27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FB83138" w14:textId="77777777" w:rsidR="008144D6" w:rsidRPr="0048078F" w:rsidRDefault="008144D6" w:rsidP="008144D6">
            <w:pPr>
              <w:rPr>
                <w:rFonts w:ascii="Arial" w:hAnsi="Arial" w:cs="Arial"/>
                <w:sz w:val="16"/>
                <w:szCs w:val="16"/>
              </w:rPr>
            </w:pPr>
            <w:r w:rsidRPr="0048078F">
              <w:rPr>
                <w:rFonts w:ascii="Arial" w:hAnsi="Arial" w:cs="Arial"/>
                <w:sz w:val="16"/>
                <w:szCs w:val="16"/>
              </w:rPr>
              <w:t>Updates to TS 36.508 for CA_27B sianlling test frequencies defined in section 6.2.3.2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8452C7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0C72266"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27F8F1A"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2A1AF71" w14:textId="77777777" w:rsidR="008144D6" w:rsidRPr="0048078F" w:rsidRDefault="008144D6" w:rsidP="008144D6">
            <w:pPr>
              <w:rPr>
                <w:rFonts w:ascii="Arial" w:hAnsi="Arial" w:cs="Arial"/>
                <w:sz w:val="16"/>
                <w:szCs w:val="16"/>
              </w:rPr>
            </w:pPr>
            <w:r w:rsidRPr="0048078F">
              <w:rPr>
                <w:rFonts w:ascii="Arial" w:hAnsi="Arial" w:cs="Arial"/>
                <w:sz w:val="16"/>
                <w:szCs w:val="16"/>
              </w:rPr>
              <w:t>R5-142930</w:t>
            </w:r>
          </w:p>
        </w:tc>
      </w:tr>
      <w:tr w:rsidR="008144D6" w:rsidRPr="0048078F" w14:paraId="413674C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A6CB559"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775EE54" w14:textId="77777777" w:rsidR="008144D6" w:rsidRPr="0048078F" w:rsidRDefault="008144D6" w:rsidP="008144D6">
            <w:pPr>
              <w:rPr>
                <w:rFonts w:ascii="Arial" w:hAnsi="Arial" w:cs="Arial"/>
                <w:sz w:val="16"/>
                <w:szCs w:val="16"/>
              </w:rPr>
            </w:pPr>
            <w:r w:rsidRPr="0048078F">
              <w:rPr>
                <w:rFonts w:ascii="Arial" w:hAnsi="Arial" w:cs="Arial"/>
                <w:sz w:val="16"/>
                <w:szCs w:val="16"/>
              </w:rPr>
              <w:t>RP-140817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244BB93" w14:textId="77777777" w:rsidR="008144D6" w:rsidRPr="0048078F" w:rsidRDefault="008144D6" w:rsidP="008144D6">
            <w:pPr>
              <w:rPr>
                <w:rFonts w:ascii="Arial" w:hAnsi="Arial" w:cs="Arial"/>
                <w:sz w:val="16"/>
                <w:szCs w:val="16"/>
              </w:rPr>
            </w:pPr>
            <w:r w:rsidRPr="0048078F">
              <w:rPr>
                <w:rFonts w:ascii="Arial" w:hAnsi="Arial" w:cs="Arial"/>
                <w:sz w:val="16"/>
                <w:szCs w:val="16"/>
              </w:rPr>
              <w:t>0520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1DCAC9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9D569C1" w14:textId="77777777" w:rsidR="008144D6" w:rsidRPr="0048078F" w:rsidRDefault="008144D6" w:rsidP="008144D6">
            <w:pPr>
              <w:rPr>
                <w:rFonts w:ascii="Arial" w:hAnsi="Arial" w:cs="Arial"/>
                <w:sz w:val="16"/>
                <w:szCs w:val="16"/>
              </w:rPr>
            </w:pPr>
            <w:r w:rsidRPr="0048078F">
              <w:rPr>
                <w:rFonts w:ascii="Arial" w:hAnsi="Arial" w:cs="Arial"/>
                <w:sz w:val="16"/>
                <w:szCs w:val="16"/>
              </w:rPr>
              <w:t>Clarification of RRC message definitions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B46EF9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B629C4C"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112CFAC"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9B5DEF0" w14:textId="77777777" w:rsidR="008144D6" w:rsidRPr="0048078F" w:rsidRDefault="008144D6" w:rsidP="008144D6">
            <w:pPr>
              <w:rPr>
                <w:rFonts w:ascii="Arial" w:hAnsi="Arial" w:cs="Arial"/>
                <w:sz w:val="16"/>
                <w:szCs w:val="16"/>
              </w:rPr>
            </w:pPr>
            <w:r w:rsidRPr="0048078F">
              <w:rPr>
                <w:rFonts w:ascii="Arial" w:hAnsi="Arial" w:cs="Arial"/>
                <w:sz w:val="16"/>
                <w:szCs w:val="16"/>
              </w:rPr>
              <w:t>R5-143001</w:t>
            </w:r>
          </w:p>
        </w:tc>
      </w:tr>
      <w:tr w:rsidR="008144D6" w:rsidRPr="0048078F" w14:paraId="6765A3B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12ADD18"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470C3A6" w14:textId="77777777" w:rsidR="008144D6" w:rsidRPr="0048078F" w:rsidRDefault="008144D6" w:rsidP="008144D6">
            <w:pPr>
              <w:rPr>
                <w:rFonts w:ascii="Arial" w:hAnsi="Arial" w:cs="Arial"/>
                <w:sz w:val="16"/>
                <w:szCs w:val="16"/>
              </w:rPr>
            </w:pPr>
            <w:r w:rsidRPr="0048078F">
              <w:rPr>
                <w:rFonts w:ascii="Arial" w:hAnsi="Arial" w:cs="Arial"/>
                <w:sz w:val="16"/>
                <w:szCs w:val="16"/>
              </w:rPr>
              <w:t>RP-140817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50EA0A8" w14:textId="77777777" w:rsidR="008144D6" w:rsidRPr="0048078F" w:rsidRDefault="008144D6" w:rsidP="008144D6">
            <w:pPr>
              <w:rPr>
                <w:rFonts w:ascii="Arial" w:hAnsi="Arial" w:cs="Arial"/>
                <w:sz w:val="16"/>
                <w:szCs w:val="16"/>
              </w:rPr>
            </w:pPr>
            <w:r w:rsidRPr="0048078F">
              <w:rPr>
                <w:rFonts w:ascii="Arial" w:hAnsi="Arial" w:cs="Arial"/>
                <w:sz w:val="16"/>
                <w:szCs w:val="16"/>
              </w:rPr>
              <w:t>0521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D360F5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DF7734A"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to MBMS information elements in SIB2 and SIB13</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90ED34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8CCD65C"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54879C3"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8740EBA" w14:textId="77777777" w:rsidR="008144D6" w:rsidRPr="0048078F" w:rsidRDefault="008144D6" w:rsidP="008144D6">
            <w:pPr>
              <w:rPr>
                <w:rFonts w:ascii="Arial" w:hAnsi="Arial" w:cs="Arial"/>
                <w:sz w:val="16"/>
                <w:szCs w:val="16"/>
              </w:rPr>
            </w:pPr>
            <w:r w:rsidRPr="0048078F">
              <w:rPr>
                <w:rFonts w:ascii="Arial" w:hAnsi="Arial" w:cs="Arial"/>
                <w:sz w:val="16"/>
                <w:szCs w:val="16"/>
              </w:rPr>
              <w:t>R5-143002</w:t>
            </w:r>
          </w:p>
        </w:tc>
      </w:tr>
      <w:tr w:rsidR="008144D6" w:rsidRPr="0048078F" w14:paraId="58AE555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146EC37"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8E0C50F" w14:textId="77777777" w:rsidR="008144D6" w:rsidRPr="0048078F" w:rsidRDefault="008144D6" w:rsidP="008144D6">
            <w:pPr>
              <w:rPr>
                <w:rFonts w:ascii="Arial" w:hAnsi="Arial" w:cs="Arial"/>
                <w:sz w:val="16"/>
                <w:szCs w:val="16"/>
              </w:rPr>
            </w:pPr>
            <w:r w:rsidRPr="0048078F">
              <w:rPr>
                <w:rFonts w:ascii="Arial" w:hAnsi="Arial" w:cs="Arial"/>
                <w:sz w:val="16"/>
                <w:szCs w:val="16"/>
              </w:rPr>
              <w:t>RP-140838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1F4AA70" w14:textId="77777777" w:rsidR="008144D6" w:rsidRPr="0048078F" w:rsidRDefault="008144D6" w:rsidP="008144D6">
            <w:pPr>
              <w:rPr>
                <w:rFonts w:ascii="Arial" w:hAnsi="Arial" w:cs="Arial"/>
                <w:sz w:val="16"/>
                <w:szCs w:val="16"/>
              </w:rPr>
            </w:pPr>
            <w:r w:rsidRPr="0048078F">
              <w:rPr>
                <w:rFonts w:ascii="Arial" w:hAnsi="Arial" w:cs="Arial"/>
                <w:sz w:val="16"/>
                <w:szCs w:val="16"/>
              </w:rPr>
              <w:t>0522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23B6A4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C69B6C2"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new test frequency for CA_39C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E94FF7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518C9D9"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3047954"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DAF49C8" w14:textId="77777777" w:rsidR="008144D6" w:rsidRPr="0048078F" w:rsidRDefault="008144D6" w:rsidP="008144D6">
            <w:pPr>
              <w:rPr>
                <w:rFonts w:ascii="Arial" w:hAnsi="Arial" w:cs="Arial"/>
                <w:sz w:val="16"/>
                <w:szCs w:val="16"/>
              </w:rPr>
            </w:pPr>
            <w:r w:rsidRPr="0048078F">
              <w:rPr>
                <w:rFonts w:ascii="Arial" w:hAnsi="Arial" w:cs="Arial"/>
                <w:sz w:val="16"/>
                <w:szCs w:val="16"/>
              </w:rPr>
              <w:t>R5-143132</w:t>
            </w:r>
          </w:p>
        </w:tc>
      </w:tr>
      <w:tr w:rsidR="008144D6" w:rsidRPr="0048078F" w14:paraId="3FE9BE1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30C188F" w14:textId="77777777" w:rsidR="008144D6" w:rsidRPr="0048078F" w:rsidRDefault="008144D6" w:rsidP="008144D6">
            <w:pPr>
              <w:rPr>
                <w:rFonts w:ascii="Arial" w:hAnsi="Arial" w:cs="Arial"/>
                <w:sz w:val="16"/>
                <w:szCs w:val="16"/>
              </w:rPr>
            </w:pPr>
            <w:r w:rsidRPr="0048078F">
              <w:rPr>
                <w:rFonts w:ascii="Arial" w:hAnsi="Arial" w:cs="Arial"/>
                <w:sz w:val="16"/>
                <w:szCs w:val="16"/>
              </w:rPr>
              <w:t>RP#64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21703C2" w14:textId="77777777" w:rsidR="008144D6" w:rsidRPr="0048078F" w:rsidRDefault="008144D6" w:rsidP="008144D6">
            <w:pPr>
              <w:rPr>
                <w:rFonts w:ascii="Arial" w:hAnsi="Arial" w:cs="Arial"/>
                <w:sz w:val="16"/>
                <w:szCs w:val="16"/>
              </w:rPr>
            </w:pPr>
            <w:r w:rsidRPr="0048078F">
              <w:rPr>
                <w:rFonts w:ascii="Arial" w:hAnsi="Arial" w:cs="Arial"/>
                <w:sz w:val="16"/>
                <w:szCs w:val="16"/>
              </w:rPr>
              <w:t>RP-140838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7F81333" w14:textId="77777777" w:rsidR="008144D6" w:rsidRPr="0048078F" w:rsidRDefault="008144D6" w:rsidP="008144D6">
            <w:pPr>
              <w:rPr>
                <w:rFonts w:ascii="Arial" w:hAnsi="Arial" w:cs="Arial"/>
                <w:sz w:val="16"/>
                <w:szCs w:val="16"/>
              </w:rPr>
            </w:pPr>
            <w:r w:rsidRPr="0048078F">
              <w:rPr>
                <w:rFonts w:ascii="Arial" w:hAnsi="Arial" w:cs="Arial"/>
                <w:sz w:val="16"/>
                <w:szCs w:val="16"/>
              </w:rPr>
              <w:t>0523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30570C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2C3853E" w14:textId="77777777" w:rsidR="008144D6" w:rsidRPr="0048078F" w:rsidRDefault="008144D6" w:rsidP="008144D6">
            <w:pPr>
              <w:rPr>
                <w:rFonts w:ascii="Arial" w:hAnsi="Arial" w:cs="Arial"/>
                <w:sz w:val="16"/>
                <w:szCs w:val="16"/>
              </w:rPr>
            </w:pPr>
            <w:r w:rsidRPr="0048078F">
              <w:rPr>
                <w:rFonts w:ascii="Arial" w:hAnsi="Arial" w:cs="Arial"/>
                <w:sz w:val="16"/>
                <w:szCs w:val="16"/>
              </w:rPr>
              <w:t>Updates to TS 36.508 for CA_27B test frequencies defined in section 4.3.1.1</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1DB48E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489C625" w14:textId="77777777" w:rsidR="008144D6" w:rsidRPr="0048078F" w:rsidRDefault="008144D6" w:rsidP="008144D6">
            <w:pPr>
              <w:rPr>
                <w:rFonts w:ascii="Arial" w:hAnsi="Arial" w:cs="Arial"/>
                <w:sz w:val="16"/>
                <w:szCs w:val="16"/>
              </w:rPr>
            </w:pPr>
            <w:r w:rsidRPr="0048078F">
              <w:rPr>
                <w:rFonts w:ascii="Arial" w:hAnsi="Arial" w:cs="Arial"/>
                <w:sz w:val="16"/>
                <w:szCs w:val="16"/>
              </w:rPr>
              <w:t>12.1.0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4835D05"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E947218" w14:textId="77777777" w:rsidR="008144D6" w:rsidRPr="0048078F" w:rsidRDefault="008144D6" w:rsidP="008144D6">
            <w:pPr>
              <w:rPr>
                <w:rFonts w:ascii="Arial" w:hAnsi="Arial" w:cs="Arial"/>
                <w:sz w:val="16"/>
                <w:szCs w:val="16"/>
              </w:rPr>
            </w:pPr>
            <w:r w:rsidRPr="0048078F">
              <w:rPr>
                <w:rFonts w:ascii="Arial" w:hAnsi="Arial" w:cs="Arial"/>
                <w:sz w:val="16"/>
                <w:szCs w:val="16"/>
              </w:rPr>
              <w:t>R5-143171</w:t>
            </w:r>
          </w:p>
        </w:tc>
      </w:tr>
      <w:tr w:rsidR="008144D6" w:rsidRPr="0048078F" w14:paraId="6B2FFCF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52D4043"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406F2A7" w14:textId="77777777" w:rsidR="008144D6" w:rsidRPr="0048078F" w:rsidRDefault="008144D6" w:rsidP="008144D6">
            <w:pPr>
              <w:rPr>
                <w:rFonts w:ascii="Arial" w:hAnsi="Arial" w:cs="Arial"/>
                <w:sz w:val="16"/>
                <w:szCs w:val="16"/>
              </w:rPr>
            </w:pPr>
            <w:r w:rsidRPr="0048078F">
              <w:rPr>
                <w:rFonts w:ascii="Arial" w:hAnsi="Arial" w:cs="Arial"/>
                <w:sz w:val="16"/>
                <w:szCs w:val="16"/>
              </w:rPr>
              <w:t>RP-141573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997BFDF" w14:textId="77777777" w:rsidR="008144D6" w:rsidRPr="0048078F" w:rsidRDefault="008144D6" w:rsidP="008144D6">
            <w:pPr>
              <w:rPr>
                <w:rFonts w:ascii="Arial" w:hAnsi="Arial" w:cs="Arial"/>
                <w:sz w:val="16"/>
                <w:szCs w:val="16"/>
              </w:rPr>
            </w:pPr>
            <w:r w:rsidRPr="0048078F">
              <w:rPr>
                <w:rFonts w:ascii="Arial" w:hAnsi="Arial" w:cs="Arial"/>
                <w:sz w:val="16"/>
                <w:szCs w:val="16"/>
              </w:rPr>
              <w:t>0524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DA8814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473CA78"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notificationSF-Index-r9 in Sib13</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92B435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BC37A70"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53CCAA5"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836D901" w14:textId="77777777" w:rsidR="008144D6" w:rsidRPr="0048078F" w:rsidRDefault="008144D6" w:rsidP="008144D6">
            <w:pPr>
              <w:rPr>
                <w:rFonts w:ascii="Arial" w:hAnsi="Arial" w:cs="Arial"/>
                <w:sz w:val="16"/>
                <w:szCs w:val="16"/>
              </w:rPr>
            </w:pPr>
            <w:r w:rsidRPr="0048078F">
              <w:rPr>
                <w:rFonts w:ascii="Arial" w:hAnsi="Arial" w:cs="Arial"/>
                <w:sz w:val="16"/>
                <w:szCs w:val="16"/>
              </w:rPr>
              <w:t>R5-144185</w:t>
            </w:r>
          </w:p>
        </w:tc>
      </w:tr>
      <w:tr w:rsidR="008144D6" w:rsidRPr="0048078F" w14:paraId="2D18362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B09590B"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0A9BA76" w14:textId="77777777" w:rsidR="008144D6" w:rsidRPr="0048078F" w:rsidRDefault="008144D6" w:rsidP="008144D6">
            <w:pPr>
              <w:rPr>
                <w:rFonts w:ascii="Arial" w:hAnsi="Arial" w:cs="Arial"/>
                <w:sz w:val="16"/>
                <w:szCs w:val="16"/>
              </w:rPr>
            </w:pPr>
            <w:r w:rsidRPr="0048078F">
              <w:rPr>
                <w:rFonts w:ascii="Arial" w:hAnsi="Arial" w:cs="Arial"/>
                <w:sz w:val="16"/>
                <w:szCs w:val="16"/>
              </w:rPr>
              <w:t>RP-141571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A6314F0" w14:textId="77777777" w:rsidR="008144D6" w:rsidRPr="0048078F" w:rsidRDefault="008144D6" w:rsidP="008144D6">
            <w:pPr>
              <w:rPr>
                <w:rFonts w:ascii="Arial" w:hAnsi="Arial" w:cs="Arial"/>
                <w:sz w:val="16"/>
                <w:szCs w:val="16"/>
              </w:rPr>
            </w:pPr>
            <w:r w:rsidRPr="0048078F">
              <w:rPr>
                <w:rFonts w:ascii="Arial" w:hAnsi="Arial" w:cs="Arial"/>
                <w:sz w:val="16"/>
                <w:szCs w:val="16"/>
              </w:rPr>
              <w:t>0525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6270D6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3394C69" w14:textId="77777777" w:rsidR="008144D6" w:rsidRPr="0048078F" w:rsidRDefault="008144D6" w:rsidP="008144D6">
            <w:pPr>
              <w:rPr>
                <w:rFonts w:ascii="Arial" w:hAnsi="Arial" w:cs="Arial"/>
                <w:sz w:val="16"/>
                <w:szCs w:val="16"/>
              </w:rPr>
            </w:pPr>
            <w:r w:rsidRPr="0048078F">
              <w:rPr>
                <w:rFonts w:ascii="Arial" w:hAnsi="Arial" w:cs="Arial"/>
                <w:sz w:val="16"/>
                <w:szCs w:val="16"/>
              </w:rPr>
              <w:t>IMS APN pre-configured IR.92 devices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835098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5BB280E"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7FC7AC7"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BFEE807" w14:textId="77777777" w:rsidR="008144D6" w:rsidRPr="0048078F" w:rsidRDefault="008144D6" w:rsidP="008144D6">
            <w:pPr>
              <w:rPr>
                <w:rFonts w:ascii="Arial" w:hAnsi="Arial" w:cs="Arial"/>
                <w:sz w:val="16"/>
                <w:szCs w:val="16"/>
              </w:rPr>
            </w:pPr>
            <w:r w:rsidRPr="0048078F">
              <w:rPr>
                <w:rFonts w:ascii="Arial" w:hAnsi="Arial" w:cs="Arial"/>
                <w:sz w:val="16"/>
                <w:szCs w:val="16"/>
              </w:rPr>
              <w:t>R5-144370</w:t>
            </w:r>
          </w:p>
        </w:tc>
      </w:tr>
      <w:tr w:rsidR="008144D6" w:rsidRPr="0048078F" w14:paraId="787D4C2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4E329E7"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9CB3651" w14:textId="77777777" w:rsidR="008144D6" w:rsidRPr="0048078F" w:rsidRDefault="008144D6" w:rsidP="008144D6">
            <w:pPr>
              <w:rPr>
                <w:rFonts w:ascii="Arial" w:hAnsi="Arial" w:cs="Arial"/>
                <w:sz w:val="16"/>
                <w:szCs w:val="16"/>
              </w:rPr>
            </w:pPr>
            <w:r w:rsidRPr="0048078F">
              <w:rPr>
                <w:rFonts w:ascii="Arial" w:hAnsi="Arial" w:cs="Arial"/>
                <w:sz w:val="16"/>
                <w:szCs w:val="16"/>
              </w:rPr>
              <w:t>RP-141571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3EFB27E" w14:textId="77777777" w:rsidR="008144D6" w:rsidRPr="0048078F" w:rsidRDefault="008144D6" w:rsidP="008144D6">
            <w:pPr>
              <w:rPr>
                <w:rFonts w:ascii="Arial" w:hAnsi="Arial" w:cs="Arial"/>
                <w:sz w:val="16"/>
                <w:szCs w:val="16"/>
              </w:rPr>
            </w:pPr>
            <w:r w:rsidRPr="0048078F">
              <w:rPr>
                <w:rFonts w:ascii="Arial" w:hAnsi="Arial" w:cs="Arial"/>
                <w:sz w:val="16"/>
                <w:szCs w:val="16"/>
              </w:rPr>
              <w:t>0526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D9F694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796E35F" w14:textId="77777777" w:rsidR="008144D6" w:rsidRPr="0048078F" w:rsidRDefault="008144D6" w:rsidP="008144D6">
            <w:pPr>
              <w:rPr>
                <w:rFonts w:ascii="Arial" w:hAnsi="Arial" w:cs="Arial"/>
                <w:sz w:val="16"/>
                <w:szCs w:val="16"/>
              </w:rPr>
            </w:pPr>
            <w:r w:rsidRPr="0048078F">
              <w:rPr>
                <w:rFonts w:ascii="Arial" w:hAnsi="Arial" w:cs="Arial"/>
                <w:sz w:val="16"/>
                <w:szCs w:val="16"/>
              </w:rPr>
              <w:t>Removal of transition period for Band 28 test frequency definition in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29D82C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AF399A"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041A7F4"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1D521C4" w14:textId="77777777" w:rsidR="008144D6" w:rsidRPr="0048078F" w:rsidRDefault="008144D6" w:rsidP="008144D6">
            <w:pPr>
              <w:rPr>
                <w:rFonts w:ascii="Arial" w:hAnsi="Arial" w:cs="Arial"/>
                <w:sz w:val="16"/>
                <w:szCs w:val="16"/>
              </w:rPr>
            </w:pPr>
            <w:r w:rsidRPr="0048078F">
              <w:rPr>
                <w:rFonts w:ascii="Arial" w:hAnsi="Arial" w:cs="Arial"/>
                <w:sz w:val="16"/>
                <w:szCs w:val="16"/>
              </w:rPr>
              <w:t>R5-144459</w:t>
            </w:r>
          </w:p>
        </w:tc>
      </w:tr>
      <w:tr w:rsidR="008144D6" w:rsidRPr="0048078F" w14:paraId="2082A9E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9DF0F83"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D632054" w14:textId="77777777" w:rsidR="008144D6" w:rsidRPr="0048078F" w:rsidRDefault="008144D6" w:rsidP="008144D6">
            <w:pPr>
              <w:rPr>
                <w:rFonts w:ascii="Arial" w:hAnsi="Arial" w:cs="Arial"/>
                <w:sz w:val="16"/>
                <w:szCs w:val="16"/>
              </w:rPr>
            </w:pPr>
            <w:r w:rsidRPr="0048078F">
              <w:rPr>
                <w:rFonts w:ascii="Arial" w:hAnsi="Arial" w:cs="Arial"/>
                <w:sz w:val="16"/>
                <w:szCs w:val="16"/>
              </w:rPr>
              <w:t>RP-141593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EDC2D93" w14:textId="77777777" w:rsidR="008144D6" w:rsidRPr="0048078F" w:rsidRDefault="008144D6" w:rsidP="008144D6">
            <w:pPr>
              <w:rPr>
                <w:rFonts w:ascii="Arial" w:hAnsi="Arial" w:cs="Arial"/>
                <w:sz w:val="16"/>
                <w:szCs w:val="16"/>
              </w:rPr>
            </w:pPr>
            <w:r w:rsidRPr="0048078F">
              <w:rPr>
                <w:rFonts w:ascii="Arial" w:hAnsi="Arial" w:cs="Arial"/>
                <w:sz w:val="16"/>
                <w:szCs w:val="16"/>
              </w:rPr>
              <w:t>0527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FCD525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2DDC48D"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Rel11 reverse band combinations CA_1A-18A, CA_11A-18A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0CA3E5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9C6B019"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65EB221"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9E4905B" w14:textId="77777777" w:rsidR="008144D6" w:rsidRPr="0048078F" w:rsidRDefault="008144D6" w:rsidP="008144D6">
            <w:pPr>
              <w:rPr>
                <w:rFonts w:ascii="Arial" w:hAnsi="Arial" w:cs="Arial"/>
                <w:sz w:val="16"/>
                <w:szCs w:val="16"/>
              </w:rPr>
            </w:pPr>
            <w:r w:rsidRPr="0048078F">
              <w:rPr>
                <w:rFonts w:ascii="Arial" w:hAnsi="Arial" w:cs="Arial"/>
                <w:sz w:val="16"/>
                <w:szCs w:val="16"/>
              </w:rPr>
              <w:t>R5-144543</w:t>
            </w:r>
          </w:p>
        </w:tc>
      </w:tr>
      <w:tr w:rsidR="008144D6" w:rsidRPr="0048078F" w14:paraId="6AAC494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FBD019F"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0F41086" w14:textId="77777777" w:rsidR="008144D6" w:rsidRPr="0048078F" w:rsidRDefault="008144D6" w:rsidP="008144D6">
            <w:pPr>
              <w:rPr>
                <w:rFonts w:ascii="Arial" w:hAnsi="Arial" w:cs="Arial"/>
                <w:sz w:val="16"/>
                <w:szCs w:val="16"/>
              </w:rPr>
            </w:pPr>
            <w:r w:rsidRPr="0048078F">
              <w:rPr>
                <w:rFonts w:ascii="Arial" w:hAnsi="Arial" w:cs="Arial"/>
                <w:sz w:val="16"/>
                <w:szCs w:val="16"/>
              </w:rPr>
              <w:t>RP-141594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E2A9D66" w14:textId="77777777" w:rsidR="008144D6" w:rsidRPr="0048078F" w:rsidRDefault="008144D6" w:rsidP="008144D6">
            <w:pPr>
              <w:rPr>
                <w:rFonts w:ascii="Arial" w:hAnsi="Arial" w:cs="Arial"/>
                <w:sz w:val="16"/>
                <w:szCs w:val="16"/>
              </w:rPr>
            </w:pPr>
            <w:r w:rsidRPr="0048078F">
              <w:rPr>
                <w:rFonts w:ascii="Arial" w:hAnsi="Arial" w:cs="Arial"/>
                <w:sz w:val="16"/>
                <w:szCs w:val="16"/>
              </w:rPr>
              <w:t>0528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3E53F2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CB480A1"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Rel12 reverse band combination CA_1A-26A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3B7629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D4D832F"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1AE7D7C"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E10EEF6" w14:textId="77777777" w:rsidR="008144D6" w:rsidRPr="0048078F" w:rsidRDefault="008144D6" w:rsidP="008144D6">
            <w:pPr>
              <w:rPr>
                <w:rFonts w:ascii="Arial" w:hAnsi="Arial" w:cs="Arial"/>
                <w:sz w:val="16"/>
                <w:szCs w:val="16"/>
              </w:rPr>
            </w:pPr>
            <w:r w:rsidRPr="0048078F">
              <w:rPr>
                <w:rFonts w:ascii="Arial" w:hAnsi="Arial" w:cs="Arial"/>
                <w:sz w:val="16"/>
                <w:szCs w:val="16"/>
              </w:rPr>
              <w:t>R5-144544</w:t>
            </w:r>
          </w:p>
        </w:tc>
      </w:tr>
      <w:tr w:rsidR="008144D6" w:rsidRPr="0048078F" w14:paraId="6311241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E850B93"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11A093B" w14:textId="77777777" w:rsidR="008144D6" w:rsidRPr="0048078F" w:rsidRDefault="008144D6" w:rsidP="008144D6">
            <w:pPr>
              <w:rPr>
                <w:rFonts w:ascii="Arial" w:hAnsi="Arial" w:cs="Arial"/>
                <w:sz w:val="16"/>
                <w:szCs w:val="16"/>
              </w:rPr>
            </w:pPr>
            <w:r w:rsidRPr="0048078F">
              <w:rPr>
                <w:rFonts w:ascii="Arial" w:hAnsi="Arial" w:cs="Arial"/>
                <w:sz w:val="16"/>
                <w:szCs w:val="16"/>
              </w:rPr>
              <w:t>RP-141593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EE0D59A" w14:textId="77777777" w:rsidR="008144D6" w:rsidRPr="0048078F" w:rsidRDefault="008144D6" w:rsidP="008144D6">
            <w:pPr>
              <w:rPr>
                <w:rFonts w:ascii="Arial" w:hAnsi="Arial" w:cs="Arial"/>
                <w:sz w:val="16"/>
                <w:szCs w:val="16"/>
              </w:rPr>
            </w:pPr>
            <w:r w:rsidRPr="0048078F">
              <w:rPr>
                <w:rFonts w:ascii="Arial" w:hAnsi="Arial" w:cs="Arial"/>
                <w:sz w:val="16"/>
                <w:szCs w:val="16"/>
              </w:rPr>
              <w:t>0529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26F657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6954AF8" w14:textId="77777777" w:rsidR="008144D6" w:rsidRPr="0048078F" w:rsidRDefault="008144D6" w:rsidP="008144D6">
            <w:pPr>
              <w:rPr>
                <w:rFonts w:ascii="Arial" w:hAnsi="Arial" w:cs="Arial"/>
                <w:sz w:val="16"/>
                <w:szCs w:val="16"/>
              </w:rPr>
            </w:pPr>
            <w:r w:rsidRPr="0048078F">
              <w:rPr>
                <w:rFonts w:ascii="Arial" w:hAnsi="Arial" w:cs="Arial"/>
                <w:sz w:val="16"/>
                <w:szCs w:val="16"/>
              </w:rPr>
              <w:t>Editorial correction to Table 6.2.3.2-2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869EEE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2FFC3FA"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90E2B69"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FA40999" w14:textId="77777777" w:rsidR="008144D6" w:rsidRPr="0048078F" w:rsidRDefault="008144D6" w:rsidP="008144D6">
            <w:pPr>
              <w:rPr>
                <w:rFonts w:ascii="Arial" w:hAnsi="Arial" w:cs="Arial"/>
                <w:sz w:val="16"/>
                <w:szCs w:val="16"/>
              </w:rPr>
            </w:pPr>
            <w:r w:rsidRPr="0048078F">
              <w:rPr>
                <w:rFonts w:ascii="Arial" w:hAnsi="Arial" w:cs="Arial"/>
                <w:sz w:val="16"/>
                <w:szCs w:val="16"/>
              </w:rPr>
              <w:t>R5-144644</w:t>
            </w:r>
          </w:p>
        </w:tc>
      </w:tr>
      <w:tr w:rsidR="008144D6" w:rsidRPr="0048078F" w14:paraId="73F4DF5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3A2B40B"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3E1BF1F" w14:textId="77777777" w:rsidR="008144D6" w:rsidRPr="0048078F" w:rsidRDefault="008144D6" w:rsidP="008144D6">
            <w:pPr>
              <w:rPr>
                <w:rFonts w:ascii="Arial" w:hAnsi="Arial" w:cs="Arial"/>
                <w:sz w:val="16"/>
                <w:szCs w:val="16"/>
              </w:rPr>
            </w:pPr>
            <w:r w:rsidRPr="0048078F">
              <w:rPr>
                <w:rFonts w:ascii="Arial" w:hAnsi="Arial" w:cs="Arial"/>
                <w:sz w:val="16"/>
                <w:szCs w:val="16"/>
              </w:rPr>
              <w:t>RP-141594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66DD9C8" w14:textId="77777777" w:rsidR="008144D6" w:rsidRPr="0048078F" w:rsidRDefault="008144D6" w:rsidP="008144D6">
            <w:pPr>
              <w:rPr>
                <w:rFonts w:ascii="Arial" w:hAnsi="Arial" w:cs="Arial"/>
                <w:sz w:val="16"/>
                <w:szCs w:val="16"/>
              </w:rPr>
            </w:pPr>
            <w:r w:rsidRPr="0048078F">
              <w:rPr>
                <w:rFonts w:ascii="Arial" w:hAnsi="Arial" w:cs="Arial"/>
                <w:sz w:val="16"/>
                <w:szCs w:val="16"/>
              </w:rPr>
              <w:t>0530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F48BF7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4E65B80"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reverse band combinations, CA_1A-19A, CA_1A-21A, CA_3A-19A and CA_19A-21A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4510F8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4CE43BA"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809168F"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FB31336" w14:textId="77777777" w:rsidR="008144D6" w:rsidRPr="0048078F" w:rsidRDefault="008144D6" w:rsidP="008144D6">
            <w:pPr>
              <w:rPr>
                <w:rFonts w:ascii="Arial" w:hAnsi="Arial" w:cs="Arial"/>
                <w:sz w:val="16"/>
                <w:szCs w:val="16"/>
              </w:rPr>
            </w:pPr>
            <w:r w:rsidRPr="0048078F">
              <w:rPr>
                <w:rFonts w:ascii="Arial" w:hAnsi="Arial" w:cs="Arial"/>
                <w:sz w:val="16"/>
                <w:szCs w:val="16"/>
              </w:rPr>
              <w:t>R5-144685</w:t>
            </w:r>
          </w:p>
        </w:tc>
      </w:tr>
      <w:tr w:rsidR="008144D6" w:rsidRPr="0048078F" w14:paraId="0D932CE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4294648"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E79EFD5" w14:textId="77777777" w:rsidR="008144D6" w:rsidRPr="0048078F" w:rsidRDefault="008144D6" w:rsidP="008144D6">
            <w:pPr>
              <w:rPr>
                <w:rFonts w:ascii="Arial" w:hAnsi="Arial" w:cs="Arial"/>
                <w:sz w:val="16"/>
                <w:szCs w:val="16"/>
              </w:rPr>
            </w:pPr>
            <w:r w:rsidRPr="0048078F">
              <w:rPr>
                <w:rFonts w:ascii="Arial" w:hAnsi="Arial" w:cs="Arial"/>
                <w:sz w:val="16"/>
                <w:szCs w:val="16"/>
              </w:rPr>
              <w:t>RP-141587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6F27047" w14:textId="77777777" w:rsidR="008144D6" w:rsidRPr="0048078F" w:rsidRDefault="008144D6" w:rsidP="008144D6">
            <w:pPr>
              <w:rPr>
                <w:rFonts w:ascii="Arial" w:hAnsi="Arial" w:cs="Arial"/>
                <w:sz w:val="16"/>
                <w:szCs w:val="16"/>
              </w:rPr>
            </w:pPr>
            <w:r w:rsidRPr="0048078F">
              <w:rPr>
                <w:rFonts w:ascii="Arial" w:hAnsi="Arial" w:cs="Arial"/>
                <w:sz w:val="16"/>
                <w:szCs w:val="16"/>
              </w:rPr>
              <w:t>0531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DCA52F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5DCF131"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default parameters for Enhanced downlink control channel(s) for LTE Advanced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81DD87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C071EA2"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82F03EC"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EB62AC2" w14:textId="77777777" w:rsidR="008144D6" w:rsidRPr="0048078F" w:rsidRDefault="008144D6" w:rsidP="008144D6">
            <w:pPr>
              <w:rPr>
                <w:rFonts w:ascii="Arial" w:hAnsi="Arial" w:cs="Arial"/>
                <w:sz w:val="16"/>
                <w:szCs w:val="16"/>
              </w:rPr>
            </w:pPr>
            <w:r w:rsidRPr="0048078F">
              <w:rPr>
                <w:rFonts w:ascii="Arial" w:hAnsi="Arial" w:cs="Arial"/>
                <w:sz w:val="16"/>
                <w:szCs w:val="16"/>
              </w:rPr>
              <w:t>R5-144711</w:t>
            </w:r>
          </w:p>
        </w:tc>
      </w:tr>
      <w:tr w:rsidR="008144D6" w:rsidRPr="0048078F" w14:paraId="27E4492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22E0D8E"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BCADB8D" w14:textId="77777777" w:rsidR="008144D6" w:rsidRPr="0048078F" w:rsidRDefault="008144D6" w:rsidP="008144D6">
            <w:pPr>
              <w:rPr>
                <w:rFonts w:ascii="Arial" w:hAnsi="Arial" w:cs="Arial"/>
                <w:sz w:val="16"/>
                <w:szCs w:val="16"/>
              </w:rPr>
            </w:pPr>
            <w:r w:rsidRPr="0048078F">
              <w:rPr>
                <w:rFonts w:ascii="Arial" w:hAnsi="Arial" w:cs="Arial"/>
                <w:sz w:val="16"/>
                <w:szCs w:val="16"/>
              </w:rPr>
              <w:t>RP-141593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0557754" w14:textId="77777777" w:rsidR="008144D6" w:rsidRPr="0048078F" w:rsidRDefault="008144D6" w:rsidP="008144D6">
            <w:pPr>
              <w:rPr>
                <w:rFonts w:ascii="Arial" w:hAnsi="Arial" w:cs="Arial"/>
                <w:sz w:val="16"/>
                <w:szCs w:val="16"/>
              </w:rPr>
            </w:pPr>
            <w:r w:rsidRPr="0048078F">
              <w:rPr>
                <w:rFonts w:ascii="Arial" w:hAnsi="Arial" w:cs="Arial"/>
                <w:sz w:val="16"/>
                <w:szCs w:val="16"/>
              </w:rPr>
              <w:t>0532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9CFB9D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1185AC6" w14:textId="77777777" w:rsidR="008144D6" w:rsidRPr="0048078F" w:rsidRDefault="008144D6" w:rsidP="008144D6">
            <w:pPr>
              <w:rPr>
                <w:rFonts w:ascii="Arial" w:hAnsi="Arial" w:cs="Arial"/>
                <w:sz w:val="16"/>
                <w:szCs w:val="16"/>
              </w:rPr>
            </w:pPr>
            <w:r w:rsidRPr="0048078F">
              <w:rPr>
                <w:rFonts w:ascii="Arial" w:hAnsi="Arial" w:cs="Arial"/>
                <w:sz w:val="16"/>
                <w:szCs w:val="16"/>
              </w:rPr>
              <w:t>Removal of FFS from IEs triggered by CoMP related TCs specification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E5F1B4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1A70361"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F399919"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FB32D79" w14:textId="77777777" w:rsidR="008144D6" w:rsidRPr="0048078F" w:rsidRDefault="008144D6" w:rsidP="008144D6">
            <w:pPr>
              <w:rPr>
                <w:rFonts w:ascii="Arial" w:hAnsi="Arial" w:cs="Arial"/>
                <w:sz w:val="16"/>
                <w:szCs w:val="16"/>
              </w:rPr>
            </w:pPr>
            <w:r w:rsidRPr="0048078F">
              <w:rPr>
                <w:rFonts w:ascii="Arial" w:hAnsi="Arial" w:cs="Arial"/>
                <w:sz w:val="16"/>
                <w:szCs w:val="16"/>
              </w:rPr>
              <w:t>R5-144712</w:t>
            </w:r>
          </w:p>
        </w:tc>
      </w:tr>
      <w:tr w:rsidR="008144D6" w:rsidRPr="0048078F" w14:paraId="145552A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BD85BD3"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6479FFE" w14:textId="77777777" w:rsidR="008144D6" w:rsidRPr="0048078F" w:rsidRDefault="008144D6" w:rsidP="008144D6">
            <w:pPr>
              <w:rPr>
                <w:rFonts w:ascii="Arial" w:hAnsi="Arial" w:cs="Arial"/>
                <w:sz w:val="16"/>
                <w:szCs w:val="16"/>
              </w:rPr>
            </w:pPr>
            <w:r w:rsidRPr="0048078F">
              <w:rPr>
                <w:rFonts w:ascii="Arial" w:hAnsi="Arial" w:cs="Arial"/>
                <w:sz w:val="16"/>
                <w:szCs w:val="16"/>
              </w:rPr>
              <w:t>RP-141571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4D1B44D" w14:textId="77777777" w:rsidR="008144D6" w:rsidRPr="0048078F" w:rsidRDefault="008144D6" w:rsidP="008144D6">
            <w:pPr>
              <w:rPr>
                <w:rFonts w:ascii="Arial" w:hAnsi="Arial" w:cs="Arial"/>
                <w:sz w:val="16"/>
                <w:szCs w:val="16"/>
              </w:rPr>
            </w:pPr>
            <w:r w:rsidRPr="0048078F">
              <w:rPr>
                <w:rFonts w:ascii="Arial" w:hAnsi="Arial" w:cs="Arial"/>
                <w:sz w:val="16"/>
                <w:szCs w:val="16"/>
              </w:rPr>
              <w:t>0533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BFEF6C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F4E974B" w14:textId="77777777" w:rsidR="008144D6" w:rsidRPr="0048078F" w:rsidRDefault="008144D6" w:rsidP="008144D6">
            <w:pPr>
              <w:rPr>
                <w:rFonts w:ascii="Arial" w:hAnsi="Arial" w:cs="Arial"/>
                <w:sz w:val="16"/>
                <w:szCs w:val="16"/>
              </w:rPr>
            </w:pPr>
            <w:r w:rsidRPr="0048078F">
              <w:rPr>
                <w:rFonts w:ascii="Arial" w:hAnsi="Arial" w:cs="Arial"/>
                <w:sz w:val="16"/>
                <w:szCs w:val="16"/>
              </w:rPr>
              <w:t>Clarification on the default setting of Security header type in SECURITY PROTECTED NAS MESSAGE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50F186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F26E5BB"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247FC05"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E9C116E" w14:textId="77777777" w:rsidR="008144D6" w:rsidRPr="0048078F" w:rsidRDefault="008144D6" w:rsidP="008144D6">
            <w:pPr>
              <w:rPr>
                <w:rFonts w:ascii="Arial" w:hAnsi="Arial" w:cs="Arial"/>
                <w:sz w:val="16"/>
                <w:szCs w:val="16"/>
              </w:rPr>
            </w:pPr>
            <w:r w:rsidRPr="0048078F">
              <w:rPr>
                <w:rFonts w:ascii="Arial" w:hAnsi="Arial" w:cs="Arial"/>
                <w:sz w:val="16"/>
                <w:szCs w:val="16"/>
              </w:rPr>
              <w:t>R5-144750</w:t>
            </w:r>
          </w:p>
        </w:tc>
      </w:tr>
      <w:tr w:rsidR="008144D6" w:rsidRPr="0048078F" w14:paraId="243ED05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84F774E"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BA0A123" w14:textId="77777777" w:rsidR="008144D6" w:rsidRPr="0048078F" w:rsidRDefault="008144D6" w:rsidP="008144D6">
            <w:pPr>
              <w:rPr>
                <w:rFonts w:ascii="Arial" w:hAnsi="Arial" w:cs="Arial"/>
                <w:sz w:val="16"/>
                <w:szCs w:val="16"/>
              </w:rPr>
            </w:pPr>
            <w:r w:rsidRPr="0048078F">
              <w:rPr>
                <w:rFonts w:ascii="Arial" w:hAnsi="Arial" w:cs="Arial"/>
                <w:sz w:val="16"/>
                <w:szCs w:val="16"/>
              </w:rPr>
              <w:t>RP-141571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C527F3A" w14:textId="77777777" w:rsidR="008144D6" w:rsidRPr="0048078F" w:rsidRDefault="008144D6" w:rsidP="008144D6">
            <w:pPr>
              <w:rPr>
                <w:rFonts w:ascii="Arial" w:hAnsi="Arial" w:cs="Arial"/>
                <w:sz w:val="16"/>
                <w:szCs w:val="16"/>
              </w:rPr>
            </w:pPr>
            <w:r w:rsidRPr="0048078F">
              <w:rPr>
                <w:rFonts w:ascii="Arial" w:hAnsi="Arial" w:cs="Arial"/>
                <w:sz w:val="16"/>
                <w:szCs w:val="16"/>
              </w:rPr>
              <w:t>0534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3E7A0C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8108BF3" w14:textId="77777777" w:rsidR="008144D6" w:rsidRPr="0048078F" w:rsidRDefault="008144D6" w:rsidP="008144D6">
            <w:pPr>
              <w:rPr>
                <w:rFonts w:ascii="Arial" w:hAnsi="Arial" w:cs="Arial"/>
                <w:sz w:val="16"/>
                <w:szCs w:val="16"/>
              </w:rPr>
            </w:pPr>
            <w:r w:rsidRPr="0048078F">
              <w:rPr>
                <w:rFonts w:ascii="Arial" w:hAnsi="Arial" w:cs="Arial"/>
                <w:sz w:val="16"/>
                <w:szCs w:val="16"/>
              </w:rPr>
              <w:t>Support of 2nd PDN connectivity at UE registration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DD5BB0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B74B58A"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765393C"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151A54A" w14:textId="77777777" w:rsidR="008144D6" w:rsidRPr="0048078F" w:rsidRDefault="008144D6" w:rsidP="008144D6">
            <w:pPr>
              <w:rPr>
                <w:rFonts w:ascii="Arial" w:hAnsi="Arial" w:cs="Arial"/>
                <w:sz w:val="16"/>
                <w:szCs w:val="16"/>
              </w:rPr>
            </w:pPr>
            <w:r w:rsidRPr="0048078F">
              <w:rPr>
                <w:rFonts w:ascii="Arial" w:hAnsi="Arial" w:cs="Arial"/>
                <w:sz w:val="16"/>
                <w:szCs w:val="16"/>
              </w:rPr>
              <w:t>R5-144797</w:t>
            </w:r>
          </w:p>
        </w:tc>
      </w:tr>
      <w:tr w:rsidR="008144D6" w:rsidRPr="0048078F" w14:paraId="12CE53F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8CB65E3"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E10657E" w14:textId="77777777" w:rsidR="008144D6" w:rsidRPr="0048078F" w:rsidRDefault="008144D6" w:rsidP="008144D6">
            <w:pPr>
              <w:rPr>
                <w:rFonts w:ascii="Arial" w:hAnsi="Arial" w:cs="Arial"/>
                <w:sz w:val="16"/>
                <w:szCs w:val="16"/>
              </w:rPr>
            </w:pPr>
            <w:r w:rsidRPr="0048078F">
              <w:rPr>
                <w:rFonts w:ascii="Arial" w:hAnsi="Arial" w:cs="Arial"/>
                <w:sz w:val="16"/>
                <w:szCs w:val="16"/>
              </w:rPr>
              <w:t>RP-141575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6127D2B" w14:textId="77777777" w:rsidR="008144D6" w:rsidRPr="0048078F" w:rsidRDefault="008144D6" w:rsidP="008144D6">
            <w:pPr>
              <w:rPr>
                <w:rFonts w:ascii="Arial" w:hAnsi="Arial" w:cs="Arial"/>
                <w:sz w:val="16"/>
                <w:szCs w:val="16"/>
              </w:rPr>
            </w:pPr>
            <w:r w:rsidRPr="0048078F">
              <w:rPr>
                <w:rFonts w:ascii="Arial" w:hAnsi="Arial" w:cs="Arial"/>
                <w:sz w:val="16"/>
                <w:szCs w:val="16"/>
              </w:rPr>
              <w:t>0535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E58D82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16826FA" w14:textId="77777777" w:rsidR="008144D6" w:rsidRPr="0048078F" w:rsidRDefault="008144D6" w:rsidP="008144D6">
            <w:pPr>
              <w:rPr>
                <w:rFonts w:ascii="Arial" w:hAnsi="Arial" w:cs="Arial"/>
                <w:sz w:val="16"/>
                <w:szCs w:val="16"/>
              </w:rPr>
            </w:pPr>
            <w:r w:rsidRPr="0048078F">
              <w:rPr>
                <w:rFonts w:ascii="Arial" w:hAnsi="Arial" w:cs="Arial"/>
                <w:sz w:val="16"/>
                <w:szCs w:val="16"/>
              </w:rPr>
              <w:t>CA: New structure for test frequencies for intra-band contiguous CA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3AC3FA0"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211D22A"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0B8649B"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CF875DB" w14:textId="77777777" w:rsidR="008144D6" w:rsidRPr="0048078F" w:rsidRDefault="008144D6" w:rsidP="008144D6">
            <w:pPr>
              <w:rPr>
                <w:rFonts w:ascii="Arial" w:hAnsi="Arial" w:cs="Arial"/>
                <w:sz w:val="16"/>
                <w:szCs w:val="16"/>
              </w:rPr>
            </w:pPr>
            <w:r w:rsidRPr="0048078F">
              <w:rPr>
                <w:rFonts w:ascii="Arial" w:hAnsi="Arial" w:cs="Arial"/>
                <w:sz w:val="16"/>
                <w:szCs w:val="16"/>
              </w:rPr>
              <w:t>R5-144890</w:t>
            </w:r>
          </w:p>
        </w:tc>
      </w:tr>
      <w:tr w:rsidR="008144D6" w:rsidRPr="0048078F" w14:paraId="15BF022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077D285"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FD3FD19" w14:textId="77777777" w:rsidR="008144D6" w:rsidRPr="0048078F" w:rsidRDefault="008144D6" w:rsidP="008144D6">
            <w:pPr>
              <w:rPr>
                <w:rFonts w:ascii="Arial" w:hAnsi="Arial" w:cs="Arial"/>
                <w:sz w:val="16"/>
                <w:szCs w:val="16"/>
              </w:rPr>
            </w:pPr>
            <w:r w:rsidRPr="0048078F">
              <w:rPr>
                <w:rFonts w:ascii="Arial" w:hAnsi="Arial" w:cs="Arial"/>
                <w:sz w:val="16"/>
                <w:szCs w:val="16"/>
              </w:rPr>
              <w:t>RP-141575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2A19E8B" w14:textId="77777777" w:rsidR="008144D6" w:rsidRPr="0048078F" w:rsidRDefault="008144D6" w:rsidP="008144D6">
            <w:pPr>
              <w:rPr>
                <w:rFonts w:ascii="Arial" w:hAnsi="Arial" w:cs="Arial"/>
                <w:sz w:val="16"/>
                <w:szCs w:val="16"/>
              </w:rPr>
            </w:pPr>
            <w:r w:rsidRPr="0048078F">
              <w:rPr>
                <w:rFonts w:ascii="Arial" w:hAnsi="Arial" w:cs="Arial"/>
                <w:sz w:val="16"/>
                <w:szCs w:val="16"/>
              </w:rPr>
              <w:t>0536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D4C1B0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BB4CD68"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7.2B.1 Tracking Area Updating procedure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238D2B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8F99332" w14:textId="77777777" w:rsidR="008144D6" w:rsidRPr="0048078F" w:rsidRDefault="008144D6" w:rsidP="008144D6">
            <w:pPr>
              <w:rPr>
                <w:rFonts w:ascii="Arial" w:hAnsi="Arial" w:cs="Arial"/>
                <w:sz w:val="16"/>
                <w:szCs w:val="16"/>
              </w:rPr>
            </w:pPr>
            <w:r w:rsidRPr="0048078F">
              <w:rPr>
                <w:rFonts w:ascii="Arial" w:hAnsi="Arial" w:cs="Arial"/>
                <w:sz w:val="16"/>
                <w:szCs w:val="16"/>
              </w:rPr>
              <w:t>12.2.0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990CCA4"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3079A80" w14:textId="77777777" w:rsidR="008144D6" w:rsidRPr="0048078F" w:rsidRDefault="008144D6" w:rsidP="008144D6">
            <w:pPr>
              <w:rPr>
                <w:rFonts w:ascii="Arial" w:hAnsi="Arial" w:cs="Arial"/>
                <w:sz w:val="16"/>
                <w:szCs w:val="16"/>
              </w:rPr>
            </w:pPr>
            <w:r w:rsidRPr="0048078F">
              <w:rPr>
                <w:rFonts w:ascii="Arial" w:hAnsi="Arial" w:cs="Arial"/>
                <w:sz w:val="16"/>
                <w:szCs w:val="16"/>
              </w:rPr>
              <w:t>R5-144929</w:t>
            </w:r>
          </w:p>
        </w:tc>
      </w:tr>
      <w:tr w:rsidR="008144D6" w:rsidRPr="0048078F" w14:paraId="511CB62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BC19FD3" w14:textId="77777777" w:rsidR="008144D6" w:rsidRPr="0048078F" w:rsidRDefault="008144D6" w:rsidP="008144D6">
            <w:pPr>
              <w:rPr>
                <w:rFonts w:ascii="Arial" w:hAnsi="Arial" w:cs="Arial"/>
                <w:sz w:val="16"/>
                <w:szCs w:val="16"/>
              </w:rPr>
            </w:pPr>
            <w:r w:rsidRPr="0048078F">
              <w:rPr>
                <w:rFonts w:ascii="Arial" w:hAnsi="Arial" w:cs="Arial"/>
                <w:sz w:val="16"/>
                <w:szCs w:val="16"/>
              </w:rPr>
              <w:t>RP#65</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E1D5AD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731AC6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7AF2F1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6AEC9D1"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concerning R5-144797 to resolve the 4.5A.X, 4.5A.Y, 4.5A.Z reference in Table 4.5.2.3-1</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A813AC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AB9CF8C" w14:textId="77777777" w:rsidR="008144D6" w:rsidRPr="0048078F" w:rsidRDefault="008144D6" w:rsidP="008144D6">
            <w:pPr>
              <w:rPr>
                <w:rFonts w:ascii="Arial" w:hAnsi="Arial" w:cs="Arial"/>
                <w:sz w:val="16"/>
                <w:szCs w:val="16"/>
              </w:rPr>
            </w:pPr>
            <w:r w:rsidRPr="0048078F">
              <w:rPr>
                <w:rFonts w:ascii="Arial" w:hAnsi="Arial" w:cs="Arial"/>
                <w:sz w:val="16"/>
                <w:szCs w:val="16"/>
              </w:rPr>
              <w:t>12.3.0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55BF81D"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44A4A9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r>
      <w:tr w:rsidR="008144D6" w:rsidRPr="0048078F" w14:paraId="2098E77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5850FEB"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CC0A015" w14:textId="77777777" w:rsidR="008144D6" w:rsidRPr="0048078F" w:rsidRDefault="008144D6" w:rsidP="008144D6">
            <w:pPr>
              <w:rPr>
                <w:rFonts w:ascii="Arial" w:hAnsi="Arial" w:cs="Arial"/>
                <w:sz w:val="16"/>
                <w:szCs w:val="16"/>
              </w:rPr>
            </w:pPr>
            <w:r w:rsidRPr="0048078F">
              <w:rPr>
                <w:rFonts w:ascii="Arial" w:hAnsi="Arial" w:cs="Arial"/>
                <w:sz w:val="16"/>
                <w:szCs w:val="16"/>
              </w:rPr>
              <w:t>RP-142075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4CA2D2E" w14:textId="77777777" w:rsidR="008144D6" w:rsidRPr="0048078F" w:rsidRDefault="008144D6" w:rsidP="008144D6">
            <w:pPr>
              <w:rPr>
                <w:rFonts w:ascii="Arial" w:hAnsi="Arial" w:cs="Arial"/>
                <w:sz w:val="16"/>
                <w:szCs w:val="16"/>
              </w:rPr>
            </w:pPr>
            <w:r w:rsidRPr="0048078F">
              <w:rPr>
                <w:rFonts w:ascii="Arial" w:hAnsi="Arial" w:cs="Arial"/>
                <w:sz w:val="16"/>
                <w:szCs w:val="16"/>
              </w:rPr>
              <w:t>0538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B3418C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8A64BD4" w14:textId="77777777" w:rsidR="008144D6" w:rsidRPr="0048078F" w:rsidRDefault="008144D6" w:rsidP="008144D6">
            <w:pPr>
              <w:rPr>
                <w:rFonts w:ascii="Arial" w:hAnsi="Arial" w:cs="Arial"/>
                <w:sz w:val="16"/>
                <w:szCs w:val="16"/>
              </w:rPr>
            </w:pPr>
            <w:r w:rsidRPr="0048078F">
              <w:rPr>
                <w:rFonts w:ascii="Arial" w:hAnsi="Arial" w:cs="Arial"/>
                <w:sz w:val="16"/>
                <w:szCs w:val="16"/>
              </w:rPr>
              <w:t>New CA band combination CA_1A-3A - Updates of 6.2.3.2 Test Frequency</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EB7C1D6"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A93DC99"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582B9B7"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31B7D0C" w14:textId="77777777" w:rsidR="008144D6" w:rsidRPr="0048078F" w:rsidRDefault="008144D6" w:rsidP="008144D6">
            <w:pPr>
              <w:rPr>
                <w:rFonts w:ascii="Arial" w:hAnsi="Arial" w:cs="Arial"/>
                <w:sz w:val="16"/>
                <w:szCs w:val="16"/>
              </w:rPr>
            </w:pPr>
            <w:r w:rsidRPr="0048078F">
              <w:rPr>
                <w:rFonts w:ascii="Arial" w:hAnsi="Arial" w:cs="Arial"/>
                <w:sz w:val="16"/>
                <w:szCs w:val="16"/>
              </w:rPr>
              <w:t>R5-145181</w:t>
            </w:r>
          </w:p>
        </w:tc>
      </w:tr>
      <w:tr w:rsidR="008144D6" w:rsidRPr="0048078F" w14:paraId="4DFB2AC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4F56DBE"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67FE8DD" w14:textId="77777777" w:rsidR="008144D6" w:rsidRPr="0048078F" w:rsidRDefault="008144D6" w:rsidP="008144D6">
            <w:pPr>
              <w:rPr>
                <w:rFonts w:ascii="Arial" w:hAnsi="Arial" w:cs="Arial"/>
                <w:sz w:val="16"/>
                <w:szCs w:val="16"/>
              </w:rPr>
            </w:pPr>
            <w:r w:rsidRPr="0048078F">
              <w:rPr>
                <w:rFonts w:ascii="Arial" w:hAnsi="Arial" w:cs="Arial"/>
                <w:sz w:val="16"/>
                <w:szCs w:val="16"/>
              </w:rPr>
              <w:t>RP-142076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4155422" w14:textId="77777777" w:rsidR="008144D6" w:rsidRPr="0048078F" w:rsidRDefault="008144D6" w:rsidP="008144D6">
            <w:pPr>
              <w:rPr>
                <w:rFonts w:ascii="Arial" w:hAnsi="Arial" w:cs="Arial"/>
                <w:sz w:val="16"/>
                <w:szCs w:val="16"/>
              </w:rPr>
            </w:pPr>
            <w:r w:rsidRPr="0048078F">
              <w:rPr>
                <w:rFonts w:ascii="Arial" w:hAnsi="Arial" w:cs="Arial"/>
                <w:sz w:val="16"/>
                <w:szCs w:val="16"/>
              </w:rPr>
              <w:t>0539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1495AE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631B68C"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E-UTRA FDD Band 30 to TS 36.508, subclause 6.2.3.1.</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C34F625"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6D3C8C1"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5C94964"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6113A6D" w14:textId="77777777" w:rsidR="008144D6" w:rsidRPr="0048078F" w:rsidRDefault="008144D6" w:rsidP="008144D6">
            <w:pPr>
              <w:rPr>
                <w:rFonts w:ascii="Arial" w:hAnsi="Arial" w:cs="Arial"/>
                <w:sz w:val="16"/>
                <w:szCs w:val="16"/>
              </w:rPr>
            </w:pPr>
            <w:r w:rsidRPr="0048078F">
              <w:rPr>
                <w:rFonts w:ascii="Arial" w:hAnsi="Arial" w:cs="Arial"/>
                <w:sz w:val="16"/>
                <w:szCs w:val="16"/>
              </w:rPr>
              <w:t>R5-145606</w:t>
            </w:r>
          </w:p>
        </w:tc>
      </w:tr>
      <w:tr w:rsidR="008144D6" w:rsidRPr="0048078F" w14:paraId="48EC0C8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7A61E6B"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AE9B2D4" w14:textId="77777777" w:rsidR="008144D6" w:rsidRPr="0048078F" w:rsidRDefault="008144D6" w:rsidP="008144D6">
            <w:pPr>
              <w:rPr>
                <w:rFonts w:ascii="Arial" w:hAnsi="Arial" w:cs="Arial"/>
                <w:sz w:val="16"/>
                <w:szCs w:val="16"/>
              </w:rPr>
            </w:pPr>
            <w:r w:rsidRPr="0048078F">
              <w:rPr>
                <w:rFonts w:ascii="Arial" w:hAnsi="Arial" w:cs="Arial"/>
                <w:sz w:val="16"/>
                <w:szCs w:val="16"/>
              </w:rPr>
              <w:t>RP-142054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27E658D" w14:textId="77777777" w:rsidR="008144D6" w:rsidRPr="0048078F" w:rsidRDefault="008144D6" w:rsidP="008144D6">
            <w:pPr>
              <w:rPr>
                <w:rFonts w:ascii="Arial" w:hAnsi="Arial" w:cs="Arial"/>
                <w:sz w:val="16"/>
                <w:szCs w:val="16"/>
              </w:rPr>
            </w:pPr>
            <w:r w:rsidRPr="0048078F">
              <w:rPr>
                <w:rFonts w:ascii="Arial" w:hAnsi="Arial" w:cs="Arial"/>
                <w:sz w:val="16"/>
                <w:szCs w:val="16"/>
              </w:rPr>
              <w:t>0540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60AB9D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4889BC4"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SIB8 Default Message Contents for LTE&lt;&gt;1XRTT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7CC7143"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92206FB"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972BDC1"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1E63E2D" w14:textId="77777777" w:rsidR="008144D6" w:rsidRPr="0048078F" w:rsidRDefault="008144D6" w:rsidP="008144D6">
            <w:pPr>
              <w:rPr>
                <w:rFonts w:ascii="Arial" w:hAnsi="Arial" w:cs="Arial"/>
                <w:sz w:val="16"/>
                <w:szCs w:val="16"/>
              </w:rPr>
            </w:pPr>
            <w:r w:rsidRPr="0048078F">
              <w:rPr>
                <w:rFonts w:ascii="Arial" w:hAnsi="Arial" w:cs="Arial"/>
                <w:sz w:val="16"/>
                <w:szCs w:val="16"/>
              </w:rPr>
              <w:t>R5-145657</w:t>
            </w:r>
          </w:p>
        </w:tc>
      </w:tr>
      <w:tr w:rsidR="008144D6" w:rsidRPr="0048078F" w14:paraId="0C8EDDD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2A887A2"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668125E" w14:textId="77777777" w:rsidR="008144D6" w:rsidRPr="0048078F" w:rsidRDefault="008144D6" w:rsidP="008144D6">
            <w:pPr>
              <w:rPr>
                <w:rFonts w:ascii="Arial" w:hAnsi="Arial" w:cs="Arial"/>
                <w:sz w:val="16"/>
                <w:szCs w:val="16"/>
              </w:rPr>
            </w:pPr>
            <w:r w:rsidRPr="0048078F">
              <w:rPr>
                <w:rFonts w:ascii="Arial" w:hAnsi="Arial" w:cs="Arial"/>
                <w:sz w:val="16"/>
                <w:szCs w:val="16"/>
              </w:rPr>
              <w:t>RP-142057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19562AF" w14:textId="77777777" w:rsidR="008144D6" w:rsidRPr="0048078F" w:rsidRDefault="008144D6" w:rsidP="008144D6">
            <w:pPr>
              <w:rPr>
                <w:rFonts w:ascii="Arial" w:hAnsi="Arial" w:cs="Arial"/>
                <w:sz w:val="16"/>
                <w:szCs w:val="16"/>
              </w:rPr>
            </w:pPr>
            <w:r w:rsidRPr="0048078F">
              <w:rPr>
                <w:rFonts w:ascii="Arial" w:hAnsi="Arial" w:cs="Arial"/>
                <w:sz w:val="16"/>
                <w:szCs w:val="16"/>
              </w:rPr>
              <w:t>0541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AF7B8C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C797986"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Test frequencies for E-UTRA FDD(5MHz) for MFBI</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B37D6A2"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831CD3B"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99B3C1B"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35DB253" w14:textId="77777777" w:rsidR="008144D6" w:rsidRPr="0048078F" w:rsidRDefault="008144D6" w:rsidP="008144D6">
            <w:pPr>
              <w:rPr>
                <w:rFonts w:ascii="Arial" w:hAnsi="Arial" w:cs="Arial"/>
                <w:sz w:val="16"/>
                <w:szCs w:val="16"/>
              </w:rPr>
            </w:pPr>
            <w:r w:rsidRPr="0048078F">
              <w:rPr>
                <w:rFonts w:ascii="Arial" w:hAnsi="Arial" w:cs="Arial"/>
                <w:sz w:val="16"/>
                <w:szCs w:val="16"/>
              </w:rPr>
              <w:t>R5-145658</w:t>
            </w:r>
          </w:p>
        </w:tc>
      </w:tr>
      <w:tr w:rsidR="008144D6" w:rsidRPr="0048078F" w14:paraId="1AB6D11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FE04F39"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B4C35AB" w14:textId="77777777" w:rsidR="008144D6" w:rsidRPr="0048078F" w:rsidRDefault="008144D6" w:rsidP="008144D6">
            <w:pPr>
              <w:rPr>
                <w:rFonts w:ascii="Arial" w:hAnsi="Arial" w:cs="Arial"/>
                <w:sz w:val="16"/>
                <w:szCs w:val="16"/>
              </w:rPr>
            </w:pPr>
            <w:r w:rsidRPr="0048078F">
              <w:rPr>
                <w:rFonts w:ascii="Arial" w:hAnsi="Arial" w:cs="Arial"/>
                <w:sz w:val="16"/>
                <w:szCs w:val="16"/>
              </w:rPr>
              <w:t>RP-142057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5B3B38A" w14:textId="77777777" w:rsidR="008144D6" w:rsidRPr="0048078F" w:rsidRDefault="008144D6" w:rsidP="008144D6">
            <w:pPr>
              <w:rPr>
                <w:rFonts w:ascii="Arial" w:hAnsi="Arial" w:cs="Arial"/>
                <w:sz w:val="16"/>
                <w:szCs w:val="16"/>
              </w:rPr>
            </w:pPr>
            <w:r w:rsidRPr="0048078F">
              <w:rPr>
                <w:rFonts w:ascii="Arial" w:hAnsi="Arial" w:cs="Arial"/>
                <w:sz w:val="16"/>
                <w:szCs w:val="16"/>
              </w:rPr>
              <w:t>0542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9FBADD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74902ED" w14:textId="77777777" w:rsidR="008144D6" w:rsidRPr="0048078F" w:rsidRDefault="008144D6" w:rsidP="008144D6">
            <w:pPr>
              <w:rPr>
                <w:rFonts w:ascii="Arial" w:hAnsi="Arial" w:cs="Arial"/>
                <w:sz w:val="16"/>
                <w:szCs w:val="16"/>
              </w:rPr>
            </w:pPr>
            <w:r w:rsidRPr="0048078F">
              <w:rPr>
                <w:rFonts w:ascii="Arial" w:hAnsi="Arial" w:cs="Arial"/>
                <w:sz w:val="16"/>
                <w:szCs w:val="16"/>
              </w:rPr>
              <w:t>Updating dataCodingScheme of CMAS TC in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701EE33"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01C0BE5"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012336"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9B0B259" w14:textId="77777777" w:rsidR="008144D6" w:rsidRPr="0048078F" w:rsidRDefault="008144D6" w:rsidP="008144D6">
            <w:pPr>
              <w:rPr>
                <w:rFonts w:ascii="Arial" w:hAnsi="Arial" w:cs="Arial"/>
                <w:sz w:val="16"/>
                <w:szCs w:val="16"/>
              </w:rPr>
            </w:pPr>
            <w:r w:rsidRPr="0048078F">
              <w:rPr>
                <w:rFonts w:ascii="Arial" w:hAnsi="Arial" w:cs="Arial"/>
                <w:sz w:val="16"/>
                <w:szCs w:val="16"/>
              </w:rPr>
              <w:t>R5-145659</w:t>
            </w:r>
          </w:p>
        </w:tc>
      </w:tr>
      <w:tr w:rsidR="008144D6" w:rsidRPr="0048078F" w14:paraId="5995792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280CB4D"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20448A6" w14:textId="77777777" w:rsidR="008144D6" w:rsidRPr="0048078F" w:rsidRDefault="008144D6" w:rsidP="008144D6">
            <w:pPr>
              <w:rPr>
                <w:rFonts w:ascii="Arial" w:hAnsi="Arial" w:cs="Arial"/>
                <w:sz w:val="16"/>
                <w:szCs w:val="16"/>
              </w:rPr>
            </w:pPr>
            <w:r w:rsidRPr="0048078F">
              <w:rPr>
                <w:rFonts w:ascii="Arial" w:hAnsi="Arial" w:cs="Arial"/>
                <w:sz w:val="16"/>
                <w:szCs w:val="16"/>
              </w:rPr>
              <w:t>RP-142074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963F5EE" w14:textId="77777777" w:rsidR="008144D6" w:rsidRPr="0048078F" w:rsidRDefault="008144D6" w:rsidP="008144D6">
            <w:pPr>
              <w:rPr>
                <w:rFonts w:ascii="Arial" w:hAnsi="Arial" w:cs="Arial"/>
                <w:sz w:val="16"/>
                <w:szCs w:val="16"/>
              </w:rPr>
            </w:pPr>
            <w:r w:rsidRPr="0048078F">
              <w:rPr>
                <w:rFonts w:ascii="Arial" w:hAnsi="Arial" w:cs="Arial"/>
                <w:sz w:val="16"/>
                <w:szCs w:val="16"/>
              </w:rPr>
              <w:t>0543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ADE54F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E6EA01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default parameters for Enhanced downlink control channel(s) for LTE Advanced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4FF43DB"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FDAEB52"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C827C8F"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4F156A3" w14:textId="77777777" w:rsidR="008144D6" w:rsidRPr="0048078F" w:rsidRDefault="008144D6" w:rsidP="008144D6">
            <w:pPr>
              <w:rPr>
                <w:rFonts w:ascii="Arial" w:hAnsi="Arial" w:cs="Arial"/>
                <w:sz w:val="16"/>
                <w:szCs w:val="16"/>
              </w:rPr>
            </w:pPr>
            <w:r w:rsidRPr="0048078F">
              <w:rPr>
                <w:rFonts w:ascii="Arial" w:hAnsi="Arial" w:cs="Arial"/>
                <w:sz w:val="16"/>
                <w:szCs w:val="16"/>
              </w:rPr>
              <w:t>R5-145661</w:t>
            </w:r>
          </w:p>
        </w:tc>
      </w:tr>
      <w:tr w:rsidR="008144D6" w:rsidRPr="0048078F" w14:paraId="31AEDF9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6553052"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D2B9641" w14:textId="77777777" w:rsidR="008144D6" w:rsidRPr="0048078F" w:rsidRDefault="008144D6" w:rsidP="008144D6">
            <w:pPr>
              <w:rPr>
                <w:rFonts w:ascii="Arial" w:hAnsi="Arial" w:cs="Arial"/>
                <w:sz w:val="16"/>
                <w:szCs w:val="16"/>
              </w:rPr>
            </w:pPr>
            <w:r w:rsidRPr="0048078F">
              <w:rPr>
                <w:rFonts w:ascii="Arial" w:hAnsi="Arial" w:cs="Arial"/>
                <w:sz w:val="16"/>
                <w:szCs w:val="16"/>
              </w:rPr>
              <w:t>RP-142074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C2FF4A3" w14:textId="77777777" w:rsidR="008144D6" w:rsidRPr="0048078F" w:rsidRDefault="008144D6" w:rsidP="008144D6">
            <w:pPr>
              <w:rPr>
                <w:rFonts w:ascii="Arial" w:hAnsi="Arial" w:cs="Arial"/>
                <w:sz w:val="16"/>
                <w:szCs w:val="16"/>
              </w:rPr>
            </w:pPr>
            <w:r w:rsidRPr="0048078F">
              <w:rPr>
                <w:rFonts w:ascii="Arial" w:hAnsi="Arial" w:cs="Arial"/>
                <w:sz w:val="16"/>
                <w:szCs w:val="16"/>
              </w:rPr>
              <w:t>0544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6C8CD7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07EDCD8"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eMBMS multiband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DEB0E0E"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D8702C7"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F828860"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DB69CED" w14:textId="77777777" w:rsidR="008144D6" w:rsidRPr="0048078F" w:rsidRDefault="008144D6" w:rsidP="008144D6">
            <w:pPr>
              <w:rPr>
                <w:rFonts w:ascii="Arial" w:hAnsi="Arial" w:cs="Arial"/>
                <w:sz w:val="16"/>
                <w:szCs w:val="16"/>
              </w:rPr>
            </w:pPr>
            <w:r w:rsidRPr="0048078F">
              <w:rPr>
                <w:rFonts w:ascii="Arial" w:hAnsi="Arial" w:cs="Arial"/>
                <w:sz w:val="16"/>
                <w:szCs w:val="16"/>
              </w:rPr>
              <w:t>R5-145662</w:t>
            </w:r>
          </w:p>
        </w:tc>
      </w:tr>
      <w:tr w:rsidR="008144D6" w:rsidRPr="0048078F" w14:paraId="597C361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CC4F6EE"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B41D616" w14:textId="77777777" w:rsidR="008144D6" w:rsidRPr="0048078F" w:rsidRDefault="008144D6" w:rsidP="008144D6">
            <w:pPr>
              <w:rPr>
                <w:rFonts w:ascii="Arial" w:hAnsi="Arial" w:cs="Arial"/>
                <w:sz w:val="16"/>
                <w:szCs w:val="16"/>
              </w:rPr>
            </w:pPr>
            <w:r w:rsidRPr="0048078F">
              <w:rPr>
                <w:rFonts w:ascii="Arial" w:hAnsi="Arial" w:cs="Arial"/>
                <w:sz w:val="16"/>
                <w:szCs w:val="16"/>
              </w:rPr>
              <w:t>RP-142059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7BEEABA" w14:textId="77777777" w:rsidR="008144D6" w:rsidRPr="0048078F" w:rsidRDefault="008144D6" w:rsidP="008144D6">
            <w:pPr>
              <w:rPr>
                <w:rFonts w:ascii="Arial" w:hAnsi="Arial" w:cs="Arial"/>
                <w:sz w:val="16"/>
                <w:szCs w:val="16"/>
              </w:rPr>
            </w:pPr>
            <w:r w:rsidRPr="0048078F">
              <w:rPr>
                <w:rFonts w:ascii="Arial" w:hAnsi="Arial" w:cs="Arial"/>
                <w:sz w:val="16"/>
                <w:szCs w:val="16"/>
              </w:rPr>
              <w:t>0545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23FA82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F22BE0D" w14:textId="77777777" w:rsidR="008144D6" w:rsidRPr="0048078F" w:rsidRDefault="008144D6" w:rsidP="008144D6">
            <w:pPr>
              <w:rPr>
                <w:rFonts w:ascii="Arial" w:hAnsi="Arial" w:cs="Arial"/>
                <w:sz w:val="16"/>
                <w:szCs w:val="16"/>
              </w:rPr>
            </w:pPr>
            <w:r w:rsidRPr="0048078F">
              <w:rPr>
                <w:rFonts w:ascii="Arial" w:hAnsi="Arial" w:cs="Arial"/>
                <w:sz w:val="16"/>
                <w:szCs w:val="16"/>
              </w:rPr>
              <w:t>Harmonization of CA terminology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2E1E96B"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FC4688B"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CEB5898"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BB27D43" w14:textId="77777777" w:rsidR="008144D6" w:rsidRPr="0048078F" w:rsidRDefault="008144D6" w:rsidP="008144D6">
            <w:pPr>
              <w:rPr>
                <w:rFonts w:ascii="Arial" w:hAnsi="Arial" w:cs="Arial"/>
                <w:sz w:val="16"/>
                <w:szCs w:val="16"/>
              </w:rPr>
            </w:pPr>
            <w:r w:rsidRPr="0048078F">
              <w:rPr>
                <w:rFonts w:ascii="Arial" w:hAnsi="Arial" w:cs="Arial"/>
                <w:sz w:val="16"/>
                <w:szCs w:val="16"/>
              </w:rPr>
              <w:t>R5-145663</w:t>
            </w:r>
          </w:p>
        </w:tc>
      </w:tr>
      <w:tr w:rsidR="008144D6" w:rsidRPr="0048078F" w14:paraId="61D0C9B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D345738"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C02B5AB" w14:textId="77777777" w:rsidR="008144D6" w:rsidRPr="0048078F" w:rsidRDefault="008144D6" w:rsidP="008144D6">
            <w:pPr>
              <w:rPr>
                <w:rFonts w:ascii="Arial" w:hAnsi="Arial" w:cs="Arial"/>
                <w:sz w:val="16"/>
                <w:szCs w:val="16"/>
              </w:rPr>
            </w:pPr>
            <w:r w:rsidRPr="0048078F">
              <w:rPr>
                <w:rFonts w:ascii="Arial" w:hAnsi="Arial" w:cs="Arial"/>
                <w:sz w:val="16"/>
                <w:szCs w:val="16"/>
              </w:rPr>
              <w:t>RP-142054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F002F0B" w14:textId="77777777" w:rsidR="008144D6" w:rsidRPr="0048078F" w:rsidRDefault="008144D6" w:rsidP="008144D6">
            <w:pPr>
              <w:rPr>
                <w:rFonts w:ascii="Arial" w:hAnsi="Arial" w:cs="Arial"/>
                <w:sz w:val="16"/>
                <w:szCs w:val="16"/>
              </w:rPr>
            </w:pPr>
            <w:r w:rsidRPr="0048078F">
              <w:rPr>
                <w:rFonts w:ascii="Arial" w:hAnsi="Arial" w:cs="Arial"/>
                <w:sz w:val="16"/>
                <w:szCs w:val="16"/>
              </w:rPr>
              <w:t>0546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519B59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658B17C"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Test Frequencies for FDD Band 12-&gt;17 for 5MHZ</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39DA20A"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15E11C2"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0DBF4D4"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14C2915" w14:textId="77777777" w:rsidR="008144D6" w:rsidRPr="0048078F" w:rsidRDefault="008144D6" w:rsidP="008144D6">
            <w:pPr>
              <w:rPr>
                <w:rFonts w:ascii="Arial" w:hAnsi="Arial" w:cs="Arial"/>
                <w:sz w:val="16"/>
                <w:szCs w:val="16"/>
              </w:rPr>
            </w:pPr>
            <w:r w:rsidRPr="0048078F">
              <w:rPr>
                <w:rFonts w:ascii="Arial" w:hAnsi="Arial" w:cs="Arial"/>
                <w:sz w:val="16"/>
                <w:szCs w:val="16"/>
              </w:rPr>
              <w:t>R5-145686</w:t>
            </w:r>
          </w:p>
        </w:tc>
      </w:tr>
      <w:tr w:rsidR="008144D6" w:rsidRPr="0048078F" w14:paraId="18591FE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1D76F70"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0DAE797" w14:textId="77777777" w:rsidR="008144D6" w:rsidRPr="0048078F" w:rsidRDefault="008144D6" w:rsidP="008144D6">
            <w:pPr>
              <w:rPr>
                <w:rFonts w:ascii="Arial" w:hAnsi="Arial" w:cs="Arial"/>
                <w:sz w:val="16"/>
                <w:szCs w:val="16"/>
              </w:rPr>
            </w:pPr>
            <w:r w:rsidRPr="0048078F">
              <w:rPr>
                <w:rFonts w:ascii="Arial" w:hAnsi="Arial" w:cs="Arial"/>
                <w:sz w:val="16"/>
                <w:szCs w:val="16"/>
              </w:rPr>
              <w:t>RP-142075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8F365C5" w14:textId="77777777" w:rsidR="008144D6" w:rsidRPr="0048078F" w:rsidRDefault="008144D6" w:rsidP="008144D6">
            <w:pPr>
              <w:rPr>
                <w:rFonts w:ascii="Arial" w:hAnsi="Arial" w:cs="Arial"/>
                <w:sz w:val="16"/>
                <w:szCs w:val="16"/>
              </w:rPr>
            </w:pPr>
            <w:r w:rsidRPr="0048078F">
              <w:rPr>
                <w:rFonts w:ascii="Arial" w:hAnsi="Arial" w:cs="Arial"/>
                <w:sz w:val="16"/>
                <w:szCs w:val="16"/>
              </w:rPr>
              <w:t>0547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C940F3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7183986"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CA_1A-28A in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7639848"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2D5CA63"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EC215B3"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6C756C9" w14:textId="77777777" w:rsidR="008144D6" w:rsidRPr="0048078F" w:rsidRDefault="008144D6" w:rsidP="008144D6">
            <w:pPr>
              <w:rPr>
                <w:rFonts w:ascii="Arial" w:hAnsi="Arial" w:cs="Arial"/>
                <w:sz w:val="16"/>
                <w:szCs w:val="16"/>
              </w:rPr>
            </w:pPr>
            <w:r w:rsidRPr="0048078F">
              <w:rPr>
                <w:rFonts w:ascii="Arial" w:hAnsi="Arial" w:cs="Arial"/>
                <w:sz w:val="16"/>
                <w:szCs w:val="16"/>
              </w:rPr>
              <w:t>R5-145715</w:t>
            </w:r>
          </w:p>
        </w:tc>
      </w:tr>
      <w:tr w:rsidR="008144D6" w:rsidRPr="0048078F" w14:paraId="038D3B3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E2ACF2B"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B5A7911" w14:textId="77777777" w:rsidR="008144D6" w:rsidRPr="0048078F" w:rsidRDefault="008144D6" w:rsidP="008144D6">
            <w:pPr>
              <w:rPr>
                <w:rFonts w:ascii="Arial" w:hAnsi="Arial" w:cs="Arial"/>
                <w:sz w:val="16"/>
                <w:szCs w:val="16"/>
              </w:rPr>
            </w:pPr>
            <w:r w:rsidRPr="0048078F">
              <w:rPr>
                <w:rFonts w:ascii="Arial" w:hAnsi="Arial" w:cs="Arial"/>
                <w:sz w:val="16"/>
                <w:szCs w:val="16"/>
              </w:rPr>
              <w:t>RP-142075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8E34FDA" w14:textId="77777777" w:rsidR="008144D6" w:rsidRPr="0048078F" w:rsidRDefault="008144D6" w:rsidP="008144D6">
            <w:pPr>
              <w:rPr>
                <w:rFonts w:ascii="Arial" w:hAnsi="Arial" w:cs="Arial"/>
                <w:sz w:val="16"/>
                <w:szCs w:val="16"/>
              </w:rPr>
            </w:pPr>
            <w:r w:rsidRPr="0048078F">
              <w:rPr>
                <w:rFonts w:ascii="Arial" w:hAnsi="Arial" w:cs="Arial"/>
                <w:sz w:val="16"/>
                <w:szCs w:val="16"/>
              </w:rPr>
              <w:t>0548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37B2D6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789554F"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1+11 and 8+11 in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A9A7477"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272DEFB"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BE136A7"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9FA54A0" w14:textId="77777777" w:rsidR="008144D6" w:rsidRPr="0048078F" w:rsidRDefault="008144D6" w:rsidP="008144D6">
            <w:pPr>
              <w:rPr>
                <w:rFonts w:ascii="Arial" w:hAnsi="Arial" w:cs="Arial"/>
                <w:sz w:val="16"/>
                <w:szCs w:val="16"/>
              </w:rPr>
            </w:pPr>
            <w:r w:rsidRPr="0048078F">
              <w:rPr>
                <w:rFonts w:ascii="Arial" w:hAnsi="Arial" w:cs="Arial"/>
                <w:sz w:val="16"/>
                <w:szCs w:val="16"/>
              </w:rPr>
              <w:t>R5-145716</w:t>
            </w:r>
          </w:p>
        </w:tc>
      </w:tr>
      <w:tr w:rsidR="008144D6" w:rsidRPr="0048078F" w14:paraId="432494B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C24A210"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46A22CC" w14:textId="77777777" w:rsidR="008144D6" w:rsidRPr="0048078F" w:rsidRDefault="008144D6" w:rsidP="008144D6">
            <w:pPr>
              <w:rPr>
                <w:rFonts w:ascii="Arial" w:hAnsi="Arial" w:cs="Arial"/>
                <w:sz w:val="16"/>
                <w:szCs w:val="16"/>
              </w:rPr>
            </w:pPr>
            <w:r w:rsidRPr="0048078F">
              <w:rPr>
                <w:rFonts w:ascii="Arial" w:hAnsi="Arial" w:cs="Arial"/>
                <w:sz w:val="16"/>
                <w:szCs w:val="16"/>
              </w:rPr>
              <w:t>RP-142075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6C59D8F" w14:textId="77777777" w:rsidR="008144D6" w:rsidRPr="0048078F" w:rsidRDefault="008144D6" w:rsidP="008144D6">
            <w:pPr>
              <w:rPr>
                <w:rFonts w:ascii="Arial" w:hAnsi="Arial" w:cs="Arial"/>
                <w:sz w:val="16"/>
                <w:szCs w:val="16"/>
              </w:rPr>
            </w:pPr>
            <w:r w:rsidRPr="0048078F">
              <w:rPr>
                <w:rFonts w:ascii="Arial" w:hAnsi="Arial" w:cs="Arial"/>
                <w:sz w:val="16"/>
                <w:szCs w:val="16"/>
              </w:rPr>
              <w:t>0549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63A72A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B4D6CAC"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Intra-Band Non-Contiguous Default Frequencies to 36.508 Chapter 6</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44EF3ED"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3F0A517"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1FA1C99"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3281118" w14:textId="77777777" w:rsidR="008144D6" w:rsidRPr="0048078F" w:rsidRDefault="008144D6" w:rsidP="008144D6">
            <w:pPr>
              <w:rPr>
                <w:rFonts w:ascii="Arial" w:hAnsi="Arial" w:cs="Arial"/>
                <w:sz w:val="16"/>
                <w:szCs w:val="16"/>
              </w:rPr>
            </w:pPr>
            <w:r w:rsidRPr="0048078F">
              <w:rPr>
                <w:rFonts w:ascii="Arial" w:hAnsi="Arial" w:cs="Arial"/>
                <w:sz w:val="16"/>
                <w:szCs w:val="16"/>
              </w:rPr>
              <w:t>R5-145717</w:t>
            </w:r>
          </w:p>
        </w:tc>
      </w:tr>
      <w:tr w:rsidR="008144D6" w:rsidRPr="0048078F" w14:paraId="6704CFC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D69355F"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8316D00" w14:textId="77777777" w:rsidR="008144D6" w:rsidRPr="0048078F" w:rsidRDefault="008144D6" w:rsidP="008144D6">
            <w:pPr>
              <w:rPr>
                <w:rFonts w:ascii="Arial" w:hAnsi="Arial" w:cs="Arial"/>
                <w:sz w:val="16"/>
                <w:szCs w:val="16"/>
              </w:rPr>
            </w:pPr>
            <w:r w:rsidRPr="0048078F">
              <w:rPr>
                <w:rFonts w:ascii="Arial" w:hAnsi="Arial" w:cs="Arial"/>
                <w:sz w:val="16"/>
                <w:szCs w:val="16"/>
              </w:rPr>
              <w:t>RP-142078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B2FA3FF" w14:textId="77777777" w:rsidR="008144D6" w:rsidRPr="0048078F" w:rsidRDefault="008144D6" w:rsidP="008144D6">
            <w:pPr>
              <w:rPr>
                <w:rFonts w:ascii="Arial" w:hAnsi="Arial" w:cs="Arial"/>
                <w:sz w:val="16"/>
                <w:szCs w:val="16"/>
              </w:rPr>
            </w:pPr>
            <w:r w:rsidRPr="0048078F">
              <w:rPr>
                <w:rFonts w:ascii="Arial" w:hAnsi="Arial" w:cs="Arial"/>
                <w:sz w:val="16"/>
                <w:szCs w:val="16"/>
              </w:rPr>
              <w:t>0550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DB31F0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BB9AAD4"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CA_18A-28A in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CDB60B5"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719C37D"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26D740B"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C09977A" w14:textId="77777777" w:rsidR="008144D6" w:rsidRPr="0048078F" w:rsidRDefault="008144D6" w:rsidP="008144D6">
            <w:pPr>
              <w:rPr>
                <w:rFonts w:ascii="Arial" w:hAnsi="Arial" w:cs="Arial"/>
                <w:sz w:val="16"/>
                <w:szCs w:val="16"/>
              </w:rPr>
            </w:pPr>
            <w:r w:rsidRPr="0048078F">
              <w:rPr>
                <w:rFonts w:ascii="Arial" w:hAnsi="Arial" w:cs="Arial"/>
                <w:sz w:val="16"/>
                <w:szCs w:val="16"/>
              </w:rPr>
              <w:t>R5-145718</w:t>
            </w:r>
          </w:p>
        </w:tc>
      </w:tr>
      <w:tr w:rsidR="008144D6" w:rsidRPr="0048078F" w14:paraId="3114AA2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EA2EDF0"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B8EED54" w14:textId="77777777" w:rsidR="008144D6" w:rsidRPr="0048078F" w:rsidRDefault="008144D6" w:rsidP="008144D6">
            <w:pPr>
              <w:rPr>
                <w:rFonts w:ascii="Arial" w:hAnsi="Arial" w:cs="Arial"/>
                <w:sz w:val="16"/>
                <w:szCs w:val="16"/>
              </w:rPr>
            </w:pPr>
            <w:r w:rsidRPr="0048078F">
              <w:rPr>
                <w:rFonts w:ascii="Arial" w:hAnsi="Arial" w:cs="Arial"/>
                <w:sz w:val="16"/>
                <w:szCs w:val="16"/>
              </w:rPr>
              <w:t>RP-142075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5335A87" w14:textId="77777777" w:rsidR="008144D6" w:rsidRPr="0048078F" w:rsidRDefault="008144D6" w:rsidP="008144D6">
            <w:pPr>
              <w:rPr>
                <w:rFonts w:ascii="Arial" w:hAnsi="Arial" w:cs="Arial"/>
                <w:sz w:val="16"/>
                <w:szCs w:val="16"/>
              </w:rPr>
            </w:pPr>
            <w:r w:rsidRPr="0048078F">
              <w:rPr>
                <w:rFonts w:ascii="Arial" w:hAnsi="Arial" w:cs="Arial"/>
                <w:sz w:val="16"/>
                <w:szCs w:val="16"/>
              </w:rPr>
              <w:t>0551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E24AA9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FB00EA8" w14:textId="77777777" w:rsidR="008144D6" w:rsidRPr="0048078F" w:rsidRDefault="008144D6" w:rsidP="008144D6">
            <w:pPr>
              <w:rPr>
                <w:rFonts w:ascii="Arial" w:hAnsi="Arial" w:cs="Arial"/>
                <w:sz w:val="16"/>
                <w:szCs w:val="16"/>
              </w:rPr>
            </w:pPr>
            <w:r w:rsidRPr="0048078F">
              <w:rPr>
                <w:rFonts w:ascii="Arial" w:hAnsi="Arial" w:cs="Arial"/>
                <w:sz w:val="16"/>
                <w:szCs w:val="16"/>
              </w:rPr>
              <w:t>Existing CA band combination CA_39C: update test frequencies for CA_39C signalling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02F33A7"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DDD4171"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C247999"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E59AB7C" w14:textId="77777777" w:rsidR="008144D6" w:rsidRPr="0048078F" w:rsidRDefault="008144D6" w:rsidP="008144D6">
            <w:pPr>
              <w:rPr>
                <w:rFonts w:ascii="Arial" w:hAnsi="Arial" w:cs="Arial"/>
                <w:sz w:val="16"/>
                <w:szCs w:val="16"/>
              </w:rPr>
            </w:pPr>
            <w:r w:rsidRPr="0048078F">
              <w:rPr>
                <w:rFonts w:ascii="Arial" w:hAnsi="Arial" w:cs="Arial"/>
                <w:sz w:val="16"/>
                <w:szCs w:val="16"/>
              </w:rPr>
              <w:t>R5-145739</w:t>
            </w:r>
          </w:p>
        </w:tc>
      </w:tr>
      <w:tr w:rsidR="008144D6" w:rsidRPr="0048078F" w14:paraId="2B19B4A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0CFBE63"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CC77BE3" w14:textId="77777777" w:rsidR="008144D6" w:rsidRPr="0048078F" w:rsidRDefault="008144D6" w:rsidP="008144D6">
            <w:pPr>
              <w:rPr>
                <w:rFonts w:ascii="Arial" w:hAnsi="Arial" w:cs="Arial"/>
                <w:sz w:val="16"/>
                <w:szCs w:val="16"/>
              </w:rPr>
            </w:pPr>
            <w:r w:rsidRPr="0048078F">
              <w:rPr>
                <w:rFonts w:ascii="Arial" w:hAnsi="Arial" w:cs="Arial"/>
                <w:sz w:val="16"/>
                <w:szCs w:val="16"/>
              </w:rPr>
              <w:t>RP-142054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BE8757A" w14:textId="77777777" w:rsidR="008144D6" w:rsidRPr="0048078F" w:rsidRDefault="008144D6" w:rsidP="008144D6">
            <w:pPr>
              <w:rPr>
                <w:rFonts w:ascii="Arial" w:hAnsi="Arial" w:cs="Arial"/>
                <w:sz w:val="16"/>
                <w:szCs w:val="16"/>
              </w:rPr>
            </w:pPr>
            <w:r w:rsidRPr="0048078F">
              <w:rPr>
                <w:rFonts w:ascii="Arial" w:hAnsi="Arial" w:cs="Arial"/>
                <w:sz w:val="16"/>
                <w:szCs w:val="16"/>
              </w:rPr>
              <w:t>0552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FEFAF9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930581A"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generic procedure for EPS Bearer Deactivation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EB096EA"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79A7510"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B89A993"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B3B402B" w14:textId="77777777" w:rsidR="008144D6" w:rsidRPr="0048078F" w:rsidRDefault="008144D6" w:rsidP="008144D6">
            <w:pPr>
              <w:rPr>
                <w:rFonts w:ascii="Arial" w:hAnsi="Arial" w:cs="Arial"/>
                <w:sz w:val="16"/>
                <w:szCs w:val="16"/>
              </w:rPr>
            </w:pPr>
            <w:r w:rsidRPr="0048078F">
              <w:rPr>
                <w:rFonts w:ascii="Arial" w:hAnsi="Arial" w:cs="Arial"/>
                <w:sz w:val="16"/>
                <w:szCs w:val="16"/>
              </w:rPr>
              <w:t>R5-145774</w:t>
            </w:r>
          </w:p>
        </w:tc>
      </w:tr>
      <w:tr w:rsidR="008144D6" w:rsidRPr="0048078F" w14:paraId="4DBB862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434F87D"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F2D8A42" w14:textId="77777777" w:rsidR="008144D6" w:rsidRPr="0048078F" w:rsidRDefault="008144D6" w:rsidP="008144D6">
            <w:pPr>
              <w:rPr>
                <w:rFonts w:ascii="Arial" w:hAnsi="Arial" w:cs="Arial"/>
                <w:sz w:val="16"/>
                <w:szCs w:val="16"/>
              </w:rPr>
            </w:pPr>
            <w:r w:rsidRPr="0048078F">
              <w:rPr>
                <w:rFonts w:ascii="Arial" w:hAnsi="Arial" w:cs="Arial"/>
                <w:sz w:val="16"/>
                <w:szCs w:val="16"/>
              </w:rPr>
              <w:t>RP-142054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11DDE52" w14:textId="77777777" w:rsidR="008144D6" w:rsidRPr="0048078F" w:rsidRDefault="008144D6" w:rsidP="008144D6">
            <w:pPr>
              <w:rPr>
                <w:rFonts w:ascii="Arial" w:hAnsi="Arial" w:cs="Arial"/>
                <w:sz w:val="16"/>
                <w:szCs w:val="16"/>
              </w:rPr>
            </w:pPr>
            <w:r w:rsidRPr="0048078F">
              <w:rPr>
                <w:rFonts w:ascii="Arial" w:hAnsi="Arial" w:cs="Arial"/>
                <w:sz w:val="16"/>
                <w:szCs w:val="16"/>
              </w:rPr>
              <w:t>0553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1E6A93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8F54F28"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Corrections for Generic Test Procedure for IMS MO/MT add video establishment in E-UTRA (clause 4.5A.11 and 4.5A.12)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5EA9EA0"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4D44BF3"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F726B5C"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38DB091" w14:textId="77777777" w:rsidR="008144D6" w:rsidRPr="0048078F" w:rsidRDefault="008144D6" w:rsidP="008144D6">
            <w:pPr>
              <w:rPr>
                <w:rFonts w:ascii="Arial" w:hAnsi="Arial" w:cs="Arial"/>
                <w:sz w:val="16"/>
                <w:szCs w:val="16"/>
              </w:rPr>
            </w:pPr>
            <w:r w:rsidRPr="0048078F">
              <w:rPr>
                <w:rFonts w:ascii="Arial" w:hAnsi="Arial" w:cs="Arial"/>
                <w:sz w:val="16"/>
                <w:szCs w:val="16"/>
              </w:rPr>
              <w:t>R5-145779</w:t>
            </w:r>
          </w:p>
        </w:tc>
      </w:tr>
      <w:tr w:rsidR="008144D6" w:rsidRPr="0048078F" w14:paraId="262276F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E16CAC8"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B6E261C" w14:textId="77777777" w:rsidR="008144D6" w:rsidRPr="0048078F" w:rsidRDefault="008144D6" w:rsidP="008144D6">
            <w:pPr>
              <w:rPr>
                <w:rFonts w:ascii="Arial" w:hAnsi="Arial" w:cs="Arial"/>
                <w:sz w:val="16"/>
                <w:szCs w:val="16"/>
              </w:rPr>
            </w:pPr>
            <w:r w:rsidRPr="0048078F">
              <w:rPr>
                <w:rFonts w:ascii="Arial" w:hAnsi="Arial" w:cs="Arial"/>
                <w:sz w:val="16"/>
                <w:szCs w:val="16"/>
              </w:rPr>
              <w:t>RP-142054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BB8D6A5" w14:textId="77777777" w:rsidR="008144D6" w:rsidRPr="0048078F" w:rsidRDefault="008144D6" w:rsidP="008144D6">
            <w:pPr>
              <w:rPr>
                <w:rFonts w:ascii="Arial" w:hAnsi="Arial" w:cs="Arial"/>
                <w:sz w:val="16"/>
                <w:szCs w:val="16"/>
              </w:rPr>
            </w:pPr>
            <w:r w:rsidRPr="0048078F">
              <w:rPr>
                <w:rFonts w:ascii="Arial" w:hAnsi="Arial" w:cs="Arial"/>
                <w:sz w:val="16"/>
                <w:szCs w:val="16"/>
              </w:rPr>
              <w:t>0554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D0F1C9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7C85326" w14:textId="77777777" w:rsidR="008144D6" w:rsidRPr="0048078F" w:rsidRDefault="008144D6" w:rsidP="008144D6">
            <w:pPr>
              <w:rPr>
                <w:rFonts w:ascii="Arial" w:hAnsi="Arial" w:cs="Arial"/>
                <w:sz w:val="16"/>
                <w:szCs w:val="16"/>
              </w:rPr>
            </w:pPr>
            <w:r w:rsidRPr="0048078F">
              <w:rPr>
                <w:rFonts w:ascii="Arial" w:hAnsi="Arial" w:cs="Arial"/>
                <w:sz w:val="16"/>
                <w:szCs w:val="16"/>
              </w:rPr>
              <w:t>Support of 2nd PDN connectivity at UE registration - XCAP</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B2ABC89"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18FA48A"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EA83AFE"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6EBFBAB" w14:textId="77777777" w:rsidR="008144D6" w:rsidRPr="0048078F" w:rsidRDefault="008144D6" w:rsidP="008144D6">
            <w:pPr>
              <w:rPr>
                <w:rFonts w:ascii="Arial" w:hAnsi="Arial" w:cs="Arial"/>
                <w:sz w:val="16"/>
                <w:szCs w:val="16"/>
              </w:rPr>
            </w:pPr>
            <w:r w:rsidRPr="0048078F">
              <w:rPr>
                <w:rFonts w:ascii="Arial" w:hAnsi="Arial" w:cs="Arial"/>
                <w:sz w:val="16"/>
                <w:szCs w:val="16"/>
              </w:rPr>
              <w:t>R5-145787</w:t>
            </w:r>
          </w:p>
        </w:tc>
      </w:tr>
      <w:tr w:rsidR="008144D6" w:rsidRPr="0048078F" w14:paraId="708332A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33B6D4D"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9DCEEF3" w14:textId="77777777" w:rsidR="008144D6" w:rsidRPr="0048078F" w:rsidRDefault="008144D6" w:rsidP="008144D6">
            <w:pPr>
              <w:rPr>
                <w:rFonts w:ascii="Arial" w:hAnsi="Arial" w:cs="Arial"/>
                <w:sz w:val="16"/>
                <w:szCs w:val="16"/>
              </w:rPr>
            </w:pPr>
            <w:r w:rsidRPr="0048078F">
              <w:rPr>
                <w:rFonts w:ascii="Arial" w:hAnsi="Arial" w:cs="Arial"/>
                <w:sz w:val="16"/>
                <w:szCs w:val="16"/>
              </w:rPr>
              <w:t>RP-142054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BC7C129" w14:textId="77777777" w:rsidR="008144D6" w:rsidRPr="0048078F" w:rsidRDefault="008144D6" w:rsidP="008144D6">
            <w:pPr>
              <w:rPr>
                <w:rFonts w:ascii="Arial" w:hAnsi="Arial" w:cs="Arial"/>
                <w:sz w:val="16"/>
                <w:szCs w:val="16"/>
              </w:rPr>
            </w:pPr>
            <w:r w:rsidRPr="0048078F">
              <w:rPr>
                <w:rFonts w:ascii="Arial" w:hAnsi="Arial" w:cs="Arial"/>
                <w:sz w:val="16"/>
                <w:szCs w:val="16"/>
              </w:rPr>
              <w:t>0555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94A166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A4AB627"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CSIM Elementary File for EPRL</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F3AC13F"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C1467DF"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5E1DBFC"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4C123B2" w14:textId="77777777" w:rsidR="008144D6" w:rsidRPr="0048078F" w:rsidRDefault="008144D6" w:rsidP="008144D6">
            <w:pPr>
              <w:rPr>
                <w:rFonts w:ascii="Arial" w:hAnsi="Arial" w:cs="Arial"/>
                <w:sz w:val="16"/>
                <w:szCs w:val="16"/>
              </w:rPr>
            </w:pPr>
            <w:r w:rsidRPr="0048078F">
              <w:rPr>
                <w:rFonts w:ascii="Arial" w:hAnsi="Arial" w:cs="Arial"/>
                <w:sz w:val="16"/>
                <w:szCs w:val="16"/>
              </w:rPr>
              <w:t>R5-145792</w:t>
            </w:r>
          </w:p>
        </w:tc>
      </w:tr>
      <w:tr w:rsidR="008144D6" w:rsidRPr="0048078F" w14:paraId="0768F7F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43A8249"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3A51A17" w14:textId="77777777" w:rsidR="008144D6" w:rsidRPr="0048078F" w:rsidRDefault="008144D6" w:rsidP="008144D6">
            <w:pPr>
              <w:rPr>
                <w:rFonts w:ascii="Arial" w:hAnsi="Arial" w:cs="Arial"/>
                <w:sz w:val="16"/>
                <w:szCs w:val="16"/>
              </w:rPr>
            </w:pPr>
            <w:r w:rsidRPr="0048078F">
              <w:rPr>
                <w:rFonts w:ascii="Arial" w:hAnsi="Arial" w:cs="Arial"/>
                <w:sz w:val="16"/>
                <w:szCs w:val="16"/>
              </w:rPr>
              <w:t>RP-142059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FE6A9A9" w14:textId="77777777" w:rsidR="008144D6" w:rsidRPr="0048078F" w:rsidRDefault="008144D6" w:rsidP="008144D6">
            <w:pPr>
              <w:rPr>
                <w:rFonts w:ascii="Arial" w:hAnsi="Arial" w:cs="Arial"/>
                <w:sz w:val="16"/>
                <w:szCs w:val="16"/>
              </w:rPr>
            </w:pPr>
            <w:r w:rsidRPr="0048078F">
              <w:rPr>
                <w:rFonts w:ascii="Arial" w:hAnsi="Arial" w:cs="Arial"/>
                <w:sz w:val="16"/>
                <w:szCs w:val="16"/>
              </w:rPr>
              <w:t>0556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F07B94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65B7617"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SCell_AddMod condition in MAC Configurations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DCE2B18"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9581049"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2758ED2"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2F4E104" w14:textId="77777777" w:rsidR="008144D6" w:rsidRPr="0048078F" w:rsidRDefault="008144D6" w:rsidP="008144D6">
            <w:pPr>
              <w:rPr>
                <w:rFonts w:ascii="Arial" w:hAnsi="Arial" w:cs="Arial"/>
                <w:sz w:val="16"/>
                <w:szCs w:val="16"/>
              </w:rPr>
            </w:pPr>
            <w:r w:rsidRPr="0048078F">
              <w:rPr>
                <w:rFonts w:ascii="Arial" w:hAnsi="Arial" w:cs="Arial"/>
                <w:sz w:val="16"/>
                <w:szCs w:val="16"/>
              </w:rPr>
              <w:t>R5-145793</w:t>
            </w:r>
          </w:p>
        </w:tc>
      </w:tr>
      <w:tr w:rsidR="008144D6" w:rsidRPr="0048078F" w14:paraId="1128C3B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0FCE02C"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030DFF9" w14:textId="77777777" w:rsidR="008144D6" w:rsidRPr="0048078F" w:rsidRDefault="008144D6" w:rsidP="008144D6">
            <w:pPr>
              <w:rPr>
                <w:rFonts w:ascii="Arial" w:hAnsi="Arial" w:cs="Arial"/>
                <w:sz w:val="16"/>
                <w:szCs w:val="16"/>
              </w:rPr>
            </w:pPr>
            <w:r w:rsidRPr="0048078F">
              <w:rPr>
                <w:rFonts w:ascii="Arial" w:hAnsi="Arial" w:cs="Arial"/>
                <w:sz w:val="16"/>
                <w:szCs w:val="16"/>
              </w:rPr>
              <w:t>RP-142059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E0D48DE" w14:textId="77777777" w:rsidR="008144D6" w:rsidRPr="0048078F" w:rsidRDefault="008144D6" w:rsidP="008144D6">
            <w:pPr>
              <w:rPr>
                <w:rFonts w:ascii="Arial" w:hAnsi="Arial" w:cs="Arial"/>
                <w:sz w:val="16"/>
                <w:szCs w:val="16"/>
              </w:rPr>
            </w:pPr>
            <w:r w:rsidRPr="0048078F">
              <w:rPr>
                <w:rFonts w:ascii="Arial" w:hAnsi="Arial" w:cs="Arial"/>
                <w:sz w:val="16"/>
                <w:szCs w:val="16"/>
              </w:rPr>
              <w:t>0557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EB15EB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58A7150"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CA_4A-7A and CA_3A-20A Test Frequencies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B29C8C7"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D085569"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3C14BD3"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986BDB7" w14:textId="77777777" w:rsidR="008144D6" w:rsidRPr="0048078F" w:rsidRDefault="008144D6" w:rsidP="008144D6">
            <w:pPr>
              <w:rPr>
                <w:rFonts w:ascii="Arial" w:hAnsi="Arial" w:cs="Arial"/>
                <w:sz w:val="16"/>
                <w:szCs w:val="16"/>
              </w:rPr>
            </w:pPr>
            <w:r w:rsidRPr="0048078F">
              <w:rPr>
                <w:rFonts w:ascii="Arial" w:hAnsi="Arial" w:cs="Arial"/>
                <w:sz w:val="16"/>
                <w:szCs w:val="16"/>
              </w:rPr>
              <w:t>R5-145799</w:t>
            </w:r>
          </w:p>
        </w:tc>
      </w:tr>
      <w:tr w:rsidR="008144D6" w:rsidRPr="0048078F" w14:paraId="4FB5703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3E8F9BA"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BC141E3" w14:textId="77777777" w:rsidR="008144D6" w:rsidRPr="0048078F" w:rsidRDefault="008144D6" w:rsidP="008144D6">
            <w:pPr>
              <w:rPr>
                <w:rFonts w:ascii="Arial" w:hAnsi="Arial" w:cs="Arial"/>
                <w:sz w:val="16"/>
                <w:szCs w:val="16"/>
              </w:rPr>
            </w:pPr>
            <w:r w:rsidRPr="0048078F">
              <w:rPr>
                <w:rFonts w:ascii="Arial" w:hAnsi="Arial" w:cs="Arial"/>
                <w:sz w:val="16"/>
                <w:szCs w:val="16"/>
              </w:rPr>
              <w:t>RP-142076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009A231" w14:textId="77777777" w:rsidR="008144D6" w:rsidRPr="0048078F" w:rsidRDefault="008144D6" w:rsidP="008144D6">
            <w:pPr>
              <w:rPr>
                <w:rFonts w:ascii="Arial" w:hAnsi="Arial" w:cs="Arial"/>
                <w:sz w:val="16"/>
                <w:szCs w:val="16"/>
              </w:rPr>
            </w:pPr>
            <w:r w:rsidRPr="0048078F">
              <w:rPr>
                <w:rFonts w:ascii="Arial" w:hAnsi="Arial" w:cs="Arial"/>
                <w:sz w:val="16"/>
                <w:szCs w:val="16"/>
              </w:rPr>
              <w:t>0558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CA00E0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347601D"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operating band 30 to TS 36.508, subclause 4.3.1.1.30</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43F0124"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01B9C4C"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E47B766"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05388D6" w14:textId="77777777" w:rsidR="008144D6" w:rsidRPr="0048078F" w:rsidRDefault="008144D6" w:rsidP="008144D6">
            <w:pPr>
              <w:rPr>
                <w:rFonts w:ascii="Arial" w:hAnsi="Arial" w:cs="Arial"/>
                <w:sz w:val="16"/>
                <w:szCs w:val="16"/>
              </w:rPr>
            </w:pPr>
            <w:r w:rsidRPr="0048078F">
              <w:rPr>
                <w:rFonts w:ascii="Arial" w:hAnsi="Arial" w:cs="Arial"/>
                <w:sz w:val="16"/>
                <w:szCs w:val="16"/>
              </w:rPr>
              <w:t>R5-145850</w:t>
            </w:r>
          </w:p>
        </w:tc>
      </w:tr>
      <w:tr w:rsidR="008144D6" w:rsidRPr="0048078F" w14:paraId="72515E8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E9E5B78"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C280FF8" w14:textId="77777777" w:rsidR="008144D6" w:rsidRPr="0048078F" w:rsidRDefault="008144D6" w:rsidP="008144D6">
            <w:pPr>
              <w:rPr>
                <w:rFonts w:ascii="Arial" w:hAnsi="Arial" w:cs="Arial"/>
                <w:sz w:val="16"/>
                <w:szCs w:val="16"/>
              </w:rPr>
            </w:pPr>
            <w:r w:rsidRPr="0048078F">
              <w:rPr>
                <w:rFonts w:ascii="Arial" w:hAnsi="Arial" w:cs="Arial"/>
                <w:sz w:val="16"/>
                <w:szCs w:val="16"/>
              </w:rPr>
              <w:t>RP-142059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7F95CDC" w14:textId="77777777" w:rsidR="008144D6" w:rsidRPr="0048078F" w:rsidRDefault="008144D6" w:rsidP="008144D6">
            <w:pPr>
              <w:rPr>
                <w:rFonts w:ascii="Arial" w:hAnsi="Arial" w:cs="Arial"/>
                <w:sz w:val="16"/>
                <w:szCs w:val="16"/>
              </w:rPr>
            </w:pPr>
            <w:r w:rsidRPr="0048078F">
              <w:rPr>
                <w:rFonts w:ascii="Arial" w:hAnsi="Arial" w:cs="Arial"/>
                <w:sz w:val="16"/>
                <w:szCs w:val="16"/>
              </w:rPr>
              <w:t>0559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46C2D8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51A6F94"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editor's note for MFBI Test frequencies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2373FB4"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C93CC68"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D15A0D3"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1C79FFC" w14:textId="77777777" w:rsidR="008144D6" w:rsidRPr="0048078F" w:rsidRDefault="008144D6" w:rsidP="008144D6">
            <w:pPr>
              <w:rPr>
                <w:rFonts w:ascii="Arial" w:hAnsi="Arial" w:cs="Arial"/>
                <w:sz w:val="16"/>
                <w:szCs w:val="16"/>
              </w:rPr>
            </w:pPr>
            <w:r w:rsidRPr="0048078F">
              <w:rPr>
                <w:rFonts w:ascii="Arial" w:hAnsi="Arial" w:cs="Arial"/>
                <w:sz w:val="16"/>
                <w:szCs w:val="16"/>
              </w:rPr>
              <w:t>R5-145879</w:t>
            </w:r>
          </w:p>
        </w:tc>
      </w:tr>
      <w:tr w:rsidR="008144D6" w:rsidRPr="0048078F" w14:paraId="34084D2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6A3AADF"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FDEFA6A" w14:textId="77777777" w:rsidR="008144D6" w:rsidRPr="0048078F" w:rsidRDefault="008144D6" w:rsidP="008144D6">
            <w:pPr>
              <w:rPr>
                <w:rFonts w:ascii="Arial" w:hAnsi="Arial" w:cs="Arial"/>
                <w:sz w:val="16"/>
                <w:szCs w:val="16"/>
              </w:rPr>
            </w:pPr>
            <w:r w:rsidRPr="0048078F">
              <w:rPr>
                <w:rFonts w:ascii="Arial" w:hAnsi="Arial" w:cs="Arial"/>
                <w:sz w:val="16"/>
                <w:szCs w:val="16"/>
              </w:rPr>
              <w:t>RP-142079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8398055" w14:textId="77777777" w:rsidR="008144D6" w:rsidRPr="0048078F" w:rsidRDefault="008144D6" w:rsidP="008144D6">
            <w:pPr>
              <w:rPr>
                <w:rFonts w:ascii="Arial" w:hAnsi="Arial" w:cs="Arial"/>
                <w:sz w:val="16"/>
                <w:szCs w:val="16"/>
              </w:rPr>
            </w:pPr>
            <w:r w:rsidRPr="0048078F">
              <w:rPr>
                <w:rFonts w:ascii="Arial" w:hAnsi="Arial" w:cs="Arial"/>
                <w:sz w:val="16"/>
                <w:szCs w:val="16"/>
              </w:rPr>
              <w:t>0560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0FD363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D14AC34" w14:textId="77777777" w:rsidR="008144D6" w:rsidRPr="0048078F" w:rsidRDefault="008144D6" w:rsidP="008144D6">
            <w:pPr>
              <w:rPr>
                <w:rFonts w:ascii="Arial" w:hAnsi="Arial" w:cs="Arial"/>
                <w:sz w:val="16"/>
                <w:szCs w:val="16"/>
              </w:rPr>
            </w:pPr>
            <w:r w:rsidRPr="0048078F">
              <w:rPr>
                <w:rFonts w:ascii="Arial" w:hAnsi="Arial" w:cs="Arial"/>
                <w:sz w:val="16"/>
                <w:szCs w:val="16"/>
              </w:rPr>
              <w:t>Clarifications to connection diagrams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D1EF56B"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7BA0DDB"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7B27615"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468D035" w14:textId="77777777" w:rsidR="008144D6" w:rsidRPr="0048078F" w:rsidRDefault="008144D6" w:rsidP="008144D6">
            <w:pPr>
              <w:rPr>
                <w:rFonts w:ascii="Arial" w:hAnsi="Arial" w:cs="Arial"/>
                <w:sz w:val="16"/>
                <w:szCs w:val="16"/>
              </w:rPr>
            </w:pPr>
            <w:r w:rsidRPr="0048078F">
              <w:rPr>
                <w:rFonts w:ascii="Arial" w:hAnsi="Arial" w:cs="Arial"/>
                <w:sz w:val="16"/>
                <w:szCs w:val="16"/>
              </w:rPr>
              <w:t>R5-145897</w:t>
            </w:r>
          </w:p>
        </w:tc>
      </w:tr>
      <w:tr w:rsidR="008144D6" w:rsidRPr="0048078F" w14:paraId="6579C48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D84D172"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B63DB0E" w14:textId="77777777" w:rsidR="008144D6" w:rsidRPr="0048078F" w:rsidRDefault="008144D6" w:rsidP="008144D6">
            <w:pPr>
              <w:rPr>
                <w:rFonts w:ascii="Arial" w:hAnsi="Arial" w:cs="Arial"/>
                <w:sz w:val="16"/>
                <w:szCs w:val="16"/>
              </w:rPr>
            </w:pPr>
            <w:r w:rsidRPr="0048078F">
              <w:rPr>
                <w:rFonts w:ascii="Arial" w:hAnsi="Arial" w:cs="Arial"/>
                <w:sz w:val="16"/>
                <w:szCs w:val="16"/>
              </w:rPr>
              <w:t>RP-142059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0D77D5B" w14:textId="77777777" w:rsidR="008144D6" w:rsidRPr="0048078F" w:rsidRDefault="008144D6" w:rsidP="008144D6">
            <w:pPr>
              <w:rPr>
                <w:rFonts w:ascii="Arial" w:hAnsi="Arial" w:cs="Arial"/>
                <w:sz w:val="16"/>
                <w:szCs w:val="16"/>
              </w:rPr>
            </w:pPr>
            <w:r w:rsidRPr="0048078F">
              <w:rPr>
                <w:rFonts w:ascii="Arial" w:hAnsi="Arial" w:cs="Arial"/>
                <w:sz w:val="16"/>
                <w:szCs w:val="16"/>
              </w:rPr>
              <w:t>0562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5F0DAA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4014DA1"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message exceptions for feICIC tests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10BD0DD"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D586AAE"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4015820"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29E7EF9" w14:textId="77777777" w:rsidR="008144D6" w:rsidRPr="0048078F" w:rsidRDefault="008144D6" w:rsidP="008144D6">
            <w:pPr>
              <w:rPr>
                <w:rFonts w:ascii="Arial" w:hAnsi="Arial" w:cs="Arial"/>
                <w:sz w:val="16"/>
                <w:szCs w:val="16"/>
              </w:rPr>
            </w:pPr>
            <w:r w:rsidRPr="0048078F">
              <w:rPr>
                <w:rFonts w:ascii="Arial" w:hAnsi="Arial" w:cs="Arial"/>
                <w:sz w:val="16"/>
                <w:szCs w:val="16"/>
              </w:rPr>
              <w:t>R5-145916</w:t>
            </w:r>
          </w:p>
        </w:tc>
      </w:tr>
      <w:tr w:rsidR="008144D6" w:rsidRPr="0048078F" w14:paraId="4EBBF26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B75B0D0"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D0CC466" w14:textId="77777777" w:rsidR="008144D6" w:rsidRPr="0048078F" w:rsidRDefault="008144D6" w:rsidP="008144D6">
            <w:pPr>
              <w:rPr>
                <w:rFonts w:ascii="Arial" w:hAnsi="Arial" w:cs="Arial"/>
                <w:sz w:val="16"/>
                <w:szCs w:val="16"/>
              </w:rPr>
            </w:pPr>
            <w:r w:rsidRPr="0048078F">
              <w:rPr>
                <w:rFonts w:ascii="Arial" w:hAnsi="Arial" w:cs="Arial"/>
                <w:sz w:val="16"/>
                <w:szCs w:val="16"/>
              </w:rPr>
              <w:t>RP-142075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DD756AC" w14:textId="77777777" w:rsidR="008144D6" w:rsidRPr="0048078F" w:rsidRDefault="008144D6" w:rsidP="008144D6">
            <w:pPr>
              <w:rPr>
                <w:rFonts w:ascii="Arial" w:hAnsi="Arial" w:cs="Arial"/>
                <w:sz w:val="16"/>
                <w:szCs w:val="16"/>
              </w:rPr>
            </w:pPr>
            <w:r w:rsidRPr="0048078F">
              <w:rPr>
                <w:rFonts w:ascii="Arial" w:hAnsi="Arial" w:cs="Arial"/>
                <w:sz w:val="16"/>
                <w:szCs w:val="16"/>
              </w:rPr>
              <w:t>0563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924C14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2169A00" w14:textId="77777777" w:rsidR="008144D6" w:rsidRPr="0048078F" w:rsidRDefault="008144D6" w:rsidP="008144D6">
            <w:pPr>
              <w:rPr>
                <w:rFonts w:ascii="Arial" w:hAnsi="Arial" w:cs="Arial"/>
                <w:sz w:val="16"/>
                <w:szCs w:val="16"/>
              </w:rPr>
            </w:pPr>
            <w:r w:rsidRPr="0048078F">
              <w:rPr>
                <w:rFonts w:ascii="Arial" w:hAnsi="Arial" w:cs="Arial"/>
                <w:sz w:val="16"/>
                <w:szCs w:val="16"/>
              </w:rPr>
              <w:t>CA: Test frequencies for intra-band non-contiguous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81EE577"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455DC8C"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CFACA4A"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C2F5425" w14:textId="77777777" w:rsidR="008144D6" w:rsidRPr="0048078F" w:rsidRDefault="008144D6" w:rsidP="008144D6">
            <w:pPr>
              <w:rPr>
                <w:rFonts w:ascii="Arial" w:hAnsi="Arial" w:cs="Arial"/>
                <w:sz w:val="16"/>
                <w:szCs w:val="16"/>
              </w:rPr>
            </w:pPr>
            <w:r w:rsidRPr="0048078F">
              <w:rPr>
                <w:rFonts w:ascii="Arial" w:hAnsi="Arial" w:cs="Arial"/>
                <w:sz w:val="16"/>
                <w:szCs w:val="16"/>
              </w:rPr>
              <w:t>R5-145923</w:t>
            </w:r>
          </w:p>
        </w:tc>
      </w:tr>
      <w:tr w:rsidR="008144D6" w:rsidRPr="0048078F" w14:paraId="2F5DBC1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B4FF10E"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4DF5510" w14:textId="77777777" w:rsidR="008144D6" w:rsidRPr="0048078F" w:rsidRDefault="008144D6" w:rsidP="008144D6">
            <w:pPr>
              <w:rPr>
                <w:rFonts w:ascii="Arial" w:hAnsi="Arial" w:cs="Arial"/>
                <w:sz w:val="16"/>
                <w:szCs w:val="16"/>
              </w:rPr>
            </w:pPr>
            <w:r w:rsidRPr="0048078F">
              <w:rPr>
                <w:rFonts w:ascii="Arial" w:hAnsi="Arial" w:cs="Arial"/>
                <w:sz w:val="16"/>
                <w:szCs w:val="16"/>
              </w:rPr>
              <w:t>RP-142075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6CF42BE" w14:textId="77777777" w:rsidR="008144D6" w:rsidRPr="0048078F" w:rsidRDefault="008144D6" w:rsidP="008144D6">
            <w:pPr>
              <w:rPr>
                <w:rFonts w:ascii="Arial" w:hAnsi="Arial" w:cs="Arial"/>
                <w:sz w:val="16"/>
                <w:szCs w:val="16"/>
              </w:rPr>
            </w:pPr>
            <w:r w:rsidRPr="0048078F">
              <w:rPr>
                <w:rFonts w:ascii="Arial" w:hAnsi="Arial" w:cs="Arial"/>
                <w:sz w:val="16"/>
                <w:szCs w:val="16"/>
              </w:rPr>
              <w:t>0564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8405D7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84FAF40"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CA_42C for TS36.508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402E31F"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DCFF0EE"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D5ABE0A"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D396ED5" w14:textId="77777777" w:rsidR="008144D6" w:rsidRPr="0048078F" w:rsidRDefault="008144D6" w:rsidP="008144D6">
            <w:pPr>
              <w:rPr>
                <w:rFonts w:ascii="Arial" w:hAnsi="Arial" w:cs="Arial"/>
                <w:sz w:val="16"/>
                <w:szCs w:val="16"/>
              </w:rPr>
            </w:pPr>
            <w:r w:rsidRPr="0048078F">
              <w:rPr>
                <w:rFonts w:ascii="Arial" w:hAnsi="Arial" w:cs="Arial"/>
                <w:sz w:val="16"/>
                <w:szCs w:val="16"/>
              </w:rPr>
              <w:t>R5-145959</w:t>
            </w:r>
          </w:p>
        </w:tc>
      </w:tr>
      <w:tr w:rsidR="008144D6" w:rsidRPr="0048078F" w14:paraId="4A7368E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A06A377"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BB9DA88" w14:textId="77777777" w:rsidR="008144D6" w:rsidRPr="0048078F" w:rsidRDefault="008144D6" w:rsidP="008144D6">
            <w:pPr>
              <w:rPr>
                <w:rFonts w:ascii="Arial" w:hAnsi="Arial" w:cs="Arial"/>
                <w:sz w:val="16"/>
                <w:szCs w:val="16"/>
              </w:rPr>
            </w:pPr>
            <w:r w:rsidRPr="0048078F">
              <w:rPr>
                <w:rFonts w:ascii="Arial" w:hAnsi="Arial" w:cs="Arial"/>
                <w:sz w:val="16"/>
                <w:szCs w:val="16"/>
              </w:rPr>
              <w:t>RP-142059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4016621" w14:textId="77777777" w:rsidR="008144D6" w:rsidRPr="0048078F" w:rsidRDefault="008144D6" w:rsidP="008144D6">
            <w:pPr>
              <w:rPr>
                <w:rFonts w:ascii="Arial" w:hAnsi="Arial" w:cs="Arial"/>
                <w:sz w:val="16"/>
                <w:szCs w:val="16"/>
              </w:rPr>
            </w:pPr>
            <w:r w:rsidRPr="0048078F">
              <w:rPr>
                <w:rFonts w:ascii="Arial" w:hAnsi="Arial" w:cs="Arial"/>
                <w:sz w:val="16"/>
                <w:szCs w:val="16"/>
              </w:rPr>
              <w:t>0565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4B7C7D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97A8AB9" w14:textId="77777777" w:rsidR="008144D6" w:rsidRPr="0048078F" w:rsidRDefault="008144D6" w:rsidP="008144D6">
            <w:pPr>
              <w:rPr>
                <w:rFonts w:ascii="Arial" w:hAnsi="Arial" w:cs="Arial"/>
                <w:sz w:val="16"/>
                <w:szCs w:val="16"/>
              </w:rPr>
            </w:pPr>
            <w:r w:rsidRPr="0048078F">
              <w:rPr>
                <w:rFonts w:ascii="Arial" w:hAnsi="Arial" w:cs="Arial"/>
                <w:sz w:val="16"/>
                <w:szCs w:val="16"/>
              </w:rPr>
              <w:t>TS 36.508: Correction to CA intra-band contiguous test frequencies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D28D292"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222EC14"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0C78837"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1C194BA" w14:textId="77777777" w:rsidR="008144D6" w:rsidRPr="0048078F" w:rsidRDefault="008144D6" w:rsidP="008144D6">
            <w:pPr>
              <w:rPr>
                <w:rFonts w:ascii="Arial" w:hAnsi="Arial" w:cs="Arial"/>
                <w:sz w:val="16"/>
                <w:szCs w:val="16"/>
              </w:rPr>
            </w:pPr>
            <w:r w:rsidRPr="0048078F">
              <w:rPr>
                <w:rFonts w:ascii="Arial" w:hAnsi="Arial" w:cs="Arial"/>
                <w:sz w:val="16"/>
                <w:szCs w:val="16"/>
              </w:rPr>
              <w:t>R5-145962</w:t>
            </w:r>
          </w:p>
        </w:tc>
      </w:tr>
      <w:tr w:rsidR="008144D6" w:rsidRPr="0048078F" w14:paraId="496371E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88B5A40"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5123347" w14:textId="77777777" w:rsidR="008144D6" w:rsidRPr="0048078F" w:rsidRDefault="008144D6" w:rsidP="008144D6">
            <w:pPr>
              <w:rPr>
                <w:rFonts w:ascii="Arial" w:hAnsi="Arial" w:cs="Arial"/>
                <w:sz w:val="16"/>
                <w:szCs w:val="16"/>
              </w:rPr>
            </w:pPr>
            <w:r w:rsidRPr="0048078F">
              <w:rPr>
                <w:rFonts w:ascii="Arial" w:hAnsi="Arial" w:cs="Arial"/>
                <w:sz w:val="16"/>
                <w:szCs w:val="16"/>
              </w:rPr>
              <w:t>RP-142054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645DF18" w14:textId="77777777" w:rsidR="008144D6" w:rsidRPr="0048078F" w:rsidRDefault="008144D6" w:rsidP="008144D6">
            <w:pPr>
              <w:rPr>
                <w:rFonts w:ascii="Arial" w:hAnsi="Arial" w:cs="Arial"/>
                <w:sz w:val="16"/>
                <w:szCs w:val="16"/>
              </w:rPr>
            </w:pPr>
            <w:r w:rsidRPr="0048078F">
              <w:rPr>
                <w:rFonts w:ascii="Arial" w:hAnsi="Arial" w:cs="Arial"/>
                <w:sz w:val="16"/>
                <w:szCs w:val="16"/>
              </w:rPr>
              <w:t>0566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18C6D5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34A8EDA"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generic procedure for UE Registration, pre-registration on 1xRTT (State 2C)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E56ED2E"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7D5D496"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1496C09"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8C2848A" w14:textId="77777777" w:rsidR="008144D6" w:rsidRPr="0048078F" w:rsidRDefault="008144D6" w:rsidP="008144D6">
            <w:pPr>
              <w:rPr>
                <w:rFonts w:ascii="Arial" w:hAnsi="Arial" w:cs="Arial"/>
                <w:sz w:val="16"/>
                <w:szCs w:val="16"/>
              </w:rPr>
            </w:pPr>
            <w:r w:rsidRPr="0048078F">
              <w:rPr>
                <w:rFonts w:ascii="Arial" w:hAnsi="Arial" w:cs="Arial"/>
                <w:sz w:val="16"/>
                <w:szCs w:val="16"/>
              </w:rPr>
              <w:t>R5-145971</w:t>
            </w:r>
          </w:p>
        </w:tc>
      </w:tr>
      <w:tr w:rsidR="008144D6" w:rsidRPr="0048078F" w14:paraId="7E62385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716A276" w14:textId="77777777" w:rsidR="008144D6" w:rsidRPr="0048078F" w:rsidRDefault="008144D6" w:rsidP="008144D6">
            <w:pPr>
              <w:rPr>
                <w:rFonts w:ascii="Arial" w:hAnsi="Arial" w:cs="Arial"/>
                <w:sz w:val="16"/>
                <w:szCs w:val="16"/>
              </w:rPr>
            </w:pPr>
            <w:r w:rsidRPr="0048078F">
              <w:rPr>
                <w:rFonts w:ascii="Arial" w:hAnsi="Arial" w:cs="Arial"/>
                <w:sz w:val="16"/>
                <w:szCs w:val="16"/>
              </w:rPr>
              <w:t>RP#66</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A634B08" w14:textId="77777777" w:rsidR="008144D6" w:rsidRPr="0048078F" w:rsidRDefault="008144D6" w:rsidP="008144D6">
            <w:pPr>
              <w:rPr>
                <w:rFonts w:ascii="Arial" w:hAnsi="Arial" w:cs="Arial"/>
                <w:sz w:val="16"/>
                <w:szCs w:val="16"/>
              </w:rPr>
            </w:pPr>
            <w:r w:rsidRPr="0048078F">
              <w:rPr>
                <w:rFonts w:ascii="Arial" w:hAnsi="Arial" w:cs="Arial"/>
                <w:sz w:val="16"/>
                <w:szCs w:val="16"/>
              </w:rPr>
              <w:t>RP-142054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E42344C" w14:textId="77777777" w:rsidR="008144D6" w:rsidRPr="0048078F" w:rsidRDefault="008144D6" w:rsidP="008144D6">
            <w:pPr>
              <w:rPr>
                <w:rFonts w:ascii="Arial" w:hAnsi="Arial" w:cs="Arial"/>
                <w:sz w:val="16"/>
                <w:szCs w:val="16"/>
              </w:rPr>
            </w:pPr>
            <w:r w:rsidRPr="0048078F">
              <w:rPr>
                <w:rFonts w:ascii="Arial" w:hAnsi="Arial" w:cs="Arial"/>
                <w:sz w:val="16"/>
                <w:szCs w:val="16"/>
              </w:rPr>
              <w:t>0561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CDCF88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437910F" w14:textId="77777777" w:rsidR="008144D6" w:rsidRPr="0048078F" w:rsidRDefault="008144D6" w:rsidP="008144D6">
            <w:pPr>
              <w:rPr>
                <w:rFonts w:ascii="Arial" w:hAnsi="Arial" w:cs="Arial"/>
                <w:sz w:val="16"/>
                <w:szCs w:val="16"/>
              </w:rPr>
            </w:pPr>
            <w:r w:rsidRPr="0048078F">
              <w:rPr>
                <w:rFonts w:ascii="Arial" w:hAnsi="Arial" w:cs="Arial"/>
                <w:sz w:val="16"/>
                <w:szCs w:val="16"/>
              </w:rPr>
              <w:t>UE registration for RF and RRM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2C4DEDE"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5A6AC36" w14:textId="77777777" w:rsidR="008144D6" w:rsidRPr="0048078F" w:rsidRDefault="008144D6" w:rsidP="008144D6">
            <w:pPr>
              <w:rPr>
                <w:rFonts w:ascii="Arial" w:hAnsi="Arial" w:cs="Arial"/>
                <w:sz w:val="16"/>
                <w:szCs w:val="16"/>
              </w:rPr>
            </w:pPr>
            <w:r w:rsidRPr="0048078F">
              <w:rPr>
                <w:rFonts w:ascii="Arial" w:hAnsi="Arial" w:cs="Arial"/>
                <w:sz w:val="16"/>
                <w:szCs w:val="16"/>
              </w:rPr>
              <w:t>12.3.1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6296AFD"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DFA1771" w14:textId="77777777" w:rsidR="008144D6" w:rsidRPr="0048078F" w:rsidRDefault="008144D6" w:rsidP="008144D6">
            <w:pPr>
              <w:rPr>
                <w:rFonts w:ascii="Arial" w:hAnsi="Arial" w:cs="Arial"/>
                <w:sz w:val="16"/>
                <w:szCs w:val="16"/>
              </w:rPr>
            </w:pPr>
            <w:r w:rsidRPr="0048078F">
              <w:rPr>
                <w:rFonts w:ascii="Arial" w:hAnsi="Arial" w:cs="Arial"/>
                <w:sz w:val="16"/>
                <w:szCs w:val="16"/>
              </w:rPr>
              <w:t>R5-145979</w:t>
            </w:r>
          </w:p>
        </w:tc>
      </w:tr>
      <w:tr w:rsidR="008144D6" w:rsidRPr="0048078F" w14:paraId="0FC0900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918703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994FB1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372764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9306D7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1E448BE"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closing bracket in Table 5.2A.5.1.1-2 of R5-145916</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DC78B0C"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B2E2619"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47865A6"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9E05F9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r>
      <w:tr w:rsidR="008144D6" w:rsidRPr="0048078F" w14:paraId="79B113F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9624AC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ADAFC1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E061C1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B7012B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58BD6F1"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missing changes of R5-145787</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0C1C62D" w14:textId="77777777" w:rsidR="008144D6" w:rsidRPr="0048078F" w:rsidRDefault="008144D6" w:rsidP="008144D6">
            <w:pPr>
              <w:rPr>
                <w:rFonts w:ascii="Arial" w:hAnsi="Arial" w:cs="Arial"/>
                <w:sz w:val="16"/>
                <w:szCs w:val="16"/>
              </w:rPr>
            </w:pP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4DC7207" w14:textId="77777777" w:rsidR="008144D6" w:rsidRPr="0048078F" w:rsidRDefault="008144D6" w:rsidP="008144D6">
            <w:pPr>
              <w:rPr>
                <w:rFonts w:ascii="Arial" w:hAnsi="Arial" w:cs="Arial"/>
                <w:sz w:val="16"/>
                <w:szCs w:val="16"/>
              </w:rPr>
            </w:pPr>
            <w:r w:rsidRPr="0048078F">
              <w:rPr>
                <w:rFonts w:ascii="Arial" w:hAnsi="Arial" w:cs="Arial"/>
                <w:sz w:val="16"/>
                <w:szCs w:val="16"/>
              </w:rPr>
              <w:t>12.4.0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80F73E5"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3DE13F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r>
      <w:tr w:rsidR="008144D6" w:rsidRPr="0048078F" w14:paraId="727FAAE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958DDA1"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13B21C3" w14:textId="77777777" w:rsidR="008144D6" w:rsidRPr="0048078F" w:rsidRDefault="008144D6" w:rsidP="008144D6">
            <w:pPr>
              <w:rPr>
                <w:rFonts w:ascii="Arial" w:hAnsi="Arial" w:cs="Arial"/>
                <w:sz w:val="16"/>
                <w:szCs w:val="16"/>
              </w:rPr>
            </w:pPr>
            <w:r w:rsidRPr="0048078F">
              <w:rPr>
                <w:rFonts w:ascii="Arial" w:hAnsi="Arial" w:cs="Arial"/>
                <w:sz w:val="16"/>
                <w:szCs w:val="16"/>
              </w:rPr>
              <w:t>RP-150342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48AF920" w14:textId="77777777" w:rsidR="008144D6" w:rsidRPr="0048078F" w:rsidRDefault="008144D6" w:rsidP="008144D6">
            <w:pPr>
              <w:rPr>
                <w:rFonts w:ascii="Arial" w:hAnsi="Arial" w:cs="Arial"/>
                <w:sz w:val="16"/>
                <w:szCs w:val="16"/>
              </w:rPr>
            </w:pPr>
            <w:r w:rsidRPr="0048078F">
              <w:rPr>
                <w:rFonts w:ascii="Arial" w:hAnsi="Arial" w:cs="Arial"/>
                <w:sz w:val="16"/>
                <w:szCs w:val="16"/>
              </w:rPr>
              <w:t>0567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2841EC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19EDCDD"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CA_19A-21A, CA_39A-41A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68BF94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2E60CD3"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E86EF2A"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9920967" w14:textId="77777777" w:rsidR="008144D6" w:rsidRPr="0048078F" w:rsidRDefault="008144D6" w:rsidP="008144D6">
            <w:pPr>
              <w:rPr>
                <w:rFonts w:ascii="Arial" w:hAnsi="Arial" w:cs="Arial"/>
                <w:sz w:val="16"/>
                <w:szCs w:val="16"/>
              </w:rPr>
            </w:pPr>
            <w:r w:rsidRPr="0048078F">
              <w:rPr>
                <w:rFonts w:ascii="Arial" w:hAnsi="Arial" w:cs="Arial"/>
                <w:sz w:val="16"/>
                <w:szCs w:val="16"/>
              </w:rPr>
              <w:t>R5-150103</w:t>
            </w:r>
          </w:p>
        </w:tc>
      </w:tr>
      <w:tr w:rsidR="008144D6" w:rsidRPr="0048078F" w14:paraId="7DB184D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6CB5A53"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254DADF" w14:textId="77777777" w:rsidR="008144D6" w:rsidRPr="0048078F" w:rsidRDefault="008144D6" w:rsidP="008144D6">
            <w:pPr>
              <w:rPr>
                <w:rFonts w:ascii="Arial" w:hAnsi="Arial" w:cs="Arial"/>
                <w:sz w:val="16"/>
                <w:szCs w:val="16"/>
              </w:rPr>
            </w:pPr>
            <w:r w:rsidRPr="0048078F">
              <w:rPr>
                <w:rFonts w:ascii="Arial" w:hAnsi="Arial" w:cs="Arial"/>
                <w:sz w:val="16"/>
                <w:szCs w:val="16"/>
              </w:rPr>
              <w:t>RP-150323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C5D8A1B" w14:textId="77777777" w:rsidR="008144D6" w:rsidRPr="0048078F" w:rsidRDefault="008144D6" w:rsidP="008144D6">
            <w:pPr>
              <w:rPr>
                <w:rFonts w:ascii="Arial" w:hAnsi="Arial" w:cs="Arial"/>
                <w:sz w:val="16"/>
                <w:szCs w:val="16"/>
              </w:rPr>
            </w:pPr>
            <w:r w:rsidRPr="0048078F">
              <w:rPr>
                <w:rFonts w:ascii="Arial" w:hAnsi="Arial" w:cs="Arial"/>
                <w:sz w:val="16"/>
                <w:szCs w:val="16"/>
              </w:rPr>
              <w:t>0568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B8819A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F4C1E04" w14:textId="77777777" w:rsidR="008144D6" w:rsidRPr="0048078F" w:rsidRDefault="008144D6" w:rsidP="008144D6">
            <w:pPr>
              <w:rPr>
                <w:rFonts w:ascii="Arial" w:hAnsi="Arial" w:cs="Arial"/>
                <w:sz w:val="16"/>
                <w:szCs w:val="16"/>
              </w:rPr>
            </w:pPr>
            <w:r w:rsidRPr="0048078F">
              <w:rPr>
                <w:rFonts w:ascii="Arial" w:hAnsi="Arial" w:cs="Arial"/>
                <w:sz w:val="16"/>
                <w:szCs w:val="16"/>
              </w:rPr>
              <w:t>Support of 2nd PDN connectivity at UE registration - Corrections for C2K</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62841D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172AC67"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74C900F"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F3F6279" w14:textId="77777777" w:rsidR="008144D6" w:rsidRPr="0048078F" w:rsidRDefault="008144D6" w:rsidP="008144D6">
            <w:pPr>
              <w:rPr>
                <w:rFonts w:ascii="Arial" w:hAnsi="Arial" w:cs="Arial"/>
                <w:sz w:val="16"/>
                <w:szCs w:val="16"/>
              </w:rPr>
            </w:pPr>
            <w:r w:rsidRPr="0048078F">
              <w:rPr>
                <w:rFonts w:ascii="Arial" w:hAnsi="Arial" w:cs="Arial"/>
                <w:sz w:val="16"/>
                <w:szCs w:val="16"/>
              </w:rPr>
              <w:t>R5-150127</w:t>
            </w:r>
          </w:p>
        </w:tc>
      </w:tr>
      <w:tr w:rsidR="008144D6" w:rsidRPr="0048078F" w14:paraId="1483D17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E41721D"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FC385E5" w14:textId="77777777" w:rsidR="008144D6" w:rsidRPr="0048078F" w:rsidRDefault="008144D6" w:rsidP="008144D6">
            <w:pPr>
              <w:rPr>
                <w:rFonts w:ascii="Arial" w:hAnsi="Arial" w:cs="Arial"/>
                <w:sz w:val="16"/>
                <w:szCs w:val="16"/>
              </w:rPr>
            </w:pPr>
            <w:r w:rsidRPr="0048078F">
              <w:rPr>
                <w:rFonts w:ascii="Arial" w:hAnsi="Arial" w:cs="Arial"/>
                <w:sz w:val="16"/>
                <w:szCs w:val="16"/>
              </w:rPr>
              <w:t>RP-150326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AF48759" w14:textId="77777777" w:rsidR="008144D6" w:rsidRPr="0048078F" w:rsidRDefault="008144D6" w:rsidP="008144D6">
            <w:pPr>
              <w:rPr>
                <w:rFonts w:ascii="Arial" w:hAnsi="Arial" w:cs="Arial"/>
                <w:sz w:val="16"/>
                <w:szCs w:val="16"/>
              </w:rPr>
            </w:pPr>
            <w:r w:rsidRPr="0048078F">
              <w:rPr>
                <w:rFonts w:ascii="Arial" w:hAnsi="Arial" w:cs="Arial"/>
                <w:sz w:val="16"/>
                <w:szCs w:val="16"/>
              </w:rPr>
              <w:t>0570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1F91D0D"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CDC4CA5"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of MFBI Test Frequencies for Band 38-&gt;41</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A75365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DB3D1F3"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68A1F48"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BDEFC59" w14:textId="77777777" w:rsidR="008144D6" w:rsidRPr="0048078F" w:rsidRDefault="008144D6" w:rsidP="008144D6">
            <w:pPr>
              <w:rPr>
                <w:rFonts w:ascii="Arial" w:hAnsi="Arial" w:cs="Arial"/>
                <w:sz w:val="16"/>
                <w:szCs w:val="16"/>
              </w:rPr>
            </w:pPr>
            <w:r w:rsidRPr="0048078F">
              <w:rPr>
                <w:rFonts w:ascii="Arial" w:hAnsi="Arial" w:cs="Arial"/>
                <w:sz w:val="16"/>
                <w:szCs w:val="16"/>
              </w:rPr>
              <w:t>R5-150273</w:t>
            </w:r>
          </w:p>
        </w:tc>
      </w:tr>
      <w:tr w:rsidR="008144D6" w:rsidRPr="0048078F" w14:paraId="4FB3651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00710EE"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A21405E" w14:textId="77777777" w:rsidR="008144D6" w:rsidRPr="0048078F" w:rsidRDefault="008144D6" w:rsidP="008144D6">
            <w:pPr>
              <w:rPr>
                <w:rFonts w:ascii="Arial" w:hAnsi="Arial" w:cs="Arial"/>
                <w:sz w:val="16"/>
                <w:szCs w:val="16"/>
              </w:rPr>
            </w:pPr>
            <w:r w:rsidRPr="0048078F">
              <w:rPr>
                <w:rFonts w:ascii="Arial" w:hAnsi="Arial" w:cs="Arial"/>
                <w:sz w:val="16"/>
                <w:szCs w:val="16"/>
              </w:rPr>
              <w:t>RP-150341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8AF420B" w14:textId="77777777" w:rsidR="008144D6" w:rsidRPr="0048078F" w:rsidRDefault="008144D6" w:rsidP="008144D6">
            <w:pPr>
              <w:rPr>
                <w:rFonts w:ascii="Arial" w:hAnsi="Arial" w:cs="Arial"/>
                <w:sz w:val="16"/>
                <w:szCs w:val="16"/>
              </w:rPr>
            </w:pPr>
            <w:r w:rsidRPr="0048078F">
              <w:rPr>
                <w:rFonts w:ascii="Arial" w:hAnsi="Arial" w:cs="Arial"/>
                <w:sz w:val="16"/>
                <w:szCs w:val="16"/>
              </w:rPr>
              <w:t>0571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6858F6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CDBB33D"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CA_8A-20A to Clause 6.2.3.2 of TS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378345B"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57D5104"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399C4A5"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D19BEA4" w14:textId="77777777" w:rsidR="008144D6" w:rsidRPr="0048078F" w:rsidRDefault="008144D6" w:rsidP="008144D6">
            <w:pPr>
              <w:rPr>
                <w:rFonts w:ascii="Arial" w:hAnsi="Arial" w:cs="Arial"/>
                <w:sz w:val="16"/>
                <w:szCs w:val="16"/>
              </w:rPr>
            </w:pPr>
            <w:r w:rsidRPr="0048078F">
              <w:rPr>
                <w:rFonts w:ascii="Arial" w:hAnsi="Arial" w:cs="Arial"/>
                <w:sz w:val="16"/>
                <w:szCs w:val="16"/>
              </w:rPr>
              <w:t>R5-150367</w:t>
            </w:r>
          </w:p>
        </w:tc>
      </w:tr>
      <w:tr w:rsidR="008144D6" w:rsidRPr="0048078F" w14:paraId="2904CA8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03A9A3F"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33C29C5" w14:textId="77777777" w:rsidR="008144D6" w:rsidRPr="0048078F" w:rsidRDefault="008144D6" w:rsidP="008144D6">
            <w:pPr>
              <w:rPr>
                <w:rFonts w:ascii="Arial" w:hAnsi="Arial" w:cs="Arial"/>
                <w:sz w:val="16"/>
                <w:szCs w:val="16"/>
              </w:rPr>
            </w:pPr>
            <w:r w:rsidRPr="0048078F">
              <w:rPr>
                <w:rFonts w:ascii="Arial" w:hAnsi="Arial" w:cs="Arial"/>
                <w:sz w:val="16"/>
                <w:szCs w:val="16"/>
              </w:rPr>
              <w:t>RP-150343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61B3DF6" w14:textId="77777777" w:rsidR="008144D6" w:rsidRPr="0048078F" w:rsidRDefault="008144D6" w:rsidP="008144D6">
            <w:pPr>
              <w:rPr>
                <w:rFonts w:ascii="Arial" w:hAnsi="Arial" w:cs="Arial"/>
                <w:sz w:val="16"/>
                <w:szCs w:val="16"/>
              </w:rPr>
            </w:pPr>
            <w:r w:rsidRPr="0048078F">
              <w:rPr>
                <w:rFonts w:ascii="Arial" w:hAnsi="Arial" w:cs="Arial"/>
                <w:sz w:val="16"/>
                <w:szCs w:val="16"/>
              </w:rPr>
              <w:t>0572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E24E69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8AE77F0"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CA_1A-20A to Clause 6.2.3.2 of TS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83BE03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C14A5DF"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2C2F55"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D20A91E" w14:textId="77777777" w:rsidR="008144D6" w:rsidRPr="0048078F" w:rsidRDefault="008144D6" w:rsidP="008144D6">
            <w:pPr>
              <w:rPr>
                <w:rFonts w:ascii="Arial" w:hAnsi="Arial" w:cs="Arial"/>
                <w:sz w:val="16"/>
                <w:szCs w:val="16"/>
              </w:rPr>
            </w:pPr>
            <w:r w:rsidRPr="0048078F">
              <w:rPr>
                <w:rFonts w:ascii="Arial" w:hAnsi="Arial" w:cs="Arial"/>
                <w:sz w:val="16"/>
                <w:szCs w:val="16"/>
              </w:rPr>
              <w:t>R5-150480</w:t>
            </w:r>
          </w:p>
        </w:tc>
      </w:tr>
      <w:tr w:rsidR="008144D6" w:rsidRPr="0048078F" w14:paraId="1D4B986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7DB5738"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4ADCA92" w14:textId="77777777" w:rsidR="008144D6" w:rsidRPr="0048078F" w:rsidRDefault="008144D6" w:rsidP="008144D6">
            <w:pPr>
              <w:rPr>
                <w:rFonts w:ascii="Arial" w:hAnsi="Arial" w:cs="Arial"/>
                <w:sz w:val="16"/>
                <w:szCs w:val="16"/>
              </w:rPr>
            </w:pPr>
            <w:r w:rsidRPr="0048078F">
              <w:rPr>
                <w:rFonts w:ascii="Arial" w:hAnsi="Arial" w:cs="Arial"/>
                <w:sz w:val="16"/>
                <w:szCs w:val="16"/>
              </w:rPr>
              <w:t>RP-150342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A412AF7" w14:textId="77777777" w:rsidR="008144D6" w:rsidRPr="0048078F" w:rsidRDefault="008144D6" w:rsidP="008144D6">
            <w:pPr>
              <w:rPr>
                <w:rFonts w:ascii="Arial" w:hAnsi="Arial" w:cs="Arial"/>
                <w:sz w:val="16"/>
                <w:szCs w:val="16"/>
              </w:rPr>
            </w:pPr>
            <w:r w:rsidRPr="0048078F">
              <w:rPr>
                <w:rFonts w:ascii="Arial" w:hAnsi="Arial" w:cs="Arial"/>
                <w:sz w:val="16"/>
                <w:szCs w:val="16"/>
              </w:rPr>
              <w:t>0575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11A1D2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1DDF9DA"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TDD CA contiguous Intra-band setting for signalling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BC6E40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825E2F6"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080E715"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C2E0A3D" w14:textId="77777777" w:rsidR="008144D6" w:rsidRPr="0048078F" w:rsidRDefault="008144D6" w:rsidP="008144D6">
            <w:pPr>
              <w:rPr>
                <w:rFonts w:ascii="Arial" w:hAnsi="Arial" w:cs="Arial"/>
                <w:sz w:val="16"/>
                <w:szCs w:val="16"/>
              </w:rPr>
            </w:pPr>
            <w:r w:rsidRPr="0048078F">
              <w:rPr>
                <w:rFonts w:ascii="Arial" w:hAnsi="Arial" w:cs="Arial"/>
                <w:sz w:val="16"/>
                <w:szCs w:val="16"/>
              </w:rPr>
              <w:t>R5-150679</w:t>
            </w:r>
          </w:p>
        </w:tc>
      </w:tr>
      <w:tr w:rsidR="008144D6" w:rsidRPr="0048078F" w14:paraId="324B8CF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8239EBB"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98D65EC" w14:textId="77777777" w:rsidR="008144D6" w:rsidRPr="0048078F" w:rsidRDefault="008144D6" w:rsidP="008144D6">
            <w:pPr>
              <w:rPr>
                <w:rFonts w:ascii="Arial" w:hAnsi="Arial" w:cs="Arial"/>
                <w:sz w:val="16"/>
                <w:szCs w:val="16"/>
              </w:rPr>
            </w:pPr>
            <w:r w:rsidRPr="0048078F">
              <w:rPr>
                <w:rFonts w:ascii="Arial" w:hAnsi="Arial" w:cs="Arial"/>
                <w:sz w:val="16"/>
                <w:szCs w:val="16"/>
              </w:rPr>
              <w:t>RP-150342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08BB720" w14:textId="77777777" w:rsidR="008144D6" w:rsidRPr="0048078F" w:rsidRDefault="008144D6" w:rsidP="008144D6">
            <w:pPr>
              <w:rPr>
                <w:rFonts w:ascii="Arial" w:hAnsi="Arial" w:cs="Arial"/>
                <w:sz w:val="16"/>
                <w:szCs w:val="16"/>
              </w:rPr>
            </w:pPr>
            <w:r w:rsidRPr="0048078F">
              <w:rPr>
                <w:rFonts w:ascii="Arial" w:hAnsi="Arial" w:cs="Arial"/>
                <w:sz w:val="16"/>
                <w:szCs w:val="16"/>
              </w:rPr>
              <w:t>0576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AFCF66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586AF75"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Signalling test frequencies to 36.508 for CA_1A-7A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B05D8A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A55142B"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CF3BAD8"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D53C8D0" w14:textId="77777777" w:rsidR="008144D6" w:rsidRPr="0048078F" w:rsidRDefault="008144D6" w:rsidP="008144D6">
            <w:pPr>
              <w:rPr>
                <w:rFonts w:ascii="Arial" w:hAnsi="Arial" w:cs="Arial"/>
                <w:sz w:val="16"/>
                <w:szCs w:val="16"/>
              </w:rPr>
            </w:pPr>
            <w:r w:rsidRPr="0048078F">
              <w:rPr>
                <w:rFonts w:ascii="Arial" w:hAnsi="Arial" w:cs="Arial"/>
                <w:sz w:val="16"/>
                <w:szCs w:val="16"/>
              </w:rPr>
              <w:t>R5-150680</w:t>
            </w:r>
          </w:p>
        </w:tc>
      </w:tr>
      <w:tr w:rsidR="008144D6" w:rsidRPr="0048078F" w14:paraId="22357AC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76B7217"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004A317" w14:textId="77777777" w:rsidR="008144D6" w:rsidRPr="0048078F" w:rsidRDefault="008144D6" w:rsidP="008144D6">
            <w:pPr>
              <w:rPr>
                <w:rFonts w:ascii="Arial" w:hAnsi="Arial" w:cs="Arial"/>
                <w:sz w:val="16"/>
                <w:szCs w:val="16"/>
              </w:rPr>
            </w:pPr>
            <w:r w:rsidRPr="0048078F">
              <w:rPr>
                <w:rFonts w:ascii="Arial" w:hAnsi="Arial" w:cs="Arial"/>
                <w:sz w:val="16"/>
                <w:szCs w:val="16"/>
              </w:rPr>
              <w:t>RP-150343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CF16ED1" w14:textId="77777777" w:rsidR="008144D6" w:rsidRPr="0048078F" w:rsidRDefault="008144D6" w:rsidP="008144D6">
            <w:pPr>
              <w:rPr>
                <w:rFonts w:ascii="Arial" w:hAnsi="Arial" w:cs="Arial"/>
                <w:sz w:val="16"/>
                <w:szCs w:val="16"/>
              </w:rPr>
            </w:pPr>
            <w:r w:rsidRPr="0048078F">
              <w:rPr>
                <w:rFonts w:ascii="Arial" w:hAnsi="Arial" w:cs="Arial"/>
                <w:sz w:val="16"/>
                <w:szCs w:val="16"/>
              </w:rPr>
              <w:t>0577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5350A0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ECDF6E0"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CA_2A-30A to Clause 6.2.3.2 of TS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E84A48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1A79406"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4E675A1"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83B9E51" w14:textId="77777777" w:rsidR="008144D6" w:rsidRPr="0048078F" w:rsidRDefault="008144D6" w:rsidP="008144D6">
            <w:pPr>
              <w:rPr>
                <w:rFonts w:ascii="Arial" w:hAnsi="Arial" w:cs="Arial"/>
                <w:sz w:val="16"/>
                <w:szCs w:val="16"/>
              </w:rPr>
            </w:pPr>
            <w:r w:rsidRPr="0048078F">
              <w:rPr>
                <w:rFonts w:ascii="Arial" w:hAnsi="Arial" w:cs="Arial"/>
                <w:sz w:val="16"/>
                <w:szCs w:val="16"/>
              </w:rPr>
              <w:t>R5-150682</w:t>
            </w:r>
          </w:p>
        </w:tc>
      </w:tr>
      <w:tr w:rsidR="008144D6" w:rsidRPr="0048078F" w14:paraId="56F9862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8B490D7"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22572CE" w14:textId="77777777" w:rsidR="008144D6" w:rsidRPr="0048078F" w:rsidRDefault="008144D6" w:rsidP="008144D6">
            <w:pPr>
              <w:rPr>
                <w:rFonts w:ascii="Arial" w:hAnsi="Arial" w:cs="Arial"/>
                <w:sz w:val="16"/>
                <w:szCs w:val="16"/>
              </w:rPr>
            </w:pPr>
            <w:r w:rsidRPr="0048078F">
              <w:rPr>
                <w:rFonts w:ascii="Arial" w:hAnsi="Arial" w:cs="Arial"/>
                <w:sz w:val="16"/>
                <w:szCs w:val="16"/>
              </w:rPr>
              <w:t>RP-150343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1B2157D" w14:textId="77777777" w:rsidR="008144D6" w:rsidRPr="0048078F" w:rsidRDefault="008144D6" w:rsidP="008144D6">
            <w:pPr>
              <w:rPr>
                <w:rFonts w:ascii="Arial" w:hAnsi="Arial" w:cs="Arial"/>
                <w:sz w:val="16"/>
                <w:szCs w:val="16"/>
              </w:rPr>
            </w:pPr>
            <w:r w:rsidRPr="0048078F">
              <w:rPr>
                <w:rFonts w:ascii="Arial" w:hAnsi="Arial" w:cs="Arial"/>
                <w:sz w:val="16"/>
                <w:szCs w:val="16"/>
              </w:rPr>
              <w:t>0578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7EF2F49"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DF5B2F3"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CA_4A-30A to Clause 6.2.3.2 of TS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5DEED4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44227FE"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9051BA1"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401DFF6" w14:textId="77777777" w:rsidR="008144D6" w:rsidRPr="0048078F" w:rsidRDefault="008144D6" w:rsidP="008144D6">
            <w:pPr>
              <w:rPr>
                <w:rFonts w:ascii="Arial" w:hAnsi="Arial" w:cs="Arial"/>
                <w:sz w:val="16"/>
                <w:szCs w:val="16"/>
              </w:rPr>
            </w:pPr>
            <w:r w:rsidRPr="0048078F">
              <w:rPr>
                <w:rFonts w:ascii="Arial" w:hAnsi="Arial" w:cs="Arial"/>
                <w:sz w:val="16"/>
                <w:szCs w:val="16"/>
              </w:rPr>
              <w:t>R5-150683</w:t>
            </w:r>
          </w:p>
        </w:tc>
      </w:tr>
      <w:tr w:rsidR="008144D6" w:rsidRPr="0048078F" w14:paraId="21832DA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D9B8ECF"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3C2677B" w14:textId="77777777" w:rsidR="008144D6" w:rsidRPr="0048078F" w:rsidRDefault="008144D6" w:rsidP="008144D6">
            <w:pPr>
              <w:rPr>
                <w:rFonts w:ascii="Arial" w:hAnsi="Arial" w:cs="Arial"/>
                <w:sz w:val="16"/>
                <w:szCs w:val="16"/>
              </w:rPr>
            </w:pPr>
            <w:r w:rsidRPr="0048078F">
              <w:rPr>
                <w:rFonts w:ascii="Arial" w:hAnsi="Arial" w:cs="Arial"/>
                <w:sz w:val="16"/>
                <w:szCs w:val="16"/>
              </w:rPr>
              <w:t>RP-150343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40889B7" w14:textId="77777777" w:rsidR="008144D6" w:rsidRPr="0048078F" w:rsidRDefault="008144D6" w:rsidP="008144D6">
            <w:pPr>
              <w:rPr>
                <w:rFonts w:ascii="Arial" w:hAnsi="Arial" w:cs="Arial"/>
                <w:sz w:val="16"/>
                <w:szCs w:val="16"/>
              </w:rPr>
            </w:pPr>
            <w:r w:rsidRPr="0048078F">
              <w:rPr>
                <w:rFonts w:ascii="Arial" w:hAnsi="Arial" w:cs="Arial"/>
                <w:sz w:val="16"/>
                <w:szCs w:val="16"/>
              </w:rPr>
              <w:t>0579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697F583"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EB2A018"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CA_5A-30A to Clause 6.2.3.2 of TS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5B49C2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CD73911"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7B52428"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B38EA5A" w14:textId="77777777" w:rsidR="008144D6" w:rsidRPr="0048078F" w:rsidRDefault="008144D6" w:rsidP="008144D6">
            <w:pPr>
              <w:rPr>
                <w:rFonts w:ascii="Arial" w:hAnsi="Arial" w:cs="Arial"/>
                <w:sz w:val="16"/>
                <w:szCs w:val="16"/>
              </w:rPr>
            </w:pPr>
            <w:r w:rsidRPr="0048078F">
              <w:rPr>
                <w:rFonts w:ascii="Arial" w:hAnsi="Arial" w:cs="Arial"/>
                <w:sz w:val="16"/>
                <w:szCs w:val="16"/>
              </w:rPr>
              <w:t>R5-150684</w:t>
            </w:r>
          </w:p>
        </w:tc>
      </w:tr>
      <w:tr w:rsidR="008144D6" w:rsidRPr="0048078F" w14:paraId="3229C68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07C1B6B"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4349BFA" w14:textId="77777777" w:rsidR="008144D6" w:rsidRPr="0048078F" w:rsidRDefault="008144D6" w:rsidP="008144D6">
            <w:pPr>
              <w:rPr>
                <w:rFonts w:ascii="Arial" w:hAnsi="Arial" w:cs="Arial"/>
                <w:sz w:val="16"/>
                <w:szCs w:val="16"/>
              </w:rPr>
            </w:pPr>
            <w:r w:rsidRPr="0048078F">
              <w:rPr>
                <w:rFonts w:ascii="Arial" w:hAnsi="Arial" w:cs="Arial"/>
                <w:sz w:val="16"/>
                <w:szCs w:val="16"/>
              </w:rPr>
              <w:t>RP-150342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150CA4C" w14:textId="77777777" w:rsidR="008144D6" w:rsidRPr="0048078F" w:rsidRDefault="008144D6" w:rsidP="008144D6">
            <w:pPr>
              <w:rPr>
                <w:rFonts w:ascii="Arial" w:hAnsi="Arial" w:cs="Arial"/>
                <w:sz w:val="16"/>
                <w:szCs w:val="16"/>
              </w:rPr>
            </w:pPr>
            <w:r w:rsidRPr="0048078F">
              <w:rPr>
                <w:rFonts w:ascii="Arial" w:hAnsi="Arial" w:cs="Arial"/>
                <w:sz w:val="16"/>
                <w:szCs w:val="16"/>
              </w:rPr>
              <w:t>0580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36D7E7B"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A9A095B"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Signalling test frequencies to 36.508 for CA_5A-25A and CA_12A-25A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265A54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08257A2"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368963A"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E5807A3" w14:textId="77777777" w:rsidR="008144D6" w:rsidRPr="0048078F" w:rsidRDefault="008144D6" w:rsidP="008144D6">
            <w:pPr>
              <w:rPr>
                <w:rFonts w:ascii="Arial" w:hAnsi="Arial" w:cs="Arial"/>
                <w:sz w:val="16"/>
                <w:szCs w:val="16"/>
              </w:rPr>
            </w:pPr>
            <w:r w:rsidRPr="0048078F">
              <w:rPr>
                <w:rFonts w:ascii="Arial" w:hAnsi="Arial" w:cs="Arial"/>
                <w:sz w:val="16"/>
                <w:szCs w:val="16"/>
              </w:rPr>
              <w:t>R5-150722</w:t>
            </w:r>
          </w:p>
        </w:tc>
      </w:tr>
      <w:tr w:rsidR="008144D6" w:rsidRPr="0048078F" w14:paraId="479D118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7B188AD"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0D51CB4" w14:textId="77777777" w:rsidR="008144D6" w:rsidRPr="0048078F" w:rsidRDefault="008144D6" w:rsidP="008144D6">
            <w:pPr>
              <w:rPr>
                <w:rFonts w:ascii="Arial" w:hAnsi="Arial" w:cs="Arial"/>
                <w:sz w:val="16"/>
                <w:szCs w:val="16"/>
              </w:rPr>
            </w:pPr>
            <w:r w:rsidRPr="0048078F">
              <w:rPr>
                <w:rFonts w:ascii="Arial" w:hAnsi="Arial" w:cs="Arial"/>
                <w:sz w:val="16"/>
                <w:szCs w:val="16"/>
              </w:rPr>
              <w:t>RP-150343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ABB06A6" w14:textId="77777777" w:rsidR="008144D6" w:rsidRPr="0048078F" w:rsidRDefault="008144D6" w:rsidP="008144D6">
            <w:pPr>
              <w:rPr>
                <w:rFonts w:ascii="Arial" w:hAnsi="Arial" w:cs="Arial"/>
                <w:sz w:val="16"/>
                <w:szCs w:val="16"/>
              </w:rPr>
            </w:pPr>
            <w:r w:rsidRPr="0048078F">
              <w:rPr>
                <w:rFonts w:ascii="Arial" w:hAnsi="Arial" w:cs="Arial"/>
                <w:sz w:val="16"/>
                <w:szCs w:val="16"/>
              </w:rPr>
              <w:t>0581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3FADF4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A557460"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CA_18A-28A SIG test frequency in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B5E53D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CC2B465"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48F725D"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E233460" w14:textId="77777777" w:rsidR="008144D6" w:rsidRPr="0048078F" w:rsidRDefault="008144D6" w:rsidP="008144D6">
            <w:pPr>
              <w:rPr>
                <w:rFonts w:ascii="Arial" w:hAnsi="Arial" w:cs="Arial"/>
                <w:sz w:val="16"/>
                <w:szCs w:val="16"/>
              </w:rPr>
            </w:pPr>
            <w:r w:rsidRPr="0048078F">
              <w:rPr>
                <w:rFonts w:ascii="Arial" w:hAnsi="Arial" w:cs="Arial"/>
                <w:sz w:val="16"/>
                <w:szCs w:val="16"/>
              </w:rPr>
              <w:t>R5-150743</w:t>
            </w:r>
          </w:p>
        </w:tc>
      </w:tr>
      <w:tr w:rsidR="008144D6" w:rsidRPr="0048078F" w14:paraId="30FFB64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FB55867"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B0D5FC1" w14:textId="77777777" w:rsidR="008144D6" w:rsidRPr="0048078F" w:rsidRDefault="008144D6" w:rsidP="008144D6">
            <w:pPr>
              <w:rPr>
                <w:rFonts w:ascii="Arial" w:hAnsi="Arial" w:cs="Arial"/>
                <w:sz w:val="16"/>
                <w:szCs w:val="16"/>
              </w:rPr>
            </w:pPr>
            <w:r w:rsidRPr="0048078F">
              <w:rPr>
                <w:rFonts w:ascii="Arial" w:hAnsi="Arial" w:cs="Arial"/>
                <w:sz w:val="16"/>
                <w:szCs w:val="16"/>
              </w:rPr>
              <w:t>RP-150342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B1F3E29" w14:textId="77777777" w:rsidR="008144D6" w:rsidRPr="0048078F" w:rsidRDefault="008144D6" w:rsidP="008144D6">
            <w:pPr>
              <w:rPr>
                <w:rFonts w:ascii="Arial" w:hAnsi="Arial" w:cs="Arial"/>
                <w:sz w:val="16"/>
                <w:szCs w:val="16"/>
              </w:rPr>
            </w:pPr>
            <w:r w:rsidRPr="0048078F">
              <w:rPr>
                <w:rFonts w:ascii="Arial" w:hAnsi="Arial" w:cs="Arial"/>
                <w:sz w:val="16"/>
                <w:szCs w:val="16"/>
              </w:rPr>
              <w:t>0582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8A09CF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4B16859"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frequency table for Band 23B to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4FCEAE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5CCB88C"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9D0ACC6"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5810092" w14:textId="77777777" w:rsidR="008144D6" w:rsidRPr="0048078F" w:rsidRDefault="008144D6" w:rsidP="008144D6">
            <w:pPr>
              <w:rPr>
                <w:rFonts w:ascii="Arial" w:hAnsi="Arial" w:cs="Arial"/>
                <w:sz w:val="16"/>
                <w:szCs w:val="16"/>
              </w:rPr>
            </w:pPr>
            <w:r w:rsidRPr="0048078F">
              <w:rPr>
                <w:rFonts w:ascii="Arial" w:hAnsi="Arial" w:cs="Arial"/>
                <w:sz w:val="16"/>
                <w:szCs w:val="16"/>
              </w:rPr>
              <w:t>R5-150859</w:t>
            </w:r>
          </w:p>
        </w:tc>
      </w:tr>
      <w:tr w:rsidR="008144D6" w:rsidRPr="0048078F" w14:paraId="29464ED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D01C34C"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7AE2935" w14:textId="77777777" w:rsidR="008144D6" w:rsidRPr="0048078F" w:rsidRDefault="008144D6" w:rsidP="008144D6">
            <w:pPr>
              <w:rPr>
                <w:rFonts w:ascii="Arial" w:hAnsi="Arial" w:cs="Arial"/>
                <w:sz w:val="16"/>
                <w:szCs w:val="16"/>
              </w:rPr>
            </w:pPr>
            <w:r w:rsidRPr="0048078F">
              <w:rPr>
                <w:rFonts w:ascii="Arial" w:hAnsi="Arial" w:cs="Arial"/>
                <w:sz w:val="16"/>
                <w:szCs w:val="16"/>
              </w:rPr>
              <w:t>RP-150343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F6F8DA0" w14:textId="77777777" w:rsidR="008144D6" w:rsidRPr="0048078F" w:rsidRDefault="008144D6" w:rsidP="008144D6">
            <w:pPr>
              <w:rPr>
                <w:rFonts w:ascii="Arial" w:hAnsi="Arial" w:cs="Arial"/>
                <w:sz w:val="16"/>
                <w:szCs w:val="16"/>
              </w:rPr>
            </w:pPr>
            <w:r w:rsidRPr="0048078F">
              <w:rPr>
                <w:rFonts w:ascii="Arial" w:hAnsi="Arial" w:cs="Arial"/>
                <w:sz w:val="16"/>
                <w:szCs w:val="16"/>
              </w:rPr>
              <w:t>0583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59915E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CE94203"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for CA_18A-28A in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B964EC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059BC8D"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DA36242"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FFD738A" w14:textId="77777777" w:rsidR="008144D6" w:rsidRPr="0048078F" w:rsidRDefault="008144D6" w:rsidP="008144D6">
            <w:pPr>
              <w:rPr>
                <w:rFonts w:ascii="Arial" w:hAnsi="Arial" w:cs="Arial"/>
                <w:sz w:val="16"/>
                <w:szCs w:val="16"/>
              </w:rPr>
            </w:pPr>
            <w:r w:rsidRPr="0048078F">
              <w:rPr>
                <w:rFonts w:ascii="Arial" w:hAnsi="Arial" w:cs="Arial"/>
                <w:sz w:val="16"/>
                <w:szCs w:val="16"/>
              </w:rPr>
              <w:t>R5-150864</w:t>
            </w:r>
          </w:p>
        </w:tc>
      </w:tr>
      <w:tr w:rsidR="008144D6" w:rsidRPr="0048078F" w14:paraId="1BE157F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94AB864"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2908F99" w14:textId="77777777" w:rsidR="008144D6" w:rsidRPr="0048078F" w:rsidRDefault="008144D6" w:rsidP="008144D6">
            <w:pPr>
              <w:rPr>
                <w:rFonts w:ascii="Arial" w:hAnsi="Arial" w:cs="Arial"/>
                <w:sz w:val="16"/>
                <w:szCs w:val="16"/>
              </w:rPr>
            </w:pPr>
            <w:r w:rsidRPr="0048078F">
              <w:rPr>
                <w:rFonts w:ascii="Arial" w:hAnsi="Arial" w:cs="Arial"/>
                <w:sz w:val="16"/>
                <w:szCs w:val="16"/>
              </w:rPr>
              <w:t>RP-150343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EE1AE0F" w14:textId="77777777" w:rsidR="008144D6" w:rsidRPr="0048078F" w:rsidRDefault="008144D6" w:rsidP="008144D6">
            <w:pPr>
              <w:rPr>
                <w:rFonts w:ascii="Arial" w:hAnsi="Arial" w:cs="Arial"/>
                <w:sz w:val="16"/>
                <w:szCs w:val="16"/>
              </w:rPr>
            </w:pPr>
            <w:r w:rsidRPr="0048078F">
              <w:rPr>
                <w:rFonts w:ascii="Arial" w:hAnsi="Arial" w:cs="Arial"/>
                <w:sz w:val="16"/>
                <w:szCs w:val="16"/>
              </w:rPr>
              <w:t>0584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2DF483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AE367B7"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3DL Intra-band Contiguous and Non-contiguous Test Frequencies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10E8E4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67424FC"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0BBBB6E"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D12234E" w14:textId="77777777" w:rsidR="008144D6" w:rsidRPr="0048078F" w:rsidRDefault="008144D6" w:rsidP="008144D6">
            <w:pPr>
              <w:rPr>
                <w:rFonts w:ascii="Arial" w:hAnsi="Arial" w:cs="Arial"/>
                <w:sz w:val="16"/>
                <w:szCs w:val="16"/>
              </w:rPr>
            </w:pPr>
            <w:r w:rsidRPr="0048078F">
              <w:rPr>
                <w:rFonts w:ascii="Arial" w:hAnsi="Arial" w:cs="Arial"/>
                <w:sz w:val="16"/>
                <w:szCs w:val="16"/>
              </w:rPr>
              <w:t>R5-150895</w:t>
            </w:r>
          </w:p>
        </w:tc>
      </w:tr>
      <w:tr w:rsidR="008144D6" w:rsidRPr="0048078F" w14:paraId="07966F2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EF805B5"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BFFB0F7" w14:textId="77777777" w:rsidR="008144D6" w:rsidRPr="0048078F" w:rsidRDefault="008144D6" w:rsidP="008144D6">
            <w:pPr>
              <w:rPr>
                <w:rFonts w:ascii="Arial" w:hAnsi="Arial" w:cs="Arial"/>
                <w:sz w:val="16"/>
                <w:szCs w:val="16"/>
              </w:rPr>
            </w:pPr>
            <w:r w:rsidRPr="0048078F">
              <w:rPr>
                <w:rFonts w:ascii="Arial" w:hAnsi="Arial" w:cs="Arial"/>
                <w:sz w:val="16"/>
                <w:szCs w:val="16"/>
              </w:rPr>
              <w:t>RP-150342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B34E71F" w14:textId="77777777" w:rsidR="008144D6" w:rsidRPr="0048078F" w:rsidRDefault="008144D6" w:rsidP="008144D6">
            <w:pPr>
              <w:rPr>
                <w:rFonts w:ascii="Arial" w:hAnsi="Arial" w:cs="Arial"/>
                <w:sz w:val="16"/>
                <w:szCs w:val="16"/>
              </w:rPr>
            </w:pPr>
            <w:r w:rsidRPr="0048078F">
              <w:rPr>
                <w:rFonts w:ascii="Arial" w:hAnsi="Arial" w:cs="Arial"/>
                <w:sz w:val="16"/>
                <w:szCs w:val="16"/>
              </w:rPr>
              <w:t>0585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7935F9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BC7CB39"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further test frequencies for Intra-band Non-contiguous 2DL CA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ACC249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4A4C1B9"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FA89C45"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27FB02C" w14:textId="77777777" w:rsidR="008144D6" w:rsidRPr="0048078F" w:rsidRDefault="008144D6" w:rsidP="008144D6">
            <w:pPr>
              <w:rPr>
                <w:rFonts w:ascii="Arial" w:hAnsi="Arial" w:cs="Arial"/>
                <w:sz w:val="16"/>
                <w:szCs w:val="16"/>
              </w:rPr>
            </w:pPr>
            <w:r w:rsidRPr="0048078F">
              <w:rPr>
                <w:rFonts w:ascii="Arial" w:hAnsi="Arial" w:cs="Arial"/>
                <w:sz w:val="16"/>
                <w:szCs w:val="16"/>
              </w:rPr>
              <w:t>R5-150896</w:t>
            </w:r>
          </w:p>
        </w:tc>
      </w:tr>
      <w:tr w:rsidR="008144D6" w:rsidRPr="0048078F" w14:paraId="6428967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133564E"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982C315" w14:textId="77777777" w:rsidR="008144D6" w:rsidRPr="0048078F" w:rsidRDefault="008144D6" w:rsidP="008144D6">
            <w:pPr>
              <w:rPr>
                <w:rFonts w:ascii="Arial" w:hAnsi="Arial" w:cs="Arial"/>
                <w:sz w:val="16"/>
                <w:szCs w:val="16"/>
              </w:rPr>
            </w:pPr>
            <w:r w:rsidRPr="0048078F">
              <w:rPr>
                <w:rFonts w:ascii="Arial" w:hAnsi="Arial" w:cs="Arial"/>
                <w:sz w:val="16"/>
                <w:szCs w:val="16"/>
              </w:rPr>
              <w:t>RP-150343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882C0D0" w14:textId="77777777" w:rsidR="008144D6" w:rsidRPr="0048078F" w:rsidRDefault="008144D6" w:rsidP="008144D6">
            <w:pPr>
              <w:rPr>
                <w:rFonts w:ascii="Arial" w:hAnsi="Arial" w:cs="Arial"/>
                <w:sz w:val="16"/>
                <w:szCs w:val="16"/>
              </w:rPr>
            </w:pPr>
            <w:r w:rsidRPr="0048078F">
              <w:rPr>
                <w:rFonts w:ascii="Arial" w:hAnsi="Arial" w:cs="Arial"/>
                <w:sz w:val="16"/>
                <w:szCs w:val="16"/>
              </w:rPr>
              <w:t>0586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B2BD0A4"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AEFFEB1"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SCC configuration for 3DL CA RF/RRM tests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40AA15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6DC8D07"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61B1A24"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8C68D54" w14:textId="77777777" w:rsidR="008144D6" w:rsidRPr="0048078F" w:rsidRDefault="008144D6" w:rsidP="008144D6">
            <w:pPr>
              <w:rPr>
                <w:rFonts w:ascii="Arial" w:hAnsi="Arial" w:cs="Arial"/>
                <w:sz w:val="16"/>
                <w:szCs w:val="16"/>
              </w:rPr>
            </w:pPr>
            <w:r w:rsidRPr="0048078F">
              <w:rPr>
                <w:rFonts w:ascii="Arial" w:hAnsi="Arial" w:cs="Arial"/>
                <w:sz w:val="16"/>
                <w:szCs w:val="16"/>
              </w:rPr>
              <w:t>R5-150912</w:t>
            </w:r>
          </w:p>
        </w:tc>
      </w:tr>
      <w:tr w:rsidR="008144D6" w:rsidRPr="0048078F" w14:paraId="0E91647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4217A53"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35E77E1" w14:textId="77777777" w:rsidR="008144D6" w:rsidRPr="0048078F" w:rsidRDefault="008144D6" w:rsidP="008144D6">
            <w:pPr>
              <w:rPr>
                <w:rFonts w:ascii="Arial" w:hAnsi="Arial" w:cs="Arial"/>
                <w:sz w:val="16"/>
                <w:szCs w:val="16"/>
              </w:rPr>
            </w:pPr>
            <w:r w:rsidRPr="0048078F">
              <w:rPr>
                <w:rFonts w:ascii="Arial" w:hAnsi="Arial" w:cs="Arial"/>
                <w:sz w:val="16"/>
                <w:szCs w:val="16"/>
              </w:rPr>
              <w:t>RP-150345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A29AF48" w14:textId="77777777" w:rsidR="008144D6" w:rsidRPr="0048078F" w:rsidRDefault="008144D6" w:rsidP="008144D6">
            <w:pPr>
              <w:rPr>
                <w:rFonts w:ascii="Arial" w:hAnsi="Arial" w:cs="Arial"/>
                <w:sz w:val="16"/>
                <w:szCs w:val="16"/>
              </w:rPr>
            </w:pPr>
            <w:r w:rsidRPr="0048078F">
              <w:rPr>
                <w:rFonts w:ascii="Arial" w:hAnsi="Arial" w:cs="Arial"/>
                <w:sz w:val="16"/>
                <w:szCs w:val="16"/>
              </w:rPr>
              <w:t>0569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C362E0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58FB5D3"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UE Positioning testing to State 3A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53F5B3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A9AEE3F"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4B2D99B"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C52C661" w14:textId="77777777" w:rsidR="008144D6" w:rsidRPr="0048078F" w:rsidRDefault="008144D6" w:rsidP="008144D6">
            <w:pPr>
              <w:rPr>
                <w:rFonts w:ascii="Arial" w:hAnsi="Arial" w:cs="Arial"/>
                <w:sz w:val="16"/>
                <w:szCs w:val="16"/>
              </w:rPr>
            </w:pPr>
            <w:r w:rsidRPr="0048078F">
              <w:rPr>
                <w:rFonts w:ascii="Arial" w:hAnsi="Arial" w:cs="Arial"/>
                <w:sz w:val="16"/>
                <w:szCs w:val="16"/>
              </w:rPr>
              <w:t>R5-150933</w:t>
            </w:r>
          </w:p>
        </w:tc>
      </w:tr>
      <w:tr w:rsidR="008144D6" w:rsidRPr="0048078F" w14:paraId="0F7FC3B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AC8BC97"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1F7DB01" w14:textId="77777777" w:rsidR="008144D6" w:rsidRPr="0048078F" w:rsidRDefault="008144D6" w:rsidP="008144D6">
            <w:pPr>
              <w:rPr>
                <w:rFonts w:ascii="Arial" w:hAnsi="Arial" w:cs="Arial"/>
                <w:sz w:val="16"/>
                <w:szCs w:val="16"/>
              </w:rPr>
            </w:pPr>
            <w:r w:rsidRPr="0048078F">
              <w:rPr>
                <w:rFonts w:ascii="Arial" w:hAnsi="Arial" w:cs="Arial"/>
                <w:sz w:val="16"/>
                <w:szCs w:val="16"/>
              </w:rPr>
              <w:t>RP-150342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C996971" w14:textId="77777777" w:rsidR="008144D6" w:rsidRPr="0048078F" w:rsidRDefault="008144D6" w:rsidP="008144D6">
            <w:pPr>
              <w:rPr>
                <w:rFonts w:ascii="Arial" w:hAnsi="Arial" w:cs="Arial"/>
                <w:sz w:val="16"/>
                <w:szCs w:val="16"/>
              </w:rPr>
            </w:pPr>
            <w:r w:rsidRPr="0048078F">
              <w:rPr>
                <w:rFonts w:ascii="Arial" w:hAnsi="Arial" w:cs="Arial"/>
                <w:sz w:val="16"/>
                <w:szCs w:val="16"/>
              </w:rPr>
              <w:t>0573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46ED0BF"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A4AFECF"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Signalling test frequencies to 36.508 for CA_23B</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A1E39B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4991E9C"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1382D8D"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3383CC3" w14:textId="77777777" w:rsidR="008144D6" w:rsidRPr="0048078F" w:rsidRDefault="008144D6" w:rsidP="008144D6">
            <w:pPr>
              <w:rPr>
                <w:rFonts w:ascii="Arial" w:hAnsi="Arial" w:cs="Arial"/>
                <w:sz w:val="16"/>
                <w:szCs w:val="16"/>
              </w:rPr>
            </w:pPr>
            <w:r w:rsidRPr="0048078F">
              <w:rPr>
                <w:rFonts w:ascii="Arial" w:hAnsi="Arial" w:cs="Arial"/>
                <w:sz w:val="16"/>
                <w:szCs w:val="16"/>
              </w:rPr>
              <w:t>R5-150936</w:t>
            </w:r>
          </w:p>
        </w:tc>
      </w:tr>
      <w:tr w:rsidR="008144D6" w:rsidRPr="0048078F" w14:paraId="118F9FF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383B971" w14:textId="77777777" w:rsidR="008144D6" w:rsidRPr="0048078F" w:rsidRDefault="008144D6" w:rsidP="008144D6">
            <w:pPr>
              <w:rPr>
                <w:rFonts w:ascii="Arial" w:hAnsi="Arial" w:cs="Arial"/>
                <w:sz w:val="16"/>
                <w:szCs w:val="16"/>
              </w:rPr>
            </w:pPr>
            <w:r w:rsidRPr="0048078F">
              <w:rPr>
                <w:rFonts w:ascii="Arial" w:hAnsi="Arial" w:cs="Arial"/>
                <w:sz w:val="16"/>
                <w:szCs w:val="16"/>
              </w:rPr>
              <w:t>RP#67</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F6DF0DA" w14:textId="77777777" w:rsidR="008144D6" w:rsidRPr="0048078F" w:rsidRDefault="008144D6" w:rsidP="008144D6">
            <w:pPr>
              <w:rPr>
                <w:rFonts w:ascii="Arial" w:hAnsi="Arial" w:cs="Arial"/>
                <w:sz w:val="16"/>
                <w:szCs w:val="16"/>
              </w:rPr>
            </w:pPr>
            <w:r w:rsidRPr="0048078F">
              <w:rPr>
                <w:rFonts w:ascii="Arial" w:hAnsi="Arial" w:cs="Arial"/>
                <w:sz w:val="16"/>
                <w:szCs w:val="16"/>
              </w:rPr>
              <w:t>RP-150342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7BDBC01" w14:textId="77777777" w:rsidR="008144D6" w:rsidRPr="0048078F" w:rsidRDefault="008144D6" w:rsidP="008144D6">
            <w:pPr>
              <w:rPr>
                <w:rFonts w:ascii="Arial" w:hAnsi="Arial" w:cs="Arial"/>
                <w:sz w:val="16"/>
                <w:szCs w:val="16"/>
              </w:rPr>
            </w:pPr>
            <w:r w:rsidRPr="0048078F">
              <w:rPr>
                <w:rFonts w:ascii="Arial" w:hAnsi="Arial" w:cs="Arial"/>
                <w:sz w:val="16"/>
                <w:szCs w:val="16"/>
              </w:rPr>
              <w:t>0574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4E23FEA"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6BACDC5"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Signalling test frequencies to 36.508 for CA_23A-29A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774EFA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C19F75D" w14:textId="77777777" w:rsidR="008144D6" w:rsidRPr="0048078F" w:rsidRDefault="008144D6" w:rsidP="008144D6">
            <w:pPr>
              <w:rPr>
                <w:rFonts w:ascii="Arial" w:hAnsi="Arial" w:cs="Arial"/>
                <w:sz w:val="16"/>
                <w:szCs w:val="16"/>
              </w:rPr>
            </w:pPr>
            <w:r w:rsidRPr="0048078F">
              <w:rPr>
                <w:rFonts w:ascii="Arial" w:hAnsi="Arial" w:cs="Arial"/>
                <w:sz w:val="16"/>
                <w:szCs w:val="16"/>
              </w:rPr>
              <w:t>12.4.1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B3378A3"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0A7D47E" w14:textId="77777777" w:rsidR="008144D6" w:rsidRPr="0048078F" w:rsidRDefault="008144D6" w:rsidP="008144D6">
            <w:pPr>
              <w:rPr>
                <w:rFonts w:ascii="Arial" w:hAnsi="Arial" w:cs="Arial"/>
                <w:sz w:val="16"/>
                <w:szCs w:val="16"/>
              </w:rPr>
            </w:pPr>
            <w:r w:rsidRPr="0048078F">
              <w:rPr>
                <w:rFonts w:ascii="Arial" w:hAnsi="Arial" w:cs="Arial"/>
                <w:sz w:val="16"/>
                <w:szCs w:val="16"/>
              </w:rPr>
              <w:t>R5-150937</w:t>
            </w:r>
          </w:p>
        </w:tc>
      </w:tr>
      <w:tr w:rsidR="008144D6" w:rsidRPr="0048078F" w14:paraId="5E84012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DF9B248"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F395A48" w14:textId="77777777" w:rsidR="008144D6" w:rsidRPr="0048078F" w:rsidRDefault="008144D6" w:rsidP="008144D6">
            <w:pPr>
              <w:rPr>
                <w:rFonts w:ascii="Arial" w:hAnsi="Arial" w:cs="Arial"/>
                <w:sz w:val="16"/>
                <w:szCs w:val="16"/>
              </w:rPr>
            </w:pPr>
            <w:r w:rsidRPr="0048078F">
              <w:rPr>
                <w:rFonts w:ascii="Arial" w:hAnsi="Arial" w:cs="Arial"/>
                <w:sz w:val="16"/>
                <w:szCs w:val="16"/>
              </w:rPr>
              <w:t>RP-150886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6496C19" w14:textId="77777777" w:rsidR="008144D6" w:rsidRPr="0048078F" w:rsidRDefault="008144D6" w:rsidP="008144D6">
            <w:pPr>
              <w:rPr>
                <w:rFonts w:ascii="Arial" w:hAnsi="Arial" w:cs="Arial"/>
                <w:sz w:val="16"/>
                <w:szCs w:val="16"/>
              </w:rPr>
            </w:pPr>
            <w:r w:rsidRPr="0048078F">
              <w:rPr>
                <w:rFonts w:ascii="Arial" w:hAnsi="Arial" w:cs="Arial"/>
                <w:sz w:val="16"/>
                <w:szCs w:val="16"/>
              </w:rPr>
              <w:t>0587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9C4E34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1511A93" w14:textId="77777777" w:rsidR="008144D6" w:rsidRPr="0048078F" w:rsidRDefault="008144D6" w:rsidP="008144D6">
            <w:pPr>
              <w:rPr>
                <w:rFonts w:ascii="Arial" w:hAnsi="Arial" w:cs="Arial"/>
                <w:sz w:val="16"/>
                <w:szCs w:val="16"/>
              </w:rPr>
            </w:pPr>
            <w:r w:rsidRPr="0048078F">
              <w:rPr>
                <w:rFonts w:ascii="Arial" w:hAnsi="Arial" w:cs="Arial"/>
                <w:sz w:val="16"/>
                <w:szCs w:val="16"/>
              </w:rPr>
              <w:t>APN IE requirements for IMS emergency PDN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F75612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51DEB37"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7D57E16"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452FB6A" w14:textId="77777777" w:rsidR="008144D6" w:rsidRPr="0048078F" w:rsidRDefault="008144D6" w:rsidP="008144D6">
            <w:pPr>
              <w:rPr>
                <w:rFonts w:ascii="Arial" w:hAnsi="Arial" w:cs="Arial"/>
                <w:sz w:val="16"/>
                <w:szCs w:val="16"/>
              </w:rPr>
            </w:pPr>
            <w:r w:rsidRPr="0048078F">
              <w:rPr>
                <w:rFonts w:ascii="Arial" w:hAnsi="Arial" w:cs="Arial"/>
                <w:sz w:val="16"/>
                <w:szCs w:val="16"/>
              </w:rPr>
              <w:t>R5-151104</w:t>
            </w:r>
          </w:p>
        </w:tc>
      </w:tr>
      <w:tr w:rsidR="008144D6" w:rsidRPr="0048078F" w14:paraId="445A7A3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92D0160"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E9A68F0" w14:textId="77777777" w:rsidR="008144D6" w:rsidRPr="0048078F" w:rsidRDefault="008144D6" w:rsidP="008144D6">
            <w:pPr>
              <w:rPr>
                <w:rFonts w:ascii="Arial" w:hAnsi="Arial" w:cs="Arial"/>
                <w:sz w:val="16"/>
                <w:szCs w:val="16"/>
              </w:rPr>
            </w:pPr>
            <w:r w:rsidRPr="0048078F">
              <w:rPr>
                <w:rFonts w:ascii="Arial" w:hAnsi="Arial" w:cs="Arial"/>
                <w:sz w:val="16"/>
                <w:szCs w:val="16"/>
              </w:rPr>
              <w:t>RP-150900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4B88758" w14:textId="77777777" w:rsidR="008144D6" w:rsidRPr="0048078F" w:rsidRDefault="008144D6" w:rsidP="008144D6">
            <w:pPr>
              <w:rPr>
                <w:rFonts w:ascii="Arial" w:hAnsi="Arial" w:cs="Arial"/>
                <w:sz w:val="16"/>
                <w:szCs w:val="16"/>
              </w:rPr>
            </w:pPr>
            <w:r w:rsidRPr="0048078F">
              <w:rPr>
                <w:rFonts w:ascii="Arial" w:hAnsi="Arial" w:cs="Arial"/>
                <w:sz w:val="16"/>
                <w:szCs w:val="16"/>
              </w:rPr>
              <w:t>0588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62D11B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A0E402D" w14:textId="77777777" w:rsidR="008144D6" w:rsidRPr="0048078F" w:rsidRDefault="008144D6" w:rsidP="008144D6">
            <w:pPr>
              <w:rPr>
                <w:rFonts w:ascii="Arial" w:hAnsi="Arial" w:cs="Arial"/>
                <w:sz w:val="16"/>
                <w:szCs w:val="16"/>
              </w:rPr>
            </w:pPr>
            <w:r w:rsidRPr="0048078F">
              <w:rPr>
                <w:rFonts w:ascii="Arial" w:hAnsi="Arial" w:cs="Arial"/>
                <w:sz w:val="16"/>
                <w:szCs w:val="16"/>
              </w:rPr>
              <w:t>CA RF: Connection diagrams for 3DL CA (RF)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FC0C0E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0B48355"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81F1690"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BB1857A" w14:textId="77777777" w:rsidR="008144D6" w:rsidRPr="0048078F" w:rsidRDefault="008144D6" w:rsidP="008144D6">
            <w:pPr>
              <w:rPr>
                <w:rFonts w:ascii="Arial" w:hAnsi="Arial" w:cs="Arial"/>
                <w:sz w:val="16"/>
                <w:szCs w:val="16"/>
              </w:rPr>
            </w:pPr>
            <w:r w:rsidRPr="0048078F">
              <w:rPr>
                <w:rFonts w:ascii="Arial" w:hAnsi="Arial" w:cs="Arial"/>
                <w:sz w:val="16"/>
                <w:szCs w:val="16"/>
              </w:rPr>
              <w:t>R5-151113</w:t>
            </w:r>
          </w:p>
        </w:tc>
      </w:tr>
      <w:tr w:rsidR="008144D6" w:rsidRPr="0048078F" w14:paraId="4B68A08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E0EF169"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E501EC9" w14:textId="77777777" w:rsidR="008144D6" w:rsidRPr="0048078F" w:rsidRDefault="008144D6" w:rsidP="008144D6">
            <w:pPr>
              <w:rPr>
                <w:rFonts w:ascii="Arial" w:hAnsi="Arial" w:cs="Arial"/>
                <w:sz w:val="16"/>
                <w:szCs w:val="16"/>
              </w:rPr>
            </w:pPr>
            <w:r w:rsidRPr="0048078F">
              <w:rPr>
                <w:rFonts w:ascii="Arial" w:hAnsi="Arial" w:cs="Arial"/>
                <w:sz w:val="16"/>
                <w:szCs w:val="16"/>
              </w:rPr>
              <w:t>RP-150905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2B9F676" w14:textId="77777777" w:rsidR="008144D6" w:rsidRPr="0048078F" w:rsidRDefault="008144D6" w:rsidP="008144D6">
            <w:pPr>
              <w:rPr>
                <w:rFonts w:ascii="Arial" w:hAnsi="Arial" w:cs="Arial"/>
                <w:sz w:val="16"/>
                <w:szCs w:val="16"/>
              </w:rPr>
            </w:pPr>
            <w:r w:rsidRPr="0048078F">
              <w:rPr>
                <w:rFonts w:ascii="Arial" w:hAnsi="Arial" w:cs="Arial"/>
                <w:sz w:val="16"/>
                <w:szCs w:val="16"/>
              </w:rPr>
              <w:t>0592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330E70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61AFEE8"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band 32 to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4B1F98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ABF65F3"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BB6D8F2"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0AD8232" w14:textId="77777777" w:rsidR="008144D6" w:rsidRPr="0048078F" w:rsidRDefault="008144D6" w:rsidP="008144D6">
            <w:pPr>
              <w:rPr>
                <w:rFonts w:ascii="Arial" w:hAnsi="Arial" w:cs="Arial"/>
                <w:sz w:val="16"/>
                <w:szCs w:val="16"/>
              </w:rPr>
            </w:pPr>
            <w:r w:rsidRPr="0048078F">
              <w:rPr>
                <w:rFonts w:ascii="Arial" w:hAnsi="Arial" w:cs="Arial"/>
                <w:sz w:val="16"/>
                <w:szCs w:val="16"/>
              </w:rPr>
              <w:t>R5-151327</w:t>
            </w:r>
          </w:p>
        </w:tc>
      </w:tr>
      <w:tr w:rsidR="008144D6" w:rsidRPr="0048078F" w14:paraId="4D7B5FE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7E3A906"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3D80B52" w14:textId="77777777" w:rsidR="008144D6" w:rsidRPr="0048078F" w:rsidRDefault="008144D6" w:rsidP="008144D6">
            <w:pPr>
              <w:rPr>
                <w:rFonts w:ascii="Arial" w:hAnsi="Arial" w:cs="Arial"/>
                <w:sz w:val="16"/>
                <w:szCs w:val="16"/>
              </w:rPr>
            </w:pPr>
            <w:r w:rsidRPr="0048078F">
              <w:rPr>
                <w:rFonts w:ascii="Arial" w:hAnsi="Arial" w:cs="Arial"/>
                <w:sz w:val="16"/>
                <w:szCs w:val="16"/>
              </w:rPr>
              <w:t>RP-150912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2370ED9" w14:textId="77777777" w:rsidR="008144D6" w:rsidRPr="0048078F" w:rsidRDefault="008144D6" w:rsidP="008144D6">
            <w:pPr>
              <w:rPr>
                <w:rFonts w:ascii="Arial" w:hAnsi="Arial" w:cs="Arial"/>
                <w:sz w:val="16"/>
                <w:szCs w:val="16"/>
              </w:rPr>
            </w:pPr>
            <w:r w:rsidRPr="0048078F">
              <w:rPr>
                <w:rFonts w:ascii="Arial" w:hAnsi="Arial" w:cs="Arial"/>
                <w:sz w:val="16"/>
                <w:szCs w:val="16"/>
              </w:rPr>
              <w:t>0594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5416E4E"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A316726" w14:textId="77777777" w:rsidR="008144D6" w:rsidRPr="0048078F" w:rsidRDefault="008144D6" w:rsidP="008144D6">
            <w:pPr>
              <w:rPr>
                <w:rFonts w:ascii="Arial" w:hAnsi="Arial" w:cs="Arial"/>
                <w:sz w:val="16"/>
                <w:szCs w:val="16"/>
              </w:rPr>
            </w:pPr>
            <w:r w:rsidRPr="0048078F">
              <w:rPr>
                <w:rFonts w:ascii="Arial" w:hAnsi="Arial" w:cs="Arial"/>
                <w:sz w:val="16"/>
                <w:szCs w:val="16"/>
              </w:rPr>
              <w:t>Updates to 36.508 for CA_7C, CA_40C, CA_41C, CA_41D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44EFB3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50841B9"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8CE40C1"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B971131" w14:textId="77777777" w:rsidR="008144D6" w:rsidRPr="0048078F" w:rsidRDefault="008144D6" w:rsidP="008144D6">
            <w:pPr>
              <w:rPr>
                <w:rFonts w:ascii="Arial" w:hAnsi="Arial" w:cs="Arial"/>
                <w:sz w:val="16"/>
                <w:szCs w:val="16"/>
              </w:rPr>
            </w:pPr>
            <w:r w:rsidRPr="0048078F">
              <w:rPr>
                <w:rFonts w:ascii="Arial" w:hAnsi="Arial" w:cs="Arial"/>
                <w:sz w:val="16"/>
                <w:szCs w:val="16"/>
              </w:rPr>
              <w:t>R5-151365</w:t>
            </w:r>
          </w:p>
        </w:tc>
      </w:tr>
      <w:tr w:rsidR="008144D6" w:rsidRPr="0048078F" w14:paraId="5280A4F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11B690E"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399F7C7" w14:textId="77777777" w:rsidR="008144D6" w:rsidRPr="0048078F" w:rsidRDefault="008144D6" w:rsidP="008144D6">
            <w:pPr>
              <w:rPr>
                <w:rFonts w:ascii="Arial" w:hAnsi="Arial" w:cs="Arial"/>
                <w:sz w:val="16"/>
                <w:szCs w:val="16"/>
              </w:rPr>
            </w:pPr>
            <w:r w:rsidRPr="0048078F">
              <w:rPr>
                <w:rFonts w:ascii="Arial" w:hAnsi="Arial" w:cs="Arial"/>
                <w:sz w:val="16"/>
                <w:szCs w:val="16"/>
              </w:rPr>
              <w:t>RP-150888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4C38841" w14:textId="77777777" w:rsidR="008144D6" w:rsidRPr="0048078F" w:rsidRDefault="008144D6" w:rsidP="008144D6">
            <w:pPr>
              <w:rPr>
                <w:rFonts w:ascii="Arial" w:hAnsi="Arial" w:cs="Arial"/>
                <w:sz w:val="16"/>
                <w:szCs w:val="16"/>
              </w:rPr>
            </w:pPr>
            <w:r w:rsidRPr="0048078F">
              <w:rPr>
                <w:rFonts w:ascii="Arial" w:hAnsi="Arial" w:cs="Arial"/>
                <w:sz w:val="16"/>
                <w:szCs w:val="16"/>
              </w:rPr>
              <w:t>0595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C4EDBDC"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855743D" w14:textId="77777777" w:rsidR="008144D6" w:rsidRPr="0048078F" w:rsidRDefault="008144D6" w:rsidP="008144D6">
            <w:pPr>
              <w:rPr>
                <w:rFonts w:ascii="Arial" w:hAnsi="Arial" w:cs="Arial"/>
                <w:sz w:val="16"/>
                <w:szCs w:val="16"/>
              </w:rPr>
            </w:pPr>
            <w:r w:rsidRPr="0048078F">
              <w:rPr>
                <w:rFonts w:ascii="Arial" w:hAnsi="Arial" w:cs="Arial"/>
                <w:sz w:val="16"/>
                <w:szCs w:val="16"/>
              </w:rPr>
              <w:t>Change of default Network Signalling Value for Uplink Carrier aggregation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15948F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950E87F"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FF435E5"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6C44465" w14:textId="77777777" w:rsidR="008144D6" w:rsidRPr="0048078F" w:rsidRDefault="008144D6" w:rsidP="008144D6">
            <w:pPr>
              <w:rPr>
                <w:rFonts w:ascii="Arial" w:hAnsi="Arial" w:cs="Arial"/>
                <w:sz w:val="16"/>
                <w:szCs w:val="16"/>
              </w:rPr>
            </w:pPr>
            <w:r w:rsidRPr="0048078F">
              <w:rPr>
                <w:rFonts w:ascii="Arial" w:hAnsi="Arial" w:cs="Arial"/>
                <w:sz w:val="16"/>
                <w:szCs w:val="16"/>
              </w:rPr>
              <w:t>R5-151423</w:t>
            </w:r>
          </w:p>
        </w:tc>
      </w:tr>
      <w:tr w:rsidR="008144D6" w:rsidRPr="0048078F" w14:paraId="4ED93FA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C4676FF"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64FDC7F" w14:textId="77777777" w:rsidR="008144D6" w:rsidRPr="0048078F" w:rsidRDefault="008144D6" w:rsidP="008144D6">
            <w:pPr>
              <w:rPr>
                <w:rFonts w:ascii="Arial" w:hAnsi="Arial" w:cs="Arial"/>
                <w:sz w:val="16"/>
                <w:szCs w:val="16"/>
              </w:rPr>
            </w:pPr>
            <w:r w:rsidRPr="0048078F">
              <w:rPr>
                <w:rFonts w:ascii="Arial" w:hAnsi="Arial" w:cs="Arial"/>
                <w:sz w:val="16"/>
                <w:szCs w:val="16"/>
              </w:rPr>
              <w:t>RP-150900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0CAAF07" w14:textId="77777777" w:rsidR="008144D6" w:rsidRPr="0048078F" w:rsidRDefault="008144D6" w:rsidP="008144D6">
            <w:pPr>
              <w:rPr>
                <w:rFonts w:ascii="Arial" w:hAnsi="Arial" w:cs="Arial"/>
                <w:sz w:val="16"/>
                <w:szCs w:val="16"/>
              </w:rPr>
            </w:pPr>
            <w:r w:rsidRPr="0048078F">
              <w:rPr>
                <w:rFonts w:ascii="Arial" w:hAnsi="Arial" w:cs="Arial"/>
                <w:sz w:val="16"/>
                <w:szCs w:val="16"/>
              </w:rPr>
              <w:t>0602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AA996E7"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70F0352"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test frequencies for CA_1A-18A-28A in 36 508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5FF2DB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98A9A68"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5524D18"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16445DF" w14:textId="77777777" w:rsidR="008144D6" w:rsidRPr="0048078F" w:rsidRDefault="008144D6" w:rsidP="008144D6">
            <w:pPr>
              <w:rPr>
                <w:rFonts w:ascii="Arial" w:hAnsi="Arial" w:cs="Arial"/>
                <w:sz w:val="16"/>
                <w:szCs w:val="16"/>
              </w:rPr>
            </w:pPr>
            <w:r w:rsidRPr="0048078F">
              <w:rPr>
                <w:rFonts w:ascii="Arial" w:hAnsi="Arial" w:cs="Arial"/>
                <w:sz w:val="16"/>
                <w:szCs w:val="16"/>
              </w:rPr>
              <w:t>R5-151582</w:t>
            </w:r>
          </w:p>
        </w:tc>
      </w:tr>
      <w:tr w:rsidR="008144D6" w:rsidRPr="0048078F" w14:paraId="691102D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F6C8425"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1167768" w14:textId="77777777" w:rsidR="008144D6" w:rsidRPr="0048078F" w:rsidRDefault="008144D6" w:rsidP="008144D6">
            <w:pPr>
              <w:rPr>
                <w:rFonts w:ascii="Arial" w:hAnsi="Arial" w:cs="Arial"/>
                <w:sz w:val="16"/>
                <w:szCs w:val="16"/>
              </w:rPr>
            </w:pPr>
            <w:r w:rsidRPr="0048078F">
              <w:rPr>
                <w:rFonts w:ascii="Arial" w:hAnsi="Arial" w:cs="Arial"/>
                <w:sz w:val="16"/>
                <w:szCs w:val="16"/>
              </w:rPr>
              <w:t>RP-150900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5EF7CEA" w14:textId="77777777" w:rsidR="008144D6" w:rsidRPr="0048078F" w:rsidRDefault="008144D6" w:rsidP="008144D6">
            <w:pPr>
              <w:rPr>
                <w:rFonts w:ascii="Arial" w:hAnsi="Arial" w:cs="Arial"/>
                <w:sz w:val="16"/>
                <w:szCs w:val="16"/>
              </w:rPr>
            </w:pPr>
            <w:r w:rsidRPr="0048078F">
              <w:rPr>
                <w:rFonts w:ascii="Arial" w:hAnsi="Arial" w:cs="Arial"/>
                <w:sz w:val="16"/>
                <w:szCs w:val="16"/>
              </w:rPr>
              <w:t>0604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F97F652"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3D1A0DF"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test frequencies for CA_18A-28A in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C15793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ED8ADB0"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98C3073"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22B7AC0" w14:textId="77777777" w:rsidR="008144D6" w:rsidRPr="0048078F" w:rsidRDefault="008144D6" w:rsidP="008144D6">
            <w:pPr>
              <w:rPr>
                <w:rFonts w:ascii="Arial" w:hAnsi="Arial" w:cs="Arial"/>
                <w:sz w:val="16"/>
                <w:szCs w:val="16"/>
              </w:rPr>
            </w:pPr>
            <w:r w:rsidRPr="0048078F">
              <w:rPr>
                <w:rFonts w:ascii="Arial" w:hAnsi="Arial" w:cs="Arial"/>
                <w:sz w:val="16"/>
                <w:szCs w:val="16"/>
              </w:rPr>
              <w:t>R5-151626</w:t>
            </w:r>
          </w:p>
        </w:tc>
      </w:tr>
      <w:tr w:rsidR="008144D6" w:rsidRPr="0048078F" w14:paraId="24B2AE2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CA621C8"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C6ADA4A" w14:textId="77777777" w:rsidR="008144D6" w:rsidRPr="0048078F" w:rsidRDefault="008144D6" w:rsidP="008144D6">
            <w:pPr>
              <w:rPr>
                <w:rFonts w:ascii="Arial" w:hAnsi="Arial" w:cs="Arial"/>
                <w:sz w:val="16"/>
                <w:szCs w:val="16"/>
              </w:rPr>
            </w:pPr>
            <w:r w:rsidRPr="0048078F">
              <w:rPr>
                <w:rFonts w:ascii="Arial" w:hAnsi="Arial" w:cs="Arial"/>
                <w:sz w:val="16"/>
                <w:szCs w:val="16"/>
              </w:rPr>
              <w:t>RP-150900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A44FA2F" w14:textId="77777777" w:rsidR="008144D6" w:rsidRPr="0048078F" w:rsidRDefault="008144D6" w:rsidP="008144D6">
            <w:pPr>
              <w:rPr>
                <w:rFonts w:ascii="Arial" w:hAnsi="Arial" w:cs="Arial"/>
                <w:sz w:val="16"/>
                <w:szCs w:val="16"/>
              </w:rPr>
            </w:pPr>
            <w:r w:rsidRPr="0048078F">
              <w:rPr>
                <w:rFonts w:ascii="Arial" w:hAnsi="Arial" w:cs="Arial"/>
                <w:sz w:val="16"/>
                <w:szCs w:val="16"/>
              </w:rPr>
              <w:t>0607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33ECAD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AF89E48" w14:textId="77777777" w:rsidR="008144D6" w:rsidRPr="0048078F" w:rsidRDefault="008144D6" w:rsidP="008144D6">
            <w:pPr>
              <w:rPr>
                <w:rFonts w:ascii="Arial" w:hAnsi="Arial" w:cs="Arial"/>
                <w:sz w:val="16"/>
                <w:szCs w:val="16"/>
              </w:rPr>
            </w:pPr>
            <w:r w:rsidRPr="0048078F">
              <w:rPr>
                <w:rFonts w:ascii="Arial" w:hAnsi="Arial" w:cs="Arial"/>
                <w:sz w:val="16"/>
                <w:szCs w:val="16"/>
              </w:rPr>
              <w:t>36.508: Test frequencies definition for CA_12B</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EDCF38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D76F41C"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77F91E3"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40CA8BF" w14:textId="77777777" w:rsidR="008144D6" w:rsidRPr="0048078F" w:rsidRDefault="008144D6" w:rsidP="008144D6">
            <w:pPr>
              <w:rPr>
                <w:rFonts w:ascii="Arial" w:hAnsi="Arial" w:cs="Arial"/>
                <w:sz w:val="16"/>
                <w:szCs w:val="16"/>
              </w:rPr>
            </w:pPr>
            <w:r w:rsidRPr="0048078F">
              <w:rPr>
                <w:rFonts w:ascii="Arial" w:hAnsi="Arial" w:cs="Arial"/>
                <w:sz w:val="16"/>
                <w:szCs w:val="16"/>
              </w:rPr>
              <w:t>R5-151658</w:t>
            </w:r>
          </w:p>
        </w:tc>
      </w:tr>
      <w:tr w:rsidR="008144D6" w:rsidRPr="0048078F" w14:paraId="205CDBC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5D11238"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0B4E3AE" w14:textId="77777777" w:rsidR="008144D6" w:rsidRPr="0048078F" w:rsidRDefault="008144D6" w:rsidP="008144D6">
            <w:pPr>
              <w:rPr>
                <w:rFonts w:ascii="Arial" w:hAnsi="Arial" w:cs="Arial"/>
                <w:sz w:val="16"/>
                <w:szCs w:val="16"/>
              </w:rPr>
            </w:pPr>
            <w:r w:rsidRPr="0048078F">
              <w:rPr>
                <w:rFonts w:ascii="Arial" w:hAnsi="Arial" w:cs="Arial"/>
                <w:sz w:val="16"/>
                <w:szCs w:val="16"/>
              </w:rPr>
              <w:t>RP-150900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68F756E" w14:textId="77777777" w:rsidR="008144D6" w:rsidRPr="0048078F" w:rsidRDefault="008144D6" w:rsidP="008144D6">
            <w:pPr>
              <w:rPr>
                <w:rFonts w:ascii="Arial" w:hAnsi="Arial" w:cs="Arial"/>
                <w:sz w:val="16"/>
                <w:szCs w:val="16"/>
              </w:rPr>
            </w:pPr>
            <w:r w:rsidRPr="0048078F">
              <w:rPr>
                <w:rFonts w:ascii="Arial" w:hAnsi="Arial" w:cs="Arial"/>
                <w:sz w:val="16"/>
                <w:szCs w:val="16"/>
              </w:rPr>
              <w:t>0608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898FA78"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FCD8A97" w14:textId="77777777" w:rsidR="008144D6" w:rsidRPr="0048078F" w:rsidRDefault="008144D6" w:rsidP="008144D6">
            <w:pPr>
              <w:rPr>
                <w:rFonts w:ascii="Arial" w:hAnsi="Arial" w:cs="Arial"/>
                <w:sz w:val="16"/>
                <w:szCs w:val="16"/>
              </w:rPr>
            </w:pPr>
            <w:r w:rsidRPr="0048078F">
              <w:rPr>
                <w:rFonts w:ascii="Arial" w:hAnsi="Arial" w:cs="Arial"/>
                <w:sz w:val="16"/>
                <w:szCs w:val="16"/>
              </w:rPr>
              <w:t>36.508: Signalling test frequencies definition for CA_12B</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B4A70C9"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1D5B61F"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EB89AB5"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B13C441" w14:textId="77777777" w:rsidR="008144D6" w:rsidRPr="0048078F" w:rsidRDefault="008144D6" w:rsidP="008144D6">
            <w:pPr>
              <w:rPr>
                <w:rFonts w:ascii="Arial" w:hAnsi="Arial" w:cs="Arial"/>
                <w:sz w:val="16"/>
                <w:szCs w:val="16"/>
              </w:rPr>
            </w:pPr>
            <w:r w:rsidRPr="0048078F">
              <w:rPr>
                <w:rFonts w:ascii="Arial" w:hAnsi="Arial" w:cs="Arial"/>
                <w:sz w:val="16"/>
                <w:szCs w:val="16"/>
              </w:rPr>
              <w:t>R5-151660</w:t>
            </w:r>
          </w:p>
        </w:tc>
      </w:tr>
      <w:tr w:rsidR="008144D6" w:rsidRPr="0048078F" w14:paraId="526BA4C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568969F"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8671B1E" w14:textId="77777777" w:rsidR="008144D6" w:rsidRPr="0048078F" w:rsidRDefault="008144D6" w:rsidP="008144D6">
            <w:pPr>
              <w:rPr>
                <w:rFonts w:ascii="Arial" w:hAnsi="Arial" w:cs="Arial"/>
                <w:sz w:val="16"/>
                <w:szCs w:val="16"/>
              </w:rPr>
            </w:pPr>
            <w:r w:rsidRPr="0048078F">
              <w:rPr>
                <w:rFonts w:ascii="Arial" w:hAnsi="Arial" w:cs="Arial"/>
                <w:sz w:val="16"/>
                <w:szCs w:val="16"/>
              </w:rPr>
              <w:t>RP-150888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6882111" w14:textId="77777777" w:rsidR="008144D6" w:rsidRPr="0048078F" w:rsidRDefault="008144D6" w:rsidP="008144D6">
            <w:pPr>
              <w:rPr>
                <w:rFonts w:ascii="Arial" w:hAnsi="Arial" w:cs="Arial"/>
                <w:sz w:val="16"/>
                <w:szCs w:val="16"/>
              </w:rPr>
            </w:pPr>
            <w:r w:rsidRPr="0048078F">
              <w:rPr>
                <w:rFonts w:ascii="Arial" w:hAnsi="Arial" w:cs="Arial"/>
                <w:sz w:val="16"/>
                <w:szCs w:val="16"/>
              </w:rPr>
              <w:t>0601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F697AD8"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C9A78FF"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Carrier Aggregation band combination 2 to 13</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D20C83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DAEEB28"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A80484F"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662ABF5" w14:textId="77777777" w:rsidR="008144D6" w:rsidRPr="0048078F" w:rsidRDefault="008144D6" w:rsidP="008144D6">
            <w:pPr>
              <w:rPr>
                <w:rFonts w:ascii="Arial" w:hAnsi="Arial" w:cs="Arial"/>
                <w:sz w:val="16"/>
                <w:szCs w:val="16"/>
              </w:rPr>
            </w:pPr>
            <w:r w:rsidRPr="0048078F">
              <w:rPr>
                <w:rFonts w:ascii="Arial" w:hAnsi="Arial" w:cs="Arial"/>
                <w:sz w:val="16"/>
                <w:szCs w:val="16"/>
              </w:rPr>
              <w:t>R5-151737</w:t>
            </w:r>
          </w:p>
        </w:tc>
      </w:tr>
      <w:tr w:rsidR="008144D6" w:rsidRPr="0048078F" w14:paraId="094BDD6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69C5649"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6A6DDA6" w14:textId="77777777" w:rsidR="008144D6" w:rsidRPr="0048078F" w:rsidRDefault="008144D6" w:rsidP="008144D6">
            <w:pPr>
              <w:rPr>
                <w:rFonts w:ascii="Arial" w:hAnsi="Arial" w:cs="Arial"/>
                <w:sz w:val="16"/>
                <w:szCs w:val="16"/>
              </w:rPr>
            </w:pPr>
            <w:r w:rsidRPr="0048078F">
              <w:rPr>
                <w:rFonts w:ascii="Arial" w:hAnsi="Arial" w:cs="Arial"/>
                <w:sz w:val="16"/>
                <w:szCs w:val="16"/>
              </w:rPr>
              <w:t>RP-150912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A920CCF" w14:textId="77777777" w:rsidR="008144D6" w:rsidRPr="0048078F" w:rsidRDefault="008144D6" w:rsidP="008144D6">
            <w:pPr>
              <w:rPr>
                <w:rFonts w:ascii="Arial" w:hAnsi="Arial" w:cs="Arial"/>
                <w:sz w:val="16"/>
                <w:szCs w:val="16"/>
              </w:rPr>
            </w:pPr>
            <w:r w:rsidRPr="0048078F">
              <w:rPr>
                <w:rFonts w:ascii="Arial" w:hAnsi="Arial" w:cs="Arial"/>
                <w:sz w:val="16"/>
                <w:szCs w:val="16"/>
              </w:rPr>
              <w:t>0603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002436F"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1E1B1D2" w14:textId="77777777" w:rsidR="008144D6" w:rsidRPr="0048078F" w:rsidRDefault="008144D6" w:rsidP="008144D6">
            <w:pPr>
              <w:rPr>
                <w:rFonts w:ascii="Arial" w:hAnsi="Arial" w:cs="Arial"/>
                <w:sz w:val="16"/>
                <w:szCs w:val="16"/>
              </w:rPr>
            </w:pPr>
            <w:r w:rsidRPr="0048078F">
              <w:rPr>
                <w:rFonts w:ascii="Arial" w:hAnsi="Arial" w:cs="Arial"/>
                <w:sz w:val="16"/>
                <w:szCs w:val="16"/>
              </w:rPr>
              <w:t>Removal of SIB1 transmission in 5.2A.5 Exceptions for feICIC tests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A6F9D7C"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6F94981"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485C130"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A513ADC" w14:textId="77777777" w:rsidR="008144D6" w:rsidRPr="0048078F" w:rsidRDefault="008144D6" w:rsidP="008144D6">
            <w:pPr>
              <w:rPr>
                <w:rFonts w:ascii="Arial" w:hAnsi="Arial" w:cs="Arial"/>
                <w:sz w:val="16"/>
                <w:szCs w:val="16"/>
              </w:rPr>
            </w:pPr>
            <w:r w:rsidRPr="0048078F">
              <w:rPr>
                <w:rFonts w:ascii="Arial" w:hAnsi="Arial" w:cs="Arial"/>
                <w:sz w:val="16"/>
                <w:szCs w:val="16"/>
              </w:rPr>
              <w:t>R5-151801</w:t>
            </w:r>
          </w:p>
        </w:tc>
      </w:tr>
      <w:tr w:rsidR="008144D6" w:rsidRPr="0048078F" w14:paraId="52B1414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E792C81"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9AD2F46" w14:textId="77777777" w:rsidR="008144D6" w:rsidRPr="0048078F" w:rsidRDefault="008144D6" w:rsidP="008144D6">
            <w:pPr>
              <w:rPr>
                <w:rFonts w:ascii="Arial" w:hAnsi="Arial" w:cs="Arial"/>
                <w:sz w:val="16"/>
                <w:szCs w:val="16"/>
              </w:rPr>
            </w:pPr>
            <w:r w:rsidRPr="0048078F">
              <w:rPr>
                <w:rFonts w:ascii="Arial" w:hAnsi="Arial" w:cs="Arial"/>
                <w:sz w:val="16"/>
                <w:szCs w:val="16"/>
              </w:rPr>
              <w:t>RP-150888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3FB652D" w14:textId="77777777" w:rsidR="008144D6" w:rsidRPr="0048078F" w:rsidRDefault="008144D6" w:rsidP="008144D6">
            <w:pPr>
              <w:rPr>
                <w:rFonts w:ascii="Arial" w:hAnsi="Arial" w:cs="Arial"/>
                <w:sz w:val="16"/>
                <w:szCs w:val="16"/>
              </w:rPr>
            </w:pPr>
            <w:r w:rsidRPr="0048078F">
              <w:rPr>
                <w:rFonts w:ascii="Arial" w:hAnsi="Arial" w:cs="Arial"/>
                <w:sz w:val="16"/>
                <w:szCs w:val="16"/>
              </w:rPr>
              <w:t>0600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E653389"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B76CD7B"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exception of RRC Connection Setup(UTRA)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7B5E92A"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8BE9EF0"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3E43D40"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60E6E7B" w14:textId="77777777" w:rsidR="008144D6" w:rsidRPr="0048078F" w:rsidRDefault="008144D6" w:rsidP="008144D6">
            <w:pPr>
              <w:rPr>
                <w:rFonts w:ascii="Arial" w:hAnsi="Arial" w:cs="Arial"/>
                <w:sz w:val="16"/>
                <w:szCs w:val="16"/>
              </w:rPr>
            </w:pPr>
            <w:r w:rsidRPr="0048078F">
              <w:rPr>
                <w:rFonts w:ascii="Arial" w:hAnsi="Arial" w:cs="Arial"/>
                <w:sz w:val="16"/>
                <w:szCs w:val="16"/>
              </w:rPr>
              <w:t>R5-151804</w:t>
            </w:r>
          </w:p>
        </w:tc>
      </w:tr>
      <w:tr w:rsidR="008144D6" w:rsidRPr="0048078F" w14:paraId="2FD0189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522C790"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24EE00A" w14:textId="77777777" w:rsidR="008144D6" w:rsidRPr="0048078F" w:rsidRDefault="008144D6" w:rsidP="008144D6">
            <w:pPr>
              <w:rPr>
                <w:rFonts w:ascii="Arial" w:hAnsi="Arial" w:cs="Arial"/>
                <w:sz w:val="16"/>
                <w:szCs w:val="16"/>
              </w:rPr>
            </w:pPr>
            <w:r w:rsidRPr="0048078F">
              <w:rPr>
                <w:rFonts w:ascii="Arial" w:hAnsi="Arial" w:cs="Arial"/>
                <w:sz w:val="16"/>
                <w:szCs w:val="16"/>
              </w:rPr>
              <w:t>RP-150900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6F5BBDF" w14:textId="77777777" w:rsidR="008144D6" w:rsidRPr="0048078F" w:rsidRDefault="008144D6" w:rsidP="008144D6">
            <w:pPr>
              <w:rPr>
                <w:rFonts w:ascii="Arial" w:hAnsi="Arial" w:cs="Arial"/>
                <w:sz w:val="16"/>
                <w:szCs w:val="16"/>
              </w:rPr>
            </w:pPr>
            <w:r w:rsidRPr="0048078F">
              <w:rPr>
                <w:rFonts w:ascii="Arial" w:hAnsi="Arial" w:cs="Arial"/>
                <w:sz w:val="16"/>
                <w:szCs w:val="16"/>
              </w:rPr>
              <w:t>0591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C35247E"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DC5BE60"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2DL CA and 3DL CA Frequencies to 36.508 Chapter 6</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625697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44B554A"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913E309"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AF97A27" w14:textId="77777777" w:rsidR="008144D6" w:rsidRPr="0048078F" w:rsidRDefault="008144D6" w:rsidP="008144D6">
            <w:pPr>
              <w:rPr>
                <w:rFonts w:ascii="Arial" w:hAnsi="Arial" w:cs="Arial"/>
                <w:sz w:val="16"/>
                <w:szCs w:val="16"/>
              </w:rPr>
            </w:pPr>
            <w:r w:rsidRPr="0048078F">
              <w:rPr>
                <w:rFonts w:ascii="Arial" w:hAnsi="Arial" w:cs="Arial"/>
                <w:sz w:val="16"/>
                <w:szCs w:val="16"/>
              </w:rPr>
              <w:t>R5-151967</w:t>
            </w:r>
          </w:p>
        </w:tc>
      </w:tr>
      <w:tr w:rsidR="008144D6" w:rsidRPr="0048078F" w14:paraId="5333125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D4D0ED5"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03EEC60" w14:textId="77777777" w:rsidR="008144D6" w:rsidRPr="0048078F" w:rsidRDefault="008144D6" w:rsidP="008144D6">
            <w:pPr>
              <w:rPr>
                <w:rFonts w:ascii="Arial" w:hAnsi="Arial" w:cs="Arial"/>
                <w:sz w:val="16"/>
                <w:szCs w:val="16"/>
              </w:rPr>
            </w:pPr>
            <w:r w:rsidRPr="0048078F">
              <w:rPr>
                <w:rFonts w:ascii="Arial" w:hAnsi="Arial" w:cs="Arial"/>
                <w:sz w:val="16"/>
                <w:szCs w:val="16"/>
              </w:rPr>
              <w:t>RP-150909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8FF0767" w14:textId="77777777" w:rsidR="008144D6" w:rsidRPr="0048078F" w:rsidRDefault="008144D6" w:rsidP="008144D6">
            <w:pPr>
              <w:rPr>
                <w:rFonts w:ascii="Arial" w:hAnsi="Arial" w:cs="Arial"/>
                <w:sz w:val="16"/>
                <w:szCs w:val="16"/>
              </w:rPr>
            </w:pPr>
            <w:r w:rsidRPr="0048078F">
              <w:rPr>
                <w:rFonts w:ascii="Arial" w:hAnsi="Arial" w:cs="Arial"/>
                <w:sz w:val="16"/>
                <w:szCs w:val="16"/>
              </w:rPr>
              <w:t>0590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ACBBCE2"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519E1FF"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default SIB1 for Low Cost MTC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CFFE0C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F6031A0"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85CAB74"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62A635E" w14:textId="77777777" w:rsidR="008144D6" w:rsidRPr="0048078F" w:rsidRDefault="008144D6" w:rsidP="008144D6">
            <w:pPr>
              <w:rPr>
                <w:rFonts w:ascii="Arial" w:hAnsi="Arial" w:cs="Arial"/>
                <w:sz w:val="16"/>
                <w:szCs w:val="16"/>
              </w:rPr>
            </w:pPr>
            <w:r w:rsidRPr="0048078F">
              <w:rPr>
                <w:rFonts w:ascii="Arial" w:hAnsi="Arial" w:cs="Arial"/>
                <w:sz w:val="16"/>
                <w:szCs w:val="16"/>
              </w:rPr>
              <w:t>R5-151975</w:t>
            </w:r>
          </w:p>
        </w:tc>
      </w:tr>
      <w:tr w:rsidR="008144D6" w:rsidRPr="0048078F" w14:paraId="3AECD74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9549EDA"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E5EF0F3" w14:textId="77777777" w:rsidR="008144D6" w:rsidRPr="0048078F" w:rsidRDefault="008144D6" w:rsidP="008144D6">
            <w:pPr>
              <w:rPr>
                <w:rFonts w:ascii="Arial" w:hAnsi="Arial" w:cs="Arial"/>
                <w:sz w:val="16"/>
                <w:szCs w:val="16"/>
              </w:rPr>
            </w:pPr>
            <w:r w:rsidRPr="0048078F">
              <w:rPr>
                <w:rFonts w:ascii="Arial" w:hAnsi="Arial" w:cs="Arial"/>
                <w:sz w:val="16"/>
                <w:szCs w:val="16"/>
              </w:rPr>
              <w:t>RP-150906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B4E9FB9" w14:textId="77777777" w:rsidR="008144D6" w:rsidRPr="0048078F" w:rsidRDefault="008144D6" w:rsidP="008144D6">
            <w:pPr>
              <w:rPr>
                <w:rFonts w:ascii="Arial" w:hAnsi="Arial" w:cs="Arial"/>
                <w:sz w:val="16"/>
                <w:szCs w:val="16"/>
              </w:rPr>
            </w:pPr>
            <w:r w:rsidRPr="0048078F">
              <w:rPr>
                <w:rFonts w:ascii="Arial" w:hAnsi="Arial" w:cs="Arial"/>
                <w:sz w:val="16"/>
                <w:szCs w:val="16"/>
              </w:rPr>
              <w:t>0596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2526961" w14:textId="77777777" w:rsidR="008144D6" w:rsidRPr="0048078F" w:rsidRDefault="008144D6" w:rsidP="008144D6">
            <w:pPr>
              <w:rPr>
                <w:rFonts w:ascii="Arial" w:hAnsi="Arial" w:cs="Arial"/>
                <w:sz w:val="16"/>
                <w:szCs w:val="16"/>
              </w:rPr>
            </w:pPr>
            <w:r w:rsidRPr="0048078F">
              <w:rPr>
                <w:rFonts w:ascii="Arial" w:hAnsi="Arial" w:cs="Arial"/>
                <w:sz w:val="16"/>
                <w:szCs w:val="16"/>
              </w:rPr>
              <w:t>2</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EA17AAA" w14:textId="77777777" w:rsidR="008144D6" w:rsidRPr="0048078F" w:rsidRDefault="008144D6" w:rsidP="008144D6">
            <w:pPr>
              <w:rPr>
                <w:rFonts w:ascii="Arial" w:hAnsi="Arial" w:cs="Arial"/>
                <w:sz w:val="16"/>
                <w:szCs w:val="16"/>
              </w:rPr>
            </w:pPr>
            <w:r w:rsidRPr="0048078F">
              <w:rPr>
                <w:rFonts w:ascii="Arial" w:hAnsi="Arial" w:cs="Arial"/>
                <w:sz w:val="16"/>
                <w:szCs w:val="16"/>
              </w:rPr>
              <w:t>Add generic procedure for IMS MO speech for EVS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3EBB01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3CF1E26"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BC46FB2"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9FDDBFA" w14:textId="77777777" w:rsidR="008144D6" w:rsidRPr="0048078F" w:rsidRDefault="008144D6" w:rsidP="008144D6">
            <w:pPr>
              <w:rPr>
                <w:rFonts w:ascii="Arial" w:hAnsi="Arial" w:cs="Arial"/>
                <w:sz w:val="16"/>
                <w:szCs w:val="16"/>
              </w:rPr>
            </w:pPr>
            <w:r w:rsidRPr="0048078F">
              <w:rPr>
                <w:rFonts w:ascii="Arial" w:hAnsi="Arial" w:cs="Arial"/>
                <w:sz w:val="16"/>
                <w:szCs w:val="16"/>
              </w:rPr>
              <w:t>R5-151976</w:t>
            </w:r>
          </w:p>
        </w:tc>
      </w:tr>
      <w:tr w:rsidR="008144D6" w:rsidRPr="0048078F" w14:paraId="54F9817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B0B368D"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83899CF" w14:textId="77777777" w:rsidR="008144D6" w:rsidRPr="0048078F" w:rsidRDefault="008144D6" w:rsidP="008144D6">
            <w:pPr>
              <w:rPr>
                <w:rFonts w:ascii="Arial" w:hAnsi="Arial" w:cs="Arial"/>
                <w:sz w:val="16"/>
                <w:szCs w:val="16"/>
              </w:rPr>
            </w:pPr>
            <w:r w:rsidRPr="0048078F">
              <w:rPr>
                <w:rFonts w:ascii="Arial" w:hAnsi="Arial" w:cs="Arial"/>
                <w:sz w:val="16"/>
                <w:szCs w:val="16"/>
              </w:rPr>
              <w:t>RP-150903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E718B31" w14:textId="77777777" w:rsidR="008144D6" w:rsidRPr="0048078F" w:rsidRDefault="008144D6" w:rsidP="008144D6">
            <w:pPr>
              <w:rPr>
                <w:rFonts w:ascii="Arial" w:hAnsi="Arial" w:cs="Arial"/>
                <w:sz w:val="16"/>
                <w:szCs w:val="16"/>
              </w:rPr>
            </w:pPr>
            <w:r w:rsidRPr="0048078F">
              <w:rPr>
                <w:rFonts w:ascii="Arial" w:hAnsi="Arial" w:cs="Arial"/>
                <w:sz w:val="16"/>
                <w:szCs w:val="16"/>
              </w:rPr>
              <w:t>0598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4F5AD58"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007DAF1"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EUTRA-WLAN interworking test environment parameters and message contents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8671E7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70805E1"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9D67C5A"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46D6CF3" w14:textId="77777777" w:rsidR="008144D6" w:rsidRPr="0048078F" w:rsidRDefault="008144D6" w:rsidP="008144D6">
            <w:pPr>
              <w:rPr>
                <w:rFonts w:ascii="Arial" w:hAnsi="Arial" w:cs="Arial"/>
                <w:sz w:val="16"/>
                <w:szCs w:val="16"/>
              </w:rPr>
            </w:pPr>
            <w:r w:rsidRPr="0048078F">
              <w:rPr>
                <w:rFonts w:ascii="Arial" w:hAnsi="Arial" w:cs="Arial"/>
                <w:sz w:val="16"/>
                <w:szCs w:val="16"/>
              </w:rPr>
              <w:t>R5-151995</w:t>
            </w:r>
          </w:p>
        </w:tc>
      </w:tr>
      <w:tr w:rsidR="008144D6" w:rsidRPr="0048078F" w14:paraId="6AE402A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2E88E3F"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EA5BC76" w14:textId="77777777" w:rsidR="008144D6" w:rsidRPr="0048078F" w:rsidRDefault="008144D6" w:rsidP="008144D6">
            <w:pPr>
              <w:rPr>
                <w:rFonts w:ascii="Arial" w:hAnsi="Arial" w:cs="Arial"/>
                <w:sz w:val="16"/>
                <w:szCs w:val="16"/>
              </w:rPr>
            </w:pPr>
            <w:r w:rsidRPr="0048078F">
              <w:rPr>
                <w:rFonts w:ascii="Arial" w:hAnsi="Arial" w:cs="Arial"/>
                <w:sz w:val="16"/>
                <w:szCs w:val="16"/>
              </w:rPr>
              <w:t>RP-150908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73BCFD7" w14:textId="77777777" w:rsidR="008144D6" w:rsidRPr="0048078F" w:rsidRDefault="008144D6" w:rsidP="008144D6">
            <w:pPr>
              <w:rPr>
                <w:rFonts w:ascii="Arial" w:hAnsi="Arial" w:cs="Arial"/>
                <w:sz w:val="16"/>
                <w:szCs w:val="16"/>
              </w:rPr>
            </w:pPr>
            <w:r w:rsidRPr="0048078F">
              <w:rPr>
                <w:rFonts w:ascii="Arial" w:hAnsi="Arial" w:cs="Arial"/>
                <w:sz w:val="16"/>
                <w:szCs w:val="16"/>
              </w:rPr>
              <w:t>0589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CA134D6"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F74C565" w14:textId="77777777" w:rsidR="008144D6" w:rsidRPr="0048078F" w:rsidRDefault="008144D6" w:rsidP="008144D6">
            <w:pPr>
              <w:rPr>
                <w:rFonts w:ascii="Arial" w:hAnsi="Arial" w:cs="Arial"/>
                <w:sz w:val="16"/>
                <w:szCs w:val="16"/>
              </w:rPr>
            </w:pPr>
            <w:r w:rsidRPr="0048078F">
              <w:rPr>
                <w:rFonts w:ascii="Arial" w:hAnsi="Arial" w:cs="Arial"/>
                <w:sz w:val="16"/>
                <w:szCs w:val="16"/>
              </w:rPr>
              <w:t>Addition of Device to Device Proximity Services Test Environment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DC56A6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98F48BB"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8E615EF"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DE45028" w14:textId="77777777" w:rsidR="008144D6" w:rsidRPr="0048078F" w:rsidRDefault="008144D6" w:rsidP="008144D6">
            <w:pPr>
              <w:rPr>
                <w:rFonts w:ascii="Arial" w:hAnsi="Arial" w:cs="Arial"/>
                <w:sz w:val="16"/>
                <w:szCs w:val="16"/>
              </w:rPr>
            </w:pPr>
            <w:r w:rsidRPr="0048078F">
              <w:rPr>
                <w:rFonts w:ascii="Arial" w:hAnsi="Arial" w:cs="Arial"/>
                <w:sz w:val="16"/>
                <w:szCs w:val="16"/>
              </w:rPr>
              <w:t>R5-152058</w:t>
            </w:r>
          </w:p>
        </w:tc>
      </w:tr>
      <w:tr w:rsidR="008144D6" w:rsidRPr="0048078F" w14:paraId="00BCCF0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84748F1"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1C611E6" w14:textId="77777777" w:rsidR="008144D6" w:rsidRPr="0048078F" w:rsidRDefault="008144D6" w:rsidP="008144D6">
            <w:pPr>
              <w:rPr>
                <w:rFonts w:ascii="Arial" w:hAnsi="Arial" w:cs="Arial"/>
                <w:sz w:val="16"/>
                <w:szCs w:val="16"/>
              </w:rPr>
            </w:pPr>
            <w:r w:rsidRPr="0048078F">
              <w:rPr>
                <w:rFonts w:ascii="Arial" w:hAnsi="Arial" w:cs="Arial"/>
                <w:sz w:val="16"/>
                <w:szCs w:val="16"/>
              </w:rPr>
              <w:t>RP-150903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6A9A847" w14:textId="77777777" w:rsidR="008144D6" w:rsidRPr="0048078F" w:rsidRDefault="008144D6" w:rsidP="008144D6">
            <w:pPr>
              <w:rPr>
                <w:rFonts w:ascii="Arial" w:hAnsi="Arial" w:cs="Arial"/>
                <w:sz w:val="16"/>
                <w:szCs w:val="16"/>
              </w:rPr>
            </w:pPr>
            <w:r w:rsidRPr="0048078F">
              <w:rPr>
                <w:rFonts w:ascii="Arial" w:hAnsi="Arial" w:cs="Arial"/>
                <w:sz w:val="16"/>
                <w:szCs w:val="16"/>
              </w:rPr>
              <w:t>0599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5A99238"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55B53CD" w14:textId="77777777" w:rsidR="008144D6" w:rsidRPr="0048078F" w:rsidRDefault="008144D6" w:rsidP="008144D6">
            <w:pPr>
              <w:rPr>
                <w:rFonts w:ascii="Arial" w:hAnsi="Arial" w:cs="Arial"/>
                <w:sz w:val="16"/>
                <w:szCs w:val="16"/>
              </w:rPr>
            </w:pPr>
            <w:r w:rsidRPr="0048078F">
              <w:rPr>
                <w:rFonts w:ascii="Arial" w:hAnsi="Arial" w:cs="Arial"/>
                <w:sz w:val="16"/>
                <w:szCs w:val="16"/>
              </w:rPr>
              <w:t xml:space="preserve">Introduction of generic procedures for EUTRA-WLAN </w:t>
            </w:r>
            <w:r w:rsidRPr="0048078F">
              <w:rPr>
                <w:rFonts w:ascii="Arial" w:hAnsi="Arial" w:cs="Arial"/>
                <w:sz w:val="16"/>
                <w:szCs w:val="16"/>
              </w:rPr>
              <w:lastRenderedPageBreak/>
              <w:t xml:space="preserve">interworking </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BAA90B3" w14:textId="77777777" w:rsidR="008144D6" w:rsidRPr="0048078F" w:rsidRDefault="008144D6" w:rsidP="008144D6">
            <w:pPr>
              <w:rPr>
                <w:rFonts w:ascii="Arial" w:hAnsi="Arial" w:cs="Arial"/>
                <w:sz w:val="16"/>
                <w:szCs w:val="16"/>
              </w:rPr>
            </w:pPr>
            <w:r w:rsidRPr="0048078F">
              <w:rPr>
                <w:rFonts w:ascii="Arial" w:hAnsi="Arial" w:cs="Arial"/>
                <w:sz w:val="16"/>
                <w:szCs w:val="16"/>
              </w:rPr>
              <w:lastRenderedPageBreak/>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97E09D5"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34BEBF2"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2A78C43" w14:textId="77777777" w:rsidR="008144D6" w:rsidRPr="0048078F" w:rsidRDefault="008144D6" w:rsidP="008144D6">
            <w:pPr>
              <w:rPr>
                <w:rFonts w:ascii="Arial" w:hAnsi="Arial" w:cs="Arial"/>
                <w:sz w:val="16"/>
                <w:szCs w:val="16"/>
              </w:rPr>
            </w:pPr>
            <w:r w:rsidRPr="0048078F">
              <w:rPr>
                <w:rFonts w:ascii="Arial" w:hAnsi="Arial" w:cs="Arial"/>
                <w:sz w:val="16"/>
                <w:szCs w:val="16"/>
              </w:rPr>
              <w:t>R5-152117</w:t>
            </w:r>
          </w:p>
        </w:tc>
      </w:tr>
      <w:tr w:rsidR="008144D6" w:rsidRPr="0048078F" w14:paraId="10AB7DF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65E9CC6"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6B14D58" w14:textId="77777777" w:rsidR="008144D6" w:rsidRPr="0048078F" w:rsidRDefault="008144D6" w:rsidP="008144D6">
            <w:pPr>
              <w:rPr>
                <w:rFonts w:ascii="Arial" w:hAnsi="Arial" w:cs="Arial"/>
                <w:sz w:val="16"/>
                <w:szCs w:val="16"/>
              </w:rPr>
            </w:pPr>
            <w:r w:rsidRPr="0048078F">
              <w:rPr>
                <w:rFonts w:ascii="Arial" w:hAnsi="Arial" w:cs="Arial"/>
                <w:sz w:val="16"/>
                <w:szCs w:val="16"/>
              </w:rPr>
              <w:t>RP-150888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AF1001C" w14:textId="77777777" w:rsidR="008144D6" w:rsidRPr="0048078F" w:rsidRDefault="008144D6" w:rsidP="008144D6">
            <w:pPr>
              <w:rPr>
                <w:rFonts w:ascii="Arial" w:hAnsi="Arial" w:cs="Arial"/>
                <w:sz w:val="16"/>
                <w:szCs w:val="16"/>
              </w:rPr>
            </w:pPr>
            <w:r w:rsidRPr="0048078F">
              <w:rPr>
                <w:rFonts w:ascii="Arial" w:hAnsi="Arial" w:cs="Arial"/>
                <w:sz w:val="16"/>
                <w:szCs w:val="16"/>
              </w:rPr>
              <w:t>0609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A9E1587"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DACB07C"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default E-UTRA channel bandwidth combination for CA_39C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4FB7A1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E876D30"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C74CA6B"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78627A4" w14:textId="77777777" w:rsidR="008144D6" w:rsidRPr="0048078F" w:rsidRDefault="008144D6" w:rsidP="008144D6">
            <w:pPr>
              <w:rPr>
                <w:rFonts w:ascii="Arial" w:hAnsi="Arial" w:cs="Arial"/>
                <w:sz w:val="16"/>
                <w:szCs w:val="16"/>
              </w:rPr>
            </w:pPr>
            <w:r w:rsidRPr="0048078F">
              <w:rPr>
                <w:rFonts w:ascii="Arial" w:hAnsi="Arial" w:cs="Arial"/>
                <w:sz w:val="16"/>
                <w:szCs w:val="16"/>
              </w:rPr>
              <w:t>R5-152140</w:t>
            </w:r>
          </w:p>
        </w:tc>
      </w:tr>
      <w:tr w:rsidR="008144D6" w:rsidRPr="0048078F" w14:paraId="0A0D7C1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E0C6033" w14:textId="77777777" w:rsidR="008144D6" w:rsidRPr="0048078F" w:rsidRDefault="008144D6" w:rsidP="008144D6">
            <w:pPr>
              <w:rPr>
                <w:rFonts w:ascii="Arial" w:hAnsi="Arial" w:cs="Arial"/>
                <w:sz w:val="16"/>
                <w:szCs w:val="16"/>
              </w:rPr>
            </w:pPr>
            <w:r w:rsidRPr="0048078F">
              <w:rPr>
                <w:rFonts w:ascii="Arial" w:hAnsi="Arial" w:cs="Arial"/>
                <w:sz w:val="16"/>
                <w:szCs w:val="16"/>
              </w:rPr>
              <w:t>RP#68</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BD3347B" w14:textId="77777777" w:rsidR="008144D6" w:rsidRPr="0048078F" w:rsidRDefault="008144D6" w:rsidP="008144D6">
            <w:pPr>
              <w:rPr>
                <w:rFonts w:ascii="Arial" w:hAnsi="Arial" w:cs="Arial"/>
                <w:sz w:val="16"/>
                <w:szCs w:val="16"/>
              </w:rPr>
            </w:pPr>
            <w:r w:rsidRPr="0048078F">
              <w:rPr>
                <w:rFonts w:ascii="Arial" w:hAnsi="Arial" w:cs="Arial"/>
                <w:sz w:val="16"/>
                <w:szCs w:val="16"/>
              </w:rPr>
              <w:t>RP-150903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091361D" w14:textId="77777777" w:rsidR="008144D6" w:rsidRPr="0048078F" w:rsidRDefault="008144D6" w:rsidP="008144D6">
            <w:pPr>
              <w:rPr>
                <w:rFonts w:ascii="Arial" w:hAnsi="Arial" w:cs="Arial"/>
                <w:sz w:val="16"/>
                <w:szCs w:val="16"/>
              </w:rPr>
            </w:pPr>
            <w:r w:rsidRPr="0048078F">
              <w:rPr>
                <w:rFonts w:ascii="Arial" w:hAnsi="Arial" w:cs="Arial"/>
                <w:sz w:val="16"/>
                <w:szCs w:val="16"/>
              </w:rPr>
              <w:t>0610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DD5D1CC"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EDE6217"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registration procedure to support multi PDN for RAN assisted WLAN interworking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465E43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3F22134" w14:textId="77777777" w:rsidR="008144D6" w:rsidRPr="0048078F" w:rsidRDefault="008144D6" w:rsidP="008144D6">
            <w:pPr>
              <w:rPr>
                <w:rFonts w:ascii="Arial" w:hAnsi="Arial" w:cs="Arial"/>
                <w:sz w:val="16"/>
                <w:szCs w:val="16"/>
              </w:rPr>
            </w:pPr>
            <w:r w:rsidRPr="0048078F">
              <w:rPr>
                <w:rFonts w:ascii="Arial" w:hAnsi="Arial" w:cs="Arial"/>
                <w:sz w:val="16"/>
                <w:szCs w:val="16"/>
              </w:rPr>
              <w:t>12.5.0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AF072F9"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577A54D" w14:textId="77777777" w:rsidR="008144D6" w:rsidRPr="0048078F" w:rsidRDefault="008144D6" w:rsidP="008144D6">
            <w:pPr>
              <w:rPr>
                <w:rFonts w:ascii="Arial" w:hAnsi="Arial" w:cs="Arial"/>
                <w:sz w:val="16"/>
                <w:szCs w:val="16"/>
              </w:rPr>
            </w:pPr>
            <w:r w:rsidRPr="0048078F">
              <w:rPr>
                <w:rFonts w:ascii="Arial" w:hAnsi="Arial" w:cs="Arial"/>
                <w:sz w:val="16"/>
                <w:szCs w:val="16"/>
              </w:rPr>
              <w:t>R5-152141</w:t>
            </w:r>
          </w:p>
        </w:tc>
      </w:tr>
      <w:tr w:rsidR="008144D6" w:rsidRPr="0048078F" w14:paraId="1384F82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25DBD8B"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13D52C4" w14:textId="77777777" w:rsidR="008144D6" w:rsidRPr="0048078F" w:rsidRDefault="008144D6" w:rsidP="008144D6">
            <w:pPr>
              <w:rPr>
                <w:rFonts w:ascii="Arial" w:hAnsi="Arial" w:cs="Arial"/>
                <w:sz w:val="16"/>
                <w:szCs w:val="16"/>
              </w:rPr>
            </w:pPr>
            <w:r w:rsidRPr="0048078F">
              <w:rPr>
                <w:rFonts w:ascii="Arial" w:hAnsi="Arial" w:cs="Arial"/>
                <w:sz w:val="16"/>
                <w:szCs w:val="16"/>
              </w:rPr>
              <w:t>RP-151409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89CF7CD" w14:textId="77777777" w:rsidR="008144D6" w:rsidRPr="0048078F" w:rsidRDefault="008144D6" w:rsidP="008144D6">
            <w:pPr>
              <w:rPr>
                <w:rFonts w:ascii="Arial" w:hAnsi="Arial" w:cs="Arial"/>
                <w:sz w:val="16"/>
                <w:szCs w:val="16"/>
              </w:rPr>
            </w:pPr>
            <w:r w:rsidRPr="0048078F">
              <w:rPr>
                <w:rFonts w:ascii="Arial" w:hAnsi="Arial" w:cs="Arial"/>
                <w:sz w:val="16"/>
                <w:szCs w:val="16"/>
              </w:rPr>
              <w:t>0612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8DB621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34E03EA" w14:textId="77777777" w:rsidR="008144D6" w:rsidRPr="0048078F" w:rsidRDefault="008144D6" w:rsidP="008144D6">
            <w:pPr>
              <w:rPr>
                <w:rFonts w:ascii="Arial" w:hAnsi="Arial" w:cs="Arial"/>
                <w:sz w:val="16"/>
                <w:szCs w:val="16"/>
              </w:rPr>
            </w:pPr>
            <w:r w:rsidRPr="0048078F">
              <w:rPr>
                <w:rFonts w:ascii="Arial" w:hAnsi="Arial" w:cs="Arial"/>
                <w:sz w:val="16"/>
                <w:szCs w:val="16"/>
              </w:rPr>
              <w:t>Prevent unnecessary IMS signalling over GERAN for non-IMS related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2F8E46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15F0655"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582A639"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02FC428" w14:textId="77777777" w:rsidR="008144D6" w:rsidRPr="0048078F" w:rsidRDefault="008144D6" w:rsidP="008144D6">
            <w:pPr>
              <w:rPr>
                <w:rFonts w:ascii="Arial" w:hAnsi="Arial" w:cs="Arial"/>
                <w:sz w:val="16"/>
                <w:szCs w:val="16"/>
              </w:rPr>
            </w:pPr>
            <w:r w:rsidRPr="0048078F">
              <w:rPr>
                <w:rFonts w:ascii="Arial" w:hAnsi="Arial" w:cs="Arial"/>
                <w:sz w:val="16"/>
                <w:szCs w:val="16"/>
              </w:rPr>
              <w:t>R5-153114</w:t>
            </w:r>
          </w:p>
        </w:tc>
      </w:tr>
      <w:tr w:rsidR="008144D6" w:rsidRPr="0048078F" w14:paraId="60B5D05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F304D19"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B0AB7FC" w14:textId="77777777" w:rsidR="008144D6" w:rsidRPr="0048078F" w:rsidRDefault="008144D6" w:rsidP="008144D6">
            <w:pPr>
              <w:rPr>
                <w:rFonts w:ascii="Arial" w:hAnsi="Arial" w:cs="Arial"/>
                <w:sz w:val="16"/>
                <w:szCs w:val="16"/>
              </w:rPr>
            </w:pPr>
            <w:r w:rsidRPr="0048078F">
              <w:rPr>
                <w:rFonts w:ascii="Arial" w:hAnsi="Arial" w:cs="Arial"/>
                <w:sz w:val="16"/>
                <w:szCs w:val="16"/>
              </w:rPr>
              <w:t>RP-151409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5411AC8" w14:textId="77777777" w:rsidR="008144D6" w:rsidRPr="0048078F" w:rsidRDefault="008144D6" w:rsidP="008144D6">
            <w:pPr>
              <w:rPr>
                <w:rFonts w:ascii="Arial" w:hAnsi="Arial" w:cs="Arial"/>
                <w:sz w:val="16"/>
                <w:szCs w:val="16"/>
              </w:rPr>
            </w:pPr>
            <w:r w:rsidRPr="0048078F">
              <w:rPr>
                <w:rFonts w:ascii="Arial" w:hAnsi="Arial" w:cs="Arial"/>
                <w:sz w:val="16"/>
                <w:szCs w:val="16"/>
              </w:rPr>
              <w:t>0613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DAD5B80"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E9C061B" w14:textId="77777777" w:rsidR="008144D6" w:rsidRPr="0048078F" w:rsidRDefault="008144D6" w:rsidP="008144D6">
            <w:pPr>
              <w:rPr>
                <w:rFonts w:ascii="Arial" w:hAnsi="Arial" w:cs="Arial"/>
                <w:sz w:val="16"/>
                <w:szCs w:val="16"/>
              </w:rPr>
            </w:pPr>
            <w:r w:rsidRPr="0048078F">
              <w:rPr>
                <w:rFonts w:ascii="Arial" w:hAnsi="Arial" w:cs="Arial"/>
                <w:sz w:val="16"/>
                <w:szCs w:val="16"/>
              </w:rPr>
              <w:t xml:space="preserve">Correct the IMS APN format </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2A3140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543F854"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B9A99AA"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505F5DC" w14:textId="77777777" w:rsidR="008144D6" w:rsidRPr="0048078F" w:rsidRDefault="008144D6" w:rsidP="008144D6">
            <w:pPr>
              <w:rPr>
                <w:rFonts w:ascii="Arial" w:hAnsi="Arial" w:cs="Arial"/>
                <w:sz w:val="16"/>
                <w:szCs w:val="16"/>
              </w:rPr>
            </w:pPr>
            <w:r w:rsidRPr="0048078F">
              <w:rPr>
                <w:rFonts w:ascii="Arial" w:hAnsi="Arial" w:cs="Arial"/>
                <w:sz w:val="16"/>
                <w:szCs w:val="16"/>
              </w:rPr>
              <w:t>R5-153149</w:t>
            </w:r>
          </w:p>
        </w:tc>
      </w:tr>
      <w:tr w:rsidR="008144D6" w:rsidRPr="0048078F" w14:paraId="40A2B59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A0758A7"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6E0C27A" w14:textId="77777777" w:rsidR="008144D6" w:rsidRPr="0048078F" w:rsidRDefault="008144D6" w:rsidP="008144D6">
            <w:pPr>
              <w:rPr>
                <w:rFonts w:ascii="Arial" w:hAnsi="Arial" w:cs="Arial"/>
                <w:sz w:val="16"/>
                <w:szCs w:val="16"/>
              </w:rPr>
            </w:pPr>
            <w:r w:rsidRPr="0048078F">
              <w:rPr>
                <w:rFonts w:ascii="Arial" w:hAnsi="Arial" w:cs="Arial"/>
                <w:sz w:val="16"/>
                <w:szCs w:val="16"/>
              </w:rPr>
              <w:t>RP-151429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791AAEC" w14:textId="77777777" w:rsidR="008144D6" w:rsidRPr="0048078F" w:rsidRDefault="008144D6" w:rsidP="008144D6">
            <w:pPr>
              <w:rPr>
                <w:rFonts w:ascii="Arial" w:hAnsi="Arial" w:cs="Arial"/>
                <w:sz w:val="16"/>
                <w:szCs w:val="16"/>
              </w:rPr>
            </w:pPr>
            <w:r w:rsidRPr="0048078F">
              <w:rPr>
                <w:rFonts w:ascii="Arial" w:hAnsi="Arial" w:cs="Arial"/>
                <w:sz w:val="16"/>
                <w:szCs w:val="16"/>
              </w:rPr>
              <w:t>0614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A56E91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338EA87"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new RRC default message - SidelinkUEInformation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98A0858"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F6F06DD"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1671F89"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C3176AD" w14:textId="77777777" w:rsidR="008144D6" w:rsidRPr="0048078F" w:rsidRDefault="008144D6" w:rsidP="008144D6">
            <w:pPr>
              <w:rPr>
                <w:rFonts w:ascii="Arial" w:hAnsi="Arial" w:cs="Arial"/>
                <w:sz w:val="16"/>
                <w:szCs w:val="16"/>
              </w:rPr>
            </w:pPr>
            <w:r w:rsidRPr="0048078F">
              <w:rPr>
                <w:rFonts w:ascii="Arial" w:hAnsi="Arial" w:cs="Arial"/>
                <w:sz w:val="16"/>
                <w:szCs w:val="16"/>
              </w:rPr>
              <w:t>R5-153188</w:t>
            </w:r>
          </w:p>
        </w:tc>
      </w:tr>
      <w:tr w:rsidR="008144D6" w:rsidRPr="0048078F" w14:paraId="19DBB1F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D1E73FF"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454D24E" w14:textId="77777777" w:rsidR="008144D6" w:rsidRPr="0048078F" w:rsidRDefault="008144D6" w:rsidP="008144D6">
            <w:pPr>
              <w:rPr>
                <w:rFonts w:ascii="Arial" w:hAnsi="Arial" w:cs="Arial"/>
                <w:sz w:val="16"/>
                <w:szCs w:val="16"/>
              </w:rPr>
            </w:pPr>
            <w:r w:rsidRPr="0048078F">
              <w:rPr>
                <w:rFonts w:ascii="Arial" w:hAnsi="Arial" w:cs="Arial"/>
                <w:sz w:val="16"/>
                <w:szCs w:val="16"/>
              </w:rPr>
              <w:t>RP-151412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514DDEA" w14:textId="77777777" w:rsidR="008144D6" w:rsidRPr="0048078F" w:rsidRDefault="008144D6" w:rsidP="008144D6">
            <w:pPr>
              <w:rPr>
                <w:rFonts w:ascii="Arial" w:hAnsi="Arial" w:cs="Arial"/>
                <w:sz w:val="16"/>
                <w:szCs w:val="16"/>
              </w:rPr>
            </w:pPr>
            <w:r w:rsidRPr="0048078F">
              <w:rPr>
                <w:rFonts w:ascii="Arial" w:hAnsi="Arial" w:cs="Arial"/>
                <w:sz w:val="16"/>
                <w:szCs w:val="16"/>
              </w:rPr>
              <w:t>0623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C924336"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22922FE"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Table 4.4.2-1A to change root sequence index for Cell 30</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F3042D6"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9810068"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4F96893"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F2DC496" w14:textId="77777777" w:rsidR="008144D6" w:rsidRPr="0048078F" w:rsidRDefault="008144D6" w:rsidP="008144D6">
            <w:pPr>
              <w:rPr>
                <w:rFonts w:ascii="Arial" w:hAnsi="Arial" w:cs="Arial"/>
                <w:sz w:val="16"/>
                <w:szCs w:val="16"/>
              </w:rPr>
            </w:pPr>
            <w:r w:rsidRPr="0048078F">
              <w:rPr>
                <w:rFonts w:ascii="Arial" w:hAnsi="Arial" w:cs="Arial"/>
                <w:sz w:val="16"/>
                <w:szCs w:val="16"/>
              </w:rPr>
              <w:t>R5-153408</w:t>
            </w:r>
          </w:p>
        </w:tc>
      </w:tr>
      <w:tr w:rsidR="008144D6" w:rsidRPr="0048078F" w14:paraId="56F00C0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C482EB9"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83533B2" w14:textId="77777777" w:rsidR="008144D6" w:rsidRPr="0048078F" w:rsidRDefault="008144D6" w:rsidP="008144D6">
            <w:pPr>
              <w:rPr>
                <w:rFonts w:ascii="Arial" w:hAnsi="Arial" w:cs="Arial"/>
                <w:sz w:val="16"/>
                <w:szCs w:val="16"/>
              </w:rPr>
            </w:pPr>
            <w:r w:rsidRPr="0048078F">
              <w:rPr>
                <w:rFonts w:ascii="Arial" w:hAnsi="Arial" w:cs="Arial"/>
                <w:sz w:val="16"/>
                <w:szCs w:val="16"/>
              </w:rPr>
              <w:t>RP-151427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C0CE7E4" w14:textId="77777777" w:rsidR="008144D6" w:rsidRPr="0048078F" w:rsidRDefault="008144D6" w:rsidP="008144D6">
            <w:pPr>
              <w:rPr>
                <w:rFonts w:ascii="Arial" w:hAnsi="Arial" w:cs="Arial"/>
                <w:sz w:val="16"/>
                <w:szCs w:val="16"/>
              </w:rPr>
            </w:pPr>
            <w:r w:rsidRPr="0048078F">
              <w:rPr>
                <w:rFonts w:ascii="Arial" w:hAnsi="Arial" w:cs="Arial"/>
                <w:sz w:val="16"/>
                <w:szCs w:val="16"/>
              </w:rPr>
              <w:t>0631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628E075"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937BF0D" w14:textId="77777777" w:rsidR="008144D6" w:rsidRPr="0048078F" w:rsidRDefault="008144D6" w:rsidP="008144D6">
            <w:pPr>
              <w:rPr>
                <w:rFonts w:ascii="Arial" w:hAnsi="Arial" w:cs="Arial"/>
                <w:sz w:val="16"/>
                <w:szCs w:val="16"/>
              </w:rPr>
            </w:pPr>
            <w:r w:rsidRPr="0048078F">
              <w:rPr>
                <w:rFonts w:ascii="Arial" w:hAnsi="Arial" w:cs="Arial"/>
                <w:sz w:val="16"/>
                <w:szCs w:val="16"/>
              </w:rPr>
              <w:t>Add generic procedure for IMS MT speech for EVS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AA90155"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0A4E8C8"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182FE65"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9665C4F" w14:textId="77777777" w:rsidR="008144D6" w:rsidRPr="0048078F" w:rsidRDefault="008144D6" w:rsidP="008144D6">
            <w:pPr>
              <w:rPr>
                <w:rFonts w:ascii="Arial" w:hAnsi="Arial" w:cs="Arial"/>
                <w:sz w:val="16"/>
                <w:szCs w:val="16"/>
              </w:rPr>
            </w:pPr>
            <w:r w:rsidRPr="0048078F">
              <w:rPr>
                <w:rFonts w:ascii="Arial" w:hAnsi="Arial" w:cs="Arial"/>
                <w:sz w:val="16"/>
                <w:szCs w:val="16"/>
              </w:rPr>
              <w:t>R5-153539</w:t>
            </w:r>
          </w:p>
        </w:tc>
      </w:tr>
      <w:tr w:rsidR="008144D6" w:rsidRPr="0048078F" w14:paraId="58085FF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20B4841"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5DFD748" w14:textId="77777777" w:rsidR="008144D6" w:rsidRPr="0048078F" w:rsidRDefault="008144D6" w:rsidP="008144D6">
            <w:pPr>
              <w:rPr>
                <w:rFonts w:ascii="Arial" w:hAnsi="Arial" w:cs="Arial"/>
                <w:sz w:val="16"/>
                <w:szCs w:val="16"/>
              </w:rPr>
            </w:pPr>
            <w:r w:rsidRPr="0048078F">
              <w:rPr>
                <w:rFonts w:ascii="Arial" w:hAnsi="Arial" w:cs="Arial"/>
                <w:sz w:val="16"/>
                <w:szCs w:val="16"/>
              </w:rPr>
              <w:t>RP-151412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752ADB0" w14:textId="77777777" w:rsidR="008144D6" w:rsidRPr="0048078F" w:rsidRDefault="008144D6" w:rsidP="008144D6">
            <w:pPr>
              <w:rPr>
                <w:rFonts w:ascii="Arial" w:hAnsi="Arial" w:cs="Arial"/>
                <w:sz w:val="16"/>
                <w:szCs w:val="16"/>
              </w:rPr>
            </w:pPr>
            <w:r w:rsidRPr="0048078F">
              <w:rPr>
                <w:rFonts w:ascii="Arial" w:hAnsi="Arial" w:cs="Arial"/>
                <w:sz w:val="16"/>
                <w:szCs w:val="16"/>
              </w:rPr>
              <w:t>0625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9DE0C2F"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6863958" w14:textId="77777777" w:rsidR="008144D6" w:rsidRPr="0048078F" w:rsidRDefault="008144D6" w:rsidP="008144D6">
            <w:pPr>
              <w:rPr>
                <w:rFonts w:ascii="Arial" w:hAnsi="Arial" w:cs="Arial"/>
                <w:sz w:val="16"/>
                <w:szCs w:val="16"/>
              </w:rPr>
            </w:pPr>
            <w:r w:rsidRPr="0048078F">
              <w:rPr>
                <w:rFonts w:ascii="Arial" w:hAnsi="Arial" w:cs="Arial"/>
                <w:sz w:val="16"/>
                <w:szCs w:val="16"/>
              </w:rPr>
              <w:t>Update the default configuration of channel bandwidth for Band 42 for signalling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652CFB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1F87FA4"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545ABB0"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CD87B8B" w14:textId="77777777" w:rsidR="008144D6" w:rsidRPr="0048078F" w:rsidRDefault="008144D6" w:rsidP="008144D6">
            <w:pPr>
              <w:rPr>
                <w:rFonts w:ascii="Arial" w:hAnsi="Arial" w:cs="Arial"/>
                <w:sz w:val="16"/>
                <w:szCs w:val="16"/>
              </w:rPr>
            </w:pPr>
            <w:r w:rsidRPr="0048078F">
              <w:rPr>
                <w:rFonts w:ascii="Arial" w:hAnsi="Arial" w:cs="Arial"/>
                <w:sz w:val="16"/>
                <w:szCs w:val="16"/>
              </w:rPr>
              <w:t>R5-153715</w:t>
            </w:r>
          </w:p>
        </w:tc>
      </w:tr>
      <w:tr w:rsidR="008144D6" w:rsidRPr="0048078F" w14:paraId="5A53B86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4561963"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618CD93" w14:textId="77777777" w:rsidR="008144D6" w:rsidRPr="0048078F" w:rsidRDefault="008144D6" w:rsidP="008144D6">
            <w:pPr>
              <w:rPr>
                <w:rFonts w:ascii="Arial" w:hAnsi="Arial" w:cs="Arial"/>
                <w:sz w:val="16"/>
                <w:szCs w:val="16"/>
              </w:rPr>
            </w:pPr>
            <w:r w:rsidRPr="0048078F">
              <w:rPr>
                <w:rFonts w:ascii="Arial" w:hAnsi="Arial" w:cs="Arial"/>
                <w:sz w:val="16"/>
                <w:szCs w:val="16"/>
              </w:rPr>
              <w:t>RP-151409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0933561" w14:textId="77777777" w:rsidR="008144D6" w:rsidRPr="0048078F" w:rsidRDefault="008144D6" w:rsidP="008144D6">
            <w:pPr>
              <w:rPr>
                <w:rFonts w:ascii="Arial" w:hAnsi="Arial" w:cs="Arial"/>
                <w:sz w:val="16"/>
                <w:szCs w:val="16"/>
              </w:rPr>
            </w:pPr>
            <w:r w:rsidRPr="0048078F">
              <w:rPr>
                <w:rFonts w:ascii="Arial" w:hAnsi="Arial" w:cs="Arial"/>
                <w:sz w:val="16"/>
                <w:szCs w:val="16"/>
              </w:rPr>
              <w:t>0628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A738DD3"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E14AB5A" w14:textId="77777777" w:rsidR="008144D6" w:rsidRPr="0048078F" w:rsidRDefault="008144D6" w:rsidP="008144D6">
            <w:pPr>
              <w:rPr>
                <w:rFonts w:ascii="Arial" w:hAnsi="Arial" w:cs="Arial"/>
                <w:sz w:val="16"/>
                <w:szCs w:val="16"/>
              </w:rPr>
            </w:pPr>
            <w:r w:rsidRPr="0048078F">
              <w:rPr>
                <w:rFonts w:ascii="Arial" w:hAnsi="Arial" w:cs="Arial"/>
                <w:sz w:val="16"/>
                <w:szCs w:val="16"/>
              </w:rPr>
              <w:t>New generic procedure 4.5A.21 Generic Test Procedure for IMS MO Customized Alerting Tones and speech establishment in E-UTRA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9FE568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D4B3FEB"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ADFF0B1"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C21735D" w14:textId="77777777" w:rsidR="008144D6" w:rsidRPr="0048078F" w:rsidRDefault="008144D6" w:rsidP="008144D6">
            <w:pPr>
              <w:rPr>
                <w:rFonts w:ascii="Arial" w:hAnsi="Arial" w:cs="Arial"/>
                <w:sz w:val="16"/>
                <w:szCs w:val="16"/>
              </w:rPr>
            </w:pPr>
            <w:r w:rsidRPr="0048078F">
              <w:rPr>
                <w:rFonts w:ascii="Arial" w:hAnsi="Arial" w:cs="Arial"/>
                <w:sz w:val="16"/>
                <w:szCs w:val="16"/>
              </w:rPr>
              <w:t>R5-153716</w:t>
            </w:r>
          </w:p>
        </w:tc>
      </w:tr>
      <w:tr w:rsidR="008144D6" w:rsidRPr="0048078F" w14:paraId="797FFCF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8D67746"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6AA9E2F" w14:textId="77777777" w:rsidR="008144D6" w:rsidRPr="0048078F" w:rsidRDefault="008144D6" w:rsidP="008144D6">
            <w:pPr>
              <w:rPr>
                <w:rFonts w:ascii="Arial" w:hAnsi="Arial" w:cs="Arial"/>
                <w:sz w:val="16"/>
                <w:szCs w:val="16"/>
              </w:rPr>
            </w:pPr>
            <w:r w:rsidRPr="0048078F">
              <w:rPr>
                <w:rFonts w:ascii="Arial" w:hAnsi="Arial" w:cs="Arial"/>
                <w:sz w:val="16"/>
                <w:szCs w:val="16"/>
              </w:rPr>
              <w:t>RP-151412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A833E2D" w14:textId="77777777" w:rsidR="008144D6" w:rsidRPr="0048078F" w:rsidRDefault="008144D6" w:rsidP="008144D6">
            <w:pPr>
              <w:rPr>
                <w:rFonts w:ascii="Arial" w:hAnsi="Arial" w:cs="Arial"/>
                <w:sz w:val="16"/>
                <w:szCs w:val="16"/>
              </w:rPr>
            </w:pPr>
            <w:r w:rsidRPr="0048078F">
              <w:rPr>
                <w:rFonts w:ascii="Arial" w:hAnsi="Arial" w:cs="Arial"/>
                <w:sz w:val="16"/>
                <w:szCs w:val="16"/>
              </w:rPr>
              <w:t>0630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7F51AAB"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10CCF31" w14:textId="77777777" w:rsidR="008144D6" w:rsidRPr="0048078F" w:rsidRDefault="008144D6" w:rsidP="008144D6">
            <w:pPr>
              <w:rPr>
                <w:rFonts w:ascii="Arial" w:hAnsi="Arial" w:cs="Arial"/>
                <w:sz w:val="16"/>
                <w:szCs w:val="16"/>
              </w:rPr>
            </w:pPr>
            <w:r w:rsidRPr="0048078F">
              <w:rPr>
                <w:rFonts w:ascii="Arial" w:hAnsi="Arial" w:cs="Arial"/>
                <w:sz w:val="16"/>
                <w:szCs w:val="16"/>
              </w:rPr>
              <w:t>Correction to PhysicalConfigDedicated-DEFAULT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3753FB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4199903"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50FC503"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905AB0D" w14:textId="77777777" w:rsidR="008144D6" w:rsidRPr="0048078F" w:rsidRDefault="008144D6" w:rsidP="008144D6">
            <w:pPr>
              <w:rPr>
                <w:rFonts w:ascii="Arial" w:hAnsi="Arial" w:cs="Arial"/>
                <w:sz w:val="16"/>
                <w:szCs w:val="16"/>
              </w:rPr>
            </w:pPr>
            <w:r w:rsidRPr="0048078F">
              <w:rPr>
                <w:rFonts w:ascii="Arial" w:hAnsi="Arial" w:cs="Arial"/>
                <w:sz w:val="16"/>
                <w:szCs w:val="16"/>
              </w:rPr>
              <w:t>R5-153717</w:t>
            </w:r>
          </w:p>
        </w:tc>
      </w:tr>
      <w:tr w:rsidR="008144D6" w:rsidRPr="0048078F" w14:paraId="23770DE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E17A6FB"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C6DC7B9" w14:textId="77777777" w:rsidR="008144D6" w:rsidRPr="0048078F" w:rsidRDefault="008144D6" w:rsidP="008144D6">
            <w:pPr>
              <w:rPr>
                <w:rFonts w:ascii="Arial" w:hAnsi="Arial" w:cs="Arial"/>
                <w:sz w:val="16"/>
                <w:szCs w:val="16"/>
              </w:rPr>
            </w:pPr>
            <w:r w:rsidRPr="0048078F">
              <w:rPr>
                <w:rFonts w:ascii="Arial" w:hAnsi="Arial" w:cs="Arial"/>
                <w:sz w:val="16"/>
                <w:szCs w:val="16"/>
              </w:rPr>
              <w:t>RP-151423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A93C433" w14:textId="77777777" w:rsidR="008144D6" w:rsidRPr="0048078F" w:rsidRDefault="008144D6" w:rsidP="008144D6">
            <w:pPr>
              <w:rPr>
                <w:rFonts w:ascii="Arial" w:hAnsi="Arial" w:cs="Arial"/>
                <w:sz w:val="16"/>
                <w:szCs w:val="16"/>
              </w:rPr>
            </w:pPr>
            <w:r w:rsidRPr="0048078F">
              <w:rPr>
                <w:rFonts w:ascii="Arial" w:hAnsi="Arial" w:cs="Arial"/>
                <w:sz w:val="16"/>
                <w:szCs w:val="16"/>
              </w:rPr>
              <w:t>0624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1DA90A6"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8EC0C05" w14:textId="77777777" w:rsidR="008144D6" w:rsidRPr="0048078F" w:rsidRDefault="008144D6" w:rsidP="008144D6">
            <w:pPr>
              <w:rPr>
                <w:rFonts w:ascii="Arial" w:hAnsi="Arial" w:cs="Arial"/>
                <w:sz w:val="16"/>
                <w:szCs w:val="16"/>
              </w:rPr>
            </w:pPr>
            <w:r w:rsidRPr="0048078F">
              <w:rPr>
                <w:rFonts w:ascii="Arial" w:hAnsi="Arial" w:cs="Arial"/>
                <w:sz w:val="16"/>
                <w:szCs w:val="16"/>
              </w:rPr>
              <w:t>Addition and modification of 2DL CA Frequencies and CA Channel Bandwidth combination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295DBE2"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A212C31"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5A92B65"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5F28221" w14:textId="77777777" w:rsidR="008144D6" w:rsidRPr="0048078F" w:rsidRDefault="008144D6" w:rsidP="008144D6">
            <w:pPr>
              <w:rPr>
                <w:rFonts w:ascii="Arial" w:hAnsi="Arial" w:cs="Arial"/>
                <w:sz w:val="16"/>
                <w:szCs w:val="16"/>
              </w:rPr>
            </w:pPr>
            <w:r w:rsidRPr="0048078F">
              <w:rPr>
                <w:rFonts w:ascii="Arial" w:hAnsi="Arial" w:cs="Arial"/>
                <w:sz w:val="16"/>
                <w:szCs w:val="16"/>
              </w:rPr>
              <w:t>R5-153749</w:t>
            </w:r>
          </w:p>
        </w:tc>
      </w:tr>
      <w:tr w:rsidR="008144D6" w:rsidRPr="0048078F" w14:paraId="71D2C7A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95DD9B9"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0765086" w14:textId="77777777" w:rsidR="008144D6" w:rsidRPr="0048078F" w:rsidRDefault="008144D6" w:rsidP="008144D6">
            <w:pPr>
              <w:rPr>
                <w:rFonts w:ascii="Arial" w:hAnsi="Arial" w:cs="Arial"/>
                <w:sz w:val="16"/>
                <w:szCs w:val="16"/>
              </w:rPr>
            </w:pPr>
            <w:r w:rsidRPr="0048078F">
              <w:rPr>
                <w:rFonts w:ascii="Arial" w:hAnsi="Arial" w:cs="Arial"/>
                <w:sz w:val="16"/>
                <w:szCs w:val="16"/>
              </w:rPr>
              <w:t>RP-151423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5FBCEA4" w14:textId="77777777" w:rsidR="008144D6" w:rsidRPr="0048078F" w:rsidRDefault="008144D6" w:rsidP="008144D6">
            <w:pPr>
              <w:rPr>
                <w:rFonts w:ascii="Arial" w:hAnsi="Arial" w:cs="Arial"/>
                <w:sz w:val="16"/>
                <w:szCs w:val="16"/>
              </w:rPr>
            </w:pPr>
            <w:r w:rsidRPr="0048078F">
              <w:rPr>
                <w:rFonts w:ascii="Arial" w:hAnsi="Arial" w:cs="Arial"/>
                <w:sz w:val="16"/>
                <w:szCs w:val="16"/>
              </w:rPr>
              <w:t>0640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83338A1" w14:textId="77777777" w:rsidR="008144D6" w:rsidRPr="0048078F" w:rsidRDefault="008144D6" w:rsidP="008144D6">
            <w:pPr>
              <w:rPr>
                <w:rFonts w:ascii="Arial" w:hAnsi="Arial" w:cs="Arial"/>
                <w:sz w:val="16"/>
                <w:szCs w:val="16"/>
              </w:rPr>
            </w:pPr>
            <w:r w:rsidRPr="0048078F">
              <w:rPr>
                <w:rFonts w:ascii="Arial" w:hAnsi="Arial" w:cs="Arial"/>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010442A"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test environment information for intra-band Carrier Aggregation combinations CA_2C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B13EAA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61D0792"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2B820CA"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CCEBA6E" w14:textId="77777777" w:rsidR="008144D6" w:rsidRPr="0048078F" w:rsidRDefault="008144D6" w:rsidP="008144D6">
            <w:pPr>
              <w:rPr>
                <w:rFonts w:ascii="Arial" w:hAnsi="Arial" w:cs="Arial"/>
                <w:sz w:val="16"/>
                <w:szCs w:val="16"/>
              </w:rPr>
            </w:pPr>
            <w:r w:rsidRPr="0048078F">
              <w:rPr>
                <w:rFonts w:ascii="Arial" w:hAnsi="Arial" w:cs="Arial"/>
                <w:sz w:val="16"/>
                <w:szCs w:val="16"/>
              </w:rPr>
              <w:t>R5-153751</w:t>
            </w:r>
          </w:p>
        </w:tc>
      </w:tr>
      <w:tr w:rsidR="008144D6" w:rsidRPr="0048078F" w14:paraId="1A9AF5F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E424CA0"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08272D1" w14:textId="77777777" w:rsidR="008144D6" w:rsidRPr="0048078F" w:rsidRDefault="008144D6" w:rsidP="008144D6">
            <w:pPr>
              <w:rPr>
                <w:rFonts w:ascii="Arial" w:hAnsi="Arial" w:cs="Arial"/>
                <w:sz w:val="16"/>
                <w:szCs w:val="16"/>
              </w:rPr>
            </w:pPr>
            <w:r w:rsidRPr="0048078F">
              <w:rPr>
                <w:rFonts w:ascii="Arial" w:hAnsi="Arial" w:cs="Arial"/>
                <w:sz w:val="16"/>
                <w:szCs w:val="16"/>
              </w:rPr>
              <w:t>RP-151423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77B637C" w14:textId="77777777" w:rsidR="008144D6" w:rsidRPr="0048078F" w:rsidRDefault="008144D6" w:rsidP="008144D6">
            <w:pPr>
              <w:rPr>
                <w:rFonts w:ascii="Arial" w:hAnsi="Arial" w:cs="Arial"/>
                <w:sz w:val="16"/>
                <w:szCs w:val="16"/>
              </w:rPr>
            </w:pPr>
            <w:r w:rsidRPr="0048078F">
              <w:rPr>
                <w:rFonts w:ascii="Arial" w:hAnsi="Arial" w:cs="Arial"/>
                <w:sz w:val="16"/>
                <w:szCs w:val="16"/>
              </w:rPr>
              <w:t>0636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3A488A7"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A1B4B34"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Default E-UTRA channel bandwidth combinations for CA Signalling testing with three component carriers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420F03E"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EAD5901"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B3C7D71"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AA5181E" w14:textId="77777777" w:rsidR="008144D6" w:rsidRPr="0048078F" w:rsidRDefault="008144D6" w:rsidP="008144D6">
            <w:pPr>
              <w:rPr>
                <w:rFonts w:ascii="Arial" w:hAnsi="Arial" w:cs="Arial"/>
                <w:sz w:val="16"/>
                <w:szCs w:val="16"/>
              </w:rPr>
            </w:pPr>
            <w:r w:rsidRPr="0048078F">
              <w:rPr>
                <w:rFonts w:ascii="Arial" w:hAnsi="Arial" w:cs="Arial"/>
                <w:sz w:val="16"/>
                <w:szCs w:val="16"/>
              </w:rPr>
              <w:t>R5-153752</w:t>
            </w:r>
          </w:p>
        </w:tc>
      </w:tr>
      <w:tr w:rsidR="008144D6" w:rsidRPr="0048078F" w14:paraId="4603DA0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5DBC280"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AC18F4E" w14:textId="77777777" w:rsidR="008144D6" w:rsidRPr="0048078F" w:rsidRDefault="008144D6" w:rsidP="008144D6">
            <w:pPr>
              <w:rPr>
                <w:rFonts w:ascii="Arial" w:hAnsi="Arial" w:cs="Arial"/>
                <w:sz w:val="16"/>
                <w:szCs w:val="16"/>
              </w:rPr>
            </w:pPr>
            <w:r w:rsidRPr="0048078F">
              <w:rPr>
                <w:rFonts w:ascii="Arial" w:hAnsi="Arial" w:cs="Arial"/>
                <w:sz w:val="16"/>
                <w:szCs w:val="16"/>
              </w:rPr>
              <w:t>RP-151423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EA35EE8" w14:textId="77777777" w:rsidR="008144D6" w:rsidRPr="0048078F" w:rsidRDefault="008144D6" w:rsidP="008144D6">
            <w:pPr>
              <w:rPr>
                <w:rFonts w:ascii="Arial" w:hAnsi="Arial" w:cs="Arial"/>
                <w:sz w:val="16"/>
                <w:szCs w:val="16"/>
              </w:rPr>
            </w:pPr>
            <w:r w:rsidRPr="0048078F">
              <w:rPr>
                <w:rFonts w:ascii="Arial" w:hAnsi="Arial" w:cs="Arial"/>
                <w:sz w:val="16"/>
                <w:szCs w:val="16"/>
              </w:rPr>
              <w:t>0638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C7CAD45"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60FF261" w14:textId="77777777" w:rsidR="008144D6" w:rsidRPr="0048078F" w:rsidRDefault="008144D6" w:rsidP="008144D6">
            <w:pPr>
              <w:rPr>
                <w:rFonts w:ascii="Arial" w:hAnsi="Arial" w:cs="Arial"/>
                <w:sz w:val="16"/>
                <w:szCs w:val="16"/>
              </w:rPr>
            </w:pPr>
            <w:r w:rsidRPr="0048078F">
              <w:rPr>
                <w:rFonts w:ascii="Arial" w:hAnsi="Arial" w:cs="Arial"/>
                <w:sz w:val="16"/>
                <w:szCs w:val="16"/>
              </w:rPr>
              <w:t>Introduction of test environment and test frequency information for several new 3DL inter-band Carrier Aggregation combinations with two different bands to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CD2438F"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976BA5C"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AD84D8A"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723731D" w14:textId="77777777" w:rsidR="008144D6" w:rsidRPr="0048078F" w:rsidRDefault="008144D6" w:rsidP="008144D6">
            <w:pPr>
              <w:rPr>
                <w:rFonts w:ascii="Arial" w:hAnsi="Arial" w:cs="Arial"/>
                <w:sz w:val="16"/>
                <w:szCs w:val="16"/>
              </w:rPr>
            </w:pPr>
            <w:r w:rsidRPr="0048078F">
              <w:rPr>
                <w:rFonts w:ascii="Arial" w:hAnsi="Arial" w:cs="Arial"/>
                <w:sz w:val="16"/>
                <w:szCs w:val="16"/>
              </w:rPr>
              <w:t>R5-153753</w:t>
            </w:r>
          </w:p>
        </w:tc>
      </w:tr>
      <w:tr w:rsidR="008144D6" w:rsidRPr="0048078F" w14:paraId="582A78E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CD11F9C"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DB652F4" w14:textId="77777777" w:rsidR="008144D6" w:rsidRPr="0048078F" w:rsidRDefault="008144D6" w:rsidP="008144D6">
            <w:pPr>
              <w:rPr>
                <w:rFonts w:ascii="Arial" w:hAnsi="Arial" w:cs="Arial"/>
                <w:sz w:val="16"/>
                <w:szCs w:val="16"/>
              </w:rPr>
            </w:pPr>
            <w:r w:rsidRPr="0048078F">
              <w:rPr>
                <w:rFonts w:ascii="Arial" w:hAnsi="Arial" w:cs="Arial"/>
                <w:sz w:val="16"/>
                <w:szCs w:val="16"/>
              </w:rPr>
              <w:t>RP-151423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69925B7" w14:textId="77777777" w:rsidR="008144D6" w:rsidRPr="0048078F" w:rsidRDefault="008144D6" w:rsidP="008144D6">
            <w:pPr>
              <w:rPr>
                <w:rFonts w:ascii="Arial" w:hAnsi="Arial" w:cs="Arial"/>
                <w:sz w:val="16"/>
                <w:szCs w:val="16"/>
              </w:rPr>
            </w:pPr>
            <w:r w:rsidRPr="0048078F">
              <w:rPr>
                <w:rFonts w:ascii="Arial" w:hAnsi="Arial" w:cs="Arial"/>
                <w:sz w:val="16"/>
                <w:szCs w:val="16"/>
              </w:rPr>
              <w:t>0627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C48DDD5"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2731410" w14:textId="77777777" w:rsidR="008144D6" w:rsidRPr="0048078F" w:rsidRDefault="008144D6" w:rsidP="008144D6">
            <w:pPr>
              <w:rPr>
                <w:rFonts w:ascii="Arial" w:hAnsi="Arial" w:cs="Arial"/>
                <w:sz w:val="16"/>
                <w:szCs w:val="16"/>
              </w:rPr>
            </w:pPr>
            <w:r w:rsidRPr="0048078F">
              <w:rPr>
                <w:rFonts w:ascii="Arial" w:hAnsi="Arial" w:cs="Arial"/>
                <w:sz w:val="16"/>
                <w:szCs w:val="16"/>
              </w:rPr>
              <w:t xml:space="preserve">Addition of CA_2C to Chapter 4 </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3D5820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0E9322F"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D371C66"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6496166" w14:textId="77777777" w:rsidR="008144D6" w:rsidRPr="0048078F" w:rsidRDefault="008144D6" w:rsidP="008144D6">
            <w:pPr>
              <w:rPr>
                <w:rFonts w:ascii="Arial" w:hAnsi="Arial" w:cs="Arial"/>
                <w:sz w:val="16"/>
                <w:szCs w:val="16"/>
              </w:rPr>
            </w:pPr>
            <w:r w:rsidRPr="0048078F">
              <w:rPr>
                <w:rFonts w:ascii="Arial" w:hAnsi="Arial" w:cs="Arial"/>
                <w:sz w:val="16"/>
                <w:szCs w:val="16"/>
              </w:rPr>
              <w:t>R5-153820</w:t>
            </w:r>
          </w:p>
        </w:tc>
      </w:tr>
      <w:tr w:rsidR="008144D6" w:rsidRPr="0048078F" w14:paraId="5210CBB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06DBAAA"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C9F1028" w14:textId="77777777" w:rsidR="008144D6" w:rsidRPr="0048078F" w:rsidRDefault="008144D6" w:rsidP="008144D6">
            <w:pPr>
              <w:rPr>
                <w:rFonts w:ascii="Arial" w:hAnsi="Arial" w:cs="Arial"/>
                <w:sz w:val="16"/>
                <w:szCs w:val="16"/>
              </w:rPr>
            </w:pPr>
            <w:r w:rsidRPr="0048078F">
              <w:rPr>
                <w:rFonts w:ascii="Arial" w:hAnsi="Arial" w:cs="Arial"/>
                <w:sz w:val="16"/>
                <w:szCs w:val="16"/>
              </w:rPr>
              <w:t>RP-151433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D3BA6DF" w14:textId="77777777" w:rsidR="008144D6" w:rsidRPr="0048078F" w:rsidRDefault="008144D6" w:rsidP="008144D6">
            <w:pPr>
              <w:rPr>
                <w:rFonts w:ascii="Arial" w:hAnsi="Arial" w:cs="Arial"/>
                <w:sz w:val="16"/>
                <w:szCs w:val="16"/>
              </w:rPr>
            </w:pPr>
            <w:r w:rsidRPr="0048078F">
              <w:rPr>
                <w:rFonts w:ascii="Arial" w:hAnsi="Arial" w:cs="Arial"/>
                <w:sz w:val="16"/>
                <w:szCs w:val="16"/>
              </w:rPr>
              <w:t>0629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47D98C5"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15A9CA6" w14:textId="77777777" w:rsidR="008144D6" w:rsidRPr="0048078F" w:rsidRDefault="008144D6" w:rsidP="008144D6">
            <w:pPr>
              <w:rPr>
                <w:rFonts w:ascii="Arial" w:hAnsi="Arial" w:cs="Arial"/>
                <w:sz w:val="16"/>
                <w:szCs w:val="16"/>
              </w:rPr>
            </w:pPr>
            <w:r w:rsidRPr="0048078F">
              <w:rPr>
                <w:rFonts w:ascii="Arial" w:hAnsi="Arial" w:cs="Arial"/>
                <w:sz w:val="16"/>
                <w:szCs w:val="16"/>
              </w:rPr>
              <w:t>Introduce connection diagram for multi-cell Enhanced requirements Type C tests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C38796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D9629E1"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4D15ED3"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F2FA66F" w14:textId="77777777" w:rsidR="008144D6" w:rsidRPr="0048078F" w:rsidRDefault="008144D6" w:rsidP="008144D6">
            <w:pPr>
              <w:rPr>
                <w:rFonts w:ascii="Arial" w:hAnsi="Arial" w:cs="Arial"/>
                <w:sz w:val="16"/>
                <w:szCs w:val="16"/>
              </w:rPr>
            </w:pPr>
            <w:r w:rsidRPr="0048078F">
              <w:rPr>
                <w:rFonts w:ascii="Arial" w:hAnsi="Arial" w:cs="Arial"/>
                <w:sz w:val="16"/>
                <w:szCs w:val="16"/>
              </w:rPr>
              <w:t>R5-153835</w:t>
            </w:r>
          </w:p>
        </w:tc>
      </w:tr>
      <w:tr w:rsidR="008144D6" w:rsidRPr="0048078F" w14:paraId="29D8CB1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964DC36"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D60F98E" w14:textId="77777777" w:rsidR="008144D6" w:rsidRPr="0048078F" w:rsidRDefault="008144D6" w:rsidP="008144D6">
            <w:pPr>
              <w:rPr>
                <w:rFonts w:ascii="Arial" w:hAnsi="Arial" w:cs="Arial"/>
                <w:sz w:val="16"/>
                <w:szCs w:val="16"/>
              </w:rPr>
            </w:pPr>
            <w:r w:rsidRPr="0048078F">
              <w:rPr>
                <w:rFonts w:ascii="Arial" w:hAnsi="Arial" w:cs="Arial"/>
                <w:sz w:val="16"/>
                <w:szCs w:val="16"/>
              </w:rPr>
              <w:t>RP-151430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C5292AD" w14:textId="77777777" w:rsidR="008144D6" w:rsidRPr="0048078F" w:rsidRDefault="008144D6" w:rsidP="008144D6">
            <w:pPr>
              <w:rPr>
                <w:rFonts w:ascii="Arial" w:hAnsi="Arial" w:cs="Arial"/>
                <w:sz w:val="16"/>
                <w:szCs w:val="16"/>
              </w:rPr>
            </w:pPr>
            <w:r w:rsidRPr="0048078F">
              <w:rPr>
                <w:rFonts w:ascii="Arial" w:hAnsi="Arial" w:cs="Arial"/>
                <w:sz w:val="16"/>
                <w:szCs w:val="16"/>
              </w:rPr>
              <w:t>0616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6D1EBBD"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E4D72ED" w14:textId="77777777" w:rsidR="008144D6" w:rsidRPr="0048078F" w:rsidRDefault="008144D6" w:rsidP="008144D6">
            <w:pPr>
              <w:rPr>
                <w:rFonts w:ascii="Arial" w:hAnsi="Arial" w:cs="Arial"/>
                <w:sz w:val="16"/>
                <w:szCs w:val="16"/>
              </w:rPr>
            </w:pPr>
            <w:r w:rsidRPr="0048078F">
              <w:rPr>
                <w:rFonts w:ascii="Arial" w:hAnsi="Arial" w:cs="Arial"/>
                <w:sz w:val="16"/>
                <w:szCs w:val="16"/>
              </w:rPr>
              <w:t>UE Cat 0: Connection diagrams for RF/RRM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C3EA997"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AFCE83D"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36632AC"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2B2A109" w14:textId="77777777" w:rsidR="008144D6" w:rsidRPr="0048078F" w:rsidRDefault="008144D6" w:rsidP="008144D6">
            <w:pPr>
              <w:rPr>
                <w:rFonts w:ascii="Arial" w:hAnsi="Arial" w:cs="Arial"/>
                <w:sz w:val="16"/>
                <w:szCs w:val="16"/>
              </w:rPr>
            </w:pPr>
            <w:r w:rsidRPr="0048078F">
              <w:rPr>
                <w:rFonts w:ascii="Arial" w:hAnsi="Arial" w:cs="Arial"/>
                <w:sz w:val="16"/>
                <w:szCs w:val="16"/>
              </w:rPr>
              <w:t>R5-153850</w:t>
            </w:r>
          </w:p>
        </w:tc>
      </w:tr>
      <w:tr w:rsidR="008144D6" w:rsidRPr="0048078F" w14:paraId="3C33C8D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CF3C548"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EE46780" w14:textId="77777777" w:rsidR="008144D6" w:rsidRPr="0048078F" w:rsidRDefault="008144D6" w:rsidP="008144D6">
            <w:pPr>
              <w:rPr>
                <w:rFonts w:ascii="Arial" w:hAnsi="Arial" w:cs="Arial"/>
                <w:sz w:val="16"/>
                <w:szCs w:val="16"/>
              </w:rPr>
            </w:pPr>
            <w:r w:rsidRPr="0048078F">
              <w:rPr>
                <w:rFonts w:ascii="Arial" w:hAnsi="Arial" w:cs="Arial"/>
                <w:sz w:val="16"/>
                <w:szCs w:val="16"/>
              </w:rPr>
              <w:t>RP-151423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B635539" w14:textId="77777777" w:rsidR="008144D6" w:rsidRPr="0048078F" w:rsidRDefault="008144D6" w:rsidP="008144D6">
            <w:pPr>
              <w:rPr>
                <w:rFonts w:ascii="Arial" w:hAnsi="Arial" w:cs="Arial"/>
                <w:sz w:val="16"/>
                <w:szCs w:val="16"/>
              </w:rPr>
            </w:pPr>
            <w:r w:rsidRPr="0048078F">
              <w:rPr>
                <w:rFonts w:ascii="Arial" w:hAnsi="Arial" w:cs="Arial"/>
                <w:sz w:val="16"/>
                <w:szCs w:val="16"/>
              </w:rPr>
              <w:t>0611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CC91643"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9680F23" w14:textId="77777777" w:rsidR="008144D6" w:rsidRPr="0048078F" w:rsidRDefault="008144D6" w:rsidP="008144D6">
            <w:pPr>
              <w:rPr>
                <w:rFonts w:ascii="Arial" w:hAnsi="Arial" w:cs="Arial"/>
                <w:sz w:val="16"/>
                <w:szCs w:val="16"/>
              </w:rPr>
            </w:pPr>
            <w:r w:rsidRPr="0048078F">
              <w:rPr>
                <w:rFonts w:ascii="Arial" w:hAnsi="Arial" w:cs="Arial"/>
                <w:sz w:val="16"/>
                <w:szCs w:val="16"/>
              </w:rPr>
              <w:t>CA RF: Update of connection diagrams for 3CCs (RF) testing for more than 3CCs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81982DD"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5BE2742"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AF4FA0D"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3298DDB" w14:textId="77777777" w:rsidR="008144D6" w:rsidRPr="0048078F" w:rsidRDefault="008144D6" w:rsidP="008144D6">
            <w:pPr>
              <w:rPr>
                <w:rFonts w:ascii="Arial" w:hAnsi="Arial" w:cs="Arial"/>
                <w:sz w:val="16"/>
                <w:szCs w:val="16"/>
              </w:rPr>
            </w:pPr>
            <w:r w:rsidRPr="0048078F">
              <w:rPr>
                <w:rFonts w:ascii="Arial" w:hAnsi="Arial" w:cs="Arial"/>
                <w:sz w:val="16"/>
                <w:szCs w:val="16"/>
              </w:rPr>
              <w:t>R5-153875</w:t>
            </w:r>
          </w:p>
        </w:tc>
      </w:tr>
      <w:tr w:rsidR="008144D6" w:rsidRPr="0048078F" w14:paraId="09BD670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9AC1E52"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B13F732" w14:textId="77777777" w:rsidR="008144D6" w:rsidRPr="0048078F" w:rsidRDefault="008144D6" w:rsidP="008144D6">
            <w:pPr>
              <w:rPr>
                <w:rFonts w:ascii="Arial" w:hAnsi="Arial" w:cs="Arial"/>
                <w:sz w:val="16"/>
                <w:szCs w:val="16"/>
              </w:rPr>
            </w:pPr>
            <w:r w:rsidRPr="0048078F">
              <w:rPr>
                <w:rFonts w:ascii="Arial" w:hAnsi="Arial" w:cs="Arial"/>
                <w:sz w:val="16"/>
                <w:szCs w:val="16"/>
              </w:rPr>
              <w:t>RP-151423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7FF16F9" w14:textId="77777777" w:rsidR="008144D6" w:rsidRPr="0048078F" w:rsidRDefault="008144D6" w:rsidP="008144D6">
            <w:pPr>
              <w:rPr>
                <w:rFonts w:ascii="Arial" w:hAnsi="Arial" w:cs="Arial"/>
                <w:sz w:val="16"/>
                <w:szCs w:val="16"/>
              </w:rPr>
            </w:pPr>
            <w:r w:rsidRPr="0048078F">
              <w:rPr>
                <w:rFonts w:ascii="Arial" w:hAnsi="Arial" w:cs="Arial"/>
                <w:sz w:val="16"/>
                <w:szCs w:val="16"/>
              </w:rPr>
              <w:t>0621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021382E"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57521DD" w14:textId="77777777" w:rsidR="008144D6" w:rsidRPr="0048078F" w:rsidRDefault="008144D6" w:rsidP="008144D6">
            <w:pPr>
              <w:rPr>
                <w:rFonts w:ascii="Arial" w:hAnsi="Arial" w:cs="Arial"/>
                <w:sz w:val="16"/>
                <w:szCs w:val="16"/>
              </w:rPr>
            </w:pPr>
            <w:r w:rsidRPr="0048078F">
              <w:rPr>
                <w:rFonts w:ascii="Arial" w:hAnsi="Arial" w:cs="Arial"/>
                <w:sz w:val="16"/>
                <w:szCs w:val="16"/>
              </w:rPr>
              <w:t>Update of 4.4.2 Simulated cells for CA RRM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9A0FD84"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02A8FCF"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BDBF6C1"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0961C03" w14:textId="77777777" w:rsidR="008144D6" w:rsidRPr="0048078F" w:rsidRDefault="008144D6" w:rsidP="008144D6">
            <w:pPr>
              <w:rPr>
                <w:rFonts w:ascii="Arial" w:hAnsi="Arial" w:cs="Arial"/>
                <w:sz w:val="16"/>
                <w:szCs w:val="16"/>
              </w:rPr>
            </w:pPr>
            <w:r w:rsidRPr="0048078F">
              <w:rPr>
                <w:rFonts w:ascii="Arial" w:hAnsi="Arial" w:cs="Arial"/>
                <w:sz w:val="16"/>
                <w:szCs w:val="16"/>
              </w:rPr>
              <w:t>R5-153876</w:t>
            </w:r>
          </w:p>
        </w:tc>
      </w:tr>
      <w:tr w:rsidR="008144D6" w:rsidRPr="0048078F" w14:paraId="0B83B5F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226130B"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9B559DF" w14:textId="77777777" w:rsidR="008144D6" w:rsidRPr="0048078F" w:rsidRDefault="008144D6" w:rsidP="008144D6">
            <w:pPr>
              <w:rPr>
                <w:rFonts w:ascii="Arial" w:hAnsi="Arial" w:cs="Arial"/>
                <w:sz w:val="16"/>
                <w:szCs w:val="16"/>
              </w:rPr>
            </w:pPr>
            <w:r w:rsidRPr="0048078F">
              <w:rPr>
                <w:rFonts w:ascii="Arial" w:hAnsi="Arial" w:cs="Arial"/>
                <w:sz w:val="16"/>
                <w:szCs w:val="16"/>
              </w:rPr>
              <w:t>RP-151409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D45A7C9" w14:textId="77777777" w:rsidR="008144D6" w:rsidRPr="0048078F" w:rsidRDefault="008144D6" w:rsidP="008144D6">
            <w:pPr>
              <w:rPr>
                <w:rFonts w:ascii="Arial" w:hAnsi="Arial" w:cs="Arial"/>
                <w:sz w:val="16"/>
                <w:szCs w:val="16"/>
              </w:rPr>
            </w:pPr>
            <w:r w:rsidRPr="0048078F">
              <w:rPr>
                <w:rFonts w:ascii="Arial" w:hAnsi="Arial" w:cs="Arial"/>
                <w:sz w:val="16"/>
                <w:szCs w:val="16"/>
              </w:rPr>
              <w:t>0618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442B9D1" w14:textId="77777777" w:rsidR="008144D6" w:rsidRPr="0048078F" w:rsidRDefault="008144D6" w:rsidP="008144D6">
            <w:pPr>
              <w:rPr>
                <w:rFonts w:ascii="Arial" w:hAnsi="Arial" w:cs="Arial"/>
                <w:sz w:val="16"/>
                <w:szCs w:val="16"/>
              </w:rPr>
            </w:pPr>
            <w:r w:rsidRPr="0048078F">
              <w:rPr>
                <w:rFonts w:ascii="Arial" w:hAnsi="Arial" w:cs="Arial"/>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EDF3AB4"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Loopback activation procedure for IMS enabled UE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4DBD293"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02A1A4F"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A40186D"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7F5CB43" w14:textId="77777777" w:rsidR="008144D6" w:rsidRPr="0048078F" w:rsidRDefault="008144D6" w:rsidP="008144D6">
            <w:pPr>
              <w:rPr>
                <w:rFonts w:ascii="Arial" w:hAnsi="Arial" w:cs="Arial"/>
                <w:sz w:val="16"/>
                <w:szCs w:val="16"/>
              </w:rPr>
            </w:pPr>
            <w:r w:rsidRPr="0048078F">
              <w:rPr>
                <w:rFonts w:ascii="Arial" w:hAnsi="Arial" w:cs="Arial"/>
                <w:sz w:val="16"/>
                <w:szCs w:val="16"/>
              </w:rPr>
              <w:t>R5-153971</w:t>
            </w:r>
          </w:p>
        </w:tc>
      </w:tr>
      <w:tr w:rsidR="008144D6" w:rsidRPr="0048078F" w14:paraId="3E33E71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6E96CEC" w14:textId="77777777" w:rsidR="008144D6" w:rsidRPr="0048078F" w:rsidRDefault="008144D6" w:rsidP="008144D6">
            <w:pPr>
              <w:rPr>
                <w:rFonts w:ascii="Arial" w:hAnsi="Arial" w:cs="Arial"/>
                <w:sz w:val="16"/>
                <w:szCs w:val="16"/>
              </w:rPr>
            </w:pPr>
            <w:r w:rsidRPr="0048078F">
              <w:rPr>
                <w:rFonts w:ascii="Arial" w:hAnsi="Arial" w:cs="Arial"/>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404748C" w14:textId="77777777" w:rsidR="008144D6" w:rsidRPr="0048078F" w:rsidRDefault="008144D6" w:rsidP="008144D6">
            <w:pPr>
              <w:rPr>
                <w:rFonts w:ascii="Arial" w:hAnsi="Arial" w:cs="Arial"/>
                <w:sz w:val="16"/>
                <w:szCs w:val="16"/>
              </w:rPr>
            </w:pPr>
            <w:r w:rsidRPr="0048078F">
              <w:rPr>
                <w:rFonts w:ascii="Arial" w:hAnsi="Arial" w:cs="Arial"/>
                <w:sz w:val="16"/>
                <w:szCs w:val="16"/>
              </w:rPr>
              <w:t>RP-151429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9F7FE65" w14:textId="77777777" w:rsidR="008144D6" w:rsidRPr="0048078F" w:rsidRDefault="008144D6" w:rsidP="008144D6">
            <w:pPr>
              <w:rPr>
                <w:rFonts w:ascii="Arial" w:hAnsi="Arial" w:cs="Arial"/>
                <w:sz w:val="16"/>
                <w:szCs w:val="16"/>
              </w:rPr>
            </w:pPr>
            <w:r w:rsidRPr="0048078F">
              <w:rPr>
                <w:rFonts w:ascii="Arial" w:hAnsi="Arial" w:cs="Arial"/>
                <w:sz w:val="16"/>
                <w:szCs w:val="16"/>
              </w:rPr>
              <w:t>0615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9E732DF" w14:textId="77777777" w:rsidR="008144D6" w:rsidRPr="0048078F" w:rsidRDefault="008144D6" w:rsidP="008144D6">
            <w:pPr>
              <w:rPr>
                <w:rFonts w:ascii="Arial" w:hAnsi="Arial" w:cs="Arial"/>
                <w:sz w:val="16"/>
                <w:szCs w:val="16"/>
              </w:rPr>
            </w:pPr>
            <w:r w:rsidRPr="0048078F">
              <w:rPr>
                <w:rFonts w:ascii="Arial" w:hAnsi="Arial" w:cs="Arial"/>
                <w:sz w:val="16"/>
                <w:szCs w:val="16"/>
              </w:rPr>
              <w:t>2</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597681B" w14:textId="77777777" w:rsidR="008144D6" w:rsidRPr="0048078F" w:rsidRDefault="008144D6" w:rsidP="008144D6">
            <w:pPr>
              <w:rPr>
                <w:rFonts w:ascii="Arial" w:hAnsi="Arial" w:cs="Arial"/>
                <w:sz w:val="16"/>
                <w:szCs w:val="16"/>
              </w:rPr>
            </w:pPr>
            <w:r w:rsidRPr="0048078F">
              <w:rPr>
                <w:rFonts w:ascii="Arial" w:hAnsi="Arial" w:cs="Arial"/>
                <w:sz w:val="16"/>
                <w:szCs w:val="16"/>
              </w:rPr>
              <w:t>Update to Device to Device Proximity Services Test Environment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C81BE81" w14:textId="77777777" w:rsidR="008144D6" w:rsidRPr="0048078F" w:rsidRDefault="008144D6" w:rsidP="008144D6">
            <w:pPr>
              <w:rPr>
                <w:rFonts w:ascii="Arial" w:hAnsi="Arial" w:cs="Arial"/>
                <w:sz w:val="16"/>
                <w:szCs w:val="16"/>
              </w:rPr>
            </w:pPr>
            <w:r w:rsidRPr="0048078F">
              <w:rPr>
                <w:rFonts w:ascii="Arial" w:hAnsi="Arial" w:cs="Arial"/>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8764DE0"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D96839B"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243CD9D" w14:textId="77777777" w:rsidR="008144D6" w:rsidRPr="0048078F" w:rsidRDefault="008144D6" w:rsidP="008144D6">
            <w:pPr>
              <w:rPr>
                <w:rFonts w:ascii="Arial" w:hAnsi="Arial" w:cs="Arial"/>
                <w:sz w:val="16"/>
                <w:szCs w:val="16"/>
              </w:rPr>
            </w:pPr>
            <w:r w:rsidRPr="0048078F">
              <w:rPr>
                <w:rFonts w:ascii="Arial" w:hAnsi="Arial" w:cs="Arial"/>
                <w:sz w:val="16"/>
                <w:szCs w:val="16"/>
              </w:rPr>
              <w:t>R5-153998</w:t>
            </w:r>
          </w:p>
        </w:tc>
      </w:tr>
      <w:tr w:rsidR="008144D6" w:rsidRPr="0048078F" w14:paraId="1546278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8342149" w14:textId="77777777" w:rsidR="008144D6" w:rsidRPr="0048078F" w:rsidRDefault="008144D6" w:rsidP="008144D6">
            <w:pPr>
              <w:rPr>
                <w:rFonts w:ascii="Arial" w:hAnsi="Arial" w:cs="Arial"/>
                <w:sz w:val="16"/>
                <w:szCs w:val="16"/>
              </w:rPr>
            </w:pPr>
            <w:r w:rsidRPr="0048078F">
              <w:rPr>
                <w:rFonts w:ascii="Arial" w:hAnsi="Arial" w:cs="Arial"/>
                <w:color w:val="000000"/>
                <w:sz w:val="16"/>
                <w:szCs w:val="16"/>
              </w:rPr>
              <w:t>RP#69</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2EDCA82" w14:textId="77777777" w:rsidR="008144D6" w:rsidRPr="0048078F" w:rsidRDefault="008144D6" w:rsidP="008144D6">
            <w:pPr>
              <w:rPr>
                <w:rFonts w:ascii="Arial" w:hAnsi="Arial" w:cs="Arial"/>
                <w:sz w:val="16"/>
                <w:szCs w:val="16"/>
              </w:rPr>
            </w:pPr>
            <w:r w:rsidRPr="0048078F">
              <w:rPr>
                <w:rFonts w:ascii="Arial" w:hAnsi="Arial" w:cs="Arial"/>
                <w:color w:val="000000"/>
                <w:sz w:val="16"/>
                <w:szCs w:val="16"/>
              </w:rPr>
              <w: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77EA0A9" w14:textId="77777777" w:rsidR="008144D6" w:rsidRPr="0048078F" w:rsidRDefault="008144D6" w:rsidP="008144D6">
            <w:pPr>
              <w:rPr>
                <w:rFonts w:ascii="Arial" w:hAnsi="Arial" w:cs="Arial"/>
                <w:sz w:val="16"/>
                <w:szCs w:val="16"/>
              </w:rPr>
            </w:pPr>
            <w:r w:rsidRPr="0048078F">
              <w:rPr>
                <w:rFonts w:ascii="Arial" w:hAnsi="Arial" w:cs="Arial"/>
                <w:color w:val="000000"/>
                <w:sz w:val="16"/>
                <w:szCs w:val="16"/>
              </w:rPr>
              <w:t>-</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FE65F83" w14:textId="77777777" w:rsidR="008144D6" w:rsidRPr="0048078F" w:rsidRDefault="008144D6" w:rsidP="008144D6">
            <w:pPr>
              <w:rPr>
                <w:rFonts w:ascii="Arial" w:hAnsi="Arial" w:cs="Arial"/>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3EB28EA" w14:textId="77777777" w:rsidR="008144D6" w:rsidRPr="0048078F" w:rsidRDefault="008144D6" w:rsidP="008144D6">
            <w:pPr>
              <w:rPr>
                <w:rFonts w:ascii="Arial" w:hAnsi="Arial" w:cs="Arial"/>
                <w:sz w:val="16"/>
                <w:szCs w:val="16"/>
              </w:rPr>
            </w:pPr>
            <w:r w:rsidRPr="0048078F">
              <w:rPr>
                <w:rFonts w:ascii="Arial" w:hAnsi="Arial" w:cs="Arial"/>
                <w:color w:val="000000"/>
                <w:sz w:val="16"/>
                <w:szCs w:val="16"/>
              </w:rPr>
              <w:t>update of the "non-specific references" in section 2 according to the approved R5-153582 and an action point on ETSI MCC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F8D6A75" w14:textId="77777777" w:rsidR="008144D6" w:rsidRPr="0048078F" w:rsidRDefault="008144D6" w:rsidP="008144D6">
            <w:pPr>
              <w:rPr>
                <w:rFonts w:ascii="Arial" w:hAnsi="Arial" w:cs="Arial"/>
                <w:sz w:val="16"/>
                <w:szCs w:val="16"/>
              </w:rPr>
            </w:pPr>
            <w:r w:rsidRPr="0048078F">
              <w:rPr>
                <w:rFonts w:cs="Arial"/>
                <w:color w:val="000000"/>
                <w:sz w:val="16"/>
                <w:szCs w:val="16"/>
              </w:rPr>
              <w:t>-</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39CEFD" w14:textId="77777777" w:rsidR="008144D6" w:rsidRPr="0048078F" w:rsidRDefault="008144D6" w:rsidP="008144D6">
            <w:pPr>
              <w:rPr>
                <w:rFonts w:ascii="Arial" w:hAnsi="Arial" w:cs="Arial"/>
                <w:sz w:val="16"/>
                <w:szCs w:val="16"/>
              </w:rPr>
            </w:pPr>
            <w:r w:rsidRPr="0048078F">
              <w:rPr>
                <w:rFonts w:ascii="Arial" w:hAnsi="Arial" w:cs="Arial"/>
                <w:sz w:val="16"/>
                <w:szCs w:val="16"/>
              </w:rPr>
              <w:t>12.6.0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7C69A80" w14:textId="77777777" w:rsidR="008144D6" w:rsidRPr="0048078F" w:rsidRDefault="008144D6" w:rsidP="008144D6">
            <w:pPr>
              <w:rPr>
                <w:rFonts w:ascii="Arial" w:hAnsi="Arial" w:cs="Arial"/>
                <w:sz w:val="16"/>
                <w:szCs w:val="16"/>
              </w:rPr>
            </w:pPr>
            <w:r w:rsidRPr="0048078F">
              <w:rPr>
                <w:rFonts w:ascii="Arial" w:hAnsi="Arial" w:cs="Arial"/>
                <w:sz w:val="16"/>
                <w:szCs w:val="16"/>
              </w:rPr>
              <w:t>12.7.0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921EB21" w14:textId="77777777" w:rsidR="008144D6" w:rsidRPr="0048078F" w:rsidRDefault="008144D6" w:rsidP="008144D6">
            <w:pPr>
              <w:rPr>
                <w:rFonts w:ascii="Arial" w:hAnsi="Arial" w:cs="Arial"/>
                <w:sz w:val="16"/>
                <w:szCs w:val="16"/>
              </w:rPr>
            </w:pPr>
            <w:r w:rsidRPr="0048078F">
              <w:rPr>
                <w:rFonts w:ascii="Arial" w:hAnsi="Arial" w:cs="Arial"/>
                <w:color w:val="000000"/>
                <w:sz w:val="16"/>
                <w:szCs w:val="16"/>
              </w:rPr>
              <w:t>-</w:t>
            </w:r>
          </w:p>
        </w:tc>
      </w:tr>
      <w:tr w:rsidR="008144D6" w:rsidRPr="0048078F" w14:paraId="6E1ECB8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F675E6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B9C7E2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D9FE8D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0641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AB38D8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549CB6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generic procedures 4.5A.19 and 4.5A.20</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B0C702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737642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30B14A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B23F94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R5-155083</w:t>
            </w:r>
          </w:p>
        </w:tc>
      </w:tr>
      <w:tr w:rsidR="008144D6" w:rsidRPr="0048078F" w14:paraId="5096E89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E72860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A8CBD2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RP-151685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440FEE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0642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C806C7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5CEDF8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Editor notes correction in clause 5.2A.1A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C635D3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AFC195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464087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CA4FD5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R5-155111</w:t>
            </w:r>
          </w:p>
        </w:tc>
      </w:tr>
      <w:tr w:rsidR="008144D6" w:rsidRPr="0048078F" w14:paraId="35C6D01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865AC5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F925ED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RP-151705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D4E913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0643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A25BCB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4C60BE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 xml:space="preserve">Editorial correction to Device to Device Proximity </w:t>
            </w:r>
            <w:r w:rsidRPr="0048078F">
              <w:rPr>
                <w:rFonts w:ascii="Arial" w:hAnsi="Arial" w:cs="Arial"/>
                <w:color w:val="000000"/>
                <w:sz w:val="16"/>
                <w:szCs w:val="16"/>
              </w:rPr>
              <w:lastRenderedPageBreak/>
              <w:t>Services Test Environment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CC4739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lastRenderedPageBreak/>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7924DC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2BFA04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C75298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R5-155130</w:t>
            </w:r>
          </w:p>
        </w:tc>
      </w:tr>
      <w:tr w:rsidR="008144D6" w:rsidRPr="0048078F" w14:paraId="63A5D9B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7292D0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1B0AA3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17E45C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0644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4471E9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76D24A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combinations of system information blocks for Dual Connectivity</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124E5E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F95903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7CA3CA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485FF7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R5-155234</w:t>
            </w:r>
          </w:p>
        </w:tc>
      </w:tr>
      <w:tr w:rsidR="008144D6" w:rsidRPr="0048078F" w14:paraId="1361574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C9EDDE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5B3FA9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4A1C06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0651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C5E52A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995D5D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generic test procedures for Dual Connectivity for signalling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438842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7327BB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6C2355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385141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R5-155419</w:t>
            </w:r>
          </w:p>
        </w:tc>
      </w:tr>
      <w:tr w:rsidR="008144D6" w:rsidRPr="0048078F" w14:paraId="2AD16ED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85E283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F39B59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3F9875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0652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6C9710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901759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default messages for Dual Connectivity</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808816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959806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99F881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833EB2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R5-155434</w:t>
            </w:r>
          </w:p>
        </w:tc>
      </w:tr>
      <w:tr w:rsidR="008144D6" w:rsidRPr="0048078F" w14:paraId="2B19251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F95297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865408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RP-151685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F6A5E8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0655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EB8495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EE162B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procedure for UE triggered establishment of a default EPS bearer context associated with an additional PDN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79512F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D05A40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C72D55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C6F764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R5-155490</w:t>
            </w:r>
          </w:p>
        </w:tc>
      </w:tr>
      <w:tr w:rsidR="008144D6" w:rsidRPr="0048078F" w14:paraId="233F36B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EB085A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504F8A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RP-151705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AC4823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0659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FC4B73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8B4E7F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default Test UICC contents for DF_ProSe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F347AD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B58C7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7D8DB6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56588D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R5-155647</w:t>
            </w:r>
          </w:p>
        </w:tc>
      </w:tr>
      <w:tr w:rsidR="008144D6" w:rsidRPr="0048078F" w14:paraId="1D3226A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B239E9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087EDF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9C0A77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0662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EE4994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2D922F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Removal of incorrect test frequencies for CA_12B</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F1F465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DD9F43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D7B74F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443196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R5-155800</w:t>
            </w:r>
          </w:p>
        </w:tc>
      </w:tr>
      <w:tr w:rsidR="008144D6" w:rsidRPr="0048078F" w14:paraId="6AB0629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801FB9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F1E5DD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RP-151700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B022C6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0654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D6F94F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CB1835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Connections for 3DL CA RRM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1089DB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2981C2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07DACE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05E3F5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R5-155865</w:t>
            </w:r>
          </w:p>
        </w:tc>
      </w:tr>
      <w:tr w:rsidR="008144D6" w:rsidRPr="0048078F" w14:paraId="310D719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BC22D0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345D23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RP-151700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89E40B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0658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A25002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882911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3DL carrier aggregation combination corrections to Table 6.2.3.2-2 “Test frequencies for E-UTRA PCell and SCell for CA Inter-band operation (two bands)”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404BB1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489D0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5FF37C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B0B717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R5-155910</w:t>
            </w:r>
          </w:p>
        </w:tc>
      </w:tr>
      <w:tr w:rsidR="008144D6" w:rsidRPr="0048078F" w14:paraId="7EE7E4E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BCCB70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7957DD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RP-151705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D08E73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0663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999E69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0310E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Clarification of SIB18/19 Table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505E27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DCE089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42D1B8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186794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R5-155922</w:t>
            </w:r>
          </w:p>
        </w:tc>
      </w:tr>
      <w:tr w:rsidR="008144D6" w:rsidRPr="0048078F" w14:paraId="0CF8B1C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1451D4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381F36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RP-151699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B63ADD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0661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A1172B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A6AAD4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 generic procedures for IMS over WLAN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98530C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5AC91B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85FE4E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1DCC18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R5-155958</w:t>
            </w:r>
          </w:p>
        </w:tc>
      </w:tr>
      <w:tr w:rsidR="008144D6" w:rsidRPr="0048078F" w14:paraId="349BD46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BC819E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697574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6FC269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0650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260787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9FA6D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new generic procedures to check UE does not offload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7508C7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82A139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13E579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FB2ACC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R5-155961</w:t>
            </w:r>
          </w:p>
        </w:tc>
      </w:tr>
      <w:tr w:rsidR="008144D6" w:rsidRPr="0048078F" w14:paraId="2B66F0D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92FE8D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E04DBF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B76AA3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0657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26C7E2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7319D2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WLAN Offload procedures to and from EUTRA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565BC7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AFC64B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B0BCD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A4A31D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R5-155962</w:t>
            </w:r>
          </w:p>
        </w:tc>
      </w:tr>
      <w:tr w:rsidR="008144D6" w:rsidRPr="0048078F" w14:paraId="461A4A4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732BCA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07D1EC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RP-151705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B1186C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0648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A6CC17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94689A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ProSe: Connection diagram for basic Tx/Rx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21CD2C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6CF95E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4B5B44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9D2C69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R5-156012</w:t>
            </w:r>
          </w:p>
        </w:tc>
      </w:tr>
      <w:tr w:rsidR="008144D6" w:rsidRPr="0048078F" w14:paraId="44DCAC2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9A160E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F109F6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BC0A99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0645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937821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185893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Adding default message contents for NAICS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AEEB27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24065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B793E0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54DCDC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R5-156088</w:t>
            </w:r>
          </w:p>
        </w:tc>
      </w:tr>
      <w:tr w:rsidR="008144D6" w:rsidRPr="0048078F" w14:paraId="064AF4B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0C5320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81E0D6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RP-151685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3F57C8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0653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BB79C9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DFF1A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UE test states for RF/RRM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E9F21E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9E38EA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9E4754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C752CF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R5-156094</w:t>
            </w:r>
          </w:p>
        </w:tc>
      </w:tr>
      <w:tr w:rsidR="008144D6" w:rsidRPr="0048078F" w14:paraId="7C744A2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49A18E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RP#70</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6B9E6E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RP-151705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4DCF4D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0647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BAA387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C45354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 generic procedures for ProSe UE registration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61A9F6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6629A9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12.7.0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FD29BE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DB4CEF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R5-156159</w:t>
            </w:r>
          </w:p>
        </w:tc>
      </w:tr>
      <w:tr w:rsidR="008144D6" w:rsidRPr="0048078F" w14:paraId="0565D1A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44D4F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4F6586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9AAE00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0675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B6160C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1C9C1C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of generic setup procedures for Dual Connectivity protocol testing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41AC35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1C472E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8786B9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EC48D1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R5-160406</w:t>
            </w:r>
          </w:p>
        </w:tc>
      </w:tr>
      <w:tr w:rsidR="008144D6" w:rsidRPr="0048078F" w14:paraId="18D7D11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E279D0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0BED37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3C3DE4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0676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C33971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238683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generic RF procedures for Dual Connectivity</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9038A9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7E8463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4DAFF9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08BA8C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R5-160407</w:t>
            </w:r>
          </w:p>
        </w:tc>
      </w:tr>
      <w:tr w:rsidR="008144D6" w:rsidRPr="0048078F" w14:paraId="73AAAD2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A7D023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8CA23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DCAC36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0678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6B674C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0A99D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CA_20A-67A: Add test frequencies to sub-clause 6.2.3.2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612CAF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A014CC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EEA7EF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5150D4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R5-160413</w:t>
            </w:r>
          </w:p>
        </w:tc>
      </w:tr>
      <w:tr w:rsidR="008144D6" w:rsidRPr="0048078F" w14:paraId="77460DB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5C103D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8BD06C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RP-160099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6B9D8A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0679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2B89E9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FA9A5C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default power level for WLAN AP beacon RSSI</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A48CA3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5823F1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0BAA45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33FF27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R5-160471</w:t>
            </w:r>
          </w:p>
        </w:tc>
      </w:tr>
      <w:tr w:rsidR="008144D6" w:rsidRPr="0048078F" w14:paraId="1CD4659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589AFD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E2C0DD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B1BF48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0680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A80CFD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AB1203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reference message definitions for eIMTA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82D22D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69F460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74F9C1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4250F9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R5-160476</w:t>
            </w:r>
          </w:p>
        </w:tc>
      </w:tr>
      <w:tr w:rsidR="008144D6" w:rsidRPr="0048078F" w14:paraId="3E1858E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B49C86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89A68B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6AF348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0682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A7E096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03BE51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ProSe Test Frequencies and update to Band and Bandwidth capabilities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4D0D5C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AA5600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5628D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0E5772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R5-160503</w:t>
            </w:r>
          </w:p>
        </w:tc>
      </w:tr>
      <w:tr w:rsidR="008144D6" w:rsidRPr="0048078F" w14:paraId="00E866B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716571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F175B9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E220B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0683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B2A62D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41E25F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missing E-UTRA manual selection (E5) -end state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3A39BE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6A0834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6D7E6A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3B925B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R5-160562</w:t>
            </w:r>
          </w:p>
        </w:tc>
      </w:tr>
      <w:tr w:rsidR="008144D6" w:rsidRPr="0048078F" w14:paraId="4774EA0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EB8A19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C1CF3E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RP-160105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DC5D1A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0686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908498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DFAC9A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of PhysicalConfigDedicated-DEFAULT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916787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E191A1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409E30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A57701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R5-160646</w:t>
            </w:r>
          </w:p>
        </w:tc>
      </w:tr>
      <w:tr w:rsidR="008144D6" w:rsidRPr="0048078F" w14:paraId="54756AD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B42815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1695B1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1D89C3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0687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DEE6E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F17FA2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of test frequencies for CA_3C and CA_7C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5E54D5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8D4D6E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8451CA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E69307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R5-160647</w:t>
            </w:r>
          </w:p>
        </w:tc>
      </w:tr>
      <w:tr w:rsidR="008144D6" w:rsidRPr="0048078F" w14:paraId="09DF67A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78FE49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6422B3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38077B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0689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27E14D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9F2D9D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default Test UICC contents for DF_ProSe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49B12F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C33C87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99DD6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73A7D2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R5-160699</w:t>
            </w:r>
          </w:p>
        </w:tc>
      </w:tr>
      <w:tr w:rsidR="008144D6" w:rsidRPr="0048078F" w14:paraId="079E1B0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A97630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CBDFD3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FA74D3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0673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04A201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6BE7F9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UTRAN Registration procedure for LTE-IRAT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5312D9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AAF48C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188FB3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F19B0B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R5-160730</w:t>
            </w:r>
          </w:p>
        </w:tc>
      </w:tr>
      <w:tr w:rsidR="008144D6" w:rsidRPr="0048078F" w14:paraId="6D87873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77EAEC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203279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E1186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0684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1503FD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EAD1D6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CDMA Frequency range for E25-CDMA BC1 band combination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24CCD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77A817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1C4BCF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39245A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R5-160731</w:t>
            </w:r>
          </w:p>
        </w:tc>
      </w:tr>
      <w:tr w:rsidR="008144D6" w:rsidRPr="0048078F" w14:paraId="262B696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35B178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lastRenderedPageBreak/>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8A1977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A3D784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0670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33BAB1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31F316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 xml:space="preserve">Update generic procedures 4.5A.22 </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EB7F28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1E0B76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4E9D73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9F34F0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R5-160765</w:t>
            </w:r>
          </w:p>
        </w:tc>
      </w:tr>
      <w:tr w:rsidR="008144D6" w:rsidRPr="0048078F" w14:paraId="06EEB61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A78690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8629AC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9D948B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0685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FC8898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B51A89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for SIB18 and SIB19</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6BE3FF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BA8B1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1B46C7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1B1394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R5-160767</w:t>
            </w:r>
          </w:p>
        </w:tc>
      </w:tr>
      <w:tr w:rsidR="008144D6" w:rsidRPr="0048078F" w14:paraId="59BC149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ECCF07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731BC1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A09DB9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0690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7396B8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0DEB45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UE registration procedure State 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AB9647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54F200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78CE31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2EFEF4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R5-160784</w:t>
            </w:r>
          </w:p>
        </w:tc>
      </w:tr>
      <w:tr w:rsidR="008144D6" w:rsidRPr="0048078F" w14:paraId="13B3526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F6DF65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8901E2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RP-160098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BE1A10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0691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9EA46E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BAE03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 new antenna diagram for 3DL CA RSTD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DC25BF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44F2A9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C2283A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32092F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R5-160789</w:t>
            </w:r>
          </w:p>
        </w:tc>
      </w:tr>
      <w:tr w:rsidR="008144D6" w:rsidRPr="0048078F" w14:paraId="32F13A6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16DA54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66B179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5750AE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0672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62FC38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16C6E0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Test frequency for CA_19A-28A and CA_1A-19A-28A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7C4E80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806B30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40E125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AE3744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R5-160809</w:t>
            </w:r>
          </w:p>
        </w:tc>
      </w:tr>
      <w:tr w:rsidR="008144D6" w:rsidRPr="0048078F" w14:paraId="08C33A9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B5AADF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0D135E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50C952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0677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EC2337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B3DF8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CA_20A-67A: Add test frequencies to sub-clause 4.3.1</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37C123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9D3EAF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1E948B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D985A0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R5-160810</w:t>
            </w:r>
          </w:p>
        </w:tc>
      </w:tr>
      <w:tr w:rsidR="008144D6" w:rsidRPr="0048078F" w14:paraId="5CFA8DC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4AC185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92F694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AE672D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0664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5D0050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85DF1D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Adding new specific message content to release NAICS configuration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713176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275858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190BEA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8EFA78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R5-160848</w:t>
            </w:r>
          </w:p>
        </w:tc>
      </w:tr>
      <w:tr w:rsidR="008144D6" w:rsidRPr="0048078F" w14:paraId="0E9FEB6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31D094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BFA567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DD3F35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0667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72C125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0C8B8D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Connection diagram for Receiver test with 4 Rx antenna ports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F673DF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6C1C36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2719AC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B4CDBF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R5-160895</w:t>
            </w:r>
          </w:p>
        </w:tc>
      </w:tr>
      <w:tr w:rsidR="008144D6" w:rsidRPr="0048078F" w14:paraId="4359081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81773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6C0DE6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020D1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0674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61AFB9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43328C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Corrections to default RRC messages for Dual Connectivity</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9B007F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12FBA3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F06F3F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8CA48D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R5-160950</w:t>
            </w:r>
          </w:p>
        </w:tc>
      </w:tr>
      <w:tr w:rsidR="008144D6" w:rsidRPr="0048078F" w14:paraId="62A064E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999409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74FA49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56A167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0671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1ED86E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05C854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Corrections to bit rates for video calls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8712A2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86B6A6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BDD848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C31EE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R5-160980</w:t>
            </w:r>
          </w:p>
        </w:tc>
      </w:tr>
      <w:tr w:rsidR="008144D6" w:rsidRPr="0048078F" w14:paraId="67E5A64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E4C047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554A14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ABAE16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0681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E66EFE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E0D906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extendedPHR-r10 for UL CA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969E7C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EEDC31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263191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EC71E6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R5-161003</w:t>
            </w:r>
          </w:p>
        </w:tc>
      </w:tr>
      <w:tr w:rsidR="008144D6" w:rsidRPr="0048078F" w14:paraId="0DC258E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029352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RP#71</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7E8216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RP-160106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F576F4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0669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854A31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200F72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the default messages in 36.508 for the small cell enhancements for physical layer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A1678B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B21233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12.8.0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151246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0EDCC4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R5-161057</w:t>
            </w:r>
          </w:p>
        </w:tc>
      </w:tr>
      <w:tr w:rsidR="008144D6" w:rsidRPr="0048078F" w14:paraId="38512A7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3D91D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B44658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RP-160858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9F81CA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0717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E6FEB1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69AA29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Defining SIB combination for TDD-FDD CA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55BDDB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0554FB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3DF9C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47A711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R5-163012</w:t>
            </w:r>
          </w:p>
        </w:tc>
      </w:tr>
      <w:tr w:rsidR="008144D6" w:rsidRPr="0048078F" w14:paraId="5432628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CD5F58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739635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FA58B0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0708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CD4484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2</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6E52A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test frequencies for band 66</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0A2FDB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7ED6C7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A67EB0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FB0296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R5-163193</w:t>
            </w:r>
          </w:p>
        </w:tc>
      </w:tr>
      <w:tr w:rsidR="008144D6" w:rsidRPr="0048078F" w14:paraId="53F011A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BFA17A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46B2AC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E53FEF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0734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768FCD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1B84C9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test frequencies for intra-band non-contiguous Low WGap test points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65E6B0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3D049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2E7251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887FC8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R5-162889</w:t>
            </w:r>
          </w:p>
        </w:tc>
      </w:tr>
      <w:tr w:rsidR="008144D6" w:rsidRPr="0048078F" w14:paraId="48B10FD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BE1ED2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5533D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575712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0695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583B78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925346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generic RF procedures for Dual Connectivity</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35906C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965B73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E32984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6092A8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R5-162883</w:t>
            </w:r>
          </w:p>
        </w:tc>
      </w:tr>
      <w:tr w:rsidR="008144D6" w:rsidRPr="0048078F" w14:paraId="7CE2D9B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BB9E86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6147DF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B317DC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0692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4B3A16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A4398E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Clarifications to the D2D ProSe test environment for signalling tests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E4E91E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73FB0D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170203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590BE5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R5-162028</w:t>
            </w:r>
          </w:p>
        </w:tc>
      </w:tr>
      <w:tr w:rsidR="008144D6" w:rsidRPr="0048078F" w14:paraId="6ADD3D4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5C6E73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AA2245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959104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0698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8D1174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876E93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generic procedures 4.5A.22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4DCD3F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6BBA7E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825439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89E458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R5-162133</w:t>
            </w:r>
          </w:p>
        </w:tc>
      </w:tr>
      <w:tr w:rsidR="008144D6" w:rsidRPr="0048078F" w14:paraId="098AB9B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485B24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81518A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C5F5D6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0723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18E8AF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474E93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36508 USIM for D2D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423962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44458B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D0B682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9A8532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R5-162611</w:t>
            </w:r>
          </w:p>
        </w:tc>
      </w:tr>
      <w:tr w:rsidR="008144D6" w:rsidRPr="0048078F" w14:paraId="5B382E5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A02697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994832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17813E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0699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69F9F1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4A714F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 TLS default messages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8DC18E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EB33EC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D7C970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FBC05D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R5-162902</w:t>
            </w:r>
          </w:p>
        </w:tc>
      </w:tr>
      <w:tr w:rsidR="008144D6" w:rsidRPr="0048078F" w14:paraId="7AB30D2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557A74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EB88A6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8A1B1A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0719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E2974F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779EA8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36508 adding Default ProSe messages D2D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B26DDA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D11909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5E459D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457E32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R5-162903</w:t>
            </w:r>
          </w:p>
        </w:tc>
      </w:tr>
      <w:tr w:rsidR="008144D6" w:rsidRPr="0048078F" w14:paraId="3E01661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20CD99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204BE9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B1071F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0720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0EFB7D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76B9D2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36508 References for D2D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679337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2B7CD8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055369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01D458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R5-162904</w:t>
            </w:r>
          </w:p>
        </w:tc>
      </w:tr>
      <w:tr w:rsidR="008144D6" w:rsidRPr="0048078F" w14:paraId="176CBAB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6B691F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509A19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D8A06C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0721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333256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C2FFA0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36508 SIB19 D2D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7989FA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532EA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D49905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A34675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R5-162906</w:t>
            </w:r>
          </w:p>
        </w:tc>
      </w:tr>
      <w:tr w:rsidR="008144D6" w:rsidRPr="0048078F" w14:paraId="54150D7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142BC1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8379DF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8B503F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0722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366341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2E9E90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36508 SIB18 D2D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29E20C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75CBE6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C0120C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25438D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R5-162907</w:t>
            </w:r>
          </w:p>
        </w:tc>
      </w:tr>
      <w:tr w:rsidR="008144D6" w:rsidRPr="0048078F" w14:paraId="658FAE6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6B31A2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FFFF8C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9F8C31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0694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76205E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68A3F9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generic default messages for Dual Connectivity</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0B5A22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31A6B0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789334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581F48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R5-162073</w:t>
            </w:r>
          </w:p>
        </w:tc>
      </w:tr>
      <w:tr w:rsidR="008144D6" w:rsidRPr="0048078F" w14:paraId="5C96FB1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4233FF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75A0C0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48C107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0710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C61116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2E58AA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 xml:space="preserve">Introduction of test frequencies for protocol testing of Dual Connectivity </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B04707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45BA2F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A8769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7D5B53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R5-162394</w:t>
            </w:r>
          </w:p>
        </w:tc>
      </w:tr>
      <w:tr w:rsidR="008144D6" w:rsidRPr="0048078F" w14:paraId="487D453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72B8D0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CCE200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AB0A31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0704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56E43D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22D3A5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generic procedures for protocol testing of Dual Connectivity</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C23EE0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96F54E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187A3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91512C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R5-163025</w:t>
            </w:r>
          </w:p>
        </w:tc>
      </w:tr>
      <w:tr w:rsidR="008144D6" w:rsidRPr="0048078F" w14:paraId="0A1EFA1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8D607C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5F6511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5919E5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0700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E75732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ACECA4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 IKEv2 default messages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A32C0F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822706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C3F8FC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D7C06D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R5-163077</w:t>
            </w:r>
          </w:p>
        </w:tc>
      </w:tr>
      <w:tr w:rsidR="008144D6" w:rsidRPr="0048078F" w14:paraId="3AEE4BA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16DF11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1C7E9C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D608E5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0724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C41CD5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3704B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Modification of reference message definitions for eIMTA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60636E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773D7B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2264A2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1F6FA5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R5-163081</w:t>
            </w:r>
          </w:p>
        </w:tc>
      </w:tr>
      <w:tr w:rsidR="008144D6" w:rsidRPr="0048078F" w14:paraId="213FFFE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2D8DEB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4E41F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EA3788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0693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05369B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B0C9FA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Removing outdated Editor’s Notes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E55864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20D765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981969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B7ACE1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R5-162042</w:t>
            </w:r>
          </w:p>
        </w:tc>
      </w:tr>
      <w:tr w:rsidR="008144D6" w:rsidRPr="0048078F" w14:paraId="70DD207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F49DED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FF6E3B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RP-160858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D8A450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0718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C88340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040D9D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 xml:space="preserve">New CA band combination CA_8A-40A – Updates of </w:t>
            </w:r>
            <w:r w:rsidRPr="0048078F">
              <w:rPr>
                <w:rFonts w:ascii="Arial" w:hAnsi="Arial" w:cs="Arial"/>
                <w:color w:val="000000"/>
                <w:sz w:val="16"/>
                <w:szCs w:val="16"/>
              </w:rPr>
              <w:lastRenderedPageBreak/>
              <w:t>6.2.3.2 Test Frequency</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2F108A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lastRenderedPageBreak/>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3E5034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3BC494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95444B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R5-162558</w:t>
            </w:r>
          </w:p>
        </w:tc>
      </w:tr>
      <w:tr w:rsidR="008144D6" w:rsidRPr="0048078F" w14:paraId="06037EF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E330BA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7522BA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RP-160858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662865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0705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CC92A3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C65AC6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Tracking area update request message (mobility from another RAT)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393508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584D03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33495E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367F3D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R5-162764</w:t>
            </w:r>
          </w:p>
        </w:tc>
      </w:tr>
      <w:tr w:rsidR="008144D6" w:rsidRPr="0048078F" w14:paraId="032E0B1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F2A921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F3427D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EE963F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0730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AAD7E3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CCF91F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Updates to bitrate values for the dedicated EPS video bearer</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22095D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721276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DF1938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7B483B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R5-162766</w:t>
            </w:r>
          </w:p>
        </w:tc>
      </w:tr>
      <w:tr w:rsidR="008144D6" w:rsidRPr="0048078F" w14:paraId="4D91B59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86CB57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D79977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RP-160858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CB4211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0732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5667B6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798BE3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Editorial correction to the test procedure of 6.4.3.10</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9C511E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84BA16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87CD7B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86D8B9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R5-162767</w:t>
            </w:r>
          </w:p>
        </w:tc>
      </w:tr>
      <w:tr w:rsidR="008144D6" w:rsidRPr="0048078F" w14:paraId="621B54F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9F12EF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4A4696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RP-160858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26CE89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0709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724B87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2</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6C5502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Updates to handle IMS registration in WLAN offloading procedures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AA08E2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C7A71E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0701E1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83FC95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R5-163053</w:t>
            </w:r>
          </w:p>
        </w:tc>
      </w:tr>
      <w:tr w:rsidR="008144D6" w:rsidRPr="0048078F" w14:paraId="4BF22A1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D982D9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21A2F8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19F46C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0729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66B4B9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D3F86A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Generic Test Procedure for optional UE initiated detaching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91E2B8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579D3D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DC065C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90D3D3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R5-163079</w:t>
            </w:r>
          </w:p>
        </w:tc>
      </w:tr>
      <w:tr w:rsidR="008144D6" w:rsidRPr="0048078F" w14:paraId="3211B57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446912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23B26E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RP-160858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24FA24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0703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410CF5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3EEFE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[Common] Updates to WLAN offloading procedures to allow IMS PDN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2B08E0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A4580C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12.9.0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76B25A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48FF75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R5-163080</w:t>
            </w:r>
          </w:p>
        </w:tc>
      </w:tr>
      <w:tr w:rsidR="008144D6" w:rsidRPr="0048078F" w14:paraId="1A2F29D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C6BEB7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3357F3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65E170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0716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2A559C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C72250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 test frequencies for CA_42D in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203291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E4BAC3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819E26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40EE33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R5-162541</w:t>
            </w:r>
          </w:p>
        </w:tc>
      </w:tr>
      <w:tr w:rsidR="008144D6" w:rsidRPr="0048078F" w14:paraId="3F08689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E640E4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F85252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1EEC46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0711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FF058B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289178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RF test frequencies for CA_5B, CA_5A-5A &amp; CA_3C-5A to Section 4.3.1</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058CA8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95F264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24CBF0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549106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R5-163117</w:t>
            </w:r>
          </w:p>
        </w:tc>
      </w:tr>
      <w:tr w:rsidR="008144D6" w:rsidRPr="0048078F" w14:paraId="5F4B2B6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0A027E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B28206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D70454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0727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71E3BD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DEA5D6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Band 65 test frequencies for 36.508 clause 4.3</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30F12E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45464B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4A8503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81A2D5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R5-162972</w:t>
            </w:r>
          </w:p>
        </w:tc>
      </w:tr>
      <w:tr w:rsidR="008144D6" w:rsidRPr="0048078F" w14:paraId="1FB60BA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1CC76A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BF141B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172907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0701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31C619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2D7F72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Updates of 6.2.3.2 Test Frequency for CA_3A-41A for CA signalling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23085B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A8626A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784CFF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D2B430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R5-162170</w:t>
            </w:r>
          </w:p>
        </w:tc>
      </w:tr>
      <w:tr w:rsidR="008144D6" w:rsidRPr="0048078F" w14:paraId="0BE4F4F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5EAB9E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8EB76E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C3DC33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0702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877683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7E56E7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Updates of CA Channel Bandwidth combination for CA signalling test in sub-clause 4.3.1</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7CB30A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9157E3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896A7E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6B4A9D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R5-162171</w:t>
            </w:r>
          </w:p>
        </w:tc>
      </w:tr>
      <w:tr w:rsidR="008144D6" w:rsidRPr="0048078F" w14:paraId="6B2A62E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996DA2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B3B36D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9B3FD4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0712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908231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8383B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signalling test frequencies for CA_5B, CA_5A-5A &amp; CA_3C-5A to Section 6.2.3.2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03E0C9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775861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2A5477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9B4764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R5-162795</w:t>
            </w:r>
          </w:p>
        </w:tc>
      </w:tr>
      <w:tr w:rsidR="008144D6" w:rsidRPr="0048078F" w14:paraId="2EFF45A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420FAF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049388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40AD94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0733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F3F50A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B056C1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Rel-13 CA test frequency CA_19A-28A and CA_21A-42C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A11416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307782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098E7D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50369D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R5-163052</w:t>
            </w:r>
          </w:p>
        </w:tc>
      </w:tr>
      <w:tr w:rsidR="008144D6" w:rsidRPr="0048078F" w14:paraId="63B6025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220D40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07272F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1B0916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0728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DC7981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D22FC4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Band 65 signalling test frequencies for 36.508 clause 6.2.3</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236148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BE50D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331159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D16EE0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R5-162796</w:t>
            </w:r>
          </w:p>
        </w:tc>
      </w:tr>
      <w:tr w:rsidR="008144D6" w:rsidRPr="0048078F" w14:paraId="2B59031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883C8B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2B83F3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15F05C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0726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56DEF2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2</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57D4E3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default messages for testing of CAT-M1 UE and UE in enhanced coverage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32D7F9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385DE1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1A5DE5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34F7C1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R5-163156</w:t>
            </w:r>
          </w:p>
        </w:tc>
      </w:tr>
      <w:tr w:rsidR="008144D6" w:rsidRPr="0048078F" w14:paraId="4851B18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0D90C5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1BA02F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80FEC5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0714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5EB555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036F01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some SC-PTM related message definitions in TS36.508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6A535E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B12152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FC1FCB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007DA6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R5-163038</w:t>
            </w:r>
          </w:p>
        </w:tc>
      </w:tr>
      <w:tr w:rsidR="008144D6" w:rsidRPr="0048078F" w14:paraId="00A61FA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11540C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76399A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30AFA8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0697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73913D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3BB3A0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Updates to Common parameter in EUTRA (SIB1) and NAS Default Messages and informational elements contents to include Extended DRX parameters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0ADAD3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1DB7AF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C0A0B8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86A4A0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R5-162797</w:t>
            </w:r>
          </w:p>
        </w:tc>
      </w:tr>
      <w:tr w:rsidR="008144D6" w:rsidRPr="0048078F" w14:paraId="6BD715C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018CC8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26ABA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RP-160866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370386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0713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32FE90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00AD0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LAA related message definitions in TS36.508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9F3C28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77B8F4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A34CB4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667EC0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R5-163001</w:t>
            </w:r>
          </w:p>
        </w:tc>
      </w:tr>
      <w:tr w:rsidR="008144D6" w:rsidRPr="0048078F" w14:paraId="510E9C6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56B141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RP#72</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7EF659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6192F8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F40B6B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0AF5E0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restoring deleted Table 4.3.1.1.66A-3 of R5-163193</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2B8206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CC080D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01B750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8654B8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r>
      <w:tr w:rsidR="008144D6" w:rsidRPr="0048078F" w14:paraId="0285C07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892337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BCE451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33D2E7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0749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D2B698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57C875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DRB configuration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5619F0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D1F8C4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E54DE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8EF61C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R5-165110</w:t>
            </w:r>
          </w:p>
        </w:tc>
      </w:tr>
      <w:tr w:rsidR="008144D6" w:rsidRPr="0048078F" w14:paraId="7B77680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0366F0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34E1D7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6CC1D8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0754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F9523E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78F0B5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test frequencies for CA_8A-42A and editorial corrections to clause 6.2.3.2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5B1F7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769D6F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269655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062056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R5-165242</w:t>
            </w:r>
          </w:p>
        </w:tc>
      </w:tr>
      <w:tr w:rsidR="008144D6" w:rsidRPr="0048078F" w14:paraId="685205B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EE007A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392636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1FCB9D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0755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77343C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BFB0F3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Prevent unnecessary IMS signalling over GERAN for non-IMS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9849CF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F8732E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0B8D37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D942B6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R5-165266</w:t>
            </w:r>
          </w:p>
        </w:tc>
      </w:tr>
      <w:tr w:rsidR="008144D6" w:rsidRPr="0048078F" w14:paraId="28B5D75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DB1AAD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3F331B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RP-161399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3C7749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0756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5D01A9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B99285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to generic test procedure 4.5A.22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DAD536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D650F9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9144C7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AC6D3B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R5-165267</w:t>
            </w:r>
          </w:p>
        </w:tc>
      </w:tr>
      <w:tr w:rsidR="008144D6" w:rsidRPr="0048078F" w14:paraId="0A34511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312409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E4434C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9AA577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0761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6E9620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26216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TS36.508_Addition of signalling test frequencies for CA_8B and CA_8A-41C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80EF79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13E79F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4DA8F9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FC4566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R5-165448</w:t>
            </w:r>
          </w:p>
        </w:tc>
      </w:tr>
      <w:tr w:rsidR="008144D6" w:rsidRPr="0048078F" w14:paraId="78B4117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418A43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061CF2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RP-161399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354722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0762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9ABB5A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B64BB0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36508 adding Default ProSe messages D2D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268FDC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0DD62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81EC84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FF658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R5-165457</w:t>
            </w:r>
          </w:p>
        </w:tc>
      </w:tr>
      <w:tr w:rsidR="008144D6" w:rsidRPr="0048078F" w14:paraId="2144866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F0E629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5E9E1F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RP-161399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88FDFF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0763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290930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F661EA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36508 SIB19 D2D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BB2F11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AD6F17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2F954D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2389F5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R5-165458</w:t>
            </w:r>
          </w:p>
        </w:tc>
      </w:tr>
      <w:tr w:rsidR="008144D6" w:rsidRPr="0048078F" w14:paraId="4B1D50D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CE5A63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lastRenderedPageBreak/>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12662A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RP-161399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8A4406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0764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047295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50A202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36508 SIB18 D2D</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08197A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6A384B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A27FA6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ABF61F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R5-165459</w:t>
            </w:r>
          </w:p>
        </w:tc>
      </w:tr>
      <w:tr w:rsidR="008144D6" w:rsidRPr="0048078F" w14:paraId="2BF0D23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EB400D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A91B1D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RP-161400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2606E9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0765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880008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1A2360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PhysicalConfigDedicated-DEFAULT IE for HalfDuplex Type B mode operation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6FFA0B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7C5046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C46327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C0BCE2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R5-165478</w:t>
            </w:r>
          </w:p>
        </w:tc>
      </w:tr>
      <w:tr w:rsidR="008144D6" w:rsidRPr="0048078F" w14:paraId="7B272DB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0BC465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1E4503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EE59C6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0771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9AD05A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DBE143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LAA CA band 46 combination test frequencies for signalling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01B095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842AD7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104A98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AE8AC4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R5-165519</w:t>
            </w:r>
          </w:p>
        </w:tc>
      </w:tr>
      <w:tr w:rsidR="008144D6" w:rsidRPr="0048078F" w14:paraId="5659CFC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91279D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4D7E56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989374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0772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01B615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572DED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LAA band 46 test frequencies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2DB9E7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E5B3C8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D2F010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F485E6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R5-165521</w:t>
            </w:r>
          </w:p>
        </w:tc>
      </w:tr>
      <w:tr w:rsidR="008144D6" w:rsidRPr="0048078F" w14:paraId="01B2B5D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E861BD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9E76A5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DE8486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0773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32E705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799443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Rel-13 CA test frequency and CA Channel Bandwidth combination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DDA3D0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8633F7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2863B2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298243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R5-165609</w:t>
            </w:r>
          </w:p>
        </w:tc>
      </w:tr>
      <w:tr w:rsidR="008144D6" w:rsidRPr="0048078F" w14:paraId="5F5726D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FF6BAB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766E95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213533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0758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A6BB13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07A046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SystemInformationBlockType1 for band 65 and higher</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407246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10C667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3C40EB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376603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R5-165892</w:t>
            </w:r>
          </w:p>
        </w:tc>
      </w:tr>
      <w:tr w:rsidR="008144D6" w:rsidRPr="0048078F" w14:paraId="12F72AA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D7979F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848E89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01016B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0759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443475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415841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test frequencies for MFBI enhancement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8784C6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A16F4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DB4E5E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FE518D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R5-165893</w:t>
            </w:r>
          </w:p>
        </w:tc>
      </w:tr>
      <w:tr w:rsidR="008144D6" w:rsidRPr="0048078F" w14:paraId="1A87DCE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F2D13C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F5C867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B9F86E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0769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206451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59698D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of test frequencies for CA intra band combinations CA_2C, CA_3C, CA_7C and CA_12B</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D7357F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D0348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20103F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C0297D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R5-165894</w:t>
            </w:r>
          </w:p>
        </w:tc>
      </w:tr>
      <w:tr w:rsidR="008144D6" w:rsidRPr="0048078F" w14:paraId="75770BA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932AD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82DBC4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D9CE0E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0746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66E154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8341B2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Updates of 6.2.3.2 Test Frequency for CA_2A-28A for CA signalling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2020AB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361279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139301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9F6A07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R5-165921</w:t>
            </w:r>
          </w:p>
        </w:tc>
      </w:tr>
      <w:tr w:rsidR="008144D6" w:rsidRPr="0048078F" w14:paraId="664D27F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3082E9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BF00DA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347AAE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0752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F757DA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9630A1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New CA band combination CA_1A-40A and CA_3A-40A - Updates of 6.2.3.2 Test Frequency</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786458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52648F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8C9643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117BA2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R5-165922</w:t>
            </w:r>
          </w:p>
        </w:tc>
      </w:tr>
      <w:tr w:rsidR="008144D6" w:rsidRPr="0048078F" w14:paraId="340E0D5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903C2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053B95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6F9F3C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0783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E0AFE5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6CBA3D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Updates of 6.2.3.2 Test Frequency for CA_4A-28A and CA_20A-31A for CA signalling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D5992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05CBE5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0FE814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EB2FFD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R5-165923</w:t>
            </w:r>
          </w:p>
        </w:tc>
      </w:tr>
      <w:tr w:rsidR="008144D6" w:rsidRPr="0048078F" w14:paraId="01DF1F3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A23610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A4F3F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D4CED7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0747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B3F6DE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B676E0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of default messages for testing of CAT-M1 UE and UE in enhanced coverage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9F44D1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C3F648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70110D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EF115D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R5-165932</w:t>
            </w:r>
          </w:p>
        </w:tc>
      </w:tr>
      <w:tr w:rsidR="008144D6" w:rsidRPr="0048078F" w14:paraId="2E7434C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7BC3EB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BBDE65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RP-161399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F3B7B5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0753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7F8891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4B0C76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default content for KEY_REQUEST, KEY_RESPONSE and MIKEY messages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CDF42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BFFED3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43C8EB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23B77E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R5-165960</w:t>
            </w:r>
          </w:p>
        </w:tc>
      </w:tr>
      <w:tr w:rsidR="008144D6" w:rsidRPr="0048078F" w14:paraId="4196D39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B18CDC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19AC9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A30D93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0777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F08EE4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4AA5D4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NB-IoT test frequencies definition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6C9693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7D78AC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2F3B58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A88EA7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R5-165985</w:t>
            </w:r>
          </w:p>
        </w:tc>
      </w:tr>
      <w:tr w:rsidR="008144D6" w:rsidRPr="0048078F" w14:paraId="0E49FD2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23FCF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508293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521A99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0779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77345A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C438B3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basic NB-IoT UE test states to TS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6412A6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D05894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86FBE5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1E4B6E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R5-165986</w:t>
            </w:r>
          </w:p>
        </w:tc>
      </w:tr>
      <w:tr w:rsidR="008144D6" w:rsidRPr="0048078F" w14:paraId="7F40FA1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781D2A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A7C2D4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8E3103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0780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9F1994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492BC7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default NAS messages and Reference bearer configurations for NB-IoT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C561D5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EB07E4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3E9444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6EE4E5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R5-165987</w:t>
            </w:r>
          </w:p>
        </w:tc>
      </w:tr>
      <w:tr w:rsidR="008144D6" w:rsidRPr="0048078F" w14:paraId="38EE5D7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AC6EF9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CE2465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FB1C41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0781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1BC4E3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011861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default RRC messages for NB-IoT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B52392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C66B53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B425C4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BDB58E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R5-165988</w:t>
            </w:r>
          </w:p>
        </w:tc>
      </w:tr>
      <w:tr w:rsidR="008144D6" w:rsidRPr="0048078F" w14:paraId="36C388E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B84D6B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22D98E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A4E88E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0784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1E754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2901E6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Definition of NB-IoT environmental conditions and NB-IoT common test requirements of test equipment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DEC6C8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20B651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A31B6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03D326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R5-165989</w:t>
            </w:r>
          </w:p>
        </w:tc>
      </w:tr>
      <w:tr w:rsidR="008144D6" w:rsidRPr="0048078F" w14:paraId="7AC34D4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667DB4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954DEC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7F469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0785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68A516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360D38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Definition of NB-IoT physical layer parameters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49F9AF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A09B78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1D3555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37CEE0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R5-165990</w:t>
            </w:r>
          </w:p>
        </w:tc>
      </w:tr>
      <w:tr w:rsidR="008144D6" w:rsidRPr="0048078F" w14:paraId="7F5E4CC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179012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A2EE76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4701BE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0786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BEB63A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05BE03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Definition of NB-IoT signal levels and standard test signals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FB5FEF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4041B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CA5DD8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22FD0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R5-165991</w:t>
            </w:r>
          </w:p>
        </w:tc>
      </w:tr>
      <w:tr w:rsidR="008144D6" w:rsidRPr="0048078F" w14:paraId="7F485F3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FB595A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43A897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4B8B91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0787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DA1111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719EE4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Definition of NB-IoT radio conditions and physical channel allocation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8D81AB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585223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F7F56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3264C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R5-165992</w:t>
            </w:r>
          </w:p>
        </w:tc>
      </w:tr>
      <w:tr w:rsidR="008144D6" w:rsidRPr="0048078F" w14:paraId="30D4589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6796F4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BAF274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981930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0796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AF21FA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5B6092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36.508: Addition of test frequencies for band CA_7B</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38A578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D4C32D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46BA9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77223C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R5-166015</w:t>
            </w:r>
          </w:p>
        </w:tc>
      </w:tr>
      <w:tr w:rsidR="008144D6" w:rsidRPr="0048078F" w14:paraId="1AB96BD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D57B95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96E8E6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159138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0775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14EF84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D97E50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message exceptions for DL 256QAM</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73B307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4BE22A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D439AE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59AB25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R5-166021</w:t>
            </w:r>
          </w:p>
        </w:tc>
      </w:tr>
      <w:tr w:rsidR="008144D6" w:rsidRPr="0048078F" w14:paraId="75986ED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66AA03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39270D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RP-161407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400E8A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0760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1E995F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92A51D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TS36.508_Additional new Test Frequency for CA_8B</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79342D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776C98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31E211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5E7B85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R5-166026</w:t>
            </w:r>
          </w:p>
        </w:tc>
      </w:tr>
      <w:tr w:rsidR="008144D6" w:rsidRPr="0048078F" w14:paraId="1B914AE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3E0607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1E221A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B30FA5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0795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1001E0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C8C647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connection diagram for 4Rx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0F6B0A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2E3B51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4A6CC3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DF5D8F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R5-166095</w:t>
            </w:r>
          </w:p>
        </w:tc>
      </w:tr>
      <w:tr w:rsidR="008144D6" w:rsidRPr="0048078F" w14:paraId="445D278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FF4661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DFCCA0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5DF7AA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0782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971728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042488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Test environment for RF test for NB-IoT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9E54D7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CD8BF3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22B9E3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E6218C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R5-166124</w:t>
            </w:r>
          </w:p>
        </w:tc>
      </w:tr>
      <w:tr w:rsidR="008144D6" w:rsidRPr="0048078F" w14:paraId="23E75FA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4C1C6C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8F463C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2A4200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0770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D6CC35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08EDFE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Band 45 into 36.508</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430B86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C1FEBB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FA2954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B45E82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R5-166128</w:t>
            </w:r>
          </w:p>
        </w:tc>
      </w:tr>
      <w:tr w:rsidR="008144D6" w:rsidRPr="0048078F" w14:paraId="7D3CF01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E4D7AC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D6D3B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2974C0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0766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14C0C2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D7AC75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test frequencies for Band 66</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A3E8E5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CE7F78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A10A26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5B34375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R5-166131</w:t>
            </w:r>
          </w:p>
        </w:tc>
      </w:tr>
      <w:tr w:rsidR="008144D6" w:rsidRPr="0048078F" w14:paraId="0946237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5D334C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29CF73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AC5881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0776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701FB2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20BB34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Band 66 test frequencies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5E9443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0E9FBB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B6B901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883F47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R5-166132</w:t>
            </w:r>
          </w:p>
        </w:tc>
      </w:tr>
      <w:tr w:rsidR="008144D6" w:rsidRPr="0048078F" w14:paraId="4DEE163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2CC5D5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lastRenderedPageBreak/>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525676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RP-161399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6FDFA3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0767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874271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B0C1F1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connection diagrams for ProSe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B1122E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B759DB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A30313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5DC427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R5-166140</w:t>
            </w:r>
          </w:p>
        </w:tc>
      </w:tr>
      <w:tr w:rsidR="008144D6" w:rsidRPr="0048078F" w14:paraId="00DD956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1D6E6B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C5CDC4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17C8B8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0791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201A92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4C3720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36.508 UL CA correction for RF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8FAFC4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FACA8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DCFC4D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6C0788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R5-166142</w:t>
            </w:r>
          </w:p>
        </w:tc>
      </w:tr>
      <w:tr w:rsidR="008144D6" w:rsidRPr="0048078F" w14:paraId="6735CCB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FB8BA7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CD6A70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1D35C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0789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496AF6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2</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3D43E3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Indoor Positioning Enhancements (MBS)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062989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185D5C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66791E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E553DE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R5-166184</w:t>
            </w:r>
          </w:p>
        </w:tc>
      </w:tr>
      <w:tr w:rsidR="008144D6" w:rsidRPr="0048078F" w14:paraId="3EEA23F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5FA9E7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A9DC78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RP-161397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1FC0B1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0778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D41452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C07731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Default IKEv2 message definitions.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4D7057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7FA2E8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3D6D72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408567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R5-166260</w:t>
            </w:r>
          </w:p>
        </w:tc>
      </w:tr>
      <w:tr w:rsidR="008144D6" w:rsidRPr="0048078F" w14:paraId="18B5DD11"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7739E6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9912BD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14C919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0748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179C1D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70F391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test environment for testing of CAT-M1 UE and UE in enhanced coverage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E0E0BD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BE8DA7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F12239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5ECCE5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R5-166261</w:t>
            </w:r>
          </w:p>
        </w:tc>
      </w:tr>
      <w:tr w:rsidR="008144D6" w:rsidRPr="0048078F" w14:paraId="40FB88F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3EEA4D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5360FB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605A9E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0790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2532B1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BA962C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definition of simulated network cells for NB-IOT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C3F606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6634AA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A32E73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DDC217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R5-166285</w:t>
            </w:r>
          </w:p>
        </w:tc>
      </w:tr>
      <w:tr w:rsidR="008144D6" w:rsidRPr="0048078F" w14:paraId="04B0EE9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CC296A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RP#73</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019F7C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F43843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0797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C33A2D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3FB1E2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 default NAS messages for NB-IoT and Rel-13 updates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3C05E0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5E37A7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13.0.1</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2DF391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89D46C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R5-166331</w:t>
            </w:r>
          </w:p>
        </w:tc>
      </w:tr>
      <w:tr w:rsidR="008144D6" w:rsidRPr="0048078F" w14:paraId="5088CE0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2BE472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8BCD91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RP-162076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FE1487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0798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0A5891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98845F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default message contents for ProSe Direct Communication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BF1DB9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8812FA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F0DFB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67CE5C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R5-168072</w:t>
            </w:r>
          </w:p>
        </w:tc>
      </w:tr>
      <w:tr w:rsidR="008144D6" w:rsidRPr="0048078F" w14:paraId="3E63CEA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B54B33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B6D1D0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400592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0801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C6940D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CE9C58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IKEv2 default messages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F4CDB0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27BCB2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22E4E3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57AADA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R5-168094</w:t>
            </w:r>
          </w:p>
        </w:tc>
      </w:tr>
      <w:tr w:rsidR="008144D6" w:rsidRPr="0048078F" w14:paraId="3C9E25E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5FCD73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FD8D89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CFA8FA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0802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366796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D4C159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connection diagrams for new SC demod and CSI Test Cases for 4Rx</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AE461D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68B8E1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2D5E4C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2B6DF3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R5-168120</w:t>
            </w:r>
          </w:p>
        </w:tc>
      </w:tr>
      <w:tr w:rsidR="008144D6" w:rsidRPr="0048078F" w14:paraId="26FF13B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A2128D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527F49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8DEA80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0805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0E0313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3CBDDD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Editorial correction to aggregated number of resource blocks for CA Inter-band combination CA_8A-42A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F09A3E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FE1638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4B41C1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CA592D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R5-168319</w:t>
            </w:r>
          </w:p>
        </w:tc>
      </w:tr>
      <w:tr w:rsidR="008144D6" w:rsidRPr="0048078F" w14:paraId="492B47B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2A3B2E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D1287C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AEFCAE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0811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C4842F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B3D839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new test frequencies for intra-band non-contiguous CA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1ED7ED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F27A8D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F84221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B1C566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R5-168367</w:t>
            </w:r>
          </w:p>
        </w:tc>
      </w:tr>
      <w:tr w:rsidR="008144D6" w:rsidRPr="0048078F" w14:paraId="22F9790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C6B2E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6DCB66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C4EC3F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0812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4BFE0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01B048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Common test frequencies for Band 70</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7893A9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6993F1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01560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F1CE7E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R5-168398</w:t>
            </w:r>
          </w:p>
        </w:tc>
      </w:tr>
      <w:tr w:rsidR="008144D6" w:rsidRPr="0048078F" w14:paraId="419DBB5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7A4456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406532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RP-162104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1B20DB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0815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6C4DE9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99B96F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SCellToAddMod for band 65 and higher</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0FBCC1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6D23F8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ADC642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3FB0FE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R5-168447</w:t>
            </w:r>
          </w:p>
        </w:tc>
      </w:tr>
      <w:tr w:rsidR="008144D6" w:rsidRPr="0048078F" w14:paraId="60442B55"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B28580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5C5446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RP-162104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BDE110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0816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1407C8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1F552F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MobilityControlInfo for band 65 and higher</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B7D332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D208CC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4C582D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8383B3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R5-168454</w:t>
            </w:r>
          </w:p>
        </w:tc>
      </w:tr>
      <w:tr w:rsidR="008144D6" w:rsidRPr="0048078F" w14:paraId="2EE58EC4"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23F35D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E0265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CF3661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0819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0A1A89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4CDE0C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Procedure for IP address allocation in the CP CIoT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93615E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AF31B7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B71177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C9F1B4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R5-168472</w:t>
            </w:r>
          </w:p>
        </w:tc>
      </w:tr>
      <w:tr w:rsidR="008144D6" w:rsidRPr="0048078F" w14:paraId="1AB4065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7A2BC5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91F0AF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RP-162079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6F5D2D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0820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FA68C3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35D514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of ReportConfigEUTRA-C2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E04C97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8B1D9E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A0186E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7A11BC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R5-168567</w:t>
            </w:r>
          </w:p>
        </w:tc>
      </w:tr>
      <w:tr w:rsidR="008144D6" w:rsidRPr="0048078F" w14:paraId="778AE2F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76468B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212DD6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8C54C0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0824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4019F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D3F83A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CA_20A-28A: Add test frequencies to sub-clause 6.2.3.2</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8AA4D8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86DD0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7DDB9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01B6F5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R5-168618</w:t>
            </w:r>
          </w:p>
        </w:tc>
      </w:tr>
      <w:tr w:rsidR="008144D6" w:rsidRPr="0048078F" w14:paraId="3BD5E4E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632552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3F9AC2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C4F59F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0834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B3A6ED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BBBAE8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EUTRA band 2 and band 25 &lt;&gt; CDMA BC 1 for LTE&lt;&gt;HRPD/1xRTT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A22A11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D8AF6D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72BE61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A26569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R5-168775</w:t>
            </w:r>
          </w:p>
        </w:tc>
      </w:tr>
      <w:tr w:rsidR="008144D6" w:rsidRPr="0048078F" w14:paraId="5887510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7BC702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3266A8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3D1438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0835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E19BD9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C8AE7E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test frequencies for CA_7C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7EF5C9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4C0C8D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2E5460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0BC72A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R5-168778</w:t>
            </w:r>
          </w:p>
        </w:tc>
      </w:tr>
      <w:tr w:rsidR="008144D6" w:rsidRPr="0048078F" w14:paraId="2502D6C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A3C43A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4FC0EE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4D44DF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0837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FC0EB3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70C133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NB-IoT test environment for RRM test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54AF3D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779291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E29403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F91BCB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R5-168833</w:t>
            </w:r>
          </w:p>
        </w:tc>
      </w:tr>
      <w:tr w:rsidR="008144D6" w:rsidRPr="0048078F" w14:paraId="5C6B45F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8F5B57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54003D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3DFB5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0840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839654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CEEB5B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Signalling Test environment for CA_70C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CBD5F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7FC288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FAC0D8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68EB96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R5-168843</w:t>
            </w:r>
          </w:p>
        </w:tc>
      </w:tr>
      <w:tr w:rsidR="008144D6" w:rsidRPr="0048078F" w14:paraId="79C175A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A68BCC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F1EC4C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A70FA9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0845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B4B227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C76095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 generic procedure for control plane CIoT connection request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75248C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ABE7D7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8DF23A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367A21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R5-168885</w:t>
            </w:r>
          </w:p>
        </w:tc>
      </w:tr>
      <w:tr w:rsidR="008144D6" w:rsidRPr="0048078F" w14:paraId="6F61147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DCBCE8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EBEEDE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DB8AC9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0846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0C25DF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B9AEA2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 generic procedure for user plane CIoT connection request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114A5F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02FD47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5F79E7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78834D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R5-168886</w:t>
            </w:r>
          </w:p>
        </w:tc>
      </w:tr>
      <w:tr w:rsidR="008144D6" w:rsidRPr="0048078F" w14:paraId="3BDC08AC"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A5B280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61C0FE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D9BE08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0847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0013DF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AB2D29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Table 6.2.3.2-2 for DC_7A-20A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944FA8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64C4F5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88C497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8EC49E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R5-168890</w:t>
            </w:r>
          </w:p>
        </w:tc>
      </w:tr>
      <w:tr w:rsidR="008144D6" w:rsidRPr="0048078F" w14:paraId="6EC0D3C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3457B9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BA2FFD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73C8BA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0848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8C591C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E75730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Editorial correction to clause 5.2A.2A.1</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ACAAC2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C3C5C5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2AF6A9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E982B4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R5-168891</w:t>
            </w:r>
          </w:p>
        </w:tc>
      </w:tr>
      <w:tr w:rsidR="008144D6" w:rsidRPr="0048078F" w14:paraId="0B0955D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68A423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11B94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A1C95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59FD5F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FDF703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 test frequencies to sub-clause 6.2.3.2 for CA_7A-22A, CA_7B and CA_20A-40A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9E0DCE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286509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5CFB60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C873BA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R5-168922</w:t>
            </w:r>
          </w:p>
        </w:tc>
      </w:tr>
      <w:tr w:rsidR="008144D6" w:rsidRPr="0048078F" w14:paraId="7E6CF50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02E9B2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702172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63F2F0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0806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0FBEB0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B75370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various CIoT generic procedures for PDN establishment-release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ACCD13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E8265A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B8350A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7B9CFF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R5-169009</w:t>
            </w:r>
          </w:p>
        </w:tc>
      </w:tr>
      <w:tr w:rsidR="008144D6" w:rsidRPr="0048078F" w14:paraId="7076268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500D86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C7A863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37BB89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0844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C64120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61371D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UE test states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303889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99C053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181BCB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931A43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R5-169032</w:t>
            </w:r>
          </w:p>
        </w:tc>
      </w:tr>
      <w:tr w:rsidR="008144D6" w:rsidRPr="0048078F" w14:paraId="6F4A46F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FB1D51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lastRenderedPageBreak/>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44A07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RP-162104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714D2E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0814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4EBF96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BCCC11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SystemInformationBlockType5 for band 65 and higher</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9173CF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B8A5B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5D39F3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290FD1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R5-169034</w:t>
            </w:r>
          </w:p>
        </w:tc>
      </w:tr>
      <w:tr w:rsidR="008144D6" w:rsidRPr="0048078F" w14:paraId="2927DE9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F90D23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1DC434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A0E758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0843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7BEA6D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8142D5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EPS bearer mapping updates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91B961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25A523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E0FE71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321F7A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R5-169035</w:t>
            </w:r>
          </w:p>
        </w:tc>
      </w:tr>
      <w:tr w:rsidR="008144D6" w:rsidRPr="0048078F" w14:paraId="40D0F8F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9936E3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7F9387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EF8BF8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0813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7D910C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D66C2D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Signalling Test environment for Band 70</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A4CC22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DC1910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5E4EC1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A41290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R5-169047</w:t>
            </w:r>
          </w:p>
        </w:tc>
      </w:tr>
      <w:tr w:rsidR="008144D6" w:rsidRPr="0048078F" w14:paraId="566E25C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BEC17B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B5778B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5BFC4A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0800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8E7F3E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585292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generic procedure 4.5A.23</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088B28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734E9E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3FF65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7DEB90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R5-169074</w:t>
            </w:r>
          </w:p>
        </w:tc>
      </w:tr>
      <w:tr w:rsidR="008144D6" w:rsidRPr="0048078F" w14:paraId="16F4FBC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5AAB248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72A4E02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A37155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0825</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E3ADC8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32C42F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of default DCI formats and messages for testing of CAT-M1 UE and UE in enhanced coverage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41323F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D57100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00E7B7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76A444E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R5-169087</w:t>
            </w:r>
          </w:p>
        </w:tc>
      </w:tr>
      <w:tr w:rsidR="008144D6" w:rsidRPr="0048078F" w14:paraId="6E2B58EE"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F6B1C3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B26428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5D3C32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0838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7F2CE9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8ED4B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default values in NB-IoT RRC messages and IEs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26CDDE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588850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163852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1F70FF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R5-169088</w:t>
            </w:r>
          </w:p>
        </w:tc>
      </w:tr>
      <w:tr w:rsidR="008144D6" w:rsidRPr="0048078F" w14:paraId="54729D1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FFF8E2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9FC88F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RP-162104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81E502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0817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DF6CB4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FE04E9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measurement information for band 65 and higher</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B339F6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676A36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068A69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9CB39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R5-169116</w:t>
            </w:r>
          </w:p>
        </w:tc>
      </w:tr>
      <w:tr w:rsidR="008144D6" w:rsidRPr="0048078F" w14:paraId="0FF443C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C01533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9E3743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5ED99F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0832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738D04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99C1AE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test frequencies for CA_5A-29A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4C1C0B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80B761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ABF089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DB9120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R5-169125</w:t>
            </w:r>
          </w:p>
        </w:tc>
      </w:tr>
      <w:tr w:rsidR="008144D6" w:rsidRPr="0048078F" w14:paraId="207B9EA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8D8B82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D1CA27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6E92100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0799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47D404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04186B2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to default NAS messages for NB-IoT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7D4161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E5FE5B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FFC7F4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4AB08C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R5-169126</w:t>
            </w:r>
          </w:p>
        </w:tc>
      </w:tr>
      <w:tr w:rsidR="008144D6" w:rsidRPr="0048078F" w14:paraId="0D74328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182D5B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34CE3C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7CA580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0807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89EDFA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1F5DEF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NB-IoT Generic procedures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078259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C45F21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265EC1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B2033E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R5-169127</w:t>
            </w:r>
          </w:p>
        </w:tc>
      </w:tr>
      <w:tr w:rsidR="008144D6" w:rsidRPr="0048078F" w14:paraId="3CD22DA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DC370C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DCA9FA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15B418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0818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4ECAD0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6B7DEF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TAU Procedure for NB-IoT UE’s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6F133E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E61B32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523F2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F23D5E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R5-169128</w:t>
            </w:r>
          </w:p>
        </w:tc>
      </w:tr>
      <w:tr w:rsidR="008144D6" w:rsidRPr="0048078F" w14:paraId="5EE6445D"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62E299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3FF9D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042FD1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0833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34F5802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942359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Default configurations for NB-IoT NAS and Idle Mode test cases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C0F423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06B253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97ECF5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0E6520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R5-169129</w:t>
            </w:r>
          </w:p>
        </w:tc>
      </w:tr>
      <w:tr w:rsidR="008144D6" w:rsidRPr="0048078F" w14:paraId="049F13E8"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42D991D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FBD51E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CFAFDF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0808</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3EE467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71263F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NB-IOT System configuration IE</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79152D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D24F69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E143CC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96C239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R5-169144</w:t>
            </w:r>
          </w:p>
        </w:tc>
      </w:tr>
      <w:tr w:rsidR="008144D6" w:rsidRPr="0048078F" w14:paraId="7B8D1FC0"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5CB64E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6EABF8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6C3183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0827</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585560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741B55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Procedure for IMS signalling</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4ED6950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91F55B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2289EE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B64F80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R5-169150</w:t>
            </w:r>
          </w:p>
        </w:tc>
      </w:tr>
      <w:tr w:rsidR="008144D6" w:rsidRPr="0048078F" w14:paraId="25F4C31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700813D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0ED179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2ADB2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7CAC55A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A5E3BC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Default NB-IoT uplink configuration</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C28E0C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744A3F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F52000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7D7340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R5-169164</w:t>
            </w:r>
          </w:p>
        </w:tc>
      </w:tr>
      <w:tr w:rsidR="008144D6" w:rsidRPr="0048078F" w14:paraId="37E9B04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9EC560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3AADA8E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333690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0841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F52306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F17B83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common test environment sections and Annex for NB-IoT UEs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C02AC7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D9EF13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599072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AB3344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R5-169169</w:t>
            </w:r>
          </w:p>
        </w:tc>
      </w:tr>
      <w:tr w:rsidR="008144D6" w:rsidRPr="0048078F" w14:paraId="65207D0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B1D8D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7D3204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989A8A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0830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1188B6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5A8BBB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test frequencies for CA_66C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6537533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16816F0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E8D42E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C4C45D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R5-169500</w:t>
            </w:r>
          </w:p>
        </w:tc>
      </w:tr>
      <w:tr w:rsidR="008144D6" w:rsidRPr="0048078F" w14:paraId="24C53F7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A68942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907D77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CE18E0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0831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44136DC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38682C9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default messages for TDD FDD CA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F834B8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AF5A6D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D0DE79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197B284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R5-169501</w:t>
            </w:r>
          </w:p>
        </w:tc>
      </w:tr>
      <w:tr w:rsidR="008144D6" w:rsidRPr="0048078F" w14:paraId="52D3C90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E2105A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13E3E6A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2914C44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0810</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CBB8ED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262E7C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New connection diagram for TC7.9A</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0761AC4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91C1A5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62AFB3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9F4E3C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R5-169503</w:t>
            </w:r>
          </w:p>
        </w:tc>
      </w:tr>
      <w:tr w:rsidR="008144D6" w:rsidRPr="0048078F" w14:paraId="38400049"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1D3C2B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3E106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AC31C3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0829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2A1D466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4023166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test frequencies for CA_12B</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D1FCC6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7F17AD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602416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F93E83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R5-169504</w:t>
            </w:r>
          </w:p>
        </w:tc>
      </w:tr>
      <w:tr w:rsidR="008144D6" w:rsidRPr="0048078F" w14:paraId="4FF2A323"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A57D1D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61A702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F4DB82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0836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39F63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4BFA8B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of lower test frequencies for Band 26</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17B7FED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8B79AA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6B5B74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4446C1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R5-169505</w:t>
            </w:r>
          </w:p>
        </w:tc>
      </w:tr>
      <w:tr w:rsidR="008144D6" w:rsidRPr="0048078F" w14:paraId="5153C192"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A69633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80EEA6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F4238B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0809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A86CE8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70ACCE4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New connection diagrams for 4Rx Receiver TCs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0735CF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4C1D59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13.1.0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B2B7FE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ED6CBC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R5-169618</w:t>
            </w:r>
          </w:p>
        </w:tc>
      </w:tr>
      <w:tr w:rsidR="008144D6" w:rsidRPr="0048078F" w14:paraId="2B831EC7"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1535CDB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4C20B5F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DF2E86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0826</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0ACA9F6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A52AA3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4-Rx connection diagrams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058810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0E5AD83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4E25746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DEF2C4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R5-169619</w:t>
            </w:r>
          </w:p>
        </w:tc>
      </w:tr>
      <w:tr w:rsidR="008144D6" w:rsidRPr="0048078F" w14:paraId="201FEC8F"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6040707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23284E1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5C48AA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0821</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6AC7FB3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4FD8DC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V2X Sidelink Communication Test Environment</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5E34DDA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D27A7F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563318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296EF0F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R5-169647</w:t>
            </w:r>
          </w:p>
        </w:tc>
      </w:tr>
      <w:tr w:rsidR="008144D6" w:rsidRPr="0048078F" w14:paraId="24DC2426"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3C2EAD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67B7F91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RP-162097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17DCEAE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0839</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12BCB0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581886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Common test frequencies for CA_70C</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3FF5C72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2E6938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2B6E39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6D45ABC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R5-169649</w:t>
            </w:r>
          </w:p>
        </w:tc>
      </w:tr>
      <w:tr w:rsidR="008144D6" w:rsidRPr="0048078F" w14:paraId="44C2E73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2C638F7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02836A8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069B5E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0822</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1173960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1A4F66B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UECapabilityEnquiry message for RF tests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323954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3723192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5889BB1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36DC840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R5-169661</w:t>
            </w:r>
          </w:p>
        </w:tc>
      </w:tr>
      <w:tr w:rsidR="008144D6" w:rsidRPr="0048078F" w14:paraId="7391AA6B"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042D63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C457D8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70ED270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0803</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4FF8E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6B10D61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connection diagram for new CA SDR Test Case for 4Rx</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7FF305E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29355F9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7FA09EA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4FF48B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R5-169673</w:t>
            </w:r>
          </w:p>
        </w:tc>
      </w:tr>
      <w:tr w:rsidR="008144D6" w:rsidRPr="0048078F" w14:paraId="44EEA5FA" w14:textId="77777777" w:rsidTr="008144D6">
        <w:trPr>
          <w:gridAfter w:val="1"/>
          <w:wAfter w:w="21" w:type="dxa"/>
          <w:jc w:val="center"/>
        </w:trPr>
        <w:tc>
          <w:tcPr>
            <w:tcW w:w="638" w:type="dxa"/>
            <w:gridSpan w:val="2"/>
            <w:tcBorders>
              <w:top w:val="single" w:sz="4" w:space="0" w:color="auto"/>
              <w:left w:val="single" w:sz="4" w:space="0" w:color="auto"/>
              <w:bottom w:val="single" w:sz="4" w:space="0" w:color="auto"/>
              <w:right w:val="single" w:sz="4" w:space="0" w:color="auto"/>
            </w:tcBorders>
            <w:shd w:val="solid" w:color="FFFFFF" w:fill="auto"/>
          </w:tcPr>
          <w:p w14:paraId="3643BEB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RP#74</w:t>
            </w:r>
          </w:p>
        </w:tc>
        <w:tc>
          <w:tcPr>
            <w:tcW w:w="1134" w:type="dxa"/>
            <w:gridSpan w:val="2"/>
            <w:tcBorders>
              <w:top w:val="single" w:sz="4" w:space="0" w:color="auto"/>
              <w:left w:val="single" w:sz="4" w:space="0" w:color="auto"/>
              <w:bottom w:val="single" w:sz="4" w:space="0" w:color="auto"/>
              <w:right w:val="single" w:sz="4" w:space="0" w:color="auto"/>
            </w:tcBorders>
            <w:shd w:val="solid" w:color="FFFFFF" w:fill="auto"/>
          </w:tcPr>
          <w:p w14:paraId="5FF81F1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RP-162085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CCC859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0804</w:t>
            </w:r>
          </w:p>
        </w:tc>
        <w:tc>
          <w:tcPr>
            <w:tcW w:w="426" w:type="dxa"/>
            <w:gridSpan w:val="2"/>
            <w:tcBorders>
              <w:top w:val="single" w:sz="4" w:space="0" w:color="auto"/>
              <w:left w:val="single" w:sz="4" w:space="0" w:color="auto"/>
              <w:bottom w:val="single" w:sz="4" w:space="0" w:color="auto"/>
              <w:right w:val="single" w:sz="4" w:space="0" w:color="auto"/>
            </w:tcBorders>
            <w:shd w:val="solid" w:color="FFFFFF" w:fill="auto"/>
          </w:tcPr>
          <w:p w14:paraId="5D2D2D4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062" w:type="dxa"/>
            <w:gridSpan w:val="2"/>
            <w:tcBorders>
              <w:top w:val="single" w:sz="4" w:space="0" w:color="auto"/>
              <w:left w:val="single" w:sz="4" w:space="0" w:color="auto"/>
              <w:bottom w:val="single" w:sz="4" w:space="0" w:color="auto"/>
              <w:right w:val="single" w:sz="4" w:space="0" w:color="auto"/>
            </w:tcBorders>
            <w:shd w:val="solid" w:color="FFFFFF" w:fill="auto"/>
          </w:tcPr>
          <w:p w14:paraId="292F8E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connection diagrams for 2Rx Test Cases with 4Rx capable UEs</w:t>
            </w:r>
          </w:p>
        </w:tc>
        <w:tc>
          <w:tcPr>
            <w:tcW w:w="415" w:type="dxa"/>
            <w:gridSpan w:val="2"/>
            <w:tcBorders>
              <w:top w:val="single" w:sz="4" w:space="0" w:color="auto"/>
              <w:left w:val="single" w:sz="4" w:space="0" w:color="auto"/>
              <w:bottom w:val="single" w:sz="4" w:space="0" w:color="auto"/>
              <w:right w:val="single" w:sz="4" w:space="0" w:color="auto"/>
            </w:tcBorders>
            <w:shd w:val="solid" w:color="FFFFFF" w:fill="auto"/>
          </w:tcPr>
          <w:p w14:paraId="208378C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EBCF96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13.2.0</w:t>
            </w:r>
          </w:p>
        </w:tc>
        <w:tc>
          <w:tcPr>
            <w:tcW w:w="708" w:type="dxa"/>
            <w:gridSpan w:val="2"/>
            <w:tcBorders>
              <w:top w:val="single" w:sz="4" w:space="0" w:color="auto"/>
              <w:left w:val="single" w:sz="4" w:space="0" w:color="auto"/>
              <w:bottom w:val="single" w:sz="4" w:space="0" w:color="auto"/>
              <w:right w:val="single" w:sz="4" w:space="0" w:color="auto"/>
            </w:tcBorders>
            <w:shd w:val="solid" w:color="FFFFFF" w:fill="auto"/>
          </w:tcPr>
          <w:p w14:paraId="62B9BEF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14.0.0</w:t>
            </w:r>
          </w:p>
        </w:tc>
        <w:tc>
          <w:tcPr>
            <w:tcW w:w="1033" w:type="dxa"/>
            <w:gridSpan w:val="2"/>
            <w:tcBorders>
              <w:top w:val="single" w:sz="4" w:space="0" w:color="auto"/>
              <w:left w:val="single" w:sz="4" w:space="0" w:color="auto"/>
              <w:bottom w:val="single" w:sz="4" w:space="0" w:color="auto"/>
              <w:right w:val="single" w:sz="4" w:space="0" w:color="auto"/>
            </w:tcBorders>
            <w:shd w:val="solid" w:color="FFFFFF" w:fill="auto"/>
          </w:tcPr>
          <w:p w14:paraId="0ADFC0A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R5-169674</w:t>
            </w:r>
          </w:p>
        </w:tc>
      </w:tr>
    </w:tbl>
    <w:p w14:paraId="12624376" w14:textId="77777777" w:rsidR="008144D6" w:rsidRPr="0048078F" w:rsidRDefault="008144D6" w:rsidP="008144D6"/>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8144D6" w:rsidRPr="0048078F" w14:paraId="7024CCF0" w14:textId="77777777" w:rsidTr="008144D6">
        <w:trPr>
          <w:cantSplit/>
        </w:trPr>
        <w:tc>
          <w:tcPr>
            <w:tcW w:w="9639" w:type="dxa"/>
            <w:gridSpan w:val="8"/>
            <w:tcBorders>
              <w:bottom w:val="nil"/>
            </w:tcBorders>
            <w:shd w:val="solid" w:color="FFFFFF" w:fill="auto"/>
          </w:tcPr>
          <w:p w14:paraId="5EC2BEF6" w14:textId="77777777" w:rsidR="008144D6" w:rsidRPr="0048078F" w:rsidRDefault="008144D6" w:rsidP="008144D6">
            <w:pPr>
              <w:pStyle w:val="TAL"/>
              <w:jc w:val="center"/>
              <w:rPr>
                <w:b/>
                <w:sz w:val="16"/>
                <w:szCs w:val="16"/>
                <w:lang w:eastAsia="en-US"/>
              </w:rPr>
            </w:pPr>
            <w:r w:rsidRPr="0048078F">
              <w:rPr>
                <w:b/>
                <w:sz w:val="16"/>
                <w:szCs w:val="16"/>
                <w:lang w:eastAsia="en-US"/>
              </w:rPr>
              <w:lastRenderedPageBreak/>
              <w:t>Change history</w:t>
            </w:r>
          </w:p>
        </w:tc>
      </w:tr>
      <w:tr w:rsidR="008144D6" w:rsidRPr="0048078F" w14:paraId="00C0AB23" w14:textId="77777777" w:rsidTr="008144D6">
        <w:tc>
          <w:tcPr>
            <w:tcW w:w="800" w:type="dxa"/>
            <w:shd w:val="pct10" w:color="auto" w:fill="FFFFFF"/>
          </w:tcPr>
          <w:p w14:paraId="4ED710C4" w14:textId="77777777" w:rsidR="008144D6" w:rsidRPr="0048078F" w:rsidRDefault="008144D6" w:rsidP="008144D6">
            <w:pPr>
              <w:pStyle w:val="TAL"/>
              <w:rPr>
                <w:b/>
                <w:sz w:val="16"/>
                <w:szCs w:val="16"/>
                <w:lang w:eastAsia="en-US"/>
              </w:rPr>
            </w:pPr>
            <w:r w:rsidRPr="0048078F">
              <w:rPr>
                <w:b/>
                <w:sz w:val="16"/>
                <w:szCs w:val="16"/>
                <w:lang w:eastAsia="en-US"/>
              </w:rPr>
              <w:t>Date</w:t>
            </w:r>
          </w:p>
        </w:tc>
        <w:tc>
          <w:tcPr>
            <w:tcW w:w="800" w:type="dxa"/>
            <w:shd w:val="pct10" w:color="auto" w:fill="FFFFFF"/>
          </w:tcPr>
          <w:p w14:paraId="2BAB1987" w14:textId="77777777" w:rsidR="008144D6" w:rsidRPr="0048078F" w:rsidRDefault="008144D6" w:rsidP="008144D6">
            <w:pPr>
              <w:pStyle w:val="TAL"/>
              <w:rPr>
                <w:b/>
                <w:sz w:val="16"/>
                <w:szCs w:val="16"/>
                <w:lang w:eastAsia="en-US"/>
              </w:rPr>
            </w:pPr>
            <w:r w:rsidRPr="0048078F">
              <w:rPr>
                <w:b/>
                <w:sz w:val="16"/>
                <w:szCs w:val="16"/>
                <w:lang w:eastAsia="en-US"/>
              </w:rPr>
              <w:t>Meeting</w:t>
            </w:r>
          </w:p>
        </w:tc>
        <w:tc>
          <w:tcPr>
            <w:tcW w:w="952" w:type="dxa"/>
            <w:shd w:val="pct10" w:color="auto" w:fill="FFFFFF"/>
          </w:tcPr>
          <w:p w14:paraId="5DFF2037" w14:textId="77777777" w:rsidR="008144D6" w:rsidRPr="0048078F" w:rsidRDefault="008144D6" w:rsidP="008144D6">
            <w:pPr>
              <w:pStyle w:val="TAL"/>
              <w:rPr>
                <w:b/>
                <w:sz w:val="16"/>
                <w:szCs w:val="16"/>
                <w:lang w:eastAsia="en-US"/>
              </w:rPr>
            </w:pPr>
            <w:r w:rsidRPr="0048078F">
              <w:rPr>
                <w:b/>
                <w:sz w:val="16"/>
                <w:szCs w:val="16"/>
                <w:lang w:eastAsia="en-US"/>
              </w:rPr>
              <w:t>TDoc</w:t>
            </w:r>
          </w:p>
        </w:tc>
        <w:tc>
          <w:tcPr>
            <w:tcW w:w="567" w:type="dxa"/>
            <w:shd w:val="pct10" w:color="auto" w:fill="FFFFFF"/>
          </w:tcPr>
          <w:p w14:paraId="1F83C575" w14:textId="77777777" w:rsidR="008144D6" w:rsidRPr="0048078F" w:rsidRDefault="008144D6" w:rsidP="008144D6">
            <w:pPr>
              <w:pStyle w:val="TAL"/>
              <w:rPr>
                <w:b/>
                <w:sz w:val="16"/>
                <w:szCs w:val="16"/>
                <w:lang w:eastAsia="en-US"/>
              </w:rPr>
            </w:pPr>
            <w:r w:rsidRPr="0048078F">
              <w:rPr>
                <w:b/>
                <w:sz w:val="16"/>
                <w:szCs w:val="16"/>
                <w:lang w:eastAsia="en-US"/>
              </w:rPr>
              <w:t>CR</w:t>
            </w:r>
          </w:p>
        </w:tc>
        <w:tc>
          <w:tcPr>
            <w:tcW w:w="425" w:type="dxa"/>
            <w:shd w:val="pct10" w:color="auto" w:fill="FFFFFF"/>
          </w:tcPr>
          <w:p w14:paraId="1D3AED6D" w14:textId="77777777" w:rsidR="008144D6" w:rsidRPr="0048078F" w:rsidRDefault="008144D6" w:rsidP="008144D6">
            <w:pPr>
              <w:pStyle w:val="TAL"/>
              <w:rPr>
                <w:b/>
                <w:sz w:val="16"/>
                <w:szCs w:val="16"/>
                <w:lang w:eastAsia="en-US"/>
              </w:rPr>
            </w:pPr>
            <w:r w:rsidRPr="0048078F">
              <w:rPr>
                <w:b/>
                <w:sz w:val="16"/>
                <w:szCs w:val="16"/>
                <w:lang w:eastAsia="en-US"/>
              </w:rPr>
              <w:t>Rev</w:t>
            </w:r>
          </w:p>
        </w:tc>
        <w:tc>
          <w:tcPr>
            <w:tcW w:w="425" w:type="dxa"/>
            <w:shd w:val="pct10" w:color="auto" w:fill="FFFFFF"/>
          </w:tcPr>
          <w:p w14:paraId="78B332DB" w14:textId="77777777" w:rsidR="008144D6" w:rsidRPr="0048078F" w:rsidRDefault="008144D6" w:rsidP="008144D6">
            <w:pPr>
              <w:pStyle w:val="TAL"/>
              <w:rPr>
                <w:b/>
                <w:sz w:val="16"/>
                <w:szCs w:val="16"/>
                <w:lang w:eastAsia="en-US"/>
              </w:rPr>
            </w:pPr>
            <w:r w:rsidRPr="0048078F">
              <w:rPr>
                <w:b/>
                <w:sz w:val="16"/>
                <w:szCs w:val="16"/>
                <w:lang w:eastAsia="en-US"/>
              </w:rPr>
              <w:t>Cat</w:t>
            </w:r>
          </w:p>
        </w:tc>
        <w:tc>
          <w:tcPr>
            <w:tcW w:w="4962" w:type="dxa"/>
            <w:shd w:val="pct10" w:color="auto" w:fill="FFFFFF"/>
          </w:tcPr>
          <w:p w14:paraId="0DB2E79C" w14:textId="77777777" w:rsidR="008144D6" w:rsidRPr="0048078F" w:rsidRDefault="008144D6" w:rsidP="008144D6">
            <w:pPr>
              <w:pStyle w:val="TAL"/>
              <w:rPr>
                <w:b/>
                <w:sz w:val="16"/>
                <w:szCs w:val="16"/>
                <w:lang w:eastAsia="en-US"/>
              </w:rPr>
            </w:pPr>
            <w:r w:rsidRPr="0048078F">
              <w:rPr>
                <w:b/>
                <w:sz w:val="16"/>
                <w:szCs w:val="16"/>
                <w:lang w:eastAsia="en-US"/>
              </w:rPr>
              <w:t>Subject/Comment</w:t>
            </w:r>
          </w:p>
        </w:tc>
        <w:tc>
          <w:tcPr>
            <w:tcW w:w="708" w:type="dxa"/>
            <w:shd w:val="pct10" w:color="auto" w:fill="FFFFFF"/>
          </w:tcPr>
          <w:p w14:paraId="236BFC74" w14:textId="77777777" w:rsidR="008144D6" w:rsidRPr="0048078F" w:rsidRDefault="008144D6" w:rsidP="008144D6">
            <w:pPr>
              <w:pStyle w:val="TAL"/>
              <w:rPr>
                <w:b/>
                <w:sz w:val="16"/>
                <w:szCs w:val="16"/>
                <w:lang w:eastAsia="en-US"/>
              </w:rPr>
            </w:pPr>
            <w:r w:rsidRPr="0048078F">
              <w:rPr>
                <w:b/>
                <w:sz w:val="16"/>
                <w:szCs w:val="16"/>
                <w:lang w:eastAsia="en-US"/>
              </w:rPr>
              <w:t>New version</w:t>
            </w:r>
          </w:p>
        </w:tc>
      </w:tr>
      <w:tr w:rsidR="008144D6" w:rsidRPr="0048078F" w14:paraId="16F316FE" w14:textId="77777777" w:rsidTr="008144D6">
        <w:tc>
          <w:tcPr>
            <w:tcW w:w="800" w:type="dxa"/>
            <w:shd w:val="solid" w:color="FFFFFF" w:fill="auto"/>
          </w:tcPr>
          <w:p w14:paraId="7A720BA5"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0435A00C"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1849A8F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shd w:val="solid" w:color="FFFFFF" w:fill="auto"/>
          </w:tcPr>
          <w:p w14:paraId="5CE456A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0856</w:t>
            </w:r>
          </w:p>
        </w:tc>
        <w:tc>
          <w:tcPr>
            <w:tcW w:w="425" w:type="dxa"/>
            <w:shd w:val="solid" w:color="FFFFFF" w:fill="auto"/>
          </w:tcPr>
          <w:p w14:paraId="3EDC808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2C3CC38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3225896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to default NAS messages for NB-IoT</w:t>
            </w:r>
          </w:p>
        </w:tc>
        <w:tc>
          <w:tcPr>
            <w:tcW w:w="708" w:type="dxa"/>
            <w:shd w:val="solid" w:color="FFFFFF" w:fill="auto"/>
          </w:tcPr>
          <w:p w14:paraId="6515F8B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1699AE34" w14:textId="77777777" w:rsidTr="008144D6">
        <w:tc>
          <w:tcPr>
            <w:tcW w:w="800" w:type="dxa"/>
            <w:shd w:val="solid" w:color="FFFFFF" w:fill="auto"/>
          </w:tcPr>
          <w:p w14:paraId="06C5BC95"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6AE05D58"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3C69E22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RP-170072</w:t>
            </w:r>
          </w:p>
        </w:tc>
        <w:tc>
          <w:tcPr>
            <w:tcW w:w="567" w:type="dxa"/>
            <w:shd w:val="solid" w:color="FFFFFF" w:fill="auto"/>
          </w:tcPr>
          <w:p w14:paraId="4516665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0857</w:t>
            </w:r>
          </w:p>
        </w:tc>
        <w:tc>
          <w:tcPr>
            <w:tcW w:w="425" w:type="dxa"/>
            <w:shd w:val="solid" w:color="FFFFFF" w:fill="auto"/>
          </w:tcPr>
          <w:p w14:paraId="0761AFF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49A94B3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7EB7295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To add Figure A.64a for 4DL CA connection with static PCC propagation channel, SCCs multipath fading propagation channels and additional intra-frequency cell on one SCC.</w:t>
            </w:r>
          </w:p>
        </w:tc>
        <w:tc>
          <w:tcPr>
            <w:tcW w:w="708" w:type="dxa"/>
            <w:shd w:val="solid" w:color="FFFFFF" w:fill="auto"/>
          </w:tcPr>
          <w:p w14:paraId="53B9B67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656558E0" w14:textId="77777777" w:rsidTr="008144D6">
        <w:tc>
          <w:tcPr>
            <w:tcW w:w="800" w:type="dxa"/>
            <w:shd w:val="solid" w:color="FFFFFF" w:fill="auto"/>
          </w:tcPr>
          <w:p w14:paraId="20BCB27F"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02186F0F"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7E69396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RP-170077</w:t>
            </w:r>
          </w:p>
        </w:tc>
        <w:tc>
          <w:tcPr>
            <w:tcW w:w="567" w:type="dxa"/>
            <w:shd w:val="solid" w:color="FFFFFF" w:fill="auto"/>
          </w:tcPr>
          <w:p w14:paraId="25CC5C5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0858</w:t>
            </w:r>
          </w:p>
        </w:tc>
        <w:tc>
          <w:tcPr>
            <w:tcW w:w="425" w:type="dxa"/>
            <w:shd w:val="solid" w:color="FFFFFF" w:fill="auto"/>
          </w:tcPr>
          <w:p w14:paraId="2C00703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27DDE7A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070D3E0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generic procedure control plane CIoT connection request</w:t>
            </w:r>
          </w:p>
        </w:tc>
        <w:tc>
          <w:tcPr>
            <w:tcW w:w="708" w:type="dxa"/>
            <w:shd w:val="solid" w:color="FFFFFF" w:fill="auto"/>
          </w:tcPr>
          <w:p w14:paraId="2210464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51139FE" w14:textId="77777777" w:rsidTr="008144D6">
        <w:tc>
          <w:tcPr>
            <w:tcW w:w="800" w:type="dxa"/>
            <w:shd w:val="solid" w:color="FFFFFF" w:fill="auto"/>
          </w:tcPr>
          <w:p w14:paraId="7C0F7AF7"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78ED3DA7"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40632D7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shd w:val="solid" w:color="FFFFFF" w:fill="auto"/>
          </w:tcPr>
          <w:p w14:paraId="37D453E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0859</w:t>
            </w:r>
          </w:p>
        </w:tc>
        <w:tc>
          <w:tcPr>
            <w:tcW w:w="425" w:type="dxa"/>
            <w:shd w:val="solid" w:color="FFFFFF" w:fill="auto"/>
          </w:tcPr>
          <w:p w14:paraId="67A3695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030CC65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1C22812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Corrections for TA and ul-carrierFreq-r13 in SIB2</w:t>
            </w:r>
          </w:p>
        </w:tc>
        <w:tc>
          <w:tcPr>
            <w:tcW w:w="708" w:type="dxa"/>
            <w:shd w:val="solid" w:color="FFFFFF" w:fill="auto"/>
          </w:tcPr>
          <w:p w14:paraId="72C184D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131014E1" w14:textId="77777777" w:rsidTr="008144D6">
        <w:tc>
          <w:tcPr>
            <w:tcW w:w="800" w:type="dxa"/>
            <w:shd w:val="solid" w:color="FFFFFF" w:fill="auto"/>
          </w:tcPr>
          <w:p w14:paraId="00EA86B1"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403DD75E"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1F7C0B4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shd w:val="solid" w:color="FFFFFF" w:fill="auto"/>
          </w:tcPr>
          <w:p w14:paraId="74C9E88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0862</w:t>
            </w:r>
          </w:p>
        </w:tc>
        <w:tc>
          <w:tcPr>
            <w:tcW w:w="425" w:type="dxa"/>
            <w:shd w:val="solid" w:color="FFFFFF" w:fill="auto"/>
          </w:tcPr>
          <w:p w14:paraId="00EA6A4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3BFCA4C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664A1E7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 generic procedure to check RRC Connected state for NB-IoT</w:t>
            </w:r>
          </w:p>
        </w:tc>
        <w:tc>
          <w:tcPr>
            <w:tcW w:w="708" w:type="dxa"/>
            <w:shd w:val="solid" w:color="FFFFFF" w:fill="auto"/>
          </w:tcPr>
          <w:p w14:paraId="44808F8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6360934" w14:textId="77777777" w:rsidTr="008144D6">
        <w:tc>
          <w:tcPr>
            <w:tcW w:w="800" w:type="dxa"/>
            <w:shd w:val="solid" w:color="FFFFFF" w:fill="auto"/>
          </w:tcPr>
          <w:p w14:paraId="6AFDAA7E"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20828ACD"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4B13AB0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RP-170097</w:t>
            </w:r>
          </w:p>
        </w:tc>
        <w:tc>
          <w:tcPr>
            <w:tcW w:w="567" w:type="dxa"/>
            <w:shd w:val="solid" w:color="FFFFFF" w:fill="auto"/>
          </w:tcPr>
          <w:p w14:paraId="4C94C2C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0872</w:t>
            </w:r>
          </w:p>
        </w:tc>
        <w:tc>
          <w:tcPr>
            <w:tcW w:w="425" w:type="dxa"/>
            <w:shd w:val="solid" w:color="FFFFFF" w:fill="auto"/>
          </w:tcPr>
          <w:p w14:paraId="0200E54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7767680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550E62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 xml:space="preserve">Update SystemInformationBlockType5 </w:t>
            </w:r>
          </w:p>
        </w:tc>
        <w:tc>
          <w:tcPr>
            <w:tcW w:w="708" w:type="dxa"/>
            <w:shd w:val="solid" w:color="FFFFFF" w:fill="auto"/>
          </w:tcPr>
          <w:p w14:paraId="23DC51A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2F7A00A5" w14:textId="77777777" w:rsidTr="008144D6">
        <w:tc>
          <w:tcPr>
            <w:tcW w:w="800" w:type="dxa"/>
            <w:shd w:val="solid" w:color="FFFFFF" w:fill="auto"/>
          </w:tcPr>
          <w:p w14:paraId="720BE1EF"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4CE78A0E"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69A81B3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RP-170070</w:t>
            </w:r>
          </w:p>
        </w:tc>
        <w:tc>
          <w:tcPr>
            <w:tcW w:w="567" w:type="dxa"/>
            <w:shd w:val="solid" w:color="FFFFFF" w:fill="auto"/>
          </w:tcPr>
          <w:p w14:paraId="71290EE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0875</w:t>
            </w:r>
          </w:p>
        </w:tc>
        <w:tc>
          <w:tcPr>
            <w:tcW w:w="425" w:type="dxa"/>
            <w:shd w:val="solid" w:color="FFFFFF" w:fill="auto"/>
          </w:tcPr>
          <w:p w14:paraId="4F2DB2C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27301D5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7BE24A0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NAICS: Addtion of new conncetion diagram</w:t>
            </w:r>
          </w:p>
        </w:tc>
        <w:tc>
          <w:tcPr>
            <w:tcW w:w="708" w:type="dxa"/>
            <w:shd w:val="solid" w:color="FFFFFF" w:fill="auto"/>
          </w:tcPr>
          <w:p w14:paraId="333FBE7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BF7A99D" w14:textId="77777777" w:rsidTr="008144D6">
        <w:tc>
          <w:tcPr>
            <w:tcW w:w="800" w:type="dxa"/>
            <w:shd w:val="solid" w:color="FFFFFF" w:fill="auto"/>
          </w:tcPr>
          <w:p w14:paraId="76777CA0"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60F4F94A"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310C6C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RP-170107</w:t>
            </w:r>
          </w:p>
        </w:tc>
        <w:tc>
          <w:tcPr>
            <w:tcW w:w="567" w:type="dxa"/>
            <w:shd w:val="solid" w:color="FFFFFF" w:fill="auto"/>
          </w:tcPr>
          <w:p w14:paraId="44B56FB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0876</w:t>
            </w:r>
          </w:p>
        </w:tc>
        <w:tc>
          <w:tcPr>
            <w:tcW w:w="425" w:type="dxa"/>
            <w:shd w:val="solid" w:color="FFFFFF" w:fill="auto"/>
          </w:tcPr>
          <w:p w14:paraId="7F8BE1D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3464334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030FDE9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New generic procedure for IMS emergency call in EPC / WLAN</w:t>
            </w:r>
          </w:p>
        </w:tc>
        <w:tc>
          <w:tcPr>
            <w:tcW w:w="708" w:type="dxa"/>
            <w:shd w:val="solid" w:color="FFFFFF" w:fill="auto"/>
          </w:tcPr>
          <w:p w14:paraId="12DA4E3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5389B86" w14:textId="77777777" w:rsidTr="008144D6">
        <w:tc>
          <w:tcPr>
            <w:tcW w:w="800" w:type="dxa"/>
            <w:shd w:val="solid" w:color="FFFFFF" w:fill="auto"/>
          </w:tcPr>
          <w:p w14:paraId="4732D2C3"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03CC5DCF"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52376EF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shd w:val="solid" w:color="FFFFFF" w:fill="auto"/>
          </w:tcPr>
          <w:p w14:paraId="33A7FBD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0879</w:t>
            </w:r>
          </w:p>
        </w:tc>
        <w:tc>
          <w:tcPr>
            <w:tcW w:w="425" w:type="dxa"/>
            <w:shd w:val="solid" w:color="FFFFFF" w:fill="auto"/>
          </w:tcPr>
          <w:p w14:paraId="4E75AE0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13A2994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5FDF75B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NPDCCH config dedicated update for RF test cases</w:t>
            </w:r>
          </w:p>
        </w:tc>
        <w:tc>
          <w:tcPr>
            <w:tcW w:w="708" w:type="dxa"/>
            <w:shd w:val="solid" w:color="FFFFFF" w:fill="auto"/>
          </w:tcPr>
          <w:p w14:paraId="1AB2B78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3D9985A" w14:textId="77777777" w:rsidTr="008144D6">
        <w:tc>
          <w:tcPr>
            <w:tcW w:w="800" w:type="dxa"/>
            <w:shd w:val="solid" w:color="FFFFFF" w:fill="auto"/>
          </w:tcPr>
          <w:p w14:paraId="77B354D1"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35C9E0C5"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1CC0AF6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RP-170106</w:t>
            </w:r>
          </w:p>
        </w:tc>
        <w:tc>
          <w:tcPr>
            <w:tcW w:w="567" w:type="dxa"/>
            <w:shd w:val="solid" w:color="FFFFFF" w:fill="auto"/>
          </w:tcPr>
          <w:p w14:paraId="2714A62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0880</w:t>
            </w:r>
          </w:p>
        </w:tc>
        <w:tc>
          <w:tcPr>
            <w:tcW w:w="425" w:type="dxa"/>
            <w:shd w:val="solid" w:color="FFFFFF" w:fill="auto"/>
          </w:tcPr>
          <w:p w14:paraId="5E3618E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5C672D3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7D3F61A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test frequencies for 10+15MHz and 15+10MHz in CA_41C</w:t>
            </w:r>
          </w:p>
        </w:tc>
        <w:tc>
          <w:tcPr>
            <w:tcW w:w="708" w:type="dxa"/>
            <w:shd w:val="solid" w:color="FFFFFF" w:fill="auto"/>
          </w:tcPr>
          <w:p w14:paraId="03919A5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88E0167" w14:textId="77777777" w:rsidTr="008144D6">
        <w:tc>
          <w:tcPr>
            <w:tcW w:w="800" w:type="dxa"/>
            <w:shd w:val="solid" w:color="FFFFFF" w:fill="auto"/>
          </w:tcPr>
          <w:p w14:paraId="4DB66B64"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6A42CC18"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1F9C9CB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shd w:val="solid" w:color="FFFFFF" w:fill="auto"/>
          </w:tcPr>
          <w:p w14:paraId="56351D2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0882</w:t>
            </w:r>
          </w:p>
        </w:tc>
        <w:tc>
          <w:tcPr>
            <w:tcW w:w="425" w:type="dxa"/>
            <w:shd w:val="solid" w:color="FFFFFF" w:fill="auto"/>
          </w:tcPr>
          <w:p w14:paraId="4EAD3B7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66CFF2B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529F3B2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default values of NB-IoT RRC UECapabilityInformation-NB message</w:t>
            </w:r>
          </w:p>
        </w:tc>
        <w:tc>
          <w:tcPr>
            <w:tcW w:w="708" w:type="dxa"/>
            <w:shd w:val="solid" w:color="FFFFFF" w:fill="auto"/>
          </w:tcPr>
          <w:p w14:paraId="41AE58B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39D2C2F2" w14:textId="77777777" w:rsidTr="008144D6">
        <w:tc>
          <w:tcPr>
            <w:tcW w:w="800" w:type="dxa"/>
            <w:shd w:val="solid" w:color="FFFFFF" w:fill="auto"/>
          </w:tcPr>
          <w:p w14:paraId="5AD8AA9A"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4515BC26"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6DDFCE5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RP-170076</w:t>
            </w:r>
          </w:p>
        </w:tc>
        <w:tc>
          <w:tcPr>
            <w:tcW w:w="567" w:type="dxa"/>
            <w:shd w:val="solid" w:color="FFFFFF" w:fill="auto"/>
          </w:tcPr>
          <w:p w14:paraId="3DFC36A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0883</w:t>
            </w:r>
          </w:p>
        </w:tc>
        <w:tc>
          <w:tcPr>
            <w:tcW w:w="425" w:type="dxa"/>
            <w:shd w:val="solid" w:color="FFFFFF" w:fill="auto"/>
          </w:tcPr>
          <w:p w14:paraId="0FC9642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3C13406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499B416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Rel-13 LAA related IE content in MeasObjectEURA</w:t>
            </w:r>
          </w:p>
        </w:tc>
        <w:tc>
          <w:tcPr>
            <w:tcW w:w="708" w:type="dxa"/>
            <w:shd w:val="solid" w:color="FFFFFF" w:fill="auto"/>
          </w:tcPr>
          <w:p w14:paraId="6429FCC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4897FC2B" w14:textId="77777777" w:rsidTr="008144D6">
        <w:tc>
          <w:tcPr>
            <w:tcW w:w="800" w:type="dxa"/>
            <w:shd w:val="solid" w:color="FFFFFF" w:fill="auto"/>
          </w:tcPr>
          <w:p w14:paraId="658D8C49"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024BCC93"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30F3E72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RP-170091</w:t>
            </w:r>
          </w:p>
        </w:tc>
        <w:tc>
          <w:tcPr>
            <w:tcW w:w="567" w:type="dxa"/>
            <w:shd w:val="solid" w:color="FFFFFF" w:fill="auto"/>
          </w:tcPr>
          <w:p w14:paraId="17F70B5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0884</w:t>
            </w:r>
          </w:p>
        </w:tc>
        <w:tc>
          <w:tcPr>
            <w:tcW w:w="425" w:type="dxa"/>
            <w:shd w:val="solid" w:color="FFFFFF" w:fill="auto"/>
          </w:tcPr>
          <w:p w14:paraId="7B7B39C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4165AA4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7442CEE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V2X Sidelink Communication Test Environment</w:t>
            </w:r>
          </w:p>
        </w:tc>
        <w:tc>
          <w:tcPr>
            <w:tcW w:w="708" w:type="dxa"/>
            <w:shd w:val="solid" w:color="FFFFFF" w:fill="auto"/>
          </w:tcPr>
          <w:p w14:paraId="4208044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3CFDDB55" w14:textId="77777777" w:rsidTr="008144D6">
        <w:tc>
          <w:tcPr>
            <w:tcW w:w="800" w:type="dxa"/>
            <w:shd w:val="solid" w:color="FFFFFF" w:fill="auto"/>
          </w:tcPr>
          <w:p w14:paraId="09B1CD33"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0519CD43"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49E42B8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shd w:val="solid" w:color="FFFFFF" w:fill="auto"/>
          </w:tcPr>
          <w:p w14:paraId="5165B52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0886</w:t>
            </w:r>
          </w:p>
        </w:tc>
        <w:tc>
          <w:tcPr>
            <w:tcW w:w="425" w:type="dxa"/>
            <w:shd w:val="solid" w:color="FFFFFF" w:fill="auto"/>
          </w:tcPr>
          <w:p w14:paraId="45E26E7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1AB5471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37741D9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various CIoT generic procedures</w:t>
            </w:r>
          </w:p>
        </w:tc>
        <w:tc>
          <w:tcPr>
            <w:tcW w:w="708" w:type="dxa"/>
            <w:shd w:val="solid" w:color="FFFFFF" w:fill="auto"/>
          </w:tcPr>
          <w:p w14:paraId="7CA0B99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E6155F1" w14:textId="77777777" w:rsidTr="008144D6">
        <w:tc>
          <w:tcPr>
            <w:tcW w:w="800" w:type="dxa"/>
            <w:shd w:val="solid" w:color="FFFFFF" w:fill="auto"/>
          </w:tcPr>
          <w:p w14:paraId="71D42C4F"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73B4CA22"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79BB68D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RP-170072</w:t>
            </w:r>
          </w:p>
        </w:tc>
        <w:tc>
          <w:tcPr>
            <w:tcW w:w="567" w:type="dxa"/>
            <w:shd w:val="solid" w:color="FFFFFF" w:fill="auto"/>
          </w:tcPr>
          <w:p w14:paraId="25B309D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0888</w:t>
            </w:r>
          </w:p>
        </w:tc>
        <w:tc>
          <w:tcPr>
            <w:tcW w:w="425" w:type="dxa"/>
            <w:shd w:val="solid" w:color="FFFFFF" w:fill="auto"/>
          </w:tcPr>
          <w:p w14:paraId="608DDE1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3D8EEA4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2EBEADA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test frequencies for CA_5A-5A</w:t>
            </w:r>
          </w:p>
        </w:tc>
        <w:tc>
          <w:tcPr>
            <w:tcW w:w="708" w:type="dxa"/>
            <w:shd w:val="solid" w:color="FFFFFF" w:fill="auto"/>
          </w:tcPr>
          <w:p w14:paraId="64182C1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290B492" w14:textId="77777777" w:rsidTr="008144D6">
        <w:tc>
          <w:tcPr>
            <w:tcW w:w="800" w:type="dxa"/>
            <w:shd w:val="solid" w:color="FFFFFF" w:fill="auto"/>
          </w:tcPr>
          <w:p w14:paraId="472AA643"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4A393C85"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10D38E8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shd w:val="solid" w:color="FFFFFF" w:fill="auto"/>
          </w:tcPr>
          <w:p w14:paraId="1F0FFDE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0889</w:t>
            </w:r>
          </w:p>
        </w:tc>
        <w:tc>
          <w:tcPr>
            <w:tcW w:w="425" w:type="dxa"/>
            <w:shd w:val="solid" w:color="FFFFFF" w:fill="auto"/>
          </w:tcPr>
          <w:p w14:paraId="438C627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7BAAE12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658D42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NPRACH-ConfigSIB-NB-DEFAULT updated</w:t>
            </w:r>
          </w:p>
        </w:tc>
        <w:tc>
          <w:tcPr>
            <w:tcW w:w="708" w:type="dxa"/>
            <w:shd w:val="solid" w:color="FFFFFF" w:fill="auto"/>
          </w:tcPr>
          <w:p w14:paraId="7743E40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1693C7D5" w14:textId="77777777" w:rsidTr="008144D6">
        <w:tc>
          <w:tcPr>
            <w:tcW w:w="800" w:type="dxa"/>
            <w:shd w:val="solid" w:color="FFFFFF" w:fill="auto"/>
          </w:tcPr>
          <w:p w14:paraId="046C039C"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3ED31E7D"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44456F5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shd w:val="solid" w:color="FFFFFF" w:fill="auto"/>
          </w:tcPr>
          <w:p w14:paraId="36CCB07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0895</w:t>
            </w:r>
          </w:p>
        </w:tc>
        <w:tc>
          <w:tcPr>
            <w:tcW w:w="425" w:type="dxa"/>
            <w:shd w:val="solid" w:color="FFFFFF" w:fill="auto"/>
          </w:tcPr>
          <w:p w14:paraId="659AEC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0368E1E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69AE314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NB-IoT Physical layer parameters for DCI</w:t>
            </w:r>
          </w:p>
        </w:tc>
        <w:tc>
          <w:tcPr>
            <w:tcW w:w="708" w:type="dxa"/>
            <w:shd w:val="solid" w:color="FFFFFF" w:fill="auto"/>
          </w:tcPr>
          <w:p w14:paraId="5AA5680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1519D790" w14:textId="77777777" w:rsidTr="008144D6">
        <w:tc>
          <w:tcPr>
            <w:tcW w:w="800" w:type="dxa"/>
            <w:shd w:val="solid" w:color="FFFFFF" w:fill="auto"/>
          </w:tcPr>
          <w:p w14:paraId="3E65E536"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6617103F"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1DD7339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RP-170095</w:t>
            </w:r>
          </w:p>
        </w:tc>
        <w:tc>
          <w:tcPr>
            <w:tcW w:w="567" w:type="dxa"/>
            <w:shd w:val="solid" w:color="FFFFFF" w:fill="auto"/>
          </w:tcPr>
          <w:p w14:paraId="63E3784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0896</w:t>
            </w:r>
          </w:p>
        </w:tc>
        <w:tc>
          <w:tcPr>
            <w:tcW w:w="425" w:type="dxa"/>
            <w:shd w:val="solid" w:color="FFFFFF" w:fill="auto"/>
          </w:tcPr>
          <w:p w14:paraId="288B2E9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7E88148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4589450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Generic Test Procedure for network initiated release of additional PDN connectivity</w:t>
            </w:r>
          </w:p>
        </w:tc>
        <w:tc>
          <w:tcPr>
            <w:tcW w:w="708" w:type="dxa"/>
            <w:shd w:val="solid" w:color="FFFFFF" w:fill="auto"/>
          </w:tcPr>
          <w:p w14:paraId="3E2B103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D9EE334" w14:textId="77777777" w:rsidTr="008144D6">
        <w:tc>
          <w:tcPr>
            <w:tcW w:w="800" w:type="dxa"/>
            <w:shd w:val="solid" w:color="FFFFFF" w:fill="auto"/>
          </w:tcPr>
          <w:p w14:paraId="1B6F7107"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1D4FD87C"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1B30D6B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RP-170095</w:t>
            </w:r>
          </w:p>
        </w:tc>
        <w:tc>
          <w:tcPr>
            <w:tcW w:w="567" w:type="dxa"/>
            <w:shd w:val="solid" w:color="FFFFFF" w:fill="auto"/>
          </w:tcPr>
          <w:p w14:paraId="3BA9801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0897</w:t>
            </w:r>
          </w:p>
        </w:tc>
        <w:tc>
          <w:tcPr>
            <w:tcW w:w="425" w:type="dxa"/>
            <w:shd w:val="solid" w:color="FFFFFF" w:fill="auto"/>
          </w:tcPr>
          <w:p w14:paraId="70A313B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3B386A3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7E506B5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generic procedure for preventing IMS signalling over GERAN</w:t>
            </w:r>
          </w:p>
        </w:tc>
        <w:tc>
          <w:tcPr>
            <w:tcW w:w="708" w:type="dxa"/>
            <w:shd w:val="solid" w:color="FFFFFF" w:fill="auto"/>
          </w:tcPr>
          <w:p w14:paraId="6E31F55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73D12688" w14:textId="77777777" w:rsidTr="008144D6">
        <w:tc>
          <w:tcPr>
            <w:tcW w:w="800" w:type="dxa"/>
            <w:shd w:val="solid" w:color="FFFFFF" w:fill="auto"/>
          </w:tcPr>
          <w:p w14:paraId="237F0374"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5AB45081"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52815D1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RP-170108</w:t>
            </w:r>
          </w:p>
        </w:tc>
        <w:tc>
          <w:tcPr>
            <w:tcW w:w="567" w:type="dxa"/>
            <w:shd w:val="solid" w:color="FFFFFF" w:fill="auto"/>
          </w:tcPr>
          <w:p w14:paraId="47DE5C8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0900</w:t>
            </w:r>
          </w:p>
        </w:tc>
        <w:tc>
          <w:tcPr>
            <w:tcW w:w="425" w:type="dxa"/>
            <w:shd w:val="solid" w:color="FFFFFF" w:fill="auto"/>
          </w:tcPr>
          <w:p w14:paraId="38919BD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4513477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0FA87B7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 missing condition description in Table 4.6.3-9A</w:t>
            </w:r>
          </w:p>
        </w:tc>
        <w:tc>
          <w:tcPr>
            <w:tcW w:w="708" w:type="dxa"/>
            <w:shd w:val="solid" w:color="FFFFFF" w:fill="auto"/>
          </w:tcPr>
          <w:p w14:paraId="4D954D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3D142BB9" w14:textId="77777777" w:rsidTr="008144D6">
        <w:tc>
          <w:tcPr>
            <w:tcW w:w="800" w:type="dxa"/>
            <w:shd w:val="solid" w:color="FFFFFF" w:fill="auto"/>
          </w:tcPr>
          <w:p w14:paraId="39C01CF4"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1A2385B3"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5FCCDB5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RP-170095</w:t>
            </w:r>
          </w:p>
        </w:tc>
        <w:tc>
          <w:tcPr>
            <w:tcW w:w="567" w:type="dxa"/>
            <w:shd w:val="solid" w:color="FFFFFF" w:fill="auto"/>
          </w:tcPr>
          <w:p w14:paraId="5106DAF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0902</w:t>
            </w:r>
          </w:p>
        </w:tc>
        <w:tc>
          <w:tcPr>
            <w:tcW w:w="425" w:type="dxa"/>
            <w:shd w:val="solid" w:color="FFFFFF" w:fill="auto"/>
          </w:tcPr>
          <w:p w14:paraId="0F0A169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1111337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5BF00DD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MobilityControlInfo</w:t>
            </w:r>
          </w:p>
        </w:tc>
        <w:tc>
          <w:tcPr>
            <w:tcW w:w="708" w:type="dxa"/>
            <w:shd w:val="solid" w:color="FFFFFF" w:fill="auto"/>
          </w:tcPr>
          <w:p w14:paraId="234F87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6E1FDA5C" w14:textId="77777777" w:rsidTr="008144D6">
        <w:tc>
          <w:tcPr>
            <w:tcW w:w="800" w:type="dxa"/>
            <w:shd w:val="solid" w:color="FFFFFF" w:fill="auto"/>
          </w:tcPr>
          <w:p w14:paraId="49DE1D11"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690DEC3E"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562CE2E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RP-170097</w:t>
            </w:r>
          </w:p>
        </w:tc>
        <w:tc>
          <w:tcPr>
            <w:tcW w:w="567" w:type="dxa"/>
            <w:shd w:val="solid" w:color="FFFFFF" w:fill="auto"/>
          </w:tcPr>
          <w:p w14:paraId="1309DD1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0903</w:t>
            </w:r>
          </w:p>
        </w:tc>
        <w:tc>
          <w:tcPr>
            <w:tcW w:w="425" w:type="dxa"/>
            <w:shd w:val="solid" w:color="FFFFFF" w:fill="auto"/>
          </w:tcPr>
          <w:p w14:paraId="7C726F2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4D1FEC4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5CB9805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MeasConfig-DEFAULT</w:t>
            </w:r>
          </w:p>
        </w:tc>
        <w:tc>
          <w:tcPr>
            <w:tcW w:w="708" w:type="dxa"/>
            <w:shd w:val="solid" w:color="FFFFFF" w:fill="auto"/>
          </w:tcPr>
          <w:p w14:paraId="537C99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394566F2" w14:textId="77777777" w:rsidTr="008144D6">
        <w:tc>
          <w:tcPr>
            <w:tcW w:w="800" w:type="dxa"/>
            <w:shd w:val="solid" w:color="FFFFFF" w:fill="auto"/>
          </w:tcPr>
          <w:p w14:paraId="5708DFD3"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0A7F8AC8"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59FBC81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RP-170089</w:t>
            </w:r>
          </w:p>
        </w:tc>
        <w:tc>
          <w:tcPr>
            <w:tcW w:w="567" w:type="dxa"/>
            <w:shd w:val="solid" w:color="FFFFFF" w:fill="auto"/>
          </w:tcPr>
          <w:p w14:paraId="2B36EA8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0864</w:t>
            </w:r>
          </w:p>
        </w:tc>
        <w:tc>
          <w:tcPr>
            <w:tcW w:w="425" w:type="dxa"/>
            <w:shd w:val="solid" w:color="FFFFFF" w:fill="auto"/>
          </w:tcPr>
          <w:p w14:paraId="74CEFE6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440371D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533321A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test frequencies for CA_3A-11A to section 6</w:t>
            </w:r>
          </w:p>
        </w:tc>
        <w:tc>
          <w:tcPr>
            <w:tcW w:w="708" w:type="dxa"/>
            <w:shd w:val="solid" w:color="FFFFFF" w:fill="auto"/>
          </w:tcPr>
          <w:p w14:paraId="6B9E76E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3704778C" w14:textId="77777777" w:rsidTr="008144D6">
        <w:tc>
          <w:tcPr>
            <w:tcW w:w="800" w:type="dxa"/>
            <w:shd w:val="solid" w:color="FFFFFF" w:fill="auto"/>
          </w:tcPr>
          <w:p w14:paraId="368B2DB4"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1465196D"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058D259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RP-170089</w:t>
            </w:r>
          </w:p>
        </w:tc>
        <w:tc>
          <w:tcPr>
            <w:tcW w:w="567" w:type="dxa"/>
            <w:shd w:val="solid" w:color="FFFFFF" w:fill="auto"/>
          </w:tcPr>
          <w:p w14:paraId="12E703A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0865</w:t>
            </w:r>
          </w:p>
        </w:tc>
        <w:tc>
          <w:tcPr>
            <w:tcW w:w="425" w:type="dxa"/>
            <w:shd w:val="solid" w:color="FFFFFF" w:fill="auto"/>
          </w:tcPr>
          <w:p w14:paraId="43838DD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28E5FE4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1A57A21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test frequencies for CA_8A-28A to section 6</w:t>
            </w:r>
          </w:p>
        </w:tc>
        <w:tc>
          <w:tcPr>
            <w:tcW w:w="708" w:type="dxa"/>
            <w:shd w:val="solid" w:color="FFFFFF" w:fill="auto"/>
          </w:tcPr>
          <w:p w14:paraId="2EF2E33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3AF49DD7" w14:textId="77777777" w:rsidTr="008144D6">
        <w:tc>
          <w:tcPr>
            <w:tcW w:w="800" w:type="dxa"/>
            <w:shd w:val="solid" w:color="FFFFFF" w:fill="auto"/>
          </w:tcPr>
          <w:p w14:paraId="416B0E46"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430F7A28"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43CE2B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RP-170089</w:t>
            </w:r>
          </w:p>
        </w:tc>
        <w:tc>
          <w:tcPr>
            <w:tcW w:w="567" w:type="dxa"/>
            <w:shd w:val="solid" w:color="FFFFFF" w:fill="auto"/>
          </w:tcPr>
          <w:p w14:paraId="57676E3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0866</w:t>
            </w:r>
          </w:p>
        </w:tc>
        <w:tc>
          <w:tcPr>
            <w:tcW w:w="425" w:type="dxa"/>
            <w:shd w:val="solid" w:color="FFFFFF" w:fill="auto"/>
          </w:tcPr>
          <w:p w14:paraId="35FD28D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4C13FA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357DBDC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test frequencies for CA_11A-28A to section 6</w:t>
            </w:r>
          </w:p>
        </w:tc>
        <w:tc>
          <w:tcPr>
            <w:tcW w:w="708" w:type="dxa"/>
            <w:shd w:val="solid" w:color="FFFFFF" w:fill="auto"/>
          </w:tcPr>
          <w:p w14:paraId="33E6DE8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586D4B2" w14:textId="77777777" w:rsidTr="008144D6">
        <w:tc>
          <w:tcPr>
            <w:tcW w:w="800" w:type="dxa"/>
            <w:shd w:val="solid" w:color="FFFFFF" w:fill="auto"/>
          </w:tcPr>
          <w:p w14:paraId="55581A0B"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2FEC0924"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0D27683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RP-170089</w:t>
            </w:r>
          </w:p>
        </w:tc>
        <w:tc>
          <w:tcPr>
            <w:tcW w:w="567" w:type="dxa"/>
            <w:shd w:val="solid" w:color="FFFFFF" w:fill="auto"/>
          </w:tcPr>
          <w:p w14:paraId="3BD50FE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0893</w:t>
            </w:r>
          </w:p>
        </w:tc>
        <w:tc>
          <w:tcPr>
            <w:tcW w:w="425" w:type="dxa"/>
            <w:shd w:val="solid" w:color="FFFFFF" w:fill="auto"/>
          </w:tcPr>
          <w:p w14:paraId="77CF93D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71677C2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2A13482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CA_29A-66A, CA_29A-66A-66A, CA_29A-66C, CA_46A-66A test frequencies for signalling test</w:t>
            </w:r>
          </w:p>
        </w:tc>
        <w:tc>
          <w:tcPr>
            <w:tcW w:w="708" w:type="dxa"/>
            <w:shd w:val="solid" w:color="FFFFFF" w:fill="auto"/>
          </w:tcPr>
          <w:p w14:paraId="40C4B5F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48FC65B0" w14:textId="77777777" w:rsidTr="008144D6">
        <w:tc>
          <w:tcPr>
            <w:tcW w:w="800" w:type="dxa"/>
            <w:shd w:val="solid" w:color="FFFFFF" w:fill="auto"/>
          </w:tcPr>
          <w:p w14:paraId="309AA16F"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372FE0F6"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42D61BB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RP-170108</w:t>
            </w:r>
          </w:p>
        </w:tc>
        <w:tc>
          <w:tcPr>
            <w:tcW w:w="567" w:type="dxa"/>
            <w:shd w:val="solid" w:color="FFFFFF" w:fill="auto"/>
          </w:tcPr>
          <w:p w14:paraId="2AF1962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0869</w:t>
            </w:r>
          </w:p>
        </w:tc>
        <w:tc>
          <w:tcPr>
            <w:tcW w:w="425" w:type="dxa"/>
            <w:shd w:val="solid" w:color="FFFFFF" w:fill="auto"/>
          </w:tcPr>
          <w:p w14:paraId="111AB7E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490EE3C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5B460E1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Introduction of new combination of SIBs for OTDOA 3DL CA test cases</w:t>
            </w:r>
          </w:p>
        </w:tc>
        <w:tc>
          <w:tcPr>
            <w:tcW w:w="708" w:type="dxa"/>
            <w:shd w:val="solid" w:color="FFFFFF" w:fill="auto"/>
          </w:tcPr>
          <w:p w14:paraId="29980B7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13C0300A" w14:textId="77777777" w:rsidTr="008144D6">
        <w:tc>
          <w:tcPr>
            <w:tcW w:w="800" w:type="dxa"/>
            <w:shd w:val="solid" w:color="FFFFFF" w:fill="auto"/>
          </w:tcPr>
          <w:p w14:paraId="15D5F725"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4C76F0A0"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09FA0E1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shd w:val="solid" w:color="FFFFFF" w:fill="auto"/>
          </w:tcPr>
          <w:p w14:paraId="58FAFAF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0854</w:t>
            </w:r>
          </w:p>
        </w:tc>
        <w:tc>
          <w:tcPr>
            <w:tcW w:w="425" w:type="dxa"/>
            <w:shd w:val="solid" w:color="FFFFFF" w:fill="auto"/>
          </w:tcPr>
          <w:p w14:paraId="2F79DC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70FB92C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7E3B7F2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[Common] Correction to default parameters for Ncells and SIB-NB</w:t>
            </w:r>
          </w:p>
        </w:tc>
        <w:tc>
          <w:tcPr>
            <w:tcW w:w="708" w:type="dxa"/>
            <w:shd w:val="solid" w:color="FFFFFF" w:fill="auto"/>
          </w:tcPr>
          <w:p w14:paraId="4B8A4D3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CBAA976" w14:textId="77777777" w:rsidTr="008144D6">
        <w:tc>
          <w:tcPr>
            <w:tcW w:w="800" w:type="dxa"/>
            <w:shd w:val="solid" w:color="FFFFFF" w:fill="auto"/>
          </w:tcPr>
          <w:p w14:paraId="4EFF9DF0"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3F5AE3C4"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1CE0BF6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RP-170077</w:t>
            </w:r>
          </w:p>
        </w:tc>
        <w:tc>
          <w:tcPr>
            <w:tcW w:w="567" w:type="dxa"/>
            <w:shd w:val="solid" w:color="FFFFFF" w:fill="auto"/>
          </w:tcPr>
          <w:p w14:paraId="751BAD2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0905</w:t>
            </w:r>
          </w:p>
        </w:tc>
        <w:tc>
          <w:tcPr>
            <w:tcW w:w="425" w:type="dxa"/>
            <w:shd w:val="solid" w:color="FFFFFF" w:fill="auto"/>
          </w:tcPr>
          <w:p w14:paraId="41CEB01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shd w:val="solid" w:color="FFFFFF" w:fill="auto"/>
          </w:tcPr>
          <w:p w14:paraId="31467D8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784AAB1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eMTC generic procedures</w:t>
            </w:r>
          </w:p>
        </w:tc>
        <w:tc>
          <w:tcPr>
            <w:tcW w:w="708" w:type="dxa"/>
            <w:shd w:val="solid" w:color="FFFFFF" w:fill="auto"/>
          </w:tcPr>
          <w:p w14:paraId="63916AC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72529E03" w14:textId="77777777" w:rsidTr="008144D6">
        <w:tc>
          <w:tcPr>
            <w:tcW w:w="800" w:type="dxa"/>
            <w:shd w:val="solid" w:color="FFFFFF" w:fill="auto"/>
          </w:tcPr>
          <w:p w14:paraId="00040B28"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362CB79A"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6C8C600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RP-170077</w:t>
            </w:r>
          </w:p>
        </w:tc>
        <w:tc>
          <w:tcPr>
            <w:tcW w:w="567" w:type="dxa"/>
            <w:shd w:val="solid" w:color="FFFFFF" w:fill="auto"/>
          </w:tcPr>
          <w:p w14:paraId="604C75A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0885</w:t>
            </w:r>
          </w:p>
        </w:tc>
        <w:tc>
          <w:tcPr>
            <w:tcW w:w="425" w:type="dxa"/>
            <w:shd w:val="solid" w:color="FFFFFF" w:fill="auto"/>
          </w:tcPr>
          <w:p w14:paraId="704B9AB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1F7AED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49EF151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of default messages for testing of CAT-M1 UE and UE in enhanced coverage</w:t>
            </w:r>
          </w:p>
        </w:tc>
        <w:tc>
          <w:tcPr>
            <w:tcW w:w="708" w:type="dxa"/>
            <w:shd w:val="solid" w:color="FFFFFF" w:fill="auto"/>
          </w:tcPr>
          <w:p w14:paraId="7408027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252754D3" w14:textId="77777777" w:rsidTr="008144D6">
        <w:tc>
          <w:tcPr>
            <w:tcW w:w="800" w:type="dxa"/>
            <w:shd w:val="solid" w:color="FFFFFF" w:fill="auto"/>
          </w:tcPr>
          <w:p w14:paraId="6684C7C2"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0EF04242"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322A9D3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shd w:val="solid" w:color="FFFFFF" w:fill="auto"/>
          </w:tcPr>
          <w:p w14:paraId="27DE2C8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0899</w:t>
            </w:r>
          </w:p>
        </w:tc>
        <w:tc>
          <w:tcPr>
            <w:tcW w:w="425" w:type="dxa"/>
            <w:shd w:val="solid" w:color="FFFFFF" w:fill="auto"/>
          </w:tcPr>
          <w:p w14:paraId="115E55C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6B0DE2B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0EBECF5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TAU Procedure for NB-IoT UEs performing Suspend-Resume</w:t>
            </w:r>
          </w:p>
        </w:tc>
        <w:tc>
          <w:tcPr>
            <w:tcW w:w="708" w:type="dxa"/>
            <w:shd w:val="solid" w:color="FFFFFF" w:fill="auto"/>
          </w:tcPr>
          <w:p w14:paraId="4924D5B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DF19331" w14:textId="77777777" w:rsidTr="008144D6">
        <w:tc>
          <w:tcPr>
            <w:tcW w:w="800" w:type="dxa"/>
            <w:shd w:val="solid" w:color="FFFFFF" w:fill="auto"/>
          </w:tcPr>
          <w:p w14:paraId="70EDF4D9" w14:textId="77777777" w:rsidR="008144D6" w:rsidRPr="0048078F" w:rsidRDefault="008144D6" w:rsidP="008144D6">
            <w:pPr>
              <w:pStyle w:val="TAC"/>
              <w:rPr>
                <w:sz w:val="16"/>
                <w:szCs w:val="16"/>
                <w:lang w:eastAsia="en-US"/>
              </w:rPr>
            </w:pPr>
            <w:r w:rsidRPr="0048078F">
              <w:rPr>
                <w:sz w:val="16"/>
                <w:szCs w:val="16"/>
                <w:lang w:eastAsia="en-US"/>
              </w:rPr>
              <w:lastRenderedPageBreak/>
              <w:t>2017-03</w:t>
            </w:r>
          </w:p>
        </w:tc>
        <w:tc>
          <w:tcPr>
            <w:tcW w:w="800" w:type="dxa"/>
            <w:shd w:val="solid" w:color="FFFFFF" w:fill="auto"/>
          </w:tcPr>
          <w:p w14:paraId="73D70CA2"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1C0CA0F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RP-170076</w:t>
            </w:r>
          </w:p>
        </w:tc>
        <w:tc>
          <w:tcPr>
            <w:tcW w:w="567" w:type="dxa"/>
            <w:shd w:val="solid" w:color="FFFFFF" w:fill="auto"/>
          </w:tcPr>
          <w:p w14:paraId="2B87A57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0898</w:t>
            </w:r>
          </w:p>
        </w:tc>
        <w:tc>
          <w:tcPr>
            <w:tcW w:w="425" w:type="dxa"/>
            <w:shd w:val="solid" w:color="FFFFFF" w:fill="auto"/>
          </w:tcPr>
          <w:p w14:paraId="0DE333C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6046FF1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1EB4D10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test frequencies for Band 46 and Test frequencies for CA signalling test</w:t>
            </w:r>
          </w:p>
        </w:tc>
        <w:tc>
          <w:tcPr>
            <w:tcW w:w="708" w:type="dxa"/>
            <w:shd w:val="solid" w:color="FFFFFF" w:fill="auto"/>
          </w:tcPr>
          <w:p w14:paraId="19C2B6F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27A8E775" w14:textId="77777777" w:rsidTr="008144D6">
        <w:tc>
          <w:tcPr>
            <w:tcW w:w="800" w:type="dxa"/>
            <w:shd w:val="solid" w:color="FFFFFF" w:fill="auto"/>
          </w:tcPr>
          <w:p w14:paraId="17A8B5DD"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3E55AAD0"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7786CAF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RP-170089</w:t>
            </w:r>
          </w:p>
        </w:tc>
        <w:tc>
          <w:tcPr>
            <w:tcW w:w="567" w:type="dxa"/>
            <w:shd w:val="solid" w:color="FFFFFF" w:fill="auto"/>
          </w:tcPr>
          <w:p w14:paraId="092685E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0874</w:t>
            </w:r>
          </w:p>
        </w:tc>
        <w:tc>
          <w:tcPr>
            <w:tcW w:w="425" w:type="dxa"/>
            <w:shd w:val="solid" w:color="FFFFFF" w:fill="auto"/>
          </w:tcPr>
          <w:p w14:paraId="25EB02A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43D1621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52ACC04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Updates to Band 66 test frequencies</w:t>
            </w:r>
          </w:p>
        </w:tc>
        <w:tc>
          <w:tcPr>
            <w:tcW w:w="708" w:type="dxa"/>
            <w:shd w:val="solid" w:color="FFFFFF" w:fill="auto"/>
          </w:tcPr>
          <w:p w14:paraId="48595F4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6C9E4B68" w14:textId="77777777" w:rsidTr="008144D6">
        <w:tc>
          <w:tcPr>
            <w:tcW w:w="800" w:type="dxa"/>
            <w:shd w:val="solid" w:color="FFFFFF" w:fill="auto"/>
          </w:tcPr>
          <w:p w14:paraId="15C443FB"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2570AACF"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6E558AA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RP-170076</w:t>
            </w:r>
          </w:p>
        </w:tc>
        <w:tc>
          <w:tcPr>
            <w:tcW w:w="567" w:type="dxa"/>
            <w:shd w:val="solid" w:color="FFFFFF" w:fill="auto"/>
          </w:tcPr>
          <w:p w14:paraId="62B454F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0894</w:t>
            </w:r>
          </w:p>
        </w:tc>
        <w:tc>
          <w:tcPr>
            <w:tcW w:w="425" w:type="dxa"/>
            <w:shd w:val="solid" w:color="FFFFFF" w:fill="auto"/>
          </w:tcPr>
          <w:p w14:paraId="3B2CB27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3CC8640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6EB2AC6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of Rel-13 LAA related IE content in the test environment for RF and RRM test</w:t>
            </w:r>
          </w:p>
        </w:tc>
        <w:tc>
          <w:tcPr>
            <w:tcW w:w="708" w:type="dxa"/>
            <w:shd w:val="solid" w:color="FFFFFF" w:fill="auto"/>
          </w:tcPr>
          <w:p w14:paraId="578D8E7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6D7F780F" w14:textId="77777777" w:rsidTr="008144D6">
        <w:tc>
          <w:tcPr>
            <w:tcW w:w="800" w:type="dxa"/>
            <w:shd w:val="solid" w:color="FFFFFF" w:fill="auto"/>
          </w:tcPr>
          <w:p w14:paraId="0FBFC421"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4AD3D677"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3BD7811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RP-170076</w:t>
            </w:r>
          </w:p>
        </w:tc>
        <w:tc>
          <w:tcPr>
            <w:tcW w:w="567" w:type="dxa"/>
            <w:shd w:val="solid" w:color="FFFFFF" w:fill="auto"/>
          </w:tcPr>
          <w:p w14:paraId="557F9AA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0873</w:t>
            </w:r>
          </w:p>
        </w:tc>
        <w:tc>
          <w:tcPr>
            <w:tcW w:w="425" w:type="dxa"/>
            <w:shd w:val="solid" w:color="FFFFFF" w:fill="auto"/>
          </w:tcPr>
          <w:p w14:paraId="1B5DEAD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7D06131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6D1737E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LAA: Test frequencies for Band 46</w:t>
            </w:r>
          </w:p>
        </w:tc>
        <w:tc>
          <w:tcPr>
            <w:tcW w:w="708" w:type="dxa"/>
            <w:shd w:val="solid" w:color="FFFFFF" w:fill="auto"/>
          </w:tcPr>
          <w:p w14:paraId="2EC8EED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711B6AE5" w14:textId="77777777" w:rsidTr="008144D6">
        <w:tc>
          <w:tcPr>
            <w:tcW w:w="800" w:type="dxa"/>
            <w:shd w:val="solid" w:color="FFFFFF" w:fill="auto"/>
          </w:tcPr>
          <w:p w14:paraId="4E2DBC01"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4B924336"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4529481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RP-170077</w:t>
            </w:r>
          </w:p>
        </w:tc>
        <w:tc>
          <w:tcPr>
            <w:tcW w:w="567" w:type="dxa"/>
            <w:shd w:val="solid" w:color="FFFFFF" w:fill="auto"/>
          </w:tcPr>
          <w:p w14:paraId="5BBF22D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0863</w:t>
            </w:r>
          </w:p>
        </w:tc>
        <w:tc>
          <w:tcPr>
            <w:tcW w:w="425" w:type="dxa"/>
            <w:shd w:val="solid" w:color="FFFFFF" w:fill="auto"/>
          </w:tcPr>
          <w:p w14:paraId="4EA7C04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14887CE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532B545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of PRACH configuration for RF tests</w:t>
            </w:r>
          </w:p>
        </w:tc>
        <w:tc>
          <w:tcPr>
            <w:tcW w:w="708" w:type="dxa"/>
            <w:shd w:val="solid" w:color="FFFFFF" w:fill="auto"/>
          </w:tcPr>
          <w:p w14:paraId="4050A6C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72016BB1" w14:textId="77777777" w:rsidTr="008144D6">
        <w:tc>
          <w:tcPr>
            <w:tcW w:w="800" w:type="dxa"/>
            <w:shd w:val="solid" w:color="FFFFFF" w:fill="auto"/>
          </w:tcPr>
          <w:p w14:paraId="43E0D963"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24009118"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44CB0F4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RP-170072</w:t>
            </w:r>
          </w:p>
        </w:tc>
        <w:tc>
          <w:tcPr>
            <w:tcW w:w="567" w:type="dxa"/>
            <w:shd w:val="solid" w:color="FFFFFF" w:fill="auto"/>
          </w:tcPr>
          <w:p w14:paraId="3D16BEA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0887</w:t>
            </w:r>
          </w:p>
        </w:tc>
        <w:tc>
          <w:tcPr>
            <w:tcW w:w="425" w:type="dxa"/>
            <w:shd w:val="solid" w:color="FFFFFF" w:fill="auto"/>
          </w:tcPr>
          <w:p w14:paraId="2C9E24E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49F9956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06E50C6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Addition of Low Wgap frequencies for CA_4A-4A</w:t>
            </w:r>
          </w:p>
        </w:tc>
        <w:tc>
          <w:tcPr>
            <w:tcW w:w="708" w:type="dxa"/>
            <w:shd w:val="solid" w:color="FFFFFF" w:fill="auto"/>
          </w:tcPr>
          <w:p w14:paraId="1C1879B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1F5D5F5A" w14:textId="77777777" w:rsidTr="008144D6">
        <w:tc>
          <w:tcPr>
            <w:tcW w:w="800" w:type="dxa"/>
            <w:shd w:val="solid" w:color="FFFFFF" w:fill="auto"/>
          </w:tcPr>
          <w:p w14:paraId="3B8D50D3"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37627B4E"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5821323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RP-170093</w:t>
            </w:r>
          </w:p>
        </w:tc>
        <w:tc>
          <w:tcPr>
            <w:tcW w:w="567" w:type="dxa"/>
            <w:shd w:val="solid" w:color="FFFFFF" w:fill="auto"/>
          </w:tcPr>
          <w:p w14:paraId="0C8FF10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0853</w:t>
            </w:r>
          </w:p>
        </w:tc>
        <w:tc>
          <w:tcPr>
            <w:tcW w:w="425" w:type="dxa"/>
            <w:shd w:val="solid" w:color="FFFFFF" w:fill="auto"/>
          </w:tcPr>
          <w:p w14:paraId="091F326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0CDC5EA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7D26DA1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TS 36.508 with Addition of LTE Band 48</w:t>
            </w:r>
          </w:p>
        </w:tc>
        <w:tc>
          <w:tcPr>
            <w:tcW w:w="708" w:type="dxa"/>
            <w:shd w:val="solid" w:color="FFFFFF" w:fill="auto"/>
          </w:tcPr>
          <w:p w14:paraId="568AA15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3ACE65B0" w14:textId="77777777" w:rsidTr="008144D6">
        <w:tc>
          <w:tcPr>
            <w:tcW w:w="800" w:type="dxa"/>
            <w:shd w:val="solid" w:color="FFFFFF" w:fill="auto"/>
          </w:tcPr>
          <w:p w14:paraId="5C1FCF1E"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4B59A06B"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486BFFA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RP-170077</w:t>
            </w:r>
          </w:p>
        </w:tc>
        <w:tc>
          <w:tcPr>
            <w:tcW w:w="567" w:type="dxa"/>
            <w:shd w:val="solid" w:color="FFFFFF" w:fill="auto"/>
          </w:tcPr>
          <w:p w14:paraId="723AF71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0871</w:t>
            </w:r>
          </w:p>
        </w:tc>
        <w:tc>
          <w:tcPr>
            <w:tcW w:w="425" w:type="dxa"/>
            <w:shd w:val="solid" w:color="FFFFFF" w:fill="auto"/>
          </w:tcPr>
          <w:p w14:paraId="5B26164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5F30A0D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6797412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MBSFN information in SIB2 should not be mandatory for eMTC RRM  test cases</w:t>
            </w:r>
          </w:p>
        </w:tc>
        <w:tc>
          <w:tcPr>
            <w:tcW w:w="708" w:type="dxa"/>
            <w:shd w:val="solid" w:color="FFFFFF" w:fill="auto"/>
          </w:tcPr>
          <w:p w14:paraId="30AB685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7E11CBD" w14:textId="77777777" w:rsidTr="008144D6">
        <w:tc>
          <w:tcPr>
            <w:tcW w:w="800" w:type="dxa"/>
            <w:shd w:val="solid" w:color="FFFFFF" w:fill="auto"/>
          </w:tcPr>
          <w:p w14:paraId="1B1FDE7E"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30A73B2D"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1A95F80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shd w:val="solid" w:color="FFFFFF" w:fill="auto"/>
          </w:tcPr>
          <w:p w14:paraId="0659E83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0877</w:t>
            </w:r>
          </w:p>
        </w:tc>
        <w:tc>
          <w:tcPr>
            <w:tcW w:w="425" w:type="dxa"/>
            <w:shd w:val="solid" w:color="FFFFFF" w:fill="auto"/>
          </w:tcPr>
          <w:p w14:paraId="422F13A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2</w:t>
            </w:r>
          </w:p>
        </w:tc>
        <w:tc>
          <w:tcPr>
            <w:tcW w:w="425" w:type="dxa"/>
            <w:shd w:val="solid" w:color="FFFFFF" w:fill="auto"/>
          </w:tcPr>
          <w:p w14:paraId="2311969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74CA8C5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NB-IoT test environment for SIG</w:t>
            </w:r>
          </w:p>
        </w:tc>
        <w:tc>
          <w:tcPr>
            <w:tcW w:w="708" w:type="dxa"/>
            <w:shd w:val="solid" w:color="FFFFFF" w:fill="auto"/>
          </w:tcPr>
          <w:p w14:paraId="1977115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7C427432" w14:textId="77777777" w:rsidTr="008144D6">
        <w:tc>
          <w:tcPr>
            <w:tcW w:w="800" w:type="dxa"/>
            <w:shd w:val="solid" w:color="FFFFFF" w:fill="auto"/>
          </w:tcPr>
          <w:p w14:paraId="621821E0"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52D87673"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5544FF1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shd w:val="solid" w:color="FFFFFF" w:fill="auto"/>
          </w:tcPr>
          <w:p w14:paraId="52FA924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0904</w:t>
            </w:r>
          </w:p>
        </w:tc>
        <w:tc>
          <w:tcPr>
            <w:tcW w:w="425" w:type="dxa"/>
            <w:shd w:val="solid" w:color="FFFFFF" w:fill="auto"/>
          </w:tcPr>
          <w:p w14:paraId="71CAC33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shd w:val="solid" w:color="FFFFFF" w:fill="auto"/>
          </w:tcPr>
          <w:p w14:paraId="0AAF5CB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04847C3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Updates to NB-IoT generic procedures to add User-Plane mode support</w:t>
            </w:r>
          </w:p>
        </w:tc>
        <w:tc>
          <w:tcPr>
            <w:tcW w:w="708" w:type="dxa"/>
            <w:shd w:val="solid" w:color="FFFFFF" w:fill="auto"/>
          </w:tcPr>
          <w:p w14:paraId="699E62D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B04D1BA" w14:textId="77777777" w:rsidTr="008144D6">
        <w:tc>
          <w:tcPr>
            <w:tcW w:w="800" w:type="dxa"/>
            <w:shd w:val="solid" w:color="FFFFFF" w:fill="auto"/>
          </w:tcPr>
          <w:p w14:paraId="1C7094CF"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shd w:val="solid" w:color="FFFFFF" w:fill="auto"/>
          </w:tcPr>
          <w:p w14:paraId="26097961"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shd w:val="solid" w:color="FFFFFF" w:fill="auto"/>
          </w:tcPr>
          <w:p w14:paraId="5482503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RP-170077</w:t>
            </w:r>
          </w:p>
        </w:tc>
        <w:tc>
          <w:tcPr>
            <w:tcW w:w="567" w:type="dxa"/>
            <w:shd w:val="solid" w:color="FFFFFF" w:fill="auto"/>
          </w:tcPr>
          <w:p w14:paraId="264BF68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0878</w:t>
            </w:r>
          </w:p>
        </w:tc>
        <w:tc>
          <w:tcPr>
            <w:tcW w:w="425" w:type="dxa"/>
            <w:shd w:val="solid" w:color="FFFFFF" w:fill="auto"/>
          </w:tcPr>
          <w:p w14:paraId="4B3D0A0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3</w:t>
            </w:r>
          </w:p>
        </w:tc>
        <w:tc>
          <w:tcPr>
            <w:tcW w:w="425" w:type="dxa"/>
            <w:shd w:val="solid" w:color="FFFFFF" w:fill="auto"/>
          </w:tcPr>
          <w:p w14:paraId="7FB7AEB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shd w:val="solid" w:color="FFFFFF" w:fill="auto"/>
          </w:tcPr>
          <w:p w14:paraId="44B5ED4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Correction to default message contents for eMTC testing</w:t>
            </w:r>
          </w:p>
        </w:tc>
        <w:tc>
          <w:tcPr>
            <w:tcW w:w="708" w:type="dxa"/>
            <w:shd w:val="solid" w:color="FFFFFF" w:fill="auto"/>
          </w:tcPr>
          <w:p w14:paraId="125CBE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9BF7F4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2EE79E7"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C768A3"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0607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16B3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8AB06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DA18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4A908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Update to default NAS messages for NB-IoT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979F1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23282EA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283015E"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D83190"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F246E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7648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F8BA6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3EB1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2DC95C" w14:textId="77777777" w:rsidR="008144D6" w:rsidRPr="0048078F" w:rsidRDefault="008144D6" w:rsidP="008144D6">
            <w:pPr>
              <w:pStyle w:val="TAL"/>
              <w:rPr>
                <w:rFonts w:cs="Arial"/>
                <w:color w:val="000000"/>
                <w:sz w:val="16"/>
                <w:szCs w:val="16"/>
                <w:lang w:eastAsia="en-US"/>
              </w:rPr>
            </w:pPr>
            <w:r w:rsidRPr="0048078F">
              <w:rPr>
                <w:sz w:val="16"/>
                <w:szCs w:val="16"/>
                <w:lang w:eastAsia="en-US"/>
              </w:rPr>
              <w:fldChar w:fldCharType="begin"/>
            </w:r>
            <w:r w:rsidRPr="0048078F">
              <w:rPr>
                <w:sz w:val="16"/>
                <w:szCs w:val="16"/>
                <w:lang w:eastAsia="en-US"/>
              </w:rPr>
              <w:instrText xml:space="preserve"> DOCPROPERTY  CrTitle  \* MERGEFORMAT </w:instrText>
            </w:r>
            <w:r w:rsidRPr="0048078F">
              <w:rPr>
                <w:sz w:val="16"/>
                <w:szCs w:val="16"/>
                <w:lang w:eastAsia="en-US"/>
              </w:rPr>
              <w:fldChar w:fldCharType="separate"/>
            </w:r>
            <w:r w:rsidRPr="0048078F">
              <w:rPr>
                <w:sz w:val="16"/>
                <w:szCs w:val="16"/>
                <w:lang w:eastAsia="en-US"/>
              </w:rPr>
              <w:t>To add Figure A.64a for 4DL CA connection with static PCC propagation channel, SCCs multipath fading propagation channels and additional intra-frequency cell on one SCC.</w:t>
            </w:r>
            <w:r w:rsidRPr="0048078F">
              <w:rPr>
                <w:sz w:val="16"/>
                <w:szCs w:val="16"/>
                <w:lang w:eastAsia="en-US"/>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92B49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70B7B5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7936083"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EA6E3C"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93DC2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725EC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AB97A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E55F3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81DB3A" w14:textId="77777777" w:rsidR="008144D6" w:rsidRPr="0048078F" w:rsidRDefault="008144D6" w:rsidP="008144D6">
            <w:pPr>
              <w:pStyle w:val="TAL"/>
              <w:rPr>
                <w:sz w:val="16"/>
                <w:szCs w:val="16"/>
                <w:lang w:eastAsia="en-US"/>
              </w:rPr>
            </w:pPr>
            <w:r w:rsidRPr="0048078F">
              <w:rPr>
                <w:sz w:val="16"/>
                <w:szCs w:val="16"/>
                <w:lang w:eastAsia="en-US"/>
              </w:rPr>
              <w:t>Update generic procedure control plane CIoT connection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C426A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3F91020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E873B3A"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F8079F"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4939C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B3B8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684E0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86A9E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31D032" w14:textId="77777777" w:rsidR="008144D6" w:rsidRPr="0048078F" w:rsidRDefault="008144D6" w:rsidP="008144D6">
            <w:pPr>
              <w:pStyle w:val="TAL"/>
              <w:rPr>
                <w:sz w:val="16"/>
                <w:szCs w:val="16"/>
                <w:lang w:eastAsia="en-US"/>
              </w:rPr>
            </w:pPr>
            <w:bookmarkStart w:id="114" w:name="OLE_LINK75"/>
            <w:bookmarkStart w:id="115" w:name="OLE_LINK76"/>
            <w:r w:rsidRPr="0048078F">
              <w:rPr>
                <w:rFonts w:eastAsia="SimSun"/>
                <w:sz w:val="16"/>
                <w:szCs w:val="16"/>
                <w:lang w:eastAsia="zh-CN"/>
              </w:rPr>
              <w:t>Correct</w:t>
            </w:r>
            <w:bookmarkEnd w:id="114"/>
            <w:bookmarkEnd w:id="115"/>
            <w:r w:rsidRPr="0048078F">
              <w:rPr>
                <w:rFonts w:eastAsia="SimSun"/>
                <w:sz w:val="16"/>
                <w:szCs w:val="16"/>
                <w:lang w:eastAsia="zh-CN"/>
              </w:rPr>
              <w:t>ions for TA and ul-carrierFreq-r13 in SIB2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0D0BF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EA53E6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907DE20"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E136B5"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FCA9B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0814A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DC4A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3D2C8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E2214C" w14:textId="77777777" w:rsidR="008144D6" w:rsidRPr="0048078F" w:rsidRDefault="008144D6" w:rsidP="008144D6">
            <w:pPr>
              <w:pStyle w:val="TAL"/>
              <w:rPr>
                <w:rFonts w:eastAsia="SimSun"/>
                <w:sz w:val="16"/>
                <w:szCs w:val="16"/>
                <w:lang w:eastAsia="zh-CN"/>
              </w:rPr>
            </w:pPr>
            <w:r w:rsidRPr="0048078F">
              <w:rPr>
                <w:sz w:val="16"/>
                <w:szCs w:val="16"/>
                <w:lang w:eastAsia="en-US"/>
              </w:rPr>
              <w:t>Add generic procedure to check RRC Connected state for NB-IoT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24037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1F32BAC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456BC6B"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874304"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22CAE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CE6FE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A70FE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948B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065DE2" w14:textId="77777777" w:rsidR="008144D6" w:rsidRPr="0048078F" w:rsidRDefault="008144D6" w:rsidP="008144D6">
            <w:pPr>
              <w:pStyle w:val="TAL"/>
              <w:rPr>
                <w:sz w:val="16"/>
                <w:szCs w:val="16"/>
                <w:lang w:eastAsia="en-US"/>
              </w:rPr>
            </w:pPr>
            <w:r w:rsidRPr="0048078F">
              <w:rPr>
                <w:sz w:val="16"/>
                <w:szCs w:val="16"/>
                <w:lang w:eastAsia="en-US"/>
              </w:rPr>
              <w:t>Update SystemInformationBlockType5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4C67B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2B3F348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83551F1"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9573FA"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8F072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31C8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39E5C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308D0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9F5D45" w14:textId="77777777" w:rsidR="008144D6" w:rsidRPr="0048078F" w:rsidRDefault="008144D6" w:rsidP="008144D6">
            <w:pPr>
              <w:pStyle w:val="TAL"/>
              <w:rPr>
                <w:sz w:val="16"/>
                <w:szCs w:val="16"/>
                <w:lang w:eastAsia="en-US"/>
              </w:rPr>
            </w:pPr>
            <w:r w:rsidRPr="0048078F">
              <w:rPr>
                <w:sz w:val="16"/>
                <w:szCs w:val="16"/>
                <w:lang w:eastAsia="en-US"/>
              </w:rPr>
              <w:t>NAICS: Addtion of new conncetion diagram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CA197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C405F6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2CE3013"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17225E"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8E455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7089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E1C84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CDE8F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6F585F" w14:textId="77777777" w:rsidR="008144D6" w:rsidRPr="0048078F" w:rsidRDefault="008144D6" w:rsidP="008144D6">
            <w:pPr>
              <w:pStyle w:val="TAL"/>
              <w:rPr>
                <w:sz w:val="16"/>
                <w:szCs w:val="16"/>
                <w:lang w:eastAsia="en-US"/>
              </w:rPr>
            </w:pPr>
            <w:r w:rsidRPr="0048078F">
              <w:rPr>
                <w:sz w:val="16"/>
                <w:szCs w:val="16"/>
                <w:lang w:eastAsia="en-US"/>
              </w:rPr>
              <w:t>New generic procedure for IMS emergency call in EPC / WLAN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9E0C0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F315AB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C97E93A"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DB1981"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6E55F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E5828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CC868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19FA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67268F" w14:textId="77777777" w:rsidR="008144D6" w:rsidRPr="0048078F" w:rsidRDefault="008144D6" w:rsidP="008144D6">
            <w:pPr>
              <w:pStyle w:val="TAL"/>
              <w:rPr>
                <w:sz w:val="16"/>
                <w:szCs w:val="16"/>
                <w:lang w:eastAsia="en-US"/>
              </w:rPr>
            </w:pPr>
            <w:r w:rsidRPr="0048078F">
              <w:rPr>
                <w:sz w:val="16"/>
                <w:szCs w:val="16"/>
                <w:lang w:eastAsia="en-US"/>
              </w:rPr>
              <w:t>NPDCCH config dedicated update for RF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3F01B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63C70DF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371EFC6"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088233"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77E7B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016E2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EBFF7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B3AF7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5FA6DA" w14:textId="77777777" w:rsidR="008144D6" w:rsidRPr="0048078F" w:rsidRDefault="008144D6" w:rsidP="008144D6">
            <w:pPr>
              <w:pStyle w:val="TAL"/>
              <w:rPr>
                <w:sz w:val="16"/>
                <w:szCs w:val="16"/>
                <w:lang w:eastAsia="en-US"/>
              </w:rPr>
            </w:pPr>
            <w:r w:rsidRPr="0048078F">
              <w:rPr>
                <w:sz w:val="16"/>
                <w:szCs w:val="16"/>
                <w:lang w:eastAsia="en-US"/>
              </w:rPr>
              <w:t>Addition of test frequencies for 10+15MHz and 15+10MHz in CA_41C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90B04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74EE61E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66EF6AC"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FA04B1"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92DCD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2EABB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7FAC7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07D7E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F272C3" w14:textId="77777777" w:rsidR="008144D6" w:rsidRPr="0048078F" w:rsidRDefault="008144D6" w:rsidP="008144D6">
            <w:pPr>
              <w:pStyle w:val="TAL"/>
              <w:rPr>
                <w:sz w:val="16"/>
                <w:szCs w:val="16"/>
                <w:lang w:eastAsia="en-US"/>
              </w:rPr>
            </w:pPr>
            <w:r w:rsidRPr="0048078F">
              <w:rPr>
                <w:rFonts w:eastAsia="SimSun" w:cs="Arial"/>
                <w:sz w:val="16"/>
                <w:szCs w:val="16"/>
                <w:lang w:eastAsia="zh-CN"/>
              </w:rPr>
              <w:t>Correction to default values of NB-IoT RRC UECapabilityInformation-NB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29856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EB959F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82DE2CE"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62F299"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01918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7C50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8D614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D89C5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F238AF" w14:textId="77777777" w:rsidR="008144D6" w:rsidRPr="0048078F" w:rsidRDefault="008144D6" w:rsidP="008144D6">
            <w:pPr>
              <w:pStyle w:val="TAL"/>
              <w:rPr>
                <w:rFonts w:eastAsia="SimSun" w:cs="Arial"/>
                <w:sz w:val="16"/>
                <w:szCs w:val="16"/>
                <w:lang w:eastAsia="zh-CN"/>
              </w:rPr>
            </w:pPr>
            <w:r w:rsidRPr="0048078F">
              <w:rPr>
                <w:rFonts w:eastAsia="SimSun" w:cs="Arial"/>
                <w:sz w:val="16"/>
                <w:szCs w:val="16"/>
                <w:lang w:eastAsia="zh-CN"/>
              </w:rPr>
              <w:t>Cor</w:t>
            </w:r>
            <w:r w:rsidRPr="0048078F">
              <w:rPr>
                <w:sz w:val="16"/>
                <w:szCs w:val="16"/>
                <w:lang w:eastAsia="zh-CN"/>
              </w:rPr>
              <w:t xml:space="preserve"> Update of Rel-13 LAA related IE content in MeasObjectEURA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752FD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7AE5D21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7BE6508"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368BC5"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9CD05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0A5C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14313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1AD4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506405" w14:textId="77777777" w:rsidR="008144D6" w:rsidRPr="0048078F" w:rsidRDefault="008144D6" w:rsidP="008144D6">
            <w:pPr>
              <w:pStyle w:val="TAN"/>
              <w:rPr>
                <w:rFonts w:eastAsia="SimSun"/>
                <w:lang w:eastAsia="zh-CN"/>
              </w:rPr>
            </w:pPr>
            <w:r w:rsidRPr="0048078F">
              <w:rPr>
                <w:sz w:val="16"/>
                <w:szCs w:val="16"/>
                <w:lang w:eastAsia="en-US"/>
              </w:rPr>
              <w:t>Update of V2X Sidelink Communication Test Environment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19B94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3F74B6D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DBA0C34"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73224C"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F79DA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87DB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ABB22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DEE99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B555F9" w14:textId="77777777" w:rsidR="008144D6" w:rsidRPr="0048078F" w:rsidRDefault="008144D6" w:rsidP="008144D6">
            <w:pPr>
              <w:pStyle w:val="TAL"/>
              <w:rPr>
                <w:sz w:val="16"/>
                <w:szCs w:val="16"/>
                <w:lang w:eastAsia="en-US"/>
              </w:rPr>
            </w:pPr>
            <w:r w:rsidRPr="0048078F">
              <w:rPr>
                <w:sz w:val="16"/>
                <w:szCs w:val="16"/>
                <w:lang w:eastAsia="en-US"/>
              </w:rPr>
              <w:t>Update of various CIoT generic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B009C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7CEFCB9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B9841BB"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1E9008"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88485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4D003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0EDFB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9CBE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00DF0B" w14:textId="77777777" w:rsidR="008144D6" w:rsidRPr="0048078F" w:rsidRDefault="008144D6" w:rsidP="008144D6">
            <w:pPr>
              <w:pStyle w:val="TAL"/>
              <w:rPr>
                <w:sz w:val="16"/>
                <w:szCs w:val="16"/>
                <w:lang w:eastAsia="en-US"/>
              </w:rPr>
            </w:pPr>
            <w:r w:rsidRPr="0048078F">
              <w:rPr>
                <w:sz w:val="16"/>
                <w:szCs w:val="16"/>
                <w:lang w:eastAsia="ja-JP"/>
              </w:rPr>
              <w:t>Correction to test frequencies for CA_5A-5A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799FA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13F871F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66384CE"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EA9800"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D5DE3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AAFE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A620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8F296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33B76B" w14:textId="77777777" w:rsidR="008144D6" w:rsidRPr="0048078F" w:rsidRDefault="008144D6" w:rsidP="008144D6">
            <w:pPr>
              <w:pStyle w:val="TAL"/>
              <w:rPr>
                <w:sz w:val="16"/>
                <w:szCs w:val="16"/>
                <w:lang w:eastAsia="ja-JP"/>
              </w:rPr>
            </w:pPr>
            <w:r w:rsidRPr="0048078F">
              <w:rPr>
                <w:sz w:val="16"/>
                <w:szCs w:val="16"/>
                <w:lang w:eastAsia="en-US"/>
              </w:rPr>
              <w:t>NPRACH-ConfigSIB-NB-DEFAULT updated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1078D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19CCFD8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D393B31"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A0A98E"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9595D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A2FAA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75C6E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5D8D8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0A36B2" w14:textId="77777777" w:rsidR="008144D6" w:rsidRPr="0048078F" w:rsidRDefault="008144D6" w:rsidP="008144D6">
            <w:pPr>
              <w:pStyle w:val="TAL"/>
              <w:rPr>
                <w:rFonts w:eastAsia="SimSun" w:cs="Arial"/>
                <w:sz w:val="16"/>
                <w:szCs w:val="16"/>
                <w:lang w:eastAsia="zh-CN"/>
              </w:rPr>
            </w:pPr>
            <w:r w:rsidRPr="0048078F">
              <w:rPr>
                <w:rFonts w:eastAsia="SimSun" w:cs="Arial"/>
                <w:sz w:val="16"/>
                <w:szCs w:val="16"/>
                <w:lang w:eastAsia="zh-CN"/>
              </w:rPr>
              <w:t>Correction to NB-IoT Physical layer parameters for DCI</w:t>
            </w:r>
          </w:p>
          <w:p w14:paraId="18E14AA5" w14:textId="77777777" w:rsidR="008144D6" w:rsidRPr="0048078F" w:rsidRDefault="008144D6" w:rsidP="008144D6">
            <w:pPr>
              <w:pStyle w:val="TAL"/>
              <w:rPr>
                <w:sz w:val="16"/>
                <w:szCs w:val="16"/>
                <w:lang w:eastAsia="en-US"/>
              </w:rPr>
            </w:pPr>
            <w:r w:rsidRPr="0048078F">
              <w:rPr>
                <w:sz w:val="16"/>
                <w:szCs w:val="16"/>
                <w:lang w:eastAsia="en-US"/>
              </w:rPr>
              <w:t>Renumbering of clauses 8.1.3.6.1.5 (and associated tables) not implemented: clause renumbering is strongly deprecated; instead, empty padding clauses 8.1.3.6.1.3 &amp; 8.1.3.6.1.4 added.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F958B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855A6C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8263153"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3F39D6"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9A83C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BF777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56CCD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FD78A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0A64A3" w14:textId="77777777" w:rsidR="008144D6" w:rsidRPr="0048078F" w:rsidRDefault="008144D6" w:rsidP="008144D6">
            <w:pPr>
              <w:pStyle w:val="TAL"/>
              <w:rPr>
                <w:rFonts w:eastAsia="SimSun" w:cs="Arial"/>
                <w:sz w:val="16"/>
                <w:szCs w:val="16"/>
                <w:lang w:eastAsia="zh-CN"/>
              </w:rPr>
            </w:pPr>
            <w:r w:rsidRPr="0048078F">
              <w:rPr>
                <w:sz w:val="16"/>
                <w:szCs w:val="16"/>
                <w:lang w:eastAsia="en-US"/>
              </w:rPr>
              <w:t>Correction to Generic Test Procedure for network initiated release of additional PDN connectivity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C3CB2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2BFD300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8ED0E8A"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53BEF0"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D0F23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96A4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EB2A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39A05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C90F5C" w14:textId="77777777" w:rsidR="008144D6" w:rsidRPr="0048078F" w:rsidRDefault="008144D6" w:rsidP="008144D6">
            <w:pPr>
              <w:pStyle w:val="TAL"/>
              <w:rPr>
                <w:sz w:val="16"/>
                <w:szCs w:val="16"/>
                <w:lang w:eastAsia="en-US"/>
              </w:rPr>
            </w:pPr>
            <w:r w:rsidRPr="0048078F">
              <w:rPr>
                <w:sz w:val="16"/>
                <w:szCs w:val="16"/>
                <w:lang w:eastAsia="en-US"/>
              </w:rPr>
              <w:t>Correction to generic procedure for preventing IMS signalling over GERAN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5F098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6173EA4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B272D11"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F8C071"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FB6BA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5E56F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0900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A0A8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B2D8F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3AB2EE" w14:textId="77777777" w:rsidR="008144D6" w:rsidRPr="0048078F" w:rsidRDefault="008144D6" w:rsidP="008144D6">
            <w:pPr>
              <w:pStyle w:val="TAL"/>
              <w:rPr>
                <w:sz w:val="16"/>
                <w:szCs w:val="16"/>
                <w:lang w:eastAsia="en-US"/>
              </w:rPr>
            </w:pPr>
            <w:r w:rsidRPr="0048078F">
              <w:rPr>
                <w:sz w:val="16"/>
                <w:szCs w:val="16"/>
                <w:lang w:eastAsia="en-US"/>
              </w:rPr>
              <w:t>Add missing condition description in Table 4.6.3-9A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EF329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40D730C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6EF5419"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7A26AA"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2A0A9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E543F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0902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CE69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63D5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FC0554" w14:textId="77777777" w:rsidR="008144D6" w:rsidRPr="0048078F" w:rsidRDefault="008144D6" w:rsidP="008144D6">
            <w:pPr>
              <w:pStyle w:val="TAL"/>
              <w:rPr>
                <w:sz w:val="16"/>
                <w:szCs w:val="16"/>
                <w:lang w:eastAsia="en-US"/>
              </w:rPr>
            </w:pPr>
            <w:r w:rsidRPr="0048078F">
              <w:rPr>
                <w:sz w:val="16"/>
                <w:szCs w:val="16"/>
                <w:lang w:eastAsia="en-US"/>
              </w:rPr>
              <w:t>Update MobilityControlInfo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652F6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4D6558E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A76C691"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AC69B6"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605E6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390B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0903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A3351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37816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6C170C" w14:textId="77777777" w:rsidR="008144D6" w:rsidRPr="0048078F" w:rsidRDefault="008144D6" w:rsidP="008144D6">
            <w:pPr>
              <w:pStyle w:val="TAL"/>
              <w:rPr>
                <w:sz w:val="16"/>
                <w:szCs w:val="16"/>
                <w:lang w:eastAsia="en-US"/>
              </w:rPr>
            </w:pPr>
            <w:r w:rsidRPr="0048078F">
              <w:rPr>
                <w:sz w:val="16"/>
                <w:szCs w:val="16"/>
                <w:lang w:eastAsia="en-US"/>
              </w:rPr>
              <w:t>Update MeasConfig-DEFAULT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BCFDE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60C3C55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40FF1BA"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B950AD"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58CA1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E055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2F8F6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9E4AF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AF0E65" w14:textId="77777777" w:rsidR="008144D6" w:rsidRPr="0048078F" w:rsidRDefault="008144D6" w:rsidP="008144D6">
            <w:pPr>
              <w:pStyle w:val="TAL"/>
              <w:rPr>
                <w:sz w:val="16"/>
                <w:szCs w:val="16"/>
                <w:lang w:eastAsia="en-US"/>
              </w:rPr>
            </w:pPr>
            <w:r w:rsidRPr="0048078F">
              <w:rPr>
                <w:sz w:val="16"/>
                <w:szCs w:val="16"/>
                <w:lang w:eastAsia="en-US"/>
              </w:rPr>
              <w:t>Introduction of test frequencies for CA_3A-11A to section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C80D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2333BC3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17708A7" w14:textId="77777777" w:rsidR="008144D6" w:rsidRPr="0048078F" w:rsidRDefault="008144D6" w:rsidP="008144D6">
            <w:pPr>
              <w:pStyle w:val="TAC"/>
              <w:rPr>
                <w:sz w:val="16"/>
                <w:szCs w:val="16"/>
                <w:lang w:eastAsia="en-US"/>
              </w:rPr>
            </w:pPr>
            <w:r w:rsidRPr="0048078F">
              <w:rPr>
                <w:sz w:val="16"/>
                <w:szCs w:val="16"/>
                <w:lang w:eastAsia="en-US"/>
              </w:rPr>
              <w:lastRenderedPageBreak/>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93CB47"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EA501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1042E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E34DA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266F7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8FB8E5" w14:textId="77777777" w:rsidR="008144D6" w:rsidRPr="0048078F" w:rsidRDefault="008144D6" w:rsidP="008144D6">
            <w:pPr>
              <w:pStyle w:val="TAL"/>
              <w:rPr>
                <w:sz w:val="16"/>
                <w:szCs w:val="16"/>
                <w:lang w:eastAsia="en-US"/>
              </w:rPr>
            </w:pPr>
            <w:r w:rsidRPr="0048078F">
              <w:rPr>
                <w:sz w:val="16"/>
                <w:szCs w:val="16"/>
                <w:lang w:eastAsia="en-US"/>
              </w:rPr>
              <w:t>Introduction of test frequencies for CA_8A-28A to section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B502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181641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2C8C4B4"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2EF9BE"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2FCB6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9A54E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7134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A847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67EF78" w14:textId="77777777" w:rsidR="008144D6" w:rsidRPr="0048078F" w:rsidRDefault="008144D6" w:rsidP="008144D6">
            <w:pPr>
              <w:pStyle w:val="TAL"/>
              <w:rPr>
                <w:sz w:val="16"/>
                <w:szCs w:val="16"/>
                <w:lang w:eastAsia="en-US"/>
              </w:rPr>
            </w:pPr>
            <w:r w:rsidRPr="0048078F">
              <w:rPr>
                <w:sz w:val="16"/>
                <w:szCs w:val="16"/>
                <w:lang w:eastAsia="en-US"/>
              </w:rPr>
              <w:t>Introduction of test frequencies for CA_11A-28A to section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5A913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741B372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BE984EB"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9D1EEA"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B7B96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02EF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7447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AC86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65CC6F" w14:textId="77777777" w:rsidR="008144D6" w:rsidRPr="0048078F" w:rsidRDefault="008144D6" w:rsidP="008144D6">
            <w:pPr>
              <w:pStyle w:val="TAL"/>
              <w:rPr>
                <w:sz w:val="16"/>
                <w:szCs w:val="16"/>
                <w:lang w:eastAsia="en-US"/>
              </w:rPr>
            </w:pPr>
            <w:r w:rsidRPr="0048078F">
              <w:rPr>
                <w:sz w:val="16"/>
                <w:szCs w:val="16"/>
                <w:lang w:eastAsia="en-US"/>
              </w:rPr>
              <w:t>CA_29A-66A, CA_29A-66A-66A, CA_29A-66C, CA_46A-66A test frequencies for signalling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60BC0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2AD278B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31EE938"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E5E97A"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3AC8E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395E9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EEB48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915C1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85BFBB" w14:textId="77777777" w:rsidR="008144D6" w:rsidRPr="0048078F" w:rsidRDefault="008144D6" w:rsidP="008144D6">
            <w:pPr>
              <w:pStyle w:val="TAL"/>
              <w:rPr>
                <w:sz w:val="16"/>
                <w:szCs w:val="16"/>
                <w:lang w:eastAsia="en-US"/>
              </w:rPr>
            </w:pPr>
            <w:r w:rsidRPr="0048078F">
              <w:rPr>
                <w:sz w:val="16"/>
                <w:szCs w:val="16"/>
                <w:lang w:eastAsia="en-US"/>
              </w:rPr>
              <w:t>Introduction of new combination of SIBs for OTDOA 3DL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1954A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DE7784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76D0434"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4719ED"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BA8D8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4A4F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C8D28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0324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D55CA1" w14:textId="77777777" w:rsidR="008144D6" w:rsidRPr="0048078F" w:rsidRDefault="008144D6" w:rsidP="008144D6">
            <w:pPr>
              <w:pStyle w:val="TAL"/>
              <w:rPr>
                <w:sz w:val="16"/>
                <w:szCs w:val="16"/>
                <w:lang w:eastAsia="en-US"/>
              </w:rPr>
            </w:pPr>
            <w:r w:rsidRPr="0048078F">
              <w:rPr>
                <w:sz w:val="16"/>
                <w:szCs w:val="16"/>
                <w:lang w:eastAsia="en-US"/>
              </w:rPr>
              <w:t>[Common] Correction to default parameters for Ncells and SIB-NB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4F652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7B5EC86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3FD4A95"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22E375"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7CFB9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C7B8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0905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AC330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D66F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D49F2C" w14:textId="77777777" w:rsidR="008144D6" w:rsidRPr="0048078F" w:rsidRDefault="008144D6" w:rsidP="008144D6">
            <w:pPr>
              <w:pStyle w:val="TAL"/>
              <w:rPr>
                <w:sz w:val="16"/>
                <w:szCs w:val="16"/>
                <w:lang w:eastAsia="en-US"/>
              </w:rPr>
            </w:pPr>
            <w:r w:rsidRPr="0048078F">
              <w:rPr>
                <w:sz w:val="16"/>
                <w:szCs w:val="16"/>
                <w:lang w:eastAsia="en-US"/>
              </w:rPr>
              <w:t>Correction to eMTC generic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EB3BB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326CF83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E3BDB7B"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5FEE73"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4B99D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5A257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5D692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7EC4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5094AC" w14:textId="77777777" w:rsidR="008144D6" w:rsidRPr="0048078F" w:rsidRDefault="008144D6" w:rsidP="008144D6">
            <w:pPr>
              <w:pStyle w:val="TAL"/>
              <w:rPr>
                <w:lang w:eastAsia="en-US"/>
              </w:rPr>
            </w:pPr>
            <w:r w:rsidRPr="0048078F">
              <w:rPr>
                <w:sz w:val="16"/>
                <w:szCs w:val="16"/>
                <w:lang w:eastAsia="en-US"/>
              </w:rPr>
              <w:t>Correction of default messages for testing of CAT-M1 UE and UE in enhanced coverage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4506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4EF8BE3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97B9221"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A1B349"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67D34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2244B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39B4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857A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281E67" w14:textId="77777777" w:rsidR="008144D6" w:rsidRPr="0048078F" w:rsidRDefault="008144D6" w:rsidP="008144D6">
            <w:pPr>
              <w:pStyle w:val="TAL"/>
              <w:rPr>
                <w:sz w:val="16"/>
                <w:szCs w:val="16"/>
                <w:lang w:eastAsia="en-US"/>
              </w:rPr>
            </w:pPr>
            <w:r w:rsidRPr="0048078F">
              <w:rPr>
                <w:rFonts w:cs="Arial"/>
                <w:sz w:val="16"/>
                <w:szCs w:val="16"/>
                <w:lang w:eastAsia="en-US"/>
              </w:rPr>
              <w:t>TAU Procedure for NB-IoT UEs performing Suspend-Resume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2322B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358B6A7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7A74DF4"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666607"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64F2F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987B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68EBF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317D9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AC8E74" w14:textId="77777777" w:rsidR="008144D6" w:rsidRPr="0048078F" w:rsidRDefault="008144D6" w:rsidP="008144D6">
            <w:pPr>
              <w:pStyle w:val="TAL"/>
              <w:rPr>
                <w:rFonts w:cs="Arial"/>
                <w:sz w:val="16"/>
                <w:szCs w:val="16"/>
                <w:lang w:eastAsia="en-US"/>
              </w:rPr>
            </w:pPr>
            <w:r w:rsidRPr="0048078F">
              <w:rPr>
                <w:rFonts w:eastAsia="SimSun"/>
                <w:sz w:val="16"/>
                <w:szCs w:val="16"/>
                <w:lang w:eastAsia="zh-CN"/>
              </w:rPr>
              <w:t xml:space="preserve">Correction to </w:t>
            </w:r>
            <w:r w:rsidRPr="0048078F">
              <w:rPr>
                <w:sz w:val="16"/>
                <w:szCs w:val="16"/>
                <w:lang w:eastAsia="en-US"/>
              </w:rPr>
              <w:t>test frequencies for Band 46 and Test frequencies for CA signalling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E1EE9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37A0BF1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07FBC2F"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631AF5"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0E189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D184B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D14A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6D4E8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69D240" w14:textId="77777777" w:rsidR="008144D6" w:rsidRPr="0048078F" w:rsidRDefault="008144D6" w:rsidP="008144D6">
            <w:pPr>
              <w:pStyle w:val="TAL"/>
              <w:rPr>
                <w:rFonts w:eastAsia="SimSun"/>
                <w:sz w:val="16"/>
                <w:szCs w:val="16"/>
                <w:lang w:eastAsia="zh-CN"/>
              </w:rPr>
            </w:pPr>
            <w:r w:rsidRPr="0048078F">
              <w:rPr>
                <w:sz w:val="16"/>
                <w:szCs w:val="16"/>
                <w:lang w:eastAsia="en-US"/>
              </w:rPr>
              <w:t>Updates to Band 66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B3D93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7F1D2CF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CD094DA"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EB3673"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94D00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FCF50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1FE7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CEA8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DE5D8A" w14:textId="77777777" w:rsidR="008144D6" w:rsidRPr="0048078F" w:rsidRDefault="008144D6" w:rsidP="008144D6">
            <w:pPr>
              <w:pStyle w:val="TAL"/>
              <w:rPr>
                <w:sz w:val="16"/>
                <w:szCs w:val="16"/>
                <w:lang w:eastAsia="en-US"/>
              </w:rPr>
            </w:pPr>
            <w:r w:rsidRPr="0048078F">
              <w:rPr>
                <w:sz w:val="16"/>
                <w:szCs w:val="16"/>
                <w:lang w:eastAsia="zh-CN"/>
              </w:rPr>
              <w:t>Update of Rel-13 LAA related IE content in the test environment for RF and RRM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B753F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5A2C5A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D528102"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2BE0A7"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561F9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07A5A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6BA27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43C14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5A8919" w14:textId="77777777" w:rsidR="008144D6" w:rsidRPr="0048078F" w:rsidRDefault="008144D6" w:rsidP="008144D6">
            <w:pPr>
              <w:pStyle w:val="TAL"/>
              <w:rPr>
                <w:sz w:val="16"/>
                <w:szCs w:val="16"/>
                <w:lang w:eastAsia="zh-CN"/>
              </w:rPr>
            </w:pPr>
            <w:r w:rsidRPr="0048078F">
              <w:rPr>
                <w:sz w:val="16"/>
                <w:szCs w:val="16"/>
                <w:lang w:eastAsia="en-US"/>
              </w:rPr>
              <w:t>LAA: Test frequencies for Band 46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4A68C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2803E8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0858151"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BEDE9B"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6EECE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21DE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2CAB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E6A79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B91E89" w14:textId="77777777" w:rsidR="008144D6" w:rsidRPr="0048078F" w:rsidRDefault="008144D6" w:rsidP="008144D6">
            <w:pPr>
              <w:pStyle w:val="TAL"/>
              <w:rPr>
                <w:sz w:val="16"/>
                <w:szCs w:val="16"/>
                <w:lang w:eastAsia="en-US"/>
              </w:rPr>
            </w:pPr>
            <w:r w:rsidRPr="0048078F">
              <w:rPr>
                <w:sz w:val="16"/>
                <w:szCs w:val="16"/>
                <w:lang w:eastAsia="en-US"/>
              </w:rPr>
              <w:t>Correction of PRACH configuration for RF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D521D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6CF9010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CEB7978"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9F9B75"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1B9E1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8C33D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AE93E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6BFC7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C190B7" w14:textId="77777777" w:rsidR="008144D6" w:rsidRPr="0048078F" w:rsidRDefault="008144D6" w:rsidP="008144D6">
            <w:pPr>
              <w:pStyle w:val="TAL"/>
              <w:rPr>
                <w:sz w:val="16"/>
                <w:szCs w:val="16"/>
                <w:lang w:eastAsia="en-US"/>
              </w:rPr>
            </w:pPr>
            <w:r w:rsidRPr="0048078F">
              <w:rPr>
                <w:sz w:val="16"/>
                <w:szCs w:val="16"/>
                <w:lang w:eastAsia="ja-JP"/>
              </w:rPr>
              <w:t>Addition of Low Wgap frequencies for CA_4A-4A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D97F6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1F46646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7A98AB8"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3B7429"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E40F0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159F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85D53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52641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D6CBE1" w14:textId="77777777" w:rsidR="008144D6" w:rsidRPr="0048078F" w:rsidRDefault="008144D6" w:rsidP="008144D6">
            <w:pPr>
              <w:pStyle w:val="TAL"/>
              <w:rPr>
                <w:sz w:val="16"/>
                <w:szCs w:val="16"/>
                <w:lang w:eastAsia="ja-JP"/>
              </w:rPr>
            </w:pPr>
            <w:r w:rsidRPr="0048078F">
              <w:rPr>
                <w:rFonts w:cs="Arial"/>
                <w:sz w:val="16"/>
                <w:szCs w:val="16"/>
                <w:lang w:eastAsia="en-US"/>
              </w:rPr>
              <w:t>Update TS 36.508 with Addition of LTE Band 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58447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006D0B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A8612CA"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8BADA5"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9159B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2CE72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AD8D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1081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3FC620" w14:textId="77777777" w:rsidR="008144D6" w:rsidRPr="0048078F" w:rsidRDefault="008144D6" w:rsidP="008144D6">
            <w:pPr>
              <w:pStyle w:val="TAL"/>
              <w:rPr>
                <w:rFonts w:cs="Arial"/>
                <w:sz w:val="16"/>
                <w:szCs w:val="16"/>
                <w:lang w:eastAsia="en-US"/>
              </w:rPr>
            </w:pPr>
            <w:r w:rsidRPr="0048078F">
              <w:rPr>
                <w:sz w:val="16"/>
                <w:szCs w:val="16"/>
                <w:lang w:eastAsia="en-US"/>
              </w:rPr>
              <w:t>MBSFN information in SIB2 should not be mandatory for eMTC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A091D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5CB8158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08316B7"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0B3077"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84F11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81E3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C9B7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C522D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D72AB6" w14:textId="77777777" w:rsidR="008144D6" w:rsidRPr="0048078F" w:rsidRDefault="008144D6" w:rsidP="008144D6">
            <w:pPr>
              <w:pStyle w:val="TAL"/>
              <w:rPr>
                <w:sz w:val="16"/>
                <w:szCs w:val="16"/>
                <w:lang w:eastAsia="en-US"/>
              </w:rPr>
            </w:pPr>
            <w:r w:rsidRPr="0048078F">
              <w:rPr>
                <w:sz w:val="16"/>
                <w:szCs w:val="16"/>
                <w:lang w:eastAsia="en-US"/>
              </w:rPr>
              <w:t>Correction to NB-IoT test environment for SIG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8E6B5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8EC62E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D1E0BA6"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B1969B"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EB6DB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D8C5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0878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5D53D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6683C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DB0C64" w14:textId="77777777" w:rsidR="008144D6" w:rsidRPr="0048078F" w:rsidRDefault="008144D6" w:rsidP="008144D6">
            <w:pPr>
              <w:pStyle w:val="TAL"/>
              <w:rPr>
                <w:sz w:val="16"/>
                <w:szCs w:val="16"/>
                <w:lang w:eastAsia="en-US"/>
              </w:rPr>
            </w:pPr>
            <w:r w:rsidRPr="0048078F">
              <w:rPr>
                <w:sz w:val="16"/>
                <w:szCs w:val="16"/>
                <w:lang w:eastAsia="en-US"/>
              </w:rPr>
              <w:t>Correction to default message contents for eMTC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7725A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68435F9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F9A9BE4" w14:textId="77777777" w:rsidR="008144D6" w:rsidRPr="0048078F" w:rsidRDefault="008144D6" w:rsidP="008144D6">
            <w:pPr>
              <w:pStyle w:val="TAC"/>
              <w:rPr>
                <w:sz w:val="16"/>
                <w:szCs w:val="16"/>
                <w:lang w:eastAsia="en-US"/>
              </w:rPr>
            </w:pPr>
            <w:r w:rsidRPr="0048078F">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5B7C95" w14:textId="77777777" w:rsidR="008144D6" w:rsidRPr="0048078F" w:rsidRDefault="008144D6" w:rsidP="008144D6">
            <w:pPr>
              <w:pStyle w:val="TAC"/>
              <w:rPr>
                <w:sz w:val="16"/>
                <w:szCs w:val="16"/>
                <w:lang w:eastAsia="en-US"/>
              </w:rPr>
            </w:pPr>
            <w:r w:rsidRPr="0048078F">
              <w:rPr>
                <w:sz w:val="16"/>
                <w:szCs w:val="16"/>
                <w:lang w:eastAsia="en-US"/>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C7124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RP-170082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14354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0904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4DEE8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C511F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4F889A" w14:textId="77777777" w:rsidR="008144D6" w:rsidRPr="0048078F" w:rsidRDefault="008144D6" w:rsidP="008144D6">
            <w:pPr>
              <w:pStyle w:val="TAL"/>
              <w:rPr>
                <w:sz w:val="16"/>
                <w:szCs w:val="16"/>
                <w:lang w:eastAsia="en-US"/>
              </w:rPr>
            </w:pPr>
            <w:r w:rsidRPr="0048078F">
              <w:rPr>
                <w:sz w:val="16"/>
                <w:szCs w:val="16"/>
                <w:lang w:eastAsia="en-US"/>
              </w:rPr>
              <w:t>Updates to NB-IoT generic procedures to add User-Plane mode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383B2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14.1.0</w:t>
            </w:r>
          </w:p>
        </w:tc>
      </w:tr>
      <w:tr w:rsidR="008144D6" w:rsidRPr="0048078F" w14:paraId="0A64984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BB77580"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23B88B"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6B8EE1" w14:textId="77777777" w:rsidR="008144D6" w:rsidRPr="0048078F" w:rsidRDefault="008144D6" w:rsidP="008144D6">
            <w:pPr>
              <w:rPr>
                <w:rFonts w:ascii="Arial" w:hAnsi="Arial"/>
                <w:sz w:val="16"/>
                <w:szCs w:val="16"/>
              </w:rPr>
            </w:pPr>
            <w:r w:rsidRPr="0048078F">
              <w:rPr>
                <w:rFonts w:ascii="Arial" w:hAnsi="Arial"/>
                <w:sz w:val="16"/>
                <w:szCs w:val="16"/>
              </w:rPr>
              <w:t>R5-172049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5142C" w14:textId="77777777" w:rsidR="008144D6" w:rsidRPr="0048078F" w:rsidRDefault="008144D6" w:rsidP="008144D6">
            <w:pPr>
              <w:rPr>
                <w:rFonts w:ascii="Arial" w:hAnsi="Arial"/>
                <w:sz w:val="16"/>
                <w:szCs w:val="16"/>
              </w:rPr>
            </w:pPr>
            <w:r w:rsidRPr="0048078F">
              <w:rPr>
                <w:rFonts w:ascii="Arial" w:hAnsi="Arial"/>
                <w:sz w:val="16"/>
                <w:szCs w:val="16"/>
              </w:rPr>
              <w:t>0908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F3ABEF"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17C26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897CF9" w14:textId="77777777" w:rsidR="008144D6" w:rsidRPr="0048078F" w:rsidRDefault="008144D6" w:rsidP="008144D6">
            <w:pPr>
              <w:pStyle w:val="TAL"/>
              <w:rPr>
                <w:sz w:val="16"/>
                <w:szCs w:val="16"/>
                <w:lang w:eastAsia="en-US"/>
              </w:rPr>
            </w:pPr>
            <w:r w:rsidRPr="0048078F">
              <w:rPr>
                <w:sz w:val="16"/>
                <w:szCs w:val="16"/>
                <w:lang w:eastAsia="en-US"/>
              </w:rPr>
              <w:t>Updates to D2D ProSe default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8C45F4"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1A18441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031BDC5"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4A0556"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BB74C1" w14:textId="77777777" w:rsidR="008144D6" w:rsidRPr="0048078F" w:rsidRDefault="008144D6" w:rsidP="008144D6">
            <w:pPr>
              <w:rPr>
                <w:rFonts w:ascii="Arial" w:hAnsi="Arial"/>
                <w:sz w:val="16"/>
                <w:szCs w:val="16"/>
              </w:rPr>
            </w:pPr>
            <w:r w:rsidRPr="0048078F">
              <w:rPr>
                <w:rFonts w:ascii="Arial" w:hAnsi="Arial"/>
                <w:sz w:val="16"/>
                <w:szCs w:val="16"/>
              </w:rPr>
              <w:t>R5-172061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7AF904" w14:textId="77777777" w:rsidR="008144D6" w:rsidRPr="0048078F" w:rsidRDefault="008144D6" w:rsidP="008144D6">
            <w:pPr>
              <w:rPr>
                <w:rFonts w:ascii="Arial" w:hAnsi="Arial"/>
                <w:sz w:val="16"/>
                <w:szCs w:val="16"/>
              </w:rPr>
            </w:pPr>
            <w:r w:rsidRPr="0048078F">
              <w:rPr>
                <w:rFonts w:ascii="Arial" w:hAnsi="Arial"/>
                <w:sz w:val="16"/>
                <w:szCs w:val="16"/>
              </w:rPr>
              <w:t>0910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FCD52"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648579"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61661F" w14:textId="77777777" w:rsidR="008144D6" w:rsidRPr="0048078F" w:rsidRDefault="008144D6" w:rsidP="008144D6">
            <w:pPr>
              <w:pStyle w:val="TAL"/>
              <w:rPr>
                <w:sz w:val="16"/>
                <w:szCs w:val="16"/>
                <w:lang w:eastAsia="en-US"/>
              </w:rPr>
            </w:pPr>
            <w:r w:rsidRPr="0048078F">
              <w:rPr>
                <w:sz w:val="16"/>
                <w:szCs w:val="16"/>
                <w:lang w:eastAsia="en-US"/>
              </w:rPr>
              <w:t>Editorial update to references to PhysicalConfigDedicated-DEFAULT for SIG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979411"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38D32E1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FF9001F"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866FF6"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82343F" w14:textId="77777777" w:rsidR="008144D6" w:rsidRPr="0048078F" w:rsidRDefault="008144D6" w:rsidP="008144D6">
            <w:pPr>
              <w:rPr>
                <w:rFonts w:ascii="Arial" w:hAnsi="Arial"/>
                <w:sz w:val="16"/>
                <w:szCs w:val="16"/>
              </w:rPr>
            </w:pPr>
            <w:r w:rsidRPr="0048078F">
              <w:rPr>
                <w:rFonts w:ascii="Arial" w:hAnsi="Arial"/>
                <w:sz w:val="16"/>
                <w:szCs w:val="16"/>
              </w:rPr>
              <w:t>R5-172115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1AFC60" w14:textId="77777777" w:rsidR="008144D6" w:rsidRPr="0048078F" w:rsidRDefault="008144D6" w:rsidP="008144D6">
            <w:pPr>
              <w:rPr>
                <w:rFonts w:ascii="Arial" w:hAnsi="Arial"/>
                <w:sz w:val="16"/>
                <w:szCs w:val="16"/>
              </w:rPr>
            </w:pPr>
            <w:r w:rsidRPr="0048078F">
              <w:rPr>
                <w:rFonts w:ascii="Arial" w:hAnsi="Arial"/>
                <w:sz w:val="16"/>
                <w:szCs w:val="16"/>
              </w:rPr>
              <w:t>0915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50BE26"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B986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31ECFA" w14:textId="77777777" w:rsidR="008144D6" w:rsidRPr="0048078F" w:rsidRDefault="008144D6" w:rsidP="008144D6">
            <w:pPr>
              <w:pStyle w:val="TAL"/>
              <w:rPr>
                <w:sz w:val="16"/>
                <w:szCs w:val="16"/>
                <w:lang w:eastAsia="en-US"/>
              </w:rPr>
            </w:pPr>
            <w:r w:rsidRPr="0048078F">
              <w:rPr>
                <w:sz w:val="16"/>
                <w:szCs w:val="16"/>
                <w:lang w:eastAsia="en-US"/>
              </w:rPr>
              <w:t>NB-IoT test frequencies for Band 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5CF295"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0016B49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89B50C4"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763C15"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EBB30A" w14:textId="77777777" w:rsidR="008144D6" w:rsidRPr="0048078F" w:rsidRDefault="008144D6" w:rsidP="008144D6">
            <w:pPr>
              <w:rPr>
                <w:rFonts w:ascii="Arial" w:hAnsi="Arial"/>
                <w:sz w:val="16"/>
                <w:szCs w:val="16"/>
              </w:rPr>
            </w:pPr>
            <w:r w:rsidRPr="0048078F">
              <w:rPr>
                <w:rFonts w:ascii="Arial" w:hAnsi="Arial"/>
                <w:sz w:val="16"/>
                <w:szCs w:val="16"/>
              </w:rPr>
              <w:t>R5-172227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40766D" w14:textId="77777777" w:rsidR="008144D6" w:rsidRPr="0048078F" w:rsidRDefault="008144D6" w:rsidP="008144D6">
            <w:pPr>
              <w:rPr>
                <w:rFonts w:ascii="Arial" w:hAnsi="Arial"/>
                <w:sz w:val="16"/>
                <w:szCs w:val="16"/>
              </w:rPr>
            </w:pPr>
            <w:r w:rsidRPr="0048078F">
              <w:rPr>
                <w:rFonts w:ascii="Arial" w:hAnsi="Arial"/>
                <w:sz w:val="16"/>
                <w:szCs w:val="16"/>
              </w:rPr>
              <w:t>0925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0C0DBD"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77D2D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E07160" w14:textId="77777777" w:rsidR="008144D6" w:rsidRPr="0048078F" w:rsidRDefault="008144D6" w:rsidP="008144D6">
            <w:pPr>
              <w:pStyle w:val="TAL"/>
              <w:rPr>
                <w:sz w:val="16"/>
                <w:szCs w:val="16"/>
                <w:lang w:eastAsia="en-US"/>
              </w:rPr>
            </w:pPr>
            <w:r w:rsidRPr="0048078F">
              <w:rPr>
                <w:sz w:val="16"/>
                <w:szCs w:val="16"/>
                <w:lang w:eastAsia="en-US"/>
              </w:rPr>
              <w:t>CA_46C-66A test frequencies for signalling test and correction to CA_46A-66A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6A3F99"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009ACA6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21BB152"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6E58CD"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5198F1" w14:textId="77777777" w:rsidR="008144D6" w:rsidRPr="0048078F" w:rsidRDefault="008144D6" w:rsidP="008144D6">
            <w:pPr>
              <w:rPr>
                <w:rFonts w:ascii="Arial" w:hAnsi="Arial"/>
                <w:sz w:val="16"/>
                <w:szCs w:val="16"/>
              </w:rPr>
            </w:pPr>
            <w:r w:rsidRPr="0048078F">
              <w:rPr>
                <w:rFonts w:ascii="Arial" w:hAnsi="Arial"/>
                <w:sz w:val="16"/>
                <w:szCs w:val="16"/>
              </w:rPr>
              <w:t>R5-172324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652F89" w14:textId="77777777" w:rsidR="008144D6" w:rsidRPr="0048078F" w:rsidRDefault="008144D6" w:rsidP="008144D6">
            <w:pPr>
              <w:rPr>
                <w:rFonts w:ascii="Arial" w:hAnsi="Arial"/>
                <w:sz w:val="16"/>
                <w:szCs w:val="16"/>
              </w:rPr>
            </w:pPr>
            <w:r w:rsidRPr="0048078F">
              <w:rPr>
                <w:rFonts w:ascii="Arial" w:hAnsi="Arial"/>
                <w:sz w:val="16"/>
                <w:szCs w:val="16"/>
              </w:rPr>
              <w:t>0933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DDA0BE"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6C6A2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31E8F6" w14:textId="77777777" w:rsidR="008144D6" w:rsidRPr="0048078F" w:rsidRDefault="008144D6" w:rsidP="008144D6">
            <w:pPr>
              <w:pStyle w:val="TAL"/>
              <w:rPr>
                <w:sz w:val="16"/>
                <w:szCs w:val="16"/>
                <w:lang w:eastAsia="en-US"/>
              </w:rPr>
            </w:pPr>
            <w:r w:rsidRPr="0048078F">
              <w:rPr>
                <w:sz w:val="16"/>
                <w:szCs w:val="16"/>
                <w:lang w:eastAsia="en-US"/>
              </w:rPr>
              <w:t>MobilityControInfo-HO correction for bands &gt; 64 (Editorial)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C2EA13"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002C127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D536952"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FC4676"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27C960" w14:textId="77777777" w:rsidR="008144D6" w:rsidRPr="0048078F" w:rsidRDefault="008144D6" w:rsidP="008144D6">
            <w:pPr>
              <w:rPr>
                <w:rFonts w:ascii="Arial" w:hAnsi="Arial"/>
                <w:sz w:val="16"/>
                <w:szCs w:val="16"/>
              </w:rPr>
            </w:pPr>
            <w:r w:rsidRPr="0048078F">
              <w:rPr>
                <w:rFonts w:ascii="Arial" w:hAnsi="Arial"/>
                <w:sz w:val="16"/>
                <w:szCs w:val="16"/>
              </w:rPr>
              <w:t>R5-172427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53DAC" w14:textId="77777777" w:rsidR="008144D6" w:rsidRPr="0048078F" w:rsidRDefault="008144D6" w:rsidP="008144D6">
            <w:pPr>
              <w:rPr>
                <w:rFonts w:ascii="Arial" w:hAnsi="Arial"/>
                <w:sz w:val="16"/>
                <w:szCs w:val="16"/>
              </w:rPr>
            </w:pPr>
            <w:r w:rsidRPr="0048078F">
              <w:rPr>
                <w:rFonts w:ascii="Arial" w:hAnsi="Arial"/>
                <w:sz w:val="16"/>
                <w:szCs w:val="16"/>
              </w:rPr>
              <w:t>0938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BA223"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87EA7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3A913A" w14:textId="77777777" w:rsidR="008144D6" w:rsidRPr="0048078F" w:rsidRDefault="008144D6" w:rsidP="008144D6">
            <w:pPr>
              <w:pStyle w:val="TAL"/>
              <w:rPr>
                <w:sz w:val="16"/>
                <w:szCs w:val="16"/>
                <w:lang w:eastAsia="en-US"/>
              </w:rPr>
            </w:pPr>
            <w:r w:rsidRPr="0048078F">
              <w:rPr>
                <w:sz w:val="16"/>
                <w:szCs w:val="16"/>
                <w:lang w:eastAsia="en-US"/>
              </w:rPr>
              <w:t>Update to e-MTC SIB-2 Signalling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E2282C"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36D45E0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5CD9AC7"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B79093"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3215D1" w14:textId="77777777" w:rsidR="008144D6" w:rsidRPr="0048078F" w:rsidRDefault="008144D6" w:rsidP="008144D6">
            <w:pPr>
              <w:rPr>
                <w:rFonts w:ascii="Arial" w:hAnsi="Arial"/>
                <w:sz w:val="16"/>
                <w:szCs w:val="16"/>
              </w:rPr>
            </w:pPr>
            <w:r w:rsidRPr="0048078F">
              <w:rPr>
                <w:rFonts w:ascii="Arial" w:hAnsi="Arial"/>
                <w:sz w:val="16"/>
                <w:szCs w:val="16"/>
              </w:rPr>
              <w:t>R5-172507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BD887" w14:textId="77777777" w:rsidR="008144D6" w:rsidRPr="0048078F" w:rsidRDefault="008144D6" w:rsidP="008144D6">
            <w:pPr>
              <w:rPr>
                <w:rFonts w:ascii="Arial" w:hAnsi="Arial"/>
                <w:sz w:val="16"/>
                <w:szCs w:val="16"/>
              </w:rPr>
            </w:pPr>
            <w:r w:rsidRPr="0048078F">
              <w:rPr>
                <w:rFonts w:ascii="Arial" w:hAnsi="Arial"/>
                <w:sz w:val="16"/>
                <w:szCs w:val="16"/>
              </w:rPr>
              <w:t>0944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E9891"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9FF79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EA8B6A" w14:textId="77777777" w:rsidR="008144D6" w:rsidRPr="0048078F" w:rsidRDefault="008144D6" w:rsidP="008144D6">
            <w:pPr>
              <w:pStyle w:val="TAL"/>
              <w:rPr>
                <w:sz w:val="16"/>
                <w:szCs w:val="16"/>
                <w:lang w:eastAsia="en-US"/>
              </w:rPr>
            </w:pPr>
            <w:r w:rsidRPr="0048078F">
              <w:rPr>
                <w:sz w:val="16"/>
                <w:szCs w:val="16"/>
                <w:lang w:eastAsia="en-US"/>
              </w:rPr>
              <w:t>Correction to PhysicalConfigdedicated Parameters for LAA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F32B64"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3CEAA3C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C28FC32"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5FAF55"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D606F4" w14:textId="77777777" w:rsidR="008144D6" w:rsidRPr="0048078F" w:rsidRDefault="008144D6" w:rsidP="008144D6">
            <w:pPr>
              <w:rPr>
                <w:rFonts w:ascii="Arial" w:hAnsi="Arial"/>
                <w:sz w:val="16"/>
                <w:szCs w:val="16"/>
              </w:rPr>
            </w:pPr>
            <w:r w:rsidRPr="0048078F">
              <w:rPr>
                <w:rFonts w:ascii="Arial" w:hAnsi="Arial"/>
                <w:sz w:val="16"/>
                <w:szCs w:val="16"/>
              </w:rPr>
              <w:t>R5-172561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58585" w14:textId="77777777" w:rsidR="008144D6" w:rsidRPr="0048078F" w:rsidRDefault="008144D6" w:rsidP="008144D6">
            <w:pPr>
              <w:rPr>
                <w:rFonts w:ascii="Arial" w:hAnsi="Arial"/>
                <w:sz w:val="16"/>
                <w:szCs w:val="16"/>
              </w:rPr>
            </w:pPr>
            <w:r w:rsidRPr="0048078F">
              <w:rPr>
                <w:rFonts w:ascii="Arial" w:hAnsi="Arial"/>
                <w:sz w:val="16"/>
                <w:szCs w:val="16"/>
              </w:rPr>
              <w:t>0947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703913"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4A6E2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71EA94" w14:textId="77777777" w:rsidR="008144D6" w:rsidRPr="0048078F" w:rsidRDefault="008144D6" w:rsidP="008144D6">
            <w:pPr>
              <w:pStyle w:val="TAL"/>
              <w:rPr>
                <w:sz w:val="16"/>
                <w:szCs w:val="16"/>
                <w:lang w:eastAsia="en-US"/>
              </w:rPr>
            </w:pPr>
            <w:r w:rsidRPr="0048078F">
              <w:rPr>
                <w:sz w:val="16"/>
                <w:szCs w:val="16"/>
                <w:lang w:eastAsia="en-US"/>
              </w:rPr>
              <w:t>Update of test frequencies for 2DL/1UL of CA_3A-3A and CA_7A-7A due to new REFSENS test points addition.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40D9A6"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26D1A41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098CCB4"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F1C199"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9CEADD" w14:textId="77777777" w:rsidR="008144D6" w:rsidRPr="0048078F" w:rsidRDefault="008144D6" w:rsidP="008144D6">
            <w:pPr>
              <w:rPr>
                <w:rFonts w:ascii="Arial" w:hAnsi="Arial"/>
                <w:sz w:val="16"/>
                <w:szCs w:val="16"/>
              </w:rPr>
            </w:pPr>
            <w:r w:rsidRPr="0048078F">
              <w:rPr>
                <w:rFonts w:ascii="Arial" w:hAnsi="Arial"/>
                <w:sz w:val="16"/>
                <w:szCs w:val="16"/>
              </w:rPr>
              <w:t>R5-172567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B09C9" w14:textId="77777777" w:rsidR="008144D6" w:rsidRPr="0048078F" w:rsidRDefault="008144D6" w:rsidP="008144D6">
            <w:pPr>
              <w:rPr>
                <w:rFonts w:ascii="Arial" w:hAnsi="Arial"/>
                <w:sz w:val="16"/>
                <w:szCs w:val="16"/>
              </w:rPr>
            </w:pPr>
            <w:r w:rsidRPr="0048078F">
              <w:rPr>
                <w:rFonts w:ascii="Arial" w:hAnsi="Arial"/>
                <w:sz w:val="16"/>
                <w:szCs w:val="16"/>
              </w:rPr>
              <w:t>0948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E33446"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590325"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DA989A" w14:textId="77777777" w:rsidR="008144D6" w:rsidRPr="0048078F" w:rsidRDefault="008144D6" w:rsidP="008144D6">
            <w:pPr>
              <w:pStyle w:val="TAL"/>
              <w:rPr>
                <w:sz w:val="16"/>
                <w:szCs w:val="16"/>
                <w:lang w:eastAsia="en-US"/>
              </w:rPr>
            </w:pPr>
            <w:r w:rsidRPr="0048078F">
              <w:rPr>
                <w:sz w:val="16"/>
                <w:szCs w:val="16"/>
                <w:lang w:eastAsia="en-US"/>
              </w:rPr>
              <w:t>Addition of SRS switching common test environment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1D36F2"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4854D41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39055A7"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32BEF5"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D4AE4C" w14:textId="77777777" w:rsidR="008144D6" w:rsidRPr="0048078F" w:rsidRDefault="008144D6" w:rsidP="008144D6">
            <w:pPr>
              <w:rPr>
                <w:rFonts w:ascii="Arial" w:hAnsi="Arial"/>
                <w:sz w:val="16"/>
                <w:szCs w:val="16"/>
              </w:rPr>
            </w:pPr>
            <w:r w:rsidRPr="0048078F">
              <w:rPr>
                <w:rFonts w:ascii="Arial" w:hAnsi="Arial"/>
                <w:sz w:val="16"/>
                <w:szCs w:val="16"/>
              </w:rPr>
              <w:t>R5-172582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F65A9" w14:textId="77777777" w:rsidR="008144D6" w:rsidRPr="0048078F" w:rsidRDefault="008144D6" w:rsidP="008144D6">
            <w:pPr>
              <w:rPr>
                <w:rFonts w:ascii="Arial" w:hAnsi="Arial"/>
                <w:sz w:val="16"/>
                <w:szCs w:val="16"/>
              </w:rPr>
            </w:pPr>
            <w:r w:rsidRPr="0048078F">
              <w:rPr>
                <w:rFonts w:ascii="Arial" w:hAnsi="Arial"/>
                <w:sz w:val="16"/>
                <w:szCs w:val="16"/>
              </w:rPr>
              <w:t>0950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BEC40"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2FD6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416F47" w14:textId="77777777" w:rsidR="008144D6" w:rsidRPr="0048078F" w:rsidRDefault="008144D6" w:rsidP="008144D6">
            <w:pPr>
              <w:pStyle w:val="TAL"/>
              <w:rPr>
                <w:sz w:val="16"/>
                <w:szCs w:val="16"/>
                <w:lang w:eastAsia="en-US"/>
              </w:rPr>
            </w:pPr>
            <w:r w:rsidRPr="0048078F">
              <w:rPr>
                <w:sz w:val="16"/>
                <w:szCs w:val="16"/>
                <w:lang w:eastAsia="en-US"/>
              </w:rPr>
              <w:t>Addition of test frequencies with Low Wgap for CA_66A-66A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56DC79"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0F2BCDC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95950CA"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7D5ECC"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AABD68" w14:textId="77777777" w:rsidR="008144D6" w:rsidRPr="0048078F" w:rsidRDefault="008144D6" w:rsidP="008144D6">
            <w:pPr>
              <w:rPr>
                <w:rFonts w:ascii="Arial" w:hAnsi="Arial"/>
                <w:sz w:val="16"/>
                <w:szCs w:val="16"/>
              </w:rPr>
            </w:pPr>
            <w:r w:rsidRPr="0048078F">
              <w:rPr>
                <w:rFonts w:ascii="Arial" w:hAnsi="Arial"/>
                <w:sz w:val="16"/>
                <w:szCs w:val="16"/>
              </w:rPr>
              <w:t>R5-172636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311E05" w14:textId="77777777" w:rsidR="008144D6" w:rsidRPr="0048078F" w:rsidRDefault="008144D6" w:rsidP="008144D6">
            <w:pPr>
              <w:rPr>
                <w:rFonts w:ascii="Arial" w:hAnsi="Arial"/>
                <w:sz w:val="16"/>
                <w:szCs w:val="16"/>
              </w:rPr>
            </w:pPr>
            <w:r w:rsidRPr="0048078F">
              <w:rPr>
                <w:rFonts w:ascii="Arial" w:hAnsi="Arial"/>
                <w:sz w:val="16"/>
                <w:szCs w:val="16"/>
              </w:rPr>
              <w:t>0952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595420"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D0CD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E27D50" w14:textId="77777777" w:rsidR="008144D6" w:rsidRPr="0048078F" w:rsidRDefault="008144D6" w:rsidP="008144D6">
            <w:pPr>
              <w:pStyle w:val="TAL"/>
              <w:rPr>
                <w:sz w:val="16"/>
                <w:szCs w:val="16"/>
                <w:lang w:eastAsia="en-US"/>
              </w:rPr>
            </w:pPr>
            <w:r w:rsidRPr="0048078F">
              <w:rPr>
                <w:sz w:val="16"/>
                <w:szCs w:val="16"/>
                <w:lang w:eastAsia="en-US"/>
              </w:rPr>
              <w:t>Correction to scheduling request parameters for CatM1 using HD-FDD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EE0B13"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2A973ED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E81BE55"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6F8C75"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6C4C94" w14:textId="77777777" w:rsidR="008144D6" w:rsidRPr="0048078F" w:rsidRDefault="008144D6" w:rsidP="008144D6">
            <w:pPr>
              <w:rPr>
                <w:rFonts w:ascii="Arial" w:hAnsi="Arial"/>
                <w:sz w:val="16"/>
                <w:szCs w:val="16"/>
              </w:rPr>
            </w:pPr>
            <w:r w:rsidRPr="0048078F">
              <w:rPr>
                <w:rFonts w:ascii="Arial" w:hAnsi="Arial"/>
                <w:sz w:val="16"/>
                <w:szCs w:val="16"/>
              </w:rPr>
              <w:t>R5-172672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C2AF25" w14:textId="77777777" w:rsidR="008144D6" w:rsidRPr="0048078F" w:rsidRDefault="008144D6" w:rsidP="008144D6">
            <w:pPr>
              <w:rPr>
                <w:rFonts w:ascii="Arial" w:hAnsi="Arial"/>
                <w:sz w:val="16"/>
                <w:szCs w:val="16"/>
              </w:rPr>
            </w:pPr>
            <w:r w:rsidRPr="0048078F">
              <w:rPr>
                <w:rFonts w:ascii="Arial" w:hAnsi="Arial"/>
                <w:sz w:val="16"/>
                <w:szCs w:val="16"/>
              </w:rPr>
              <w:t>0953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C5EF10"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123B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74C4DB" w14:textId="77777777" w:rsidR="008144D6" w:rsidRPr="0048078F" w:rsidRDefault="008144D6" w:rsidP="008144D6">
            <w:pPr>
              <w:pStyle w:val="TAL"/>
              <w:rPr>
                <w:sz w:val="16"/>
                <w:szCs w:val="16"/>
                <w:lang w:eastAsia="en-US"/>
              </w:rPr>
            </w:pPr>
            <w:r w:rsidRPr="0048078F">
              <w:rPr>
                <w:sz w:val="16"/>
                <w:szCs w:val="16"/>
                <w:lang w:eastAsia="en-US"/>
              </w:rPr>
              <w:t>Introduction of test frequencies for Band 48 for protocol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B0CC37"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682068E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7525DF4"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EB14AE"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855C82" w14:textId="77777777" w:rsidR="008144D6" w:rsidRPr="0048078F" w:rsidRDefault="008144D6" w:rsidP="008144D6">
            <w:pPr>
              <w:rPr>
                <w:rFonts w:ascii="Arial" w:hAnsi="Arial"/>
                <w:sz w:val="16"/>
                <w:szCs w:val="16"/>
              </w:rPr>
            </w:pPr>
            <w:r w:rsidRPr="0048078F">
              <w:rPr>
                <w:rFonts w:ascii="Arial" w:hAnsi="Arial"/>
                <w:sz w:val="16"/>
                <w:szCs w:val="16"/>
              </w:rPr>
              <w:t>R5-172756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3AC676" w14:textId="77777777" w:rsidR="008144D6" w:rsidRPr="0048078F" w:rsidRDefault="008144D6" w:rsidP="008144D6">
            <w:pPr>
              <w:rPr>
                <w:rFonts w:ascii="Arial" w:hAnsi="Arial"/>
                <w:sz w:val="16"/>
                <w:szCs w:val="16"/>
              </w:rPr>
            </w:pPr>
            <w:r w:rsidRPr="0048078F">
              <w:rPr>
                <w:rFonts w:ascii="Arial" w:hAnsi="Arial"/>
                <w:sz w:val="16"/>
                <w:szCs w:val="16"/>
              </w:rPr>
              <w:t>0955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DC7189"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C785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A1D79C" w14:textId="77777777" w:rsidR="008144D6" w:rsidRPr="0048078F" w:rsidRDefault="008144D6" w:rsidP="008144D6">
            <w:pPr>
              <w:pStyle w:val="TAL"/>
              <w:rPr>
                <w:sz w:val="16"/>
                <w:szCs w:val="16"/>
                <w:lang w:eastAsia="en-US"/>
              </w:rPr>
            </w:pPr>
            <w:r w:rsidRPr="0048078F">
              <w:rPr>
                <w:sz w:val="16"/>
                <w:szCs w:val="16"/>
                <w:lang w:eastAsia="en-US"/>
              </w:rPr>
              <w:t>Addition of Rel-14 NB-IoT operating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D93704"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5A18352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E650E3B"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DFBCA2"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546C78" w14:textId="77777777" w:rsidR="008144D6" w:rsidRPr="0048078F" w:rsidRDefault="008144D6" w:rsidP="008144D6">
            <w:pPr>
              <w:rPr>
                <w:rFonts w:ascii="Arial" w:hAnsi="Arial"/>
                <w:sz w:val="16"/>
                <w:szCs w:val="16"/>
              </w:rPr>
            </w:pPr>
            <w:r w:rsidRPr="0048078F">
              <w:rPr>
                <w:rFonts w:ascii="Arial" w:hAnsi="Arial"/>
                <w:sz w:val="16"/>
                <w:szCs w:val="16"/>
              </w:rPr>
              <w:t>R5-172776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1F45C" w14:textId="77777777" w:rsidR="008144D6" w:rsidRPr="0048078F" w:rsidRDefault="008144D6" w:rsidP="008144D6">
            <w:pPr>
              <w:rPr>
                <w:rFonts w:ascii="Arial" w:hAnsi="Arial"/>
                <w:sz w:val="16"/>
                <w:szCs w:val="16"/>
              </w:rPr>
            </w:pPr>
            <w:r w:rsidRPr="0048078F">
              <w:rPr>
                <w:rFonts w:ascii="Arial" w:hAnsi="Arial"/>
                <w:sz w:val="16"/>
                <w:szCs w:val="16"/>
              </w:rPr>
              <w:t>0957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98532D"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BB27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B9BC18" w14:textId="77777777" w:rsidR="008144D6" w:rsidRPr="0048078F" w:rsidRDefault="008144D6" w:rsidP="008144D6">
            <w:pPr>
              <w:pStyle w:val="TAL"/>
              <w:rPr>
                <w:sz w:val="16"/>
                <w:szCs w:val="16"/>
                <w:lang w:eastAsia="en-US"/>
              </w:rPr>
            </w:pPr>
            <w:r w:rsidRPr="0048078F">
              <w:rPr>
                <w:sz w:val="16"/>
                <w:szCs w:val="16"/>
                <w:lang w:eastAsia="en-US"/>
              </w:rPr>
              <w:t>NB-IoT test frequencies update for inband operation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71C826"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03B13DE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DBB9006"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91303D"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F469F5" w14:textId="77777777" w:rsidR="008144D6" w:rsidRPr="0048078F" w:rsidRDefault="008144D6" w:rsidP="008144D6">
            <w:pPr>
              <w:rPr>
                <w:rFonts w:ascii="Arial" w:hAnsi="Arial"/>
                <w:sz w:val="16"/>
                <w:szCs w:val="16"/>
              </w:rPr>
            </w:pPr>
            <w:r w:rsidRPr="0048078F">
              <w:rPr>
                <w:rFonts w:ascii="Arial" w:hAnsi="Arial"/>
                <w:sz w:val="16"/>
                <w:szCs w:val="16"/>
              </w:rPr>
              <w:t>R5-172786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18EA8" w14:textId="77777777" w:rsidR="008144D6" w:rsidRPr="0048078F" w:rsidRDefault="008144D6" w:rsidP="008144D6">
            <w:pPr>
              <w:rPr>
                <w:rFonts w:ascii="Arial" w:hAnsi="Arial"/>
                <w:sz w:val="16"/>
                <w:szCs w:val="16"/>
              </w:rPr>
            </w:pPr>
            <w:r w:rsidRPr="0048078F">
              <w:rPr>
                <w:rFonts w:ascii="Arial" w:hAnsi="Arial"/>
                <w:sz w:val="16"/>
                <w:szCs w:val="16"/>
              </w:rPr>
              <w:t>0959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A94C8"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CA76A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36AEC5" w14:textId="77777777" w:rsidR="008144D6" w:rsidRPr="0048078F" w:rsidRDefault="008144D6" w:rsidP="008144D6">
            <w:pPr>
              <w:pStyle w:val="TAL"/>
              <w:rPr>
                <w:sz w:val="16"/>
                <w:szCs w:val="16"/>
                <w:lang w:eastAsia="en-US"/>
              </w:rPr>
            </w:pPr>
            <w:r w:rsidRPr="0048078F">
              <w:rPr>
                <w:sz w:val="16"/>
                <w:szCs w:val="16"/>
                <w:lang w:eastAsia="en-US"/>
              </w:rPr>
              <w:t>Editorial correction to Clause and Table numbers in generic procedure 4.5A.3B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DBAE0F"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23DB4DE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1A0B98F"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B7957"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6AE901" w14:textId="77777777" w:rsidR="008144D6" w:rsidRPr="0048078F" w:rsidRDefault="008144D6" w:rsidP="008144D6">
            <w:pPr>
              <w:rPr>
                <w:rFonts w:ascii="Arial" w:hAnsi="Arial"/>
                <w:sz w:val="16"/>
                <w:szCs w:val="16"/>
              </w:rPr>
            </w:pPr>
            <w:r w:rsidRPr="0048078F">
              <w:rPr>
                <w:rFonts w:ascii="Arial" w:hAnsi="Arial"/>
                <w:sz w:val="16"/>
                <w:szCs w:val="16"/>
              </w:rPr>
              <w:t>R5-172850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9A280" w14:textId="77777777" w:rsidR="008144D6" w:rsidRPr="0048078F" w:rsidRDefault="008144D6" w:rsidP="008144D6">
            <w:pPr>
              <w:rPr>
                <w:rFonts w:ascii="Arial" w:hAnsi="Arial"/>
                <w:sz w:val="16"/>
                <w:szCs w:val="16"/>
              </w:rPr>
            </w:pPr>
            <w:r w:rsidRPr="0048078F">
              <w:rPr>
                <w:rFonts w:ascii="Arial" w:hAnsi="Arial"/>
                <w:sz w:val="16"/>
                <w:szCs w:val="16"/>
              </w:rPr>
              <w:t>0906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5C1239"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33C2C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C48E0E" w14:textId="77777777" w:rsidR="008144D6" w:rsidRPr="0048078F" w:rsidRDefault="008144D6" w:rsidP="008144D6">
            <w:pPr>
              <w:pStyle w:val="TAL"/>
              <w:rPr>
                <w:sz w:val="16"/>
                <w:szCs w:val="16"/>
                <w:lang w:eastAsia="en-US"/>
              </w:rPr>
            </w:pPr>
            <w:r w:rsidRPr="0048078F">
              <w:rPr>
                <w:sz w:val="16"/>
                <w:szCs w:val="16"/>
                <w:lang w:eastAsia="en-US"/>
              </w:rPr>
              <w:t>Update SRB reconfiguration for NB-IoT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8AA4A6"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2F5FEF3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F491381"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7DFB41"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1CB9B6" w14:textId="77777777" w:rsidR="008144D6" w:rsidRPr="0048078F" w:rsidRDefault="008144D6" w:rsidP="008144D6">
            <w:pPr>
              <w:rPr>
                <w:rFonts w:ascii="Arial" w:hAnsi="Arial"/>
                <w:sz w:val="16"/>
                <w:szCs w:val="16"/>
              </w:rPr>
            </w:pPr>
            <w:r w:rsidRPr="0048078F">
              <w:rPr>
                <w:rFonts w:ascii="Arial" w:hAnsi="Arial"/>
                <w:sz w:val="16"/>
                <w:szCs w:val="16"/>
              </w:rPr>
              <w:t>R5-172851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D77CC" w14:textId="77777777" w:rsidR="008144D6" w:rsidRPr="0048078F" w:rsidRDefault="008144D6" w:rsidP="008144D6">
            <w:pPr>
              <w:rPr>
                <w:rFonts w:ascii="Arial" w:hAnsi="Arial"/>
                <w:sz w:val="16"/>
                <w:szCs w:val="16"/>
              </w:rPr>
            </w:pPr>
            <w:r w:rsidRPr="0048078F">
              <w:rPr>
                <w:rFonts w:ascii="Arial" w:hAnsi="Arial"/>
                <w:sz w:val="16"/>
                <w:szCs w:val="16"/>
              </w:rPr>
              <w:t>0909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B9B08A"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B6796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5BFAAD" w14:textId="77777777" w:rsidR="008144D6" w:rsidRPr="0048078F" w:rsidRDefault="008144D6" w:rsidP="008144D6">
            <w:pPr>
              <w:pStyle w:val="TAL"/>
              <w:rPr>
                <w:sz w:val="16"/>
                <w:szCs w:val="16"/>
                <w:lang w:eastAsia="en-US"/>
              </w:rPr>
            </w:pPr>
            <w:r w:rsidRPr="0048078F">
              <w:rPr>
                <w:sz w:val="16"/>
                <w:szCs w:val="16"/>
                <w:lang w:eastAsia="en-US"/>
              </w:rPr>
              <w:t>NB-IoT: Add new generic procedure for generic RB establishment for 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AC7060"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57F3EDB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E67D5E3"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8529F3"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A729DD" w14:textId="77777777" w:rsidR="008144D6" w:rsidRPr="0048078F" w:rsidRDefault="008144D6" w:rsidP="008144D6">
            <w:pPr>
              <w:rPr>
                <w:rFonts w:ascii="Arial" w:hAnsi="Arial"/>
                <w:sz w:val="16"/>
                <w:szCs w:val="16"/>
              </w:rPr>
            </w:pPr>
            <w:r w:rsidRPr="0048078F">
              <w:rPr>
                <w:rFonts w:ascii="Arial" w:hAnsi="Arial"/>
                <w:sz w:val="16"/>
                <w:szCs w:val="16"/>
              </w:rPr>
              <w:t>R5-172853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DF447" w14:textId="77777777" w:rsidR="008144D6" w:rsidRPr="0048078F" w:rsidRDefault="008144D6" w:rsidP="008144D6">
            <w:pPr>
              <w:rPr>
                <w:rFonts w:ascii="Arial" w:hAnsi="Arial"/>
                <w:sz w:val="16"/>
                <w:szCs w:val="16"/>
              </w:rPr>
            </w:pPr>
            <w:r w:rsidRPr="0048078F">
              <w:rPr>
                <w:rFonts w:ascii="Arial" w:hAnsi="Arial"/>
                <w:sz w:val="16"/>
                <w:szCs w:val="16"/>
              </w:rPr>
              <w:t>0963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911E55"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459B3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605BE2" w14:textId="77777777" w:rsidR="008144D6" w:rsidRPr="0048078F" w:rsidRDefault="008144D6" w:rsidP="008144D6">
            <w:pPr>
              <w:pStyle w:val="TAL"/>
              <w:rPr>
                <w:sz w:val="16"/>
                <w:szCs w:val="16"/>
                <w:lang w:eastAsia="en-US"/>
              </w:rPr>
            </w:pPr>
            <w:r w:rsidRPr="0048078F">
              <w:rPr>
                <w:sz w:val="16"/>
                <w:szCs w:val="16"/>
                <w:lang w:eastAsia="en-US"/>
              </w:rPr>
              <w:t>Correction to EPS network feature support for ATTACH ACCEPT and TRACKING AREA UPDATE ACCEPT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B1AAD8"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7CC973C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3F39019" w14:textId="77777777" w:rsidR="008144D6" w:rsidRPr="0048078F" w:rsidRDefault="008144D6" w:rsidP="008144D6">
            <w:pPr>
              <w:pStyle w:val="TAC"/>
              <w:jc w:val="left"/>
              <w:rPr>
                <w:sz w:val="16"/>
                <w:szCs w:val="16"/>
                <w:lang w:eastAsia="en-US"/>
              </w:rPr>
            </w:pPr>
            <w:r w:rsidRPr="0048078F">
              <w:rPr>
                <w:sz w:val="16"/>
                <w:szCs w:val="16"/>
                <w:lang w:eastAsia="en-US"/>
              </w:rPr>
              <w:lastRenderedPageBreak/>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EBEA44"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873515" w14:textId="77777777" w:rsidR="008144D6" w:rsidRPr="0048078F" w:rsidRDefault="008144D6" w:rsidP="008144D6">
            <w:pPr>
              <w:rPr>
                <w:rFonts w:ascii="Arial" w:hAnsi="Arial"/>
                <w:sz w:val="16"/>
                <w:szCs w:val="16"/>
              </w:rPr>
            </w:pPr>
            <w:r w:rsidRPr="0048078F">
              <w:rPr>
                <w:rFonts w:ascii="Arial" w:hAnsi="Arial"/>
                <w:sz w:val="16"/>
                <w:szCs w:val="16"/>
              </w:rPr>
              <w:t>R5-172875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C1C35" w14:textId="77777777" w:rsidR="008144D6" w:rsidRPr="0048078F" w:rsidRDefault="008144D6" w:rsidP="008144D6">
            <w:pPr>
              <w:rPr>
                <w:rFonts w:ascii="Arial" w:hAnsi="Arial"/>
                <w:sz w:val="16"/>
                <w:szCs w:val="16"/>
              </w:rPr>
            </w:pPr>
            <w:r w:rsidRPr="0048078F">
              <w:rPr>
                <w:rFonts w:ascii="Arial" w:hAnsi="Arial"/>
                <w:sz w:val="16"/>
                <w:szCs w:val="16"/>
              </w:rPr>
              <w:t>0911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2CBDD"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73A70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DB141A" w14:textId="77777777" w:rsidR="008144D6" w:rsidRPr="0048078F" w:rsidRDefault="008144D6" w:rsidP="008144D6">
            <w:pPr>
              <w:pStyle w:val="TAL"/>
              <w:rPr>
                <w:sz w:val="16"/>
                <w:szCs w:val="16"/>
                <w:lang w:eastAsia="en-US"/>
              </w:rPr>
            </w:pPr>
            <w:r w:rsidRPr="0048078F">
              <w:rPr>
                <w:sz w:val="16"/>
                <w:szCs w:val="16"/>
                <w:lang w:eastAsia="en-US"/>
              </w:rPr>
              <w:t>Update SystemInformationBlockType2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9F0681"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4A1BCD8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76B8F4E"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658079"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FE7354" w14:textId="77777777" w:rsidR="008144D6" w:rsidRPr="0048078F" w:rsidRDefault="008144D6" w:rsidP="008144D6">
            <w:pPr>
              <w:rPr>
                <w:rFonts w:ascii="Arial" w:hAnsi="Arial"/>
                <w:sz w:val="16"/>
                <w:szCs w:val="16"/>
              </w:rPr>
            </w:pPr>
            <w:r w:rsidRPr="0048078F">
              <w:rPr>
                <w:rFonts w:ascii="Arial" w:hAnsi="Arial"/>
                <w:sz w:val="16"/>
                <w:szCs w:val="16"/>
              </w:rPr>
              <w:t>R5-172876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B4165" w14:textId="77777777" w:rsidR="008144D6" w:rsidRPr="0048078F" w:rsidRDefault="008144D6" w:rsidP="008144D6">
            <w:pPr>
              <w:rPr>
                <w:rFonts w:ascii="Arial" w:hAnsi="Arial"/>
                <w:sz w:val="16"/>
                <w:szCs w:val="16"/>
              </w:rPr>
            </w:pPr>
            <w:r w:rsidRPr="0048078F">
              <w:rPr>
                <w:rFonts w:ascii="Arial" w:hAnsi="Arial"/>
                <w:sz w:val="16"/>
                <w:szCs w:val="16"/>
              </w:rPr>
              <w:t>0916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289E67"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519FA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67638C" w14:textId="77777777" w:rsidR="008144D6" w:rsidRPr="0048078F" w:rsidRDefault="008144D6" w:rsidP="008144D6">
            <w:pPr>
              <w:pStyle w:val="TAL"/>
              <w:rPr>
                <w:sz w:val="16"/>
                <w:szCs w:val="16"/>
                <w:lang w:eastAsia="en-US"/>
              </w:rPr>
            </w:pPr>
            <w:r w:rsidRPr="0048078F">
              <w:rPr>
                <w:sz w:val="16"/>
                <w:szCs w:val="16"/>
                <w:lang w:eastAsia="en-US"/>
              </w:rPr>
              <w:t>Update generic procedure control plane CIoT connection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62D895"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29843F9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7A8A88F"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573ABD"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750E66" w14:textId="77777777" w:rsidR="008144D6" w:rsidRPr="0048078F" w:rsidRDefault="008144D6" w:rsidP="008144D6">
            <w:pPr>
              <w:rPr>
                <w:rFonts w:ascii="Arial" w:hAnsi="Arial"/>
                <w:sz w:val="16"/>
                <w:szCs w:val="16"/>
              </w:rPr>
            </w:pPr>
            <w:r w:rsidRPr="0048078F">
              <w:rPr>
                <w:rFonts w:ascii="Arial" w:hAnsi="Arial"/>
                <w:sz w:val="16"/>
                <w:szCs w:val="16"/>
              </w:rPr>
              <w:t>R5-172877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61932" w14:textId="77777777" w:rsidR="008144D6" w:rsidRPr="0048078F" w:rsidRDefault="008144D6" w:rsidP="008144D6">
            <w:pPr>
              <w:rPr>
                <w:rFonts w:ascii="Arial" w:hAnsi="Arial"/>
                <w:sz w:val="16"/>
                <w:szCs w:val="16"/>
              </w:rPr>
            </w:pPr>
            <w:r w:rsidRPr="0048078F">
              <w:rPr>
                <w:rFonts w:ascii="Arial" w:hAnsi="Arial"/>
                <w:sz w:val="16"/>
                <w:szCs w:val="16"/>
              </w:rPr>
              <w:t>0917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19191"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6A51E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D5BA4D" w14:textId="77777777" w:rsidR="008144D6" w:rsidRPr="0048078F" w:rsidRDefault="008144D6" w:rsidP="008144D6">
            <w:pPr>
              <w:pStyle w:val="TAL"/>
              <w:rPr>
                <w:sz w:val="16"/>
                <w:szCs w:val="16"/>
                <w:lang w:eastAsia="en-US"/>
              </w:rPr>
            </w:pPr>
            <w:r w:rsidRPr="0048078F">
              <w:rPr>
                <w:sz w:val="16"/>
                <w:szCs w:val="16"/>
                <w:lang w:eastAsia="en-US"/>
              </w:rPr>
              <w:t>Add generic procedure control plane CIoT with test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590792"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3B7DF3A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1882546"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0AC8B7"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C30FF7" w14:textId="77777777" w:rsidR="008144D6" w:rsidRPr="0048078F" w:rsidRDefault="008144D6" w:rsidP="008144D6">
            <w:pPr>
              <w:rPr>
                <w:rFonts w:ascii="Arial" w:hAnsi="Arial"/>
                <w:sz w:val="16"/>
                <w:szCs w:val="16"/>
              </w:rPr>
            </w:pPr>
            <w:r w:rsidRPr="0048078F">
              <w:rPr>
                <w:rFonts w:ascii="Arial" w:hAnsi="Arial"/>
                <w:sz w:val="16"/>
                <w:szCs w:val="16"/>
              </w:rPr>
              <w:t>R5-172878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83765" w14:textId="77777777" w:rsidR="008144D6" w:rsidRPr="0048078F" w:rsidRDefault="008144D6" w:rsidP="008144D6">
            <w:pPr>
              <w:rPr>
                <w:rFonts w:ascii="Arial" w:hAnsi="Arial"/>
                <w:sz w:val="16"/>
                <w:szCs w:val="16"/>
              </w:rPr>
            </w:pPr>
            <w:r w:rsidRPr="0048078F">
              <w:rPr>
                <w:rFonts w:ascii="Arial" w:hAnsi="Arial"/>
                <w:sz w:val="16"/>
                <w:szCs w:val="16"/>
              </w:rPr>
              <w:t>0964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81EE2A"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9A9E3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B59A52" w14:textId="77777777" w:rsidR="008144D6" w:rsidRPr="0048078F" w:rsidRDefault="008144D6" w:rsidP="008144D6">
            <w:pPr>
              <w:pStyle w:val="TAL"/>
              <w:rPr>
                <w:sz w:val="16"/>
                <w:szCs w:val="16"/>
                <w:lang w:eastAsia="en-US"/>
              </w:rPr>
            </w:pPr>
            <w:r w:rsidRPr="0048078F">
              <w:rPr>
                <w:sz w:val="16"/>
                <w:szCs w:val="16"/>
                <w:lang w:eastAsia="en-US"/>
              </w:rPr>
              <w:t>Update SystemInformationBlockType3-NB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EE27E9"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5C369ED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9FA3279"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6F4B1C"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A15460" w14:textId="77777777" w:rsidR="008144D6" w:rsidRPr="0048078F" w:rsidRDefault="008144D6" w:rsidP="008144D6">
            <w:pPr>
              <w:rPr>
                <w:rFonts w:ascii="Arial" w:hAnsi="Arial"/>
                <w:sz w:val="16"/>
                <w:szCs w:val="16"/>
              </w:rPr>
            </w:pPr>
            <w:r w:rsidRPr="0048078F">
              <w:rPr>
                <w:rFonts w:ascii="Arial" w:hAnsi="Arial"/>
                <w:sz w:val="16"/>
                <w:szCs w:val="16"/>
              </w:rPr>
              <w:t>R5-172879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2ED399" w14:textId="77777777" w:rsidR="008144D6" w:rsidRPr="0048078F" w:rsidRDefault="008144D6" w:rsidP="008144D6">
            <w:pPr>
              <w:rPr>
                <w:rFonts w:ascii="Arial" w:hAnsi="Arial"/>
                <w:sz w:val="16"/>
                <w:szCs w:val="16"/>
              </w:rPr>
            </w:pPr>
            <w:r w:rsidRPr="0048078F">
              <w:rPr>
                <w:rFonts w:ascii="Arial" w:hAnsi="Arial"/>
                <w:sz w:val="16"/>
                <w:szCs w:val="16"/>
              </w:rPr>
              <w:t>0919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785D91"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AA340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99EA46" w14:textId="77777777" w:rsidR="008144D6" w:rsidRPr="0048078F" w:rsidRDefault="008144D6" w:rsidP="008144D6">
            <w:pPr>
              <w:pStyle w:val="TAL"/>
              <w:rPr>
                <w:sz w:val="16"/>
                <w:szCs w:val="16"/>
                <w:lang w:eastAsia="en-US"/>
              </w:rPr>
            </w:pPr>
            <w:r w:rsidRPr="0048078F">
              <w:rPr>
                <w:sz w:val="16"/>
                <w:szCs w:val="16"/>
                <w:lang w:eastAsia="en-US"/>
              </w:rPr>
              <w:t>Update generic procedure user plane CIoT connection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BD4617"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36AD6E8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678B10A"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2CAE0A"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1D9492" w14:textId="77777777" w:rsidR="008144D6" w:rsidRPr="0048078F" w:rsidRDefault="008144D6" w:rsidP="008144D6">
            <w:pPr>
              <w:rPr>
                <w:rFonts w:ascii="Arial" w:hAnsi="Arial"/>
                <w:sz w:val="16"/>
                <w:szCs w:val="16"/>
              </w:rPr>
            </w:pPr>
            <w:r w:rsidRPr="0048078F">
              <w:rPr>
                <w:rFonts w:ascii="Arial" w:hAnsi="Arial"/>
                <w:sz w:val="16"/>
                <w:szCs w:val="16"/>
              </w:rPr>
              <w:t>R5-172880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D95DD7" w14:textId="77777777" w:rsidR="008144D6" w:rsidRPr="0048078F" w:rsidRDefault="008144D6" w:rsidP="008144D6">
            <w:pPr>
              <w:rPr>
                <w:rFonts w:ascii="Arial" w:hAnsi="Arial"/>
                <w:sz w:val="16"/>
                <w:szCs w:val="16"/>
              </w:rPr>
            </w:pPr>
            <w:r w:rsidRPr="0048078F">
              <w:rPr>
                <w:rFonts w:ascii="Arial" w:hAnsi="Arial"/>
                <w:sz w:val="16"/>
                <w:szCs w:val="16"/>
              </w:rPr>
              <w:t>0922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F1A871"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D7ED2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B0DFE1" w14:textId="77777777" w:rsidR="008144D6" w:rsidRPr="0048078F" w:rsidRDefault="008144D6" w:rsidP="008144D6">
            <w:pPr>
              <w:pStyle w:val="TAL"/>
              <w:rPr>
                <w:sz w:val="16"/>
                <w:szCs w:val="16"/>
                <w:lang w:eastAsia="en-US"/>
              </w:rPr>
            </w:pPr>
            <w:r w:rsidRPr="0048078F">
              <w:rPr>
                <w:sz w:val="16"/>
                <w:szCs w:val="16"/>
                <w:lang w:eastAsia="en-US"/>
              </w:rPr>
              <w:t>Add messages for resuming an RRC connection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9B339"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221A364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676A65C"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D8E56D"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E63D73" w14:textId="77777777" w:rsidR="008144D6" w:rsidRPr="0048078F" w:rsidRDefault="008144D6" w:rsidP="008144D6">
            <w:pPr>
              <w:rPr>
                <w:rFonts w:ascii="Arial" w:hAnsi="Arial"/>
                <w:sz w:val="16"/>
                <w:szCs w:val="16"/>
              </w:rPr>
            </w:pPr>
            <w:r w:rsidRPr="0048078F">
              <w:rPr>
                <w:rFonts w:ascii="Arial" w:hAnsi="Arial"/>
                <w:sz w:val="16"/>
                <w:szCs w:val="16"/>
              </w:rPr>
              <w:t>R5-172895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016C1" w14:textId="77777777" w:rsidR="008144D6" w:rsidRPr="0048078F" w:rsidRDefault="008144D6" w:rsidP="008144D6">
            <w:pPr>
              <w:rPr>
                <w:rFonts w:ascii="Arial" w:hAnsi="Arial"/>
                <w:sz w:val="16"/>
                <w:szCs w:val="16"/>
              </w:rPr>
            </w:pPr>
            <w:r w:rsidRPr="0048078F">
              <w:rPr>
                <w:rFonts w:ascii="Arial" w:hAnsi="Arial"/>
                <w:sz w:val="16"/>
                <w:szCs w:val="16"/>
              </w:rPr>
              <w:t>0926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5D55F"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78B49"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0726F7" w14:textId="77777777" w:rsidR="008144D6" w:rsidRPr="0048078F" w:rsidRDefault="008144D6" w:rsidP="008144D6">
            <w:pPr>
              <w:pStyle w:val="TAL"/>
              <w:rPr>
                <w:sz w:val="16"/>
                <w:szCs w:val="16"/>
                <w:lang w:eastAsia="en-US"/>
              </w:rPr>
            </w:pPr>
            <w:r w:rsidRPr="0048078F">
              <w:rPr>
                <w:sz w:val="16"/>
                <w:szCs w:val="16"/>
                <w:lang w:eastAsia="en-US"/>
              </w:rPr>
              <w:t>Addition of Band 66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6EBB74"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457F37E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2A1BD53"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E9106F"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287920" w14:textId="77777777" w:rsidR="008144D6" w:rsidRPr="0048078F" w:rsidRDefault="008144D6" w:rsidP="008144D6">
            <w:pPr>
              <w:rPr>
                <w:rFonts w:ascii="Arial" w:hAnsi="Arial"/>
                <w:sz w:val="16"/>
                <w:szCs w:val="16"/>
              </w:rPr>
            </w:pPr>
            <w:r w:rsidRPr="0048078F">
              <w:rPr>
                <w:rFonts w:ascii="Arial" w:hAnsi="Arial"/>
                <w:sz w:val="16"/>
                <w:szCs w:val="16"/>
              </w:rPr>
              <w:t>R5-172896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BB6B69" w14:textId="77777777" w:rsidR="008144D6" w:rsidRPr="0048078F" w:rsidRDefault="008144D6" w:rsidP="008144D6">
            <w:pPr>
              <w:rPr>
                <w:rFonts w:ascii="Arial" w:hAnsi="Arial"/>
                <w:sz w:val="16"/>
                <w:szCs w:val="16"/>
              </w:rPr>
            </w:pPr>
            <w:r w:rsidRPr="0048078F">
              <w:rPr>
                <w:rFonts w:ascii="Arial" w:hAnsi="Arial"/>
                <w:sz w:val="16"/>
                <w:szCs w:val="16"/>
              </w:rPr>
              <w:t>0927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146A1E"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7EBF9"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647897" w14:textId="77777777" w:rsidR="008144D6" w:rsidRPr="0048078F" w:rsidRDefault="008144D6" w:rsidP="008144D6">
            <w:pPr>
              <w:pStyle w:val="TAL"/>
              <w:rPr>
                <w:sz w:val="16"/>
                <w:szCs w:val="16"/>
                <w:lang w:eastAsia="en-US"/>
              </w:rPr>
            </w:pPr>
            <w:r w:rsidRPr="0048078F">
              <w:rPr>
                <w:sz w:val="16"/>
                <w:szCs w:val="16"/>
                <w:lang w:eastAsia="en-US"/>
              </w:rPr>
              <w:t>Update System Information Block type 19 for Band &gt; 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2F71F"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7474F99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C916CDE"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A5E76"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D6983A" w14:textId="77777777" w:rsidR="008144D6" w:rsidRPr="0048078F" w:rsidRDefault="008144D6" w:rsidP="008144D6">
            <w:pPr>
              <w:rPr>
                <w:rFonts w:ascii="Arial" w:hAnsi="Arial"/>
                <w:sz w:val="16"/>
                <w:szCs w:val="16"/>
              </w:rPr>
            </w:pPr>
            <w:r w:rsidRPr="0048078F">
              <w:rPr>
                <w:rFonts w:ascii="Arial" w:hAnsi="Arial"/>
                <w:sz w:val="16"/>
                <w:szCs w:val="16"/>
              </w:rPr>
              <w:t>R5-172941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9ACE3A" w14:textId="77777777" w:rsidR="008144D6" w:rsidRPr="0048078F" w:rsidRDefault="008144D6" w:rsidP="008144D6">
            <w:pPr>
              <w:rPr>
                <w:rFonts w:ascii="Arial" w:hAnsi="Arial"/>
                <w:sz w:val="16"/>
                <w:szCs w:val="16"/>
              </w:rPr>
            </w:pPr>
            <w:r w:rsidRPr="0048078F">
              <w:rPr>
                <w:rFonts w:ascii="Arial" w:hAnsi="Arial"/>
                <w:sz w:val="16"/>
                <w:szCs w:val="16"/>
              </w:rPr>
              <w:t>0934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E642CB"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9D104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8760C6" w14:textId="77777777" w:rsidR="008144D6" w:rsidRPr="0048078F" w:rsidRDefault="008144D6" w:rsidP="008144D6">
            <w:pPr>
              <w:pStyle w:val="TAL"/>
              <w:rPr>
                <w:sz w:val="16"/>
                <w:szCs w:val="16"/>
                <w:lang w:eastAsia="en-US"/>
              </w:rPr>
            </w:pPr>
            <w:r w:rsidRPr="0048078F">
              <w:rPr>
                <w:sz w:val="16"/>
                <w:szCs w:val="16"/>
                <w:lang w:eastAsia="en-US"/>
              </w:rPr>
              <w:t>Addition of CA_2A-66A, CA_5A-66A and CA_13A-66A test frequencies for signalling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9836A4"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148D56C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697B853"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8710E8"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A07C6E" w14:textId="77777777" w:rsidR="008144D6" w:rsidRPr="0048078F" w:rsidRDefault="008144D6" w:rsidP="008144D6">
            <w:pPr>
              <w:rPr>
                <w:rFonts w:ascii="Arial" w:hAnsi="Arial"/>
                <w:sz w:val="16"/>
                <w:szCs w:val="16"/>
              </w:rPr>
            </w:pPr>
            <w:r w:rsidRPr="0048078F">
              <w:rPr>
                <w:rFonts w:ascii="Arial" w:hAnsi="Arial"/>
                <w:sz w:val="16"/>
                <w:szCs w:val="16"/>
              </w:rPr>
              <w:t>R5-172944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D2743B" w14:textId="77777777" w:rsidR="008144D6" w:rsidRPr="0048078F" w:rsidRDefault="008144D6" w:rsidP="008144D6">
            <w:pPr>
              <w:rPr>
                <w:rFonts w:ascii="Arial" w:hAnsi="Arial"/>
                <w:sz w:val="16"/>
                <w:szCs w:val="16"/>
              </w:rPr>
            </w:pPr>
            <w:r w:rsidRPr="0048078F">
              <w:rPr>
                <w:rFonts w:ascii="Arial" w:hAnsi="Arial"/>
                <w:sz w:val="16"/>
                <w:szCs w:val="16"/>
              </w:rPr>
              <w:t>0940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1E755"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D470E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FD5E7D" w14:textId="77777777" w:rsidR="008144D6" w:rsidRPr="0048078F" w:rsidRDefault="008144D6" w:rsidP="008144D6">
            <w:pPr>
              <w:pStyle w:val="TAL"/>
              <w:rPr>
                <w:sz w:val="16"/>
                <w:szCs w:val="16"/>
                <w:lang w:eastAsia="en-US"/>
              </w:rPr>
            </w:pPr>
            <w:r w:rsidRPr="0048078F">
              <w:rPr>
                <w:sz w:val="16"/>
                <w:szCs w:val="16"/>
                <w:lang w:eastAsia="en-US"/>
              </w:rPr>
              <w:t>Correction of test frequency selection of band 20 in Table 6.2.3.2-2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1E96D6"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3A8AD94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D46CB44"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F0A14E"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69109D" w14:textId="77777777" w:rsidR="008144D6" w:rsidRPr="0048078F" w:rsidRDefault="008144D6" w:rsidP="008144D6">
            <w:pPr>
              <w:rPr>
                <w:rFonts w:ascii="Arial" w:hAnsi="Arial"/>
                <w:sz w:val="16"/>
                <w:szCs w:val="16"/>
              </w:rPr>
            </w:pPr>
            <w:r w:rsidRPr="0048078F">
              <w:rPr>
                <w:rFonts w:ascii="Arial" w:hAnsi="Arial"/>
                <w:sz w:val="16"/>
                <w:szCs w:val="16"/>
              </w:rPr>
              <w:t>R5-172946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AF4ACD" w14:textId="77777777" w:rsidR="008144D6" w:rsidRPr="0048078F" w:rsidRDefault="008144D6" w:rsidP="008144D6">
            <w:pPr>
              <w:rPr>
                <w:rFonts w:ascii="Arial" w:hAnsi="Arial"/>
                <w:sz w:val="16"/>
                <w:szCs w:val="16"/>
              </w:rPr>
            </w:pPr>
            <w:r w:rsidRPr="0048078F">
              <w:rPr>
                <w:rFonts w:ascii="Arial" w:hAnsi="Arial"/>
                <w:sz w:val="16"/>
                <w:szCs w:val="16"/>
              </w:rPr>
              <w:t>0965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D56660"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54AC9"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D30006" w14:textId="77777777" w:rsidR="008144D6" w:rsidRPr="0048078F" w:rsidRDefault="008144D6" w:rsidP="008144D6">
            <w:pPr>
              <w:pStyle w:val="TAL"/>
              <w:rPr>
                <w:sz w:val="16"/>
                <w:szCs w:val="16"/>
                <w:lang w:eastAsia="en-US"/>
              </w:rPr>
            </w:pPr>
            <w:r w:rsidRPr="0048078F">
              <w:rPr>
                <w:sz w:val="16"/>
                <w:szCs w:val="16"/>
                <w:lang w:eastAsia="en-US"/>
              </w:rPr>
              <w:t>Introduction of test frequencies for 2UL/2DL of DC_41A-42A to section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B4BB87"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00F9EF8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BBD305B"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F51789"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949BA5" w14:textId="77777777" w:rsidR="008144D6" w:rsidRPr="0048078F" w:rsidRDefault="008144D6" w:rsidP="008144D6">
            <w:pPr>
              <w:rPr>
                <w:rFonts w:ascii="Arial" w:hAnsi="Arial"/>
                <w:sz w:val="16"/>
                <w:szCs w:val="16"/>
              </w:rPr>
            </w:pPr>
            <w:r w:rsidRPr="0048078F">
              <w:rPr>
                <w:rFonts w:ascii="Arial" w:hAnsi="Arial"/>
                <w:sz w:val="16"/>
                <w:szCs w:val="16"/>
              </w:rPr>
              <w:t>R5-172961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23B73F" w14:textId="77777777" w:rsidR="008144D6" w:rsidRPr="0048078F" w:rsidRDefault="008144D6" w:rsidP="008144D6">
            <w:pPr>
              <w:rPr>
                <w:rFonts w:ascii="Arial" w:hAnsi="Arial"/>
                <w:sz w:val="16"/>
                <w:szCs w:val="16"/>
              </w:rPr>
            </w:pPr>
            <w:r w:rsidRPr="0048078F">
              <w:rPr>
                <w:rFonts w:ascii="Arial" w:hAnsi="Arial"/>
                <w:sz w:val="16"/>
                <w:szCs w:val="16"/>
              </w:rPr>
              <w:t>0961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9CF77"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D8F16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B2E3B3" w14:textId="77777777" w:rsidR="008144D6" w:rsidRPr="0048078F" w:rsidRDefault="008144D6" w:rsidP="008144D6">
            <w:pPr>
              <w:pStyle w:val="TAL"/>
              <w:rPr>
                <w:sz w:val="16"/>
                <w:szCs w:val="16"/>
                <w:lang w:eastAsia="en-US"/>
              </w:rPr>
            </w:pPr>
            <w:r w:rsidRPr="0048078F">
              <w:rPr>
                <w:sz w:val="16"/>
                <w:szCs w:val="16"/>
                <w:lang w:eastAsia="en-US"/>
              </w:rPr>
              <w:t>Update for Antenna configuration for 4 Rx UE antenna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D62298"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600F2AF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F66940A"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4A0B7D"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A7A72B" w14:textId="77777777" w:rsidR="008144D6" w:rsidRPr="0048078F" w:rsidRDefault="008144D6" w:rsidP="008144D6">
            <w:pPr>
              <w:rPr>
                <w:rFonts w:ascii="Arial" w:hAnsi="Arial"/>
                <w:sz w:val="16"/>
                <w:szCs w:val="16"/>
              </w:rPr>
            </w:pPr>
            <w:r w:rsidRPr="0048078F">
              <w:rPr>
                <w:rFonts w:ascii="Arial" w:hAnsi="Arial"/>
                <w:sz w:val="16"/>
                <w:szCs w:val="16"/>
              </w:rPr>
              <w:t>R5-172962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C4FC4E" w14:textId="77777777" w:rsidR="008144D6" w:rsidRPr="0048078F" w:rsidRDefault="008144D6" w:rsidP="008144D6">
            <w:pPr>
              <w:rPr>
                <w:rFonts w:ascii="Arial" w:hAnsi="Arial"/>
                <w:sz w:val="16"/>
                <w:szCs w:val="16"/>
              </w:rPr>
            </w:pPr>
            <w:r w:rsidRPr="0048078F">
              <w:rPr>
                <w:rFonts w:ascii="Arial" w:hAnsi="Arial"/>
                <w:sz w:val="16"/>
                <w:szCs w:val="16"/>
              </w:rPr>
              <w:t>0966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01473" w14:textId="77777777" w:rsidR="008144D6" w:rsidRPr="0048078F" w:rsidRDefault="008144D6" w:rsidP="008144D6">
            <w:pPr>
              <w:rPr>
                <w:rFonts w:ascii="Arial" w:hAnsi="Arial"/>
                <w:sz w:val="16"/>
                <w:szCs w:val="16"/>
              </w:rPr>
            </w:pPr>
            <w:r w:rsidRPr="0048078F">
              <w:rPr>
                <w:rFonts w:ascii="Arial" w:hAnsi="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ED70F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14ABB9" w14:textId="77777777" w:rsidR="008144D6" w:rsidRPr="0048078F" w:rsidRDefault="008144D6" w:rsidP="008144D6">
            <w:pPr>
              <w:pStyle w:val="TAL"/>
              <w:rPr>
                <w:sz w:val="16"/>
                <w:szCs w:val="16"/>
                <w:lang w:eastAsia="en-US"/>
              </w:rPr>
            </w:pPr>
            <w:r w:rsidRPr="0048078F">
              <w:rPr>
                <w:sz w:val="16"/>
                <w:szCs w:val="16"/>
                <w:lang w:eastAsia="en-US"/>
              </w:rPr>
              <w:t>Correction to RACH-ConfigCommon-DEFAULT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0C9DD1"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3ED1D61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0EF85D1"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ED7F17"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3158DE" w14:textId="77777777" w:rsidR="008144D6" w:rsidRPr="0048078F" w:rsidRDefault="008144D6" w:rsidP="008144D6">
            <w:pPr>
              <w:rPr>
                <w:rFonts w:ascii="Arial" w:hAnsi="Arial"/>
                <w:sz w:val="16"/>
                <w:szCs w:val="16"/>
              </w:rPr>
            </w:pPr>
            <w:r w:rsidRPr="0048078F">
              <w:rPr>
                <w:rFonts w:ascii="Arial" w:hAnsi="Arial"/>
                <w:sz w:val="16"/>
                <w:szCs w:val="16"/>
              </w:rPr>
              <w:t>R5-172981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B0961" w14:textId="77777777" w:rsidR="008144D6" w:rsidRPr="0048078F" w:rsidRDefault="008144D6" w:rsidP="008144D6">
            <w:pPr>
              <w:rPr>
                <w:rFonts w:ascii="Arial" w:hAnsi="Arial"/>
                <w:sz w:val="16"/>
                <w:szCs w:val="16"/>
              </w:rPr>
            </w:pPr>
            <w:r w:rsidRPr="0048078F">
              <w:rPr>
                <w:rFonts w:ascii="Arial" w:hAnsi="Arial"/>
                <w:sz w:val="16"/>
                <w:szCs w:val="16"/>
              </w:rPr>
              <w:t>0949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1381B8"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641B2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72808F" w14:textId="77777777" w:rsidR="008144D6" w:rsidRPr="0048078F" w:rsidRDefault="008144D6" w:rsidP="008144D6">
            <w:pPr>
              <w:pStyle w:val="TAL"/>
              <w:rPr>
                <w:sz w:val="16"/>
                <w:szCs w:val="16"/>
                <w:lang w:eastAsia="en-US"/>
              </w:rPr>
            </w:pPr>
            <w:r w:rsidRPr="0048078F">
              <w:rPr>
                <w:sz w:val="16"/>
                <w:szCs w:val="16"/>
                <w:lang w:eastAsia="en-US"/>
              </w:rPr>
              <w:t>Update of V2X related message contents in 36.508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BABC2D"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4D5DEE1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30F6F6D"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32631E"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114A6A" w14:textId="77777777" w:rsidR="008144D6" w:rsidRPr="0048078F" w:rsidRDefault="008144D6" w:rsidP="008144D6">
            <w:pPr>
              <w:rPr>
                <w:rFonts w:ascii="Arial" w:hAnsi="Arial"/>
                <w:sz w:val="16"/>
                <w:szCs w:val="16"/>
              </w:rPr>
            </w:pPr>
            <w:r w:rsidRPr="0048078F">
              <w:rPr>
                <w:rFonts w:ascii="Arial" w:hAnsi="Arial"/>
                <w:sz w:val="16"/>
                <w:szCs w:val="16"/>
              </w:rPr>
              <w:t>R5-172999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0C084" w14:textId="77777777" w:rsidR="008144D6" w:rsidRPr="0048078F" w:rsidRDefault="008144D6" w:rsidP="008144D6">
            <w:pPr>
              <w:rPr>
                <w:rFonts w:ascii="Arial" w:hAnsi="Arial"/>
                <w:sz w:val="16"/>
                <w:szCs w:val="16"/>
              </w:rPr>
            </w:pPr>
            <w:r w:rsidRPr="0048078F">
              <w:rPr>
                <w:rFonts w:ascii="Arial" w:hAnsi="Arial"/>
                <w:sz w:val="16"/>
                <w:szCs w:val="16"/>
              </w:rPr>
              <w:t>0913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C6531B"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F13C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5621B0" w14:textId="77777777" w:rsidR="008144D6" w:rsidRPr="0048078F" w:rsidRDefault="008144D6" w:rsidP="008144D6">
            <w:pPr>
              <w:pStyle w:val="TAL"/>
              <w:rPr>
                <w:sz w:val="16"/>
                <w:szCs w:val="16"/>
                <w:lang w:eastAsia="en-US"/>
              </w:rPr>
            </w:pPr>
            <w:r w:rsidRPr="0048078F">
              <w:rPr>
                <w:sz w:val="16"/>
                <w:szCs w:val="16"/>
                <w:lang w:eastAsia="en-US"/>
              </w:rPr>
              <w:t>Update RRCConnectionSetupComplete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5754D3"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23FE12E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7845847"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3B66CC"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E37321" w14:textId="77777777" w:rsidR="008144D6" w:rsidRPr="0048078F" w:rsidRDefault="008144D6" w:rsidP="008144D6">
            <w:pPr>
              <w:rPr>
                <w:rFonts w:ascii="Arial" w:hAnsi="Arial"/>
                <w:sz w:val="16"/>
                <w:szCs w:val="16"/>
              </w:rPr>
            </w:pPr>
            <w:r w:rsidRPr="0048078F">
              <w:rPr>
                <w:rFonts w:ascii="Arial" w:hAnsi="Arial"/>
                <w:sz w:val="16"/>
                <w:szCs w:val="16"/>
              </w:rPr>
              <w:t>R5-173000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C49CB8" w14:textId="77777777" w:rsidR="008144D6" w:rsidRPr="0048078F" w:rsidRDefault="008144D6" w:rsidP="008144D6">
            <w:pPr>
              <w:rPr>
                <w:rFonts w:ascii="Arial" w:hAnsi="Arial"/>
                <w:sz w:val="16"/>
                <w:szCs w:val="16"/>
              </w:rPr>
            </w:pPr>
            <w:r w:rsidRPr="0048078F">
              <w:rPr>
                <w:rFonts w:ascii="Arial" w:hAnsi="Arial"/>
                <w:sz w:val="16"/>
                <w:szCs w:val="16"/>
              </w:rPr>
              <w:t>0912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BD0F9E"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0CF2E5"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CF1481" w14:textId="77777777" w:rsidR="008144D6" w:rsidRPr="0048078F" w:rsidRDefault="008144D6" w:rsidP="008144D6">
            <w:pPr>
              <w:pStyle w:val="TAL"/>
              <w:rPr>
                <w:sz w:val="16"/>
                <w:szCs w:val="16"/>
                <w:lang w:eastAsia="en-US"/>
              </w:rPr>
            </w:pPr>
            <w:r w:rsidRPr="0048078F">
              <w:rPr>
                <w:sz w:val="16"/>
                <w:szCs w:val="16"/>
                <w:lang w:eastAsia="en-US"/>
              </w:rPr>
              <w:t>Update ATTACH ACCEPT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52867C"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7428FC4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528B356"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74CEA5"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287911" w14:textId="77777777" w:rsidR="008144D6" w:rsidRPr="0048078F" w:rsidRDefault="008144D6" w:rsidP="008144D6">
            <w:pPr>
              <w:rPr>
                <w:rFonts w:ascii="Arial" w:hAnsi="Arial"/>
                <w:sz w:val="16"/>
                <w:szCs w:val="16"/>
              </w:rPr>
            </w:pPr>
            <w:r w:rsidRPr="0048078F">
              <w:rPr>
                <w:rFonts w:ascii="Arial" w:hAnsi="Arial"/>
                <w:sz w:val="16"/>
                <w:szCs w:val="16"/>
              </w:rPr>
              <w:t>R5-173001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954F3" w14:textId="77777777" w:rsidR="008144D6" w:rsidRPr="0048078F" w:rsidRDefault="008144D6" w:rsidP="008144D6">
            <w:pPr>
              <w:rPr>
                <w:rFonts w:ascii="Arial" w:hAnsi="Arial"/>
                <w:sz w:val="16"/>
                <w:szCs w:val="16"/>
              </w:rPr>
            </w:pPr>
            <w:r w:rsidRPr="0048078F">
              <w:rPr>
                <w:rFonts w:ascii="Arial" w:hAnsi="Arial"/>
                <w:sz w:val="16"/>
                <w:szCs w:val="16"/>
              </w:rPr>
              <w:t>0918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FCA499"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375E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0DC242" w14:textId="77777777" w:rsidR="008144D6" w:rsidRPr="0048078F" w:rsidRDefault="008144D6" w:rsidP="008144D6">
            <w:pPr>
              <w:pStyle w:val="TAL"/>
              <w:rPr>
                <w:sz w:val="16"/>
                <w:szCs w:val="16"/>
                <w:lang w:eastAsia="en-US"/>
              </w:rPr>
            </w:pPr>
            <w:r w:rsidRPr="0048078F">
              <w:rPr>
                <w:sz w:val="16"/>
                <w:szCs w:val="16"/>
                <w:lang w:eastAsia="en-US"/>
              </w:rPr>
              <w:t>Update RRCConnectionRelease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E21413"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1D9F407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3635F20"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4529F6"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67AC51" w14:textId="77777777" w:rsidR="008144D6" w:rsidRPr="0048078F" w:rsidRDefault="008144D6" w:rsidP="008144D6">
            <w:pPr>
              <w:rPr>
                <w:rFonts w:ascii="Arial" w:hAnsi="Arial"/>
                <w:sz w:val="16"/>
                <w:szCs w:val="16"/>
              </w:rPr>
            </w:pPr>
            <w:r w:rsidRPr="0048078F">
              <w:rPr>
                <w:rFonts w:ascii="Arial" w:hAnsi="Arial"/>
                <w:sz w:val="16"/>
                <w:szCs w:val="16"/>
              </w:rPr>
              <w:t>R5-173002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A7345" w14:textId="77777777" w:rsidR="008144D6" w:rsidRPr="0048078F" w:rsidRDefault="008144D6" w:rsidP="008144D6">
            <w:pPr>
              <w:rPr>
                <w:rFonts w:ascii="Arial" w:hAnsi="Arial"/>
                <w:sz w:val="16"/>
                <w:szCs w:val="16"/>
              </w:rPr>
            </w:pPr>
            <w:r w:rsidRPr="0048078F">
              <w:rPr>
                <w:rFonts w:ascii="Arial" w:hAnsi="Arial"/>
                <w:sz w:val="16"/>
                <w:szCs w:val="16"/>
              </w:rPr>
              <w:t>0920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501B8"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FE00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91A9B6" w14:textId="77777777" w:rsidR="008144D6" w:rsidRPr="0048078F" w:rsidRDefault="008144D6" w:rsidP="008144D6">
            <w:pPr>
              <w:pStyle w:val="TAL"/>
              <w:rPr>
                <w:sz w:val="16"/>
                <w:szCs w:val="16"/>
                <w:lang w:eastAsia="en-US"/>
              </w:rPr>
            </w:pPr>
            <w:r w:rsidRPr="0048078F">
              <w:rPr>
                <w:sz w:val="16"/>
                <w:szCs w:val="16"/>
                <w:lang w:eastAsia="en-US"/>
              </w:rPr>
              <w:t>Add generic procedure user plane CIoT with test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285DB1"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1DE97DA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17813AF"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97D1E0"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5B6C26" w14:textId="77777777" w:rsidR="008144D6" w:rsidRPr="0048078F" w:rsidRDefault="008144D6" w:rsidP="008144D6">
            <w:pPr>
              <w:rPr>
                <w:rFonts w:ascii="Arial" w:hAnsi="Arial"/>
                <w:sz w:val="16"/>
                <w:szCs w:val="16"/>
              </w:rPr>
            </w:pPr>
            <w:r w:rsidRPr="0048078F">
              <w:rPr>
                <w:rFonts w:ascii="Arial" w:hAnsi="Arial"/>
                <w:sz w:val="16"/>
                <w:szCs w:val="16"/>
              </w:rPr>
              <w:t>R5-173003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50B0DF" w14:textId="77777777" w:rsidR="008144D6" w:rsidRPr="0048078F" w:rsidRDefault="008144D6" w:rsidP="008144D6">
            <w:pPr>
              <w:rPr>
                <w:rFonts w:ascii="Arial" w:hAnsi="Arial"/>
                <w:sz w:val="16"/>
                <w:szCs w:val="16"/>
              </w:rPr>
            </w:pPr>
            <w:r w:rsidRPr="0048078F">
              <w:rPr>
                <w:rFonts w:ascii="Arial" w:hAnsi="Arial"/>
                <w:sz w:val="16"/>
                <w:szCs w:val="16"/>
              </w:rPr>
              <w:t>0921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9DFDEE"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35FA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19E32F" w14:textId="77777777" w:rsidR="008144D6" w:rsidRPr="0048078F" w:rsidRDefault="008144D6" w:rsidP="008144D6">
            <w:pPr>
              <w:pStyle w:val="TAL"/>
              <w:rPr>
                <w:sz w:val="16"/>
                <w:szCs w:val="16"/>
                <w:lang w:eastAsia="en-US"/>
              </w:rPr>
            </w:pPr>
            <w:r w:rsidRPr="0048078F">
              <w:rPr>
                <w:sz w:val="16"/>
                <w:szCs w:val="16"/>
                <w:lang w:eastAsia="en-US"/>
              </w:rPr>
              <w:t>Update UE test state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2D6787"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7A27B70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18596A8"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F1669A"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F9E4EE" w14:textId="77777777" w:rsidR="008144D6" w:rsidRPr="0048078F" w:rsidRDefault="008144D6" w:rsidP="008144D6">
            <w:pPr>
              <w:rPr>
                <w:rFonts w:ascii="Arial" w:hAnsi="Arial"/>
                <w:sz w:val="16"/>
                <w:szCs w:val="16"/>
              </w:rPr>
            </w:pPr>
            <w:r w:rsidRPr="0048078F">
              <w:rPr>
                <w:rFonts w:ascii="Arial" w:hAnsi="Arial"/>
                <w:sz w:val="16"/>
                <w:szCs w:val="16"/>
              </w:rPr>
              <w:t>R5-173006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06723" w14:textId="77777777" w:rsidR="008144D6" w:rsidRPr="0048078F" w:rsidRDefault="008144D6" w:rsidP="008144D6">
            <w:pPr>
              <w:rPr>
                <w:rFonts w:ascii="Arial" w:hAnsi="Arial"/>
                <w:sz w:val="16"/>
                <w:szCs w:val="16"/>
              </w:rPr>
            </w:pPr>
            <w:r w:rsidRPr="0048078F">
              <w:rPr>
                <w:rFonts w:ascii="Arial" w:hAnsi="Arial"/>
                <w:sz w:val="16"/>
                <w:szCs w:val="16"/>
              </w:rPr>
              <w:t>0960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17A1D"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6808D"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FE8F25" w14:textId="77777777" w:rsidR="008144D6" w:rsidRPr="0048078F" w:rsidRDefault="008144D6" w:rsidP="008144D6">
            <w:pPr>
              <w:pStyle w:val="TAL"/>
              <w:rPr>
                <w:sz w:val="16"/>
                <w:szCs w:val="16"/>
                <w:lang w:eastAsia="en-US"/>
              </w:rPr>
            </w:pPr>
            <w:r w:rsidRPr="0048078F">
              <w:rPr>
                <w:sz w:val="16"/>
                <w:szCs w:val="16"/>
                <w:lang w:eastAsia="en-US"/>
              </w:rPr>
              <w:t>Correction to DRB logical channel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C643E7"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68203CE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0A48325"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47FDEE"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E564FC" w14:textId="77777777" w:rsidR="008144D6" w:rsidRPr="0048078F" w:rsidRDefault="008144D6" w:rsidP="008144D6">
            <w:pPr>
              <w:rPr>
                <w:rFonts w:ascii="Arial" w:hAnsi="Arial"/>
                <w:sz w:val="16"/>
                <w:szCs w:val="16"/>
              </w:rPr>
            </w:pPr>
            <w:r w:rsidRPr="0048078F">
              <w:rPr>
                <w:rFonts w:ascii="Arial" w:hAnsi="Arial"/>
                <w:sz w:val="16"/>
                <w:szCs w:val="16"/>
              </w:rPr>
              <w:t>R5-173028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5FE301" w14:textId="77777777" w:rsidR="008144D6" w:rsidRPr="0048078F" w:rsidRDefault="008144D6" w:rsidP="008144D6">
            <w:pPr>
              <w:rPr>
                <w:rFonts w:ascii="Arial" w:hAnsi="Arial"/>
                <w:sz w:val="16"/>
                <w:szCs w:val="16"/>
              </w:rPr>
            </w:pPr>
            <w:r w:rsidRPr="0048078F">
              <w:rPr>
                <w:rFonts w:ascii="Arial" w:hAnsi="Arial"/>
                <w:sz w:val="16"/>
                <w:szCs w:val="16"/>
              </w:rPr>
              <w:t>0943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44D77"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6CBF9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FF2F10" w14:textId="77777777" w:rsidR="008144D6" w:rsidRPr="0048078F" w:rsidRDefault="008144D6" w:rsidP="008144D6">
            <w:pPr>
              <w:pStyle w:val="TAL"/>
              <w:rPr>
                <w:sz w:val="16"/>
                <w:szCs w:val="16"/>
                <w:lang w:eastAsia="en-US"/>
              </w:rPr>
            </w:pPr>
            <w:r w:rsidRPr="0048078F">
              <w:rPr>
                <w:sz w:val="16"/>
                <w:szCs w:val="16"/>
                <w:lang w:eastAsia="en-US"/>
              </w:rPr>
              <w:t>LAA band 46 clarification on DL only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BD7AE4"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5D350B0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7CCDC48"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2B8DBF"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E9BF31" w14:textId="77777777" w:rsidR="008144D6" w:rsidRPr="0048078F" w:rsidRDefault="008144D6" w:rsidP="008144D6">
            <w:pPr>
              <w:rPr>
                <w:rFonts w:ascii="Arial" w:hAnsi="Arial"/>
                <w:sz w:val="16"/>
                <w:szCs w:val="16"/>
              </w:rPr>
            </w:pPr>
            <w:r w:rsidRPr="0048078F">
              <w:rPr>
                <w:rFonts w:ascii="Arial" w:hAnsi="Arial"/>
                <w:sz w:val="16"/>
                <w:szCs w:val="16"/>
              </w:rPr>
              <w:t>R5-173035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8765E" w14:textId="77777777" w:rsidR="008144D6" w:rsidRPr="0048078F" w:rsidRDefault="008144D6" w:rsidP="008144D6">
            <w:pPr>
              <w:rPr>
                <w:rFonts w:ascii="Arial" w:hAnsi="Arial"/>
                <w:sz w:val="16"/>
                <w:szCs w:val="16"/>
              </w:rPr>
            </w:pPr>
            <w:r w:rsidRPr="0048078F">
              <w:rPr>
                <w:rFonts w:ascii="Arial" w:hAnsi="Arial"/>
                <w:sz w:val="16"/>
                <w:szCs w:val="16"/>
              </w:rPr>
              <w:t>0929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C1DD80"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5B39F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CB70A1" w14:textId="77777777" w:rsidR="008144D6" w:rsidRPr="0048078F" w:rsidRDefault="008144D6" w:rsidP="008144D6">
            <w:pPr>
              <w:pStyle w:val="TAL"/>
              <w:rPr>
                <w:sz w:val="16"/>
                <w:szCs w:val="16"/>
                <w:lang w:eastAsia="en-US"/>
              </w:rPr>
            </w:pPr>
            <w:r w:rsidRPr="0048078F">
              <w:rPr>
                <w:sz w:val="16"/>
                <w:szCs w:val="16"/>
                <w:lang w:eastAsia="en-US"/>
              </w:rPr>
              <w:t>Correction to SIB21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AC974C"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6181902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6F53C99"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229BBE"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BD798D" w14:textId="77777777" w:rsidR="008144D6" w:rsidRPr="0048078F" w:rsidRDefault="008144D6" w:rsidP="008144D6">
            <w:pPr>
              <w:rPr>
                <w:rFonts w:ascii="Arial" w:hAnsi="Arial"/>
                <w:sz w:val="16"/>
                <w:szCs w:val="16"/>
              </w:rPr>
            </w:pPr>
            <w:r w:rsidRPr="0048078F">
              <w:rPr>
                <w:rFonts w:ascii="Arial" w:hAnsi="Arial"/>
                <w:sz w:val="16"/>
                <w:szCs w:val="16"/>
              </w:rPr>
              <w:t>R5-173227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CF28A" w14:textId="77777777" w:rsidR="008144D6" w:rsidRPr="0048078F" w:rsidRDefault="008144D6" w:rsidP="008144D6">
            <w:pPr>
              <w:rPr>
                <w:rFonts w:ascii="Arial" w:hAnsi="Arial"/>
                <w:sz w:val="16"/>
                <w:szCs w:val="16"/>
              </w:rPr>
            </w:pPr>
            <w:r w:rsidRPr="0048078F">
              <w:rPr>
                <w:rFonts w:ascii="Arial" w:hAnsi="Arial"/>
                <w:sz w:val="16"/>
                <w:szCs w:val="16"/>
              </w:rPr>
              <w:t>0942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214337"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C7FD5"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60D99C" w14:textId="77777777" w:rsidR="008144D6" w:rsidRPr="0048078F" w:rsidRDefault="008144D6" w:rsidP="008144D6">
            <w:pPr>
              <w:pStyle w:val="TAL"/>
              <w:rPr>
                <w:sz w:val="16"/>
                <w:szCs w:val="16"/>
                <w:lang w:eastAsia="en-US"/>
              </w:rPr>
            </w:pPr>
            <w:r w:rsidRPr="0048078F">
              <w:rPr>
                <w:sz w:val="16"/>
                <w:szCs w:val="16"/>
                <w:lang w:eastAsia="en-US"/>
              </w:rPr>
              <w:t>Addition of Figure Connection for more than 3DL CA with static propagation channels and additional intra-frequency cell(s) on each SCC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88F73C"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7ED0B62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2846D28"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5C5F76"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C71A19" w14:textId="77777777" w:rsidR="008144D6" w:rsidRPr="0048078F" w:rsidRDefault="008144D6" w:rsidP="008144D6">
            <w:pPr>
              <w:rPr>
                <w:rFonts w:ascii="Arial" w:hAnsi="Arial"/>
                <w:sz w:val="16"/>
                <w:szCs w:val="16"/>
              </w:rPr>
            </w:pPr>
            <w:r w:rsidRPr="0048078F">
              <w:rPr>
                <w:rFonts w:ascii="Arial" w:hAnsi="Arial"/>
                <w:sz w:val="16"/>
                <w:szCs w:val="16"/>
              </w:rPr>
              <w:t>R5-173315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0D7AB" w14:textId="77777777" w:rsidR="008144D6" w:rsidRPr="0048078F" w:rsidRDefault="008144D6" w:rsidP="008144D6">
            <w:pPr>
              <w:rPr>
                <w:rFonts w:ascii="Arial" w:hAnsi="Arial"/>
                <w:sz w:val="16"/>
                <w:szCs w:val="16"/>
              </w:rPr>
            </w:pPr>
            <w:r w:rsidRPr="0048078F">
              <w:rPr>
                <w:rFonts w:ascii="Arial" w:hAnsi="Arial"/>
                <w:sz w:val="16"/>
                <w:szCs w:val="16"/>
              </w:rPr>
              <w:t>0932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9EA9DF"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76F1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9E4744" w14:textId="77777777" w:rsidR="008144D6" w:rsidRPr="0048078F" w:rsidRDefault="008144D6" w:rsidP="008144D6">
            <w:pPr>
              <w:pStyle w:val="TAL"/>
              <w:rPr>
                <w:sz w:val="16"/>
                <w:szCs w:val="16"/>
                <w:lang w:eastAsia="en-US"/>
              </w:rPr>
            </w:pPr>
            <w:r w:rsidRPr="0048078F">
              <w:rPr>
                <w:sz w:val="16"/>
                <w:szCs w:val="16"/>
                <w:lang w:eastAsia="en-US"/>
              </w:rPr>
              <w:t>RadioResourceConfigCommon-DEFAULT correction for eMTC (Editorial)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20A7C4"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45E7BCF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7EA1AD1"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39393"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114B77" w14:textId="77777777" w:rsidR="008144D6" w:rsidRPr="0048078F" w:rsidRDefault="008144D6" w:rsidP="008144D6">
            <w:pPr>
              <w:rPr>
                <w:rFonts w:ascii="Arial" w:hAnsi="Arial"/>
                <w:sz w:val="16"/>
                <w:szCs w:val="16"/>
              </w:rPr>
            </w:pPr>
            <w:r w:rsidRPr="0048078F">
              <w:rPr>
                <w:rFonts w:ascii="Arial" w:hAnsi="Arial"/>
                <w:sz w:val="16"/>
                <w:szCs w:val="16"/>
              </w:rPr>
              <w:t>R5-173352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88DEA2" w14:textId="77777777" w:rsidR="008144D6" w:rsidRPr="0048078F" w:rsidRDefault="008144D6" w:rsidP="008144D6">
            <w:pPr>
              <w:rPr>
                <w:rFonts w:ascii="Arial" w:hAnsi="Arial"/>
                <w:sz w:val="16"/>
                <w:szCs w:val="16"/>
              </w:rPr>
            </w:pPr>
            <w:r w:rsidRPr="0048078F">
              <w:rPr>
                <w:rFonts w:ascii="Arial" w:hAnsi="Arial"/>
                <w:sz w:val="16"/>
                <w:szCs w:val="16"/>
              </w:rPr>
              <w:t>0931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1D4DA"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F8D8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45682F" w14:textId="77777777" w:rsidR="008144D6" w:rsidRPr="0048078F" w:rsidRDefault="008144D6" w:rsidP="008144D6">
            <w:pPr>
              <w:pStyle w:val="TAL"/>
              <w:rPr>
                <w:sz w:val="16"/>
                <w:szCs w:val="16"/>
                <w:lang w:eastAsia="en-US"/>
              </w:rPr>
            </w:pPr>
            <w:r w:rsidRPr="0048078F">
              <w:rPr>
                <w:sz w:val="16"/>
                <w:szCs w:val="16"/>
                <w:lang w:eastAsia="en-US"/>
              </w:rPr>
              <w:t>Introduction of the generic procedures for V2X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BA9B61"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23BD3C4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648482F"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061CB8"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88C364" w14:textId="77777777" w:rsidR="008144D6" w:rsidRPr="0048078F" w:rsidRDefault="008144D6" w:rsidP="008144D6">
            <w:pPr>
              <w:rPr>
                <w:rFonts w:ascii="Arial" w:hAnsi="Arial"/>
                <w:sz w:val="16"/>
                <w:szCs w:val="16"/>
              </w:rPr>
            </w:pPr>
            <w:r w:rsidRPr="0048078F">
              <w:rPr>
                <w:rFonts w:ascii="Arial" w:hAnsi="Arial"/>
                <w:sz w:val="16"/>
                <w:szCs w:val="16"/>
              </w:rPr>
              <w:t>R5-173353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CB99B" w14:textId="77777777" w:rsidR="008144D6" w:rsidRPr="0048078F" w:rsidRDefault="008144D6" w:rsidP="008144D6">
            <w:pPr>
              <w:rPr>
                <w:rFonts w:ascii="Arial" w:hAnsi="Arial"/>
                <w:sz w:val="16"/>
                <w:szCs w:val="16"/>
              </w:rPr>
            </w:pPr>
            <w:r w:rsidRPr="0048078F">
              <w:rPr>
                <w:rFonts w:ascii="Arial" w:hAnsi="Arial"/>
                <w:sz w:val="16"/>
                <w:szCs w:val="16"/>
              </w:rPr>
              <w:t>0956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2946D3"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EEC7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133719" w14:textId="77777777" w:rsidR="008144D6" w:rsidRPr="0048078F" w:rsidRDefault="008144D6" w:rsidP="008144D6">
            <w:pPr>
              <w:pStyle w:val="TAL"/>
              <w:rPr>
                <w:sz w:val="16"/>
                <w:szCs w:val="16"/>
                <w:lang w:eastAsia="en-US"/>
              </w:rPr>
            </w:pPr>
            <w:r w:rsidRPr="0048078F">
              <w:rPr>
                <w:sz w:val="16"/>
                <w:szCs w:val="16"/>
                <w:lang w:eastAsia="en-US"/>
              </w:rPr>
              <w:t>Addition of reference test frequencies for V2X 47B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35A30F"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101078D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DBE7B16"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84C82A"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FFF6E9" w14:textId="77777777" w:rsidR="008144D6" w:rsidRPr="0048078F" w:rsidRDefault="008144D6" w:rsidP="008144D6">
            <w:pPr>
              <w:rPr>
                <w:rFonts w:ascii="Arial" w:hAnsi="Arial"/>
                <w:sz w:val="16"/>
                <w:szCs w:val="16"/>
              </w:rPr>
            </w:pPr>
            <w:r w:rsidRPr="0048078F">
              <w:rPr>
                <w:rFonts w:ascii="Arial" w:hAnsi="Arial"/>
                <w:sz w:val="16"/>
                <w:szCs w:val="16"/>
              </w:rPr>
              <w:t>R5-173406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001AB" w14:textId="77777777" w:rsidR="008144D6" w:rsidRPr="0048078F" w:rsidRDefault="008144D6" w:rsidP="008144D6">
            <w:pPr>
              <w:rPr>
                <w:rFonts w:ascii="Arial" w:hAnsi="Arial"/>
                <w:sz w:val="16"/>
                <w:szCs w:val="16"/>
              </w:rPr>
            </w:pPr>
            <w:r w:rsidRPr="0048078F">
              <w:rPr>
                <w:rFonts w:ascii="Arial" w:hAnsi="Arial"/>
                <w:sz w:val="16"/>
                <w:szCs w:val="16"/>
              </w:rPr>
              <w:t>0923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3CB95D"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A0002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318F35" w14:textId="77777777" w:rsidR="008144D6" w:rsidRPr="0048078F" w:rsidRDefault="008144D6" w:rsidP="008144D6">
            <w:pPr>
              <w:pStyle w:val="TAL"/>
              <w:rPr>
                <w:sz w:val="16"/>
                <w:szCs w:val="16"/>
                <w:lang w:eastAsia="en-US"/>
              </w:rPr>
            </w:pPr>
            <w:r w:rsidRPr="0048078F">
              <w:rPr>
                <w:sz w:val="16"/>
                <w:szCs w:val="16"/>
                <w:lang w:eastAsia="en-US"/>
              </w:rPr>
              <w:t>Update to NB-IOT RRM cell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4FDE50"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3A2457C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2F94292"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7BD327"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60392A" w14:textId="77777777" w:rsidR="008144D6" w:rsidRPr="0048078F" w:rsidRDefault="008144D6" w:rsidP="008144D6">
            <w:pPr>
              <w:rPr>
                <w:rFonts w:ascii="Arial" w:hAnsi="Arial"/>
                <w:sz w:val="16"/>
                <w:szCs w:val="16"/>
              </w:rPr>
            </w:pPr>
            <w:r w:rsidRPr="0048078F">
              <w:rPr>
                <w:rFonts w:ascii="Arial" w:hAnsi="Arial"/>
                <w:sz w:val="16"/>
                <w:szCs w:val="16"/>
              </w:rPr>
              <w:t>R5-173408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7DCA5D" w14:textId="77777777" w:rsidR="008144D6" w:rsidRPr="0048078F" w:rsidRDefault="008144D6" w:rsidP="008144D6">
            <w:pPr>
              <w:rPr>
                <w:rFonts w:ascii="Arial" w:hAnsi="Arial"/>
                <w:sz w:val="16"/>
                <w:szCs w:val="16"/>
              </w:rPr>
            </w:pPr>
            <w:r w:rsidRPr="0048078F">
              <w:rPr>
                <w:rFonts w:ascii="Arial" w:hAnsi="Arial"/>
                <w:sz w:val="16"/>
                <w:szCs w:val="16"/>
              </w:rPr>
              <w:t>0936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C91DEA"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8D627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073B82" w14:textId="77777777" w:rsidR="008144D6" w:rsidRPr="0048078F" w:rsidRDefault="008144D6" w:rsidP="008144D6">
            <w:pPr>
              <w:pStyle w:val="TAL"/>
              <w:rPr>
                <w:sz w:val="16"/>
                <w:szCs w:val="16"/>
                <w:lang w:eastAsia="en-US"/>
              </w:rPr>
            </w:pPr>
            <w:r w:rsidRPr="0048078F">
              <w:rPr>
                <w:sz w:val="16"/>
                <w:szCs w:val="16"/>
                <w:lang w:eastAsia="en-US"/>
              </w:rPr>
              <w:t>Separation of Narrowband Index for SI message and Data (PDSCH/MPDCCH/PUSCH) for eMTC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82C09F"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233FDA8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F490441" w14:textId="77777777" w:rsidR="008144D6" w:rsidRPr="0048078F" w:rsidRDefault="008144D6" w:rsidP="008144D6">
            <w:pPr>
              <w:pStyle w:val="TAC"/>
              <w:jc w:val="left"/>
              <w:rPr>
                <w:sz w:val="16"/>
                <w:szCs w:val="16"/>
                <w:lang w:eastAsia="en-US"/>
              </w:rPr>
            </w:pPr>
            <w:r w:rsidRPr="0048078F">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34EE9B" w14:textId="77777777" w:rsidR="008144D6" w:rsidRPr="0048078F" w:rsidRDefault="008144D6" w:rsidP="008144D6">
            <w:pPr>
              <w:pStyle w:val="TAC"/>
              <w:jc w:val="left"/>
              <w:rPr>
                <w:sz w:val="16"/>
                <w:szCs w:val="16"/>
                <w:lang w:eastAsia="en-US"/>
              </w:rPr>
            </w:pPr>
            <w:r w:rsidRPr="0048078F">
              <w:rPr>
                <w:sz w:val="16"/>
                <w:szCs w:val="16"/>
                <w:lang w:eastAsia="en-US"/>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B2849A" w14:textId="77777777" w:rsidR="008144D6" w:rsidRPr="0048078F" w:rsidRDefault="008144D6" w:rsidP="008144D6">
            <w:pPr>
              <w:rPr>
                <w:rFonts w:ascii="Arial" w:hAnsi="Arial"/>
                <w:sz w:val="16"/>
                <w:szCs w:val="16"/>
              </w:rPr>
            </w:pPr>
            <w:r w:rsidRPr="0048078F">
              <w:rPr>
                <w:rFonts w:ascii="Arial" w:hAnsi="Arial"/>
                <w:sz w:val="16"/>
                <w:szCs w:val="16"/>
              </w:rPr>
              <w:t>R5-173416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5EF0C" w14:textId="77777777" w:rsidR="008144D6" w:rsidRPr="0048078F" w:rsidRDefault="008144D6" w:rsidP="008144D6">
            <w:pPr>
              <w:rPr>
                <w:rFonts w:ascii="Arial" w:hAnsi="Arial"/>
                <w:sz w:val="16"/>
                <w:szCs w:val="16"/>
              </w:rPr>
            </w:pPr>
            <w:r w:rsidRPr="0048078F">
              <w:rPr>
                <w:rFonts w:ascii="Arial" w:hAnsi="Arial"/>
                <w:sz w:val="16"/>
                <w:szCs w:val="16"/>
              </w:rPr>
              <w:t>0924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0076CD"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DA6F5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EE206B" w14:textId="77777777" w:rsidR="008144D6" w:rsidRPr="0048078F" w:rsidRDefault="008144D6" w:rsidP="008144D6">
            <w:pPr>
              <w:pStyle w:val="TAL"/>
              <w:rPr>
                <w:sz w:val="16"/>
                <w:szCs w:val="16"/>
                <w:lang w:eastAsia="en-US"/>
              </w:rPr>
            </w:pPr>
            <w:r w:rsidRPr="0048078F">
              <w:rPr>
                <w:sz w:val="16"/>
                <w:szCs w:val="16"/>
                <w:lang w:eastAsia="en-US"/>
              </w:rPr>
              <w:t>New connection diagrams for RX tests with 2Rx and 4Rx and clarification for TX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5E6B1B" w14:textId="77777777" w:rsidR="008144D6" w:rsidRPr="0048078F" w:rsidRDefault="008144D6" w:rsidP="008144D6">
            <w:pPr>
              <w:rPr>
                <w:rFonts w:ascii="Arial" w:hAnsi="Arial"/>
                <w:sz w:val="16"/>
                <w:szCs w:val="16"/>
              </w:rPr>
            </w:pPr>
            <w:r w:rsidRPr="0048078F">
              <w:rPr>
                <w:rFonts w:ascii="Arial" w:hAnsi="Arial"/>
                <w:sz w:val="16"/>
                <w:szCs w:val="16"/>
              </w:rPr>
              <w:t>14.2.0</w:t>
            </w:r>
          </w:p>
        </w:tc>
      </w:tr>
      <w:tr w:rsidR="008144D6" w:rsidRPr="0048078F" w14:paraId="1CE07B9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3AF4BAD"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F7157F"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008752" w14:textId="77777777" w:rsidR="008144D6" w:rsidRPr="0048078F" w:rsidRDefault="008144D6" w:rsidP="008144D6">
            <w:pPr>
              <w:rPr>
                <w:rFonts w:ascii="Arial" w:hAnsi="Arial"/>
                <w:sz w:val="16"/>
                <w:szCs w:val="16"/>
              </w:rPr>
            </w:pPr>
            <w:r w:rsidRPr="0048078F">
              <w:rPr>
                <w:rFonts w:ascii="Arial" w:hAnsi="Arial"/>
                <w:sz w:val="16"/>
                <w:szCs w:val="16"/>
              </w:rPr>
              <w:t>R5-173636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43AFF" w14:textId="77777777" w:rsidR="008144D6" w:rsidRPr="0048078F" w:rsidRDefault="008144D6" w:rsidP="008144D6">
            <w:pPr>
              <w:rPr>
                <w:rFonts w:ascii="Arial" w:hAnsi="Arial"/>
                <w:sz w:val="16"/>
                <w:szCs w:val="16"/>
              </w:rPr>
            </w:pPr>
            <w:r w:rsidRPr="0048078F">
              <w:rPr>
                <w:rFonts w:ascii="Arial" w:hAnsi="Arial"/>
                <w:sz w:val="16"/>
                <w:szCs w:val="16"/>
              </w:rPr>
              <w:t>0974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7F2D3"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DB463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229E35" w14:textId="77777777" w:rsidR="008144D6" w:rsidRPr="0048078F" w:rsidRDefault="008144D6" w:rsidP="008144D6">
            <w:pPr>
              <w:pStyle w:val="TAL"/>
              <w:rPr>
                <w:sz w:val="16"/>
                <w:szCs w:val="16"/>
                <w:lang w:eastAsia="en-US"/>
              </w:rPr>
            </w:pPr>
            <w:r w:rsidRPr="0048078F">
              <w:rPr>
                <w:sz w:val="16"/>
                <w:szCs w:val="16"/>
                <w:lang w:eastAsia="en-US"/>
              </w:rPr>
              <w:t>Remove editor’s note for ATTACH ACCEPT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BF707"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1FFAAED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AF35672"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484040"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D5979D" w14:textId="77777777" w:rsidR="008144D6" w:rsidRPr="0048078F" w:rsidRDefault="008144D6" w:rsidP="008144D6">
            <w:pPr>
              <w:rPr>
                <w:rFonts w:ascii="Arial" w:hAnsi="Arial"/>
                <w:sz w:val="16"/>
                <w:szCs w:val="16"/>
              </w:rPr>
            </w:pPr>
            <w:r w:rsidRPr="0048078F">
              <w:rPr>
                <w:rFonts w:ascii="Arial" w:hAnsi="Arial"/>
                <w:sz w:val="16"/>
                <w:szCs w:val="16"/>
              </w:rPr>
              <w:t>R5-173669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63CFF" w14:textId="77777777" w:rsidR="008144D6" w:rsidRPr="0048078F" w:rsidRDefault="008144D6" w:rsidP="008144D6">
            <w:pPr>
              <w:rPr>
                <w:rFonts w:ascii="Arial" w:hAnsi="Arial"/>
                <w:sz w:val="16"/>
                <w:szCs w:val="16"/>
              </w:rPr>
            </w:pPr>
            <w:r w:rsidRPr="0048078F">
              <w:rPr>
                <w:rFonts w:ascii="Arial" w:hAnsi="Arial"/>
                <w:sz w:val="16"/>
                <w:szCs w:val="16"/>
              </w:rPr>
              <w:t>0976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FEF01C"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E241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CC1A05" w14:textId="77777777" w:rsidR="008144D6" w:rsidRPr="0048078F" w:rsidRDefault="008144D6" w:rsidP="008144D6">
            <w:pPr>
              <w:pStyle w:val="TAL"/>
              <w:rPr>
                <w:sz w:val="16"/>
                <w:szCs w:val="16"/>
                <w:lang w:eastAsia="en-US"/>
              </w:rPr>
            </w:pPr>
            <w:r w:rsidRPr="0048078F">
              <w:rPr>
                <w:sz w:val="16"/>
                <w:szCs w:val="16"/>
                <w:lang w:eastAsia="en-US"/>
              </w:rPr>
              <w:t>Update to SI2Quater for LTE Bands&gt;64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0EEF2E"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26676C6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F128D53"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C4A8D5"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8DBAA3" w14:textId="77777777" w:rsidR="008144D6" w:rsidRPr="0048078F" w:rsidRDefault="008144D6" w:rsidP="008144D6">
            <w:pPr>
              <w:rPr>
                <w:rFonts w:ascii="Arial" w:hAnsi="Arial"/>
                <w:sz w:val="16"/>
                <w:szCs w:val="16"/>
              </w:rPr>
            </w:pPr>
            <w:r w:rsidRPr="0048078F">
              <w:rPr>
                <w:rFonts w:ascii="Arial" w:hAnsi="Arial"/>
                <w:sz w:val="16"/>
                <w:szCs w:val="16"/>
              </w:rPr>
              <w:t>R5-173670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3DCF16" w14:textId="77777777" w:rsidR="008144D6" w:rsidRPr="0048078F" w:rsidRDefault="008144D6" w:rsidP="008144D6">
            <w:pPr>
              <w:rPr>
                <w:rFonts w:ascii="Arial" w:hAnsi="Arial"/>
                <w:sz w:val="16"/>
                <w:szCs w:val="16"/>
              </w:rPr>
            </w:pPr>
            <w:r w:rsidRPr="0048078F">
              <w:rPr>
                <w:rFonts w:ascii="Arial" w:hAnsi="Arial"/>
                <w:sz w:val="16"/>
                <w:szCs w:val="16"/>
              </w:rPr>
              <w:t>0977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3E70F5"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804B6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D9BDE8" w14:textId="77777777" w:rsidR="008144D6" w:rsidRPr="0048078F" w:rsidRDefault="008144D6" w:rsidP="008144D6">
            <w:pPr>
              <w:pStyle w:val="TAL"/>
              <w:rPr>
                <w:sz w:val="16"/>
                <w:szCs w:val="16"/>
                <w:lang w:eastAsia="en-US"/>
              </w:rPr>
            </w:pPr>
            <w:r w:rsidRPr="0048078F">
              <w:rPr>
                <w:sz w:val="16"/>
                <w:szCs w:val="16"/>
                <w:lang w:eastAsia="en-US"/>
              </w:rPr>
              <w:t>Updates to UTRAN MEASUREMENT CONTROL &amp; REPORT for LTE Bands&gt;64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57410D"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5B6123F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8B6C611"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D976C8"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AEB31F" w14:textId="77777777" w:rsidR="008144D6" w:rsidRPr="0048078F" w:rsidRDefault="008144D6" w:rsidP="008144D6">
            <w:pPr>
              <w:rPr>
                <w:rFonts w:ascii="Arial" w:hAnsi="Arial"/>
                <w:sz w:val="16"/>
                <w:szCs w:val="16"/>
              </w:rPr>
            </w:pPr>
            <w:r w:rsidRPr="0048078F">
              <w:rPr>
                <w:rFonts w:ascii="Arial" w:hAnsi="Arial"/>
                <w:sz w:val="16"/>
                <w:szCs w:val="16"/>
              </w:rPr>
              <w:t>R5-173686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A6549" w14:textId="77777777" w:rsidR="008144D6" w:rsidRPr="0048078F" w:rsidRDefault="008144D6" w:rsidP="008144D6">
            <w:pPr>
              <w:rPr>
                <w:rFonts w:ascii="Arial" w:hAnsi="Arial"/>
                <w:sz w:val="16"/>
                <w:szCs w:val="16"/>
              </w:rPr>
            </w:pPr>
            <w:r w:rsidRPr="0048078F">
              <w:rPr>
                <w:rFonts w:ascii="Arial" w:hAnsi="Arial"/>
                <w:sz w:val="16"/>
                <w:szCs w:val="16"/>
              </w:rPr>
              <w:t>0978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C5DC2"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95DD2D"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52F15F" w14:textId="77777777" w:rsidR="008144D6" w:rsidRPr="0048078F" w:rsidRDefault="008144D6" w:rsidP="008144D6">
            <w:pPr>
              <w:pStyle w:val="TAL"/>
              <w:rPr>
                <w:sz w:val="16"/>
                <w:szCs w:val="16"/>
                <w:lang w:eastAsia="en-US"/>
              </w:rPr>
            </w:pPr>
            <w:r w:rsidRPr="0048078F">
              <w:rPr>
                <w:sz w:val="16"/>
                <w:szCs w:val="16"/>
                <w:lang w:eastAsia="en-US"/>
              </w:rPr>
              <w:t>Clarify the use of system information in generic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02A42E"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3EB1F5B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8ACCD56"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4E2E96"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5E223C" w14:textId="77777777" w:rsidR="008144D6" w:rsidRPr="0048078F" w:rsidRDefault="008144D6" w:rsidP="008144D6">
            <w:pPr>
              <w:rPr>
                <w:rFonts w:ascii="Arial" w:hAnsi="Arial"/>
                <w:sz w:val="16"/>
                <w:szCs w:val="16"/>
              </w:rPr>
            </w:pPr>
            <w:r w:rsidRPr="0048078F">
              <w:rPr>
                <w:rFonts w:ascii="Arial" w:hAnsi="Arial"/>
                <w:sz w:val="16"/>
                <w:szCs w:val="16"/>
              </w:rPr>
              <w:t>R5-173765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54274C" w14:textId="77777777" w:rsidR="008144D6" w:rsidRPr="0048078F" w:rsidRDefault="008144D6" w:rsidP="008144D6">
            <w:pPr>
              <w:rPr>
                <w:rFonts w:ascii="Arial" w:hAnsi="Arial"/>
                <w:sz w:val="16"/>
                <w:szCs w:val="16"/>
              </w:rPr>
            </w:pPr>
            <w:r w:rsidRPr="0048078F">
              <w:rPr>
                <w:rFonts w:ascii="Arial" w:hAnsi="Arial"/>
                <w:sz w:val="16"/>
                <w:szCs w:val="16"/>
              </w:rPr>
              <w:t>0983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745DBB"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3CC7F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CF4FE0" w14:textId="77777777" w:rsidR="008144D6" w:rsidRPr="0048078F" w:rsidRDefault="008144D6" w:rsidP="008144D6">
            <w:pPr>
              <w:pStyle w:val="TAL"/>
              <w:rPr>
                <w:sz w:val="16"/>
                <w:szCs w:val="16"/>
                <w:lang w:eastAsia="en-US"/>
              </w:rPr>
            </w:pPr>
            <w:r w:rsidRPr="0048078F">
              <w:rPr>
                <w:sz w:val="16"/>
                <w:szCs w:val="16"/>
                <w:lang w:eastAsia="en-US"/>
              </w:rPr>
              <w:t>Add new Ncells for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3830B9"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248E84A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C2C0C0D"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D72CC2"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DCE6BD" w14:textId="77777777" w:rsidR="008144D6" w:rsidRPr="0048078F" w:rsidRDefault="008144D6" w:rsidP="008144D6">
            <w:pPr>
              <w:rPr>
                <w:rFonts w:ascii="Arial" w:hAnsi="Arial"/>
                <w:sz w:val="16"/>
                <w:szCs w:val="16"/>
              </w:rPr>
            </w:pPr>
            <w:r w:rsidRPr="0048078F">
              <w:rPr>
                <w:rFonts w:ascii="Arial" w:hAnsi="Arial"/>
                <w:sz w:val="16"/>
                <w:szCs w:val="16"/>
              </w:rPr>
              <w:t>R5-173783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CDFD0" w14:textId="77777777" w:rsidR="008144D6" w:rsidRPr="0048078F" w:rsidRDefault="008144D6" w:rsidP="008144D6">
            <w:pPr>
              <w:rPr>
                <w:rFonts w:ascii="Arial" w:hAnsi="Arial"/>
                <w:sz w:val="16"/>
                <w:szCs w:val="16"/>
              </w:rPr>
            </w:pPr>
            <w:r w:rsidRPr="0048078F">
              <w:rPr>
                <w:rFonts w:ascii="Arial" w:hAnsi="Arial"/>
                <w:sz w:val="16"/>
                <w:szCs w:val="16"/>
              </w:rPr>
              <w:t>0984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7311C4"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7D78E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94E514" w14:textId="77777777" w:rsidR="008144D6" w:rsidRPr="0048078F" w:rsidRDefault="008144D6" w:rsidP="008144D6">
            <w:pPr>
              <w:pStyle w:val="TAL"/>
              <w:rPr>
                <w:sz w:val="16"/>
                <w:szCs w:val="16"/>
                <w:lang w:eastAsia="en-US"/>
              </w:rPr>
            </w:pPr>
            <w:r w:rsidRPr="0048078F">
              <w:rPr>
                <w:sz w:val="16"/>
                <w:szCs w:val="16"/>
                <w:lang w:eastAsia="en-US"/>
              </w:rPr>
              <w:t>Correction to 4Rx connection diagram for CSI 9.3.3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25071C"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430FAF8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A83DF73"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1FFE05"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60C4FB" w14:textId="77777777" w:rsidR="008144D6" w:rsidRPr="0048078F" w:rsidRDefault="008144D6" w:rsidP="008144D6">
            <w:pPr>
              <w:rPr>
                <w:rFonts w:ascii="Arial" w:hAnsi="Arial"/>
                <w:sz w:val="16"/>
                <w:szCs w:val="16"/>
              </w:rPr>
            </w:pPr>
            <w:r w:rsidRPr="0048078F">
              <w:rPr>
                <w:rFonts w:ascii="Arial" w:hAnsi="Arial"/>
                <w:sz w:val="16"/>
                <w:szCs w:val="16"/>
              </w:rPr>
              <w:t>R5-173794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71AFBF" w14:textId="77777777" w:rsidR="008144D6" w:rsidRPr="0048078F" w:rsidRDefault="008144D6" w:rsidP="008144D6">
            <w:pPr>
              <w:rPr>
                <w:rFonts w:ascii="Arial" w:hAnsi="Arial"/>
                <w:sz w:val="16"/>
                <w:szCs w:val="16"/>
              </w:rPr>
            </w:pPr>
            <w:r w:rsidRPr="0048078F">
              <w:rPr>
                <w:rFonts w:ascii="Arial" w:hAnsi="Arial"/>
                <w:sz w:val="16"/>
                <w:szCs w:val="16"/>
              </w:rPr>
              <w:t>0985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FFD18"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D38D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8B6A80" w14:textId="77777777" w:rsidR="008144D6" w:rsidRPr="0048078F" w:rsidRDefault="008144D6" w:rsidP="008144D6">
            <w:pPr>
              <w:pStyle w:val="TAL"/>
              <w:rPr>
                <w:sz w:val="16"/>
                <w:szCs w:val="16"/>
                <w:lang w:eastAsia="en-US"/>
              </w:rPr>
            </w:pPr>
            <w:r w:rsidRPr="0048078F">
              <w:rPr>
                <w:sz w:val="16"/>
                <w:szCs w:val="16"/>
                <w:lang w:eastAsia="en-US"/>
              </w:rPr>
              <w:t>Correction to default messages for Cat M1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817FC6"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057597A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BCD1399"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75BAB6"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88A1B2" w14:textId="77777777" w:rsidR="008144D6" w:rsidRPr="0048078F" w:rsidRDefault="008144D6" w:rsidP="008144D6">
            <w:pPr>
              <w:rPr>
                <w:rFonts w:ascii="Arial" w:hAnsi="Arial"/>
                <w:sz w:val="16"/>
                <w:szCs w:val="16"/>
              </w:rPr>
            </w:pPr>
            <w:r w:rsidRPr="0048078F">
              <w:rPr>
                <w:rFonts w:ascii="Arial" w:hAnsi="Arial"/>
                <w:sz w:val="16"/>
                <w:szCs w:val="16"/>
              </w:rPr>
              <w:t>R5-173805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011BD" w14:textId="77777777" w:rsidR="008144D6" w:rsidRPr="0048078F" w:rsidRDefault="008144D6" w:rsidP="008144D6">
            <w:pPr>
              <w:rPr>
                <w:rFonts w:ascii="Arial" w:hAnsi="Arial"/>
                <w:sz w:val="16"/>
                <w:szCs w:val="16"/>
              </w:rPr>
            </w:pPr>
            <w:r w:rsidRPr="0048078F">
              <w:rPr>
                <w:rFonts w:ascii="Arial" w:hAnsi="Arial"/>
                <w:sz w:val="16"/>
                <w:szCs w:val="16"/>
              </w:rPr>
              <w:t>0986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564F7"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1F216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509BA6" w14:textId="77777777" w:rsidR="008144D6" w:rsidRPr="0048078F" w:rsidRDefault="008144D6" w:rsidP="008144D6">
            <w:pPr>
              <w:pStyle w:val="TAL"/>
              <w:rPr>
                <w:sz w:val="16"/>
                <w:szCs w:val="16"/>
                <w:lang w:eastAsia="en-US"/>
              </w:rPr>
            </w:pPr>
            <w:r w:rsidRPr="0048078F">
              <w:rPr>
                <w:sz w:val="16"/>
                <w:szCs w:val="16"/>
                <w:lang w:eastAsia="en-US"/>
              </w:rPr>
              <w:t>Correction to System Information Block Type 19 for Band &gt; 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6FEA1F"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2E3BBBC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B47E432" w14:textId="77777777" w:rsidR="008144D6" w:rsidRPr="0048078F" w:rsidRDefault="008144D6" w:rsidP="008144D6">
            <w:pPr>
              <w:pStyle w:val="TAC"/>
              <w:jc w:val="left"/>
              <w:rPr>
                <w:sz w:val="16"/>
                <w:szCs w:val="16"/>
                <w:lang w:eastAsia="en-US"/>
              </w:rPr>
            </w:pPr>
            <w:r w:rsidRPr="0048078F">
              <w:rPr>
                <w:sz w:val="16"/>
                <w:szCs w:val="16"/>
                <w:lang w:eastAsia="en-US"/>
              </w:rPr>
              <w:lastRenderedPageBreak/>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0A15AC"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EE5A92" w14:textId="77777777" w:rsidR="008144D6" w:rsidRPr="0048078F" w:rsidRDefault="008144D6" w:rsidP="008144D6">
            <w:pPr>
              <w:rPr>
                <w:rFonts w:ascii="Arial" w:hAnsi="Arial"/>
                <w:sz w:val="16"/>
                <w:szCs w:val="16"/>
              </w:rPr>
            </w:pPr>
            <w:r w:rsidRPr="0048078F">
              <w:rPr>
                <w:rFonts w:ascii="Arial" w:hAnsi="Arial"/>
                <w:sz w:val="16"/>
                <w:szCs w:val="16"/>
              </w:rPr>
              <w:t>R5-173839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5933E" w14:textId="77777777" w:rsidR="008144D6" w:rsidRPr="0048078F" w:rsidRDefault="008144D6" w:rsidP="008144D6">
            <w:pPr>
              <w:rPr>
                <w:rFonts w:ascii="Arial" w:hAnsi="Arial"/>
                <w:sz w:val="16"/>
                <w:szCs w:val="16"/>
              </w:rPr>
            </w:pPr>
            <w:r w:rsidRPr="0048078F">
              <w:rPr>
                <w:rFonts w:ascii="Arial" w:hAnsi="Arial"/>
                <w:sz w:val="16"/>
                <w:szCs w:val="16"/>
              </w:rPr>
              <w:t>0987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BE8346"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BECE6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01F5B4" w14:textId="77777777" w:rsidR="008144D6" w:rsidRPr="0048078F" w:rsidRDefault="008144D6" w:rsidP="008144D6">
            <w:pPr>
              <w:pStyle w:val="TAL"/>
              <w:rPr>
                <w:sz w:val="16"/>
                <w:szCs w:val="16"/>
                <w:lang w:eastAsia="en-US"/>
              </w:rPr>
            </w:pPr>
            <w:r w:rsidRPr="0048078F">
              <w:rPr>
                <w:sz w:val="16"/>
                <w:szCs w:val="16"/>
                <w:lang w:eastAsia="en-US"/>
              </w:rPr>
              <w:t>Remove editor’s note for RRC Connection Release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BC685"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13D73E1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49F8481"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AB2015"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FA8996" w14:textId="77777777" w:rsidR="008144D6" w:rsidRPr="0048078F" w:rsidRDefault="008144D6" w:rsidP="008144D6">
            <w:pPr>
              <w:rPr>
                <w:rFonts w:ascii="Arial" w:hAnsi="Arial"/>
                <w:sz w:val="16"/>
                <w:szCs w:val="16"/>
              </w:rPr>
            </w:pPr>
            <w:r w:rsidRPr="0048078F">
              <w:rPr>
                <w:rFonts w:ascii="Arial" w:hAnsi="Arial"/>
                <w:sz w:val="16"/>
                <w:szCs w:val="16"/>
              </w:rPr>
              <w:t>R5-173842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D3607" w14:textId="77777777" w:rsidR="008144D6" w:rsidRPr="0048078F" w:rsidRDefault="008144D6" w:rsidP="008144D6">
            <w:pPr>
              <w:rPr>
                <w:rFonts w:ascii="Arial" w:hAnsi="Arial"/>
                <w:sz w:val="16"/>
                <w:szCs w:val="16"/>
              </w:rPr>
            </w:pPr>
            <w:r w:rsidRPr="0048078F">
              <w:rPr>
                <w:rFonts w:ascii="Arial" w:hAnsi="Arial"/>
                <w:sz w:val="16"/>
                <w:szCs w:val="16"/>
              </w:rPr>
              <w:t>0988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8E9205"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49DD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A6FFCB" w14:textId="77777777" w:rsidR="008144D6" w:rsidRPr="0048078F" w:rsidRDefault="008144D6" w:rsidP="008144D6">
            <w:pPr>
              <w:pStyle w:val="TAL"/>
              <w:rPr>
                <w:sz w:val="16"/>
                <w:szCs w:val="16"/>
                <w:lang w:eastAsia="en-US"/>
              </w:rPr>
            </w:pPr>
            <w:r w:rsidRPr="0048078F">
              <w:rPr>
                <w:sz w:val="16"/>
                <w:szCs w:val="16"/>
                <w:lang w:eastAsia="en-US"/>
              </w:rPr>
              <w:t>Add generic procedure to check that UE is camped on a new E-UTRAN cell / UP CIoT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AFD050"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3D09AF4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374E413"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5E74D5"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B4F79B" w14:textId="77777777" w:rsidR="008144D6" w:rsidRPr="0048078F" w:rsidRDefault="008144D6" w:rsidP="008144D6">
            <w:pPr>
              <w:rPr>
                <w:rFonts w:ascii="Arial" w:hAnsi="Arial"/>
                <w:sz w:val="16"/>
                <w:szCs w:val="16"/>
              </w:rPr>
            </w:pPr>
            <w:r w:rsidRPr="0048078F">
              <w:rPr>
                <w:rFonts w:ascii="Arial" w:hAnsi="Arial"/>
                <w:sz w:val="16"/>
                <w:szCs w:val="16"/>
              </w:rPr>
              <w:t>R5-173859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8BC242" w14:textId="77777777" w:rsidR="008144D6" w:rsidRPr="0048078F" w:rsidRDefault="008144D6" w:rsidP="008144D6">
            <w:pPr>
              <w:rPr>
                <w:rFonts w:ascii="Arial" w:hAnsi="Arial"/>
                <w:sz w:val="16"/>
                <w:szCs w:val="16"/>
              </w:rPr>
            </w:pPr>
            <w:r w:rsidRPr="0048078F">
              <w:rPr>
                <w:rFonts w:ascii="Arial" w:hAnsi="Arial"/>
                <w:sz w:val="16"/>
                <w:szCs w:val="16"/>
              </w:rPr>
              <w:t>0991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A84CB8"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41A85"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CA1478" w14:textId="77777777" w:rsidR="008144D6" w:rsidRPr="0048078F" w:rsidRDefault="008144D6" w:rsidP="008144D6">
            <w:pPr>
              <w:pStyle w:val="TAL"/>
              <w:rPr>
                <w:sz w:val="16"/>
                <w:szCs w:val="16"/>
                <w:lang w:eastAsia="en-US"/>
              </w:rPr>
            </w:pPr>
            <w:r w:rsidRPr="0048078F">
              <w:rPr>
                <w:sz w:val="16"/>
                <w:szCs w:val="16"/>
                <w:lang w:eastAsia="en-US"/>
              </w:rPr>
              <w:t>Addition of Test Frequencies for NB-IoT FDD MFBI (180 kHz)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800342"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7D1CDB4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7960864"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CCB6C1"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8BB618" w14:textId="77777777" w:rsidR="008144D6" w:rsidRPr="0048078F" w:rsidRDefault="008144D6" w:rsidP="008144D6">
            <w:pPr>
              <w:rPr>
                <w:rFonts w:ascii="Arial" w:hAnsi="Arial"/>
                <w:sz w:val="16"/>
                <w:szCs w:val="16"/>
              </w:rPr>
            </w:pPr>
            <w:r w:rsidRPr="0048078F">
              <w:rPr>
                <w:rFonts w:ascii="Arial" w:hAnsi="Arial"/>
                <w:sz w:val="16"/>
                <w:szCs w:val="16"/>
              </w:rPr>
              <w:t>R5-173914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D5A877" w14:textId="77777777" w:rsidR="008144D6" w:rsidRPr="0048078F" w:rsidRDefault="008144D6" w:rsidP="008144D6">
            <w:pPr>
              <w:rPr>
                <w:rFonts w:ascii="Arial" w:hAnsi="Arial"/>
                <w:sz w:val="16"/>
                <w:szCs w:val="16"/>
              </w:rPr>
            </w:pPr>
            <w:r w:rsidRPr="0048078F">
              <w:rPr>
                <w:rFonts w:ascii="Arial" w:hAnsi="Arial"/>
                <w:sz w:val="16"/>
                <w:szCs w:val="16"/>
              </w:rPr>
              <w:t>0996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AC8685"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B1530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CA8ADC" w14:textId="77777777" w:rsidR="008144D6" w:rsidRPr="0048078F" w:rsidRDefault="008144D6" w:rsidP="008144D6">
            <w:pPr>
              <w:pStyle w:val="TAL"/>
              <w:rPr>
                <w:sz w:val="16"/>
                <w:szCs w:val="16"/>
                <w:lang w:eastAsia="en-US"/>
              </w:rPr>
            </w:pPr>
            <w:r w:rsidRPr="0048078F">
              <w:rPr>
                <w:sz w:val="16"/>
                <w:szCs w:val="16"/>
                <w:lang w:eastAsia="en-US"/>
              </w:rPr>
              <w:t>Introduction of default message configurations for eHST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3DDB8F"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2E8C6BC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7154D4B"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432510"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F1C975" w14:textId="77777777" w:rsidR="008144D6" w:rsidRPr="0048078F" w:rsidRDefault="008144D6" w:rsidP="008144D6">
            <w:pPr>
              <w:rPr>
                <w:rFonts w:ascii="Arial" w:hAnsi="Arial"/>
                <w:sz w:val="16"/>
                <w:szCs w:val="16"/>
              </w:rPr>
            </w:pPr>
            <w:r w:rsidRPr="0048078F">
              <w:rPr>
                <w:rFonts w:ascii="Arial" w:hAnsi="Arial"/>
                <w:sz w:val="16"/>
                <w:szCs w:val="16"/>
              </w:rPr>
              <w:t>R5-173927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A3D88" w14:textId="77777777" w:rsidR="008144D6" w:rsidRPr="0048078F" w:rsidRDefault="008144D6" w:rsidP="008144D6">
            <w:pPr>
              <w:rPr>
                <w:rFonts w:ascii="Arial" w:hAnsi="Arial"/>
                <w:sz w:val="16"/>
                <w:szCs w:val="16"/>
              </w:rPr>
            </w:pPr>
            <w:r w:rsidRPr="0048078F">
              <w:rPr>
                <w:rFonts w:ascii="Arial" w:hAnsi="Arial"/>
                <w:sz w:val="16"/>
                <w:szCs w:val="16"/>
              </w:rPr>
              <w:t>0999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A774CE"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8D9F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0F2F2C" w14:textId="77777777" w:rsidR="008144D6" w:rsidRPr="0048078F" w:rsidRDefault="008144D6" w:rsidP="008144D6">
            <w:pPr>
              <w:pStyle w:val="TAL"/>
              <w:rPr>
                <w:sz w:val="16"/>
                <w:szCs w:val="16"/>
                <w:lang w:eastAsia="en-US"/>
              </w:rPr>
            </w:pPr>
            <w:r w:rsidRPr="0048078F">
              <w:rPr>
                <w:sz w:val="16"/>
                <w:szCs w:val="16"/>
                <w:lang w:eastAsia="en-US"/>
              </w:rPr>
              <w:t>Editorial: Update of NB-IOT RadioResourceConfigCommonSIB-NB message in 36.508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91A5A4"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6165238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C0EA986"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A4E6D"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EF6FC9" w14:textId="77777777" w:rsidR="008144D6" w:rsidRPr="0048078F" w:rsidRDefault="008144D6" w:rsidP="008144D6">
            <w:pPr>
              <w:rPr>
                <w:rFonts w:ascii="Arial" w:hAnsi="Arial"/>
                <w:sz w:val="16"/>
                <w:szCs w:val="16"/>
              </w:rPr>
            </w:pPr>
            <w:r w:rsidRPr="0048078F">
              <w:rPr>
                <w:rFonts w:ascii="Arial" w:hAnsi="Arial"/>
                <w:sz w:val="16"/>
                <w:szCs w:val="16"/>
              </w:rPr>
              <w:t>R5-173973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A030BC" w14:textId="77777777" w:rsidR="008144D6" w:rsidRPr="0048078F" w:rsidRDefault="008144D6" w:rsidP="008144D6">
            <w:pPr>
              <w:rPr>
                <w:rFonts w:ascii="Arial" w:hAnsi="Arial"/>
                <w:sz w:val="16"/>
                <w:szCs w:val="16"/>
              </w:rPr>
            </w:pPr>
            <w:r w:rsidRPr="0048078F">
              <w:rPr>
                <w:rFonts w:ascii="Arial" w:hAnsi="Arial"/>
                <w:sz w:val="16"/>
                <w:szCs w:val="16"/>
              </w:rPr>
              <w:t>1004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7A7769"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3CC3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FD2D80" w14:textId="77777777" w:rsidR="008144D6" w:rsidRPr="0048078F" w:rsidRDefault="008144D6" w:rsidP="008144D6">
            <w:pPr>
              <w:pStyle w:val="TAL"/>
              <w:rPr>
                <w:sz w:val="16"/>
                <w:szCs w:val="16"/>
                <w:lang w:eastAsia="en-US"/>
              </w:rPr>
            </w:pPr>
            <w:r w:rsidRPr="0048078F">
              <w:rPr>
                <w:sz w:val="16"/>
                <w:szCs w:val="16"/>
                <w:lang w:eastAsia="en-US"/>
              </w:rPr>
              <w:t>Introduction of test frequencies for CA configuration CA_2A-7A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C735BB"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026F03E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01178D2"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4C44A"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FB26FA" w14:textId="77777777" w:rsidR="008144D6" w:rsidRPr="0048078F" w:rsidRDefault="008144D6" w:rsidP="008144D6">
            <w:pPr>
              <w:rPr>
                <w:rFonts w:ascii="Arial" w:hAnsi="Arial"/>
                <w:sz w:val="16"/>
                <w:szCs w:val="16"/>
              </w:rPr>
            </w:pPr>
            <w:r w:rsidRPr="0048078F">
              <w:rPr>
                <w:rFonts w:ascii="Arial" w:hAnsi="Arial"/>
                <w:sz w:val="16"/>
                <w:szCs w:val="16"/>
              </w:rPr>
              <w:t>R5-174071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2E8A3" w14:textId="77777777" w:rsidR="008144D6" w:rsidRPr="0048078F" w:rsidRDefault="008144D6" w:rsidP="008144D6">
            <w:pPr>
              <w:rPr>
                <w:rFonts w:ascii="Arial" w:hAnsi="Arial"/>
                <w:sz w:val="16"/>
                <w:szCs w:val="16"/>
              </w:rPr>
            </w:pPr>
            <w:r w:rsidRPr="0048078F">
              <w:rPr>
                <w:rFonts w:ascii="Arial" w:hAnsi="Arial"/>
                <w:sz w:val="16"/>
                <w:szCs w:val="16"/>
              </w:rPr>
              <w:t>1008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3884F"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12965"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DDFAB5" w14:textId="77777777" w:rsidR="008144D6" w:rsidRPr="0048078F" w:rsidRDefault="008144D6" w:rsidP="008144D6">
            <w:pPr>
              <w:pStyle w:val="TAL"/>
              <w:rPr>
                <w:sz w:val="16"/>
                <w:szCs w:val="16"/>
                <w:lang w:eastAsia="en-US"/>
              </w:rPr>
            </w:pPr>
            <w:r w:rsidRPr="0048078F">
              <w:rPr>
                <w:sz w:val="16"/>
                <w:szCs w:val="16"/>
                <w:lang w:eastAsia="en-US"/>
              </w:rPr>
              <w:t>Addition of Physical layer parameters for DCI format 0C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E7C4A1"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24722E0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7F62762"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1D2B7"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0D877B" w14:textId="77777777" w:rsidR="008144D6" w:rsidRPr="0048078F" w:rsidRDefault="008144D6" w:rsidP="008144D6">
            <w:pPr>
              <w:rPr>
                <w:rFonts w:ascii="Arial" w:hAnsi="Arial"/>
                <w:sz w:val="16"/>
                <w:szCs w:val="16"/>
              </w:rPr>
            </w:pPr>
            <w:r w:rsidRPr="0048078F">
              <w:rPr>
                <w:rFonts w:ascii="Arial" w:hAnsi="Arial"/>
                <w:sz w:val="16"/>
                <w:szCs w:val="16"/>
              </w:rPr>
              <w:t>R5-174151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33ABA" w14:textId="77777777" w:rsidR="008144D6" w:rsidRPr="0048078F" w:rsidRDefault="008144D6" w:rsidP="008144D6">
            <w:pPr>
              <w:rPr>
                <w:rFonts w:ascii="Arial" w:hAnsi="Arial"/>
                <w:sz w:val="16"/>
                <w:szCs w:val="16"/>
              </w:rPr>
            </w:pPr>
            <w:r w:rsidRPr="0048078F">
              <w:rPr>
                <w:rFonts w:ascii="Arial" w:hAnsi="Arial"/>
                <w:sz w:val="16"/>
                <w:szCs w:val="16"/>
              </w:rPr>
              <w:t>1010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09829"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9A254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94DA19" w14:textId="77777777" w:rsidR="008144D6" w:rsidRPr="0048078F" w:rsidRDefault="008144D6" w:rsidP="008144D6">
            <w:pPr>
              <w:pStyle w:val="TAL"/>
              <w:rPr>
                <w:sz w:val="16"/>
                <w:szCs w:val="16"/>
                <w:lang w:eastAsia="en-US"/>
              </w:rPr>
            </w:pPr>
            <w:r w:rsidRPr="0048078F">
              <w:rPr>
                <w:sz w:val="16"/>
                <w:szCs w:val="16"/>
                <w:lang w:eastAsia="en-US"/>
              </w:rPr>
              <w:t>Addition of 1.4 and 3 MHz test frequencies for Band 65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7FF1F6"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3EBC3D9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B5C9D35"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07D75A"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DD78CE" w14:textId="77777777" w:rsidR="008144D6" w:rsidRPr="0048078F" w:rsidRDefault="008144D6" w:rsidP="008144D6">
            <w:pPr>
              <w:rPr>
                <w:rFonts w:ascii="Arial" w:hAnsi="Arial"/>
                <w:sz w:val="16"/>
                <w:szCs w:val="16"/>
              </w:rPr>
            </w:pPr>
            <w:r w:rsidRPr="0048078F">
              <w:rPr>
                <w:rFonts w:ascii="Arial" w:hAnsi="Arial"/>
                <w:sz w:val="16"/>
                <w:szCs w:val="16"/>
              </w:rPr>
              <w:t>R5-174173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7039E5" w14:textId="77777777" w:rsidR="008144D6" w:rsidRPr="0048078F" w:rsidRDefault="008144D6" w:rsidP="008144D6">
            <w:pPr>
              <w:rPr>
                <w:rFonts w:ascii="Arial" w:hAnsi="Arial"/>
                <w:sz w:val="16"/>
                <w:szCs w:val="16"/>
              </w:rPr>
            </w:pPr>
            <w:r w:rsidRPr="0048078F">
              <w:rPr>
                <w:rFonts w:ascii="Arial" w:hAnsi="Arial"/>
                <w:sz w:val="16"/>
                <w:szCs w:val="16"/>
              </w:rPr>
              <w:t>1014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69F5D6"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08DEF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5DB956" w14:textId="77777777" w:rsidR="008144D6" w:rsidRPr="0048078F" w:rsidRDefault="008144D6" w:rsidP="008144D6">
            <w:pPr>
              <w:pStyle w:val="TAL"/>
              <w:rPr>
                <w:sz w:val="16"/>
                <w:szCs w:val="16"/>
                <w:lang w:eastAsia="en-US"/>
              </w:rPr>
            </w:pPr>
            <w:r w:rsidRPr="0048078F">
              <w:rPr>
                <w:sz w:val="16"/>
                <w:szCs w:val="16"/>
                <w:lang w:eastAsia="en-US"/>
              </w:rPr>
              <w:t>Introduction of test frequencies for CA_3A-32A to section 6.2.3.2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9C06C3"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60377A2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6944A2F"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EED5FA"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9396B0" w14:textId="77777777" w:rsidR="008144D6" w:rsidRPr="0048078F" w:rsidRDefault="008144D6" w:rsidP="008144D6">
            <w:pPr>
              <w:rPr>
                <w:rFonts w:ascii="Arial" w:hAnsi="Arial"/>
                <w:sz w:val="16"/>
                <w:szCs w:val="16"/>
              </w:rPr>
            </w:pPr>
            <w:r w:rsidRPr="0048078F">
              <w:rPr>
                <w:rFonts w:ascii="Arial" w:hAnsi="Arial"/>
                <w:sz w:val="16"/>
                <w:szCs w:val="16"/>
              </w:rPr>
              <w:t>R5-174266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08A0A0" w14:textId="77777777" w:rsidR="008144D6" w:rsidRPr="0048078F" w:rsidRDefault="008144D6" w:rsidP="008144D6">
            <w:pPr>
              <w:rPr>
                <w:rFonts w:ascii="Arial" w:hAnsi="Arial"/>
                <w:sz w:val="16"/>
                <w:szCs w:val="16"/>
              </w:rPr>
            </w:pPr>
            <w:r w:rsidRPr="0048078F">
              <w:rPr>
                <w:rFonts w:ascii="Arial" w:hAnsi="Arial"/>
                <w:sz w:val="16"/>
                <w:szCs w:val="16"/>
              </w:rPr>
              <w:t>1016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6E6ED"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5F2E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D47BD5" w14:textId="77777777" w:rsidR="008144D6" w:rsidRPr="0048078F" w:rsidRDefault="008144D6" w:rsidP="008144D6">
            <w:pPr>
              <w:pStyle w:val="TAL"/>
              <w:rPr>
                <w:sz w:val="16"/>
                <w:szCs w:val="16"/>
                <w:lang w:eastAsia="en-US"/>
              </w:rPr>
            </w:pPr>
            <w:r w:rsidRPr="0048078F">
              <w:rPr>
                <w:sz w:val="16"/>
                <w:szCs w:val="16"/>
                <w:lang w:eastAsia="en-US"/>
              </w:rPr>
              <w:t>Addition of FDD reference test frequencies for band 69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9F7424"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3B67C4C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B55BAF4"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F1F07E"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A3E10D" w14:textId="77777777" w:rsidR="008144D6" w:rsidRPr="0048078F" w:rsidRDefault="008144D6" w:rsidP="008144D6">
            <w:pPr>
              <w:rPr>
                <w:rFonts w:ascii="Arial" w:hAnsi="Arial"/>
                <w:sz w:val="16"/>
                <w:szCs w:val="16"/>
              </w:rPr>
            </w:pPr>
            <w:r w:rsidRPr="0048078F">
              <w:rPr>
                <w:rFonts w:ascii="Arial" w:hAnsi="Arial"/>
                <w:sz w:val="16"/>
                <w:szCs w:val="16"/>
              </w:rPr>
              <w:t>R5-174291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FD69F1" w14:textId="77777777" w:rsidR="008144D6" w:rsidRPr="0048078F" w:rsidRDefault="008144D6" w:rsidP="008144D6">
            <w:pPr>
              <w:rPr>
                <w:rFonts w:ascii="Arial" w:hAnsi="Arial"/>
                <w:sz w:val="16"/>
                <w:szCs w:val="16"/>
              </w:rPr>
            </w:pPr>
            <w:r w:rsidRPr="0048078F">
              <w:rPr>
                <w:rFonts w:ascii="Arial" w:hAnsi="Arial"/>
                <w:sz w:val="16"/>
                <w:szCs w:val="16"/>
              </w:rPr>
              <w:t>1017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D62190"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2511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7D35D8" w14:textId="77777777" w:rsidR="008144D6" w:rsidRPr="0048078F" w:rsidRDefault="008144D6" w:rsidP="008144D6">
            <w:pPr>
              <w:pStyle w:val="TAL"/>
              <w:rPr>
                <w:sz w:val="16"/>
                <w:szCs w:val="16"/>
                <w:lang w:eastAsia="en-US"/>
              </w:rPr>
            </w:pPr>
            <w:r w:rsidRPr="0048078F">
              <w:rPr>
                <w:sz w:val="16"/>
                <w:szCs w:val="16"/>
                <w:lang w:eastAsia="en-US"/>
              </w:rPr>
              <w:t>Update to UECapabilityInformation-NB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87878C"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19C45B5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6F5B621"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58D8AB"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7CF94E" w14:textId="77777777" w:rsidR="008144D6" w:rsidRPr="0048078F" w:rsidRDefault="008144D6" w:rsidP="008144D6">
            <w:pPr>
              <w:rPr>
                <w:rFonts w:ascii="Arial" w:hAnsi="Arial"/>
                <w:sz w:val="16"/>
                <w:szCs w:val="16"/>
              </w:rPr>
            </w:pPr>
            <w:r w:rsidRPr="0048078F">
              <w:rPr>
                <w:rFonts w:ascii="Arial" w:hAnsi="Arial"/>
                <w:sz w:val="16"/>
                <w:szCs w:val="16"/>
              </w:rPr>
              <w:t>R5-174299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4EF71" w14:textId="77777777" w:rsidR="008144D6" w:rsidRPr="0048078F" w:rsidRDefault="008144D6" w:rsidP="008144D6">
            <w:pPr>
              <w:rPr>
                <w:rFonts w:ascii="Arial" w:hAnsi="Arial"/>
                <w:sz w:val="16"/>
                <w:szCs w:val="16"/>
              </w:rPr>
            </w:pPr>
            <w:r w:rsidRPr="0048078F">
              <w:rPr>
                <w:rFonts w:ascii="Arial" w:hAnsi="Arial"/>
                <w:sz w:val="16"/>
                <w:szCs w:val="16"/>
              </w:rPr>
              <w:t>1018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128E2E"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5432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4E94E7" w14:textId="77777777" w:rsidR="008144D6" w:rsidRPr="0048078F" w:rsidRDefault="008144D6" w:rsidP="008144D6">
            <w:pPr>
              <w:pStyle w:val="TAL"/>
              <w:rPr>
                <w:sz w:val="16"/>
                <w:szCs w:val="16"/>
                <w:lang w:eastAsia="en-US"/>
              </w:rPr>
            </w:pPr>
            <w:r w:rsidRPr="0048078F">
              <w:rPr>
                <w:sz w:val="16"/>
                <w:szCs w:val="16"/>
                <w:lang w:eastAsia="en-US"/>
              </w:rPr>
              <w:t>Update to V2X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B311F3"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0423F1F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CEFE335"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EC253F"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5DB62F" w14:textId="77777777" w:rsidR="008144D6" w:rsidRPr="0048078F" w:rsidRDefault="008144D6" w:rsidP="008144D6">
            <w:pPr>
              <w:rPr>
                <w:rFonts w:ascii="Arial" w:hAnsi="Arial"/>
                <w:sz w:val="16"/>
                <w:szCs w:val="16"/>
              </w:rPr>
            </w:pPr>
            <w:r w:rsidRPr="0048078F">
              <w:rPr>
                <w:rFonts w:ascii="Arial" w:hAnsi="Arial"/>
                <w:sz w:val="16"/>
                <w:szCs w:val="16"/>
              </w:rPr>
              <w:t>R5-174403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22E9D0" w14:textId="77777777" w:rsidR="008144D6" w:rsidRPr="0048078F" w:rsidRDefault="008144D6" w:rsidP="008144D6">
            <w:pPr>
              <w:rPr>
                <w:rFonts w:ascii="Arial" w:hAnsi="Arial"/>
                <w:sz w:val="16"/>
                <w:szCs w:val="16"/>
              </w:rPr>
            </w:pPr>
            <w:r w:rsidRPr="0048078F">
              <w:rPr>
                <w:rFonts w:ascii="Arial" w:hAnsi="Arial"/>
                <w:sz w:val="16"/>
                <w:szCs w:val="16"/>
              </w:rPr>
              <w:t>1027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70A801"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EA073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24263F" w14:textId="77777777" w:rsidR="008144D6" w:rsidRPr="0048078F" w:rsidRDefault="008144D6" w:rsidP="008144D6">
            <w:pPr>
              <w:pStyle w:val="TAL"/>
              <w:rPr>
                <w:sz w:val="16"/>
                <w:szCs w:val="16"/>
                <w:lang w:eastAsia="en-US"/>
              </w:rPr>
            </w:pPr>
            <w:r w:rsidRPr="0048078F">
              <w:rPr>
                <w:sz w:val="16"/>
                <w:szCs w:val="16"/>
                <w:lang w:eastAsia="en-US"/>
              </w:rPr>
              <w:t>Correction ro generic procedures for Rel-12 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DC0120"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3604888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206FD5A"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2575D"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4E5364" w14:textId="77777777" w:rsidR="008144D6" w:rsidRPr="0048078F" w:rsidRDefault="008144D6" w:rsidP="008144D6">
            <w:pPr>
              <w:rPr>
                <w:rFonts w:ascii="Arial" w:hAnsi="Arial"/>
                <w:sz w:val="16"/>
                <w:szCs w:val="16"/>
              </w:rPr>
            </w:pPr>
            <w:r w:rsidRPr="0048078F">
              <w:rPr>
                <w:rFonts w:ascii="Arial" w:hAnsi="Arial"/>
                <w:sz w:val="16"/>
                <w:szCs w:val="16"/>
              </w:rPr>
              <w:t>R5-174456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1FD8A" w14:textId="77777777" w:rsidR="008144D6" w:rsidRPr="0048078F" w:rsidRDefault="008144D6" w:rsidP="008144D6">
            <w:pPr>
              <w:rPr>
                <w:rFonts w:ascii="Arial" w:hAnsi="Arial"/>
                <w:sz w:val="16"/>
                <w:szCs w:val="16"/>
              </w:rPr>
            </w:pPr>
            <w:r w:rsidRPr="0048078F">
              <w:rPr>
                <w:rFonts w:ascii="Arial" w:hAnsi="Arial"/>
                <w:sz w:val="16"/>
                <w:szCs w:val="16"/>
              </w:rPr>
              <w:t>1019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C88BA6"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A2242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523654" w14:textId="77777777" w:rsidR="008144D6" w:rsidRPr="0048078F" w:rsidRDefault="008144D6" w:rsidP="008144D6">
            <w:pPr>
              <w:pStyle w:val="TAL"/>
              <w:rPr>
                <w:sz w:val="16"/>
                <w:szCs w:val="16"/>
                <w:lang w:eastAsia="en-US"/>
              </w:rPr>
            </w:pPr>
            <w:r w:rsidRPr="0048078F">
              <w:rPr>
                <w:sz w:val="16"/>
                <w:szCs w:val="16"/>
                <w:lang w:eastAsia="en-US"/>
              </w:rPr>
              <w:t>Correction to Generic Test Procedure for NB-IoT Control Plane CIoT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FAEA89"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70645E3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6F74996"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CEDA75"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9F819D" w14:textId="77777777" w:rsidR="008144D6" w:rsidRPr="0048078F" w:rsidRDefault="008144D6" w:rsidP="008144D6">
            <w:pPr>
              <w:rPr>
                <w:rFonts w:ascii="Arial" w:hAnsi="Arial"/>
                <w:sz w:val="16"/>
                <w:szCs w:val="16"/>
              </w:rPr>
            </w:pPr>
            <w:r w:rsidRPr="0048078F">
              <w:rPr>
                <w:rFonts w:ascii="Arial" w:hAnsi="Arial"/>
                <w:sz w:val="16"/>
                <w:szCs w:val="16"/>
              </w:rPr>
              <w:t>R5-174457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C25F9" w14:textId="77777777" w:rsidR="008144D6" w:rsidRPr="0048078F" w:rsidRDefault="008144D6" w:rsidP="008144D6">
            <w:pPr>
              <w:rPr>
                <w:rFonts w:ascii="Arial" w:hAnsi="Arial"/>
                <w:sz w:val="16"/>
                <w:szCs w:val="16"/>
              </w:rPr>
            </w:pPr>
            <w:r w:rsidRPr="0048078F">
              <w:rPr>
                <w:rFonts w:ascii="Arial" w:hAnsi="Arial"/>
                <w:sz w:val="16"/>
                <w:szCs w:val="16"/>
              </w:rPr>
              <w:t>1028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9954D"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318EA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39804A" w14:textId="77777777" w:rsidR="008144D6" w:rsidRPr="0048078F" w:rsidRDefault="008144D6" w:rsidP="008144D6">
            <w:pPr>
              <w:pStyle w:val="TAL"/>
              <w:rPr>
                <w:sz w:val="16"/>
                <w:szCs w:val="16"/>
                <w:lang w:eastAsia="en-US"/>
              </w:rPr>
            </w:pPr>
            <w:r w:rsidRPr="0048078F">
              <w:rPr>
                <w:sz w:val="16"/>
                <w:szCs w:val="16"/>
                <w:lang w:eastAsia="en-US"/>
              </w:rPr>
              <w:t>Addition of test loop mode 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FB93DE"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1DCD8B7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57FA1D9"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70E677"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461489" w14:textId="77777777" w:rsidR="008144D6" w:rsidRPr="0048078F" w:rsidRDefault="008144D6" w:rsidP="008144D6">
            <w:pPr>
              <w:rPr>
                <w:rFonts w:ascii="Arial" w:hAnsi="Arial"/>
                <w:sz w:val="16"/>
                <w:szCs w:val="16"/>
              </w:rPr>
            </w:pPr>
            <w:r w:rsidRPr="0048078F">
              <w:rPr>
                <w:rFonts w:ascii="Arial" w:hAnsi="Arial"/>
                <w:sz w:val="16"/>
                <w:szCs w:val="16"/>
              </w:rPr>
              <w:t>R5-174498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8E932D" w14:textId="77777777" w:rsidR="008144D6" w:rsidRPr="0048078F" w:rsidRDefault="008144D6" w:rsidP="008144D6">
            <w:pPr>
              <w:rPr>
                <w:rFonts w:ascii="Arial" w:hAnsi="Arial"/>
                <w:sz w:val="16"/>
                <w:szCs w:val="16"/>
              </w:rPr>
            </w:pPr>
            <w:r w:rsidRPr="0048078F">
              <w:rPr>
                <w:rFonts w:ascii="Arial" w:hAnsi="Arial"/>
                <w:sz w:val="16"/>
                <w:szCs w:val="16"/>
              </w:rPr>
              <w:t>0969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10329"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D2FF4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9745C4" w14:textId="77777777" w:rsidR="008144D6" w:rsidRPr="0048078F" w:rsidRDefault="008144D6" w:rsidP="008144D6">
            <w:pPr>
              <w:pStyle w:val="TAL"/>
              <w:rPr>
                <w:sz w:val="16"/>
                <w:szCs w:val="16"/>
                <w:lang w:eastAsia="en-US"/>
              </w:rPr>
            </w:pPr>
            <w:r w:rsidRPr="0048078F">
              <w:rPr>
                <w:sz w:val="16"/>
                <w:szCs w:val="16"/>
                <w:lang w:eastAsia="en-US"/>
              </w:rPr>
              <w:t>New generic test procedure for XCAP establishment in EPC / WLAN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5C524A"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3AD4298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16B4E7B"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AEBC1F"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73B96C" w14:textId="77777777" w:rsidR="008144D6" w:rsidRPr="0048078F" w:rsidRDefault="008144D6" w:rsidP="008144D6">
            <w:pPr>
              <w:rPr>
                <w:rFonts w:ascii="Arial" w:hAnsi="Arial"/>
                <w:sz w:val="16"/>
                <w:szCs w:val="16"/>
              </w:rPr>
            </w:pPr>
            <w:r w:rsidRPr="0048078F">
              <w:rPr>
                <w:rFonts w:ascii="Arial" w:hAnsi="Arial"/>
                <w:sz w:val="16"/>
                <w:szCs w:val="16"/>
              </w:rPr>
              <w:t>R5-174499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9D14A3" w14:textId="77777777" w:rsidR="008144D6" w:rsidRPr="0048078F" w:rsidRDefault="008144D6" w:rsidP="008144D6">
            <w:pPr>
              <w:rPr>
                <w:rFonts w:ascii="Arial" w:hAnsi="Arial"/>
                <w:sz w:val="16"/>
                <w:szCs w:val="16"/>
              </w:rPr>
            </w:pPr>
            <w:r w:rsidRPr="0048078F">
              <w:rPr>
                <w:rFonts w:ascii="Arial" w:hAnsi="Arial"/>
                <w:sz w:val="16"/>
                <w:szCs w:val="16"/>
              </w:rPr>
              <w:t>0973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D9817"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0935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90E9B6" w14:textId="77777777" w:rsidR="008144D6" w:rsidRPr="0048078F" w:rsidRDefault="008144D6" w:rsidP="008144D6">
            <w:pPr>
              <w:pStyle w:val="TAL"/>
              <w:rPr>
                <w:sz w:val="16"/>
                <w:szCs w:val="16"/>
                <w:lang w:eastAsia="en-US"/>
              </w:rPr>
            </w:pPr>
            <w:r w:rsidRPr="0048078F">
              <w:rPr>
                <w:sz w:val="16"/>
                <w:szCs w:val="16"/>
                <w:lang w:eastAsia="en-US"/>
              </w:rPr>
              <w:t>WLAN power level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2D00D"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1142173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84A4A0D"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07DA65"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523055" w14:textId="77777777" w:rsidR="008144D6" w:rsidRPr="0048078F" w:rsidRDefault="008144D6" w:rsidP="008144D6">
            <w:pPr>
              <w:rPr>
                <w:rFonts w:ascii="Arial" w:hAnsi="Arial"/>
                <w:sz w:val="16"/>
                <w:szCs w:val="16"/>
              </w:rPr>
            </w:pPr>
            <w:r w:rsidRPr="0048078F">
              <w:rPr>
                <w:rFonts w:ascii="Arial" w:hAnsi="Arial"/>
                <w:sz w:val="16"/>
                <w:szCs w:val="16"/>
              </w:rPr>
              <w:t>R5-174500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4E5F9" w14:textId="77777777" w:rsidR="008144D6" w:rsidRPr="0048078F" w:rsidRDefault="008144D6" w:rsidP="008144D6">
            <w:pPr>
              <w:rPr>
                <w:rFonts w:ascii="Arial" w:hAnsi="Arial"/>
                <w:sz w:val="16"/>
                <w:szCs w:val="16"/>
              </w:rPr>
            </w:pPr>
            <w:r w:rsidRPr="0048078F">
              <w:rPr>
                <w:rFonts w:ascii="Arial" w:hAnsi="Arial"/>
                <w:sz w:val="16"/>
                <w:szCs w:val="16"/>
              </w:rPr>
              <w:t>0975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C76B08"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61E91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393495" w14:textId="77777777" w:rsidR="008144D6" w:rsidRPr="0048078F" w:rsidRDefault="008144D6" w:rsidP="008144D6">
            <w:pPr>
              <w:pStyle w:val="TAL"/>
              <w:rPr>
                <w:sz w:val="16"/>
                <w:szCs w:val="16"/>
                <w:lang w:eastAsia="en-US"/>
              </w:rPr>
            </w:pPr>
            <w:r w:rsidRPr="0048078F">
              <w:rPr>
                <w:sz w:val="16"/>
                <w:szCs w:val="16"/>
                <w:lang w:eastAsia="en-US"/>
              </w:rPr>
              <w:t>Corrections to UTRAN SIB19 for LTE Bands&gt;64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A32EAA"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7CABFAA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F822CB8"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FA531B"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52F87E" w14:textId="77777777" w:rsidR="008144D6" w:rsidRPr="0048078F" w:rsidRDefault="008144D6" w:rsidP="008144D6">
            <w:pPr>
              <w:rPr>
                <w:rFonts w:ascii="Arial" w:hAnsi="Arial"/>
                <w:sz w:val="16"/>
                <w:szCs w:val="16"/>
              </w:rPr>
            </w:pPr>
            <w:r w:rsidRPr="0048078F">
              <w:rPr>
                <w:rFonts w:ascii="Arial" w:hAnsi="Arial"/>
                <w:sz w:val="16"/>
                <w:szCs w:val="16"/>
              </w:rPr>
              <w:t>R5-174501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13D0C4" w14:textId="77777777" w:rsidR="008144D6" w:rsidRPr="0048078F" w:rsidRDefault="008144D6" w:rsidP="008144D6">
            <w:pPr>
              <w:rPr>
                <w:rFonts w:ascii="Arial" w:hAnsi="Arial"/>
                <w:sz w:val="16"/>
                <w:szCs w:val="16"/>
              </w:rPr>
            </w:pPr>
            <w:r w:rsidRPr="0048078F">
              <w:rPr>
                <w:rFonts w:ascii="Arial" w:hAnsi="Arial"/>
                <w:sz w:val="16"/>
                <w:szCs w:val="16"/>
              </w:rPr>
              <w:t>1024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3CC49F"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4FE44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F61DF6" w14:textId="77777777" w:rsidR="008144D6" w:rsidRPr="0048078F" w:rsidRDefault="008144D6" w:rsidP="008144D6">
            <w:pPr>
              <w:pStyle w:val="TAL"/>
              <w:rPr>
                <w:sz w:val="16"/>
                <w:szCs w:val="16"/>
                <w:lang w:eastAsia="en-US"/>
              </w:rPr>
            </w:pPr>
            <w:r w:rsidRPr="0048078F">
              <w:rPr>
                <w:sz w:val="16"/>
                <w:szCs w:val="16"/>
                <w:lang w:eastAsia="en-US"/>
              </w:rPr>
              <w:t>Update REJECT message security header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E84501"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5C51B75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CBB907D"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A2F1AF"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1EC487" w14:textId="77777777" w:rsidR="008144D6" w:rsidRPr="0048078F" w:rsidRDefault="008144D6" w:rsidP="008144D6">
            <w:pPr>
              <w:rPr>
                <w:rFonts w:ascii="Arial" w:hAnsi="Arial"/>
                <w:sz w:val="16"/>
                <w:szCs w:val="16"/>
              </w:rPr>
            </w:pPr>
            <w:r w:rsidRPr="0048078F">
              <w:rPr>
                <w:rFonts w:ascii="Arial" w:hAnsi="Arial"/>
                <w:sz w:val="16"/>
                <w:szCs w:val="16"/>
              </w:rPr>
              <w:t>R5-174502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6655EB" w14:textId="77777777" w:rsidR="008144D6" w:rsidRPr="0048078F" w:rsidRDefault="008144D6" w:rsidP="008144D6">
            <w:pPr>
              <w:rPr>
                <w:rFonts w:ascii="Arial" w:hAnsi="Arial"/>
                <w:sz w:val="16"/>
                <w:szCs w:val="16"/>
              </w:rPr>
            </w:pPr>
            <w:r w:rsidRPr="0048078F">
              <w:rPr>
                <w:rFonts w:ascii="Arial" w:hAnsi="Arial"/>
                <w:sz w:val="16"/>
                <w:szCs w:val="16"/>
              </w:rPr>
              <w:t>0980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FB0158"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6F792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882530" w14:textId="77777777" w:rsidR="008144D6" w:rsidRPr="0048078F" w:rsidRDefault="008144D6" w:rsidP="008144D6">
            <w:pPr>
              <w:pStyle w:val="TAL"/>
              <w:rPr>
                <w:sz w:val="16"/>
                <w:szCs w:val="16"/>
                <w:lang w:eastAsia="en-US"/>
              </w:rPr>
            </w:pPr>
            <w:r w:rsidRPr="0048078F">
              <w:rPr>
                <w:sz w:val="16"/>
                <w:szCs w:val="16"/>
                <w:lang w:eastAsia="en-US"/>
              </w:rPr>
              <w:t>Update of Default ProSe messages 36508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076F9C"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56C0042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5F2A42C"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910E98"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E99232" w14:textId="77777777" w:rsidR="008144D6" w:rsidRPr="0048078F" w:rsidRDefault="008144D6" w:rsidP="008144D6">
            <w:pPr>
              <w:rPr>
                <w:rFonts w:ascii="Arial" w:hAnsi="Arial"/>
                <w:sz w:val="16"/>
                <w:szCs w:val="16"/>
              </w:rPr>
            </w:pPr>
            <w:r w:rsidRPr="0048078F">
              <w:rPr>
                <w:rFonts w:ascii="Arial" w:hAnsi="Arial"/>
                <w:sz w:val="16"/>
                <w:szCs w:val="16"/>
              </w:rPr>
              <w:t>R5-174565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9A4BBF" w14:textId="77777777" w:rsidR="008144D6" w:rsidRPr="0048078F" w:rsidRDefault="008144D6" w:rsidP="008144D6">
            <w:pPr>
              <w:rPr>
                <w:rFonts w:ascii="Arial" w:hAnsi="Arial"/>
                <w:sz w:val="16"/>
                <w:szCs w:val="16"/>
              </w:rPr>
            </w:pPr>
            <w:r w:rsidRPr="0048078F">
              <w:rPr>
                <w:rFonts w:ascii="Arial" w:hAnsi="Arial"/>
                <w:sz w:val="16"/>
                <w:szCs w:val="16"/>
              </w:rPr>
              <w:t>1011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58D873"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74633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0EC145" w14:textId="77777777" w:rsidR="008144D6" w:rsidRPr="0048078F" w:rsidRDefault="008144D6" w:rsidP="008144D6">
            <w:pPr>
              <w:pStyle w:val="TAL"/>
              <w:rPr>
                <w:sz w:val="16"/>
                <w:szCs w:val="16"/>
                <w:lang w:eastAsia="en-US"/>
              </w:rPr>
            </w:pPr>
            <w:r w:rsidRPr="0048078F">
              <w:rPr>
                <w:sz w:val="16"/>
                <w:szCs w:val="16"/>
                <w:lang w:eastAsia="en-US"/>
              </w:rPr>
              <w:t>CA_29A-70A, CA_46A-66C, CA_46A-70A signalling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195433"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24B2E1E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F6C9EB8"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11BC0E"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683C4E" w14:textId="77777777" w:rsidR="008144D6" w:rsidRPr="0048078F" w:rsidRDefault="008144D6" w:rsidP="008144D6">
            <w:pPr>
              <w:rPr>
                <w:rFonts w:ascii="Arial" w:hAnsi="Arial"/>
                <w:sz w:val="16"/>
                <w:szCs w:val="16"/>
              </w:rPr>
            </w:pPr>
            <w:r w:rsidRPr="0048078F">
              <w:rPr>
                <w:rFonts w:ascii="Arial" w:hAnsi="Arial"/>
                <w:sz w:val="16"/>
                <w:szCs w:val="16"/>
              </w:rPr>
              <w:t>R5-174580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E404C" w14:textId="77777777" w:rsidR="008144D6" w:rsidRPr="0048078F" w:rsidRDefault="008144D6" w:rsidP="008144D6">
            <w:pPr>
              <w:rPr>
                <w:rFonts w:ascii="Arial" w:hAnsi="Arial"/>
                <w:sz w:val="16"/>
                <w:szCs w:val="16"/>
              </w:rPr>
            </w:pPr>
            <w:r w:rsidRPr="0048078F">
              <w:rPr>
                <w:rFonts w:ascii="Arial" w:hAnsi="Arial"/>
                <w:sz w:val="16"/>
                <w:szCs w:val="16"/>
              </w:rPr>
              <w:t>1006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573C8" w14:textId="77777777" w:rsidR="008144D6" w:rsidRPr="0048078F" w:rsidRDefault="008144D6" w:rsidP="008144D6">
            <w:pPr>
              <w:rPr>
                <w:rFonts w:ascii="Arial" w:hAnsi="Arial"/>
                <w:sz w:val="16"/>
                <w:szCs w:val="16"/>
              </w:rPr>
            </w:pPr>
            <w:r w:rsidRPr="0048078F">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47A72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E39758" w14:textId="77777777" w:rsidR="008144D6" w:rsidRPr="0048078F" w:rsidRDefault="008144D6" w:rsidP="008144D6">
            <w:pPr>
              <w:pStyle w:val="TAL"/>
              <w:rPr>
                <w:sz w:val="16"/>
                <w:szCs w:val="16"/>
                <w:lang w:eastAsia="en-US"/>
              </w:rPr>
            </w:pPr>
            <w:r w:rsidRPr="0048078F">
              <w:rPr>
                <w:sz w:val="16"/>
                <w:szCs w:val="16"/>
                <w:lang w:eastAsia="en-US"/>
              </w:rPr>
              <w:t>Correction to RadioResourceConfigCommonSIB-DEFAULT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31FC8F"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164E3DF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D9025D0"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079BCB"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F07EB5" w14:textId="77777777" w:rsidR="008144D6" w:rsidRPr="0048078F" w:rsidRDefault="008144D6" w:rsidP="008144D6">
            <w:pPr>
              <w:rPr>
                <w:rFonts w:ascii="Arial" w:hAnsi="Arial"/>
                <w:sz w:val="16"/>
                <w:szCs w:val="16"/>
              </w:rPr>
            </w:pPr>
            <w:r w:rsidRPr="0048078F">
              <w:rPr>
                <w:rFonts w:ascii="Arial" w:hAnsi="Arial"/>
                <w:sz w:val="16"/>
                <w:szCs w:val="16"/>
              </w:rPr>
              <w:t>R5-174593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39B5EE" w14:textId="77777777" w:rsidR="008144D6" w:rsidRPr="0048078F" w:rsidRDefault="008144D6" w:rsidP="008144D6">
            <w:pPr>
              <w:rPr>
                <w:rFonts w:ascii="Arial" w:hAnsi="Arial"/>
                <w:sz w:val="16"/>
                <w:szCs w:val="16"/>
              </w:rPr>
            </w:pPr>
            <w:r w:rsidRPr="0048078F">
              <w:rPr>
                <w:rFonts w:ascii="Arial" w:hAnsi="Arial"/>
                <w:sz w:val="16"/>
                <w:szCs w:val="16"/>
              </w:rPr>
              <w:t>0979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52C92"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8BD75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D04F69" w14:textId="77777777" w:rsidR="008144D6" w:rsidRPr="0048078F" w:rsidRDefault="008144D6" w:rsidP="008144D6">
            <w:pPr>
              <w:pStyle w:val="TAL"/>
              <w:rPr>
                <w:sz w:val="16"/>
                <w:szCs w:val="16"/>
                <w:lang w:eastAsia="en-US"/>
              </w:rPr>
            </w:pPr>
            <w:r w:rsidRPr="0048078F">
              <w:rPr>
                <w:sz w:val="16"/>
                <w:szCs w:val="16"/>
                <w:lang w:eastAsia="en-US"/>
              </w:rPr>
              <w:t>New default ProSe messages Rel-13 36508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835B31"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43D883A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2AB29E8"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737D94"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A55780" w14:textId="77777777" w:rsidR="008144D6" w:rsidRPr="0048078F" w:rsidRDefault="008144D6" w:rsidP="008144D6">
            <w:pPr>
              <w:rPr>
                <w:rFonts w:ascii="Arial" w:hAnsi="Arial"/>
                <w:sz w:val="16"/>
                <w:szCs w:val="16"/>
              </w:rPr>
            </w:pPr>
            <w:r w:rsidRPr="0048078F">
              <w:rPr>
                <w:rFonts w:ascii="Arial" w:hAnsi="Arial"/>
                <w:sz w:val="16"/>
                <w:szCs w:val="16"/>
              </w:rPr>
              <w:t>R5-174594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1AC74E" w14:textId="77777777" w:rsidR="008144D6" w:rsidRPr="0048078F" w:rsidRDefault="008144D6" w:rsidP="008144D6">
            <w:pPr>
              <w:rPr>
                <w:rFonts w:ascii="Arial" w:hAnsi="Arial"/>
                <w:sz w:val="16"/>
                <w:szCs w:val="16"/>
              </w:rPr>
            </w:pPr>
            <w:r w:rsidRPr="0048078F">
              <w:rPr>
                <w:rFonts w:ascii="Arial" w:hAnsi="Arial"/>
                <w:sz w:val="16"/>
                <w:szCs w:val="16"/>
              </w:rPr>
              <w:t>0994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5CD433"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4592B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19C5A0" w14:textId="77777777" w:rsidR="008144D6" w:rsidRPr="0048078F" w:rsidRDefault="008144D6" w:rsidP="008144D6">
            <w:pPr>
              <w:pStyle w:val="TAL"/>
              <w:rPr>
                <w:sz w:val="16"/>
                <w:szCs w:val="16"/>
                <w:lang w:eastAsia="en-US"/>
              </w:rPr>
            </w:pPr>
            <w:r w:rsidRPr="0048078F">
              <w:rPr>
                <w:sz w:val="16"/>
                <w:szCs w:val="16"/>
                <w:lang w:eastAsia="en-US"/>
              </w:rPr>
              <w:t xml:space="preserve">36.508 Section 6.6.1 - Update for QCI 69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BF7AD7"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2D33AF1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43EF5E1"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6BA7A1"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0AC518" w14:textId="77777777" w:rsidR="008144D6" w:rsidRPr="0048078F" w:rsidRDefault="008144D6" w:rsidP="008144D6">
            <w:pPr>
              <w:rPr>
                <w:rFonts w:ascii="Arial" w:hAnsi="Arial"/>
                <w:sz w:val="16"/>
                <w:szCs w:val="16"/>
              </w:rPr>
            </w:pPr>
            <w:r w:rsidRPr="0048078F">
              <w:rPr>
                <w:rFonts w:ascii="Arial" w:hAnsi="Arial"/>
                <w:sz w:val="16"/>
                <w:szCs w:val="16"/>
              </w:rPr>
              <w:t>R5-174595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38225B" w14:textId="77777777" w:rsidR="008144D6" w:rsidRPr="0048078F" w:rsidRDefault="008144D6" w:rsidP="008144D6">
            <w:pPr>
              <w:rPr>
                <w:rFonts w:ascii="Arial" w:hAnsi="Arial"/>
                <w:sz w:val="16"/>
                <w:szCs w:val="16"/>
              </w:rPr>
            </w:pPr>
            <w:r w:rsidRPr="0048078F">
              <w:rPr>
                <w:rFonts w:ascii="Arial" w:hAnsi="Arial"/>
                <w:sz w:val="16"/>
                <w:szCs w:val="16"/>
              </w:rPr>
              <w:t>0995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8AC179"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CEC3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6EC8BA" w14:textId="77777777" w:rsidR="008144D6" w:rsidRPr="0048078F" w:rsidRDefault="008144D6" w:rsidP="008144D6">
            <w:pPr>
              <w:pStyle w:val="TAL"/>
              <w:rPr>
                <w:sz w:val="16"/>
                <w:szCs w:val="16"/>
                <w:lang w:eastAsia="en-US"/>
              </w:rPr>
            </w:pPr>
            <w:r w:rsidRPr="0048078F">
              <w:rPr>
                <w:sz w:val="16"/>
                <w:szCs w:val="16"/>
                <w:lang w:eastAsia="en-US"/>
              </w:rPr>
              <w:t>36.508 Section 6.6.2 - Update for QCI 65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78419"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137F90D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2D0D082"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DBEC30"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00A291" w14:textId="77777777" w:rsidR="008144D6" w:rsidRPr="0048078F" w:rsidRDefault="008144D6" w:rsidP="008144D6">
            <w:pPr>
              <w:rPr>
                <w:rFonts w:ascii="Arial" w:hAnsi="Arial"/>
                <w:sz w:val="16"/>
                <w:szCs w:val="16"/>
              </w:rPr>
            </w:pPr>
            <w:r w:rsidRPr="0048078F">
              <w:rPr>
                <w:rFonts w:ascii="Arial" w:hAnsi="Arial"/>
                <w:sz w:val="16"/>
                <w:szCs w:val="16"/>
              </w:rPr>
              <w:t>R5-174640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693FD6" w14:textId="77777777" w:rsidR="008144D6" w:rsidRPr="0048078F" w:rsidRDefault="008144D6" w:rsidP="008144D6">
            <w:pPr>
              <w:rPr>
                <w:rFonts w:ascii="Arial" w:hAnsi="Arial"/>
                <w:sz w:val="16"/>
                <w:szCs w:val="16"/>
              </w:rPr>
            </w:pPr>
            <w:r w:rsidRPr="0048078F">
              <w:rPr>
                <w:rFonts w:ascii="Arial" w:hAnsi="Arial"/>
                <w:sz w:val="16"/>
                <w:szCs w:val="16"/>
              </w:rPr>
              <w:t>0990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2C033"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542BA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1ACE26" w14:textId="77777777" w:rsidR="008144D6" w:rsidRPr="0048078F" w:rsidRDefault="008144D6" w:rsidP="008144D6">
            <w:pPr>
              <w:pStyle w:val="TAL"/>
              <w:rPr>
                <w:sz w:val="16"/>
                <w:szCs w:val="16"/>
                <w:lang w:eastAsia="en-US"/>
              </w:rPr>
            </w:pPr>
            <w:r w:rsidRPr="0048078F">
              <w:rPr>
                <w:sz w:val="16"/>
                <w:szCs w:val="16"/>
                <w:lang w:eastAsia="en-US"/>
              </w:rPr>
              <w:t>Update UP CIoT for ATTACH ACCEPT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38203"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658FF5A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FE39910"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73CD4E"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982903" w14:textId="77777777" w:rsidR="008144D6" w:rsidRPr="0048078F" w:rsidRDefault="008144D6" w:rsidP="008144D6">
            <w:pPr>
              <w:rPr>
                <w:rFonts w:ascii="Arial" w:hAnsi="Arial"/>
                <w:sz w:val="16"/>
                <w:szCs w:val="16"/>
              </w:rPr>
            </w:pPr>
            <w:r w:rsidRPr="0048078F">
              <w:rPr>
                <w:rFonts w:ascii="Arial" w:hAnsi="Arial"/>
                <w:sz w:val="16"/>
                <w:szCs w:val="16"/>
              </w:rPr>
              <w:t>R5-174649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6A45B5" w14:textId="77777777" w:rsidR="008144D6" w:rsidRPr="0048078F" w:rsidRDefault="008144D6" w:rsidP="008144D6">
            <w:pPr>
              <w:rPr>
                <w:rFonts w:ascii="Arial" w:hAnsi="Arial"/>
                <w:sz w:val="16"/>
                <w:szCs w:val="16"/>
              </w:rPr>
            </w:pPr>
            <w:r w:rsidRPr="0048078F">
              <w:rPr>
                <w:rFonts w:ascii="Arial" w:hAnsi="Arial"/>
                <w:sz w:val="16"/>
                <w:szCs w:val="16"/>
              </w:rPr>
              <w:t>0968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0126FF"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41A9E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1EDAC8" w14:textId="77777777" w:rsidR="008144D6" w:rsidRPr="0048078F" w:rsidRDefault="008144D6" w:rsidP="008144D6">
            <w:pPr>
              <w:pStyle w:val="TAL"/>
              <w:rPr>
                <w:sz w:val="16"/>
                <w:szCs w:val="16"/>
                <w:lang w:eastAsia="en-US"/>
              </w:rPr>
            </w:pPr>
            <w:r w:rsidRPr="0048078F">
              <w:rPr>
                <w:sz w:val="16"/>
                <w:szCs w:val="16"/>
                <w:lang w:eastAsia="en-US"/>
              </w:rPr>
              <w:t>Update IMS speech procedures for UE category M1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BBED6C"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09A979E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ECF7143"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90BA1"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7FF5BB" w14:textId="77777777" w:rsidR="008144D6" w:rsidRPr="0048078F" w:rsidRDefault="008144D6" w:rsidP="008144D6">
            <w:pPr>
              <w:rPr>
                <w:rFonts w:ascii="Arial" w:hAnsi="Arial"/>
                <w:sz w:val="16"/>
                <w:szCs w:val="16"/>
              </w:rPr>
            </w:pPr>
            <w:r w:rsidRPr="0048078F">
              <w:rPr>
                <w:rFonts w:ascii="Arial" w:hAnsi="Arial"/>
                <w:sz w:val="16"/>
                <w:szCs w:val="16"/>
              </w:rPr>
              <w:t>R5-174660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2E365" w14:textId="77777777" w:rsidR="008144D6" w:rsidRPr="0048078F" w:rsidRDefault="008144D6" w:rsidP="008144D6">
            <w:pPr>
              <w:rPr>
                <w:rFonts w:ascii="Arial" w:hAnsi="Arial"/>
                <w:sz w:val="16"/>
                <w:szCs w:val="16"/>
              </w:rPr>
            </w:pPr>
            <w:r w:rsidRPr="0048078F">
              <w:rPr>
                <w:rFonts w:ascii="Arial" w:hAnsi="Arial"/>
                <w:sz w:val="16"/>
                <w:szCs w:val="16"/>
              </w:rPr>
              <w:t>0971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DA7914" w14:textId="77777777" w:rsidR="008144D6" w:rsidRPr="0048078F" w:rsidRDefault="008144D6" w:rsidP="008144D6">
            <w:pPr>
              <w:rPr>
                <w:rFonts w:ascii="Arial" w:hAnsi="Arial"/>
                <w:sz w:val="16"/>
                <w:szCs w:val="16"/>
              </w:rPr>
            </w:pPr>
            <w:r w:rsidRPr="0048078F">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63B08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774690" w14:textId="77777777" w:rsidR="008144D6" w:rsidRPr="0048078F" w:rsidRDefault="008144D6" w:rsidP="008144D6">
            <w:pPr>
              <w:pStyle w:val="TAL"/>
              <w:rPr>
                <w:sz w:val="16"/>
                <w:szCs w:val="16"/>
                <w:lang w:eastAsia="en-US"/>
              </w:rPr>
            </w:pPr>
            <w:r w:rsidRPr="0048078F">
              <w:rPr>
                <w:sz w:val="16"/>
                <w:szCs w:val="16"/>
                <w:lang w:eastAsia="en-US"/>
              </w:rPr>
              <w:t>Addition of the SIB1 eCall over IMS Release 14 related IEs and condition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DAEC57"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444E2D7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5B68AE1"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FAAC2A"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AB733D" w14:textId="77777777" w:rsidR="008144D6" w:rsidRPr="0048078F" w:rsidRDefault="008144D6" w:rsidP="008144D6">
            <w:pPr>
              <w:rPr>
                <w:rFonts w:ascii="Arial" w:hAnsi="Arial"/>
                <w:sz w:val="16"/>
                <w:szCs w:val="16"/>
              </w:rPr>
            </w:pPr>
            <w:r w:rsidRPr="0048078F">
              <w:rPr>
                <w:rFonts w:ascii="Arial" w:hAnsi="Arial"/>
                <w:sz w:val="16"/>
                <w:szCs w:val="16"/>
              </w:rPr>
              <w:t>R5-174666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0DCE7" w14:textId="77777777" w:rsidR="008144D6" w:rsidRPr="0048078F" w:rsidRDefault="008144D6" w:rsidP="008144D6">
            <w:pPr>
              <w:rPr>
                <w:rFonts w:ascii="Arial" w:hAnsi="Arial"/>
                <w:sz w:val="16"/>
                <w:szCs w:val="16"/>
              </w:rPr>
            </w:pPr>
            <w:r w:rsidRPr="0048078F">
              <w:rPr>
                <w:rFonts w:ascii="Arial" w:hAnsi="Arial"/>
                <w:sz w:val="16"/>
                <w:szCs w:val="16"/>
              </w:rPr>
              <w:t>0997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D7596C"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8E2CF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61054A" w14:textId="77777777" w:rsidR="008144D6" w:rsidRPr="0048078F" w:rsidRDefault="008144D6" w:rsidP="008144D6">
            <w:pPr>
              <w:pStyle w:val="TAL"/>
              <w:rPr>
                <w:sz w:val="16"/>
                <w:szCs w:val="16"/>
                <w:lang w:eastAsia="en-US"/>
              </w:rPr>
            </w:pPr>
            <w:r w:rsidRPr="0048078F">
              <w:rPr>
                <w:sz w:val="16"/>
                <w:szCs w:val="16"/>
                <w:lang w:eastAsia="en-US"/>
              </w:rPr>
              <w:t>Addition of PUCCH SCell common test environment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149969"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42F84D6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632B2F4"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7FF20"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D34936" w14:textId="77777777" w:rsidR="008144D6" w:rsidRPr="0048078F" w:rsidRDefault="008144D6" w:rsidP="008144D6">
            <w:pPr>
              <w:rPr>
                <w:rFonts w:ascii="Arial" w:hAnsi="Arial"/>
                <w:sz w:val="16"/>
                <w:szCs w:val="16"/>
              </w:rPr>
            </w:pPr>
            <w:r w:rsidRPr="0048078F">
              <w:rPr>
                <w:rFonts w:ascii="Arial" w:hAnsi="Arial"/>
                <w:sz w:val="16"/>
                <w:szCs w:val="16"/>
              </w:rPr>
              <w:t>R5-174667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AC8D9C" w14:textId="77777777" w:rsidR="008144D6" w:rsidRPr="0048078F" w:rsidRDefault="008144D6" w:rsidP="008144D6">
            <w:pPr>
              <w:rPr>
                <w:rFonts w:ascii="Arial" w:hAnsi="Arial"/>
                <w:sz w:val="16"/>
                <w:szCs w:val="16"/>
              </w:rPr>
            </w:pPr>
            <w:r w:rsidRPr="0048078F">
              <w:rPr>
                <w:rFonts w:ascii="Arial" w:hAnsi="Arial"/>
                <w:sz w:val="16"/>
                <w:szCs w:val="16"/>
              </w:rPr>
              <w:t>1009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C17038"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FABFF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A2C28B" w14:textId="77777777" w:rsidR="008144D6" w:rsidRPr="0048078F" w:rsidRDefault="008144D6" w:rsidP="008144D6">
            <w:pPr>
              <w:pStyle w:val="TAL"/>
              <w:rPr>
                <w:sz w:val="16"/>
                <w:szCs w:val="16"/>
                <w:lang w:eastAsia="en-US"/>
              </w:rPr>
            </w:pPr>
            <w:r w:rsidRPr="0048078F">
              <w:rPr>
                <w:sz w:val="16"/>
                <w:szCs w:val="16"/>
                <w:lang w:eastAsia="en-US"/>
              </w:rPr>
              <w:t>Update of CIoT conditions in NAS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0E0C3C"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217DD06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ABE9979"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12991E"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88C56E" w14:textId="77777777" w:rsidR="008144D6" w:rsidRPr="0048078F" w:rsidRDefault="008144D6" w:rsidP="008144D6">
            <w:pPr>
              <w:rPr>
                <w:rFonts w:ascii="Arial" w:hAnsi="Arial"/>
                <w:sz w:val="16"/>
                <w:szCs w:val="16"/>
              </w:rPr>
            </w:pPr>
            <w:r w:rsidRPr="0048078F">
              <w:rPr>
                <w:rFonts w:ascii="Arial" w:hAnsi="Arial"/>
                <w:sz w:val="16"/>
                <w:szCs w:val="16"/>
              </w:rPr>
              <w:t>R5-174681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AC2E9" w14:textId="77777777" w:rsidR="008144D6" w:rsidRPr="0048078F" w:rsidRDefault="008144D6" w:rsidP="008144D6">
            <w:pPr>
              <w:rPr>
                <w:rFonts w:ascii="Arial" w:hAnsi="Arial"/>
                <w:sz w:val="16"/>
                <w:szCs w:val="16"/>
              </w:rPr>
            </w:pPr>
            <w:r w:rsidRPr="0048078F">
              <w:rPr>
                <w:rFonts w:ascii="Arial" w:hAnsi="Arial"/>
                <w:sz w:val="16"/>
                <w:szCs w:val="16"/>
              </w:rPr>
              <w:t>0972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E43617"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BFB3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E0D4A1" w14:textId="77777777" w:rsidR="008144D6" w:rsidRPr="0048078F" w:rsidRDefault="008144D6" w:rsidP="008144D6">
            <w:pPr>
              <w:pStyle w:val="TAL"/>
              <w:rPr>
                <w:sz w:val="16"/>
                <w:szCs w:val="16"/>
                <w:lang w:eastAsia="en-US"/>
              </w:rPr>
            </w:pPr>
            <w:r w:rsidRPr="0048078F">
              <w:rPr>
                <w:sz w:val="16"/>
                <w:szCs w:val="16"/>
                <w:lang w:eastAsia="en-US"/>
              </w:rPr>
              <w:t>Addition of Generic Test Procedure for eCall over IMS establishment in EUTRA: Normal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49FD0E"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1E58714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2B038AF"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7B7FCB"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E27014" w14:textId="77777777" w:rsidR="008144D6" w:rsidRPr="0048078F" w:rsidRDefault="008144D6" w:rsidP="008144D6">
            <w:pPr>
              <w:rPr>
                <w:rFonts w:ascii="Arial" w:hAnsi="Arial"/>
                <w:sz w:val="16"/>
                <w:szCs w:val="16"/>
              </w:rPr>
            </w:pPr>
            <w:r w:rsidRPr="0048078F">
              <w:rPr>
                <w:rFonts w:ascii="Arial" w:hAnsi="Arial"/>
                <w:sz w:val="16"/>
                <w:szCs w:val="16"/>
              </w:rPr>
              <w:t>R5-175016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F2874E" w14:textId="77777777" w:rsidR="008144D6" w:rsidRPr="0048078F" w:rsidRDefault="008144D6" w:rsidP="008144D6">
            <w:pPr>
              <w:rPr>
                <w:rFonts w:ascii="Arial" w:hAnsi="Arial"/>
                <w:sz w:val="16"/>
                <w:szCs w:val="16"/>
              </w:rPr>
            </w:pPr>
            <w:r w:rsidRPr="0048078F">
              <w:rPr>
                <w:rFonts w:ascii="Arial" w:hAnsi="Arial"/>
                <w:sz w:val="16"/>
                <w:szCs w:val="16"/>
              </w:rPr>
              <w:t>1003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3DA595"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0634B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207C43" w14:textId="77777777" w:rsidR="008144D6" w:rsidRPr="0048078F" w:rsidRDefault="008144D6" w:rsidP="008144D6">
            <w:pPr>
              <w:pStyle w:val="TAL"/>
              <w:rPr>
                <w:sz w:val="16"/>
                <w:szCs w:val="16"/>
                <w:lang w:eastAsia="en-US"/>
              </w:rPr>
            </w:pPr>
            <w:r w:rsidRPr="0048078F">
              <w:rPr>
                <w:sz w:val="16"/>
                <w:szCs w:val="16"/>
                <w:lang w:eastAsia="en-US"/>
              </w:rPr>
              <w:t>Updates to test frequencies for CA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4BE9E2"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78F50EC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1FD5853"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324B35"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7C0F0A" w14:textId="77777777" w:rsidR="008144D6" w:rsidRPr="0048078F" w:rsidRDefault="008144D6" w:rsidP="008144D6">
            <w:pPr>
              <w:rPr>
                <w:rFonts w:ascii="Arial" w:hAnsi="Arial"/>
                <w:sz w:val="16"/>
                <w:szCs w:val="16"/>
              </w:rPr>
            </w:pPr>
            <w:r w:rsidRPr="0048078F">
              <w:rPr>
                <w:rFonts w:ascii="Arial" w:hAnsi="Arial"/>
                <w:sz w:val="16"/>
                <w:szCs w:val="16"/>
              </w:rPr>
              <w:t>R5-175050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9C3DB" w14:textId="77777777" w:rsidR="008144D6" w:rsidRPr="0048078F" w:rsidRDefault="008144D6" w:rsidP="008144D6">
            <w:pPr>
              <w:rPr>
                <w:rFonts w:ascii="Arial" w:hAnsi="Arial"/>
                <w:sz w:val="16"/>
                <w:szCs w:val="16"/>
              </w:rPr>
            </w:pPr>
            <w:r w:rsidRPr="0048078F">
              <w:rPr>
                <w:rFonts w:ascii="Arial" w:hAnsi="Arial"/>
                <w:sz w:val="16"/>
                <w:szCs w:val="16"/>
              </w:rPr>
              <w:t>1007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BB7E80"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0DB7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1FBAA6" w14:textId="77777777" w:rsidR="008144D6" w:rsidRPr="0048078F" w:rsidRDefault="008144D6" w:rsidP="008144D6">
            <w:pPr>
              <w:pStyle w:val="TAL"/>
              <w:rPr>
                <w:sz w:val="16"/>
                <w:szCs w:val="16"/>
                <w:lang w:eastAsia="en-US"/>
              </w:rPr>
            </w:pPr>
            <w:r w:rsidRPr="0048078F">
              <w:rPr>
                <w:sz w:val="16"/>
                <w:szCs w:val="16"/>
                <w:lang w:eastAsia="en-US"/>
              </w:rPr>
              <w:t>Sending of MaxLayersMimo-r10 IE for 4Rx TCs with more than 2 Layers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482D0C"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589C30D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C44FE5F"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DF7C1F"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A9839B" w14:textId="77777777" w:rsidR="008144D6" w:rsidRPr="0048078F" w:rsidRDefault="008144D6" w:rsidP="008144D6">
            <w:pPr>
              <w:rPr>
                <w:rFonts w:ascii="Arial" w:hAnsi="Arial"/>
                <w:sz w:val="16"/>
                <w:szCs w:val="16"/>
              </w:rPr>
            </w:pPr>
            <w:r w:rsidRPr="0048078F">
              <w:rPr>
                <w:rFonts w:ascii="Arial" w:hAnsi="Arial"/>
                <w:sz w:val="16"/>
                <w:szCs w:val="16"/>
              </w:rPr>
              <w:t>R5-175051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AC30E" w14:textId="77777777" w:rsidR="008144D6" w:rsidRPr="0048078F" w:rsidRDefault="008144D6" w:rsidP="008144D6">
            <w:pPr>
              <w:rPr>
                <w:rFonts w:ascii="Arial" w:hAnsi="Arial"/>
                <w:sz w:val="16"/>
                <w:szCs w:val="16"/>
              </w:rPr>
            </w:pPr>
            <w:r w:rsidRPr="0048078F">
              <w:rPr>
                <w:rFonts w:ascii="Arial" w:hAnsi="Arial"/>
                <w:sz w:val="16"/>
                <w:szCs w:val="16"/>
              </w:rPr>
              <w:t>1023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89995E"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DAE9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AF07F5" w14:textId="77777777" w:rsidR="008144D6" w:rsidRPr="0048078F" w:rsidRDefault="008144D6" w:rsidP="008144D6">
            <w:pPr>
              <w:pStyle w:val="TAL"/>
              <w:rPr>
                <w:sz w:val="16"/>
                <w:szCs w:val="16"/>
                <w:lang w:eastAsia="en-US"/>
              </w:rPr>
            </w:pPr>
            <w:r w:rsidRPr="0048078F">
              <w:rPr>
                <w:sz w:val="16"/>
                <w:szCs w:val="16"/>
                <w:lang w:eastAsia="en-US"/>
              </w:rPr>
              <w:t>Addition of connection diagrams for 4Rx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D11193"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51F6E5B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B0B3685"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377AE8"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731A62" w14:textId="77777777" w:rsidR="008144D6" w:rsidRPr="0048078F" w:rsidRDefault="008144D6" w:rsidP="008144D6">
            <w:pPr>
              <w:rPr>
                <w:rFonts w:ascii="Arial" w:hAnsi="Arial"/>
                <w:sz w:val="16"/>
                <w:szCs w:val="16"/>
              </w:rPr>
            </w:pPr>
            <w:r w:rsidRPr="0048078F">
              <w:rPr>
                <w:rFonts w:ascii="Arial" w:hAnsi="Arial"/>
                <w:sz w:val="16"/>
                <w:szCs w:val="16"/>
              </w:rPr>
              <w:t>R5-175074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7DE11" w14:textId="77777777" w:rsidR="008144D6" w:rsidRPr="0048078F" w:rsidRDefault="008144D6" w:rsidP="008144D6">
            <w:pPr>
              <w:rPr>
                <w:rFonts w:ascii="Arial" w:hAnsi="Arial"/>
                <w:sz w:val="16"/>
                <w:szCs w:val="16"/>
              </w:rPr>
            </w:pPr>
            <w:r w:rsidRPr="0048078F">
              <w:rPr>
                <w:rFonts w:ascii="Arial" w:hAnsi="Arial"/>
                <w:sz w:val="16"/>
                <w:szCs w:val="16"/>
              </w:rPr>
              <w:t>1005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9F226C"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8409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D35D10" w14:textId="77777777" w:rsidR="008144D6" w:rsidRPr="0048078F" w:rsidRDefault="008144D6" w:rsidP="008144D6">
            <w:pPr>
              <w:pStyle w:val="TAL"/>
              <w:rPr>
                <w:sz w:val="16"/>
                <w:szCs w:val="16"/>
                <w:lang w:eastAsia="en-US"/>
              </w:rPr>
            </w:pPr>
            <w:r w:rsidRPr="0048078F">
              <w:rPr>
                <w:sz w:val="16"/>
                <w:szCs w:val="16"/>
                <w:lang w:eastAsia="en-US"/>
              </w:rPr>
              <w:t>New connection diagram for SDR tests with 2Rx and 4Rx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61816"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516CFB9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7D6D87A"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3B68A1"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29DE0C" w14:textId="77777777" w:rsidR="008144D6" w:rsidRPr="0048078F" w:rsidRDefault="008144D6" w:rsidP="008144D6">
            <w:pPr>
              <w:rPr>
                <w:rFonts w:ascii="Arial" w:hAnsi="Arial"/>
                <w:sz w:val="16"/>
                <w:szCs w:val="16"/>
              </w:rPr>
            </w:pPr>
            <w:r w:rsidRPr="0048078F">
              <w:rPr>
                <w:rFonts w:ascii="Arial" w:hAnsi="Arial"/>
                <w:sz w:val="16"/>
                <w:szCs w:val="16"/>
              </w:rPr>
              <w:t>R5-175083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387257" w14:textId="77777777" w:rsidR="008144D6" w:rsidRPr="0048078F" w:rsidRDefault="008144D6" w:rsidP="008144D6">
            <w:pPr>
              <w:rPr>
                <w:rFonts w:ascii="Arial" w:hAnsi="Arial"/>
                <w:sz w:val="16"/>
                <w:szCs w:val="16"/>
              </w:rPr>
            </w:pPr>
            <w:r w:rsidRPr="0048078F">
              <w:rPr>
                <w:rFonts w:ascii="Arial" w:hAnsi="Arial"/>
                <w:sz w:val="16"/>
                <w:szCs w:val="16"/>
              </w:rPr>
              <w:t>1000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873060"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7924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9307CF" w14:textId="77777777" w:rsidR="008144D6" w:rsidRPr="0048078F" w:rsidRDefault="008144D6" w:rsidP="008144D6">
            <w:pPr>
              <w:pStyle w:val="TAL"/>
              <w:rPr>
                <w:sz w:val="16"/>
                <w:szCs w:val="16"/>
                <w:lang w:eastAsia="en-US"/>
              </w:rPr>
            </w:pPr>
            <w:r w:rsidRPr="0048078F">
              <w:rPr>
                <w:sz w:val="16"/>
                <w:szCs w:val="16"/>
                <w:lang w:eastAsia="en-US"/>
              </w:rPr>
              <w:t>Update of V2V related connection diagram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9F4028"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55C461E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CFCF7D8"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BCFC72"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2D9F98" w14:textId="77777777" w:rsidR="008144D6" w:rsidRPr="0048078F" w:rsidRDefault="008144D6" w:rsidP="008144D6">
            <w:pPr>
              <w:rPr>
                <w:rFonts w:ascii="Arial" w:hAnsi="Arial"/>
                <w:sz w:val="16"/>
                <w:szCs w:val="16"/>
              </w:rPr>
            </w:pPr>
            <w:r w:rsidRPr="0048078F">
              <w:rPr>
                <w:rFonts w:ascii="Arial" w:hAnsi="Arial"/>
                <w:sz w:val="16"/>
                <w:szCs w:val="16"/>
              </w:rPr>
              <w:t>R5-175099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05F90" w14:textId="77777777" w:rsidR="008144D6" w:rsidRPr="0048078F" w:rsidRDefault="008144D6" w:rsidP="008144D6">
            <w:pPr>
              <w:rPr>
                <w:rFonts w:ascii="Arial" w:hAnsi="Arial"/>
                <w:sz w:val="16"/>
                <w:szCs w:val="16"/>
              </w:rPr>
            </w:pPr>
            <w:r w:rsidRPr="0048078F">
              <w:rPr>
                <w:rFonts w:ascii="Arial" w:hAnsi="Arial"/>
                <w:sz w:val="16"/>
                <w:szCs w:val="16"/>
              </w:rPr>
              <w:t>0970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EECE1"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25E3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651BCE" w14:textId="77777777" w:rsidR="008144D6" w:rsidRPr="0048078F" w:rsidRDefault="008144D6" w:rsidP="008144D6">
            <w:pPr>
              <w:pStyle w:val="TAL"/>
              <w:rPr>
                <w:sz w:val="16"/>
                <w:szCs w:val="16"/>
                <w:lang w:eastAsia="en-US"/>
              </w:rPr>
            </w:pPr>
            <w:r w:rsidRPr="0048078F">
              <w:rPr>
                <w:sz w:val="16"/>
                <w:szCs w:val="16"/>
                <w:lang w:eastAsia="en-US"/>
              </w:rPr>
              <w:t>Addition of SL-V2X-Preconfiguration for V2X MCC case in 4.6.3 and 6.8.2.1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E86DAE"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58E99ED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9EC69CA" w14:textId="77777777" w:rsidR="008144D6" w:rsidRPr="0048078F" w:rsidRDefault="008144D6" w:rsidP="008144D6">
            <w:pPr>
              <w:pStyle w:val="TAC"/>
              <w:jc w:val="left"/>
              <w:rPr>
                <w:sz w:val="16"/>
                <w:szCs w:val="16"/>
                <w:lang w:eastAsia="en-US"/>
              </w:rPr>
            </w:pPr>
            <w:r w:rsidRPr="0048078F">
              <w:rPr>
                <w:sz w:val="16"/>
                <w:szCs w:val="16"/>
                <w:lang w:eastAsia="en-US"/>
              </w:rPr>
              <w:lastRenderedPageBreak/>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A35994"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B04B85" w14:textId="77777777" w:rsidR="008144D6" w:rsidRPr="0048078F" w:rsidRDefault="008144D6" w:rsidP="008144D6">
            <w:pPr>
              <w:rPr>
                <w:rFonts w:ascii="Arial" w:hAnsi="Arial"/>
                <w:sz w:val="16"/>
                <w:szCs w:val="16"/>
              </w:rPr>
            </w:pPr>
            <w:r w:rsidRPr="0048078F">
              <w:rPr>
                <w:rFonts w:ascii="Arial" w:hAnsi="Arial"/>
                <w:sz w:val="16"/>
                <w:szCs w:val="16"/>
              </w:rPr>
              <w:t>R5-175100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4E1577" w14:textId="77777777" w:rsidR="008144D6" w:rsidRPr="0048078F" w:rsidRDefault="008144D6" w:rsidP="008144D6">
            <w:pPr>
              <w:rPr>
                <w:rFonts w:ascii="Arial" w:hAnsi="Arial"/>
                <w:sz w:val="16"/>
                <w:szCs w:val="16"/>
              </w:rPr>
            </w:pPr>
            <w:r w:rsidRPr="0048078F">
              <w:rPr>
                <w:rFonts w:ascii="Arial" w:hAnsi="Arial"/>
                <w:sz w:val="16"/>
                <w:szCs w:val="16"/>
              </w:rPr>
              <w:t>1002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A62A7"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7743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C229C3" w14:textId="77777777" w:rsidR="008144D6" w:rsidRPr="0048078F" w:rsidRDefault="008144D6" w:rsidP="008144D6">
            <w:pPr>
              <w:pStyle w:val="TAL"/>
              <w:rPr>
                <w:sz w:val="16"/>
                <w:szCs w:val="16"/>
                <w:lang w:eastAsia="en-US"/>
              </w:rPr>
            </w:pPr>
            <w:r w:rsidRPr="0048078F">
              <w:rPr>
                <w:sz w:val="16"/>
                <w:szCs w:val="16"/>
                <w:lang w:eastAsia="en-US"/>
              </w:rPr>
              <w:t>Update of V2X related message contents in 36.508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C8F848"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3D15D34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57FC99F"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66839E"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D440B5" w14:textId="77777777" w:rsidR="008144D6" w:rsidRPr="0048078F" w:rsidRDefault="008144D6" w:rsidP="008144D6">
            <w:pPr>
              <w:rPr>
                <w:rFonts w:ascii="Arial" w:hAnsi="Arial"/>
                <w:sz w:val="16"/>
                <w:szCs w:val="16"/>
              </w:rPr>
            </w:pPr>
            <w:r w:rsidRPr="0048078F">
              <w:rPr>
                <w:rFonts w:ascii="Arial" w:hAnsi="Arial"/>
                <w:sz w:val="16"/>
                <w:szCs w:val="16"/>
              </w:rPr>
              <w:t>R5-175101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32058" w14:textId="77777777" w:rsidR="008144D6" w:rsidRPr="0048078F" w:rsidRDefault="008144D6" w:rsidP="008144D6">
            <w:pPr>
              <w:rPr>
                <w:rFonts w:ascii="Arial" w:hAnsi="Arial"/>
                <w:sz w:val="16"/>
                <w:szCs w:val="16"/>
              </w:rPr>
            </w:pPr>
            <w:r w:rsidRPr="0048078F">
              <w:rPr>
                <w:rFonts w:ascii="Arial" w:hAnsi="Arial"/>
                <w:sz w:val="16"/>
                <w:szCs w:val="16"/>
              </w:rPr>
              <w:t>1020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C9979"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58981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CE873D" w14:textId="77777777" w:rsidR="008144D6" w:rsidRPr="0048078F" w:rsidRDefault="008144D6" w:rsidP="008144D6">
            <w:pPr>
              <w:pStyle w:val="TAL"/>
              <w:rPr>
                <w:sz w:val="16"/>
                <w:szCs w:val="16"/>
                <w:lang w:eastAsia="en-US"/>
              </w:rPr>
            </w:pPr>
            <w:r w:rsidRPr="0048078F">
              <w:rPr>
                <w:sz w:val="16"/>
                <w:szCs w:val="16"/>
                <w:lang w:eastAsia="en-US"/>
              </w:rPr>
              <w:t>Addition of connection diagram for V2X Communication / Intra-band contiguous MCC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26F871"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19E2E53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956340A"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72BCA"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F7BB26" w14:textId="77777777" w:rsidR="008144D6" w:rsidRPr="0048078F" w:rsidRDefault="008144D6" w:rsidP="008144D6">
            <w:pPr>
              <w:rPr>
                <w:rFonts w:ascii="Arial" w:hAnsi="Arial"/>
                <w:sz w:val="16"/>
                <w:szCs w:val="16"/>
              </w:rPr>
            </w:pPr>
            <w:r w:rsidRPr="0048078F">
              <w:rPr>
                <w:rFonts w:ascii="Arial" w:hAnsi="Arial"/>
                <w:sz w:val="16"/>
                <w:szCs w:val="16"/>
              </w:rPr>
              <w:t>R5-175110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D387AF" w14:textId="77777777" w:rsidR="008144D6" w:rsidRPr="0048078F" w:rsidRDefault="008144D6" w:rsidP="008144D6">
            <w:pPr>
              <w:rPr>
                <w:rFonts w:ascii="Arial" w:hAnsi="Arial"/>
                <w:sz w:val="16"/>
                <w:szCs w:val="16"/>
              </w:rPr>
            </w:pPr>
            <w:r w:rsidRPr="0048078F">
              <w:rPr>
                <w:rFonts w:ascii="Arial" w:hAnsi="Arial"/>
                <w:sz w:val="16"/>
                <w:szCs w:val="16"/>
              </w:rPr>
              <w:t>1012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09071C"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62A26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FD0C1B" w14:textId="77777777" w:rsidR="008144D6" w:rsidRPr="0048078F" w:rsidRDefault="008144D6" w:rsidP="008144D6">
            <w:pPr>
              <w:pStyle w:val="TAL"/>
              <w:rPr>
                <w:sz w:val="16"/>
                <w:szCs w:val="16"/>
                <w:lang w:eastAsia="en-US"/>
              </w:rPr>
            </w:pPr>
            <w:r w:rsidRPr="0048078F">
              <w:rPr>
                <w:sz w:val="16"/>
                <w:szCs w:val="16"/>
                <w:lang w:eastAsia="en-US"/>
              </w:rPr>
              <w:t>Correction of NB-IOT MasterInformationBlock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C634C3"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4B54FCD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0808104"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E250F7"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48FDC2" w14:textId="77777777" w:rsidR="008144D6" w:rsidRPr="0048078F" w:rsidRDefault="008144D6" w:rsidP="008144D6">
            <w:pPr>
              <w:rPr>
                <w:rFonts w:ascii="Arial" w:hAnsi="Arial"/>
                <w:sz w:val="16"/>
                <w:szCs w:val="16"/>
              </w:rPr>
            </w:pPr>
            <w:r w:rsidRPr="0048078F">
              <w:rPr>
                <w:rFonts w:ascii="Arial" w:hAnsi="Arial"/>
                <w:sz w:val="16"/>
                <w:szCs w:val="16"/>
              </w:rPr>
              <w:t>R5-175112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3BAFC8" w14:textId="77777777" w:rsidR="008144D6" w:rsidRPr="0048078F" w:rsidRDefault="008144D6" w:rsidP="008144D6">
            <w:pPr>
              <w:rPr>
                <w:rFonts w:ascii="Arial" w:hAnsi="Arial"/>
                <w:sz w:val="16"/>
                <w:szCs w:val="16"/>
              </w:rPr>
            </w:pPr>
            <w:r w:rsidRPr="0048078F">
              <w:rPr>
                <w:rFonts w:ascii="Arial" w:hAnsi="Arial"/>
                <w:sz w:val="16"/>
                <w:szCs w:val="16"/>
              </w:rPr>
              <w:t>0967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336E3" w14:textId="77777777" w:rsidR="008144D6" w:rsidRPr="0048078F" w:rsidRDefault="008144D6" w:rsidP="008144D6">
            <w:pPr>
              <w:rPr>
                <w:rFonts w:ascii="Arial" w:hAnsi="Arial"/>
                <w:sz w:val="16"/>
                <w:szCs w:val="16"/>
              </w:rPr>
            </w:pPr>
            <w:r w:rsidRPr="0048078F">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D9B3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69B898" w14:textId="77777777" w:rsidR="008144D6" w:rsidRPr="0048078F" w:rsidRDefault="008144D6" w:rsidP="008144D6">
            <w:pPr>
              <w:pStyle w:val="TAL"/>
              <w:rPr>
                <w:sz w:val="16"/>
                <w:szCs w:val="16"/>
                <w:lang w:eastAsia="en-US"/>
              </w:rPr>
            </w:pPr>
            <w:r w:rsidRPr="0048078F">
              <w:rPr>
                <w:sz w:val="16"/>
                <w:szCs w:val="16"/>
                <w:lang w:eastAsia="en-US"/>
              </w:rPr>
              <w:t>Correct srs-Bandwidth comment for Frequency Hopping tests (Editorial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DB90F5"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227517F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6759FC7"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7F4194"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038BA7" w14:textId="77777777" w:rsidR="008144D6" w:rsidRPr="0048078F" w:rsidRDefault="008144D6" w:rsidP="008144D6">
            <w:pPr>
              <w:rPr>
                <w:rFonts w:ascii="Arial" w:hAnsi="Arial"/>
                <w:sz w:val="16"/>
                <w:szCs w:val="16"/>
              </w:rPr>
            </w:pPr>
            <w:r w:rsidRPr="0048078F">
              <w:rPr>
                <w:rFonts w:ascii="Arial" w:hAnsi="Arial"/>
                <w:sz w:val="16"/>
                <w:szCs w:val="16"/>
              </w:rPr>
              <w:t>R5-175124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116B0C" w14:textId="77777777" w:rsidR="008144D6" w:rsidRPr="0048078F" w:rsidRDefault="008144D6" w:rsidP="008144D6">
            <w:pPr>
              <w:rPr>
                <w:rFonts w:ascii="Arial" w:hAnsi="Arial"/>
                <w:sz w:val="16"/>
                <w:szCs w:val="16"/>
              </w:rPr>
            </w:pPr>
            <w:r w:rsidRPr="0048078F">
              <w:rPr>
                <w:rFonts w:ascii="Arial" w:hAnsi="Arial"/>
                <w:sz w:val="16"/>
                <w:szCs w:val="16"/>
              </w:rPr>
              <w:t>1025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447BFB"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55371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2FE85D" w14:textId="77777777" w:rsidR="008144D6" w:rsidRPr="0048078F" w:rsidRDefault="008144D6" w:rsidP="008144D6">
            <w:pPr>
              <w:pStyle w:val="TAL"/>
              <w:rPr>
                <w:sz w:val="16"/>
                <w:szCs w:val="16"/>
                <w:lang w:eastAsia="en-US"/>
              </w:rPr>
            </w:pPr>
            <w:r w:rsidRPr="0048078F">
              <w:rPr>
                <w:sz w:val="16"/>
                <w:szCs w:val="16"/>
                <w:lang w:eastAsia="en-US"/>
              </w:rPr>
              <w:t>Addition of rel-14 NB-IoT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F224A8"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5E84378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12493BB"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44273A"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A1C20D" w14:textId="77777777" w:rsidR="008144D6" w:rsidRPr="0048078F" w:rsidRDefault="008144D6" w:rsidP="008144D6">
            <w:pPr>
              <w:rPr>
                <w:rFonts w:ascii="Arial" w:hAnsi="Arial"/>
                <w:sz w:val="16"/>
                <w:szCs w:val="16"/>
              </w:rPr>
            </w:pPr>
            <w:r w:rsidRPr="0048078F">
              <w:rPr>
                <w:rFonts w:ascii="Arial" w:hAnsi="Arial"/>
                <w:sz w:val="16"/>
                <w:szCs w:val="16"/>
              </w:rPr>
              <w:t>R5-175159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9E33FC" w14:textId="77777777" w:rsidR="008144D6" w:rsidRPr="0048078F" w:rsidRDefault="008144D6" w:rsidP="008144D6">
            <w:pPr>
              <w:rPr>
                <w:rFonts w:ascii="Arial" w:hAnsi="Arial"/>
                <w:sz w:val="16"/>
                <w:szCs w:val="16"/>
              </w:rPr>
            </w:pPr>
            <w:r w:rsidRPr="0048078F">
              <w:rPr>
                <w:rFonts w:ascii="Arial" w:hAnsi="Arial"/>
                <w:sz w:val="16"/>
                <w:szCs w:val="16"/>
              </w:rPr>
              <w:t>1013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3CF40F"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6BAF0D"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276A21" w14:textId="77777777" w:rsidR="008144D6" w:rsidRPr="0048078F" w:rsidRDefault="008144D6" w:rsidP="008144D6">
            <w:pPr>
              <w:pStyle w:val="TAL"/>
              <w:rPr>
                <w:sz w:val="16"/>
                <w:szCs w:val="16"/>
                <w:lang w:eastAsia="en-US"/>
              </w:rPr>
            </w:pPr>
            <w:r w:rsidRPr="0048078F">
              <w:rPr>
                <w:sz w:val="16"/>
                <w:szCs w:val="16"/>
                <w:lang w:eastAsia="en-US"/>
              </w:rPr>
              <w:t>Correction to PRACH-Config-v1310-DEFAULT for eMTC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1F36C1"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76735CE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152C602" w14:textId="77777777" w:rsidR="008144D6" w:rsidRPr="0048078F" w:rsidRDefault="008144D6" w:rsidP="008144D6">
            <w:pPr>
              <w:pStyle w:val="TAC"/>
              <w:jc w:val="left"/>
              <w:rPr>
                <w:sz w:val="16"/>
                <w:szCs w:val="16"/>
                <w:lang w:eastAsia="en-US"/>
              </w:rPr>
            </w:pPr>
            <w:r w:rsidRPr="0048078F">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82E24A" w14:textId="77777777" w:rsidR="008144D6" w:rsidRPr="0048078F" w:rsidRDefault="008144D6" w:rsidP="008144D6">
            <w:pPr>
              <w:pStyle w:val="TAC"/>
              <w:jc w:val="left"/>
              <w:rPr>
                <w:sz w:val="16"/>
                <w:szCs w:val="16"/>
                <w:lang w:eastAsia="en-US"/>
              </w:rPr>
            </w:pPr>
            <w:r w:rsidRPr="0048078F">
              <w:rPr>
                <w:sz w:val="16"/>
                <w:szCs w:val="16"/>
                <w:lang w:eastAsia="en-US"/>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300720" w14:textId="77777777" w:rsidR="008144D6" w:rsidRPr="0048078F" w:rsidRDefault="008144D6" w:rsidP="008144D6">
            <w:pPr>
              <w:rPr>
                <w:rFonts w:ascii="Arial" w:hAnsi="Arial"/>
                <w:sz w:val="16"/>
                <w:szCs w:val="16"/>
              </w:rPr>
            </w:pPr>
            <w:r w:rsidRPr="0048078F">
              <w:rPr>
                <w:rFonts w:ascii="Arial" w:hAnsi="Arial"/>
                <w:sz w:val="16"/>
                <w:szCs w:val="16"/>
              </w:rPr>
              <w:t>R5-175218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8E3317" w14:textId="77777777" w:rsidR="008144D6" w:rsidRPr="0048078F" w:rsidRDefault="008144D6" w:rsidP="008144D6">
            <w:pPr>
              <w:rPr>
                <w:rFonts w:ascii="Arial" w:hAnsi="Arial"/>
                <w:sz w:val="16"/>
                <w:szCs w:val="16"/>
              </w:rPr>
            </w:pPr>
            <w:r w:rsidRPr="0048078F">
              <w:rPr>
                <w:rFonts w:ascii="Arial" w:hAnsi="Arial"/>
                <w:sz w:val="16"/>
                <w:szCs w:val="16"/>
              </w:rPr>
              <w:t>1001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AB260" w14:textId="77777777" w:rsidR="008144D6" w:rsidRPr="0048078F" w:rsidRDefault="008144D6" w:rsidP="008144D6">
            <w:pPr>
              <w:rPr>
                <w:rFonts w:ascii="Arial" w:hAnsi="Arial"/>
                <w:sz w:val="16"/>
                <w:szCs w:val="16"/>
              </w:rPr>
            </w:pPr>
            <w:r w:rsidRPr="0048078F">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A9EF7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551D06" w14:textId="77777777" w:rsidR="008144D6" w:rsidRPr="0048078F" w:rsidRDefault="008144D6" w:rsidP="008144D6">
            <w:pPr>
              <w:pStyle w:val="TAL"/>
              <w:rPr>
                <w:sz w:val="16"/>
                <w:szCs w:val="16"/>
                <w:lang w:eastAsia="en-US"/>
              </w:rPr>
            </w:pPr>
            <w:r w:rsidRPr="0048078F">
              <w:rPr>
                <w:sz w:val="16"/>
                <w:szCs w:val="16"/>
                <w:lang w:eastAsia="en-US"/>
              </w:rPr>
              <w:t>Addition of new generic test procedures State 5-V2X and State 5A-V2X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4732C3" w14:textId="77777777" w:rsidR="008144D6" w:rsidRPr="0048078F" w:rsidRDefault="008144D6" w:rsidP="008144D6">
            <w:pPr>
              <w:rPr>
                <w:rFonts w:ascii="Arial" w:hAnsi="Arial"/>
                <w:sz w:val="16"/>
                <w:szCs w:val="16"/>
              </w:rPr>
            </w:pPr>
            <w:r w:rsidRPr="0048078F">
              <w:rPr>
                <w:rFonts w:ascii="Arial" w:hAnsi="Arial"/>
                <w:sz w:val="16"/>
                <w:szCs w:val="16"/>
              </w:rPr>
              <w:t>14.3.0</w:t>
            </w:r>
          </w:p>
        </w:tc>
      </w:tr>
      <w:tr w:rsidR="008144D6" w:rsidRPr="0048078F" w14:paraId="2973493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2BFB959"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36646C"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B75BF3" w14:textId="77777777" w:rsidR="008144D6" w:rsidRPr="0048078F" w:rsidRDefault="008144D6" w:rsidP="008144D6">
            <w:pPr>
              <w:rPr>
                <w:rFonts w:ascii="Arial" w:hAnsi="Arial"/>
                <w:sz w:val="16"/>
                <w:szCs w:val="16"/>
              </w:rPr>
            </w:pPr>
            <w:r w:rsidRPr="0048078F">
              <w:rPr>
                <w:rFonts w:ascii="Arial" w:hAnsi="Arial"/>
                <w:sz w:val="16"/>
                <w:szCs w:val="16"/>
              </w:rPr>
              <w:t>R5-176083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F5585" w14:textId="77777777" w:rsidR="008144D6" w:rsidRPr="0048078F" w:rsidRDefault="008144D6" w:rsidP="008144D6">
            <w:pPr>
              <w:rPr>
                <w:rFonts w:ascii="Arial" w:hAnsi="Arial"/>
                <w:sz w:val="16"/>
                <w:szCs w:val="16"/>
              </w:rPr>
            </w:pPr>
            <w:r w:rsidRPr="0048078F">
              <w:rPr>
                <w:rFonts w:ascii="Arial" w:hAnsi="Arial"/>
                <w:sz w:val="16"/>
                <w:szCs w:val="16"/>
              </w:rPr>
              <w:t>1033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0736F"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931E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ED68AE" w14:textId="77777777" w:rsidR="008144D6" w:rsidRPr="0048078F" w:rsidRDefault="008144D6" w:rsidP="008144D6">
            <w:pPr>
              <w:pStyle w:val="TAL"/>
              <w:rPr>
                <w:sz w:val="16"/>
                <w:szCs w:val="16"/>
                <w:lang w:eastAsia="en-US"/>
              </w:rPr>
            </w:pPr>
            <w:r w:rsidRPr="0048078F">
              <w:rPr>
                <w:sz w:val="16"/>
                <w:szCs w:val="16"/>
                <w:lang w:eastAsia="en-US"/>
              </w:rPr>
              <w:t>Addition of MFBI Test Frequencies for operation Bands 4 and 10 overlapping with Band 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D5A04C"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4E4E957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6CCB95E"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F024B0"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BC501A" w14:textId="77777777" w:rsidR="008144D6" w:rsidRPr="0048078F" w:rsidRDefault="008144D6" w:rsidP="008144D6">
            <w:pPr>
              <w:rPr>
                <w:rFonts w:ascii="Arial" w:hAnsi="Arial"/>
                <w:sz w:val="16"/>
                <w:szCs w:val="16"/>
              </w:rPr>
            </w:pPr>
            <w:r w:rsidRPr="0048078F">
              <w:rPr>
                <w:rFonts w:ascii="Arial" w:hAnsi="Arial"/>
                <w:sz w:val="16"/>
                <w:szCs w:val="16"/>
              </w:rPr>
              <w:t>R5-176104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9B8F5" w14:textId="77777777" w:rsidR="008144D6" w:rsidRPr="0048078F" w:rsidRDefault="008144D6" w:rsidP="008144D6">
            <w:pPr>
              <w:rPr>
                <w:rFonts w:ascii="Arial" w:hAnsi="Arial"/>
                <w:sz w:val="16"/>
                <w:szCs w:val="16"/>
              </w:rPr>
            </w:pPr>
            <w:r w:rsidRPr="0048078F">
              <w:rPr>
                <w:rFonts w:ascii="Arial" w:hAnsi="Arial"/>
                <w:sz w:val="16"/>
                <w:szCs w:val="16"/>
              </w:rPr>
              <w:t>1034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195BBB"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E0EEC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34F39A" w14:textId="77777777" w:rsidR="008144D6" w:rsidRPr="0048078F" w:rsidRDefault="008144D6" w:rsidP="008144D6">
            <w:pPr>
              <w:pStyle w:val="TAL"/>
              <w:rPr>
                <w:sz w:val="16"/>
                <w:szCs w:val="16"/>
                <w:lang w:eastAsia="en-US"/>
              </w:rPr>
            </w:pPr>
            <w:r w:rsidRPr="0048078F">
              <w:rPr>
                <w:sz w:val="16"/>
                <w:szCs w:val="16"/>
                <w:lang w:eastAsia="en-US"/>
              </w:rPr>
              <w:t>New Connection diagram for RRM eMTC MISO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723457"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4CB9A63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7C8E859"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66A4F"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A93996" w14:textId="77777777" w:rsidR="008144D6" w:rsidRPr="0048078F" w:rsidRDefault="008144D6" w:rsidP="008144D6">
            <w:pPr>
              <w:rPr>
                <w:rFonts w:ascii="Arial" w:hAnsi="Arial"/>
                <w:sz w:val="16"/>
                <w:szCs w:val="16"/>
              </w:rPr>
            </w:pPr>
            <w:r w:rsidRPr="0048078F">
              <w:rPr>
                <w:rFonts w:ascii="Arial" w:hAnsi="Arial"/>
                <w:sz w:val="16"/>
                <w:szCs w:val="16"/>
              </w:rPr>
              <w:t>R5-176106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2DDA6" w14:textId="77777777" w:rsidR="008144D6" w:rsidRPr="0048078F" w:rsidRDefault="008144D6" w:rsidP="008144D6">
            <w:pPr>
              <w:rPr>
                <w:rFonts w:ascii="Arial" w:hAnsi="Arial"/>
                <w:sz w:val="16"/>
                <w:szCs w:val="16"/>
              </w:rPr>
            </w:pPr>
            <w:r w:rsidRPr="0048078F">
              <w:rPr>
                <w:rFonts w:ascii="Arial" w:hAnsi="Arial"/>
                <w:sz w:val="16"/>
                <w:szCs w:val="16"/>
              </w:rPr>
              <w:t>1036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DFEF3"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BA7B5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1B2C0B" w14:textId="77777777" w:rsidR="008144D6" w:rsidRPr="0048078F" w:rsidRDefault="008144D6" w:rsidP="008144D6">
            <w:pPr>
              <w:pStyle w:val="TAL"/>
              <w:rPr>
                <w:sz w:val="16"/>
                <w:szCs w:val="16"/>
                <w:lang w:eastAsia="en-US"/>
              </w:rPr>
            </w:pPr>
            <w:r w:rsidRPr="0048078F">
              <w:rPr>
                <w:sz w:val="16"/>
                <w:szCs w:val="16"/>
                <w:lang w:eastAsia="en-US"/>
              </w:rPr>
              <w:t>Correction of SIB2-NB (complete implementation of CR0859)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75A7F8"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1393003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92B6780"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2E5E35"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E106BF" w14:textId="77777777" w:rsidR="008144D6" w:rsidRPr="0048078F" w:rsidRDefault="008144D6" w:rsidP="008144D6">
            <w:pPr>
              <w:rPr>
                <w:rFonts w:ascii="Arial" w:hAnsi="Arial"/>
                <w:sz w:val="16"/>
                <w:szCs w:val="16"/>
              </w:rPr>
            </w:pPr>
            <w:r w:rsidRPr="0048078F">
              <w:rPr>
                <w:rFonts w:ascii="Arial" w:hAnsi="Arial"/>
                <w:sz w:val="16"/>
                <w:szCs w:val="16"/>
              </w:rPr>
              <w:t>R5-176132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CCB204" w14:textId="77777777" w:rsidR="008144D6" w:rsidRPr="0048078F" w:rsidRDefault="008144D6" w:rsidP="008144D6">
            <w:pPr>
              <w:rPr>
                <w:rFonts w:ascii="Arial" w:hAnsi="Arial"/>
                <w:sz w:val="16"/>
                <w:szCs w:val="16"/>
              </w:rPr>
            </w:pPr>
            <w:r w:rsidRPr="0048078F">
              <w:rPr>
                <w:rFonts w:ascii="Arial" w:hAnsi="Arial"/>
                <w:sz w:val="16"/>
                <w:szCs w:val="16"/>
              </w:rPr>
              <w:t>1037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61B1F"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DB3BA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8CECEF" w14:textId="77777777" w:rsidR="008144D6" w:rsidRPr="0048078F" w:rsidRDefault="008144D6" w:rsidP="008144D6">
            <w:pPr>
              <w:pStyle w:val="TAL"/>
              <w:rPr>
                <w:sz w:val="16"/>
                <w:szCs w:val="16"/>
                <w:lang w:eastAsia="en-US"/>
              </w:rPr>
            </w:pPr>
            <w:r w:rsidRPr="0048078F">
              <w:rPr>
                <w:sz w:val="16"/>
                <w:szCs w:val="16"/>
                <w:lang w:eastAsia="en-US"/>
              </w:rPr>
              <w:t>Correction to eCalloverIMS condition in SysinfoType1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6A5030"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747E76B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97C9328"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261018"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4422CA" w14:textId="77777777" w:rsidR="008144D6" w:rsidRPr="0048078F" w:rsidRDefault="008144D6" w:rsidP="008144D6">
            <w:pPr>
              <w:rPr>
                <w:rFonts w:ascii="Arial" w:hAnsi="Arial"/>
                <w:sz w:val="16"/>
                <w:szCs w:val="16"/>
              </w:rPr>
            </w:pPr>
            <w:r w:rsidRPr="0048078F">
              <w:rPr>
                <w:rFonts w:ascii="Arial" w:hAnsi="Arial"/>
                <w:sz w:val="16"/>
                <w:szCs w:val="16"/>
              </w:rPr>
              <w:t>R5-176136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F77075" w14:textId="77777777" w:rsidR="008144D6" w:rsidRPr="0048078F" w:rsidRDefault="008144D6" w:rsidP="008144D6">
            <w:pPr>
              <w:rPr>
                <w:rFonts w:ascii="Arial" w:hAnsi="Arial"/>
                <w:sz w:val="16"/>
                <w:szCs w:val="16"/>
              </w:rPr>
            </w:pPr>
            <w:r w:rsidRPr="0048078F">
              <w:rPr>
                <w:rFonts w:ascii="Arial" w:hAnsi="Arial"/>
                <w:sz w:val="16"/>
                <w:szCs w:val="16"/>
              </w:rPr>
              <w:t>1038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A20082"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FA6A6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D179FE" w14:textId="77777777" w:rsidR="008144D6" w:rsidRPr="0048078F" w:rsidRDefault="008144D6" w:rsidP="008144D6">
            <w:pPr>
              <w:pStyle w:val="TAL"/>
              <w:rPr>
                <w:sz w:val="16"/>
                <w:szCs w:val="16"/>
                <w:lang w:eastAsia="en-US"/>
              </w:rPr>
            </w:pPr>
            <w:r w:rsidRPr="0048078F">
              <w:rPr>
                <w:sz w:val="16"/>
                <w:szCs w:val="16"/>
                <w:lang w:eastAsia="en-US"/>
              </w:rPr>
              <w:t>Correction to support of User Plane CIoT Optimisation and S1-U Data 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41C710"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1145B9C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29D5CBE"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FBAE14"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5212EE" w14:textId="77777777" w:rsidR="008144D6" w:rsidRPr="0048078F" w:rsidRDefault="008144D6" w:rsidP="008144D6">
            <w:pPr>
              <w:rPr>
                <w:rFonts w:ascii="Arial" w:hAnsi="Arial"/>
                <w:sz w:val="16"/>
                <w:szCs w:val="16"/>
              </w:rPr>
            </w:pPr>
            <w:r w:rsidRPr="0048078F">
              <w:rPr>
                <w:rFonts w:ascii="Arial" w:hAnsi="Arial"/>
                <w:sz w:val="16"/>
                <w:szCs w:val="16"/>
              </w:rPr>
              <w:t>R5-176137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ACE9E3" w14:textId="77777777" w:rsidR="008144D6" w:rsidRPr="0048078F" w:rsidRDefault="008144D6" w:rsidP="008144D6">
            <w:pPr>
              <w:rPr>
                <w:rFonts w:ascii="Arial" w:hAnsi="Arial"/>
                <w:sz w:val="16"/>
                <w:szCs w:val="16"/>
              </w:rPr>
            </w:pPr>
            <w:r w:rsidRPr="0048078F">
              <w:rPr>
                <w:rFonts w:ascii="Arial" w:hAnsi="Arial"/>
                <w:sz w:val="16"/>
                <w:szCs w:val="16"/>
              </w:rPr>
              <w:t>1039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57080"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099979"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516890" w14:textId="77777777" w:rsidR="008144D6" w:rsidRPr="0048078F" w:rsidRDefault="008144D6" w:rsidP="008144D6">
            <w:pPr>
              <w:pStyle w:val="TAL"/>
              <w:rPr>
                <w:sz w:val="16"/>
                <w:szCs w:val="16"/>
                <w:lang w:eastAsia="en-US"/>
              </w:rPr>
            </w:pPr>
            <w:r w:rsidRPr="0048078F">
              <w:rPr>
                <w:sz w:val="16"/>
                <w:szCs w:val="16"/>
                <w:lang w:eastAsia="en-US"/>
              </w:rPr>
              <w:t>Corrections to NB-IoT generic test procedure to establish RB(s) in 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5193B"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7955A1A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AF432B3"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49D418"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5A791B" w14:textId="77777777" w:rsidR="008144D6" w:rsidRPr="0048078F" w:rsidRDefault="008144D6" w:rsidP="008144D6">
            <w:pPr>
              <w:rPr>
                <w:rFonts w:ascii="Arial" w:hAnsi="Arial"/>
                <w:sz w:val="16"/>
                <w:szCs w:val="16"/>
              </w:rPr>
            </w:pPr>
            <w:r w:rsidRPr="0048078F">
              <w:rPr>
                <w:rFonts w:ascii="Arial" w:hAnsi="Arial"/>
                <w:sz w:val="16"/>
                <w:szCs w:val="16"/>
              </w:rPr>
              <w:t>R5-176145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E4D939" w14:textId="77777777" w:rsidR="008144D6" w:rsidRPr="0048078F" w:rsidRDefault="008144D6" w:rsidP="008144D6">
            <w:pPr>
              <w:rPr>
                <w:rFonts w:ascii="Arial" w:hAnsi="Arial"/>
                <w:sz w:val="16"/>
                <w:szCs w:val="16"/>
              </w:rPr>
            </w:pPr>
            <w:r w:rsidRPr="0048078F">
              <w:rPr>
                <w:rFonts w:ascii="Arial" w:hAnsi="Arial"/>
                <w:sz w:val="16"/>
                <w:szCs w:val="16"/>
              </w:rPr>
              <w:t>1040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6E466F"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90EB5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A21CDD" w14:textId="77777777" w:rsidR="008144D6" w:rsidRPr="0048078F" w:rsidRDefault="008144D6" w:rsidP="008144D6">
            <w:pPr>
              <w:pStyle w:val="TAL"/>
              <w:rPr>
                <w:sz w:val="16"/>
                <w:szCs w:val="16"/>
                <w:lang w:eastAsia="en-US"/>
              </w:rPr>
            </w:pPr>
            <w:r w:rsidRPr="0048078F">
              <w:rPr>
                <w:sz w:val="16"/>
                <w:szCs w:val="16"/>
                <w:lang w:eastAsia="en-US"/>
              </w:rPr>
              <w:t>Correction to RRC Connection Release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3A081A"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0072F7F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527D6E4"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6BC477"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5CE8B0" w14:textId="77777777" w:rsidR="008144D6" w:rsidRPr="0048078F" w:rsidRDefault="008144D6" w:rsidP="008144D6">
            <w:pPr>
              <w:rPr>
                <w:rFonts w:ascii="Arial" w:hAnsi="Arial"/>
                <w:sz w:val="16"/>
                <w:szCs w:val="16"/>
              </w:rPr>
            </w:pPr>
            <w:r w:rsidRPr="0048078F">
              <w:rPr>
                <w:rFonts w:ascii="Arial" w:hAnsi="Arial"/>
                <w:sz w:val="16"/>
                <w:szCs w:val="16"/>
              </w:rPr>
              <w:t>R5-176146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79184" w14:textId="77777777" w:rsidR="008144D6" w:rsidRPr="0048078F" w:rsidRDefault="008144D6" w:rsidP="008144D6">
            <w:pPr>
              <w:rPr>
                <w:rFonts w:ascii="Arial" w:hAnsi="Arial"/>
                <w:sz w:val="16"/>
                <w:szCs w:val="16"/>
              </w:rPr>
            </w:pPr>
            <w:r w:rsidRPr="0048078F">
              <w:rPr>
                <w:rFonts w:ascii="Arial" w:hAnsi="Arial"/>
                <w:sz w:val="16"/>
                <w:szCs w:val="16"/>
              </w:rPr>
              <w:t>1041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7625E2"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81A0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2B70F5" w14:textId="77777777" w:rsidR="008144D6" w:rsidRPr="0048078F" w:rsidRDefault="008144D6" w:rsidP="008144D6">
            <w:pPr>
              <w:pStyle w:val="TAL"/>
              <w:rPr>
                <w:sz w:val="16"/>
                <w:szCs w:val="16"/>
                <w:lang w:eastAsia="en-US"/>
              </w:rPr>
            </w:pPr>
            <w:r w:rsidRPr="0048078F">
              <w:rPr>
                <w:sz w:val="16"/>
                <w:szCs w:val="16"/>
                <w:lang w:eastAsia="en-US"/>
              </w:rPr>
              <w:t>Update to Tracking Area Update procedure for UP CIoT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994EDA"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696956B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59F4805"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9AD5BC"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068483" w14:textId="77777777" w:rsidR="008144D6" w:rsidRPr="0048078F" w:rsidRDefault="008144D6" w:rsidP="008144D6">
            <w:pPr>
              <w:rPr>
                <w:rFonts w:ascii="Arial" w:hAnsi="Arial"/>
                <w:sz w:val="16"/>
                <w:szCs w:val="16"/>
              </w:rPr>
            </w:pPr>
            <w:r w:rsidRPr="0048078F">
              <w:rPr>
                <w:rFonts w:ascii="Arial" w:hAnsi="Arial"/>
                <w:sz w:val="16"/>
                <w:szCs w:val="16"/>
              </w:rPr>
              <w:t>R5-176421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1648B0" w14:textId="77777777" w:rsidR="008144D6" w:rsidRPr="0048078F" w:rsidRDefault="008144D6" w:rsidP="008144D6">
            <w:pPr>
              <w:rPr>
                <w:rFonts w:ascii="Arial" w:hAnsi="Arial"/>
                <w:sz w:val="16"/>
                <w:szCs w:val="16"/>
              </w:rPr>
            </w:pPr>
            <w:r w:rsidRPr="0048078F">
              <w:rPr>
                <w:rFonts w:ascii="Arial" w:hAnsi="Arial"/>
                <w:sz w:val="16"/>
                <w:szCs w:val="16"/>
              </w:rPr>
              <w:t>1058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EF837E"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4726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F4EBDF" w14:textId="77777777" w:rsidR="008144D6" w:rsidRPr="0048078F" w:rsidRDefault="008144D6" w:rsidP="008144D6">
            <w:pPr>
              <w:pStyle w:val="TAL"/>
              <w:rPr>
                <w:sz w:val="16"/>
                <w:szCs w:val="16"/>
                <w:lang w:eastAsia="en-US"/>
              </w:rPr>
            </w:pPr>
            <w:r w:rsidRPr="0048078F">
              <w:rPr>
                <w:sz w:val="16"/>
                <w:szCs w:val="16"/>
                <w:lang w:eastAsia="en-US"/>
              </w:rPr>
              <w:t>Addition of test frequencies for CA signalling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9B4C9"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1201E43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9308034"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B2F693"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AA3B46" w14:textId="77777777" w:rsidR="008144D6" w:rsidRPr="0048078F" w:rsidRDefault="008144D6" w:rsidP="008144D6">
            <w:pPr>
              <w:rPr>
                <w:rFonts w:ascii="Arial" w:hAnsi="Arial"/>
                <w:sz w:val="16"/>
                <w:szCs w:val="16"/>
              </w:rPr>
            </w:pPr>
            <w:r w:rsidRPr="0048078F">
              <w:rPr>
                <w:rFonts w:ascii="Arial" w:hAnsi="Arial"/>
                <w:sz w:val="16"/>
                <w:szCs w:val="16"/>
              </w:rPr>
              <w:t>R5-176450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0A60D" w14:textId="77777777" w:rsidR="008144D6" w:rsidRPr="0048078F" w:rsidRDefault="008144D6" w:rsidP="008144D6">
            <w:pPr>
              <w:rPr>
                <w:rFonts w:ascii="Arial" w:hAnsi="Arial"/>
                <w:sz w:val="16"/>
                <w:szCs w:val="16"/>
              </w:rPr>
            </w:pPr>
            <w:r w:rsidRPr="0048078F">
              <w:rPr>
                <w:rFonts w:ascii="Arial" w:hAnsi="Arial"/>
                <w:sz w:val="16"/>
                <w:szCs w:val="16"/>
              </w:rPr>
              <w:t>1060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DF0E5A"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36589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F087E9" w14:textId="77777777" w:rsidR="008144D6" w:rsidRPr="0048078F" w:rsidRDefault="008144D6" w:rsidP="008144D6">
            <w:pPr>
              <w:pStyle w:val="TAL"/>
              <w:rPr>
                <w:sz w:val="16"/>
                <w:szCs w:val="16"/>
                <w:lang w:eastAsia="en-US"/>
              </w:rPr>
            </w:pPr>
            <w:r w:rsidRPr="0048078F">
              <w:rPr>
                <w:sz w:val="16"/>
                <w:szCs w:val="16"/>
                <w:lang w:eastAsia="en-US"/>
              </w:rPr>
              <w:t>Update of PUCCH SCell common test environment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9AAD94"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31A4E2E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D9DD5AB"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AF555"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42B398" w14:textId="77777777" w:rsidR="008144D6" w:rsidRPr="0048078F" w:rsidRDefault="008144D6" w:rsidP="008144D6">
            <w:pPr>
              <w:rPr>
                <w:rFonts w:ascii="Arial" w:hAnsi="Arial"/>
                <w:sz w:val="16"/>
                <w:szCs w:val="16"/>
              </w:rPr>
            </w:pPr>
            <w:r w:rsidRPr="0048078F">
              <w:rPr>
                <w:rFonts w:ascii="Arial" w:hAnsi="Arial"/>
                <w:sz w:val="16"/>
                <w:szCs w:val="16"/>
              </w:rPr>
              <w:t>R5-176487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F08F67" w14:textId="77777777" w:rsidR="008144D6" w:rsidRPr="0048078F" w:rsidRDefault="008144D6" w:rsidP="008144D6">
            <w:pPr>
              <w:rPr>
                <w:rFonts w:ascii="Arial" w:hAnsi="Arial"/>
                <w:sz w:val="16"/>
                <w:szCs w:val="16"/>
              </w:rPr>
            </w:pPr>
            <w:r w:rsidRPr="0048078F">
              <w:rPr>
                <w:rFonts w:ascii="Arial" w:hAnsi="Arial"/>
                <w:sz w:val="16"/>
                <w:szCs w:val="16"/>
              </w:rPr>
              <w:t>1064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BA63AC"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E7DB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79090E" w14:textId="77777777" w:rsidR="008144D6" w:rsidRPr="0048078F" w:rsidRDefault="008144D6" w:rsidP="008144D6">
            <w:pPr>
              <w:pStyle w:val="TAL"/>
              <w:rPr>
                <w:sz w:val="16"/>
                <w:szCs w:val="16"/>
                <w:lang w:eastAsia="en-US"/>
              </w:rPr>
            </w:pPr>
            <w:r w:rsidRPr="0048078F">
              <w:rPr>
                <w:sz w:val="16"/>
                <w:szCs w:val="16"/>
                <w:lang w:eastAsia="en-US"/>
              </w:rPr>
              <w:t>Correction to test frequencies for CA_41D-41A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5D2D70"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4E98852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DA08644"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B9ED8"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198A88" w14:textId="77777777" w:rsidR="008144D6" w:rsidRPr="0048078F" w:rsidRDefault="008144D6" w:rsidP="008144D6">
            <w:pPr>
              <w:rPr>
                <w:rFonts w:ascii="Arial" w:hAnsi="Arial"/>
                <w:sz w:val="16"/>
                <w:szCs w:val="16"/>
              </w:rPr>
            </w:pPr>
            <w:r w:rsidRPr="0048078F">
              <w:rPr>
                <w:rFonts w:ascii="Arial" w:hAnsi="Arial"/>
                <w:sz w:val="16"/>
                <w:szCs w:val="16"/>
              </w:rPr>
              <w:t>R5-176491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E43083" w14:textId="77777777" w:rsidR="008144D6" w:rsidRPr="0048078F" w:rsidRDefault="008144D6" w:rsidP="008144D6">
            <w:pPr>
              <w:rPr>
                <w:rFonts w:ascii="Arial" w:hAnsi="Arial"/>
                <w:sz w:val="16"/>
                <w:szCs w:val="16"/>
              </w:rPr>
            </w:pPr>
            <w:r w:rsidRPr="0048078F">
              <w:rPr>
                <w:rFonts w:ascii="Arial" w:hAnsi="Arial"/>
                <w:sz w:val="16"/>
                <w:szCs w:val="16"/>
              </w:rPr>
              <w:t>1065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25F8C4"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C5559D"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723CC7" w14:textId="77777777" w:rsidR="008144D6" w:rsidRPr="0048078F" w:rsidRDefault="008144D6" w:rsidP="008144D6">
            <w:pPr>
              <w:pStyle w:val="TAL"/>
              <w:rPr>
                <w:sz w:val="16"/>
                <w:szCs w:val="16"/>
                <w:lang w:eastAsia="en-US"/>
              </w:rPr>
            </w:pPr>
            <w:r w:rsidRPr="0048078F">
              <w:rPr>
                <w:sz w:val="16"/>
                <w:szCs w:val="16"/>
                <w:lang w:eastAsia="en-US"/>
              </w:rPr>
              <w:t>Correction to NB-IoT Test frequencies for in-band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9288D7"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460E855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C3A3730"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64017A"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99ABBE" w14:textId="77777777" w:rsidR="008144D6" w:rsidRPr="0048078F" w:rsidRDefault="008144D6" w:rsidP="008144D6">
            <w:pPr>
              <w:rPr>
                <w:rFonts w:ascii="Arial" w:hAnsi="Arial"/>
                <w:sz w:val="16"/>
                <w:szCs w:val="16"/>
              </w:rPr>
            </w:pPr>
            <w:r w:rsidRPr="0048078F">
              <w:rPr>
                <w:rFonts w:ascii="Arial" w:hAnsi="Arial"/>
                <w:sz w:val="16"/>
                <w:szCs w:val="16"/>
              </w:rPr>
              <w:t>R5-176575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5E6CC4" w14:textId="77777777" w:rsidR="008144D6" w:rsidRPr="0048078F" w:rsidRDefault="008144D6" w:rsidP="008144D6">
            <w:pPr>
              <w:rPr>
                <w:rFonts w:ascii="Arial" w:hAnsi="Arial"/>
                <w:sz w:val="16"/>
                <w:szCs w:val="16"/>
              </w:rPr>
            </w:pPr>
            <w:r w:rsidRPr="0048078F">
              <w:rPr>
                <w:rFonts w:ascii="Arial" w:hAnsi="Arial"/>
                <w:sz w:val="16"/>
                <w:szCs w:val="16"/>
              </w:rPr>
              <w:t>1071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F85C0"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3AFBF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E18EDF" w14:textId="77777777" w:rsidR="008144D6" w:rsidRPr="0048078F" w:rsidRDefault="008144D6" w:rsidP="008144D6">
            <w:pPr>
              <w:pStyle w:val="TAL"/>
              <w:rPr>
                <w:sz w:val="16"/>
                <w:szCs w:val="16"/>
                <w:lang w:eastAsia="en-US"/>
              </w:rPr>
            </w:pPr>
            <w:r w:rsidRPr="0048078F">
              <w:rPr>
                <w:sz w:val="16"/>
                <w:szCs w:val="16"/>
                <w:lang w:eastAsia="en-US"/>
              </w:rPr>
              <w:t>Update to SECURITY REJECT message security header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32CDD0"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782BC01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61F5B10"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F54E93"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D44E78" w14:textId="77777777" w:rsidR="008144D6" w:rsidRPr="0048078F" w:rsidRDefault="008144D6" w:rsidP="008144D6">
            <w:pPr>
              <w:rPr>
                <w:rFonts w:ascii="Arial" w:hAnsi="Arial"/>
                <w:sz w:val="16"/>
                <w:szCs w:val="16"/>
              </w:rPr>
            </w:pPr>
            <w:r w:rsidRPr="0048078F">
              <w:rPr>
                <w:rFonts w:ascii="Arial" w:hAnsi="Arial"/>
                <w:sz w:val="16"/>
                <w:szCs w:val="16"/>
              </w:rPr>
              <w:t>R5-176607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D32F2E" w14:textId="77777777" w:rsidR="008144D6" w:rsidRPr="0048078F" w:rsidRDefault="008144D6" w:rsidP="008144D6">
            <w:pPr>
              <w:rPr>
                <w:rFonts w:ascii="Arial" w:hAnsi="Arial"/>
                <w:sz w:val="16"/>
                <w:szCs w:val="16"/>
              </w:rPr>
            </w:pPr>
            <w:r w:rsidRPr="0048078F">
              <w:rPr>
                <w:rFonts w:ascii="Arial" w:hAnsi="Arial"/>
                <w:sz w:val="16"/>
                <w:szCs w:val="16"/>
              </w:rPr>
              <w:t>1074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5CC88"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44489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A076E9" w14:textId="77777777" w:rsidR="008144D6" w:rsidRPr="0048078F" w:rsidRDefault="008144D6" w:rsidP="008144D6">
            <w:pPr>
              <w:pStyle w:val="TAL"/>
              <w:rPr>
                <w:sz w:val="16"/>
                <w:szCs w:val="16"/>
                <w:lang w:eastAsia="en-US"/>
              </w:rPr>
            </w:pPr>
            <w:r w:rsidRPr="0048078F">
              <w:rPr>
                <w:sz w:val="16"/>
                <w:szCs w:val="16"/>
                <w:lang w:eastAsia="en-US"/>
              </w:rPr>
              <w:t>Editorial correction to the FDD reference test frequencies for operating band 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FE7DC6"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52BA0FF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174FDD0"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39DBAB"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AD176D" w14:textId="77777777" w:rsidR="008144D6" w:rsidRPr="0048078F" w:rsidRDefault="008144D6" w:rsidP="008144D6">
            <w:pPr>
              <w:rPr>
                <w:rFonts w:ascii="Arial" w:hAnsi="Arial"/>
                <w:sz w:val="16"/>
                <w:szCs w:val="16"/>
              </w:rPr>
            </w:pPr>
            <w:r w:rsidRPr="0048078F">
              <w:rPr>
                <w:rFonts w:ascii="Arial" w:hAnsi="Arial"/>
                <w:sz w:val="16"/>
                <w:szCs w:val="16"/>
              </w:rPr>
              <w:t>R5-176680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685E14" w14:textId="77777777" w:rsidR="008144D6" w:rsidRPr="0048078F" w:rsidRDefault="008144D6" w:rsidP="008144D6">
            <w:pPr>
              <w:rPr>
                <w:rFonts w:ascii="Arial" w:hAnsi="Arial"/>
                <w:sz w:val="16"/>
                <w:szCs w:val="16"/>
              </w:rPr>
            </w:pPr>
            <w:r w:rsidRPr="0048078F">
              <w:rPr>
                <w:rFonts w:ascii="Arial" w:hAnsi="Arial"/>
                <w:sz w:val="16"/>
                <w:szCs w:val="16"/>
              </w:rPr>
              <w:t>1076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E08EB"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D90F8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35F7D3" w14:textId="77777777" w:rsidR="008144D6" w:rsidRPr="0048078F" w:rsidRDefault="008144D6" w:rsidP="008144D6">
            <w:pPr>
              <w:pStyle w:val="TAL"/>
              <w:rPr>
                <w:sz w:val="16"/>
                <w:szCs w:val="16"/>
                <w:lang w:eastAsia="en-US"/>
              </w:rPr>
            </w:pPr>
            <w:r w:rsidRPr="0048078F">
              <w:rPr>
                <w:sz w:val="16"/>
                <w:szCs w:val="16"/>
                <w:lang w:eastAsia="en-US"/>
              </w:rPr>
              <w:t>Correction to startSymbolBR-r13 IE in SystemInformationBlockType1-BR-r13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713990"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4B012D0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70381F2"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9D0D7C"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1B2F74" w14:textId="77777777" w:rsidR="008144D6" w:rsidRPr="0048078F" w:rsidRDefault="008144D6" w:rsidP="008144D6">
            <w:pPr>
              <w:rPr>
                <w:rFonts w:ascii="Arial" w:hAnsi="Arial"/>
                <w:sz w:val="16"/>
                <w:szCs w:val="16"/>
              </w:rPr>
            </w:pPr>
            <w:r w:rsidRPr="0048078F">
              <w:rPr>
                <w:rFonts w:ascii="Arial" w:hAnsi="Arial"/>
                <w:sz w:val="16"/>
                <w:szCs w:val="16"/>
              </w:rPr>
              <w:t>R5-176683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F85414" w14:textId="77777777" w:rsidR="008144D6" w:rsidRPr="0048078F" w:rsidRDefault="008144D6" w:rsidP="008144D6">
            <w:pPr>
              <w:rPr>
                <w:rFonts w:ascii="Arial" w:hAnsi="Arial"/>
                <w:sz w:val="16"/>
                <w:szCs w:val="16"/>
              </w:rPr>
            </w:pPr>
            <w:r w:rsidRPr="0048078F">
              <w:rPr>
                <w:rFonts w:ascii="Arial" w:hAnsi="Arial"/>
                <w:sz w:val="16"/>
                <w:szCs w:val="16"/>
              </w:rPr>
              <w:t>1078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BE3C11"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2FF8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E12C4A" w14:textId="77777777" w:rsidR="008144D6" w:rsidRPr="0048078F" w:rsidRDefault="008144D6" w:rsidP="008144D6">
            <w:pPr>
              <w:pStyle w:val="TAL"/>
              <w:rPr>
                <w:sz w:val="16"/>
                <w:szCs w:val="16"/>
                <w:lang w:eastAsia="en-US"/>
              </w:rPr>
            </w:pPr>
            <w:r w:rsidRPr="0048078F">
              <w:rPr>
                <w:sz w:val="16"/>
                <w:szCs w:val="16"/>
                <w:lang w:eastAsia="en-US"/>
              </w:rPr>
              <w:t>Correction to PRACH-ConfigSIB-v1310-DEFAULT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6CFBB6"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4D45D72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728B944"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580BC4"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C84289" w14:textId="77777777" w:rsidR="008144D6" w:rsidRPr="0048078F" w:rsidRDefault="008144D6" w:rsidP="008144D6">
            <w:pPr>
              <w:rPr>
                <w:rFonts w:ascii="Arial" w:hAnsi="Arial"/>
                <w:sz w:val="16"/>
                <w:szCs w:val="16"/>
              </w:rPr>
            </w:pPr>
            <w:r w:rsidRPr="0048078F">
              <w:rPr>
                <w:rFonts w:ascii="Arial" w:hAnsi="Arial"/>
                <w:sz w:val="16"/>
                <w:szCs w:val="16"/>
              </w:rPr>
              <w:t>R5-176703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D3D8F" w14:textId="77777777" w:rsidR="008144D6" w:rsidRPr="0048078F" w:rsidRDefault="008144D6" w:rsidP="008144D6">
            <w:pPr>
              <w:rPr>
                <w:rFonts w:ascii="Arial" w:hAnsi="Arial"/>
                <w:sz w:val="16"/>
                <w:szCs w:val="16"/>
              </w:rPr>
            </w:pPr>
            <w:r w:rsidRPr="0048078F">
              <w:rPr>
                <w:rFonts w:ascii="Arial" w:hAnsi="Arial"/>
                <w:sz w:val="16"/>
                <w:szCs w:val="16"/>
              </w:rPr>
              <w:t>1079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1F9535"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ABC84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2F2435" w14:textId="77777777" w:rsidR="008144D6" w:rsidRPr="0048078F" w:rsidRDefault="008144D6" w:rsidP="008144D6">
            <w:pPr>
              <w:pStyle w:val="TAL"/>
              <w:rPr>
                <w:sz w:val="16"/>
                <w:szCs w:val="16"/>
                <w:lang w:eastAsia="en-US"/>
              </w:rPr>
            </w:pPr>
            <w:r w:rsidRPr="0048078F">
              <w:rPr>
                <w:sz w:val="16"/>
                <w:szCs w:val="16"/>
                <w:lang w:eastAsia="en-US"/>
              </w:rPr>
              <w:t>New Connection diagram for RRM 4Rx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8CEBFC"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06EE60B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B5B93EA"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4639F2"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29CCC2" w14:textId="77777777" w:rsidR="008144D6" w:rsidRPr="0048078F" w:rsidRDefault="008144D6" w:rsidP="008144D6">
            <w:pPr>
              <w:rPr>
                <w:rFonts w:ascii="Arial" w:hAnsi="Arial"/>
                <w:sz w:val="16"/>
                <w:szCs w:val="16"/>
              </w:rPr>
            </w:pPr>
            <w:r w:rsidRPr="0048078F">
              <w:rPr>
                <w:rFonts w:ascii="Arial" w:hAnsi="Arial"/>
                <w:sz w:val="16"/>
                <w:szCs w:val="16"/>
              </w:rPr>
              <w:t>R5-176758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A11223" w14:textId="77777777" w:rsidR="008144D6" w:rsidRPr="0048078F" w:rsidRDefault="008144D6" w:rsidP="008144D6">
            <w:pPr>
              <w:rPr>
                <w:rFonts w:ascii="Arial" w:hAnsi="Arial"/>
                <w:sz w:val="16"/>
                <w:szCs w:val="16"/>
              </w:rPr>
            </w:pPr>
            <w:r w:rsidRPr="0048078F">
              <w:rPr>
                <w:rFonts w:ascii="Arial" w:hAnsi="Arial"/>
                <w:sz w:val="16"/>
                <w:szCs w:val="16"/>
              </w:rPr>
              <w:t>1080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416C27"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DF112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A1B7BF" w14:textId="77777777" w:rsidR="008144D6" w:rsidRPr="0048078F" w:rsidRDefault="008144D6" w:rsidP="008144D6">
            <w:pPr>
              <w:pStyle w:val="TAL"/>
              <w:rPr>
                <w:sz w:val="16"/>
                <w:szCs w:val="16"/>
                <w:lang w:eastAsia="en-US"/>
              </w:rPr>
            </w:pPr>
            <w:r w:rsidRPr="0048078F">
              <w:rPr>
                <w:sz w:val="16"/>
                <w:szCs w:val="16"/>
                <w:lang w:eastAsia="en-US"/>
              </w:rPr>
              <w:t>Allow retransmissions in IMS registration procedure over UTRA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12E52B"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547510C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201FC65"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3C6EF9"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7A0B33" w14:textId="77777777" w:rsidR="008144D6" w:rsidRPr="0048078F" w:rsidRDefault="008144D6" w:rsidP="008144D6">
            <w:pPr>
              <w:rPr>
                <w:rFonts w:ascii="Arial" w:hAnsi="Arial"/>
                <w:sz w:val="16"/>
                <w:szCs w:val="16"/>
              </w:rPr>
            </w:pPr>
            <w:r w:rsidRPr="0048078F">
              <w:rPr>
                <w:rFonts w:ascii="Arial" w:hAnsi="Arial"/>
                <w:sz w:val="16"/>
                <w:szCs w:val="16"/>
              </w:rPr>
              <w:t>R5-176802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C64B7" w14:textId="77777777" w:rsidR="008144D6" w:rsidRPr="0048078F" w:rsidRDefault="008144D6" w:rsidP="008144D6">
            <w:pPr>
              <w:rPr>
                <w:rFonts w:ascii="Arial" w:hAnsi="Arial"/>
                <w:sz w:val="16"/>
                <w:szCs w:val="16"/>
              </w:rPr>
            </w:pPr>
            <w:r w:rsidRPr="0048078F">
              <w:rPr>
                <w:rFonts w:ascii="Arial" w:hAnsi="Arial"/>
                <w:sz w:val="16"/>
                <w:szCs w:val="16"/>
              </w:rPr>
              <w:t>1085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809B5D"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54BA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C40BBB" w14:textId="77777777" w:rsidR="008144D6" w:rsidRPr="0048078F" w:rsidRDefault="008144D6" w:rsidP="008144D6">
            <w:pPr>
              <w:pStyle w:val="TAL"/>
              <w:rPr>
                <w:sz w:val="16"/>
                <w:szCs w:val="16"/>
                <w:lang w:eastAsia="en-US"/>
              </w:rPr>
            </w:pPr>
            <w:r w:rsidRPr="0048078F">
              <w:rPr>
                <w:sz w:val="16"/>
                <w:szCs w:val="16"/>
                <w:lang w:eastAsia="en-US"/>
              </w:rPr>
              <w:t>Correction of Generic Test Procedure for eCall over IMS establishment in EUTRA: Normal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2B20A"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1E74F12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A12B3AF"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841C4A"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3E02F3" w14:textId="77777777" w:rsidR="008144D6" w:rsidRPr="0048078F" w:rsidRDefault="008144D6" w:rsidP="008144D6">
            <w:pPr>
              <w:rPr>
                <w:rFonts w:ascii="Arial" w:hAnsi="Arial"/>
                <w:sz w:val="16"/>
                <w:szCs w:val="16"/>
              </w:rPr>
            </w:pPr>
            <w:r w:rsidRPr="0048078F">
              <w:rPr>
                <w:rFonts w:ascii="Arial" w:hAnsi="Arial"/>
                <w:sz w:val="16"/>
                <w:szCs w:val="16"/>
              </w:rPr>
              <w:t>R5-176872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3E35E" w14:textId="77777777" w:rsidR="008144D6" w:rsidRPr="0048078F" w:rsidRDefault="008144D6" w:rsidP="008144D6">
            <w:pPr>
              <w:rPr>
                <w:rFonts w:ascii="Arial" w:hAnsi="Arial"/>
                <w:sz w:val="16"/>
                <w:szCs w:val="16"/>
              </w:rPr>
            </w:pPr>
            <w:r w:rsidRPr="0048078F">
              <w:rPr>
                <w:rFonts w:ascii="Arial" w:hAnsi="Arial"/>
                <w:sz w:val="16"/>
                <w:szCs w:val="16"/>
              </w:rPr>
              <w:t>1044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664BD"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C38D7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16C9CD" w14:textId="77777777" w:rsidR="008144D6" w:rsidRPr="0048078F" w:rsidRDefault="008144D6" w:rsidP="008144D6">
            <w:pPr>
              <w:pStyle w:val="TAL"/>
              <w:rPr>
                <w:sz w:val="16"/>
                <w:szCs w:val="16"/>
                <w:lang w:eastAsia="en-US"/>
              </w:rPr>
            </w:pPr>
            <w:r w:rsidRPr="0048078F">
              <w:rPr>
                <w:sz w:val="16"/>
                <w:szCs w:val="16"/>
                <w:lang w:eastAsia="en-US"/>
              </w:rPr>
              <w:t>Updates to ATTACH REQUEST and TRACKING AREA REQUEST for CIoT Optimisation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488075"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5ACA9CF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755420A"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D32251"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D86F77" w14:textId="77777777" w:rsidR="008144D6" w:rsidRPr="0048078F" w:rsidRDefault="008144D6" w:rsidP="008144D6">
            <w:pPr>
              <w:rPr>
                <w:rFonts w:ascii="Arial" w:hAnsi="Arial"/>
                <w:sz w:val="16"/>
                <w:szCs w:val="16"/>
              </w:rPr>
            </w:pPr>
            <w:r w:rsidRPr="0048078F">
              <w:rPr>
                <w:rFonts w:ascii="Arial" w:hAnsi="Arial"/>
                <w:sz w:val="16"/>
                <w:szCs w:val="16"/>
              </w:rPr>
              <w:t>R5-176887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3913C0" w14:textId="77777777" w:rsidR="008144D6" w:rsidRPr="0048078F" w:rsidRDefault="008144D6" w:rsidP="008144D6">
            <w:pPr>
              <w:rPr>
                <w:rFonts w:ascii="Arial" w:hAnsi="Arial"/>
                <w:sz w:val="16"/>
                <w:szCs w:val="16"/>
              </w:rPr>
            </w:pPr>
            <w:r w:rsidRPr="0048078F">
              <w:rPr>
                <w:rFonts w:ascii="Arial" w:hAnsi="Arial"/>
                <w:sz w:val="16"/>
                <w:szCs w:val="16"/>
              </w:rPr>
              <w:t>1042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79FC5"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78F51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5EAFB2" w14:textId="77777777" w:rsidR="008144D6" w:rsidRPr="0048078F" w:rsidRDefault="008144D6" w:rsidP="008144D6">
            <w:pPr>
              <w:pStyle w:val="TAL"/>
              <w:rPr>
                <w:sz w:val="16"/>
                <w:szCs w:val="16"/>
                <w:lang w:eastAsia="en-US"/>
              </w:rPr>
            </w:pPr>
            <w:r w:rsidRPr="0048078F">
              <w:rPr>
                <w:sz w:val="16"/>
                <w:szCs w:val="16"/>
                <w:lang w:eastAsia="en-US"/>
              </w:rPr>
              <w:t>Corrections to IMS over WLAN procedures and default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8718AD"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1302467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9F44370"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BF0C3"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E030D9" w14:textId="77777777" w:rsidR="008144D6" w:rsidRPr="0048078F" w:rsidRDefault="008144D6" w:rsidP="008144D6">
            <w:pPr>
              <w:rPr>
                <w:rFonts w:ascii="Arial" w:hAnsi="Arial"/>
                <w:sz w:val="16"/>
                <w:szCs w:val="16"/>
              </w:rPr>
            </w:pPr>
            <w:r w:rsidRPr="0048078F">
              <w:rPr>
                <w:rFonts w:ascii="Arial" w:hAnsi="Arial"/>
                <w:sz w:val="16"/>
                <w:szCs w:val="16"/>
              </w:rPr>
              <w:t>R5-176888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BEBDA9" w14:textId="77777777" w:rsidR="008144D6" w:rsidRPr="0048078F" w:rsidRDefault="008144D6" w:rsidP="008144D6">
            <w:pPr>
              <w:rPr>
                <w:rFonts w:ascii="Arial" w:hAnsi="Arial"/>
                <w:sz w:val="16"/>
                <w:szCs w:val="16"/>
              </w:rPr>
            </w:pPr>
            <w:r w:rsidRPr="0048078F">
              <w:rPr>
                <w:rFonts w:ascii="Arial" w:hAnsi="Arial"/>
                <w:sz w:val="16"/>
                <w:szCs w:val="16"/>
              </w:rPr>
              <w:t>1061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7EEB84"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1DE8B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7686EF" w14:textId="77777777" w:rsidR="008144D6" w:rsidRPr="0048078F" w:rsidRDefault="008144D6" w:rsidP="008144D6">
            <w:pPr>
              <w:pStyle w:val="TAL"/>
              <w:rPr>
                <w:sz w:val="16"/>
                <w:szCs w:val="16"/>
                <w:lang w:eastAsia="en-US"/>
              </w:rPr>
            </w:pPr>
            <w:r w:rsidRPr="0048078F">
              <w:rPr>
                <w:sz w:val="16"/>
                <w:szCs w:val="16"/>
                <w:lang w:eastAsia="en-US"/>
              </w:rPr>
              <w:t>Addition of 4 antenna ports default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23445B"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2F3DB3B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956940E"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7ABFD7"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1E8462" w14:textId="77777777" w:rsidR="008144D6" w:rsidRPr="0048078F" w:rsidRDefault="008144D6" w:rsidP="008144D6">
            <w:pPr>
              <w:rPr>
                <w:rFonts w:ascii="Arial" w:hAnsi="Arial"/>
                <w:sz w:val="16"/>
                <w:szCs w:val="16"/>
              </w:rPr>
            </w:pPr>
            <w:r w:rsidRPr="0048078F">
              <w:rPr>
                <w:rFonts w:ascii="Arial" w:hAnsi="Arial"/>
                <w:sz w:val="16"/>
                <w:szCs w:val="16"/>
              </w:rPr>
              <w:t>R5-176892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95EF2" w14:textId="77777777" w:rsidR="008144D6" w:rsidRPr="0048078F" w:rsidRDefault="008144D6" w:rsidP="008144D6">
            <w:pPr>
              <w:rPr>
                <w:rFonts w:ascii="Arial" w:hAnsi="Arial"/>
                <w:sz w:val="16"/>
                <w:szCs w:val="16"/>
              </w:rPr>
            </w:pPr>
            <w:r w:rsidRPr="0048078F">
              <w:rPr>
                <w:rFonts w:ascii="Arial" w:hAnsi="Arial"/>
                <w:sz w:val="16"/>
                <w:szCs w:val="16"/>
              </w:rPr>
              <w:t>1083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4C3E5C"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011E19"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EC7448" w14:textId="77777777" w:rsidR="008144D6" w:rsidRPr="0048078F" w:rsidRDefault="008144D6" w:rsidP="008144D6">
            <w:pPr>
              <w:pStyle w:val="TAL"/>
              <w:rPr>
                <w:sz w:val="16"/>
                <w:szCs w:val="16"/>
                <w:lang w:eastAsia="en-US"/>
              </w:rPr>
            </w:pPr>
            <w:r w:rsidRPr="0048078F">
              <w:rPr>
                <w:sz w:val="16"/>
                <w:szCs w:val="16"/>
                <w:lang w:eastAsia="en-US"/>
              </w:rPr>
              <w:t>Addition of default IE contents for MeasGapConfig-CE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35C7C5"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01BE249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D23996A"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C16AFA"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31A8D9" w14:textId="77777777" w:rsidR="008144D6" w:rsidRPr="0048078F" w:rsidRDefault="008144D6" w:rsidP="008144D6">
            <w:pPr>
              <w:rPr>
                <w:rFonts w:ascii="Arial" w:hAnsi="Arial"/>
                <w:sz w:val="16"/>
                <w:szCs w:val="16"/>
              </w:rPr>
            </w:pPr>
            <w:r w:rsidRPr="0048078F">
              <w:rPr>
                <w:rFonts w:ascii="Arial" w:hAnsi="Arial"/>
                <w:sz w:val="16"/>
                <w:szCs w:val="16"/>
              </w:rPr>
              <w:t>R5-176950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27773A" w14:textId="77777777" w:rsidR="008144D6" w:rsidRPr="0048078F" w:rsidRDefault="008144D6" w:rsidP="008144D6">
            <w:pPr>
              <w:rPr>
                <w:rFonts w:ascii="Arial" w:hAnsi="Arial"/>
                <w:sz w:val="16"/>
                <w:szCs w:val="16"/>
              </w:rPr>
            </w:pPr>
            <w:r w:rsidRPr="0048078F">
              <w:rPr>
                <w:rFonts w:ascii="Arial" w:hAnsi="Arial"/>
                <w:sz w:val="16"/>
                <w:szCs w:val="16"/>
              </w:rPr>
              <w:t>1032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15E994"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AE8FD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D0B9A3" w14:textId="77777777" w:rsidR="008144D6" w:rsidRPr="0048078F" w:rsidRDefault="008144D6" w:rsidP="008144D6">
            <w:pPr>
              <w:pStyle w:val="TAL"/>
              <w:rPr>
                <w:sz w:val="16"/>
                <w:szCs w:val="16"/>
                <w:lang w:eastAsia="en-US"/>
              </w:rPr>
            </w:pPr>
            <w:r w:rsidRPr="0048078F">
              <w:rPr>
                <w:sz w:val="16"/>
                <w:szCs w:val="16"/>
                <w:lang w:eastAsia="en-US"/>
              </w:rPr>
              <w:t>Addition of Generic Test Procedure for eCall over IMS establishment in EUTRA: eCall Only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EABB6"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4254D26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68E3C32"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A842BA"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14AE03" w14:textId="77777777" w:rsidR="008144D6" w:rsidRPr="0048078F" w:rsidRDefault="008144D6" w:rsidP="008144D6">
            <w:pPr>
              <w:rPr>
                <w:rFonts w:ascii="Arial" w:hAnsi="Arial"/>
                <w:sz w:val="16"/>
                <w:szCs w:val="16"/>
              </w:rPr>
            </w:pPr>
            <w:r w:rsidRPr="0048078F">
              <w:rPr>
                <w:rFonts w:ascii="Arial" w:hAnsi="Arial"/>
                <w:sz w:val="16"/>
                <w:szCs w:val="16"/>
              </w:rPr>
              <w:t>R5-176958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649E21" w14:textId="77777777" w:rsidR="008144D6" w:rsidRPr="0048078F" w:rsidRDefault="008144D6" w:rsidP="008144D6">
            <w:pPr>
              <w:rPr>
                <w:rFonts w:ascii="Arial" w:hAnsi="Arial"/>
                <w:sz w:val="16"/>
                <w:szCs w:val="16"/>
              </w:rPr>
            </w:pPr>
            <w:r w:rsidRPr="0048078F">
              <w:rPr>
                <w:rFonts w:ascii="Arial" w:hAnsi="Arial"/>
                <w:sz w:val="16"/>
                <w:szCs w:val="16"/>
              </w:rPr>
              <w:t>1043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132730"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D3360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CD73DB" w14:textId="77777777" w:rsidR="008144D6" w:rsidRPr="0048078F" w:rsidRDefault="008144D6" w:rsidP="008144D6">
            <w:pPr>
              <w:pStyle w:val="TAL"/>
              <w:rPr>
                <w:sz w:val="16"/>
                <w:szCs w:val="16"/>
                <w:lang w:eastAsia="en-US"/>
              </w:rPr>
            </w:pPr>
            <w:r w:rsidRPr="0048078F">
              <w:rPr>
                <w:sz w:val="16"/>
                <w:szCs w:val="16"/>
                <w:lang w:eastAsia="en-US"/>
              </w:rPr>
              <w:t>Introduction of default message configuration for LTE_VoLTE_ViLTE_enhhancement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E257F2"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667EC1E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B17A9A1"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D36FE2"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782E9A" w14:textId="77777777" w:rsidR="008144D6" w:rsidRPr="0048078F" w:rsidRDefault="008144D6" w:rsidP="008144D6">
            <w:pPr>
              <w:rPr>
                <w:rFonts w:ascii="Arial" w:hAnsi="Arial"/>
                <w:sz w:val="16"/>
                <w:szCs w:val="16"/>
              </w:rPr>
            </w:pPr>
            <w:r w:rsidRPr="0048078F">
              <w:rPr>
                <w:rFonts w:ascii="Arial" w:hAnsi="Arial"/>
                <w:sz w:val="16"/>
                <w:szCs w:val="16"/>
              </w:rPr>
              <w:t>R5-176961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0D3AA" w14:textId="77777777" w:rsidR="008144D6" w:rsidRPr="0048078F" w:rsidRDefault="008144D6" w:rsidP="008144D6">
            <w:pPr>
              <w:rPr>
                <w:rFonts w:ascii="Arial" w:hAnsi="Arial"/>
                <w:sz w:val="16"/>
                <w:szCs w:val="16"/>
              </w:rPr>
            </w:pPr>
            <w:r w:rsidRPr="0048078F">
              <w:rPr>
                <w:rFonts w:ascii="Arial" w:hAnsi="Arial"/>
                <w:sz w:val="16"/>
                <w:szCs w:val="16"/>
              </w:rPr>
              <w:t>1030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E4F534"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9F9A9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F97BE0" w14:textId="77777777" w:rsidR="008144D6" w:rsidRPr="0048078F" w:rsidRDefault="008144D6" w:rsidP="008144D6">
            <w:pPr>
              <w:pStyle w:val="TAL"/>
              <w:rPr>
                <w:sz w:val="16"/>
                <w:szCs w:val="16"/>
                <w:lang w:eastAsia="en-US"/>
              </w:rPr>
            </w:pPr>
            <w:r w:rsidRPr="0048078F">
              <w:rPr>
                <w:sz w:val="16"/>
                <w:szCs w:val="16"/>
                <w:lang w:eastAsia="en-US"/>
              </w:rPr>
              <w:t>Correction to 4.5.9.4 and 4.7I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121A11"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67338E6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7E1E947"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BF1645"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C627DC" w14:textId="77777777" w:rsidR="008144D6" w:rsidRPr="0048078F" w:rsidRDefault="008144D6" w:rsidP="008144D6">
            <w:pPr>
              <w:rPr>
                <w:rFonts w:ascii="Arial" w:hAnsi="Arial"/>
                <w:sz w:val="16"/>
                <w:szCs w:val="16"/>
              </w:rPr>
            </w:pPr>
            <w:r w:rsidRPr="0048078F">
              <w:rPr>
                <w:rFonts w:ascii="Arial" w:hAnsi="Arial"/>
                <w:sz w:val="16"/>
                <w:szCs w:val="16"/>
              </w:rPr>
              <w:t>R5-176962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F4181D" w14:textId="77777777" w:rsidR="008144D6" w:rsidRPr="0048078F" w:rsidRDefault="008144D6" w:rsidP="008144D6">
            <w:pPr>
              <w:rPr>
                <w:rFonts w:ascii="Arial" w:hAnsi="Arial"/>
                <w:sz w:val="16"/>
                <w:szCs w:val="16"/>
              </w:rPr>
            </w:pPr>
            <w:r w:rsidRPr="0048078F">
              <w:rPr>
                <w:rFonts w:ascii="Arial" w:hAnsi="Arial"/>
                <w:sz w:val="16"/>
                <w:szCs w:val="16"/>
              </w:rPr>
              <w:t>1054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4DC74F"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3F31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F0DD6C" w14:textId="77777777" w:rsidR="008144D6" w:rsidRPr="0048078F" w:rsidRDefault="008144D6" w:rsidP="008144D6">
            <w:pPr>
              <w:pStyle w:val="TAL"/>
              <w:rPr>
                <w:sz w:val="16"/>
                <w:szCs w:val="16"/>
                <w:lang w:eastAsia="en-US"/>
              </w:rPr>
            </w:pPr>
            <w:r w:rsidRPr="0048078F">
              <w:rPr>
                <w:sz w:val="16"/>
                <w:szCs w:val="16"/>
                <w:lang w:eastAsia="en-US"/>
              </w:rPr>
              <w:t>Correct the order of Table 4.6.3-20J and Table 4.6.3-20K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6B3094"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298C79A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FEA1FBE"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D08335"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465129" w14:textId="77777777" w:rsidR="008144D6" w:rsidRPr="0048078F" w:rsidRDefault="008144D6" w:rsidP="008144D6">
            <w:pPr>
              <w:rPr>
                <w:rFonts w:ascii="Arial" w:hAnsi="Arial"/>
                <w:sz w:val="16"/>
                <w:szCs w:val="16"/>
              </w:rPr>
            </w:pPr>
            <w:r w:rsidRPr="0048078F">
              <w:rPr>
                <w:rFonts w:ascii="Arial" w:hAnsi="Arial"/>
                <w:sz w:val="16"/>
                <w:szCs w:val="16"/>
              </w:rPr>
              <w:t>R5-176965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A4619E" w14:textId="77777777" w:rsidR="008144D6" w:rsidRPr="0048078F" w:rsidRDefault="008144D6" w:rsidP="008144D6">
            <w:pPr>
              <w:rPr>
                <w:rFonts w:ascii="Arial" w:hAnsi="Arial"/>
                <w:sz w:val="16"/>
                <w:szCs w:val="16"/>
              </w:rPr>
            </w:pPr>
            <w:r w:rsidRPr="0048078F">
              <w:rPr>
                <w:rFonts w:ascii="Arial" w:hAnsi="Arial"/>
                <w:sz w:val="16"/>
                <w:szCs w:val="16"/>
              </w:rPr>
              <w:t>1059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1CE6D"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9183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43EAE5" w14:textId="77777777" w:rsidR="008144D6" w:rsidRPr="0048078F" w:rsidRDefault="008144D6" w:rsidP="008144D6">
            <w:pPr>
              <w:pStyle w:val="TAL"/>
              <w:rPr>
                <w:sz w:val="16"/>
                <w:szCs w:val="16"/>
                <w:lang w:eastAsia="en-US"/>
              </w:rPr>
            </w:pPr>
            <w:r w:rsidRPr="0048078F">
              <w:rPr>
                <w:sz w:val="16"/>
                <w:szCs w:val="16"/>
                <w:lang w:eastAsia="en-US"/>
              </w:rPr>
              <w:t>Update to V2V and V2X default message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97545E"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5070E35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D24F8C2"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67D735"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B7F6F3" w14:textId="77777777" w:rsidR="008144D6" w:rsidRPr="0048078F" w:rsidRDefault="008144D6" w:rsidP="008144D6">
            <w:pPr>
              <w:rPr>
                <w:rFonts w:ascii="Arial" w:hAnsi="Arial"/>
                <w:sz w:val="16"/>
                <w:szCs w:val="16"/>
              </w:rPr>
            </w:pPr>
            <w:r w:rsidRPr="0048078F">
              <w:rPr>
                <w:rFonts w:ascii="Arial" w:hAnsi="Arial"/>
                <w:sz w:val="16"/>
                <w:szCs w:val="16"/>
              </w:rPr>
              <w:t>R5-176991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89BB4B" w14:textId="77777777" w:rsidR="008144D6" w:rsidRPr="0048078F" w:rsidRDefault="008144D6" w:rsidP="008144D6">
            <w:pPr>
              <w:rPr>
                <w:rFonts w:ascii="Arial" w:hAnsi="Arial"/>
                <w:sz w:val="16"/>
                <w:szCs w:val="16"/>
              </w:rPr>
            </w:pPr>
            <w:r w:rsidRPr="0048078F">
              <w:rPr>
                <w:rFonts w:ascii="Arial" w:hAnsi="Arial"/>
                <w:sz w:val="16"/>
                <w:szCs w:val="16"/>
              </w:rPr>
              <w:t>1082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E2FF1F"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1F7B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681A50" w14:textId="77777777" w:rsidR="008144D6" w:rsidRPr="0048078F" w:rsidRDefault="008144D6" w:rsidP="008144D6">
            <w:pPr>
              <w:pStyle w:val="TAL"/>
              <w:rPr>
                <w:sz w:val="16"/>
                <w:szCs w:val="16"/>
                <w:lang w:eastAsia="en-US"/>
              </w:rPr>
            </w:pPr>
            <w:r w:rsidRPr="0048078F">
              <w:rPr>
                <w:sz w:val="16"/>
                <w:szCs w:val="16"/>
                <w:lang w:eastAsia="en-US"/>
              </w:rPr>
              <w:t>Corrections for NPRACH-ConfigSIB-NB-DEFAULT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C6672C"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3E5DCD0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5CE7113"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D4B208"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BEA55D" w14:textId="77777777" w:rsidR="008144D6" w:rsidRPr="0048078F" w:rsidRDefault="008144D6" w:rsidP="008144D6">
            <w:pPr>
              <w:rPr>
                <w:rFonts w:ascii="Arial" w:hAnsi="Arial"/>
                <w:sz w:val="16"/>
                <w:szCs w:val="16"/>
              </w:rPr>
            </w:pPr>
            <w:r w:rsidRPr="0048078F">
              <w:rPr>
                <w:rFonts w:ascii="Arial" w:hAnsi="Arial"/>
                <w:sz w:val="16"/>
                <w:szCs w:val="16"/>
              </w:rPr>
              <w:t>R5-176998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AAD10" w14:textId="77777777" w:rsidR="008144D6" w:rsidRPr="0048078F" w:rsidRDefault="008144D6" w:rsidP="008144D6">
            <w:pPr>
              <w:rPr>
                <w:rFonts w:ascii="Arial" w:hAnsi="Arial"/>
                <w:sz w:val="16"/>
                <w:szCs w:val="16"/>
              </w:rPr>
            </w:pPr>
            <w:r w:rsidRPr="0048078F">
              <w:rPr>
                <w:rFonts w:ascii="Arial" w:hAnsi="Arial"/>
                <w:sz w:val="16"/>
                <w:szCs w:val="16"/>
              </w:rPr>
              <w:t>1031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E1534"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F05649"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2B2C05" w14:textId="77777777" w:rsidR="008144D6" w:rsidRPr="0048078F" w:rsidRDefault="008144D6" w:rsidP="008144D6">
            <w:pPr>
              <w:pStyle w:val="TAL"/>
              <w:rPr>
                <w:sz w:val="16"/>
                <w:szCs w:val="16"/>
                <w:lang w:eastAsia="en-US"/>
              </w:rPr>
            </w:pPr>
            <w:r w:rsidRPr="0048078F">
              <w:rPr>
                <w:sz w:val="16"/>
                <w:szCs w:val="16"/>
                <w:lang w:eastAsia="en-US"/>
              </w:rPr>
              <w:t>Correction to raster offset in MIB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44C59C"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326E4C8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F8EAFAD" w14:textId="77777777" w:rsidR="008144D6" w:rsidRPr="0048078F" w:rsidRDefault="008144D6" w:rsidP="008144D6">
            <w:pPr>
              <w:pStyle w:val="TAC"/>
              <w:jc w:val="left"/>
              <w:rPr>
                <w:sz w:val="16"/>
                <w:szCs w:val="16"/>
                <w:lang w:eastAsia="en-US"/>
              </w:rPr>
            </w:pPr>
            <w:r w:rsidRPr="0048078F">
              <w:rPr>
                <w:sz w:val="16"/>
                <w:szCs w:val="16"/>
                <w:lang w:eastAsia="en-US"/>
              </w:rPr>
              <w:lastRenderedPageBreak/>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F6538C"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EFD136" w14:textId="77777777" w:rsidR="008144D6" w:rsidRPr="0048078F" w:rsidRDefault="008144D6" w:rsidP="008144D6">
            <w:pPr>
              <w:rPr>
                <w:rFonts w:ascii="Arial" w:hAnsi="Arial"/>
                <w:sz w:val="16"/>
                <w:szCs w:val="16"/>
              </w:rPr>
            </w:pPr>
            <w:r w:rsidRPr="0048078F">
              <w:rPr>
                <w:rFonts w:ascii="Arial" w:hAnsi="Arial"/>
                <w:sz w:val="16"/>
                <w:szCs w:val="16"/>
              </w:rPr>
              <w:t>R5-177040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39FD07" w14:textId="77777777" w:rsidR="008144D6" w:rsidRPr="0048078F" w:rsidRDefault="008144D6" w:rsidP="008144D6">
            <w:pPr>
              <w:rPr>
                <w:rFonts w:ascii="Arial" w:hAnsi="Arial"/>
                <w:sz w:val="16"/>
                <w:szCs w:val="16"/>
              </w:rPr>
            </w:pPr>
            <w:r w:rsidRPr="0048078F">
              <w:rPr>
                <w:rFonts w:ascii="Arial" w:hAnsi="Arial"/>
                <w:sz w:val="16"/>
                <w:szCs w:val="16"/>
              </w:rPr>
              <w:t>1051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ACCB7D"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73B0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6F3881" w14:textId="77777777" w:rsidR="008144D6" w:rsidRPr="0048078F" w:rsidRDefault="008144D6" w:rsidP="008144D6">
            <w:pPr>
              <w:pStyle w:val="TAL"/>
              <w:rPr>
                <w:sz w:val="16"/>
                <w:szCs w:val="16"/>
                <w:lang w:eastAsia="en-US"/>
              </w:rPr>
            </w:pPr>
            <w:r w:rsidRPr="0048078F">
              <w:rPr>
                <w:sz w:val="16"/>
                <w:szCs w:val="16"/>
                <w:lang w:eastAsia="en-US"/>
              </w:rPr>
              <w:t>Update of default ProSe discovery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D78DF8"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5B818A2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C7A5399"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E5E0CA"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ED4E72" w14:textId="77777777" w:rsidR="008144D6" w:rsidRPr="0048078F" w:rsidRDefault="008144D6" w:rsidP="008144D6">
            <w:pPr>
              <w:rPr>
                <w:rFonts w:ascii="Arial" w:hAnsi="Arial"/>
                <w:sz w:val="16"/>
                <w:szCs w:val="16"/>
              </w:rPr>
            </w:pPr>
            <w:r w:rsidRPr="0048078F">
              <w:rPr>
                <w:rFonts w:ascii="Arial" w:hAnsi="Arial"/>
                <w:sz w:val="16"/>
                <w:szCs w:val="16"/>
              </w:rPr>
              <w:t>R5-177041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73393" w14:textId="77777777" w:rsidR="008144D6" w:rsidRPr="0048078F" w:rsidRDefault="008144D6" w:rsidP="008144D6">
            <w:pPr>
              <w:rPr>
                <w:rFonts w:ascii="Arial" w:hAnsi="Arial"/>
                <w:sz w:val="16"/>
                <w:szCs w:val="16"/>
              </w:rPr>
            </w:pPr>
            <w:r w:rsidRPr="0048078F">
              <w:rPr>
                <w:rFonts w:ascii="Arial" w:hAnsi="Arial"/>
                <w:sz w:val="16"/>
                <w:szCs w:val="16"/>
              </w:rPr>
              <w:t>1052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B23ECE"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04BB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056E18" w14:textId="77777777" w:rsidR="008144D6" w:rsidRPr="0048078F" w:rsidRDefault="008144D6" w:rsidP="008144D6">
            <w:pPr>
              <w:pStyle w:val="TAL"/>
              <w:rPr>
                <w:sz w:val="16"/>
                <w:szCs w:val="16"/>
                <w:lang w:eastAsia="en-US"/>
              </w:rPr>
            </w:pPr>
            <w:r w:rsidRPr="0048078F">
              <w:rPr>
                <w:sz w:val="16"/>
                <w:szCs w:val="16"/>
                <w:lang w:eastAsia="en-US"/>
              </w:rPr>
              <w:t>Update of USIM for ProSe discovery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5D548E"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3AD37FB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39DC759"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F55842"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4794EC" w14:textId="77777777" w:rsidR="008144D6" w:rsidRPr="0048078F" w:rsidRDefault="008144D6" w:rsidP="008144D6">
            <w:pPr>
              <w:rPr>
                <w:rFonts w:ascii="Arial" w:hAnsi="Arial"/>
                <w:sz w:val="16"/>
                <w:szCs w:val="16"/>
              </w:rPr>
            </w:pPr>
            <w:r w:rsidRPr="0048078F">
              <w:rPr>
                <w:rFonts w:ascii="Arial" w:hAnsi="Arial"/>
                <w:sz w:val="16"/>
                <w:szCs w:val="16"/>
              </w:rPr>
              <w:t>R5-177053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8FD60" w14:textId="77777777" w:rsidR="008144D6" w:rsidRPr="0048078F" w:rsidRDefault="008144D6" w:rsidP="008144D6">
            <w:pPr>
              <w:rPr>
                <w:rFonts w:ascii="Arial" w:hAnsi="Arial"/>
                <w:sz w:val="16"/>
                <w:szCs w:val="16"/>
              </w:rPr>
            </w:pPr>
            <w:r w:rsidRPr="0048078F">
              <w:rPr>
                <w:rFonts w:ascii="Arial" w:hAnsi="Arial"/>
                <w:sz w:val="16"/>
                <w:szCs w:val="16"/>
              </w:rPr>
              <w:t>1089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8D04F8"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0487A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D58269" w14:textId="77777777" w:rsidR="008144D6" w:rsidRPr="0048078F" w:rsidRDefault="008144D6" w:rsidP="008144D6">
            <w:pPr>
              <w:pStyle w:val="TAL"/>
              <w:rPr>
                <w:sz w:val="16"/>
                <w:szCs w:val="16"/>
                <w:lang w:eastAsia="en-US"/>
              </w:rPr>
            </w:pPr>
            <w:r w:rsidRPr="0048078F">
              <w:rPr>
                <w:sz w:val="16"/>
                <w:szCs w:val="16"/>
                <w:lang w:eastAsia="en-US"/>
              </w:rPr>
              <w:t>Addition of new generic procedure for User or Network Initiated EPS Bearer Deactivation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F8E76F"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1EE185E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ED85D96"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8B1ADC"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923BD1" w14:textId="77777777" w:rsidR="008144D6" w:rsidRPr="0048078F" w:rsidRDefault="008144D6" w:rsidP="008144D6">
            <w:pPr>
              <w:rPr>
                <w:rFonts w:ascii="Arial" w:hAnsi="Arial"/>
                <w:sz w:val="16"/>
                <w:szCs w:val="16"/>
              </w:rPr>
            </w:pPr>
            <w:r w:rsidRPr="0048078F">
              <w:rPr>
                <w:rFonts w:ascii="Arial" w:hAnsi="Arial"/>
                <w:sz w:val="16"/>
                <w:szCs w:val="16"/>
              </w:rPr>
              <w:t>R5-177058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DAF39" w14:textId="77777777" w:rsidR="008144D6" w:rsidRPr="0048078F" w:rsidRDefault="008144D6" w:rsidP="008144D6">
            <w:pPr>
              <w:rPr>
                <w:rFonts w:ascii="Arial" w:hAnsi="Arial"/>
                <w:sz w:val="16"/>
                <w:szCs w:val="16"/>
              </w:rPr>
            </w:pPr>
            <w:r w:rsidRPr="0048078F">
              <w:rPr>
                <w:rFonts w:ascii="Arial" w:hAnsi="Arial"/>
                <w:sz w:val="16"/>
                <w:szCs w:val="16"/>
              </w:rPr>
              <w:t>1077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7DF92"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18B0E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47E8C8" w14:textId="77777777" w:rsidR="008144D6" w:rsidRPr="0048078F" w:rsidRDefault="008144D6" w:rsidP="008144D6">
            <w:pPr>
              <w:pStyle w:val="TAL"/>
              <w:rPr>
                <w:sz w:val="16"/>
                <w:szCs w:val="16"/>
                <w:lang w:eastAsia="en-US"/>
              </w:rPr>
            </w:pPr>
            <w:r w:rsidRPr="0048078F">
              <w:rPr>
                <w:sz w:val="16"/>
                <w:szCs w:val="16"/>
                <w:lang w:eastAsia="en-US"/>
              </w:rPr>
              <w:t>Corrections to Generic Test Procedure for user initiated release of additional PDN connectivity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BA3073"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7A8412F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CDB4F8D"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87C37F"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63887F" w14:textId="77777777" w:rsidR="008144D6" w:rsidRPr="0048078F" w:rsidRDefault="008144D6" w:rsidP="008144D6">
            <w:pPr>
              <w:rPr>
                <w:rFonts w:ascii="Arial" w:hAnsi="Arial"/>
                <w:sz w:val="16"/>
                <w:szCs w:val="16"/>
              </w:rPr>
            </w:pPr>
            <w:r w:rsidRPr="0048078F">
              <w:rPr>
                <w:rFonts w:ascii="Arial" w:hAnsi="Arial"/>
                <w:sz w:val="16"/>
                <w:szCs w:val="16"/>
              </w:rPr>
              <w:t>R5-177062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8542C" w14:textId="77777777" w:rsidR="008144D6" w:rsidRPr="0048078F" w:rsidRDefault="008144D6" w:rsidP="008144D6">
            <w:pPr>
              <w:rPr>
                <w:rFonts w:ascii="Arial" w:hAnsi="Arial"/>
                <w:sz w:val="16"/>
                <w:szCs w:val="16"/>
              </w:rPr>
            </w:pPr>
            <w:r w:rsidRPr="0048078F">
              <w:rPr>
                <w:rFonts w:ascii="Arial" w:hAnsi="Arial"/>
                <w:sz w:val="16"/>
                <w:szCs w:val="16"/>
              </w:rPr>
              <w:t>1090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41BBE8"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D2754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EAA490" w14:textId="77777777" w:rsidR="008144D6" w:rsidRPr="0048078F" w:rsidRDefault="008144D6" w:rsidP="008144D6">
            <w:pPr>
              <w:pStyle w:val="TAL"/>
              <w:rPr>
                <w:sz w:val="16"/>
                <w:szCs w:val="16"/>
                <w:lang w:eastAsia="en-US"/>
              </w:rPr>
            </w:pPr>
            <w:r w:rsidRPr="0048078F">
              <w:rPr>
                <w:sz w:val="16"/>
                <w:szCs w:val="16"/>
                <w:lang w:eastAsia="en-US"/>
              </w:rPr>
              <w:t>Correction to RadioResourceConfigCommon-DEFAULT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B7F022"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568FA70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7D8FDBA"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8A9A9F"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5A7544" w14:textId="77777777" w:rsidR="008144D6" w:rsidRPr="0048078F" w:rsidRDefault="008144D6" w:rsidP="008144D6">
            <w:pPr>
              <w:rPr>
                <w:rFonts w:ascii="Arial" w:hAnsi="Arial"/>
                <w:sz w:val="16"/>
                <w:szCs w:val="16"/>
              </w:rPr>
            </w:pPr>
            <w:r w:rsidRPr="0048078F">
              <w:rPr>
                <w:rFonts w:ascii="Arial" w:hAnsi="Arial"/>
                <w:sz w:val="16"/>
                <w:szCs w:val="16"/>
              </w:rPr>
              <w:t>R5-177084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191AF" w14:textId="77777777" w:rsidR="008144D6" w:rsidRPr="0048078F" w:rsidRDefault="008144D6" w:rsidP="008144D6">
            <w:pPr>
              <w:rPr>
                <w:rFonts w:ascii="Arial" w:hAnsi="Arial"/>
                <w:sz w:val="16"/>
                <w:szCs w:val="16"/>
              </w:rPr>
            </w:pPr>
            <w:r w:rsidRPr="0048078F">
              <w:rPr>
                <w:rFonts w:ascii="Arial" w:hAnsi="Arial"/>
                <w:sz w:val="16"/>
                <w:szCs w:val="16"/>
              </w:rPr>
              <w:t>1050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EDA91"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23A70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CC3DF1" w14:textId="77777777" w:rsidR="008144D6" w:rsidRPr="0048078F" w:rsidRDefault="008144D6" w:rsidP="008144D6">
            <w:pPr>
              <w:pStyle w:val="TAL"/>
              <w:rPr>
                <w:sz w:val="16"/>
                <w:szCs w:val="16"/>
                <w:lang w:eastAsia="en-US"/>
              </w:rPr>
            </w:pPr>
            <w:r w:rsidRPr="0048078F">
              <w:rPr>
                <w:sz w:val="16"/>
                <w:szCs w:val="16"/>
                <w:lang w:eastAsia="en-US"/>
              </w:rPr>
              <w:t>Adding generic procedures for Converged IP Communications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71246F"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1749967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007257C"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35E882"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256A43" w14:textId="77777777" w:rsidR="008144D6" w:rsidRPr="0048078F" w:rsidRDefault="008144D6" w:rsidP="008144D6">
            <w:pPr>
              <w:rPr>
                <w:rFonts w:ascii="Arial" w:hAnsi="Arial"/>
                <w:sz w:val="16"/>
                <w:szCs w:val="16"/>
              </w:rPr>
            </w:pPr>
            <w:r w:rsidRPr="0048078F">
              <w:rPr>
                <w:rFonts w:ascii="Arial" w:hAnsi="Arial"/>
                <w:sz w:val="16"/>
                <w:szCs w:val="16"/>
              </w:rPr>
              <w:t>R5-177090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6A7E87" w14:textId="77777777" w:rsidR="008144D6" w:rsidRPr="0048078F" w:rsidRDefault="008144D6" w:rsidP="008144D6">
            <w:pPr>
              <w:rPr>
                <w:rFonts w:ascii="Arial" w:hAnsi="Arial"/>
                <w:sz w:val="16"/>
                <w:szCs w:val="16"/>
              </w:rPr>
            </w:pPr>
            <w:r w:rsidRPr="0048078F">
              <w:rPr>
                <w:rFonts w:ascii="Arial" w:hAnsi="Arial"/>
                <w:sz w:val="16"/>
                <w:szCs w:val="16"/>
              </w:rPr>
              <w:t>1068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4FA5A"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52B8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E3DC44" w14:textId="77777777" w:rsidR="008144D6" w:rsidRPr="0048078F" w:rsidRDefault="008144D6" w:rsidP="008144D6">
            <w:pPr>
              <w:pStyle w:val="TAL"/>
              <w:rPr>
                <w:sz w:val="16"/>
                <w:szCs w:val="16"/>
                <w:lang w:eastAsia="en-US"/>
              </w:rPr>
            </w:pPr>
            <w:r w:rsidRPr="0048078F">
              <w:rPr>
                <w:sz w:val="16"/>
                <w:szCs w:val="16"/>
                <w:lang w:eastAsia="en-US"/>
              </w:rPr>
              <w:t>Correction to MeasConfig-DEFAULT for Band &gt; 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861112"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2117DB8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D1E0C2C"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C5F5FD"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7AA415" w14:textId="77777777" w:rsidR="008144D6" w:rsidRPr="0048078F" w:rsidRDefault="008144D6" w:rsidP="008144D6">
            <w:pPr>
              <w:rPr>
                <w:rFonts w:ascii="Arial" w:hAnsi="Arial"/>
                <w:sz w:val="16"/>
                <w:szCs w:val="16"/>
              </w:rPr>
            </w:pPr>
            <w:r w:rsidRPr="0048078F">
              <w:rPr>
                <w:rFonts w:ascii="Arial" w:hAnsi="Arial"/>
                <w:sz w:val="16"/>
                <w:szCs w:val="16"/>
              </w:rPr>
              <w:t>R5-177128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F583CF" w14:textId="77777777" w:rsidR="008144D6" w:rsidRPr="0048078F" w:rsidRDefault="008144D6" w:rsidP="008144D6">
            <w:pPr>
              <w:rPr>
                <w:rFonts w:ascii="Arial" w:hAnsi="Arial"/>
                <w:sz w:val="16"/>
                <w:szCs w:val="16"/>
              </w:rPr>
            </w:pPr>
            <w:r w:rsidRPr="0048078F">
              <w:rPr>
                <w:rFonts w:ascii="Arial" w:hAnsi="Arial"/>
                <w:sz w:val="16"/>
                <w:szCs w:val="16"/>
              </w:rPr>
              <w:t>1073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CE6F4B" w14:textId="77777777" w:rsidR="008144D6" w:rsidRPr="0048078F" w:rsidRDefault="008144D6" w:rsidP="008144D6">
            <w:pPr>
              <w:rPr>
                <w:rFonts w:ascii="Arial" w:hAnsi="Arial"/>
                <w:sz w:val="16"/>
                <w:szCs w:val="16"/>
              </w:rPr>
            </w:pPr>
            <w:r w:rsidRPr="0048078F">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907AF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C96291" w14:textId="77777777" w:rsidR="008144D6" w:rsidRPr="0048078F" w:rsidRDefault="008144D6" w:rsidP="008144D6">
            <w:pPr>
              <w:pStyle w:val="TAL"/>
              <w:rPr>
                <w:sz w:val="16"/>
                <w:szCs w:val="16"/>
                <w:lang w:eastAsia="en-US"/>
              </w:rPr>
            </w:pPr>
            <w:r w:rsidRPr="0048078F">
              <w:rPr>
                <w:sz w:val="16"/>
                <w:szCs w:val="16"/>
                <w:lang w:eastAsia="en-US"/>
              </w:rPr>
              <w:t>Correction to UE registration procedure for an IMS enabled multi-PDN UE when Network does not support IMS VoPS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D7279F"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01F8AE6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B4D7893"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177186"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6AFE84" w14:textId="77777777" w:rsidR="008144D6" w:rsidRPr="0048078F" w:rsidRDefault="008144D6" w:rsidP="008144D6">
            <w:pPr>
              <w:rPr>
                <w:rFonts w:ascii="Arial" w:hAnsi="Arial"/>
                <w:sz w:val="16"/>
                <w:szCs w:val="16"/>
              </w:rPr>
            </w:pPr>
            <w:r w:rsidRPr="0048078F">
              <w:rPr>
                <w:rFonts w:ascii="Arial" w:hAnsi="Arial"/>
                <w:sz w:val="16"/>
                <w:szCs w:val="16"/>
              </w:rPr>
              <w:t>R5-177334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2E9D2" w14:textId="77777777" w:rsidR="008144D6" w:rsidRPr="0048078F" w:rsidRDefault="008144D6" w:rsidP="008144D6">
            <w:pPr>
              <w:rPr>
                <w:rFonts w:ascii="Arial" w:hAnsi="Arial"/>
                <w:sz w:val="16"/>
                <w:szCs w:val="16"/>
              </w:rPr>
            </w:pPr>
            <w:r w:rsidRPr="0048078F">
              <w:rPr>
                <w:rFonts w:ascii="Arial" w:hAnsi="Arial"/>
                <w:sz w:val="16"/>
                <w:szCs w:val="16"/>
              </w:rPr>
              <w:t>1088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C0C4ED"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4F954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1FD00A" w14:textId="77777777" w:rsidR="008144D6" w:rsidRPr="0048078F" w:rsidRDefault="008144D6" w:rsidP="008144D6">
            <w:pPr>
              <w:pStyle w:val="TAL"/>
              <w:rPr>
                <w:sz w:val="16"/>
                <w:szCs w:val="16"/>
                <w:lang w:eastAsia="en-US"/>
              </w:rPr>
            </w:pPr>
            <w:r w:rsidRPr="0048078F">
              <w:rPr>
                <w:sz w:val="16"/>
                <w:szCs w:val="16"/>
                <w:lang w:eastAsia="en-US"/>
              </w:rPr>
              <w:t>Sending of MaxLayersMimo-r10 IE on SCC for 4Rx TCs with more than 2 Layers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7CEF65"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690FCF5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C47DF3E"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4C12FC"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8126A2" w14:textId="77777777" w:rsidR="008144D6" w:rsidRPr="0048078F" w:rsidRDefault="008144D6" w:rsidP="008144D6">
            <w:pPr>
              <w:rPr>
                <w:rFonts w:ascii="Arial" w:hAnsi="Arial"/>
                <w:sz w:val="16"/>
                <w:szCs w:val="16"/>
              </w:rPr>
            </w:pPr>
            <w:r w:rsidRPr="0048078F">
              <w:rPr>
                <w:rFonts w:ascii="Arial" w:hAnsi="Arial"/>
                <w:sz w:val="16"/>
                <w:szCs w:val="16"/>
              </w:rPr>
              <w:t>R5-177351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B413EE" w14:textId="77777777" w:rsidR="008144D6" w:rsidRPr="0048078F" w:rsidRDefault="008144D6" w:rsidP="008144D6">
            <w:pPr>
              <w:rPr>
                <w:rFonts w:ascii="Arial" w:hAnsi="Arial"/>
                <w:sz w:val="16"/>
                <w:szCs w:val="16"/>
              </w:rPr>
            </w:pPr>
            <w:r w:rsidRPr="0048078F">
              <w:rPr>
                <w:rFonts w:ascii="Arial" w:hAnsi="Arial"/>
                <w:sz w:val="16"/>
                <w:szCs w:val="16"/>
              </w:rPr>
              <w:t>1056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6D6DB3"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16368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35E1D5" w14:textId="77777777" w:rsidR="008144D6" w:rsidRPr="0048078F" w:rsidRDefault="008144D6" w:rsidP="008144D6">
            <w:pPr>
              <w:pStyle w:val="TAL"/>
              <w:rPr>
                <w:sz w:val="16"/>
                <w:szCs w:val="16"/>
                <w:lang w:eastAsia="en-US"/>
              </w:rPr>
            </w:pPr>
            <w:r w:rsidRPr="0048078F">
              <w:rPr>
                <w:sz w:val="16"/>
                <w:szCs w:val="16"/>
                <w:lang w:eastAsia="en-US"/>
              </w:rPr>
              <w:t>Addition of connection diagrams for V2V RX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258297"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2F3E7EA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E933460"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4CF795"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C2C526" w14:textId="77777777" w:rsidR="008144D6" w:rsidRPr="0048078F" w:rsidRDefault="008144D6" w:rsidP="008144D6">
            <w:pPr>
              <w:rPr>
                <w:rFonts w:ascii="Arial" w:hAnsi="Arial"/>
                <w:sz w:val="16"/>
                <w:szCs w:val="16"/>
              </w:rPr>
            </w:pPr>
            <w:r w:rsidRPr="0048078F">
              <w:rPr>
                <w:rFonts w:ascii="Arial" w:hAnsi="Arial"/>
                <w:sz w:val="16"/>
                <w:szCs w:val="16"/>
              </w:rPr>
              <w:t>R5-177361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124196" w14:textId="77777777" w:rsidR="008144D6" w:rsidRPr="0048078F" w:rsidRDefault="008144D6" w:rsidP="008144D6">
            <w:pPr>
              <w:rPr>
                <w:rFonts w:ascii="Arial" w:hAnsi="Arial"/>
                <w:sz w:val="16"/>
                <w:szCs w:val="16"/>
              </w:rPr>
            </w:pPr>
            <w:r w:rsidRPr="0048078F">
              <w:rPr>
                <w:rFonts w:ascii="Arial" w:hAnsi="Arial"/>
                <w:sz w:val="16"/>
                <w:szCs w:val="16"/>
              </w:rPr>
              <w:t>1057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6AD7DB"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E7C785"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DE26CA" w14:textId="77777777" w:rsidR="008144D6" w:rsidRPr="0048078F" w:rsidRDefault="008144D6" w:rsidP="008144D6">
            <w:pPr>
              <w:pStyle w:val="TAL"/>
              <w:rPr>
                <w:sz w:val="16"/>
                <w:szCs w:val="16"/>
                <w:lang w:eastAsia="en-US"/>
              </w:rPr>
            </w:pPr>
            <w:r w:rsidRPr="0048078F">
              <w:rPr>
                <w:sz w:val="16"/>
                <w:szCs w:val="16"/>
                <w:lang w:eastAsia="en-US"/>
              </w:rPr>
              <w:t>Addition of connection diagrams for V2V RX Intra-band contiguous MCC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2D552"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3500A0A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B8CF082"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F37508"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DD8A85" w14:textId="77777777" w:rsidR="008144D6" w:rsidRPr="0048078F" w:rsidRDefault="008144D6" w:rsidP="008144D6">
            <w:pPr>
              <w:rPr>
                <w:rFonts w:ascii="Arial" w:hAnsi="Arial"/>
                <w:sz w:val="16"/>
                <w:szCs w:val="16"/>
              </w:rPr>
            </w:pPr>
            <w:r w:rsidRPr="0048078F">
              <w:rPr>
                <w:rFonts w:ascii="Arial" w:hAnsi="Arial"/>
                <w:sz w:val="16"/>
                <w:szCs w:val="16"/>
              </w:rPr>
              <w:t>R5-177378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80F9F" w14:textId="77777777" w:rsidR="008144D6" w:rsidRPr="0048078F" w:rsidRDefault="008144D6" w:rsidP="008144D6">
            <w:pPr>
              <w:rPr>
                <w:rFonts w:ascii="Arial" w:hAnsi="Arial"/>
                <w:sz w:val="16"/>
                <w:szCs w:val="16"/>
              </w:rPr>
            </w:pPr>
            <w:r w:rsidRPr="0048078F">
              <w:rPr>
                <w:rFonts w:ascii="Arial" w:hAnsi="Arial"/>
                <w:sz w:val="16"/>
                <w:szCs w:val="16"/>
              </w:rPr>
              <w:t>1035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C119D"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C9F7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DF1DA8" w14:textId="77777777" w:rsidR="008144D6" w:rsidRPr="0048078F" w:rsidRDefault="008144D6" w:rsidP="008144D6">
            <w:pPr>
              <w:pStyle w:val="TAL"/>
              <w:rPr>
                <w:sz w:val="16"/>
                <w:szCs w:val="16"/>
                <w:lang w:eastAsia="en-US"/>
              </w:rPr>
            </w:pPr>
            <w:r w:rsidRPr="0048078F">
              <w:rPr>
                <w:sz w:val="16"/>
                <w:szCs w:val="16"/>
                <w:lang w:eastAsia="en-US"/>
              </w:rPr>
              <w:t>Correction of MIB for NB-IOT InBand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81860D" w14:textId="77777777" w:rsidR="008144D6" w:rsidRPr="0048078F" w:rsidRDefault="008144D6" w:rsidP="008144D6">
            <w:pPr>
              <w:rPr>
                <w:rFonts w:ascii="Arial" w:hAnsi="Arial"/>
                <w:sz w:val="16"/>
                <w:szCs w:val="16"/>
              </w:rPr>
            </w:pPr>
            <w:r w:rsidRPr="0048078F">
              <w:rPr>
                <w:rFonts w:ascii="Arial" w:hAnsi="Arial"/>
                <w:sz w:val="16"/>
                <w:szCs w:val="16"/>
              </w:rPr>
              <w:t>14.4.0</w:t>
            </w:r>
          </w:p>
        </w:tc>
      </w:tr>
      <w:tr w:rsidR="008144D6" w:rsidRPr="0048078F" w14:paraId="3B8E2EA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41EF649"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B3864"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0F477F" w14:textId="77777777" w:rsidR="008144D6" w:rsidRPr="0048078F" w:rsidRDefault="008144D6" w:rsidP="008144D6">
            <w:pPr>
              <w:rPr>
                <w:rFonts w:ascii="Arial" w:hAnsi="Arial"/>
                <w:sz w:val="16"/>
                <w:szCs w:val="16"/>
              </w:rPr>
            </w:pPr>
            <w:r w:rsidRPr="0048078F">
              <w:rPr>
                <w:rFonts w:ascii="Arial" w:hAnsi="Arial"/>
                <w:sz w:val="16"/>
                <w:szCs w:val="16"/>
              </w:rPr>
              <w:t>R5-176210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368D94" w14:textId="77777777" w:rsidR="008144D6" w:rsidRPr="0048078F" w:rsidRDefault="008144D6" w:rsidP="008144D6">
            <w:pPr>
              <w:rPr>
                <w:rFonts w:ascii="Arial" w:hAnsi="Arial"/>
                <w:sz w:val="16"/>
                <w:szCs w:val="16"/>
              </w:rPr>
            </w:pPr>
            <w:r w:rsidRPr="0048078F">
              <w:rPr>
                <w:rFonts w:ascii="Arial" w:hAnsi="Arial"/>
                <w:sz w:val="16"/>
                <w:szCs w:val="16"/>
              </w:rPr>
              <w:t>1046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25AAE"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D9EF9"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88A787" w14:textId="77777777" w:rsidR="008144D6" w:rsidRPr="0048078F" w:rsidRDefault="008144D6" w:rsidP="008144D6">
            <w:pPr>
              <w:pStyle w:val="TAL"/>
              <w:rPr>
                <w:sz w:val="16"/>
                <w:szCs w:val="16"/>
                <w:lang w:eastAsia="en-US"/>
              </w:rPr>
            </w:pPr>
            <w:r w:rsidRPr="0048078F">
              <w:rPr>
                <w:sz w:val="16"/>
                <w:szCs w:val="16"/>
                <w:lang w:eastAsia="en-US"/>
              </w:rPr>
              <w:t>Signaling Test environment for Band 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8F9D30" w14:textId="77777777" w:rsidR="008144D6" w:rsidRPr="0048078F" w:rsidRDefault="008144D6" w:rsidP="008144D6">
            <w:pPr>
              <w:rPr>
                <w:rFonts w:ascii="Arial" w:hAnsi="Arial"/>
                <w:sz w:val="16"/>
                <w:szCs w:val="16"/>
              </w:rPr>
            </w:pPr>
            <w:r w:rsidRPr="0048078F">
              <w:rPr>
                <w:rFonts w:ascii="Arial" w:hAnsi="Arial"/>
                <w:sz w:val="16"/>
                <w:szCs w:val="16"/>
              </w:rPr>
              <w:t>15.0.0</w:t>
            </w:r>
          </w:p>
        </w:tc>
      </w:tr>
      <w:tr w:rsidR="008144D6" w:rsidRPr="0048078F" w14:paraId="500E8AB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8A08BF1"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257D23"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3E605D" w14:textId="77777777" w:rsidR="008144D6" w:rsidRPr="0048078F" w:rsidRDefault="008144D6" w:rsidP="008144D6">
            <w:pPr>
              <w:rPr>
                <w:rFonts w:ascii="Arial" w:hAnsi="Arial"/>
                <w:sz w:val="16"/>
                <w:szCs w:val="16"/>
              </w:rPr>
            </w:pPr>
            <w:r w:rsidRPr="0048078F">
              <w:rPr>
                <w:rFonts w:ascii="Arial" w:hAnsi="Arial"/>
                <w:sz w:val="16"/>
                <w:szCs w:val="16"/>
              </w:rPr>
              <w:t>R5-176216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38F8C" w14:textId="77777777" w:rsidR="008144D6" w:rsidRPr="0048078F" w:rsidRDefault="008144D6" w:rsidP="008144D6">
            <w:pPr>
              <w:rPr>
                <w:rFonts w:ascii="Arial" w:hAnsi="Arial"/>
                <w:sz w:val="16"/>
                <w:szCs w:val="16"/>
              </w:rPr>
            </w:pPr>
            <w:r w:rsidRPr="0048078F">
              <w:rPr>
                <w:rFonts w:ascii="Arial" w:hAnsi="Arial"/>
                <w:sz w:val="16"/>
                <w:szCs w:val="16"/>
              </w:rPr>
              <w:t>1047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A6DDCE"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97E98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E78529" w14:textId="77777777" w:rsidR="008144D6" w:rsidRPr="0048078F" w:rsidRDefault="008144D6" w:rsidP="008144D6">
            <w:pPr>
              <w:pStyle w:val="TAL"/>
              <w:rPr>
                <w:sz w:val="16"/>
                <w:szCs w:val="16"/>
                <w:lang w:eastAsia="en-US"/>
              </w:rPr>
            </w:pPr>
            <w:r w:rsidRPr="0048078F">
              <w:rPr>
                <w:sz w:val="16"/>
                <w:szCs w:val="16"/>
                <w:lang w:eastAsia="en-US"/>
              </w:rPr>
              <w:t>Common test frequencies for Band 68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EC65E9" w14:textId="77777777" w:rsidR="008144D6" w:rsidRPr="0048078F" w:rsidRDefault="008144D6" w:rsidP="008144D6">
            <w:pPr>
              <w:rPr>
                <w:rFonts w:ascii="Arial" w:hAnsi="Arial"/>
                <w:sz w:val="16"/>
                <w:szCs w:val="16"/>
              </w:rPr>
            </w:pPr>
            <w:r w:rsidRPr="0048078F">
              <w:rPr>
                <w:rFonts w:ascii="Arial" w:hAnsi="Arial"/>
                <w:sz w:val="16"/>
                <w:szCs w:val="16"/>
              </w:rPr>
              <w:t>15.0.0</w:t>
            </w:r>
          </w:p>
        </w:tc>
      </w:tr>
      <w:tr w:rsidR="008144D6" w:rsidRPr="0048078F" w14:paraId="2E0CDF4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8EB631E"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46664A"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CF1067" w14:textId="77777777" w:rsidR="008144D6" w:rsidRPr="0048078F" w:rsidRDefault="008144D6" w:rsidP="008144D6">
            <w:pPr>
              <w:rPr>
                <w:rFonts w:ascii="Arial" w:hAnsi="Arial"/>
                <w:sz w:val="16"/>
                <w:szCs w:val="16"/>
              </w:rPr>
            </w:pPr>
            <w:r w:rsidRPr="0048078F">
              <w:rPr>
                <w:rFonts w:ascii="Arial" w:hAnsi="Arial"/>
                <w:sz w:val="16"/>
                <w:szCs w:val="16"/>
              </w:rPr>
              <w:t>R5-176220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B5325C" w14:textId="77777777" w:rsidR="008144D6" w:rsidRPr="0048078F" w:rsidRDefault="008144D6" w:rsidP="008144D6">
            <w:pPr>
              <w:rPr>
                <w:rFonts w:ascii="Arial" w:hAnsi="Arial"/>
                <w:sz w:val="16"/>
                <w:szCs w:val="16"/>
              </w:rPr>
            </w:pPr>
            <w:r w:rsidRPr="0048078F">
              <w:rPr>
                <w:rFonts w:ascii="Arial" w:hAnsi="Arial"/>
                <w:sz w:val="16"/>
                <w:szCs w:val="16"/>
              </w:rPr>
              <w:t>1048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59BF79"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136CC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4211BF" w14:textId="77777777" w:rsidR="008144D6" w:rsidRPr="0048078F" w:rsidRDefault="008144D6" w:rsidP="008144D6">
            <w:pPr>
              <w:pStyle w:val="TAL"/>
              <w:rPr>
                <w:sz w:val="16"/>
                <w:szCs w:val="16"/>
                <w:lang w:eastAsia="en-US"/>
              </w:rPr>
            </w:pPr>
            <w:r w:rsidRPr="0048078F">
              <w:rPr>
                <w:sz w:val="16"/>
                <w:szCs w:val="16"/>
                <w:lang w:eastAsia="en-US"/>
              </w:rPr>
              <w:t>Signaling Test environment for Band 68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AFB057" w14:textId="77777777" w:rsidR="008144D6" w:rsidRPr="0048078F" w:rsidRDefault="008144D6" w:rsidP="008144D6">
            <w:pPr>
              <w:rPr>
                <w:rFonts w:ascii="Arial" w:hAnsi="Arial"/>
                <w:sz w:val="16"/>
                <w:szCs w:val="16"/>
              </w:rPr>
            </w:pPr>
            <w:r w:rsidRPr="0048078F">
              <w:rPr>
                <w:rFonts w:ascii="Arial" w:hAnsi="Arial"/>
                <w:sz w:val="16"/>
                <w:szCs w:val="16"/>
              </w:rPr>
              <w:t>15.0.0</w:t>
            </w:r>
          </w:p>
        </w:tc>
      </w:tr>
      <w:tr w:rsidR="008144D6" w:rsidRPr="0048078F" w14:paraId="6D1C2DE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EDEB9A7"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85161C"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ADECDD" w14:textId="77777777" w:rsidR="008144D6" w:rsidRPr="0048078F" w:rsidRDefault="008144D6" w:rsidP="008144D6">
            <w:pPr>
              <w:rPr>
                <w:rFonts w:ascii="Arial" w:hAnsi="Arial"/>
                <w:sz w:val="16"/>
                <w:szCs w:val="16"/>
              </w:rPr>
            </w:pPr>
            <w:r w:rsidRPr="0048078F">
              <w:rPr>
                <w:rFonts w:ascii="Arial" w:hAnsi="Arial"/>
                <w:sz w:val="16"/>
                <w:szCs w:val="16"/>
              </w:rPr>
              <w:t>R5-176557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64B912" w14:textId="77777777" w:rsidR="008144D6" w:rsidRPr="0048078F" w:rsidRDefault="008144D6" w:rsidP="008144D6">
            <w:pPr>
              <w:rPr>
                <w:rFonts w:ascii="Arial" w:hAnsi="Arial"/>
                <w:sz w:val="16"/>
                <w:szCs w:val="16"/>
              </w:rPr>
            </w:pPr>
            <w:r w:rsidRPr="0048078F">
              <w:rPr>
                <w:rFonts w:ascii="Arial" w:hAnsi="Arial"/>
                <w:sz w:val="16"/>
                <w:szCs w:val="16"/>
              </w:rPr>
              <w:t>1069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CC43A"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0B2F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FFB6E1" w14:textId="77777777" w:rsidR="008144D6" w:rsidRPr="0048078F" w:rsidRDefault="008144D6" w:rsidP="008144D6">
            <w:pPr>
              <w:pStyle w:val="TAL"/>
              <w:rPr>
                <w:sz w:val="16"/>
                <w:szCs w:val="16"/>
                <w:lang w:eastAsia="en-US"/>
              </w:rPr>
            </w:pPr>
            <w:r w:rsidRPr="0048078F">
              <w:rPr>
                <w:sz w:val="16"/>
                <w:szCs w:val="16"/>
                <w:lang w:eastAsia="en-US"/>
              </w:rPr>
              <w:t>Addition of test frequencies for Band 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17B234" w14:textId="77777777" w:rsidR="008144D6" w:rsidRPr="0048078F" w:rsidRDefault="008144D6" w:rsidP="008144D6">
            <w:pPr>
              <w:rPr>
                <w:rFonts w:ascii="Arial" w:hAnsi="Arial"/>
                <w:sz w:val="16"/>
                <w:szCs w:val="16"/>
              </w:rPr>
            </w:pPr>
            <w:r w:rsidRPr="0048078F">
              <w:rPr>
                <w:rFonts w:ascii="Arial" w:hAnsi="Arial"/>
                <w:sz w:val="16"/>
                <w:szCs w:val="16"/>
              </w:rPr>
              <w:t>15.0.0</w:t>
            </w:r>
          </w:p>
        </w:tc>
      </w:tr>
      <w:tr w:rsidR="008144D6" w:rsidRPr="0048078F" w14:paraId="794A062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D1A263F"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3A4097"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CCA485" w14:textId="77777777" w:rsidR="008144D6" w:rsidRPr="0048078F" w:rsidRDefault="008144D6" w:rsidP="008144D6">
            <w:pPr>
              <w:rPr>
                <w:rFonts w:ascii="Arial" w:hAnsi="Arial"/>
                <w:sz w:val="16"/>
                <w:szCs w:val="16"/>
              </w:rPr>
            </w:pPr>
            <w:r w:rsidRPr="0048078F">
              <w:rPr>
                <w:rFonts w:ascii="Arial" w:hAnsi="Arial"/>
                <w:sz w:val="16"/>
                <w:szCs w:val="16"/>
              </w:rPr>
              <w:t>R5-176817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0369D" w14:textId="77777777" w:rsidR="008144D6" w:rsidRPr="0048078F" w:rsidRDefault="008144D6" w:rsidP="008144D6">
            <w:pPr>
              <w:rPr>
                <w:rFonts w:ascii="Arial" w:hAnsi="Arial"/>
                <w:sz w:val="16"/>
                <w:szCs w:val="16"/>
              </w:rPr>
            </w:pPr>
            <w:r w:rsidRPr="0048078F">
              <w:rPr>
                <w:rFonts w:ascii="Arial" w:hAnsi="Arial"/>
                <w:sz w:val="16"/>
                <w:szCs w:val="16"/>
              </w:rPr>
              <w:t>1087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CC1CFF"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81352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E032AA" w14:textId="77777777" w:rsidR="008144D6" w:rsidRPr="0048078F" w:rsidRDefault="008144D6" w:rsidP="008144D6">
            <w:pPr>
              <w:pStyle w:val="TAL"/>
              <w:rPr>
                <w:sz w:val="16"/>
                <w:szCs w:val="16"/>
                <w:lang w:eastAsia="en-US"/>
              </w:rPr>
            </w:pPr>
            <w:r w:rsidRPr="0048078F">
              <w:rPr>
                <w:sz w:val="16"/>
                <w:szCs w:val="16"/>
                <w:lang w:eastAsia="en-US"/>
              </w:rPr>
              <w:t>Band 71 Signaling Test environment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049160" w14:textId="77777777" w:rsidR="008144D6" w:rsidRPr="0048078F" w:rsidRDefault="008144D6" w:rsidP="008144D6">
            <w:pPr>
              <w:rPr>
                <w:rFonts w:ascii="Arial" w:hAnsi="Arial"/>
                <w:sz w:val="16"/>
                <w:szCs w:val="16"/>
              </w:rPr>
            </w:pPr>
            <w:r w:rsidRPr="0048078F">
              <w:rPr>
                <w:rFonts w:ascii="Arial" w:hAnsi="Arial"/>
                <w:sz w:val="16"/>
                <w:szCs w:val="16"/>
              </w:rPr>
              <w:t>15.0.0</w:t>
            </w:r>
          </w:p>
        </w:tc>
      </w:tr>
      <w:tr w:rsidR="008144D6" w:rsidRPr="0048078F" w14:paraId="016809C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7DC3216"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7A36F4"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9B1AFC" w14:textId="77777777" w:rsidR="008144D6" w:rsidRPr="0048078F" w:rsidRDefault="008144D6" w:rsidP="008144D6">
            <w:pPr>
              <w:rPr>
                <w:rFonts w:ascii="Arial" w:hAnsi="Arial"/>
                <w:sz w:val="16"/>
                <w:szCs w:val="16"/>
              </w:rPr>
            </w:pPr>
            <w:r w:rsidRPr="0048078F">
              <w:rPr>
                <w:rFonts w:ascii="Arial" w:hAnsi="Arial"/>
                <w:sz w:val="16"/>
                <w:szCs w:val="16"/>
              </w:rPr>
              <w:t>R5-176919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72869" w14:textId="77777777" w:rsidR="008144D6" w:rsidRPr="0048078F" w:rsidRDefault="008144D6" w:rsidP="008144D6">
            <w:pPr>
              <w:rPr>
                <w:rFonts w:ascii="Arial" w:hAnsi="Arial"/>
                <w:sz w:val="16"/>
                <w:szCs w:val="16"/>
              </w:rPr>
            </w:pPr>
            <w:r w:rsidRPr="0048078F">
              <w:rPr>
                <w:rFonts w:ascii="Arial" w:hAnsi="Arial"/>
                <w:sz w:val="16"/>
                <w:szCs w:val="16"/>
              </w:rPr>
              <w:t>1072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862F84" w14:textId="77777777" w:rsidR="008144D6" w:rsidRPr="0048078F" w:rsidRDefault="008144D6" w:rsidP="008144D6">
            <w:pPr>
              <w:rPr>
                <w:rFonts w:ascii="Arial" w:hAnsi="Arial"/>
                <w:sz w:val="16"/>
                <w:szCs w:val="16"/>
              </w:rPr>
            </w:pPr>
            <w:r w:rsidRPr="0048078F">
              <w:rPr>
                <w:rFonts w:ascii="Arial" w:hAnsi="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9BFF5"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A5EE26" w14:textId="77777777" w:rsidR="008144D6" w:rsidRPr="0048078F" w:rsidRDefault="008144D6" w:rsidP="008144D6">
            <w:pPr>
              <w:pStyle w:val="TAL"/>
              <w:rPr>
                <w:sz w:val="16"/>
                <w:szCs w:val="16"/>
                <w:lang w:eastAsia="en-US"/>
              </w:rPr>
            </w:pPr>
            <w:r w:rsidRPr="0048078F">
              <w:rPr>
                <w:sz w:val="16"/>
                <w:szCs w:val="16"/>
                <w:lang w:eastAsia="en-US"/>
              </w:rPr>
              <w:t>Update RRCConnectionReconfiguration for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E00F7" w14:textId="77777777" w:rsidR="008144D6" w:rsidRPr="0048078F" w:rsidRDefault="008144D6" w:rsidP="008144D6">
            <w:pPr>
              <w:rPr>
                <w:rFonts w:ascii="Arial" w:hAnsi="Arial"/>
                <w:sz w:val="16"/>
                <w:szCs w:val="16"/>
              </w:rPr>
            </w:pPr>
            <w:r w:rsidRPr="0048078F">
              <w:rPr>
                <w:rFonts w:ascii="Arial" w:hAnsi="Arial"/>
                <w:sz w:val="16"/>
                <w:szCs w:val="16"/>
              </w:rPr>
              <w:t>15.0.0</w:t>
            </w:r>
          </w:p>
        </w:tc>
      </w:tr>
      <w:tr w:rsidR="008144D6" w:rsidRPr="0048078F" w14:paraId="6687D8C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F4BEF7D"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2F39DE"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CBEC7B" w14:textId="77777777" w:rsidR="008144D6" w:rsidRPr="0048078F" w:rsidRDefault="008144D6" w:rsidP="008144D6">
            <w:pPr>
              <w:rPr>
                <w:rFonts w:ascii="Arial" w:hAnsi="Arial"/>
                <w:sz w:val="16"/>
                <w:szCs w:val="16"/>
              </w:rPr>
            </w:pPr>
            <w:r w:rsidRPr="0048078F">
              <w:rPr>
                <w:rFonts w:ascii="Arial" w:hAnsi="Arial"/>
                <w:sz w:val="16"/>
                <w:szCs w:val="16"/>
              </w:rPr>
              <w:t>R5-177316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3BD911" w14:textId="77777777" w:rsidR="008144D6" w:rsidRPr="0048078F" w:rsidRDefault="008144D6" w:rsidP="008144D6">
            <w:pPr>
              <w:rPr>
                <w:rFonts w:ascii="Arial" w:hAnsi="Arial"/>
                <w:sz w:val="16"/>
                <w:szCs w:val="16"/>
              </w:rPr>
            </w:pPr>
            <w:r w:rsidRPr="0048078F">
              <w:rPr>
                <w:rFonts w:ascii="Arial" w:hAnsi="Arial"/>
                <w:sz w:val="16"/>
                <w:szCs w:val="16"/>
              </w:rPr>
              <w:t>1045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03255E"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D367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E068EF" w14:textId="77777777" w:rsidR="008144D6" w:rsidRPr="0048078F" w:rsidRDefault="008144D6" w:rsidP="008144D6">
            <w:pPr>
              <w:pStyle w:val="TAL"/>
              <w:rPr>
                <w:sz w:val="16"/>
                <w:szCs w:val="16"/>
                <w:lang w:eastAsia="en-US"/>
              </w:rPr>
            </w:pPr>
            <w:r w:rsidRPr="0048078F">
              <w:rPr>
                <w:sz w:val="16"/>
                <w:szCs w:val="16"/>
                <w:lang w:eastAsia="en-US"/>
              </w:rPr>
              <w:t>Common test frequencies for Band 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26834C" w14:textId="77777777" w:rsidR="008144D6" w:rsidRPr="0048078F" w:rsidRDefault="008144D6" w:rsidP="008144D6">
            <w:pPr>
              <w:rPr>
                <w:rFonts w:ascii="Arial" w:hAnsi="Arial"/>
                <w:sz w:val="16"/>
                <w:szCs w:val="16"/>
              </w:rPr>
            </w:pPr>
            <w:r w:rsidRPr="0048078F">
              <w:rPr>
                <w:rFonts w:ascii="Arial" w:hAnsi="Arial"/>
                <w:sz w:val="16"/>
                <w:szCs w:val="16"/>
              </w:rPr>
              <w:t>15.0.0</w:t>
            </w:r>
          </w:p>
        </w:tc>
      </w:tr>
      <w:tr w:rsidR="008144D6" w:rsidRPr="0048078F" w14:paraId="16986C2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494C9F4" w14:textId="77777777" w:rsidR="008144D6" w:rsidRPr="0048078F" w:rsidRDefault="008144D6" w:rsidP="008144D6">
            <w:pPr>
              <w:pStyle w:val="TAC"/>
              <w:jc w:val="left"/>
              <w:rPr>
                <w:sz w:val="16"/>
                <w:szCs w:val="16"/>
                <w:lang w:eastAsia="en-US"/>
              </w:rPr>
            </w:pPr>
            <w:r w:rsidRPr="0048078F">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43FD3" w14:textId="77777777" w:rsidR="008144D6" w:rsidRPr="0048078F" w:rsidRDefault="008144D6" w:rsidP="008144D6">
            <w:pPr>
              <w:pStyle w:val="TAC"/>
              <w:jc w:val="left"/>
              <w:rPr>
                <w:sz w:val="16"/>
                <w:szCs w:val="16"/>
                <w:lang w:eastAsia="en-US"/>
              </w:rPr>
            </w:pPr>
            <w:r w:rsidRPr="0048078F">
              <w:rPr>
                <w:sz w:val="16"/>
                <w:szCs w:val="16"/>
                <w:lang w:eastAsia="en-US"/>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1659C" w14:textId="77777777" w:rsidR="008144D6" w:rsidRPr="0048078F" w:rsidRDefault="008144D6" w:rsidP="008144D6">
            <w:pPr>
              <w:rPr>
                <w:rFonts w:ascii="Arial" w:hAnsi="Arial"/>
                <w:sz w:val="16"/>
                <w:szCs w:val="16"/>
              </w:rPr>
            </w:pPr>
            <w:r w:rsidRPr="0048078F">
              <w:rPr>
                <w:rFonts w:ascii="Arial" w:hAnsi="Arial"/>
                <w:sz w:val="16"/>
                <w:szCs w:val="16"/>
              </w:rPr>
              <w:t>R5-177375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3D0FD" w14:textId="77777777" w:rsidR="008144D6" w:rsidRPr="0048078F" w:rsidRDefault="008144D6" w:rsidP="008144D6">
            <w:pPr>
              <w:rPr>
                <w:rFonts w:ascii="Arial" w:hAnsi="Arial"/>
                <w:sz w:val="16"/>
                <w:szCs w:val="16"/>
              </w:rPr>
            </w:pPr>
            <w:r w:rsidRPr="0048078F">
              <w:rPr>
                <w:rFonts w:ascii="Arial" w:hAnsi="Arial"/>
                <w:sz w:val="16"/>
                <w:szCs w:val="16"/>
              </w:rPr>
              <w:t>1075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5400C"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6C06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B14561" w14:textId="77777777" w:rsidR="008144D6" w:rsidRPr="0048078F" w:rsidRDefault="008144D6" w:rsidP="008144D6">
            <w:pPr>
              <w:pStyle w:val="TAL"/>
              <w:rPr>
                <w:sz w:val="16"/>
                <w:szCs w:val="16"/>
                <w:lang w:eastAsia="en-US"/>
              </w:rPr>
            </w:pPr>
            <w:r w:rsidRPr="0048078F">
              <w:rPr>
                <w:sz w:val="16"/>
                <w:szCs w:val="16"/>
                <w:lang w:eastAsia="en-US"/>
              </w:rPr>
              <w:t>Correction to SystemInformationBlockType2 for NS value &gt; 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BF792C" w14:textId="77777777" w:rsidR="008144D6" w:rsidRPr="0048078F" w:rsidRDefault="008144D6" w:rsidP="008144D6">
            <w:pPr>
              <w:rPr>
                <w:rFonts w:ascii="Arial" w:hAnsi="Arial"/>
                <w:sz w:val="16"/>
                <w:szCs w:val="16"/>
              </w:rPr>
            </w:pPr>
            <w:r w:rsidRPr="0048078F">
              <w:rPr>
                <w:rFonts w:ascii="Arial" w:hAnsi="Arial"/>
                <w:sz w:val="16"/>
                <w:szCs w:val="16"/>
              </w:rPr>
              <w:t>15.0.0</w:t>
            </w:r>
          </w:p>
        </w:tc>
      </w:tr>
      <w:tr w:rsidR="008144D6" w:rsidRPr="0048078F" w14:paraId="29DC877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0799524"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5B6DC8"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8F541E" w14:textId="77777777" w:rsidR="008144D6" w:rsidRPr="0048078F" w:rsidRDefault="008144D6" w:rsidP="008144D6">
            <w:pPr>
              <w:rPr>
                <w:rFonts w:ascii="Arial" w:hAnsi="Arial"/>
                <w:sz w:val="16"/>
                <w:szCs w:val="16"/>
              </w:rPr>
            </w:pPr>
            <w:r w:rsidRPr="0048078F">
              <w:rPr>
                <w:rFonts w:ascii="Arial" w:hAnsi="Arial"/>
                <w:sz w:val="16"/>
                <w:szCs w:val="16"/>
              </w:rPr>
              <w:t>R5-180317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9AE128" w14:textId="77777777" w:rsidR="008144D6" w:rsidRPr="0048078F" w:rsidRDefault="008144D6" w:rsidP="008144D6">
            <w:pPr>
              <w:rPr>
                <w:rFonts w:ascii="Arial" w:hAnsi="Arial"/>
                <w:sz w:val="16"/>
                <w:szCs w:val="16"/>
              </w:rPr>
            </w:pPr>
            <w:r w:rsidRPr="0048078F">
              <w:rPr>
                <w:rFonts w:ascii="Arial" w:hAnsi="Arial"/>
                <w:sz w:val="16"/>
                <w:szCs w:val="16"/>
              </w:rPr>
              <w:t>1093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BCA8B4"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0CDD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04AF41" w14:textId="77777777" w:rsidR="008144D6" w:rsidRPr="0048078F" w:rsidRDefault="008144D6" w:rsidP="008144D6">
            <w:pPr>
              <w:pStyle w:val="TAL"/>
              <w:rPr>
                <w:sz w:val="16"/>
                <w:szCs w:val="16"/>
                <w:lang w:eastAsia="en-US"/>
              </w:rPr>
            </w:pPr>
            <w:r w:rsidRPr="0048078F">
              <w:rPr>
                <w:sz w:val="16"/>
                <w:szCs w:val="16"/>
                <w:lang w:eastAsia="en-US"/>
              </w:rPr>
              <w:t>New Cells for NB-IOT OTDOA tests - LTE Cell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C432C5"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0988681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C456FD2"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DF765F"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CD055C" w14:textId="77777777" w:rsidR="008144D6" w:rsidRPr="0048078F" w:rsidRDefault="008144D6" w:rsidP="008144D6">
            <w:pPr>
              <w:rPr>
                <w:rFonts w:ascii="Arial" w:hAnsi="Arial"/>
                <w:sz w:val="16"/>
                <w:szCs w:val="16"/>
              </w:rPr>
            </w:pPr>
            <w:r w:rsidRPr="0048078F">
              <w:rPr>
                <w:rFonts w:ascii="Arial" w:hAnsi="Arial"/>
                <w:sz w:val="16"/>
                <w:szCs w:val="16"/>
              </w:rPr>
              <w:t>R5-180377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537502" w14:textId="77777777" w:rsidR="008144D6" w:rsidRPr="0048078F" w:rsidRDefault="008144D6" w:rsidP="008144D6">
            <w:pPr>
              <w:rPr>
                <w:rFonts w:ascii="Arial" w:hAnsi="Arial"/>
                <w:sz w:val="16"/>
                <w:szCs w:val="16"/>
              </w:rPr>
            </w:pPr>
            <w:r w:rsidRPr="0048078F">
              <w:rPr>
                <w:rFonts w:ascii="Arial" w:hAnsi="Arial"/>
                <w:sz w:val="16"/>
                <w:szCs w:val="16"/>
              </w:rPr>
              <w:t>1095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BCBEB9"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ED6F6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D6FAF0" w14:textId="77777777" w:rsidR="008144D6" w:rsidRPr="0048078F" w:rsidRDefault="008144D6" w:rsidP="008144D6">
            <w:pPr>
              <w:pStyle w:val="TAL"/>
              <w:rPr>
                <w:sz w:val="16"/>
                <w:szCs w:val="16"/>
                <w:lang w:eastAsia="en-US"/>
              </w:rPr>
            </w:pPr>
            <w:r w:rsidRPr="0048078F">
              <w:rPr>
                <w:sz w:val="16"/>
                <w:szCs w:val="16"/>
                <w:lang w:eastAsia="en-US"/>
              </w:rPr>
              <w:t>Correction to DRX onDurationTimer for FDD-HD operation in MAC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659816"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4484C4E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10E5455"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C62522"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8B648B" w14:textId="77777777" w:rsidR="008144D6" w:rsidRPr="0048078F" w:rsidRDefault="008144D6" w:rsidP="008144D6">
            <w:pPr>
              <w:rPr>
                <w:rFonts w:ascii="Arial" w:hAnsi="Arial"/>
                <w:sz w:val="16"/>
                <w:szCs w:val="16"/>
              </w:rPr>
            </w:pPr>
            <w:r w:rsidRPr="0048078F">
              <w:rPr>
                <w:rFonts w:ascii="Arial" w:hAnsi="Arial"/>
                <w:sz w:val="16"/>
                <w:szCs w:val="16"/>
              </w:rPr>
              <w:t>R5-180395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CDE24" w14:textId="77777777" w:rsidR="008144D6" w:rsidRPr="0048078F" w:rsidRDefault="008144D6" w:rsidP="008144D6">
            <w:pPr>
              <w:rPr>
                <w:rFonts w:ascii="Arial" w:hAnsi="Arial"/>
                <w:sz w:val="16"/>
                <w:szCs w:val="16"/>
              </w:rPr>
            </w:pPr>
            <w:r w:rsidRPr="0048078F">
              <w:rPr>
                <w:rFonts w:ascii="Arial" w:hAnsi="Arial"/>
                <w:sz w:val="16"/>
                <w:szCs w:val="16"/>
              </w:rPr>
              <w:t>1097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030D60"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25174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FB0549" w14:textId="77777777" w:rsidR="008144D6" w:rsidRPr="0048078F" w:rsidRDefault="008144D6" w:rsidP="008144D6">
            <w:pPr>
              <w:pStyle w:val="TAL"/>
              <w:rPr>
                <w:sz w:val="16"/>
                <w:szCs w:val="16"/>
                <w:lang w:eastAsia="en-US"/>
              </w:rPr>
            </w:pPr>
            <w:r w:rsidRPr="0048078F">
              <w:rPr>
                <w:sz w:val="16"/>
                <w:szCs w:val="16"/>
                <w:lang w:eastAsia="en-US"/>
              </w:rPr>
              <w:t>Addition of default configuration of DCI 3B to TS 36.508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06C372"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1006C3C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482BF9D"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FDC0E1"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DD3F39" w14:textId="77777777" w:rsidR="008144D6" w:rsidRPr="0048078F" w:rsidRDefault="008144D6" w:rsidP="008144D6">
            <w:pPr>
              <w:rPr>
                <w:rFonts w:ascii="Arial" w:hAnsi="Arial"/>
                <w:sz w:val="16"/>
                <w:szCs w:val="16"/>
              </w:rPr>
            </w:pPr>
            <w:r w:rsidRPr="0048078F">
              <w:rPr>
                <w:rFonts w:ascii="Arial" w:hAnsi="Arial"/>
                <w:sz w:val="16"/>
                <w:szCs w:val="16"/>
              </w:rPr>
              <w:t>R5-180396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F2C20" w14:textId="77777777" w:rsidR="008144D6" w:rsidRPr="0048078F" w:rsidRDefault="008144D6" w:rsidP="008144D6">
            <w:pPr>
              <w:rPr>
                <w:rFonts w:ascii="Arial" w:hAnsi="Arial"/>
                <w:sz w:val="16"/>
                <w:szCs w:val="16"/>
              </w:rPr>
            </w:pPr>
            <w:r w:rsidRPr="0048078F">
              <w:rPr>
                <w:rFonts w:ascii="Arial" w:hAnsi="Arial"/>
                <w:sz w:val="16"/>
                <w:szCs w:val="16"/>
              </w:rPr>
              <w:t>1098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C86DD"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2EB1D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685733" w14:textId="77777777" w:rsidR="008144D6" w:rsidRPr="0048078F" w:rsidRDefault="008144D6" w:rsidP="008144D6">
            <w:pPr>
              <w:pStyle w:val="TAL"/>
              <w:rPr>
                <w:sz w:val="16"/>
                <w:szCs w:val="16"/>
                <w:lang w:eastAsia="en-US"/>
              </w:rPr>
            </w:pPr>
            <w:r w:rsidRPr="0048078F">
              <w:rPr>
                <w:sz w:val="16"/>
                <w:szCs w:val="16"/>
                <w:lang w:eastAsia="en-US"/>
              </w:rPr>
              <w:t>Update of SRS switching test environment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E602D1"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539D05D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E905C96"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3CDD68"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069C73" w14:textId="77777777" w:rsidR="008144D6" w:rsidRPr="0048078F" w:rsidRDefault="008144D6" w:rsidP="008144D6">
            <w:pPr>
              <w:rPr>
                <w:rFonts w:ascii="Arial" w:hAnsi="Arial"/>
                <w:sz w:val="16"/>
                <w:szCs w:val="16"/>
              </w:rPr>
            </w:pPr>
            <w:r w:rsidRPr="0048078F">
              <w:rPr>
                <w:rFonts w:ascii="Arial" w:hAnsi="Arial"/>
                <w:sz w:val="16"/>
                <w:szCs w:val="16"/>
              </w:rPr>
              <w:t>R5-180407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ACAE10" w14:textId="77777777" w:rsidR="008144D6" w:rsidRPr="0048078F" w:rsidRDefault="008144D6" w:rsidP="008144D6">
            <w:pPr>
              <w:rPr>
                <w:rFonts w:ascii="Arial" w:hAnsi="Arial"/>
                <w:sz w:val="16"/>
                <w:szCs w:val="16"/>
              </w:rPr>
            </w:pPr>
            <w:r w:rsidRPr="0048078F">
              <w:rPr>
                <w:rFonts w:ascii="Arial" w:hAnsi="Arial"/>
                <w:sz w:val="16"/>
                <w:szCs w:val="16"/>
              </w:rPr>
              <w:t>1101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9E5DD3"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2427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3CAEC3" w14:textId="77777777" w:rsidR="008144D6" w:rsidRPr="0048078F" w:rsidRDefault="008144D6" w:rsidP="008144D6">
            <w:pPr>
              <w:pStyle w:val="TAL"/>
              <w:rPr>
                <w:sz w:val="16"/>
                <w:szCs w:val="16"/>
                <w:lang w:eastAsia="en-US"/>
              </w:rPr>
            </w:pPr>
            <w:r w:rsidRPr="0048078F">
              <w:rPr>
                <w:sz w:val="16"/>
                <w:szCs w:val="16"/>
                <w:lang w:eastAsia="en-US"/>
              </w:rPr>
              <w:t>Addition of connection diagram of simultaneous E-UTRA V2X sidelink and E-UTRA uplink transmission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095F63"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743D360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9F6281A"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6D5839"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DE2FF7" w14:textId="77777777" w:rsidR="008144D6" w:rsidRPr="0048078F" w:rsidRDefault="008144D6" w:rsidP="008144D6">
            <w:pPr>
              <w:rPr>
                <w:rFonts w:ascii="Arial" w:hAnsi="Arial"/>
                <w:sz w:val="16"/>
                <w:szCs w:val="16"/>
              </w:rPr>
            </w:pPr>
            <w:r w:rsidRPr="0048078F">
              <w:rPr>
                <w:rFonts w:ascii="Arial" w:hAnsi="Arial"/>
                <w:sz w:val="16"/>
                <w:szCs w:val="16"/>
              </w:rPr>
              <w:t>R5-180715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2E57B" w14:textId="77777777" w:rsidR="008144D6" w:rsidRPr="0048078F" w:rsidRDefault="008144D6" w:rsidP="008144D6">
            <w:pPr>
              <w:rPr>
                <w:rFonts w:ascii="Arial" w:hAnsi="Arial"/>
                <w:sz w:val="16"/>
                <w:szCs w:val="16"/>
              </w:rPr>
            </w:pPr>
            <w:r w:rsidRPr="0048078F">
              <w:rPr>
                <w:rFonts w:ascii="Arial" w:hAnsi="Arial"/>
                <w:sz w:val="16"/>
                <w:szCs w:val="16"/>
              </w:rPr>
              <w:t>1111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A75DA"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D801B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C5A072" w14:textId="77777777" w:rsidR="008144D6" w:rsidRPr="0048078F" w:rsidRDefault="008144D6" w:rsidP="008144D6">
            <w:pPr>
              <w:pStyle w:val="TAL"/>
              <w:rPr>
                <w:sz w:val="16"/>
                <w:szCs w:val="16"/>
                <w:lang w:eastAsia="en-US"/>
              </w:rPr>
            </w:pPr>
            <w:r w:rsidRPr="0048078F">
              <w:rPr>
                <w:sz w:val="16"/>
                <w:szCs w:val="16"/>
                <w:lang w:eastAsia="en-US"/>
              </w:rPr>
              <w:t>Addition of new Enhanced LAA IE in PhysicalConfigDedicatedSCell-r10-DEFAULT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8F149"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0EF69A1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B4E0FA4"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BAFED7"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CF461D" w14:textId="77777777" w:rsidR="008144D6" w:rsidRPr="0048078F" w:rsidRDefault="008144D6" w:rsidP="008144D6">
            <w:pPr>
              <w:rPr>
                <w:rFonts w:ascii="Arial" w:hAnsi="Arial"/>
                <w:sz w:val="16"/>
                <w:szCs w:val="16"/>
              </w:rPr>
            </w:pPr>
            <w:r w:rsidRPr="0048078F">
              <w:rPr>
                <w:rFonts w:ascii="Arial" w:hAnsi="Arial"/>
                <w:sz w:val="16"/>
                <w:szCs w:val="16"/>
              </w:rPr>
              <w:t>R5-180749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C18F5D" w14:textId="77777777" w:rsidR="008144D6" w:rsidRPr="0048078F" w:rsidRDefault="008144D6" w:rsidP="008144D6">
            <w:pPr>
              <w:rPr>
                <w:rFonts w:ascii="Arial" w:hAnsi="Arial"/>
                <w:sz w:val="16"/>
                <w:szCs w:val="16"/>
              </w:rPr>
            </w:pPr>
            <w:r w:rsidRPr="0048078F">
              <w:rPr>
                <w:rFonts w:ascii="Arial" w:hAnsi="Arial"/>
                <w:sz w:val="16"/>
                <w:szCs w:val="16"/>
              </w:rPr>
              <w:t>1116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A5D1E7"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2731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B53F73" w14:textId="77777777" w:rsidR="008144D6" w:rsidRPr="0048078F" w:rsidRDefault="008144D6" w:rsidP="008144D6">
            <w:pPr>
              <w:pStyle w:val="TAL"/>
              <w:rPr>
                <w:sz w:val="16"/>
                <w:szCs w:val="16"/>
                <w:lang w:eastAsia="en-US"/>
              </w:rPr>
            </w:pPr>
            <w:r w:rsidRPr="0048078F">
              <w:rPr>
                <w:sz w:val="16"/>
                <w:szCs w:val="16"/>
                <w:lang w:eastAsia="en-US"/>
              </w:rPr>
              <w:t>Added R14 CA combination to Test frequencies for CA signalling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4FE450"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05E3050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5834E90"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699FBD"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21DCB2" w14:textId="77777777" w:rsidR="008144D6" w:rsidRPr="0048078F" w:rsidRDefault="008144D6" w:rsidP="008144D6">
            <w:pPr>
              <w:rPr>
                <w:rFonts w:ascii="Arial" w:hAnsi="Arial"/>
                <w:sz w:val="16"/>
                <w:szCs w:val="16"/>
              </w:rPr>
            </w:pPr>
            <w:r w:rsidRPr="0048078F">
              <w:rPr>
                <w:rFonts w:ascii="Arial" w:hAnsi="Arial"/>
                <w:sz w:val="16"/>
                <w:szCs w:val="16"/>
              </w:rPr>
              <w:t>R5-180753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C53A2" w14:textId="77777777" w:rsidR="008144D6" w:rsidRPr="0048078F" w:rsidRDefault="008144D6" w:rsidP="008144D6">
            <w:pPr>
              <w:rPr>
                <w:rFonts w:ascii="Arial" w:hAnsi="Arial"/>
                <w:sz w:val="16"/>
                <w:szCs w:val="16"/>
              </w:rPr>
            </w:pPr>
            <w:r w:rsidRPr="0048078F">
              <w:rPr>
                <w:rFonts w:ascii="Arial" w:hAnsi="Arial"/>
                <w:sz w:val="16"/>
                <w:szCs w:val="16"/>
              </w:rPr>
              <w:t>1117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C145D1"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A04635"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B22C94" w14:textId="77777777" w:rsidR="008144D6" w:rsidRPr="0048078F" w:rsidRDefault="008144D6" w:rsidP="008144D6">
            <w:pPr>
              <w:pStyle w:val="TAL"/>
              <w:rPr>
                <w:sz w:val="16"/>
                <w:szCs w:val="16"/>
                <w:lang w:eastAsia="en-US"/>
              </w:rPr>
            </w:pPr>
            <w:r w:rsidRPr="0048078F">
              <w:rPr>
                <w:sz w:val="16"/>
                <w:szCs w:val="16"/>
                <w:lang w:eastAsia="en-US"/>
              </w:rPr>
              <w:t>Added R15 CA combination to Test frequencies for CA signalling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6514FE"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3001FC6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145A713"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277E90"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2F1B20" w14:textId="77777777" w:rsidR="008144D6" w:rsidRPr="0048078F" w:rsidRDefault="008144D6" w:rsidP="008144D6">
            <w:pPr>
              <w:rPr>
                <w:rFonts w:ascii="Arial" w:hAnsi="Arial"/>
                <w:sz w:val="16"/>
                <w:szCs w:val="16"/>
              </w:rPr>
            </w:pPr>
            <w:r w:rsidRPr="0048078F">
              <w:rPr>
                <w:rFonts w:ascii="Arial" w:hAnsi="Arial"/>
                <w:sz w:val="16"/>
                <w:szCs w:val="16"/>
              </w:rPr>
              <w:t>R5-180780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307909" w14:textId="77777777" w:rsidR="008144D6" w:rsidRPr="0048078F" w:rsidRDefault="008144D6" w:rsidP="008144D6">
            <w:pPr>
              <w:rPr>
                <w:rFonts w:ascii="Arial" w:hAnsi="Arial"/>
                <w:sz w:val="16"/>
                <w:szCs w:val="16"/>
              </w:rPr>
            </w:pPr>
            <w:r w:rsidRPr="0048078F">
              <w:rPr>
                <w:rFonts w:ascii="Arial" w:hAnsi="Arial"/>
                <w:sz w:val="16"/>
                <w:szCs w:val="16"/>
              </w:rPr>
              <w:t>1118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A02303"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C14A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60964A" w14:textId="77777777" w:rsidR="008144D6" w:rsidRPr="0048078F" w:rsidRDefault="008144D6" w:rsidP="008144D6">
            <w:pPr>
              <w:pStyle w:val="TAL"/>
              <w:rPr>
                <w:sz w:val="16"/>
                <w:szCs w:val="16"/>
                <w:lang w:eastAsia="en-US"/>
              </w:rPr>
            </w:pPr>
            <w:r w:rsidRPr="0048078F">
              <w:rPr>
                <w:sz w:val="16"/>
                <w:szCs w:val="16"/>
                <w:lang w:eastAsia="en-US"/>
              </w:rPr>
              <w:t xml:space="preserve">Addition of CA_29A-70C, CA_66A-70A, CA_66A-70C, CA_66C-70A, CA_66C-70C to 36.508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72966E"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510B476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73D2B20"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AC4270"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7DBE65" w14:textId="77777777" w:rsidR="008144D6" w:rsidRPr="0048078F" w:rsidRDefault="008144D6" w:rsidP="008144D6">
            <w:pPr>
              <w:rPr>
                <w:rFonts w:ascii="Arial" w:hAnsi="Arial"/>
                <w:sz w:val="16"/>
                <w:szCs w:val="16"/>
              </w:rPr>
            </w:pPr>
            <w:r w:rsidRPr="0048078F">
              <w:rPr>
                <w:rFonts w:ascii="Arial" w:hAnsi="Arial"/>
                <w:sz w:val="16"/>
                <w:szCs w:val="16"/>
              </w:rPr>
              <w:t>R5-180918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FDFE43" w14:textId="77777777" w:rsidR="008144D6" w:rsidRPr="0048078F" w:rsidRDefault="008144D6" w:rsidP="008144D6">
            <w:pPr>
              <w:rPr>
                <w:rFonts w:ascii="Arial" w:hAnsi="Arial"/>
                <w:sz w:val="16"/>
                <w:szCs w:val="16"/>
              </w:rPr>
            </w:pPr>
            <w:r w:rsidRPr="0048078F">
              <w:rPr>
                <w:rFonts w:ascii="Arial" w:hAnsi="Arial"/>
                <w:sz w:val="16"/>
                <w:szCs w:val="16"/>
              </w:rPr>
              <w:t>1120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101472"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D5DE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37ACB2" w14:textId="77777777" w:rsidR="008144D6" w:rsidRPr="0048078F" w:rsidRDefault="008144D6" w:rsidP="008144D6">
            <w:pPr>
              <w:pStyle w:val="TAL"/>
              <w:rPr>
                <w:sz w:val="16"/>
                <w:szCs w:val="16"/>
                <w:lang w:eastAsia="en-US"/>
              </w:rPr>
            </w:pPr>
            <w:r w:rsidRPr="0048078F">
              <w:rPr>
                <w:sz w:val="16"/>
                <w:szCs w:val="16"/>
                <w:lang w:eastAsia="en-US"/>
              </w:rPr>
              <w:t>Addition of Band 74 Signaling Test environment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E923B1"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011D493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8BEBE8A"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A08D9A"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64FBC7" w14:textId="77777777" w:rsidR="008144D6" w:rsidRPr="0048078F" w:rsidRDefault="008144D6" w:rsidP="008144D6">
            <w:pPr>
              <w:rPr>
                <w:rFonts w:ascii="Arial" w:hAnsi="Arial"/>
                <w:sz w:val="16"/>
                <w:szCs w:val="16"/>
              </w:rPr>
            </w:pPr>
            <w:r w:rsidRPr="0048078F">
              <w:rPr>
                <w:rFonts w:ascii="Arial" w:hAnsi="Arial"/>
                <w:sz w:val="16"/>
                <w:szCs w:val="16"/>
              </w:rPr>
              <w:t>R5-180934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1BC8ED" w14:textId="77777777" w:rsidR="008144D6" w:rsidRPr="0048078F" w:rsidRDefault="008144D6" w:rsidP="008144D6">
            <w:pPr>
              <w:rPr>
                <w:rFonts w:ascii="Arial" w:hAnsi="Arial"/>
                <w:sz w:val="16"/>
                <w:szCs w:val="16"/>
              </w:rPr>
            </w:pPr>
            <w:r w:rsidRPr="0048078F">
              <w:rPr>
                <w:rFonts w:ascii="Arial" w:hAnsi="Arial"/>
                <w:sz w:val="16"/>
                <w:szCs w:val="16"/>
              </w:rPr>
              <w:t>1121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7F874"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03312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80F1FF" w14:textId="77777777" w:rsidR="008144D6" w:rsidRPr="0048078F" w:rsidRDefault="008144D6" w:rsidP="008144D6">
            <w:pPr>
              <w:pStyle w:val="TAL"/>
              <w:rPr>
                <w:sz w:val="16"/>
                <w:szCs w:val="16"/>
                <w:lang w:eastAsia="en-US"/>
              </w:rPr>
            </w:pPr>
            <w:r w:rsidRPr="0048078F">
              <w:rPr>
                <w:sz w:val="16"/>
                <w:szCs w:val="16"/>
                <w:lang w:eastAsia="en-US"/>
              </w:rPr>
              <w:t>Correction to test frequencies for CA_7A-7A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D074CA"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5C9BBD2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B8EA908"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F780E3"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182F66" w14:textId="77777777" w:rsidR="008144D6" w:rsidRPr="0048078F" w:rsidRDefault="008144D6" w:rsidP="008144D6">
            <w:pPr>
              <w:rPr>
                <w:rFonts w:ascii="Arial" w:hAnsi="Arial"/>
                <w:sz w:val="16"/>
                <w:szCs w:val="16"/>
              </w:rPr>
            </w:pPr>
            <w:r w:rsidRPr="0048078F">
              <w:rPr>
                <w:rFonts w:ascii="Arial" w:hAnsi="Arial"/>
                <w:sz w:val="16"/>
                <w:szCs w:val="16"/>
              </w:rPr>
              <w:t>R5-180939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F38F7" w14:textId="77777777" w:rsidR="008144D6" w:rsidRPr="0048078F" w:rsidRDefault="008144D6" w:rsidP="008144D6">
            <w:pPr>
              <w:rPr>
                <w:rFonts w:ascii="Arial" w:hAnsi="Arial"/>
                <w:sz w:val="16"/>
                <w:szCs w:val="16"/>
              </w:rPr>
            </w:pPr>
            <w:r w:rsidRPr="0048078F">
              <w:rPr>
                <w:rFonts w:ascii="Arial" w:hAnsi="Arial"/>
                <w:sz w:val="16"/>
                <w:szCs w:val="16"/>
              </w:rPr>
              <w:t>1122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993E90"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01E43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9C0963" w14:textId="77777777" w:rsidR="008144D6" w:rsidRPr="0048078F" w:rsidRDefault="008144D6" w:rsidP="008144D6">
            <w:pPr>
              <w:pStyle w:val="TAL"/>
              <w:rPr>
                <w:sz w:val="16"/>
                <w:szCs w:val="16"/>
                <w:lang w:eastAsia="en-US"/>
              </w:rPr>
            </w:pPr>
            <w:r w:rsidRPr="0048078F">
              <w:rPr>
                <w:sz w:val="16"/>
                <w:szCs w:val="16"/>
                <w:lang w:eastAsia="en-US"/>
              </w:rPr>
              <w:t>Correction to interval-ULHoppingConfigCommonModeA/B-r13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20EFC8"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2EC3D7B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DB52204"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E6D5EA"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A9190C" w14:textId="77777777" w:rsidR="008144D6" w:rsidRPr="0048078F" w:rsidRDefault="008144D6" w:rsidP="008144D6">
            <w:pPr>
              <w:rPr>
                <w:rFonts w:ascii="Arial" w:hAnsi="Arial"/>
                <w:sz w:val="16"/>
                <w:szCs w:val="16"/>
              </w:rPr>
            </w:pPr>
            <w:r w:rsidRPr="0048078F">
              <w:rPr>
                <w:rFonts w:ascii="Arial" w:hAnsi="Arial"/>
                <w:sz w:val="16"/>
                <w:szCs w:val="16"/>
              </w:rPr>
              <w:t>R5-180940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32AD2F" w14:textId="77777777" w:rsidR="008144D6" w:rsidRPr="0048078F" w:rsidRDefault="008144D6" w:rsidP="008144D6">
            <w:pPr>
              <w:rPr>
                <w:rFonts w:ascii="Arial" w:hAnsi="Arial"/>
                <w:sz w:val="16"/>
                <w:szCs w:val="16"/>
              </w:rPr>
            </w:pPr>
            <w:r w:rsidRPr="0048078F">
              <w:rPr>
                <w:rFonts w:ascii="Arial" w:hAnsi="Arial"/>
                <w:sz w:val="16"/>
                <w:szCs w:val="16"/>
              </w:rPr>
              <w:t>1123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2ADD63"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7BD55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B525AE" w14:textId="77777777" w:rsidR="008144D6" w:rsidRPr="0048078F" w:rsidRDefault="008144D6" w:rsidP="008144D6">
            <w:pPr>
              <w:pStyle w:val="TAL"/>
              <w:rPr>
                <w:sz w:val="16"/>
                <w:szCs w:val="16"/>
                <w:lang w:eastAsia="en-US"/>
              </w:rPr>
            </w:pPr>
            <w:r w:rsidRPr="0048078F">
              <w:rPr>
                <w:sz w:val="16"/>
                <w:szCs w:val="16"/>
                <w:lang w:eastAsia="en-US"/>
              </w:rPr>
              <w:t>Correction to sr-ConfigIndex for CatM1 with 3MHz BW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35655"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0A4A658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A376358"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EAF4F9"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C4AB4E" w14:textId="77777777" w:rsidR="008144D6" w:rsidRPr="0048078F" w:rsidRDefault="008144D6" w:rsidP="008144D6">
            <w:pPr>
              <w:rPr>
                <w:rFonts w:ascii="Arial" w:hAnsi="Arial"/>
                <w:sz w:val="16"/>
                <w:szCs w:val="16"/>
              </w:rPr>
            </w:pPr>
            <w:r w:rsidRPr="0048078F">
              <w:rPr>
                <w:rFonts w:ascii="Arial" w:hAnsi="Arial"/>
                <w:sz w:val="16"/>
                <w:szCs w:val="16"/>
              </w:rPr>
              <w:t>R5-181054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CA7AD" w14:textId="77777777" w:rsidR="008144D6" w:rsidRPr="0048078F" w:rsidRDefault="008144D6" w:rsidP="008144D6">
            <w:pPr>
              <w:rPr>
                <w:rFonts w:ascii="Arial" w:hAnsi="Arial"/>
                <w:sz w:val="16"/>
                <w:szCs w:val="16"/>
              </w:rPr>
            </w:pPr>
            <w:r w:rsidRPr="0048078F">
              <w:rPr>
                <w:rFonts w:ascii="Arial" w:hAnsi="Arial"/>
                <w:sz w:val="16"/>
                <w:szCs w:val="16"/>
              </w:rPr>
              <w:t>1126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E9779C"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E5465"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186D6D" w14:textId="77777777" w:rsidR="008144D6" w:rsidRPr="0048078F" w:rsidRDefault="008144D6" w:rsidP="008144D6">
            <w:pPr>
              <w:pStyle w:val="TAL"/>
              <w:rPr>
                <w:sz w:val="16"/>
                <w:szCs w:val="16"/>
                <w:lang w:eastAsia="en-US"/>
              </w:rPr>
            </w:pPr>
            <w:r w:rsidRPr="0048078F">
              <w:rPr>
                <w:sz w:val="16"/>
                <w:szCs w:val="16"/>
                <w:lang w:eastAsia="en-US"/>
              </w:rPr>
              <w:t>Addition of the Band 74 information into TS 36.508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2AB40F"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5B633F1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3261A8D"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D56EA3"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022DC4" w14:textId="77777777" w:rsidR="008144D6" w:rsidRPr="0048078F" w:rsidRDefault="008144D6" w:rsidP="008144D6">
            <w:pPr>
              <w:rPr>
                <w:rFonts w:ascii="Arial" w:hAnsi="Arial"/>
                <w:sz w:val="16"/>
                <w:szCs w:val="16"/>
              </w:rPr>
            </w:pPr>
            <w:r w:rsidRPr="0048078F">
              <w:rPr>
                <w:rFonts w:ascii="Arial" w:hAnsi="Arial"/>
                <w:sz w:val="16"/>
                <w:szCs w:val="16"/>
              </w:rPr>
              <w:t>R5-181066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A2AE25" w14:textId="77777777" w:rsidR="008144D6" w:rsidRPr="0048078F" w:rsidRDefault="008144D6" w:rsidP="008144D6">
            <w:pPr>
              <w:rPr>
                <w:rFonts w:ascii="Arial" w:hAnsi="Arial"/>
                <w:sz w:val="16"/>
                <w:szCs w:val="16"/>
              </w:rPr>
            </w:pPr>
            <w:r w:rsidRPr="0048078F">
              <w:rPr>
                <w:rFonts w:ascii="Arial" w:hAnsi="Arial"/>
                <w:sz w:val="16"/>
                <w:szCs w:val="16"/>
              </w:rPr>
              <w:t>1127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FF712B"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A5738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4D29DA" w14:textId="77777777" w:rsidR="008144D6" w:rsidRPr="0048078F" w:rsidRDefault="008144D6" w:rsidP="008144D6">
            <w:pPr>
              <w:pStyle w:val="TAL"/>
              <w:rPr>
                <w:sz w:val="16"/>
                <w:szCs w:val="16"/>
                <w:lang w:eastAsia="en-US"/>
              </w:rPr>
            </w:pPr>
            <w:r w:rsidRPr="0048078F">
              <w:rPr>
                <w:sz w:val="16"/>
                <w:szCs w:val="16"/>
                <w:lang w:eastAsia="en-US"/>
              </w:rPr>
              <w:t>Correction to test frequency f4 for E-UTRA FDD bands 25 and 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4B720E"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12D30D0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978B53F"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CDDB78"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698387" w14:textId="77777777" w:rsidR="008144D6" w:rsidRPr="0048078F" w:rsidRDefault="008144D6" w:rsidP="008144D6">
            <w:pPr>
              <w:rPr>
                <w:rFonts w:ascii="Arial" w:hAnsi="Arial"/>
                <w:sz w:val="16"/>
                <w:szCs w:val="16"/>
              </w:rPr>
            </w:pPr>
            <w:r w:rsidRPr="0048078F">
              <w:rPr>
                <w:rFonts w:ascii="Arial" w:hAnsi="Arial"/>
                <w:sz w:val="16"/>
                <w:szCs w:val="16"/>
              </w:rPr>
              <w:t>R5-181101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7B27A" w14:textId="77777777" w:rsidR="008144D6" w:rsidRPr="0048078F" w:rsidRDefault="008144D6" w:rsidP="008144D6">
            <w:pPr>
              <w:rPr>
                <w:rFonts w:ascii="Arial" w:hAnsi="Arial"/>
                <w:sz w:val="16"/>
                <w:szCs w:val="16"/>
              </w:rPr>
            </w:pPr>
            <w:r w:rsidRPr="0048078F">
              <w:rPr>
                <w:rFonts w:ascii="Arial" w:hAnsi="Arial"/>
                <w:sz w:val="16"/>
                <w:szCs w:val="16"/>
              </w:rPr>
              <w:t>1130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B6C365"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72C1B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7DB8DC" w14:textId="77777777" w:rsidR="008144D6" w:rsidRPr="0048078F" w:rsidRDefault="008144D6" w:rsidP="008144D6">
            <w:pPr>
              <w:pStyle w:val="TAL"/>
              <w:rPr>
                <w:sz w:val="16"/>
                <w:szCs w:val="16"/>
                <w:lang w:eastAsia="en-US"/>
              </w:rPr>
            </w:pPr>
            <w:r w:rsidRPr="0048078F">
              <w:rPr>
                <w:sz w:val="16"/>
                <w:szCs w:val="16"/>
                <w:lang w:eastAsia="en-US"/>
              </w:rPr>
              <w:t>Connection diagrams for new 4Rx CA demodulation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998AD"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3DA48B0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5A67F0F"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6535EC"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D25F8D" w14:textId="77777777" w:rsidR="008144D6" w:rsidRPr="0048078F" w:rsidRDefault="008144D6" w:rsidP="008144D6">
            <w:pPr>
              <w:rPr>
                <w:rFonts w:ascii="Arial" w:hAnsi="Arial"/>
                <w:sz w:val="16"/>
                <w:szCs w:val="16"/>
              </w:rPr>
            </w:pPr>
            <w:r w:rsidRPr="0048078F">
              <w:rPr>
                <w:rFonts w:ascii="Arial" w:hAnsi="Arial"/>
                <w:sz w:val="16"/>
                <w:szCs w:val="16"/>
              </w:rPr>
              <w:t>R5-181141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A85C46" w14:textId="77777777" w:rsidR="008144D6" w:rsidRPr="0048078F" w:rsidRDefault="008144D6" w:rsidP="008144D6">
            <w:pPr>
              <w:rPr>
                <w:rFonts w:ascii="Arial" w:hAnsi="Arial"/>
                <w:sz w:val="16"/>
                <w:szCs w:val="16"/>
              </w:rPr>
            </w:pPr>
            <w:r w:rsidRPr="0048078F">
              <w:rPr>
                <w:rFonts w:ascii="Arial" w:hAnsi="Arial"/>
                <w:sz w:val="16"/>
                <w:szCs w:val="16"/>
              </w:rPr>
              <w:t>1096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897D0"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14CAB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B2E678" w14:textId="77777777" w:rsidR="008144D6" w:rsidRPr="0048078F" w:rsidRDefault="008144D6" w:rsidP="008144D6">
            <w:pPr>
              <w:pStyle w:val="TAL"/>
              <w:rPr>
                <w:sz w:val="16"/>
                <w:szCs w:val="16"/>
                <w:lang w:eastAsia="en-US"/>
              </w:rPr>
            </w:pPr>
            <w:r w:rsidRPr="0048078F">
              <w:rPr>
                <w:sz w:val="16"/>
                <w:szCs w:val="16"/>
                <w:lang w:eastAsia="en-US"/>
              </w:rPr>
              <w:t>Corrections to the generic test procedures for IMS MT calls in E-UTRA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03E57"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287DBC8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C75DD9C"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C39C9E"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5BFF16" w14:textId="77777777" w:rsidR="008144D6" w:rsidRPr="0048078F" w:rsidRDefault="008144D6" w:rsidP="008144D6">
            <w:pPr>
              <w:rPr>
                <w:rFonts w:ascii="Arial" w:hAnsi="Arial"/>
                <w:sz w:val="16"/>
                <w:szCs w:val="16"/>
              </w:rPr>
            </w:pPr>
            <w:r w:rsidRPr="0048078F">
              <w:rPr>
                <w:rFonts w:ascii="Arial" w:hAnsi="Arial"/>
                <w:sz w:val="16"/>
                <w:szCs w:val="16"/>
              </w:rPr>
              <w:t>R5-181142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55D6D8" w14:textId="77777777" w:rsidR="008144D6" w:rsidRPr="0048078F" w:rsidRDefault="008144D6" w:rsidP="008144D6">
            <w:pPr>
              <w:rPr>
                <w:rFonts w:ascii="Arial" w:hAnsi="Arial"/>
                <w:sz w:val="16"/>
                <w:szCs w:val="16"/>
              </w:rPr>
            </w:pPr>
            <w:r w:rsidRPr="0048078F">
              <w:rPr>
                <w:rFonts w:ascii="Arial" w:hAnsi="Arial"/>
                <w:sz w:val="16"/>
                <w:szCs w:val="16"/>
              </w:rPr>
              <w:t>1128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FF868"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8982C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69D8D6" w14:textId="77777777" w:rsidR="008144D6" w:rsidRPr="0048078F" w:rsidRDefault="008144D6" w:rsidP="008144D6">
            <w:pPr>
              <w:pStyle w:val="TAL"/>
              <w:rPr>
                <w:sz w:val="16"/>
                <w:szCs w:val="16"/>
                <w:lang w:eastAsia="en-US"/>
              </w:rPr>
            </w:pPr>
            <w:r w:rsidRPr="0048078F">
              <w:rPr>
                <w:sz w:val="16"/>
                <w:szCs w:val="16"/>
                <w:lang w:eastAsia="en-US"/>
              </w:rPr>
              <w:t>Correction to MeasConfig-DEFAULT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B088D1"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18A33C6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AB65198"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652A28"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0F16C7" w14:textId="77777777" w:rsidR="008144D6" w:rsidRPr="0048078F" w:rsidRDefault="008144D6" w:rsidP="008144D6">
            <w:pPr>
              <w:rPr>
                <w:rFonts w:ascii="Arial" w:hAnsi="Arial"/>
                <w:sz w:val="16"/>
                <w:szCs w:val="16"/>
              </w:rPr>
            </w:pPr>
            <w:r w:rsidRPr="0048078F">
              <w:rPr>
                <w:rFonts w:ascii="Arial" w:hAnsi="Arial"/>
                <w:sz w:val="16"/>
                <w:szCs w:val="16"/>
              </w:rPr>
              <w:t>R5-181143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98665" w14:textId="77777777" w:rsidR="008144D6" w:rsidRPr="0048078F" w:rsidRDefault="008144D6" w:rsidP="008144D6">
            <w:pPr>
              <w:rPr>
                <w:rFonts w:ascii="Arial" w:hAnsi="Arial"/>
                <w:sz w:val="16"/>
                <w:szCs w:val="16"/>
              </w:rPr>
            </w:pPr>
            <w:r w:rsidRPr="0048078F">
              <w:rPr>
                <w:rFonts w:ascii="Arial" w:hAnsi="Arial"/>
                <w:sz w:val="16"/>
                <w:szCs w:val="16"/>
              </w:rPr>
              <w:t>1129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D589B7"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10EDB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7CAD8C" w14:textId="77777777" w:rsidR="008144D6" w:rsidRPr="0048078F" w:rsidRDefault="008144D6" w:rsidP="008144D6">
            <w:pPr>
              <w:pStyle w:val="TAL"/>
              <w:rPr>
                <w:sz w:val="16"/>
                <w:szCs w:val="16"/>
                <w:lang w:eastAsia="en-US"/>
              </w:rPr>
            </w:pPr>
            <w:r w:rsidRPr="0048078F">
              <w:rPr>
                <w:sz w:val="16"/>
                <w:szCs w:val="16"/>
                <w:lang w:eastAsia="en-US"/>
              </w:rPr>
              <w:t>Correction to UE registration with test mode activation procedure 4.5.2A.3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1AAE73"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54431A9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9513853"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EA9A20"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278C87" w14:textId="77777777" w:rsidR="008144D6" w:rsidRPr="0048078F" w:rsidRDefault="008144D6" w:rsidP="008144D6">
            <w:pPr>
              <w:rPr>
                <w:rFonts w:ascii="Arial" w:hAnsi="Arial"/>
                <w:sz w:val="16"/>
                <w:szCs w:val="16"/>
              </w:rPr>
            </w:pPr>
            <w:r w:rsidRPr="0048078F">
              <w:rPr>
                <w:rFonts w:ascii="Arial" w:hAnsi="Arial"/>
                <w:sz w:val="16"/>
                <w:szCs w:val="16"/>
              </w:rPr>
              <w:t>R5-181196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6D4C9" w14:textId="77777777" w:rsidR="008144D6" w:rsidRPr="0048078F" w:rsidRDefault="008144D6" w:rsidP="008144D6">
            <w:pPr>
              <w:rPr>
                <w:rFonts w:ascii="Arial" w:hAnsi="Arial"/>
                <w:sz w:val="16"/>
                <w:szCs w:val="16"/>
              </w:rPr>
            </w:pPr>
            <w:r w:rsidRPr="0048078F">
              <w:rPr>
                <w:rFonts w:ascii="Arial" w:hAnsi="Arial"/>
                <w:sz w:val="16"/>
                <w:szCs w:val="16"/>
              </w:rPr>
              <w:t>1103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5DF046"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D7825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AF7C46" w14:textId="77777777" w:rsidR="008144D6" w:rsidRPr="0048078F" w:rsidRDefault="008144D6" w:rsidP="008144D6">
            <w:pPr>
              <w:pStyle w:val="TAL"/>
              <w:rPr>
                <w:sz w:val="16"/>
                <w:szCs w:val="16"/>
                <w:lang w:eastAsia="en-US"/>
              </w:rPr>
            </w:pPr>
            <w:r w:rsidRPr="0048078F">
              <w:rPr>
                <w:sz w:val="16"/>
                <w:szCs w:val="16"/>
                <w:lang w:eastAsia="en-US"/>
              </w:rPr>
              <w:t>Addition of default USIM settings for IMS eCall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3F6645"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6B69685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D5EFAAD"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C39C0F"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46C3C9" w14:textId="77777777" w:rsidR="008144D6" w:rsidRPr="0048078F" w:rsidRDefault="008144D6" w:rsidP="008144D6">
            <w:pPr>
              <w:rPr>
                <w:rFonts w:ascii="Arial" w:hAnsi="Arial"/>
                <w:sz w:val="16"/>
                <w:szCs w:val="16"/>
              </w:rPr>
            </w:pPr>
            <w:r w:rsidRPr="0048078F">
              <w:rPr>
                <w:rFonts w:ascii="Arial" w:hAnsi="Arial"/>
                <w:sz w:val="16"/>
                <w:szCs w:val="16"/>
              </w:rPr>
              <w:t>R5-181197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1FC23" w14:textId="77777777" w:rsidR="008144D6" w:rsidRPr="0048078F" w:rsidRDefault="008144D6" w:rsidP="008144D6">
            <w:pPr>
              <w:rPr>
                <w:rFonts w:ascii="Arial" w:hAnsi="Arial"/>
                <w:sz w:val="16"/>
                <w:szCs w:val="16"/>
              </w:rPr>
            </w:pPr>
            <w:r w:rsidRPr="0048078F">
              <w:rPr>
                <w:rFonts w:ascii="Arial" w:hAnsi="Arial"/>
                <w:sz w:val="16"/>
                <w:szCs w:val="16"/>
              </w:rPr>
              <w:t>1113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2D050"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E61C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BB0662" w14:textId="77777777" w:rsidR="008144D6" w:rsidRPr="0048078F" w:rsidRDefault="008144D6" w:rsidP="008144D6">
            <w:pPr>
              <w:pStyle w:val="TAL"/>
              <w:rPr>
                <w:sz w:val="16"/>
                <w:szCs w:val="16"/>
                <w:lang w:eastAsia="en-US"/>
              </w:rPr>
            </w:pPr>
            <w:r w:rsidRPr="0048078F">
              <w:rPr>
                <w:sz w:val="16"/>
                <w:szCs w:val="16"/>
                <w:lang w:eastAsia="en-US"/>
              </w:rPr>
              <w:t>Update to generic procedure 36.508 4.5A.27 for eCall Only Supporting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F0C2AD"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0F8924D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5D40D32"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0B174B"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899A2D" w14:textId="77777777" w:rsidR="008144D6" w:rsidRPr="0048078F" w:rsidRDefault="008144D6" w:rsidP="008144D6">
            <w:pPr>
              <w:rPr>
                <w:rFonts w:ascii="Arial" w:hAnsi="Arial"/>
                <w:sz w:val="16"/>
                <w:szCs w:val="16"/>
              </w:rPr>
            </w:pPr>
            <w:r w:rsidRPr="0048078F">
              <w:rPr>
                <w:rFonts w:ascii="Arial" w:hAnsi="Arial"/>
                <w:sz w:val="16"/>
                <w:szCs w:val="16"/>
              </w:rPr>
              <w:t>R5-181216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C62A0" w14:textId="77777777" w:rsidR="008144D6" w:rsidRPr="0048078F" w:rsidRDefault="008144D6" w:rsidP="008144D6">
            <w:pPr>
              <w:rPr>
                <w:rFonts w:ascii="Arial" w:hAnsi="Arial"/>
                <w:sz w:val="16"/>
                <w:szCs w:val="16"/>
              </w:rPr>
            </w:pPr>
            <w:r w:rsidRPr="0048078F">
              <w:rPr>
                <w:rFonts w:ascii="Arial" w:hAnsi="Arial"/>
                <w:sz w:val="16"/>
                <w:szCs w:val="16"/>
              </w:rPr>
              <w:t>1099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906964"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28164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EC037B" w14:textId="77777777" w:rsidR="008144D6" w:rsidRPr="0048078F" w:rsidRDefault="008144D6" w:rsidP="008144D6">
            <w:pPr>
              <w:pStyle w:val="TAL"/>
              <w:rPr>
                <w:sz w:val="16"/>
                <w:szCs w:val="16"/>
                <w:lang w:eastAsia="en-US"/>
              </w:rPr>
            </w:pPr>
            <w:r w:rsidRPr="0048078F">
              <w:rPr>
                <w:sz w:val="16"/>
                <w:szCs w:val="16"/>
                <w:lang w:eastAsia="en-US"/>
              </w:rPr>
              <w:t>Update the USIM EFs configuration for V2X.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4E3D0D"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3AE0CA7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B573588"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AD6BAF"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090B24" w14:textId="77777777" w:rsidR="008144D6" w:rsidRPr="0048078F" w:rsidRDefault="008144D6" w:rsidP="008144D6">
            <w:pPr>
              <w:rPr>
                <w:rFonts w:ascii="Arial" w:hAnsi="Arial"/>
                <w:sz w:val="16"/>
                <w:szCs w:val="16"/>
              </w:rPr>
            </w:pPr>
            <w:r w:rsidRPr="0048078F">
              <w:rPr>
                <w:rFonts w:ascii="Arial" w:hAnsi="Arial"/>
                <w:sz w:val="16"/>
                <w:szCs w:val="16"/>
              </w:rPr>
              <w:t>R5-181217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D3394" w14:textId="77777777" w:rsidR="008144D6" w:rsidRPr="0048078F" w:rsidRDefault="008144D6" w:rsidP="008144D6">
            <w:pPr>
              <w:rPr>
                <w:rFonts w:ascii="Arial" w:hAnsi="Arial"/>
                <w:sz w:val="16"/>
                <w:szCs w:val="16"/>
              </w:rPr>
            </w:pPr>
            <w:r w:rsidRPr="0048078F">
              <w:rPr>
                <w:rFonts w:ascii="Arial" w:hAnsi="Arial"/>
                <w:sz w:val="16"/>
                <w:szCs w:val="16"/>
              </w:rPr>
              <w:t>1100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B083E4"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C0947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0CCD35" w14:textId="77777777" w:rsidR="008144D6" w:rsidRPr="0048078F" w:rsidRDefault="008144D6" w:rsidP="008144D6">
            <w:pPr>
              <w:pStyle w:val="TAL"/>
              <w:rPr>
                <w:sz w:val="16"/>
                <w:szCs w:val="16"/>
                <w:lang w:eastAsia="en-US"/>
              </w:rPr>
            </w:pPr>
            <w:r w:rsidRPr="0048078F">
              <w:rPr>
                <w:sz w:val="16"/>
                <w:szCs w:val="16"/>
                <w:lang w:eastAsia="en-US"/>
              </w:rPr>
              <w:t>Editorial, clean up of V2X default message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294FA2"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3FBCCE8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CC46EE1"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E8F4B"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2C1D1E" w14:textId="77777777" w:rsidR="008144D6" w:rsidRPr="0048078F" w:rsidRDefault="008144D6" w:rsidP="008144D6">
            <w:pPr>
              <w:rPr>
                <w:rFonts w:ascii="Arial" w:hAnsi="Arial"/>
                <w:sz w:val="16"/>
                <w:szCs w:val="16"/>
              </w:rPr>
            </w:pPr>
            <w:r w:rsidRPr="0048078F">
              <w:rPr>
                <w:rFonts w:ascii="Arial" w:hAnsi="Arial"/>
                <w:sz w:val="16"/>
                <w:szCs w:val="16"/>
              </w:rPr>
              <w:t>R5-181218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5DEE3" w14:textId="77777777" w:rsidR="008144D6" w:rsidRPr="0048078F" w:rsidRDefault="008144D6" w:rsidP="008144D6">
            <w:pPr>
              <w:rPr>
                <w:rFonts w:ascii="Arial" w:hAnsi="Arial"/>
                <w:sz w:val="16"/>
                <w:szCs w:val="16"/>
              </w:rPr>
            </w:pPr>
            <w:r w:rsidRPr="0048078F">
              <w:rPr>
                <w:rFonts w:ascii="Arial" w:hAnsi="Arial"/>
                <w:sz w:val="16"/>
                <w:szCs w:val="16"/>
              </w:rPr>
              <w:t>1119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4A640"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A9B6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F96496" w14:textId="77777777" w:rsidR="008144D6" w:rsidRPr="0048078F" w:rsidRDefault="008144D6" w:rsidP="008144D6">
            <w:pPr>
              <w:pStyle w:val="TAL"/>
              <w:rPr>
                <w:sz w:val="16"/>
                <w:szCs w:val="16"/>
                <w:lang w:eastAsia="en-US"/>
              </w:rPr>
            </w:pPr>
            <w:r w:rsidRPr="0048078F">
              <w:rPr>
                <w:sz w:val="16"/>
                <w:szCs w:val="16"/>
                <w:lang w:eastAsia="en-US"/>
              </w:rPr>
              <w:t>Changes and additions to GNSS requirements for V2X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94ACFB"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2EAAEC5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94C1DD6"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21654D"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37E430" w14:textId="77777777" w:rsidR="008144D6" w:rsidRPr="0048078F" w:rsidRDefault="008144D6" w:rsidP="008144D6">
            <w:pPr>
              <w:rPr>
                <w:rFonts w:ascii="Arial" w:hAnsi="Arial"/>
                <w:sz w:val="16"/>
                <w:szCs w:val="16"/>
              </w:rPr>
            </w:pPr>
            <w:r w:rsidRPr="0048078F">
              <w:rPr>
                <w:rFonts w:ascii="Arial" w:hAnsi="Arial"/>
                <w:sz w:val="16"/>
                <w:szCs w:val="16"/>
              </w:rPr>
              <w:t>R5-181293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9B52A" w14:textId="77777777" w:rsidR="008144D6" w:rsidRPr="0048078F" w:rsidRDefault="008144D6" w:rsidP="008144D6">
            <w:pPr>
              <w:rPr>
                <w:rFonts w:ascii="Arial" w:hAnsi="Arial"/>
                <w:sz w:val="16"/>
                <w:szCs w:val="16"/>
              </w:rPr>
            </w:pPr>
            <w:r w:rsidRPr="0048078F">
              <w:rPr>
                <w:rFonts w:ascii="Arial" w:hAnsi="Arial"/>
                <w:sz w:val="16"/>
                <w:szCs w:val="16"/>
              </w:rPr>
              <w:t>1104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E80126"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0D01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BAFE08" w14:textId="77777777" w:rsidR="008144D6" w:rsidRPr="0048078F" w:rsidRDefault="008144D6" w:rsidP="008144D6">
            <w:pPr>
              <w:pStyle w:val="TAL"/>
              <w:rPr>
                <w:sz w:val="16"/>
                <w:szCs w:val="16"/>
                <w:lang w:eastAsia="en-US"/>
              </w:rPr>
            </w:pPr>
            <w:r w:rsidRPr="0048078F">
              <w:rPr>
                <w:sz w:val="16"/>
                <w:szCs w:val="16"/>
                <w:lang w:eastAsia="en-US"/>
              </w:rPr>
              <w:t>Addition of new Generic Test Procedure for IPSec Tunnel Disconnection in EPC / WLAN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B05B49"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378369D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E38AF5F"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ACC873"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929DD8" w14:textId="77777777" w:rsidR="008144D6" w:rsidRPr="0048078F" w:rsidRDefault="008144D6" w:rsidP="008144D6">
            <w:pPr>
              <w:rPr>
                <w:rFonts w:ascii="Arial" w:hAnsi="Arial"/>
                <w:sz w:val="16"/>
                <w:szCs w:val="16"/>
              </w:rPr>
            </w:pPr>
            <w:r w:rsidRPr="0048078F">
              <w:rPr>
                <w:rFonts w:ascii="Arial" w:hAnsi="Arial"/>
                <w:sz w:val="16"/>
                <w:szCs w:val="16"/>
              </w:rPr>
              <w:t>R5-181295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E5EE7" w14:textId="77777777" w:rsidR="008144D6" w:rsidRPr="0048078F" w:rsidRDefault="008144D6" w:rsidP="008144D6">
            <w:pPr>
              <w:rPr>
                <w:rFonts w:ascii="Arial" w:hAnsi="Arial"/>
                <w:sz w:val="16"/>
                <w:szCs w:val="16"/>
              </w:rPr>
            </w:pPr>
            <w:r w:rsidRPr="0048078F">
              <w:rPr>
                <w:rFonts w:ascii="Arial" w:hAnsi="Arial"/>
                <w:sz w:val="16"/>
                <w:szCs w:val="16"/>
              </w:rPr>
              <w:t>1106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4BB271"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09498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56ADE3" w14:textId="77777777" w:rsidR="008144D6" w:rsidRPr="0048078F" w:rsidRDefault="008144D6" w:rsidP="008144D6">
            <w:pPr>
              <w:pStyle w:val="TAL"/>
              <w:rPr>
                <w:sz w:val="16"/>
                <w:szCs w:val="16"/>
                <w:lang w:eastAsia="en-US"/>
              </w:rPr>
            </w:pPr>
            <w:r w:rsidRPr="0048078F">
              <w:rPr>
                <w:sz w:val="16"/>
                <w:szCs w:val="16"/>
                <w:lang w:eastAsia="en-US"/>
              </w:rPr>
              <w:t>Updates to default NB-IoT messages to support the in-band operation mode in protocol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59C265"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716DF8E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78146EF"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8B1E22"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0FD9FE" w14:textId="77777777" w:rsidR="008144D6" w:rsidRPr="0048078F" w:rsidRDefault="008144D6" w:rsidP="008144D6">
            <w:pPr>
              <w:rPr>
                <w:rFonts w:ascii="Arial" w:hAnsi="Arial"/>
                <w:sz w:val="16"/>
                <w:szCs w:val="16"/>
              </w:rPr>
            </w:pPr>
            <w:r w:rsidRPr="0048078F">
              <w:rPr>
                <w:rFonts w:ascii="Arial" w:hAnsi="Arial"/>
                <w:sz w:val="16"/>
                <w:szCs w:val="16"/>
              </w:rPr>
              <w:t>R5-181309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2A9E5E" w14:textId="77777777" w:rsidR="008144D6" w:rsidRPr="0048078F" w:rsidRDefault="008144D6" w:rsidP="008144D6">
            <w:pPr>
              <w:rPr>
                <w:rFonts w:ascii="Arial" w:hAnsi="Arial"/>
                <w:sz w:val="16"/>
                <w:szCs w:val="16"/>
              </w:rPr>
            </w:pPr>
            <w:r w:rsidRPr="0048078F">
              <w:rPr>
                <w:rFonts w:ascii="Arial" w:hAnsi="Arial"/>
                <w:sz w:val="16"/>
                <w:szCs w:val="16"/>
              </w:rPr>
              <w:t>1131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A65BA"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D416D"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F3B68E" w14:textId="77777777" w:rsidR="008144D6" w:rsidRPr="0048078F" w:rsidRDefault="008144D6" w:rsidP="008144D6">
            <w:pPr>
              <w:pStyle w:val="TAL"/>
              <w:rPr>
                <w:sz w:val="16"/>
                <w:szCs w:val="16"/>
                <w:lang w:eastAsia="en-US"/>
              </w:rPr>
            </w:pPr>
            <w:r w:rsidRPr="0048078F">
              <w:rPr>
                <w:sz w:val="16"/>
                <w:szCs w:val="16"/>
                <w:lang w:eastAsia="en-US"/>
              </w:rPr>
              <w:t>Correction to RRCConnectionResume-NB specific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AF5C1F"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681FA16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2F1FE53"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B67252"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4C8828" w14:textId="77777777" w:rsidR="008144D6" w:rsidRPr="0048078F" w:rsidRDefault="008144D6" w:rsidP="008144D6">
            <w:pPr>
              <w:rPr>
                <w:rFonts w:ascii="Arial" w:hAnsi="Arial"/>
                <w:sz w:val="16"/>
                <w:szCs w:val="16"/>
              </w:rPr>
            </w:pPr>
            <w:r w:rsidRPr="0048078F">
              <w:rPr>
                <w:rFonts w:ascii="Arial" w:hAnsi="Arial"/>
                <w:sz w:val="16"/>
                <w:szCs w:val="16"/>
              </w:rPr>
              <w:t>R5-181601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05499" w14:textId="77777777" w:rsidR="008144D6" w:rsidRPr="0048078F" w:rsidRDefault="008144D6" w:rsidP="008144D6">
            <w:pPr>
              <w:rPr>
                <w:rFonts w:ascii="Arial" w:hAnsi="Arial"/>
                <w:sz w:val="16"/>
                <w:szCs w:val="16"/>
              </w:rPr>
            </w:pPr>
            <w:r w:rsidRPr="0048078F">
              <w:rPr>
                <w:rFonts w:ascii="Arial" w:hAnsi="Arial"/>
                <w:sz w:val="16"/>
                <w:szCs w:val="16"/>
              </w:rPr>
              <w:t>1094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8A6B45"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1E8F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924C34" w14:textId="77777777" w:rsidR="008144D6" w:rsidRPr="0048078F" w:rsidRDefault="008144D6" w:rsidP="008144D6">
            <w:pPr>
              <w:pStyle w:val="TAL"/>
              <w:rPr>
                <w:sz w:val="16"/>
                <w:szCs w:val="16"/>
                <w:lang w:eastAsia="en-US"/>
              </w:rPr>
            </w:pPr>
            <w:r w:rsidRPr="0048078F">
              <w:rPr>
                <w:sz w:val="16"/>
                <w:szCs w:val="16"/>
                <w:lang w:eastAsia="en-US"/>
              </w:rPr>
              <w:t>New Cells for NB-IOT OTDOA tests - NB-IOT Cell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23B09"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534AEC1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080FF03"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C3C7D8"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D67452" w14:textId="77777777" w:rsidR="008144D6" w:rsidRPr="0048078F" w:rsidRDefault="008144D6" w:rsidP="008144D6">
            <w:pPr>
              <w:rPr>
                <w:rFonts w:ascii="Arial" w:hAnsi="Arial"/>
                <w:sz w:val="16"/>
                <w:szCs w:val="16"/>
              </w:rPr>
            </w:pPr>
            <w:r w:rsidRPr="0048078F">
              <w:rPr>
                <w:rFonts w:ascii="Arial" w:hAnsi="Arial"/>
                <w:sz w:val="16"/>
                <w:szCs w:val="16"/>
              </w:rPr>
              <w:t>R5-181607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39593D" w14:textId="77777777" w:rsidR="008144D6" w:rsidRPr="0048078F" w:rsidRDefault="008144D6" w:rsidP="008144D6">
            <w:pPr>
              <w:rPr>
                <w:rFonts w:ascii="Arial" w:hAnsi="Arial"/>
                <w:sz w:val="16"/>
                <w:szCs w:val="16"/>
              </w:rPr>
            </w:pPr>
            <w:r w:rsidRPr="0048078F">
              <w:rPr>
                <w:rFonts w:ascii="Arial" w:hAnsi="Arial"/>
                <w:sz w:val="16"/>
                <w:szCs w:val="16"/>
              </w:rPr>
              <w:t>1102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213EC5"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1DB9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020966" w14:textId="77777777" w:rsidR="008144D6" w:rsidRPr="0048078F" w:rsidRDefault="008144D6" w:rsidP="008144D6">
            <w:pPr>
              <w:pStyle w:val="TAL"/>
              <w:rPr>
                <w:sz w:val="16"/>
                <w:szCs w:val="16"/>
                <w:lang w:eastAsia="en-US"/>
              </w:rPr>
            </w:pPr>
            <w:r w:rsidRPr="0048078F">
              <w:rPr>
                <w:sz w:val="16"/>
                <w:szCs w:val="16"/>
                <w:lang w:eastAsia="en-US"/>
              </w:rPr>
              <w:t>Include AdditionalSpectrumEmission for V2X  as per RAN2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2F43DA"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5A8DF0C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C4F3B56"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A4596B"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07050E" w14:textId="77777777" w:rsidR="008144D6" w:rsidRPr="0048078F" w:rsidRDefault="008144D6" w:rsidP="008144D6">
            <w:pPr>
              <w:rPr>
                <w:rFonts w:ascii="Arial" w:hAnsi="Arial"/>
                <w:sz w:val="16"/>
                <w:szCs w:val="16"/>
              </w:rPr>
            </w:pPr>
            <w:r w:rsidRPr="0048078F">
              <w:rPr>
                <w:rFonts w:ascii="Arial" w:hAnsi="Arial"/>
                <w:sz w:val="16"/>
                <w:szCs w:val="16"/>
              </w:rPr>
              <w:t>R5-181616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9EA37" w14:textId="77777777" w:rsidR="008144D6" w:rsidRPr="0048078F" w:rsidRDefault="008144D6" w:rsidP="008144D6">
            <w:pPr>
              <w:rPr>
                <w:rFonts w:ascii="Arial" w:hAnsi="Arial"/>
                <w:sz w:val="16"/>
                <w:szCs w:val="16"/>
              </w:rPr>
            </w:pPr>
            <w:r w:rsidRPr="0048078F">
              <w:rPr>
                <w:rFonts w:ascii="Arial" w:hAnsi="Arial"/>
                <w:sz w:val="16"/>
                <w:szCs w:val="16"/>
              </w:rPr>
              <w:t>1114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B0AAF"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55B91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AA4ED7" w14:textId="77777777" w:rsidR="008144D6" w:rsidRPr="0048078F" w:rsidRDefault="008144D6" w:rsidP="008144D6">
            <w:pPr>
              <w:pStyle w:val="TAL"/>
              <w:rPr>
                <w:sz w:val="16"/>
                <w:szCs w:val="16"/>
                <w:lang w:eastAsia="en-US"/>
              </w:rPr>
            </w:pPr>
            <w:r w:rsidRPr="0048078F">
              <w:rPr>
                <w:sz w:val="16"/>
                <w:szCs w:val="16"/>
                <w:lang w:eastAsia="en-US"/>
              </w:rPr>
              <w:t>Test frequencies for Rel-13 LTE CA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9F83BE"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3AD315EA" w14:textId="77777777" w:rsidTr="008144D6">
        <w:tc>
          <w:tcPr>
            <w:tcW w:w="800" w:type="dxa"/>
            <w:tcBorders>
              <w:top w:val="single" w:sz="6" w:space="0" w:color="auto"/>
              <w:left w:val="single" w:sz="6" w:space="0" w:color="auto"/>
              <w:bottom w:val="single" w:sz="6" w:space="0" w:color="auto"/>
              <w:right w:val="single" w:sz="6" w:space="0" w:color="auto"/>
            </w:tcBorders>
            <w:shd w:val="clear" w:color="auto" w:fill="auto"/>
          </w:tcPr>
          <w:p w14:paraId="125A0910"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231A6256"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clear" w:color="auto" w:fill="auto"/>
          </w:tcPr>
          <w:p w14:paraId="463B4792" w14:textId="77777777" w:rsidR="008144D6" w:rsidRPr="0048078F" w:rsidRDefault="008144D6" w:rsidP="008144D6">
            <w:pPr>
              <w:rPr>
                <w:rFonts w:ascii="Arial" w:hAnsi="Arial"/>
                <w:sz w:val="16"/>
                <w:szCs w:val="16"/>
              </w:rPr>
            </w:pPr>
            <w:r w:rsidRPr="0048078F">
              <w:rPr>
                <w:rFonts w:ascii="Arial" w:hAnsi="Arial"/>
                <w:sz w:val="16"/>
                <w:szCs w:val="16"/>
              </w:rPr>
              <w:t>R5-181357</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6B358D12" w14:textId="77777777" w:rsidR="008144D6" w:rsidRPr="0048078F" w:rsidRDefault="008144D6" w:rsidP="008144D6">
            <w:pPr>
              <w:rPr>
                <w:rFonts w:ascii="Arial" w:hAnsi="Arial"/>
                <w:sz w:val="16"/>
                <w:szCs w:val="16"/>
              </w:rPr>
            </w:pPr>
            <w:r w:rsidRPr="0048078F">
              <w:rPr>
                <w:rFonts w:ascii="Arial" w:hAnsi="Arial"/>
                <w:sz w:val="16"/>
                <w:szCs w:val="16"/>
              </w:rPr>
              <w:t>1115</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0071CE00"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28F87D3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clear" w:color="auto" w:fill="auto"/>
          </w:tcPr>
          <w:p w14:paraId="5FE77433" w14:textId="77777777" w:rsidR="008144D6" w:rsidRPr="0048078F" w:rsidRDefault="008144D6" w:rsidP="008144D6">
            <w:pPr>
              <w:pStyle w:val="TAL"/>
              <w:rPr>
                <w:sz w:val="16"/>
                <w:szCs w:val="16"/>
                <w:lang w:eastAsia="en-US"/>
              </w:rPr>
            </w:pPr>
            <w:r w:rsidRPr="0048078F">
              <w:rPr>
                <w:sz w:val="16"/>
                <w:szCs w:val="16"/>
                <w:lang w:eastAsia="en-US"/>
              </w:rPr>
              <w:t>Test frequencies for Rel-14 LTE CA configurations</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D61C518"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2C0689D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EFC96F0" w14:textId="77777777" w:rsidR="008144D6" w:rsidRPr="0048078F" w:rsidRDefault="008144D6" w:rsidP="008144D6">
            <w:pPr>
              <w:pStyle w:val="TAC"/>
              <w:jc w:val="left"/>
              <w:rPr>
                <w:sz w:val="16"/>
                <w:szCs w:val="16"/>
                <w:lang w:eastAsia="en-US"/>
              </w:rPr>
            </w:pPr>
            <w:r w:rsidRPr="0048078F">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37425D" w14:textId="77777777" w:rsidR="008144D6" w:rsidRPr="0048078F" w:rsidRDefault="008144D6" w:rsidP="008144D6">
            <w:pPr>
              <w:pStyle w:val="TAC"/>
              <w:jc w:val="left"/>
              <w:rPr>
                <w:sz w:val="16"/>
                <w:szCs w:val="16"/>
                <w:lang w:eastAsia="en-US"/>
              </w:rPr>
            </w:pPr>
            <w:r w:rsidRPr="0048078F">
              <w:rPr>
                <w:sz w:val="16"/>
                <w:szCs w:val="16"/>
                <w:lang w:eastAsia="en-US"/>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F9C713" w14:textId="77777777" w:rsidR="008144D6" w:rsidRPr="0048078F" w:rsidRDefault="008144D6" w:rsidP="008144D6">
            <w:pPr>
              <w:rPr>
                <w:rFonts w:ascii="Arial" w:hAnsi="Arial"/>
                <w:sz w:val="16"/>
                <w:szCs w:val="16"/>
              </w:rPr>
            </w:pPr>
            <w:r w:rsidRPr="0048078F">
              <w:rPr>
                <w:rFonts w:ascii="Arial" w:hAnsi="Arial"/>
                <w:sz w:val="16"/>
                <w:szCs w:val="16"/>
              </w:rPr>
              <w:t>R5-181666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6DCDA" w14:textId="77777777" w:rsidR="008144D6" w:rsidRPr="0048078F" w:rsidRDefault="008144D6" w:rsidP="008144D6">
            <w:pPr>
              <w:rPr>
                <w:rFonts w:ascii="Arial" w:hAnsi="Arial"/>
                <w:sz w:val="16"/>
                <w:szCs w:val="16"/>
              </w:rPr>
            </w:pPr>
            <w:r w:rsidRPr="0048078F">
              <w:rPr>
                <w:rFonts w:ascii="Arial" w:hAnsi="Arial"/>
                <w:sz w:val="16"/>
                <w:szCs w:val="16"/>
              </w:rPr>
              <w:t>1112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634C78"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9770D"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D9174C" w14:textId="77777777" w:rsidR="008144D6" w:rsidRPr="0048078F" w:rsidRDefault="008144D6" w:rsidP="008144D6">
            <w:pPr>
              <w:pStyle w:val="TAL"/>
              <w:rPr>
                <w:sz w:val="16"/>
                <w:szCs w:val="16"/>
                <w:lang w:eastAsia="en-US"/>
              </w:rPr>
            </w:pPr>
            <w:r w:rsidRPr="0048078F">
              <w:rPr>
                <w:sz w:val="16"/>
                <w:szCs w:val="16"/>
                <w:lang w:eastAsia="en-US"/>
              </w:rPr>
              <w:t>Addition of Connection Diagrams for V2X and V2V Sidelink Communication Performance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5F95E6" w14:textId="77777777" w:rsidR="008144D6" w:rsidRPr="0048078F" w:rsidRDefault="008144D6" w:rsidP="008144D6">
            <w:pPr>
              <w:rPr>
                <w:rFonts w:ascii="Arial" w:hAnsi="Arial"/>
                <w:sz w:val="16"/>
                <w:szCs w:val="16"/>
              </w:rPr>
            </w:pPr>
            <w:r w:rsidRPr="0048078F">
              <w:rPr>
                <w:rFonts w:ascii="Arial" w:hAnsi="Arial"/>
                <w:sz w:val="16"/>
                <w:szCs w:val="16"/>
              </w:rPr>
              <w:t>15.1.0</w:t>
            </w:r>
          </w:p>
        </w:tc>
      </w:tr>
      <w:tr w:rsidR="008144D6" w:rsidRPr="0048078F" w14:paraId="0C0428C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1E315E3"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CB66F4"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396F0A" w14:textId="77777777" w:rsidR="008144D6" w:rsidRPr="0048078F" w:rsidRDefault="008144D6" w:rsidP="008144D6">
            <w:pPr>
              <w:rPr>
                <w:rFonts w:ascii="Arial" w:hAnsi="Arial"/>
                <w:sz w:val="16"/>
                <w:szCs w:val="16"/>
              </w:rPr>
            </w:pPr>
            <w:r w:rsidRPr="0048078F">
              <w:rPr>
                <w:rFonts w:ascii="Arial" w:hAnsi="Arial"/>
                <w:sz w:val="16"/>
                <w:szCs w:val="16"/>
              </w:rPr>
              <w:t>R5-182376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65A8A7" w14:textId="77777777" w:rsidR="008144D6" w:rsidRPr="0048078F" w:rsidRDefault="008144D6" w:rsidP="008144D6">
            <w:pPr>
              <w:rPr>
                <w:rFonts w:ascii="Arial" w:hAnsi="Arial"/>
                <w:sz w:val="16"/>
                <w:szCs w:val="16"/>
              </w:rPr>
            </w:pPr>
            <w:r w:rsidRPr="0048078F">
              <w:rPr>
                <w:rFonts w:ascii="Arial" w:hAnsi="Arial"/>
                <w:sz w:val="16"/>
                <w:szCs w:val="16"/>
              </w:rPr>
              <w:t>1142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03D639"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3E3475"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6F27A0" w14:textId="77777777" w:rsidR="008144D6" w:rsidRPr="0048078F" w:rsidRDefault="008144D6" w:rsidP="008144D6">
            <w:pPr>
              <w:pStyle w:val="TAL"/>
              <w:rPr>
                <w:sz w:val="16"/>
                <w:szCs w:val="16"/>
                <w:lang w:eastAsia="en-US"/>
              </w:rPr>
            </w:pPr>
            <w:r w:rsidRPr="0048078F">
              <w:rPr>
                <w:sz w:val="16"/>
                <w:szCs w:val="16"/>
                <w:lang w:eastAsia="en-US"/>
              </w:rPr>
              <w:t>Removal of square brackets for GNSS for V2X setups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4FE4AA"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38B849F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69DE830"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13741"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118CD5" w14:textId="77777777" w:rsidR="008144D6" w:rsidRPr="0048078F" w:rsidRDefault="008144D6" w:rsidP="008144D6">
            <w:pPr>
              <w:rPr>
                <w:rFonts w:ascii="Arial" w:hAnsi="Arial"/>
                <w:sz w:val="16"/>
                <w:szCs w:val="16"/>
              </w:rPr>
            </w:pPr>
            <w:r w:rsidRPr="0048078F">
              <w:rPr>
                <w:rFonts w:ascii="Arial" w:hAnsi="Arial"/>
                <w:sz w:val="16"/>
                <w:szCs w:val="16"/>
              </w:rPr>
              <w:t>R5-182415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4A784" w14:textId="77777777" w:rsidR="008144D6" w:rsidRPr="0048078F" w:rsidRDefault="008144D6" w:rsidP="008144D6">
            <w:pPr>
              <w:rPr>
                <w:rFonts w:ascii="Arial" w:hAnsi="Arial"/>
                <w:sz w:val="16"/>
                <w:szCs w:val="16"/>
              </w:rPr>
            </w:pPr>
            <w:r w:rsidRPr="0048078F">
              <w:rPr>
                <w:rFonts w:ascii="Arial" w:hAnsi="Arial"/>
                <w:sz w:val="16"/>
                <w:szCs w:val="16"/>
              </w:rPr>
              <w:t>1144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AB2827"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3038A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FA72BB" w14:textId="77777777" w:rsidR="008144D6" w:rsidRPr="0048078F" w:rsidRDefault="008144D6" w:rsidP="008144D6">
            <w:pPr>
              <w:pStyle w:val="TAL"/>
              <w:rPr>
                <w:sz w:val="16"/>
                <w:szCs w:val="16"/>
                <w:lang w:eastAsia="en-US"/>
              </w:rPr>
            </w:pPr>
            <w:r w:rsidRPr="0048078F">
              <w:rPr>
                <w:sz w:val="16"/>
                <w:szCs w:val="16"/>
                <w:lang w:eastAsia="en-US"/>
              </w:rPr>
              <w:t>Addition of GNSS information for MCS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102069"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113093C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0FB53B1"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C66C8B"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3ECFAA" w14:textId="77777777" w:rsidR="008144D6" w:rsidRPr="0048078F" w:rsidRDefault="008144D6" w:rsidP="008144D6">
            <w:pPr>
              <w:rPr>
                <w:rFonts w:ascii="Arial" w:hAnsi="Arial"/>
                <w:sz w:val="16"/>
                <w:szCs w:val="16"/>
              </w:rPr>
            </w:pPr>
            <w:r w:rsidRPr="0048078F">
              <w:rPr>
                <w:rFonts w:ascii="Arial" w:hAnsi="Arial"/>
                <w:sz w:val="16"/>
                <w:szCs w:val="16"/>
              </w:rPr>
              <w:t>R5-182425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B164F4" w14:textId="77777777" w:rsidR="008144D6" w:rsidRPr="0048078F" w:rsidRDefault="008144D6" w:rsidP="008144D6">
            <w:pPr>
              <w:rPr>
                <w:rFonts w:ascii="Arial" w:hAnsi="Arial"/>
                <w:sz w:val="16"/>
                <w:szCs w:val="16"/>
              </w:rPr>
            </w:pPr>
            <w:r w:rsidRPr="0048078F">
              <w:rPr>
                <w:rFonts w:ascii="Arial" w:hAnsi="Arial"/>
                <w:sz w:val="16"/>
                <w:szCs w:val="16"/>
              </w:rPr>
              <w:t>1145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7AC752"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3D7719"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0EB98B" w14:textId="77777777" w:rsidR="008144D6" w:rsidRPr="0048078F" w:rsidRDefault="008144D6" w:rsidP="008144D6">
            <w:pPr>
              <w:pStyle w:val="TAL"/>
              <w:rPr>
                <w:sz w:val="16"/>
                <w:szCs w:val="16"/>
                <w:lang w:eastAsia="en-US"/>
              </w:rPr>
            </w:pPr>
            <w:r w:rsidRPr="0048078F">
              <w:rPr>
                <w:sz w:val="16"/>
                <w:szCs w:val="16"/>
                <w:lang w:eastAsia="en-US"/>
              </w:rPr>
              <w:t>Update of default NAS messages to add ENDC 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F103EE"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3EE3D91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FA33795"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97F845"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1C17D3" w14:textId="77777777" w:rsidR="008144D6" w:rsidRPr="0048078F" w:rsidRDefault="008144D6" w:rsidP="008144D6">
            <w:pPr>
              <w:rPr>
                <w:rFonts w:ascii="Arial" w:hAnsi="Arial"/>
                <w:sz w:val="16"/>
                <w:szCs w:val="16"/>
              </w:rPr>
            </w:pPr>
            <w:r w:rsidRPr="0048078F">
              <w:rPr>
                <w:rFonts w:ascii="Arial" w:hAnsi="Arial"/>
                <w:sz w:val="16"/>
                <w:szCs w:val="16"/>
              </w:rPr>
              <w:t>R5-182460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AF2A9" w14:textId="77777777" w:rsidR="008144D6" w:rsidRPr="0048078F" w:rsidRDefault="008144D6" w:rsidP="008144D6">
            <w:pPr>
              <w:rPr>
                <w:rFonts w:ascii="Arial" w:hAnsi="Arial"/>
                <w:sz w:val="16"/>
                <w:szCs w:val="16"/>
              </w:rPr>
            </w:pPr>
            <w:r w:rsidRPr="0048078F">
              <w:rPr>
                <w:rFonts w:ascii="Arial" w:hAnsi="Arial"/>
                <w:sz w:val="16"/>
                <w:szCs w:val="16"/>
              </w:rPr>
              <w:t>1146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CC24B8"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A9933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808B4D" w14:textId="77777777" w:rsidR="008144D6" w:rsidRPr="0048078F" w:rsidRDefault="008144D6" w:rsidP="008144D6">
            <w:pPr>
              <w:pStyle w:val="TAL"/>
              <w:rPr>
                <w:sz w:val="16"/>
                <w:szCs w:val="16"/>
                <w:lang w:eastAsia="en-US"/>
              </w:rPr>
            </w:pPr>
            <w:r w:rsidRPr="0048078F">
              <w:rPr>
                <w:sz w:val="16"/>
                <w:szCs w:val="16"/>
                <w:lang w:eastAsia="en-US"/>
              </w:rPr>
              <w:t>Correction to Attach request and Tracking Area Update request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6CF446"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7DD3C49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60C92B6"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6528E8"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DF2F7D" w14:textId="77777777" w:rsidR="008144D6" w:rsidRPr="0048078F" w:rsidRDefault="008144D6" w:rsidP="008144D6">
            <w:pPr>
              <w:rPr>
                <w:rFonts w:ascii="Arial" w:hAnsi="Arial"/>
                <w:sz w:val="16"/>
                <w:szCs w:val="16"/>
              </w:rPr>
            </w:pPr>
            <w:r w:rsidRPr="0048078F">
              <w:rPr>
                <w:rFonts w:ascii="Arial" w:hAnsi="Arial"/>
                <w:sz w:val="16"/>
                <w:szCs w:val="16"/>
              </w:rPr>
              <w:t>R5-182608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D94C4" w14:textId="77777777" w:rsidR="008144D6" w:rsidRPr="0048078F" w:rsidRDefault="008144D6" w:rsidP="008144D6">
            <w:pPr>
              <w:rPr>
                <w:rFonts w:ascii="Arial" w:hAnsi="Arial"/>
                <w:sz w:val="16"/>
                <w:szCs w:val="16"/>
              </w:rPr>
            </w:pPr>
            <w:r w:rsidRPr="0048078F">
              <w:rPr>
                <w:rFonts w:ascii="Arial" w:hAnsi="Arial"/>
                <w:sz w:val="16"/>
                <w:szCs w:val="16"/>
              </w:rPr>
              <w:t>1154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1128C"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215B8D"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C21021" w14:textId="77777777" w:rsidR="008144D6" w:rsidRPr="0048078F" w:rsidRDefault="008144D6" w:rsidP="008144D6">
            <w:pPr>
              <w:pStyle w:val="TAL"/>
              <w:rPr>
                <w:sz w:val="16"/>
                <w:szCs w:val="16"/>
                <w:lang w:eastAsia="en-US"/>
              </w:rPr>
            </w:pPr>
            <w:r w:rsidRPr="0048078F">
              <w:rPr>
                <w:sz w:val="16"/>
                <w:szCs w:val="16"/>
                <w:lang w:eastAsia="en-US"/>
              </w:rPr>
              <w:t>Addition of connection diagrams for power imbalance performance V2V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F1AF03"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25EF1F4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0294E56"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AF1ABA"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A1111C" w14:textId="77777777" w:rsidR="008144D6" w:rsidRPr="0048078F" w:rsidRDefault="008144D6" w:rsidP="008144D6">
            <w:pPr>
              <w:rPr>
                <w:rFonts w:ascii="Arial" w:hAnsi="Arial"/>
                <w:sz w:val="16"/>
                <w:szCs w:val="16"/>
              </w:rPr>
            </w:pPr>
            <w:r w:rsidRPr="0048078F">
              <w:rPr>
                <w:rFonts w:ascii="Arial" w:hAnsi="Arial"/>
                <w:sz w:val="16"/>
                <w:szCs w:val="16"/>
              </w:rPr>
              <w:t>R5-182636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A3A35" w14:textId="77777777" w:rsidR="008144D6" w:rsidRPr="0048078F" w:rsidRDefault="008144D6" w:rsidP="008144D6">
            <w:pPr>
              <w:rPr>
                <w:rFonts w:ascii="Arial" w:hAnsi="Arial"/>
                <w:sz w:val="16"/>
                <w:szCs w:val="16"/>
              </w:rPr>
            </w:pPr>
            <w:r w:rsidRPr="0048078F">
              <w:rPr>
                <w:rFonts w:ascii="Arial" w:hAnsi="Arial"/>
                <w:sz w:val="16"/>
                <w:szCs w:val="16"/>
              </w:rPr>
              <w:t>1155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37F7B1"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26257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78B3E7" w14:textId="77777777" w:rsidR="008144D6" w:rsidRPr="0048078F" w:rsidRDefault="008144D6" w:rsidP="008144D6">
            <w:pPr>
              <w:pStyle w:val="TAL"/>
              <w:rPr>
                <w:sz w:val="16"/>
                <w:szCs w:val="16"/>
                <w:lang w:eastAsia="en-US"/>
              </w:rPr>
            </w:pPr>
            <w:r w:rsidRPr="0048078F">
              <w:rPr>
                <w:sz w:val="16"/>
                <w:szCs w:val="16"/>
                <w:lang w:eastAsia="en-US"/>
              </w:rPr>
              <w:t>Update SIB2 message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9A850D"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2FC2E5D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1900C02"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29966B"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7C8413" w14:textId="77777777" w:rsidR="008144D6" w:rsidRPr="0048078F" w:rsidRDefault="008144D6" w:rsidP="008144D6">
            <w:pPr>
              <w:rPr>
                <w:rFonts w:ascii="Arial" w:hAnsi="Arial"/>
                <w:sz w:val="16"/>
                <w:szCs w:val="16"/>
              </w:rPr>
            </w:pPr>
            <w:r w:rsidRPr="0048078F">
              <w:rPr>
                <w:rFonts w:ascii="Arial" w:hAnsi="Arial"/>
                <w:sz w:val="16"/>
                <w:szCs w:val="16"/>
              </w:rPr>
              <w:t>R5-182654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3BAD2" w14:textId="77777777" w:rsidR="008144D6" w:rsidRPr="0048078F" w:rsidRDefault="008144D6" w:rsidP="008144D6">
            <w:pPr>
              <w:rPr>
                <w:rFonts w:ascii="Arial" w:hAnsi="Arial"/>
                <w:sz w:val="16"/>
                <w:szCs w:val="16"/>
              </w:rPr>
            </w:pPr>
            <w:r w:rsidRPr="0048078F">
              <w:rPr>
                <w:rFonts w:ascii="Arial" w:hAnsi="Arial"/>
                <w:sz w:val="16"/>
                <w:szCs w:val="16"/>
              </w:rPr>
              <w:t>1156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82F609"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598C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61E3A7" w14:textId="77777777" w:rsidR="008144D6" w:rsidRPr="0048078F" w:rsidRDefault="008144D6" w:rsidP="008144D6">
            <w:pPr>
              <w:pStyle w:val="TAL"/>
              <w:rPr>
                <w:sz w:val="16"/>
                <w:szCs w:val="16"/>
                <w:lang w:eastAsia="en-US"/>
              </w:rPr>
            </w:pPr>
            <w:r w:rsidRPr="0048078F">
              <w:rPr>
                <w:sz w:val="16"/>
                <w:szCs w:val="16"/>
                <w:lang w:eastAsia="en-US"/>
              </w:rPr>
              <w:t>Addition of SIB22-NB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6758B4"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5E38D0C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2F7DA58"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804420"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C25785" w14:textId="77777777" w:rsidR="008144D6" w:rsidRPr="0048078F" w:rsidRDefault="008144D6" w:rsidP="008144D6">
            <w:pPr>
              <w:rPr>
                <w:rFonts w:ascii="Arial" w:hAnsi="Arial"/>
                <w:sz w:val="16"/>
                <w:szCs w:val="16"/>
              </w:rPr>
            </w:pPr>
            <w:r w:rsidRPr="0048078F">
              <w:rPr>
                <w:rFonts w:ascii="Arial" w:hAnsi="Arial"/>
                <w:sz w:val="16"/>
                <w:szCs w:val="16"/>
              </w:rPr>
              <w:t>R5-182660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A43F44" w14:textId="77777777" w:rsidR="008144D6" w:rsidRPr="0048078F" w:rsidRDefault="008144D6" w:rsidP="008144D6">
            <w:pPr>
              <w:rPr>
                <w:rFonts w:ascii="Arial" w:hAnsi="Arial"/>
                <w:sz w:val="16"/>
                <w:szCs w:val="16"/>
              </w:rPr>
            </w:pPr>
            <w:r w:rsidRPr="0048078F">
              <w:rPr>
                <w:rFonts w:ascii="Arial" w:hAnsi="Arial"/>
                <w:sz w:val="16"/>
                <w:szCs w:val="16"/>
              </w:rPr>
              <w:t>1157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BE527"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32CDA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085A41" w14:textId="77777777" w:rsidR="008144D6" w:rsidRPr="0048078F" w:rsidRDefault="008144D6" w:rsidP="008144D6">
            <w:pPr>
              <w:pStyle w:val="TAL"/>
              <w:rPr>
                <w:sz w:val="16"/>
                <w:szCs w:val="16"/>
                <w:lang w:eastAsia="en-US"/>
              </w:rPr>
            </w:pPr>
            <w:r w:rsidRPr="0048078F">
              <w:rPr>
                <w:sz w:val="16"/>
                <w:szCs w:val="16"/>
                <w:lang w:eastAsia="en-US"/>
              </w:rPr>
              <w:t>Update of V2X USIM configuration to add service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7B60AD"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0134019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4AEF701"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46B37D"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6078E2" w14:textId="77777777" w:rsidR="008144D6" w:rsidRPr="0048078F" w:rsidRDefault="008144D6" w:rsidP="008144D6">
            <w:pPr>
              <w:rPr>
                <w:rFonts w:ascii="Arial" w:hAnsi="Arial"/>
                <w:sz w:val="16"/>
                <w:szCs w:val="16"/>
              </w:rPr>
            </w:pPr>
            <w:r w:rsidRPr="0048078F">
              <w:rPr>
                <w:rFonts w:ascii="Arial" w:hAnsi="Arial"/>
                <w:sz w:val="16"/>
                <w:szCs w:val="16"/>
              </w:rPr>
              <w:t>R5-182666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0A51F7" w14:textId="77777777" w:rsidR="008144D6" w:rsidRPr="0048078F" w:rsidRDefault="008144D6" w:rsidP="008144D6">
            <w:pPr>
              <w:rPr>
                <w:rFonts w:ascii="Arial" w:hAnsi="Arial"/>
                <w:sz w:val="16"/>
                <w:szCs w:val="16"/>
              </w:rPr>
            </w:pPr>
            <w:r w:rsidRPr="0048078F">
              <w:rPr>
                <w:rFonts w:ascii="Arial" w:hAnsi="Arial"/>
                <w:sz w:val="16"/>
                <w:szCs w:val="16"/>
              </w:rPr>
              <w:t>1158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73EBC"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2E6925"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8488C8" w14:textId="77777777" w:rsidR="008144D6" w:rsidRPr="0048078F" w:rsidRDefault="008144D6" w:rsidP="008144D6">
            <w:pPr>
              <w:pStyle w:val="TAL"/>
              <w:rPr>
                <w:sz w:val="16"/>
                <w:szCs w:val="16"/>
                <w:lang w:eastAsia="en-US"/>
              </w:rPr>
            </w:pPr>
            <w:r w:rsidRPr="0048078F">
              <w:rPr>
                <w:sz w:val="16"/>
                <w:szCs w:val="16"/>
                <w:lang w:eastAsia="en-US"/>
              </w:rPr>
              <w:t>Addition of test frequency of CA_40E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80406B"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6B69250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32DEAF4"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9B5819"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8FAB00" w14:textId="77777777" w:rsidR="008144D6" w:rsidRPr="0048078F" w:rsidRDefault="008144D6" w:rsidP="008144D6">
            <w:pPr>
              <w:rPr>
                <w:rFonts w:ascii="Arial" w:hAnsi="Arial"/>
                <w:sz w:val="16"/>
                <w:szCs w:val="16"/>
              </w:rPr>
            </w:pPr>
            <w:r w:rsidRPr="0048078F">
              <w:rPr>
                <w:rFonts w:ascii="Arial" w:hAnsi="Arial"/>
                <w:sz w:val="16"/>
                <w:szCs w:val="16"/>
              </w:rPr>
              <w:t>R5-182668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9FD266" w14:textId="77777777" w:rsidR="008144D6" w:rsidRPr="0048078F" w:rsidRDefault="008144D6" w:rsidP="008144D6">
            <w:pPr>
              <w:rPr>
                <w:rFonts w:ascii="Arial" w:hAnsi="Arial"/>
                <w:sz w:val="16"/>
                <w:szCs w:val="16"/>
              </w:rPr>
            </w:pPr>
            <w:r w:rsidRPr="0048078F">
              <w:rPr>
                <w:rFonts w:ascii="Arial" w:hAnsi="Arial"/>
                <w:sz w:val="16"/>
                <w:szCs w:val="16"/>
              </w:rPr>
              <w:t>1159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57841E"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476C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FD57C7" w14:textId="77777777" w:rsidR="008144D6" w:rsidRPr="0048078F" w:rsidRDefault="008144D6" w:rsidP="008144D6">
            <w:pPr>
              <w:pStyle w:val="TAL"/>
              <w:rPr>
                <w:sz w:val="16"/>
                <w:szCs w:val="16"/>
                <w:lang w:eastAsia="en-US"/>
              </w:rPr>
            </w:pPr>
            <w:r w:rsidRPr="0048078F">
              <w:rPr>
                <w:sz w:val="16"/>
                <w:szCs w:val="16"/>
                <w:lang w:eastAsia="en-US"/>
              </w:rPr>
              <w:t>Addition of test frequency of CA_41F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1D62ED"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35314DC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BBEF615"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F34A70"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7B771D" w14:textId="77777777" w:rsidR="008144D6" w:rsidRPr="0048078F" w:rsidRDefault="008144D6" w:rsidP="008144D6">
            <w:pPr>
              <w:rPr>
                <w:rFonts w:ascii="Arial" w:hAnsi="Arial"/>
                <w:sz w:val="16"/>
                <w:szCs w:val="16"/>
              </w:rPr>
            </w:pPr>
            <w:r w:rsidRPr="0048078F">
              <w:rPr>
                <w:rFonts w:ascii="Arial" w:hAnsi="Arial"/>
                <w:sz w:val="16"/>
                <w:szCs w:val="16"/>
              </w:rPr>
              <w:t>R5-182811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577DE" w14:textId="77777777" w:rsidR="008144D6" w:rsidRPr="0048078F" w:rsidRDefault="008144D6" w:rsidP="008144D6">
            <w:pPr>
              <w:rPr>
                <w:rFonts w:ascii="Arial" w:hAnsi="Arial"/>
                <w:sz w:val="16"/>
                <w:szCs w:val="16"/>
              </w:rPr>
            </w:pPr>
            <w:r w:rsidRPr="0048078F">
              <w:rPr>
                <w:rFonts w:ascii="Arial" w:hAnsi="Arial"/>
                <w:sz w:val="16"/>
                <w:szCs w:val="16"/>
              </w:rPr>
              <w:t>1163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243B71"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0935F1"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673ADD" w14:textId="77777777" w:rsidR="008144D6" w:rsidRPr="0048078F" w:rsidRDefault="008144D6" w:rsidP="008144D6">
            <w:pPr>
              <w:pStyle w:val="TAL"/>
              <w:rPr>
                <w:sz w:val="16"/>
                <w:szCs w:val="16"/>
                <w:lang w:eastAsia="en-US"/>
              </w:rPr>
            </w:pPr>
            <w:r w:rsidRPr="0048078F">
              <w:rPr>
                <w:sz w:val="16"/>
                <w:szCs w:val="16"/>
                <w:lang w:eastAsia="en-US"/>
              </w:rPr>
              <w:t>Addition of test frequencies for CA signalling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4A01BB"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3E8D242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F81CC3F"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855783"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7B397F" w14:textId="77777777" w:rsidR="008144D6" w:rsidRPr="0048078F" w:rsidRDefault="008144D6" w:rsidP="008144D6">
            <w:pPr>
              <w:rPr>
                <w:rFonts w:ascii="Arial" w:hAnsi="Arial"/>
                <w:sz w:val="16"/>
                <w:szCs w:val="16"/>
              </w:rPr>
            </w:pPr>
            <w:r w:rsidRPr="0048078F">
              <w:rPr>
                <w:rFonts w:ascii="Arial" w:hAnsi="Arial"/>
                <w:sz w:val="16"/>
                <w:szCs w:val="16"/>
              </w:rPr>
              <w:t>R5-182878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598F2F" w14:textId="77777777" w:rsidR="008144D6" w:rsidRPr="0048078F" w:rsidRDefault="008144D6" w:rsidP="008144D6">
            <w:pPr>
              <w:rPr>
                <w:rFonts w:ascii="Arial" w:hAnsi="Arial"/>
                <w:sz w:val="16"/>
                <w:szCs w:val="16"/>
              </w:rPr>
            </w:pPr>
            <w:r w:rsidRPr="0048078F">
              <w:rPr>
                <w:rFonts w:ascii="Arial" w:hAnsi="Arial"/>
                <w:sz w:val="16"/>
                <w:szCs w:val="16"/>
              </w:rPr>
              <w:t>1167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D6D3F2"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8DA489"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EDE966" w14:textId="77777777" w:rsidR="008144D6" w:rsidRPr="0048078F" w:rsidRDefault="008144D6" w:rsidP="008144D6">
            <w:pPr>
              <w:pStyle w:val="TAL"/>
              <w:rPr>
                <w:sz w:val="16"/>
                <w:szCs w:val="16"/>
                <w:lang w:eastAsia="en-US"/>
              </w:rPr>
            </w:pPr>
            <w:r w:rsidRPr="0048078F">
              <w:rPr>
                <w:sz w:val="16"/>
                <w:szCs w:val="16"/>
                <w:lang w:eastAsia="en-US"/>
              </w:rPr>
              <w:t>Exceptions for DL Control Channel Interference Mitigation (Type A and Type B)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1FA86D"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603A007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7B1D699"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8275EA"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F24CAE" w14:textId="77777777" w:rsidR="008144D6" w:rsidRPr="0048078F" w:rsidRDefault="008144D6" w:rsidP="008144D6">
            <w:pPr>
              <w:rPr>
                <w:rFonts w:ascii="Arial" w:hAnsi="Arial"/>
                <w:sz w:val="16"/>
                <w:szCs w:val="16"/>
              </w:rPr>
            </w:pPr>
            <w:r w:rsidRPr="0048078F">
              <w:rPr>
                <w:rFonts w:ascii="Arial" w:hAnsi="Arial"/>
                <w:sz w:val="16"/>
                <w:szCs w:val="16"/>
              </w:rPr>
              <w:t>R5-183038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46B4F" w14:textId="77777777" w:rsidR="008144D6" w:rsidRPr="0048078F" w:rsidRDefault="008144D6" w:rsidP="008144D6">
            <w:pPr>
              <w:rPr>
                <w:rFonts w:ascii="Arial" w:hAnsi="Arial"/>
                <w:sz w:val="16"/>
                <w:szCs w:val="16"/>
              </w:rPr>
            </w:pPr>
            <w:r w:rsidRPr="0048078F">
              <w:rPr>
                <w:rFonts w:ascii="Arial" w:hAnsi="Arial"/>
                <w:sz w:val="16"/>
                <w:szCs w:val="16"/>
              </w:rPr>
              <w:t>1173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455CBC"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038A7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E4BBD2" w14:textId="77777777" w:rsidR="008144D6" w:rsidRPr="0048078F" w:rsidRDefault="008144D6" w:rsidP="008144D6">
            <w:pPr>
              <w:pStyle w:val="TAL"/>
              <w:rPr>
                <w:sz w:val="16"/>
                <w:szCs w:val="16"/>
                <w:lang w:eastAsia="en-US"/>
              </w:rPr>
            </w:pPr>
            <w:r w:rsidRPr="0048078F">
              <w:rPr>
                <w:sz w:val="16"/>
                <w:szCs w:val="16"/>
                <w:lang w:eastAsia="en-US"/>
              </w:rPr>
              <w:t>Addition of test frequency of CA_66A-66A-66A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063C09"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2690E5F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C306484"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8CF7E4"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0EBACC" w14:textId="77777777" w:rsidR="008144D6" w:rsidRPr="0048078F" w:rsidRDefault="008144D6" w:rsidP="008144D6">
            <w:pPr>
              <w:rPr>
                <w:rFonts w:ascii="Arial" w:hAnsi="Arial"/>
                <w:sz w:val="16"/>
                <w:szCs w:val="16"/>
              </w:rPr>
            </w:pPr>
            <w:r w:rsidRPr="0048078F">
              <w:rPr>
                <w:rFonts w:ascii="Arial" w:hAnsi="Arial"/>
                <w:sz w:val="16"/>
                <w:szCs w:val="16"/>
              </w:rPr>
              <w:t>R5-183055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0FD34" w14:textId="77777777" w:rsidR="008144D6" w:rsidRPr="0048078F" w:rsidRDefault="008144D6" w:rsidP="008144D6">
            <w:pPr>
              <w:rPr>
                <w:rFonts w:ascii="Arial" w:hAnsi="Arial"/>
                <w:sz w:val="16"/>
                <w:szCs w:val="16"/>
              </w:rPr>
            </w:pPr>
            <w:r w:rsidRPr="0048078F">
              <w:rPr>
                <w:rFonts w:ascii="Arial" w:hAnsi="Arial"/>
                <w:sz w:val="16"/>
                <w:szCs w:val="16"/>
              </w:rPr>
              <w:t>1174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E663F" w14:textId="77777777" w:rsidR="008144D6" w:rsidRPr="0048078F" w:rsidRDefault="008144D6" w:rsidP="008144D6">
            <w:pPr>
              <w:rPr>
                <w:rFonts w:ascii="Arial" w:hAnsi="Arial"/>
                <w:sz w:val="16"/>
                <w:szCs w:val="16"/>
              </w:rPr>
            </w:pPr>
            <w:r w:rsidRPr="0048078F">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534C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85E751" w14:textId="77777777" w:rsidR="008144D6" w:rsidRPr="0048078F" w:rsidRDefault="008144D6" w:rsidP="008144D6">
            <w:pPr>
              <w:pStyle w:val="TAL"/>
              <w:rPr>
                <w:sz w:val="16"/>
                <w:szCs w:val="16"/>
                <w:lang w:eastAsia="en-US"/>
              </w:rPr>
            </w:pPr>
            <w:r w:rsidRPr="0048078F">
              <w:rPr>
                <w:sz w:val="16"/>
                <w:szCs w:val="16"/>
                <w:lang w:eastAsia="en-US"/>
              </w:rPr>
              <w:t>Corrections to 4.5A.24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07FD65"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33C6CA7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FD3A34E"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2CA801"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35D878" w14:textId="77777777" w:rsidR="008144D6" w:rsidRPr="0048078F" w:rsidRDefault="008144D6" w:rsidP="008144D6">
            <w:pPr>
              <w:rPr>
                <w:rFonts w:ascii="Arial" w:hAnsi="Arial"/>
                <w:sz w:val="16"/>
                <w:szCs w:val="16"/>
              </w:rPr>
            </w:pPr>
            <w:r w:rsidRPr="0048078F">
              <w:rPr>
                <w:rFonts w:ascii="Arial" w:hAnsi="Arial"/>
                <w:sz w:val="16"/>
                <w:szCs w:val="16"/>
              </w:rPr>
              <w:t>R5-183056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E76F1" w14:textId="77777777" w:rsidR="008144D6" w:rsidRPr="0048078F" w:rsidRDefault="008144D6" w:rsidP="008144D6">
            <w:pPr>
              <w:rPr>
                <w:rFonts w:ascii="Arial" w:hAnsi="Arial"/>
                <w:sz w:val="16"/>
                <w:szCs w:val="16"/>
              </w:rPr>
            </w:pPr>
            <w:r w:rsidRPr="0048078F">
              <w:rPr>
                <w:rFonts w:ascii="Arial" w:hAnsi="Arial"/>
                <w:sz w:val="16"/>
                <w:szCs w:val="16"/>
              </w:rPr>
              <w:t>1139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E5E56D"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F535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4C70FD" w14:textId="77777777" w:rsidR="008144D6" w:rsidRPr="0048078F" w:rsidRDefault="008144D6" w:rsidP="008144D6">
            <w:pPr>
              <w:pStyle w:val="TAL"/>
              <w:rPr>
                <w:sz w:val="16"/>
                <w:szCs w:val="16"/>
                <w:lang w:eastAsia="en-US"/>
              </w:rPr>
            </w:pPr>
            <w:r w:rsidRPr="0048078F">
              <w:rPr>
                <w:sz w:val="16"/>
                <w:szCs w:val="16"/>
                <w:lang w:eastAsia="en-US"/>
              </w:rPr>
              <w:t>Update to UECapabilityInformation-NB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791F2"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2A455B0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C51A04D"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7F93D9"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57B8A2" w14:textId="77777777" w:rsidR="008144D6" w:rsidRPr="0048078F" w:rsidRDefault="008144D6" w:rsidP="008144D6">
            <w:pPr>
              <w:rPr>
                <w:rFonts w:ascii="Arial" w:hAnsi="Arial"/>
                <w:sz w:val="16"/>
                <w:szCs w:val="16"/>
              </w:rPr>
            </w:pPr>
            <w:r w:rsidRPr="0048078F">
              <w:rPr>
                <w:rFonts w:ascii="Arial" w:hAnsi="Arial"/>
                <w:sz w:val="16"/>
                <w:szCs w:val="16"/>
              </w:rPr>
              <w:t>R5-183057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2FFA9" w14:textId="77777777" w:rsidR="008144D6" w:rsidRPr="0048078F" w:rsidRDefault="008144D6" w:rsidP="008144D6">
            <w:pPr>
              <w:rPr>
                <w:rFonts w:ascii="Arial" w:hAnsi="Arial"/>
                <w:sz w:val="16"/>
                <w:szCs w:val="16"/>
              </w:rPr>
            </w:pPr>
            <w:r w:rsidRPr="0048078F">
              <w:rPr>
                <w:rFonts w:ascii="Arial" w:hAnsi="Arial"/>
                <w:sz w:val="16"/>
                <w:szCs w:val="16"/>
              </w:rPr>
              <w:t>1150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26C3F1"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37F4AD"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B281EB" w14:textId="77777777" w:rsidR="008144D6" w:rsidRPr="0048078F" w:rsidRDefault="008144D6" w:rsidP="008144D6">
            <w:pPr>
              <w:pStyle w:val="TAL"/>
              <w:rPr>
                <w:sz w:val="16"/>
                <w:szCs w:val="16"/>
                <w:lang w:eastAsia="en-US"/>
              </w:rPr>
            </w:pPr>
            <w:r w:rsidRPr="0048078F">
              <w:rPr>
                <w:sz w:val="16"/>
                <w:szCs w:val="16"/>
                <w:lang w:eastAsia="en-US"/>
              </w:rPr>
              <w:t>Correction to t-PollRetransmit value in Table 4.6.3-19A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2ECB97"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2365A02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1C259C9"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FB54FA"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F7D64E" w14:textId="77777777" w:rsidR="008144D6" w:rsidRPr="0048078F" w:rsidRDefault="008144D6" w:rsidP="008144D6">
            <w:pPr>
              <w:rPr>
                <w:rFonts w:ascii="Arial" w:hAnsi="Arial"/>
                <w:sz w:val="16"/>
                <w:szCs w:val="16"/>
              </w:rPr>
            </w:pPr>
            <w:r w:rsidRPr="0048078F">
              <w:rPr>
                <w:rFonts w:ascii="Arial" w:hAnsi="Arial"/>
                <w:sz w:val="16"/>
                <w:szCs w:val="16"/>
              </w:rPr>
              <w:t>R5-183058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56639" w14:textId="77777777" w:rsidR="008144D6" w:rsidRPr="0048078F" w:rsidRDefault="008144D6" w:rsidP="008144D6">
            <w:pPr>
              <w:rPr>
                <w:rFonts w:ascii="Arial" w:hAnsi="Arial"/>
                <w:sz w:val="16"/>
                <w:szCs w:val="16"/>
              </w:rPr>
            </w:pPr>
            <w:r w:rsidRPr="0048078F">
              <w:rPr>
                <w:rFonts w:ascii="Arial" w:hAnsi="Arial"/>
                <w:sz w:val="16"/>
                <w:szCs w:val="16"/>
              </w:rPr>
              <w:t>1170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8F642A"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024F5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AB6DCB" w14:textId="77777777" w:rsidR="008144D6" w:rsidRPr="0048078F" w:rsidRDefault="008144D6" w:rsidP="008144D6">
            <w:pPr>
              <w:pStyle w:val="TAL"/>
              <w:rPr>
                <w:sz w:val="16"/>
                <w:szCs w:val="16"/>
                <w:lang w:eastAsia="en-US"/>
              </w:rPr>
            </w:pPr>
            <w:r w:rsidRPr="0048078F">
              <w:rPr>
                <w:sz w:val="16"/>
                <w:szCs w:val="16"/>
                <w:lang w:eastAsia="en-US"/>
              </w:rPr>
              <w:t>Correction to PRACH Config for CAT-M1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9FB167"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0BE1BB8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CBDA295"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12DA43"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4C15A8" w14:textId="77777777" w:rsidR="008144D6" w:rsidRPr="0048078F" w:rsidRDefault="008144D6" w:rsidP="008144D6">
            <w:pPr>
              <w:rPr>
                <w:rFonts w:ascii="Arial" w:hAnsi="Arial"/>
                <w:sz w:val="16"/>
                <w:szCs w:val="16"/>
              </w:rPr>
            </w:pPr>
            <w:r w:rsidRPr="0048078F">
              <w:rPr>
                <w:rFonts w:ascii="Arial" w:hAnsi="Arial"/>
                <w:sz w:val="16"/>
                <w:szCs w:val="16"/>
              </w:rPr>
              <w:t>R5-183076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E79549" w14:textId="77777777" w:rsidR="008144D6" w:rsidRPr="0048078F" w:rsidRDefault="008144D6" w:rsidP="008144D6">
            <w:pPr>
              <w:rPr>
                <w:rFonts w:ascii="Arial" w:hAnsi="Arial"/>
                <w:sz w:val="16"/>
                <w:szCs w:val="16"/>
              </w:rPr>
            </w:pPr>
            <w:r w:rsidRPr="0048078F">
              <w:rPr>
                <w:rFonts w:ascii="Arial" w:hAnsi="Arial"/>
                <w:sz w:val="16"/>
                <w:szCs w:val="16"/>
              </w:rPr>
              <w:t>1172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5707C1"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1691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B908C0" w14:textId="77777777" w:rsidR="008144D6" w:rsidRPr="0048078F" w:rsidRDefault="008144D6" w:rsidP="008144D6">
            <w:pPr>
              <w:pStyle w:val="TAL"/>
              <w:rPr>
                <w:sz w:val="16"/>
                <w:szCs w:val="16"/>
                <w:lang w:eastAsia="en-US"/>
              </w:rPr>
            </w:pPr>
            <w:r w:rsidRPr="0048078F">
              <w:rPr>
                <w:sz w:val="16"/>
                <w:szCs w:val="16"/>
                <w:lang w:eastAsia="en-US"/>
              </w:rPr>
              <w:t>Correction to Band 66 CA band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91511E"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0DE7941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DE4DDEC"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228E70"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BF2126" w14:textId="77777777" w:rsidR="008144D6" w:rsidRPr="0048078F" w:rsidRDefault="008144D6" w:rsidP="008144D6">
            <w:pPr>
              <w:rPr>
                <w:rFonts w:ascii="Arial" w:hAnsi="Arial"/>
                <w:sz w:val="16"/>
                <w:szCs w:val="16"/>
              </w:rPr>
            </w:pPr>
            <w:r w:rsidRPr="0048078F">
              <w:rPr>
                <w:rFonts w:ascii="Arial" w:hAnsi="Arial"/>
                <w:sz w:val="16"/>
                <w:szCs w:val="16"/>
              </w:rPr>
              <w:t>R5-183091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678D10" w14:textId="77777777" w:rsidR="008144D6" w:rsidRPr="0048078F" w:rsidRDefault="008144D6" w:rsidP="008144D6">
            <w:pPr>
              <w:rPr>
                <w:rFonts w:ascii="Arial" w:hAnsi="Arial"/>
                <w:sz w:val="16"/>
                <w:szCs w:val="16"/>
              </w:rPr>
            </w:pPr>
            <w:r w:rsidRPr="0048078F">
              <w:rPr>
                <w:rFonts w:ascii="Arial" w:hAnsi="Arial"/>
                <w:sz w:val="16"/>
                <w:szCs w:val="16"/>
              </w:rPr>
              <w:t>1166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9B9A5F"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7DF62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58B5CC" w14:textId="77777777" w:rsidR="008144D6" w:rsidRPr="0048078F" w:rsidRDefault="008144D6" w:rsidP="008144D6">
            <w:pPr>
              <w:pStyle w:val="TAL"/>
              <w:rPr>
                <w:sz w:val="16"/>
                <w:szCs w:val="16"/>
                <w:lang w:eastAsia="en-US"/>
              </w:rPr>
            </w:pPr>
            <w:r w:rsidRPr="0048078F">
              <w:rPr>
                <w:sz w:val="16"/>
                <w:szCs w:val="16"/>
                <w:lang w:eastAsia="en-US"/>
              </w:rPr>
              <w:t>Addition of NR and MRDC details for UECapabilityEnquiry RRC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430A1C"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37DEB7A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828E783"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464610"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FA9381" w14:textId="77777777" w:rsidR="008144D6" w:rsidRPr="0048078F" w:rsidRDefault="008144D6" w:rsidP="008144D6">
            <w:pPr>
              <w:rPr>
                <w:rFonts w:ascii="Arial" w:hAnsi="Arial"/>
                <w:sz w:val="16"/>
                <w:szCs w:val="16"/>
              </w:rPr>
            </w:pPr>
            <w:r w:rsidRPr="0048078F">
              <w:rPr>
                <w:rFonts w:ascii="Arial" w:hAnsi="Arial"/>
                <w:sz w:val="16"/>
                <w:szCs w:val="16"/>
              </w:rPr>
              <w:t>R5-183092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F97E79" w14:textId="77777777" w:rsidR="008144D6" w:rsidRPr="0048078F" w:rsidRDefault="008144D6" w:rsidP="008144D6">
            <w:pPr>
              <w:rPr>
                <w:rFonts w:ascii="Arial" w:hAnsi="Arial"/>
                <w:sz w:val="16"/>
                <w:szCs w:val="16"/>
              </w:rPr>
            </w:pPr>
            <w:r w:rsidRPr="0048078F">
              <w:rPr>
                <w:rFonts w:ascii="Arial" w:hAnsi="Arial"/>
                <w:sz w:val="16"/>
                <w:szCs w:val="16"/>
              </w:rPr>
              <w:t>1169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75D428"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8C119"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F4A943" w14:textId="77777777" w:rsidR="008144D6" w:rsidRPr="0048078F" w:rsidRDefault="008144D6" w:rsidP="008144D6">
            <w:pPr>
              <w:pStyle w:val="TAL"/>
              <w:rPr>
                <w:sz w:val="16"/>
                <w:szCs w:val="16"/>
                <w:lang w:eastAsia="en-US"/>
              </w:rPr>
            </w:pPr>
            <w:r w:rsidRPr="0048078F">
              <w:rPr>
                <w:sz w:val="16"/>
                <w:szCs w:val="16"/>
                <w:lang w:eastAsia="en-US"/>
              </w:rPr>
              <w:t>Add ULInformationTransferMRDC message contents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0E2644"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67F7742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63836F0"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A09B02"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678573" w14:textId="77777777" w:rsidR="008144D6" w:rsidRPr="0048078F" w:rsidRDefault="008144D6" w:rsidP="008144D6">
            <w:pPr>
              <w:rPr>
                <w:rFonts w:ascii="Arial" w:hAnsi="Arial"/>
                <w:sz w:val="16"/>
                <w:szCs w:val="16"/>
              </w:rPr>
            </w:pPr>
            <w:r w:rsidRPr="0048078F">
              <w:rPr>
                <w:rFonts w:ascii="Arial" w:hAnsi="Arial"/>
                <w:sz w:val="16"/>
                <w:szCs w:val="16"/>
              </w:rPr>
              <w:t>R5-183125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771EE" w14:textId="77777777" w:rsidR="008144D6" w:rsidRPr="0048078F" w:rsidRDefault="008144D6" w:rsidP="008144D6">
            <w:pPr>
              <w:rPr>
                <w:rFonts w:ascii="Arial" w:hAnsi="Arial"/>
                <w:sz w:val="16"/>
                <w:szCs w:val="16"/>
              </w:rPr>
            </w:pPr>
            <w:r w:rsidRPr="0048078F">
              <w:rPr>
                <w:rFonts w:ascii="Arial" w:hAnsi="Arial"/>
                <w:sz w:val="16"/>
                <w:szCs w:val="16"/>
              </w:rPr>
              <w:t>1136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A998A"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13A6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EAFB4F" w14:textId="77777777" w:rsidR="008144D6" w:rsidRPr="0048078F" w:rsidRDefault="008144D6" w:rsidP="008144D6">
            <w:pPr>
              <w:pStyle w:val="TAL"/>
              <w:rPr>
                <w:sz w:val="16"/>
                <w:szCs w:val="16"/>
                <w:lang w:eastAsia="en-US"/>
              </w:rPr>
            </w:pPr>
            <w:r w:rsidRPr="0048078F">
              <w:rPr>
                <w:sz w:val="16"/>
                <w:szCs w:val="16"/>
                <w:lang w:eastAsia="en-US"/>
              </w:rPr>
              <w:t>Addition of MeasObject and MeasReport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B7B068"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06612D6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B2FC513"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A839A1"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B79327" w14:textId="77777777" w:rsidR="008144D6" w:rsidRPr="0048078F" w:rsidRDefault="008144D6" w:rsidP="008144D6">
            <w:pPr>
              <w:rPr>
                <w:rFonts w:ascii="Arial" w:hAnsi="Arial"/>
                <w:sz w:val="16"/>
                <w:szCs w:val="16"/>
              </w:rPr>
            </w:pPr>
            <w:r w:rsidRPr="0048078F">
              <w:rPr>
                <w:rFonts w:ascii="Arial" w:hAnsi="Arial"/>
                <w:sz w:val="16"/>
                <w:szCs w:val="16"/>
              </w:rPr>
              <w:t>R5-183170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52BD0" w14:textId="77777777" w:rsidR="008144D6" w:rsidRPr="0048078F" w:rsidRDefault="008144D6" w:rsidP="008144D6">
            <w:pPr>
              <w:rPr>
                <w:rFonts w:ascii="Arial" w:hAnsi="Arial"/>
                <w:sz w:val="16"/>
                <w:szCs w:val="16"/>
              </w:rPr>
            </w:pPr>
            <w:r w:rsidRPr="0048078F">
              <w:rPr>
                <w:rFonts w:ascii="Arial" w:hAnsi="Arial"/>
                <w:sz w:val="16"/>
                <w:szCs w:val="16"/>
              </w:rPr>
              <w:t>1161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BEB2F0"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E37C0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18EB88" w14:textId="77777777" w:rsidR="008144D6" w:rsidRPr="0048078F" w:rsidRDefault="008144D6" w:rsidP="008144D6">
            <w:pPr>
              <w:pStyle w:val="TAL"/>
              <w:rPr>
                <w:sz w:val="16"/>
                <w:szCs w:val="16"/>
                <w:lang w:eastAsia="en-US"/>
              </w:rPr>
            </w:pPr>
            <w:r w:rsidRPr="0048078F">
              <w:rPr>
                <w:sz w:val="16"/>
                <w:szCs w:val="16"/>
                <w:lang w:eastAsia="en-US"/>
              </w:rPr>
              <w:t>Introduction of DCI0A/0B for eLAA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10B0F2"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6910744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9168035"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416445"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B07DF1" w14:textId="77777777" w:rsidR="008144D6" w:rsidRPr="0048078F" w:rsidRDefault="008144D6" w:rsidP="008144D6">
            <w:pPr>
              <w:rPr>
                <w:rFonts w:ascii="Arial" w:hAnsi="Arial"/>
                <w:sz w:val="16"/>
                <w:szCs w:val="16"/>
              </w:rPr>
            </w:pPr>
            <w:r w:rsidRPr="0048078F">
              <w:rPr>
                <w:rFonts w:ascii="Arial" w:hAnsi="Arial"/>
                <w:sz w:val="16"/>
                <w:szCs w:val="16"/>
              </w:rPr>
              <w:t>R5-183171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C35FA" w14:textId="77777777" w:rsidR="008144D6" w:rsidRPr="0048078F" w:rsidRDefault="008144D6" w:rsidP="008144D6">
            <w:pPr>
              <w:rPr>
                <w:rFonts w:ascii="Arial" w:hAnsi="Arial"/>
                <w:sz w:val="16"/>
                <w:szCs w:val="16"/>
              </w:rPr>
            </w:pPr>
            <w:r w:rsidRPr="0048078F">
              <w:rPr>
                <w:rFonts w:ascii="Arial" w:hAnsi="Arial"/>
                <w:sz w:val="16"/>
                <w:szCs w:val="16"/>
              </w:rPr>
              <w:t>1162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0FB733"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3F145"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7BEAC9" w14:textId="77777777" w:rsidR="008144D6" w:rsidRPr="0048078F" w:rsidRDefault="008144D6" w:rsidP="008144D6">
            <w:pPr>
              <w:pStyle w:val="TAL"/>
              <w:rPr>
                <w:sz w:val="16"/>
                <w:szCs w:val="16"/>
                <w:lang w:eastAsia="en-US"/>
              </w:rPr>
            </w:pPr>
            <w:r w:rsidRPr="0048078F">
              <w:rPr>
                <w:sz w:val="16"/>
                <w:szCs w:val="16"/>
                <w:lang w:eastAsia="en-US"/>
              </w:rPr>
              <w:t>Introduction of DCI4A/4B for eLAA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EB11A4"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424F6F0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749AE5F"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B33F8A"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99607C" w14:textId="77777777" w:rsidR="008144D6" w:rsidRPr="0048078F" w:rsidRDefault="008144D6" w:rsidP="008144D6">
            <w:pPr>
              <w:rPr>
                <w:rFonts w:ascii="Arial" w:hAnsi="Arial"/>
                <w:sz w:val="16"/>
                <w:szCs w:val="16"/>
              </w:rPr>
            </w:pPr>
            <w:r w:rsidRPr="0048078F">
              <w:rPr>
                <w:rFonts w:ascii="Arial" w:hAnsi="Arial"/>
                <w:sz w:val="16"/>
                <w:szCs w:val="16"/>
              </w:rPr>
              <w:t>R5-183182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17363B" w14:textId="77777777" w:rsidR="008144D6" w:rsidRPr="0048078F" w:rsidRDefault="008144D6" w:rsidP="008144D6">
            <w:pPr>
              <w:rPr>
                <w:rFonts w:ascii="Arial" w:hAnsi="Arial"/>
                <w:sz w:val="16"/>
                <w:szCs w:val="16"/>
              </w:rPr>
            </w:pPr>
            <w:r w:rsidRPr="0048078F">
              <w:rPr>
                <w:rFonts w:ascii="Arial" w:hAnsi="Arial"/>
                <w:sz w:val="16"/>
                <w:szCs w:val="16"/>
              </w:rPr>
              <w:t>1149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8876AE"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3DFE2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4BEB45" w14:textId="77777777" w:rsidR="008144D6" w:rsidRPr="0048078F" w:rsidRDefault="008144D6" w:rsidP="008144D6">
            <w:pPr>
              <w:pStyle w:val="TAL"/>
              <w:rPr>
                <w:sz w:val="16"/>
                <w:szCs w:val="16"/>
                <w:lang w:eastAsia="en-US"/>
              </w:rPr>
            </w:pPr>
            <w:r w:rsidRPr="0048078F">
              <w:rPr>
                <w:sz w:val="16"/>
                <w:szCs w:val="16"/>
                <w:lang w:eastAsia="en-US"/>
              </w:rPr>
              <w:t>Addition of V2XoverLTEUu in V2X management data object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8D8C63"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35B6D1B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C63612A"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93919B"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4598D6" w14:textId="77777777" w:rsidR="008144D6" w:rsidRPr="0048078F" w:rsidRDefault="008144D6" w:rsidP="008144D6">
            <w:pPr>
              <w:rPr>
                <w:rFonts w:ascii="Arial" w:hAnsi="Arial"/>
                <w:sz w:val="16"/>
                <w:szCs w:val="16"/>
              </w:rPr>
            </w:pPr>
            <w:r w:rsidRPr="0048078F">
              <w:rPr>
                <w:rFonts w:ascii="Arial" w:hAnsi="Arial"/>
                <w:sz w:val="16"/>
                <w:szCs w:val="16"/>
              </w:rPr>
              <w:t>R5-183238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5260F" w14:textId="77777777" w:rsidR="008144D6" w:rsidRPr="0048078F" w:rsidRDefault="008144D6" w:rsidP="008144D6">
            <w:pPr>
              <w:rPr>
                <w:rFonts w:ascii="Arial" w:hAnsi="Arial"/>
                <w:sz w:val="16"/>
                <w:szCs w:val="16"/>
              </w:rPr>
            </w:pPr>
            <w:r w:rsidRPr="0048078F">
              <w:rPr>
                <w:rFonts w:ascii="Arial" w:hAnsi="Arial"/>
                <w:sz w:val="16"/>
                <w:szCs w:val="16"/>
              </w:rPr>
              <w:t>1138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1B888"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61244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B8AC34" w14:textId="77777777" w:rsidR="008144D6" w:rsidRPr="0048078F" w:rsidRDefault="008144D6" w:rsidP="008144D6">
            <w:pPr>
              <w:pStyle w:val="TAL"/>
              <w:rPr>
                <w:sz w:val="16"/>
                <w:szCs w:val="16"/>
                <w:lang w:eastAsia="en-US"/>
              </w:rPr>
            </w:pPr>
            <w:r w:rsidRPr="0048078F">
              <w:rPr>
                <w:sz w:val="16"/>
                <w:szCs w:val="16"/>
                <w:lang w:eastAsia="en-US"/>
              </w:rPr>
              <w:t>Update RRCConnectionReconfiguration message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B31199"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0FFD648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198C0C9"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28AE4C"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B353D4" w14:textId="77777777" w:rsidR="008144D6" w:rsidRPr="0048078F" w:rsidRDefault="008144D6" w:rsidP="008144D6">
            <w:pPr>
              <w:rPr>
                <w:rFonts w:ascii="Arial" w:hAnsi="Arial"/>
                <w:sz w:val="16"/>
                <w:szCs w:val="16"/>
              </w:rPr>
            </w:pPr>
            <w:r w:rsidRPr="0048078F">
              <w:rPr>
                <w:rFonts w:ascii="Arial" w:hAnsi="Arial"/>
                <w:sz w:val="16"/>
                <w:szCs w:val="16"/>
              </w:rPr>
              <w:t>R5-183239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3CB05" w14:textId="77777777" w:rsidR="008144D6" w:rsidRPr="0048078F" w:rsidRDefault="008144D6" w:rsidP="008144D6">
            <w:pPr>
              <w:rPr>
                <w:rFonts w:ascii="Arial" w:hAnsi="Arial"/>
                <w:sz w:val="16"/>
                <w:szCs w:val="16"/>
              </w:rPr>
            </w:pPr>
            <w:r w:rsidRPr="0048078F">
              <w:rPr>
                <w:rFonts w:ascii="Arial" w:hAnsi="Arial"/>
                <w:sz w:val="16"/>
                <w:szCs w:val="16"/>
              </w:rPr>
              <w:t>1147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B08B4F"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DD1F5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08AEBC" w14:textId="77777777" w:rsidR="008144D6" w:rsidRPr="0048078F" w:rsidRDefault="008144D6" w:rsidP="008144D6">
            <w:pPr>
              <w:pStyle w:val="TAL"/>
              <w:rPr>
                <w:sz w:val="16"/>
                <w:szCs w:val="16"/>
                <w:lang w:eastAsia="en-US"/>
              </w:rPr>
            </w:pPr>
            <w:r w:rsidRPr="0048078F">
              <w:rPr>
                <w:sz w:val="16"/>
                <w:szCs w:val="16"/>
                <w:lang w:eastAsia="en-US"/>
              </w:rPr>
              <w:t>Update TFT configuration in Dedicated Bearer to Allow IP Ping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2469D9"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2851F83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70564F6"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FEE6C5"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E808CF" w14:textId="77777777" w:rsidR="008144D6" w:rsidRPr="0048078F" w:rsidRDefault="008144D6" w:rsidP="008144D6">
            <w:pPr>
              <w:rPr>
                <w:rFonts w:ascii="Arial" w:hAnsi="Arial"/>
                <w:sz w:val="16"/>
                <w:szCs w:val="16"/>
              </w:rPr>
            </w:pPr>
            <w:r w:rsidRPr="0048078F">
              <w:rPr>
                <w:rFonts w:ascii="Arial" w:hAnsi="Arial"/>
                <w:sz w:val="16"/>
                <w:szCs w:val="16"/>
              </w:rPr>
              <w:t>R5-183247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6D92B" w14:textId="77777777" w:rsidR="008144D6" w:rsidRPr="0048078F" w:rsidRDefault="008144D6" w:rsidP="008144D6">
            <w:pPr>
              <w:rPr>
                <w:rFonts w:ascii="Arial" w:hAnsi="Arial"/>
                <w:sz w:val="16"/>
                <w:szCs w:val="16"/>
              </w:rPr>
            </w:pPr>
            <w:r w:rsidRPr="0048078F">
              <w:rPr>
                <w:rFonts w:ascii="Arial" w:hAnsi="Arial"/>
                <w:sz w:val="16"/>
                <w:szCs w:val="16"/>
              </w:rPr>
              <w:t>1140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E63D15"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C22F35"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9A09A0" w14:textId="77777777" w:rsidR="008144D6" w:rsidRPr="0048078F" w:rsidRDefault="008144D6" w:rsidP="008144D6">
            <w:pPr>
              <w:pStyle w:val="TAL"/>
              <w:rPr>
                <w:sz w:val="16"/>
                <w:szCs w:val="16"/>
                <w:lang w:eastAsia="en-US"/>
              </w:rPr>
            </w:pPr>
            <w:r w:rsidRPr="0048078F">
              <w:rPr>
                <w:sz w:val="16"/>
                <w:szCs w:val="16"/>
                <w:lang w:eastAsia="en-US"/>
              </w:rPr>
              <w:t>Update to the generic registration procedure for Multi-PDNs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702540"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35DD022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BAB57E0"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5711AE"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4E09DD" w14:textId="77777777" w:rsidR="008144D6" w:rsidRPr="0048078F" w:rsidRDefault="008144D6" w:rsidP="008144D6">
            <w:pPr>
              <w:rPr>
                <w:rFonts w:ascii="Arial" w:hAnsi="Arial"/>
                <w:sz w:val="16"/>
                <w:szCs w:val="16"/>
              </w:rPr>
            </w:pPr>
            <w:r w:rsidRPr="0048078F">
              <w:rPr>
                <w:rFonts w:ascii="Arial" w:hAnsi="Arial"/>
                <w:sz w:val="16"/>
                <w:szCs w:val="16"/>
              </w:rPr>
              <w:t>R5-183786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DD5255" w14:textId="77777777" w:rsidR="008144D6" w:rsidRPr="0048078F" w:rsidRDefault="008144D6" w:rsidP="008144D6">
            <w:pPr>
              <w:rPr>
                <w:rFonts w:ascii="Arial" w:hAnsi="Arial"/>
                <w:sz w:val="16"/>
                <w:szCs w:val="16"/>
              </w:rPr>
            </w:pPr>
            <w:r w:rsidRPr="0048078F">
              <w:rPr>
                <w:rFonts w:ascii="Arial" w:hAnsi="Arial"/>
                <w:sz w:val="16"/>
                <w:szCs w:val="16"/>
              </w:rPr>
              <w:t>1153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C41B3"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613A0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FD169C" w14:textId="77777777" w:rsidR="008144D6" w:rsidRPr="0048078F" w:rsidRDefault="008144D6" w:rsidP="008144D6">
            <w:pPr>
              <w:pStyle w:val="TAL"/>
              <w:rPr>
                <w:sz w:val="16"/>
                <w:szCs w:val="16"/>
                <w:lang w:eastAsia="en-US"/>
              </w:rPr>
            </w:pPr>
            <w:r w:rsidRPr="0048078F">
              <w:rPr>
                <w:sz w:val="16"/>
                <w:szCs w:val="16"/>
                <w:lang w:eastAsia="en-US"/>
              </w:rPr>
              <w:t>Update on AT commands for V2V/X Sidelink communications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592B3F"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0E8857D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AA86C14"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473A45"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933E6A" w14:textId="77777777" w:rsidR="008144D6" w:rsidRPr="0048078F" w:rsidRDefault="008144D6" w:rsidP="008144D6">
            <w:pPr>
              <w:rPr>
                <w:rFonts w:ascii="Arial" w:hAnsi="Arial"/>
                <w:sz w:val="16"/>
                <w:szCs w:val="16"/>
              </w:rPr>
            </w:pPr>
            <w:r w:rsidRPr="0048078F">
              <w:rPr>
                <w:rFonts w:ascii="Arial" w:hAnsi="Arial"/>
                <w:sz w:val="16"/>
                <w:szCs w:val="16"/>
              </w:rPr>
              <w:t>R5-183864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E17B6" w14:textId="77777777" w:rsidR="008144D6" w:rsidRPr="0048078F" w:rsidRDefault="008144D6" w:rsidP="008144D6">
            <w:pPr>
              <w:rPr>
                <w:rFonts w:ascii="Arial" w:hAnsi="Arial"/>
                <w:sz w:val="16"/>
                <w:szCs w:val="16"/>
              </w:rPr>
            </w:pPr>
            <w:r w:rsidRPr="0048078F">
              <w:rPr>
                <w:rFonts w:ascii="Arial" w:hAnsi="Arial"/>
                <w:sz w:val="16"/>
                <w:szCs w:val="16"/>
              </w:rPr>
              <w:t>1151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08B97"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A7FE0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C9ABD6" w14:textId="77777777" w:rsidR="008144D6" w:rsidRPr="0048078F" w:rsidRDefault="008144D6" w:rsidP="008144D6">
            <w:pPr>
              <w:pStyle w:val="TAL"/>
              <w:rPr>
                <w:sz w:val="16"/>
                <w:szCs w:val="16"/>
                <w:lang w:eastAsia="en-US"/>
              </w:rPr>
            </w:pPr>
            <w:r w:rsidRPr="0048078F">
              <w:rPr>
                <w:sz w:val="16"/>
                <w:szCs w:val="16"/>
                <w:lang w:eastAsia="en-US"/>
              </w:rPr>
              <w:t>Definition of additional simulated cells for IncMon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D2014A"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706DF43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F9E926C"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63FF5F"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489397" w14:textId="77777777" w:rsidR="008144D6" w:rsidRPr="0048078F" w:rsidRDefault="008144D6" w:rsidP="008144D6">
            <w:pPr>
              <w:rPr>
                <w:rFonts w:ascii="Arial" w:hAnsi="Arial"/>
                <w:sz w:val="16"/>
                <w:szCs w:val="16"/>
              </w:rPr>
            </w:pPr>
            <w:r w:rsidRPr="0048078F">
              <w:rPr>
                <w:rFonts w:ascii="Arial" w:hAnsi="Arial"/>
                <w:sz w:val="16"/>
                <w:szCs w:val="16"/>
              </w:rPr>
              <w:t>R5-183867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2C48C" w14:textId="77777777" w:rsidR="008144D6" w:rsidRPr="0048078F" w:rsidRDefault="008144D6" w:rsidP="008144D6">
            <w:pPr>
              <w:rPr>
                <w:rFonts w:ascii="Arial" w:hAnsi="Arial"/>
                <w:sz w:val="16"/>
                <w:szCs w:val="16"/>
              </w:rPr>
            </w:pPr>
            <w:r w:rsidRPr="0048078F">
              <w:rPr>
                <w:rFonts w:ascii="Arial" w:hAnsi="Arial"/>
                <w:sz w:val="16"/>
                <w:szCs w:val="16"/>
              </w:rPr>
              <w:t>1141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4B0DA4"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57442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DED534" w14:textId="77777777" w:rsidR="008144D6" w:rsidRPr="0048078F" w:rsidRDefault="008144D6" w:rsidP="008144D6">
            <w:pPr>
              <w:pStyle w:val="TAL"/>
              <w:rPr>
                <w:sz w:val="16"/>
                <w:szCs w:val="16"/>
                <w:lang w:eastAsia="en-US"/>
              </w:rPr>
            </w:pPr>
            <w:r w:rsidRPr="0048078F">
              <w:rPr>
                <w:sz w:val="16"/>
                <w:szCs w:val="16"/>
                <w:lang w:eastAsia="en-US"/>
              </w:rPr>
              <w:t>Addition of Rel-15 NB-IoT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A5EC7A"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610120A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53DB68B" w14:textId="77777777" w:rsidR="008144D6" w:rsidRPr="0048078F" w:rsidRDefault="008144D6" w:rsidP="008144D6">
            <w:pPr>
              <w:pStyle w:val="TAC"/>
              <w:jc w:val="left"/>
              <w:rPr>
                <w:sz w:val="16"/>
                <w:szCs w:val="16"/>
                <w:lang w:eastAsia="en-US"/>
              </w:rPr>
            </w:pPr>
            <w:r w:rsidRPr="0048078F">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90DBEB" w14:textId="77777777" w:rsidR="008144D6" w:rsidRPr="0048078F" w:rsidRDefault="008144D6" w:rsidP="008144D6">
            <w:pPr>
              <w:pStyle w:val="TAC"/>
              <w:jc w:val="left"/>
              <w:rPr>
                <w:sz w:val="16"/>
                <w:szCs w:val="16"/>
                <w:lang w:eastAsia="en-US"/>
              </w:rPr>
            </w:pPr>
            <w:r w:rsidRPr="0048078F">
              <w:rPr>
                <w:sz w:val="16"/>
                <w:szCs w:val="16"/>
                <w:lang w:eastAsia="en-US"/>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51B604" w14:textId="77777777" w:rsidR="008144D6" w:rsidRPr="0048078F" w:rsidRDefault="008144D6" w:rsidP="008144D6">
            <w:pPr>
              <w:rPr>
                <w:rFonts w:ascii="Arial" w:hAnsi="Arial"/>
                <w:sz w:val="16"/>
                <w:szCs w:val="16"/>
              </w:rPr>
            </w:pPr>
            <w:r w:rsidRPr="0048078F">
              <w:rPr>
                <w:rFonts w:ascii="Arial" w:hAnsi="Arial"/>
                <w:sz w:val="16"/>
                <w:szCs w:val="16"/>
              </w:rPr>
              <w:t>R5-183894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C083CD" w14:textId="77777777" w:rsidR="008144D6" w:rsidRPr="0048078F" w:rsidRDefault="008144D6" w:rsidP="008144D6">
            <w:pPr>
              <w:rPr>
                <w:rFonts w:ascii="Arial" w:hAnsi="Arial"/>
                <w:sz w:val="16"/>
                <w:szCs w:val="16"/>
              </w:rPr>
            </w:pPr>
            <w:r w:rsidRPr="0048078F">
              <w:rPr>
                <w:rFonts w:ascii="Arial" w:hAnsi="Arial"/>
                <w:sz w:val="16"/>
                <w:szCs w:val="16"/>
              </w:rPr>
              <w:t>1143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D5333" w14:textId="77777777" w:rsidR="008144D6" w:rsidRPr="0048078F" w:rsidRDefault="008144D6" w:rsidP="008144D6">
            <w:pPr>
              <w:rPr>
                <w:rFonts w:ascii="Arial" w:hAnsi="Arial"/>
                <w:sz w:val="16"/>
                <w:szCs w:val="16"/>
              </w:rPr>
            </w:pPr>
            <w:r w:rsidRPr="0048078F">
              <w:rPr>
                <w:rFonts w:ascii="Arial"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BD8B9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A1054F" w14:textId="77777777" w:rsidR="008144D6" w:rsidRPr="0048078F" w:rsidRDefault="008144D6" w:rsidP="008144D6">
            <w:pPr>
              <w:pStyle w:val="TAL"/>
              <w:rPr>
                <w:sz w:val="16"/>
                <w:szCs w:val="16"/>
                <w:lang w:eastAsia="en-US"/>
              </w:rPr>
            </w:pPr>
            <w:r w:rsidRPr="0048078F">
              <w:rPr>
                <w:sz w:val="16"/>
                <w:szCs w:val="16"/>
                <w:lang w:eastAsia="en-US"/>
              </w:rPr>
              <w:t>Addition of WLAN and BLE to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557F4A" w14:textId="77777777" w:rsidR="008144D6" w:rsidRPr="0048078F" w:rsidRDefault="008144D6" w:rsidP="008144D6">
            <w:pPr>
              <w:rPr>
                <w:rFonts w:ascii="Arial" w:hAnsi="Arial"/>
                <w:sz w:val="16"/>
                <w:szCs w:val="16"/>
              </w:rPr>
            </w:pPr>
            <w:r w:rsidRPr="0048078F">
              <w:rPr>
                <w:rFonts w:ascii="Arial" w:hAnsi="Arial"/>
                <w:sz w:val="16"/>
                <w:szCs w:val="16"/>
              </w:rPr>
              <w:t>15.2.0</w:t>
            </w:r>
          </w:p>
        </w:tc>
      </w:tr>
      <w:tr w:rsidR="008144D6" w:rsidRPr="0048078F" w14:paraId="1239388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34FBB82"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D92D37"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A8594C"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R5-184054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67992"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2C263" w14:textId="77777777" w:rsidR="008144D6" w:rsidRPr="0048078F" w:rsidRDefault="008144D6" w:rsidP="008144D6">
            <w:pPr>
              <w:rPr>
                <w:rFonts w:ascii="Arial" w:hAnsi="Arial"/>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81C78"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B8EC87" w14:textId="77777777" w:rsidR="008144D6" w:rsidRPr="0048078F" w:rsidRDefault="008144D6" w:rsidP="008144D6">
            <w:pPr>
              <w:pStyle w:val="TAL"/>
              <w:rPr>
                <w:sz w:val="16"/>
                <w:szCs w:val="16"/>
                <w:lang w:eastAsia="en-US"/>
              </w:rPr>
            </w:pPr>
            <w:r w:rsidRPr="0048078F">
              <w:rPr>
                <w:rFonts w:cs="Arial"/>
                <w:color w:val="000000"/>
                <w:sz w:val="16"/>
                <w:szCs w:val="16"/>
                <w:lang w:eastAsia="en-US"/>
              </w:rPr>
              <w:t>Add SRB with NR PDCP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56D515"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33F0F5E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83A9232"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076B5F"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AEE1DE"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R5-184075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BF0FE"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F916F8" w14:textId="77777777" w:rsidR="008144D6" w:rsidRPr="0048078F" w:rsidRDefault="008144D6" w:rsidP="008144D6">
            <w:pPr>
              <w:rPr>
                <w:rFonts w:ascii="Arial" w:hAnsi="Arial"/>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2E1A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C7173C" w14:textId="77777777" w:rsidR="008144D6" w:rsidRPr="0048078F" w:rsidRDefault="008144D6" w:rsidP="008144D6">
            <w:pPr>
              <w:pStyle w:val="TAL"/>
              <w:rPr>
                <w:sz w:val="16"/>
                <w:szCs w:val="16"/>
                <w:lang w:eastAsia="en-US"/>
              </w:rPr>
            </w:pPr>
            <w:r w:rsidRPr="0048078F">
              <w:rPr>
                <w:rFonts w:cs="Arial"/>
                <w:color w:val="000000"/>
                <w:sz w:val="16"/>
                <w:szCs w:val="16"/>
                <w:lang w:eastAsia="en-US"/>
              </w:rPr>
              <w:t>NB-IoT timer tolerances: extension of timer value range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D33DA7"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7197E49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E1573C8"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079E97"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5BE604"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R5-184110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3F527"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30C0DE" w14:textId="77777777" w:rsidR="008144D6" w:rsidRPr="0048078F" w:rsidRDefault="008144D6" w:rsidP="008144D6">
            <w:pPr>
              <w:rPr>
                <w:rFonts w:ascii="Arial" w:hAnsi="Arial"/>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63ED7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9A1938" w14:textId="77777777" w:rsidR="008144D6" w:rsidRPr="0048078F" w:rsidRDefault="008144D6" w:rsidP="008144D6">
            <w:pPr>
              <w:pStyle w:val="TAL"/>
              <w:rPr>
                <w:sz w:val="16"/>
                <w:szCs w:val="16"/>
                <w:lang w:eastAsia="en-US"/>
              </w:rPr>
            </w:pPr>
            <w:r w:rsidRPr="0048078F">
              <w:rPr>
                <w:rFonts w:cs="Arial"/>
                <w:color w:val="000000"/>
                <w:sz w:val="16"/>
                <w:szCs w:val="16"/>
                <w:lang w:eastAsia="en-US"/>
              </w:rPr>
              <w:t>Correction to NB-IOT In-Band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64027"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6A0B23A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B297F8C"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F0017"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83514B"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R5-184234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D2630B"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E6AB2" w14:textId="77777777" w:rsidR="008144D6" w:rsidRPr="0048078F" w:rsidRDefault="008144D6" w:rsidP="008144D6">
            <w:pPr>
              <w:rPr>
                <w:rFonts w:ascii="Arial" w:hAnsi="Arial"/>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0165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26D69C" w14:textId="77777777" w:rsidR="008144D6" w:rsidRPr="0048078F" w:rsidRDefault="008144D6" w:rsidP="008144D6">
            <w:pPr>
              <w:pStyle w:val="TAL"/>
              <w:rPr>
                <w:sz w:val="16"/>
                <w:szCs w:val="16"/>
                <w:lang w:eastAsia="en-US"/>
              </w:rPr>
            </w:pPr>
            <w:r w:rsidRPr="0048078F">
              <w:rPr>
                <w:rFonts w:cs="Arial"/>
                <w:color w:val="000000"/>
                <w:sz w:val="16"/>
                <w:szCs w:val="16"/>
                <w:lang w:eastAsia="en-US"/>
              </w:rPr>
              <w:t>Correction to message contents for UL64QAM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03FCEF"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4366EC4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862CA47"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F6EA20"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80896A"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R5-184235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4A5C3"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8063A" w14:textId="77777777" w:rsidR="008144D6" w:rsidRPr="0048078F" w:rsidRDefault="008144D6" w:rsidP="008144D6">
            <w:pPr>
              <w:rPr>
                <w:rFonts w:ascii="Arial" w:hAnsi="Arial"/>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3B77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72F6C7" w14:textId="77777777" w:rsidR="008144D6" w:rsidRPr="0048078F" w:rsidRDefault="008144D6" w:rsidP="008144D6">
            <w:pPr>
              <w:pStyle w:val="TAL"/>
              <w:rPr>
                <w:sz w:val="16"/>
                <w:szCs w:val="16"/>
                <w:lang w:eastAsia="en-US"/>
              </w:rPr>
            </w:pPr>
            <w:r w:rsidRPr="0048078F">
              <w:rPr>
                <w:rFonts w:cs="Arial"/>
                <w:color w:val="000000"/>
                <w:sz w:val="16"/>
                <w:szCs w:val="16"/>
                <w:lang w:eastAsia="en-US"/>
              </w:rPr>
              <w:t>Correction to default message for UL CA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71E4E6"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4428C41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E8407E8"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30497E"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802410"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R5-184236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469FB"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298E1" w14:textId="77777777" w:rsidR="008144D6" w:rsidRPr="0048078F" w:rsidRDefault="008144D6" w:rsidP="008144D6">
            <w:pPr>
              <w:rPr>
                <w:rFonts w:ascii="Arial" w:hAnsi="Arial"/>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FFA949"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0E1C2E" w14:textId="77777777" w:rsidR="008144D6" w:rsidRPr="0048078F" w:rsidRDefault="008144D6" w:rsidP="008144D6">
            <w:pPr>
              <w:pStyle w:val="TAL"/>
              <w:rPr>
                <w:sz w:val="16"/>
                <w:szCs w:val="16"/>
                <w:lang w:eastAsia="en-US"/>
              </w:rPr>
            </w:pPr>
            <w:r w:rsidRPr="0048078F">
              <w:rPr>
                <w:rFonts w:cs="Arial"/>
                <w:color w:val="000000"/>
                <w:sz w:val="16"/>
                <w:szCs w:val="16"/>
                <w:lang w:eastAsia="en-US"/>
              </w:rPr>
              <w:t>Editorial correction to FDD Mode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5BCF34"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32912E9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AF7D47D"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9F9E58"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8A7534"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R5-184268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F208F"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50F187" w14:textId="77777777" w:rsidR="008144D6" w:rsidRPr="0048078F" w:rsidRDefault="008144D6" w:rsidP="008144D6">
            <w:pPr>
              <w:rPr>
                <w:rFonts w:ascii="Arial" w:hAnsi="Arial"/>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4EB13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F27244" w14:textId="77777777" w:rsidR="008144D6" w:rsidRPr="0048078F" w:rsidRDefault="008144D6" w:rsidP="008144D6">
            <w:pPr>
              <w:pStyle w:val="TAL"/>
              <w:rPr>
                <w:sz w:val="16"/>
                <w:szCs w:val="16"/>
                <w:lang w:eastAsia="en-US"/>
              </w:rPr>
            </w:pPr>
            <w:r w:rsidRPr="0048078F">
              <w:rPr>
                <w:rFonts w:cs="Arial"/>
                <w:color w:val="000000"/>
                <w:sz w:val="16"/>
                <w:szCs w:val="16"/>
                <w:lang w:eastAsia="en-US"/>
              </w:rPr>
              <w:t>Cleaning up the default message contents and test states of V2X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164CE8"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04EBDC5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6B4DCDB"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895F0D"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1056FB"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R5-184282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E5AC2F"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0B481D" w14:textId="77777777" w:rsidR="008144D6" w:rsidRPr="0048078F" w:rsidRDefault="008144D6" w:rsidP="008144D6">
            <w:pPr>
              <w:rPr>
                <w:rFonts w:ascii="Arial" w:hAnsi="Arial"/>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DA4D7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DB7CCB" w14:textId="77777777" w:rsidR="008144D6" w:rsidRPr="0048078F" w:rsidRDefault="008144D6" w:rsidP="008144D6">
            <w:pPr>
              <w:pStyle w:val="TAL"/>
              <w:rPr>
                <w:sz w:val="16"/>
                <w:szCs w:val="16"/>
                <w:lang w:eastAsia="en-US"/>
              </w:rPr>
            </w:pPr>
            <w:r w:rsidRPr="0048078F">
              <w:rPr>
                <w:rFonts w:cs="Arial"/>
                <w:color w:val="000000"/>
                <w:sz w:val="16"/>
                <w:szCs w:val="16"/>
                <w:lang w:eastAsia="en-US"/>
              </w:rPr>
              <w:t>Update of test frequencies for CA_42A-42A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4F3D35"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7D25ABF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770D763"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03CC60"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C46FCA"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R5-184569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018E65"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C095D5" w14:textId="77777777" w:rsidR="008144D6" w:rsidRPr="0048078F" w:rsidRDefault="008144D6" w:rsidP="008144D6">
            <w:pPr>
              <w:rPr>
                <w:rFonts w:ascii="Arial" w:hAnsi="Arial"/>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40B763"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C834D7" w14:textId="77777777" w:rsidR="008144D6" w:rsidRPr="0048078F" w:rsidRDefault="008144D6" w:rsidP="008144D6">
            <w:pPr>
              <w:pStyle w:val="TAL"/>
              <w:rPr>
                <w:sz w:val="16"/>
                <w:szCs w:val="16"/>
                <w:lang w:eastAsia="en-US"/>
              </w:rPr>
            </w:pPr>
            <w:r w:rsidRPr="0048078F">
              <w:rPr>
                <w:rFonts w:cs="Arial"/>
                <w:color w:val="000000"/>
                <w:sz w:val="16"/>
                <w:szCs w:val="16"/>
                <w:lang w:eastAsia="en-US"/>
              </w:rPr>
              <w:t>Add Band 31 Test Frequencies for NB-IoT Inter-frequency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A0212E"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423ED77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942FCCC"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E8DE7A"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ABA2EC"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R5-184668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5FED7"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5E6667" w14:textId="77777777" w:rsidR="008144D6" w:rsidRPr="0048078F" w:rsidRDefault="008144D6" w:rsidP="008144D6">
            <w:pPr>
              <w:rPr>
                <w:rFonts w:ascii="Arial" w:hAnsi="Arial"/>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8B77A0"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7918C8" w14:textId="77777777" w:rsidR="008144D6" w:rsidRPr="0048078F" w:rsidRDefault="008144D6" w:rsidP="008144D6">
            <w:pPr>
              <w:pStyle w:val="TAL"/>
              <w:rPr>
                <w:sz w:val="16"/>
                <w:szCs w:val="16"/>
                <w:lang w:eastAsia="en-US"/>
              </w:rPr>
            </w:pPr>
            <w:r w:rsidRPr="0048078F">
              <w:rPr>
                <w:rFonts w:cs="Arial"/>
                <w:color w:val="000000"/>
                <w:sz w:val="16"/>
                <w:szCs w:val="16"/>
                <w:lang w:eastAsia="en-US"/>
              </w:rPr>
              <w:t>Editorial correction of reference document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B87A75"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5276D93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FDD88FC"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DD1CB0"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A27090"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R5-184771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C5426C"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1D153" w14:textId="77777777" w:rsidR="008144D6" w:rsidRPr="0048078F" w:rsidRDefault="008144D6" w:rsidP="008144D6">
            <w:pPr>
              <w:rPr>
                <w:rFonts w:ascii="Arial" w:hAnsi="Arial"/>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81772"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485664" w14:textId="77777777" w:rsidR="008144D6" w:rsidRPr="0048078F" w:rsidRDefault="008144D6" w:rsidP="008144D6">
            <w:pPr>
              <w:pStyle w:val="TAL"/>
              <w:rPr>
                <w:sz w:val="16"/>
                <w:szCs w:val="16"/>
                <w:lang w:eastAsia="en-US"/>
              </w:rPr>
            </w:pPr>
            <w:r w:rsidRPr="0048078F">
              <w:rPr>
                <w:rFonts w:cs="Arial"/>
                <w:color w:val="000000"/>
                <w:sz w:val="16"/>
                <w:szCs w:val="16"/>
                <w:lang w:eastAsia="en-US"/>
              </w:rPr>
              <w:t>Addition of test frequencies for CA_66A-71A, CA_66C-71A, CA_70A-71A, CA_70C-71A to 36.508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271C56"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61CCE78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47737B8"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A15E8A"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B4C606"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R5-184820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1DB19D"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33C148" w14:textId="77777777" w:rsidR="008144D6" w:rsidRPr="0048078F" w:rsidRDefault="008144D6" w:rsidP="008144D6">
            <w:pPr>
              <w:rPr>
                <w:rFonts w:ascii="Arial" w:hAnsi="Arial"/>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8ABAB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29532D" w14:textId="77777777" w:rsidR="008144D6" w:rsidRPr="0048078F" w:rsidRDefault="008144D6" w:rsidP="008144D6">
            <w:pPr>
              <w:pStyle w:val="TAL"/>
              <w:rPr>
                <w:sz w:val="16"/>
                <w:szCs w:val="16"/>
                <w:lang w:eastAsia="en-US"/>
              </w:rPr>
            </w:pPr>
            <w:r w:rsidRPr="0048078F">
              <w:rPr>
                <w:rFonts w:cs="Arial"/>
                <w:color w:val="000000"/>
                <w:sz w:val="16"/>
                <w:szCs w:val="16"/>
                <w:lang w:eastAsia="en-US"/>
              </w:rPr>
              <w:t>Addition of default laa-SCellConfiguration setting for eLAA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689945"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7F4AE7D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CDBCCE4"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4FF0F0"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DB042D"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R5-184884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3BF5C8"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0E5C8" w14:textId="77777777" w:rsidR="008144D6" w:rsidRPr="0048078F" w:rsidRDefault="008144D6" w:rsidP="008144D6">
            <w:pPr>
              <w:rPr>
                <w:rFonts w:ascii="Arial" w:hAnsi="Arial"/>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8BECDE"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0AD7DD" w14:textId="77777777" w:rsidR="008144D6" w:rsidRPr="0048078F" w:rsidRDefault="008144D6" w:rsidP="008144D6">
            <w:pPr>
              <w:pStyle w:val="TAL"/>
              <w:rPr>
                <w:sz w:val="16"/>
                <w:szCs w:val="16"/>
                <w:lang w:eastAsia="en-US"/>
              </w:rPr>
            </w:pPr>
            <w:r w:rsidRPr="0048078F">
              <w:rPr>
                <w:rFonts w:cs="Arial"/>
                <w:color w:val="000000"/>
                <w:sz w:val="16"/>
                <w:szCs w:val="16"/>
                <w:lang w:eastAsia="en-US"/>
              </w:rPr>
              <w:t>Update to NB-IoT test conditions for in-band / guard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08239C"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375F6D6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7AD30F1"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3B87E9"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D9C0F2"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R5-185002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CBF2D0"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2EC272"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E661AF"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3E6159" w14:textId="77777777" w:rsidR="008144D6" w:rsidRPr="0048078F" w:rsidRDefault="008144D6" w:rsidP="008144D6">
            <w:pPr>
              <w:pStyle w:val="TAL"/>
              <w:rPr>
                <w:sz w:val="16"/>
                <w:szCs w:val="16"/>
                <w:lang w:eastAsia="en-US"/>
              </w:rPr>
            </w:pPr>
            <w:r w:rsidRPr="0048078F">
              <w:rPr>
                <w:rFonts w:cs="Arial"/>
                <w:color w:val="000000"/>
                <w:sz w:val="16"/>
                <w:szCs w:val="16"/>
                <w:lang w:eastAsia="en-US"/>
              </w:rPr>
              <w:t>Correction to ATTACH ACCEPT message for SMS only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2966F5"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1A75369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2F46B7E"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CCBCA1"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6D4FFF"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R5-185003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2A581"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424BA"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F1A56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630BE0" w14:textId="77777777" w:rsidR="008144D6" w:rsidRPr="0048078F" w:rsidRDefault="008144D6" w:rsidP="008144D6">
            <w:pPr>
              <w:pStyle w:val="TAL"/>
              <w:rPr>
                <w:sz w:val="16"/>
                <w:szCs w:val="16"/>
                <w:lang w:eastAsia="en-US"/>
              </w:rPr>
            </w:pPr>
            <w:r w:rsidRPr="0048078F">
              <w:rPr>
                <w:rFonts w:cs="Arial"/>
                <w:color w:val="000000"/>
                <w:sz w:val="16"/>
                <w:szCs w:val="16"/>
                <w:lang w:eastAsia="en-US"/>
              </w:rPr>
              <w:t>Correction of 6.2.3.2 Test Frequency for CA_3A-27A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CB8335"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15A164E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DBAEF88"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8402BF"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6A1C6A"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R5-185023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0C120"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8DA3B5"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E25FD"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944B27" w14:textId="77777777" w:rsidR="008144D6" w:rsidRPr="0048078F" w:rsidRDefault="008144D6" w:rsidP="008144D6">
            <w:pPr>
              <w:pStyle w:val="TAL"/>
              <w:rPr>
                <w:sz w:val="16"/>
                <w:szCs w:val="16"/>
                <w:lang w:eastAsia="en-US"/>
              </w:rPr>
            </w:pPr>
            <w:r w:rsidRPr="0048078F">
              <w:rPr>
                <w:rFonts w:cs="Arial"/>
                <w:color w:val="000000"/>
                <w:sz w:val="16"/>
                <w:szCs w:val="16"/>
                <w:lang w:eastAsia="en-US"/>
              </w:rPr>
              <w:t>Updates of 6.2.3.2 Test Frequency for CA_8A-27A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13F4C1"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495D302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BA9EFFA"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682AC6"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3DEFEE"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R5-185103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A5CFF"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E6CD1"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16106"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53E783" w14:textId="77777777" w:rsidR="008144D6" w:rsidRPr="0048078F" w:rsidRDefault="008144D6" w:rsidP="008144D6">
            <w:pPr>
              <w:pStyle w:val="TAL"/>
              <w:rPr>
                <w:sz w:val="16"/>
                <w:szCs w:val="16"/>
                <w:lang w:eastAsia="en-US"/>
              </w:rPr>
            </w:pPr>
            <w:r w:rsidRPr="0048078F">
              <w:rPr>
                <w:rFonts w:cs="Arial"/>
                <w:color w:val="000000"/>
                <w:sz w:val="16"/>
                <w:szCs w:val="16"/>
                <w:lang w:eastAsia="en-US"/>
              </w:rPr>
              <w:t>Specifying content for SCGFailureInformationNR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E57F9B"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03A98A0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70E2A82"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816FE2"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ADDC7D"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R5-185104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06168"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1201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D59CE3"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F07C9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E89BAE" w14:textId="77777777" w:rsidR="008144D6" w:rsidRPr="0048078F" w:rsidRDefault="008144D6" w:rsidP="008144D6">
            <w:pPr>
              <w:pStyle w:val="TAL"/>
              <w:rPr>
                <w:sz w:val="16"/>
                <w:szCs w:val="16"/>
                <w:lang w:eastAsia="en-US"/>
              </w:rPr>
            </w:pPr>
            <w:r w:rsidRPr="0048078F">
              <w:rPr>
                <w:rFonts w:cs="Arial"/>
                <w:color w:val="000000"/>
                <w:sz w:val="16"/>
                <w:szCs w:val="16"/>
                <w:lang w:eastAsia="en-US"/>
              </w:rPr>
              <w:t>Addition of reference dedicated EPS bearer context #7 for V2X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A90820"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7632AF1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A20A5DB"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877356"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608D98"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R5-185113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4FB07"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BF0A4B"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FAB56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0E7900" w14:textId="77777777" w:rsidR="008144D6" w:rsidRPr="0048078F" w:rsidRDefault="008144D6" w:rsidP="008144D6">
            <w:pPr>
              <w:pStyle w:val="TAL"/>
              <w:rPr>
                <w:sz w:val="16"/>
                <w:szCs w:val="16"/>
                <w:lang w:eastAsia="en-US"/>
              </w:rPr>
            </w:pPr>
            <w:r w:rsidRPr="0048078F">
              <w:rPr>
                <w:rFonts w:cs="Arial"/>
                <w:color w:val="000000"/>
                <w:sz w:val="16"/>
                <w:szCs w:val="16"/>
                <w:lang w:eastAsia="en-US"/>
              </w:rPr>
              <w:t>Addition of NB_IOTenh-UEConTest test case scenarios and default SIB content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44D882"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097A410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1740A95"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C6A81C"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2BF390"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R5-185158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2BE0C2"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5A5FA6"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42FBB"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77FD44" w14:textId="77777777" w:rsidR="008144D6" w:rsidRPr="0048078F" w:rsidRDefault="008144D6" w:rsidP="008144D6">
            <w:pPr>
              <w:pStyle w:val="TAL"/>
              <w:rPr>
                <w:sz w:val="16"/>
                <w:szCs w:val="16"/>
                <w:lang w:eastAsia="en-US"/>
              </w:rPr>
            </w:pPr>
            <w:r w:rsidRPr="0048078F">
              <w:rPr>
                <w:rFonts w:cs="Arial"/>
                <w:color w:val="000000"/>
                <w:sz w:val="16"/>
                <w:szCs w:val="16"/>
                <w:lang w:eastAsia="en-US"/>
              </w:rPr>
              <w:t>Update Reference Table 6.6.2-1A dedicated EPS bearer contexts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3BD57E"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0886742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21D85DB"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A4F402"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31B537"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R5-185164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01B335"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44C2E3"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F52EA4"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0B41EA" w14:textId="77777777" w:rsidR="008144D6" w:rsidRPr="0048078F" w:rsidRDefault="008144D6" w:rsidP="008144D6">
            <w:pPr>
              <w:pStyle w:val="TAL"/>
              <w:rPr>
                <w:sz w:val="16"/>
                <w:szCs w:val="16"/>
                <w:lang w:eastAsia="en-US"/>
              </w:rPr>
            </w:pPr>
            <w:r w:rsidRPr="0048078F">
              <w:rPr>
                <w:rFonts w:cs="Arial"/>
                <w:color w:val="000000"/>
                <w:sz w:val="16"/>
                <w:szCs w:val="16"/>
                <w:lang w:eastAsia="en-US"/>
              </w:rPr>
              <w:t>Update RRCConnectionReconfiguration message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EC7D0F"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695A851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921DB00"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DB4DA5"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3E60BA"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R5-185166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17260"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5D8632"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F21B49"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0D8162" w14:textId="77777777" w:rsidR="008144D6" w:rsidRPr="0048078F" w:rsidRDefault="008144D6" w:rsidP="008144D6">
            <w:pPr>
              <w:pStyle w:val="TAL"/>
              <w:rPr>
                <w:sz w:val="16"/>
                <w:szCs w:val="16"/>
                <w:lang w:eastAsia="en-US"/>
              </w:rPr>
            </w:pPr>
            <w:r w:rsidRPr="0048078F">
              <w:rPr>
                <w:rFonts w:cs="Arial"/>
                <w:color w:val="000000"/>
                <w:sz w:val="16"/>
                <w:szCs w:val="16"/>
                <w:lang w:eastAsia="en-US"/>
              </w:rPr>
              <w:t>Modification of EPS &amp; Data Radio Bearer ID mapping for EN-DC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29597A"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02462BD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0B0D983"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9550BB"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46DD1E"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R5-185409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D90CE"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C8FE8F"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A97F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053E78" w14:textId="77777777" w:rsidR="008144D6" w:rsidRPr="0048078F" w:rsidRDefault="008144D6" w:rsidP="008144D6">
            <w:pPr>
              <w:pStyle w:val="TAL"/>
              <w:rPr>
                <w:sz w:val="16"/>
                <w:szCs w:val="16"/>
                <w:lang w:eastAsia="en-US"/>
              </w:rPr>
            </w:pPr>
            <w:r w:rsidRPr="0048078F">
              <w:rPr>
                <w:rFonts w:cs="Arial"/>
                <w:color w:val="000000"/>
                <w:sz w:val="16"/>
                <w:szCs w:val="16"/>
                <w:lang w:eastAsia="en-US"/>
              </w:rPr>
              <w:t>Addition of NB-IOT Guardband Test Frequencies for 10 MHz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3A43C2"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3F923FA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90D9493"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09BCB1"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98DBB9"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R5-185449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3200C7"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4B174"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87CD7"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4A2BCF" w14:textId="77777777" w:rsidR="008144D6" w:rsidRPr="0048078F" w:rsidRDefault="008144D6" w:rsidP="008144D6">
            <w:pPr>
              <w:pStyle w:val="TAL"/>
              <w:rPr>
                <w:sz w:val="16"/>
                <w:szCs w:val="16"/>
                <w:lang w:eastAsia="en-US"/>
              </w:rPr>
            </w:pPr>
            <w:r w:rsidRPr="0048078F">
              <w:rPr>
                <w:rFonts w:cs="Arial"/>
                <w:color w:val="000000"/>
                <w:sz w:val="16"/>
                <w:szCs w:val="16"/>
                <w:lang w:eastAsia="en-US"/>
              </w:rPr>
              <w:t>Correction to Figure A.64 to cater for CC &gt;=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7F66A8"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1D0D0F8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8A0D6FC"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648245"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E69385"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R5-185454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611F0"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AD5A4"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42C9EC"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49384E" w14:textId="77777777" w:rsidR="008144D6" w:rsidRPr="0048078F" w:rsidRDefault="008144D6" w:rsidP="008144D6">
            <w:pPr>
              <w:pStyle w:val="TAL"/>
              <w:rPr>
                <w:sz w:val="16"/>
                <w:szCs w:val="16"/>
                <w:lang w:eastAsia="en-US"/>
              </w:rPr>
            </w:pPr>
            <w:r w:rsidRPr="0048078F">
              <w:rPr>
                <w:rFonts w:cs="Arial"/>
                <w:color w:val="000000"/>
                <w:sz w:val="16"/>
                <w:szCs w:val="16"/>
                <w:lang w:eastAsia="en-US"/>
              </w:rPr>
              <w:t>Addition of antenna diagrams for IncMon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01CC72"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460D356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91966EB" w14:textId="77777777" w:rsidR="008144D6" w:rsidRPr="0048078F" w:rsidRDefault="008144D6" w:rsidP="008144D6">
            <w:pPr>
              <w:pStyle w:val="TAC"/>
              <w:jc w:val="left"/>
              <w:rPr>
                <w:sz w:val="16"/>
                <w:szCs w:val="16"/>
                <w:lang w:eastAsia="en-US"/>
              </w:rPr>
            </w:pPr>
            <w:r w:rsidRPr="0048078F">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8DF3AC" w14:textId="77777777" w:rsidR="008144D6" w:rsidRPr="0048078F" w:rsidRDefault="008144D6" w:rsidP="008144D6">
            <w:pPr>
              <w:pStyle w:val="TAC"/>
              <w:jc w:val="left"/>
              <w:rPr>
                <w:sz w:val="16"/>
                <w:szCs w:val="16"/>
                <w:lang w:eastAsia="en-US"/>
              </w:rPr>
            </w:pPr>
            <w:r w:rsidRPr="0048078F">
              <w:rPr>
                <w:sz w:val="16"/>
                <w:szCs w:val="16"/>
                <w:lang w:eastAsia="en-US"/>
              </w:rPr>
              <w:t>RAN#81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CA176E" w14:textId="77777777" w:rsidR="008144D6" w:rsidRPr="0048078F" w:rsidRDefault="008144D6" w:rsidP="008144D6">
            <w:pPr>
              <w:rPr>
                <w:rFonts w:ascii="Arial" w:hAnsi="Arial"/>
                <w:sz w:val="16"/>
                <w:szCs w:val="16"/>
              </w:rPr>
            </w:pPr>
            <w:r w:rsidRPr="0048078F">
              <w:rPr>
                <w:rFonts w:ascii="Arial" w:hAnsi="Arial" w:cs="Arial"/>
                <w:color w:val="000000"/>
                <w:sz w:val="16"/>
                <w:szCs w:val="16"/>
              </w:rPr>
              <w:t>R5-185455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F199E0"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1192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8E1B8" w14:textId="77777777" w:rsidR="008144D6" w:rsidRPr="0048078F" w:rsidRDefault="008144D6" w:rsidP="008144D6">
            <w:pPr>
              <w:rPr>
                <w:rFonts w:ascii="Arial" w:hAnsi="Arial"/>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E8244A" w14:textId="77777777" w:rsidR="008144D6" w:rsidRPr="0048078F" w:rsidRDefault="008144D6" w:rsidP="008144D6">
            <w:pPr>
              <w:rPr>
                <w:rFonts w:ascii="Arial" w:hAnsi="Arial"/>
                <w:sz w:val="16"/>
                <w:szCs w:val="16"/>
              </w:rPr>
            </w:pPr>
            <w:r w:rsidRPr="0048078F">
              <w:rPr>
                <w:rFonts w:ascii="Arial" w:hAnsi="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C4F990" w14:textId="77777777" w:rsidR="008144D6" w:rsidRPr="0048078F" w:rsidRDefault="008144D6" w:rsidP="008144D6">
            <w:pPr>
              <w:pStyle w:val="TAL"/>
              <w:rPr>
                <w:sz w:val="16"/>
                <w:szCs w:val="16"/>
                <w:lang w:eastAsia="en-US"/>
              </w:rPr>
            </w:pPr>
            <w:r w:rsidRPr="0048078F">
              <w:rPr>
                <w:rFonts w:cs="Arial"/>
                <w:color w:val="000000"/>
                <w:sz w:val="16"/>
                <w:szCs w:val="16"/>
                <w:lang w:eastAsia="en-US"/>
              </w:rPr>
              <w:t>Addition of message content for RRM IncMon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6B225" w14:textId="77777777" w:rsidR="008144D6" w:rsidRPr="0048078F" w:rsidRDefault="008144D6" w:rsidP="008144D6">
            <w:pPr>
              <w:rPr>
                <w:rFonts w:ascii="Arial" w:hAnsi="Arial"/>
                <w:sz w:val="16"/>
                <w:szCs w:val="16"/>
              </w:rPr>
            </w:pPr>
            <w:r w:rsidRPr="0048078F">
              <w:rPr>
                <w:rFonts w:ascii="Arial" w:hAnsi="Arial"/>
                <w:sz w:val="16"/>
                <w:szCs w:val="16"/>
              </w:rPr>
              <w:t>15.3.0</w:t>
            </w:r>
          </w:p>
        </w:tc>
      </w:tr>
      <w:tr w:rsidR="008144D6" w:rsidRPr="0048078F" w14:paraId="723BEC9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3C72D01"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163EC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723F3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R5-186472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EFF74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EF020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2E14E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E47853"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NB-IoT Band70 In-band frequency for 10Mhz Mid range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E8C78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007BFDE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FF07FF9"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6A5DE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A251A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R5-186473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30D2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BC14F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7E11F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8310D6"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New NCell for NB-IOT RRM Intra-Freq Cell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29A3C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35A38A2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FC94CA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8DAD08"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33EA8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R5-186631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B829E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2BA6D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C0A2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0E4CAA"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GNSS scenario #3 for V2X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9FEF1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22F831E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DF83437"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F7FC59"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98980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R5-186768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E33F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ED681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046B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622EA"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Modify the values of IEs in sps-AssistanceInformation-r14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56409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57C8B19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69E3C7D"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834048"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45DED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2283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4E48A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45499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24FE6B"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Table 8.1.6.1-15a SCPTMConfiguration-NB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41438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4618E9F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950D69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44A98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27AD7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7059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DB39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F83D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B2B796"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Adding connection diagram for eNB-IoT RRM test case 6.2.18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39CA7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3E3641A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4D434B8"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F7531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3B171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255C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D18D9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31624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92F1EA"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test frequency for CA_48C and CA_48A-48A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576E7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100BF81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28226E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1BF17F"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0C4CB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E8999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59392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F189D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41072B"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test frequency for CA_40A-40A and CA_40A-40C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BCDA3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49C0A58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638BC0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93460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F2EF7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A399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DF617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ABF53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EC1687"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RRCConnectionReconfiguration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290C1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226CAC2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E9B964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E0A790"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8918B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57F9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D9C2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C502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FB7C53"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Rel-13 CA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DD50A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0BAC08B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E14391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DE322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37722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3873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07B17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0ADB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857D94"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the message content of PDCP-config for UDC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2F7B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11434F2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1D7075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4214B7"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215E1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449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EA5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9A279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ECDDEF"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NB-IoT Rel-14 DCI format N0/N1 with HARQ process number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0B081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60B624B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E3F4B80"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405547"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144E3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9BAD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51DE0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BF088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B640E2"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Clarification to inband testing for signalling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E4204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5C42D8B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6AB8F2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9F5249"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249E2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R5-187643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D4EE2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124C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AD178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6B533C"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New feMTC 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64CE1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7AD4D77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B7FC8B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43896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FA9FA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C0A8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CF23A"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5675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7A97B9"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support for LWA/LWIP Test Cases  in generic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1B7E9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06F1C1B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25A3A2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74FEC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5FA6C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8E3C3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A909F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EFDF2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50011B"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Table 6.6.2-1 in 36.508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7360F"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60FEC9E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3A0F19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6096C7"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852C3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R5-187729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FEA868"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F508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1063F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D6F0CA"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ReportConfigInterRAT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E03FD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0E34553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9940A0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52162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28749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0D94F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8353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EAAB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A8149C"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Updating UE registration procedure to handle UE capability in 2 steps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2B6E5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14056E3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8B5405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72605D"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E794F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R5-187739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49D47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69B1A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D213C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4CF87B"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SRB4 configuration to RRC connection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E55BF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704BB5C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F6308C1"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53B1D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DAB49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R5-187740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EC7C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28BF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11DF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7730ED"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Condition QMC for LTE QMC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9C9D5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5D607E7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389FB4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79793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2CAD3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FEF113"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33FB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612DB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22DF35"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Definition of additional cells for IncMon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D9AA2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4298D38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9E08A59"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28607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0A3AF5"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R5-187924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48E89"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5D0D31"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CFC82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3F22BE"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Message content for IncMon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495F0"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3FC3F83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BF7DCD9"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E065D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B0EB5D"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R5-187976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4210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6E7E37"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CE68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5403F5"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Introduction of the support of ProSe for B72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28BC14"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4F0A0A1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C167BF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9DD990"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B063AB"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R5-187978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EC88B6"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1209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5960C"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99FB5E"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4CF0AE"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Introduction of B68 in ProSe test frequencies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BA3182" w14:textId="77777777" w:rsidR="008144D6" w:rsidRPr="0048078F" w:rsidRDefault="008144D6" w:rsidP="008144D6">
            <w:pPr>
              <w:rPr>
                <w:rFonts w:ascii="Arial" w:hAnsi="Arial" w:cs="Arial"/>
                <w:color w:val="000000"/>
                <w:sz w:val="16"/>
                <w:szCs w:val="16"/>
              </w:rPr>
            </w:pPr>
            <w:r w:rsidRPr="0048078F">
              <w:rPr>
                <w:rFonts w:ascii="Arial" w:hAnsi="Arial" w:cs="Arial"/>
                <w:color w:val="000000"/>
                <w:sz w:val="16"/>
                <w:szCs w:val="16"/>
              </w:rPr>
              <w:t>15.4.0</w:t>
            </w:r>
          </w:p>
        </w:tc>
      </w:tr>
      <w:tr w:rsidR="008144D6" w:rsidRPr="0048078F" w14:paraId="324CE0B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F31E13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9A7C3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9BED0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R5-191522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1BF7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7C58A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62FA7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30107B"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RRCConnectionReconfiguration message with table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F529A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15.5.0</w:t>
            </w:r>
          </w:p>
        </w:tc>
      </w:tr>
      <w:tr w:rsidR="008144D6" w:rsidRPr="0048078F" w14:paraId="43F02A3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A56750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D524A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EBE59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R5-191553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3EAA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DD30B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A239C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8FD067"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36.508 Table 8.3.2.3.1-1a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3AC6F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15.5.0</w:t>
            </w:r>
          </w:p>
        </w:tc>
      </w:tr>
      <w:tr w:rsidR="008144D6" w:rsidRPr="0048078F" w14:paraId="49EBE43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F8FEE5F"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B89869"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BBF58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R5-191645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C7CA0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9D99D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4F67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10608A"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Updating p-MaxEUTRA-r15 IE part of RRCConnectionReconfiguration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546D2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15.5.0</w:t>
            </w:r>
          </w:p>
        </w:tc>
      </w:tr>
      <w:tr w:rsidR="008144D6" w:rsidRPr="0048078F" w14:paraId="4CB7088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99E8ED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DA697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0C6C8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R5-191735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BFAF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6B41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F877B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160770"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CA_21A_42A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2850F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15.5.0</w:t>
            </w:r>
          </w:p>
        </w:tc>
      </w:tr>
      <w:tr w:rsidR="008144D6" w:rsidRPr="0048078F" w14:paraId="125C901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4CF9D28"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CCC72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00B87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R5-191768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0DDB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37337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F131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4CE4B3"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CA_42E channel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EE847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15.5.0</w:t>
            </w:r>
          </w:p>
        </w:tc>
      </w:tr>
      <w:tr w:rsidR="008144D6" w:rsidRPr="0048078F" w14:paraId="0A85E06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4117BEF"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CC39A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CD37A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R5-191769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CD60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0C055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5AE0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611636"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test frequency for CA_40C-40C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9DD1C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15.5.0</w:t>
            </w:r>
          </w:p>
        </w:tc>
      </w:tr>
      <w:tr w:rsidR="008144D6" w:rsidRPr="0048078F" w14:paraId="6A4EE15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CFE2409"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B94097"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EFBA1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R5-191770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3115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7E3DA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102F4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F250B8"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test frequency for CA_48D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0F76D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15.5.0</w:t>
            </w:r>
          </w:p>
        </w:tc>
      </w:tr>
      <w:tr w:rsidR="008144D6" w:rsidRPr="0048078F" w14:paraId="41C6CD5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F2761CD"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DFF33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81E3F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R5-192268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2440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C9AD1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01592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C680FE"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NB-IoT DCI Physical layer parameters for SC-PTM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4F56E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15.5.0</w:t>
            </w:r>
          </w:p>
        </w:tc>
      </w:tr>
      <w:tr w:rsidR="008144D6" w:rsidRPr="0048078F" w14:paraId="2C8127A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2BF62A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37C24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243CE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R5-192344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1ACC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8F17D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92AC4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E7444E"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support for LWA/LWIP Test Cases in generic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4467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15.5.0</w:t>
            </w:r>
          </w:p>
        </w:tc>
      </w:tr>
      <w:tr w:rsidR="008144D6" w:rsidRPr="0048078F" w14:paraId="05BA4FF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1DB812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F640D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22F84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R5-192713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9BE37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72D32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B678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601A50"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SIB2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DE283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15.5.0</w:t>
            </w:r>
          </w:p>
        </w:tc>
      </w:tr>
      <w:tr w:rsidR="008144D6" w:rsidRPr="0048078F" w14:paraId="4CB5C34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79AFCE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E587B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93F76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R5-192859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8723B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2735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BF58E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C335CA"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SystemInformationBlockType24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F3815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15.5.0</w:t>
            </w:r>
          </w:p>
        </w:tc>
      </w:tr>
      <w:tr w:rsidR="008144D6" w:rsidRPr="0048078F" w14:paraId="1FA2597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411E22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1E8839"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5CF59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R5-192860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4721B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E60EC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D0B35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7CF768"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Combination 31 of system information blocks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2C32B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15.5.0</w:t>
            </w:r>
          </w:p>
        </w:tc>
      </w:tr>
      <w:tr w:rsidR="008144D6" w:rsidRPr="0048078F" w14:paraId="2D473FD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24F12E8"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951E9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C3EF5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R5-192336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C2681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0727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3B12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3FAC95"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Band 53 introduction in TS 36.508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CCCFA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16.0.0</w:t>
            </w:r>
          </w:p>
        </w:tc>
      </w:tr>
      <w:tr w:rsidR="008144D6" w:rsidRPr="0048078F" w14:paraId="53C6E49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169E757"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CB737"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6DA52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6944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334F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23EB6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09C78D"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Editorial updates of table numbering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39217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16.0.0</w:t>
            </w:r>
          </w:p>
        </w:tc>
      </w:tr>
      <w:tr w:rsidR="008144D6" w:rsidRPr="0048078F" w14:paraId="6EA6CF4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03C84C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BF36F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AC65B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R5-193579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C6078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C744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A6A42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F3975A"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Introduction of default message content for ReportConfigEUTRA-H1 and ReportConfigEUTRA-H2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0219D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302D166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06BE0F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A33B48"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25E5D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R5-193851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E404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254E0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EE87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98DE1F"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of Aerial vehicle specific IE in the ReportConfigEUTRA default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8E0A4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48596C0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CC1CB6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A61C8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A0E0D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R5-193961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DD59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57107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06C1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DEAE4D"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test frequencies for signalling testing of CA_3A-38A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D1AFF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4D9FD13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99230B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62E29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9AE6F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R5-193982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9A4E3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B87E2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DACD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6D6164"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Corrections to dedicated EPS bearer context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3E21B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0CBC6BA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729976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A2FAC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7B776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R5-194641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FFBA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86756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53100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9A3F3E"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test frequencies for signalling testing of CA_5A-40A and CA_5A-40C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792CE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0A27723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37B391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4AFE01"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FF387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R5-194736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27023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D5DC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53C56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C800AA"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Resubmission of Addition of default IE contents for MeasGapConfig-CE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CE5F3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5AE9995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655422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D6D4E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B1EDB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R5-194770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8885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93B18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0D35F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DB5278"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Introduction of GNSS requirements for aerial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F778F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598117E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EAC931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94D10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24897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R5-194820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BA2E0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4012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C393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9CA285"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Introducing conditions for EN-DC PSCell handover in RRCConnectionReconfiguration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13751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63D0D0A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87FCDF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0E5C8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002C9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R5-194875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BB614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8F415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C9DBE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060315"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LTE MeasObjectNR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B1387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5B916EB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CE0735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B528E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EEA8B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R5-194876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A5D6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6EF13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29BEC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88974F"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SMTC periodicity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21825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49A426C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5511DBF"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EF1C3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1AB00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R5-194877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F663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6120E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37038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8DFBF9"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of EMM messages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085B5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7E5D722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970F098"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CACF8F"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8980B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R5-194880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B7ED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DDC4D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5319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DB49C3"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Introduction of test frequencies for LTE Band 85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A99F9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2CCF32D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1F1F2E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00579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2C32B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R5-194960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A3471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A18D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C6C1E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096254"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Common test frequencies for Band 73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0E1F3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42E05F5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3DEBACD"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B109A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CB90C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R5-195069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DDE9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1E8F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3A4A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304860"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connection diagrams for FD-MIMO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555D1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52D4318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4B68AB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F441F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9325A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R5-195308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19373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8ED6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67BAB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72F0D3"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4.5A.16.3 procedure for UEs supporting Multi-PDN and Internet configured as secondary PDN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8D892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6B0BEED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17BF78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D3014D"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E5E75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R5-195321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E83AD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5FBD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3BF1C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B72461"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of Aerial vehicle specific default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FB62D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16.1.0</w:t>
            </w:r>
          </w:p>
        </w:tc>
      </w:tr>
      <w:tr w:rsidR="008144D6" w:rsidRPr="0048078F" w14:paraId="7C96EB4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3D72119"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1D985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694C4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R5-195800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9FBBA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EF8FB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8942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096D80"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test frequencies for signalling testing of CA_11A_41A, CA_11A_41C, CA_11A_42A and CA_11A_42C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A713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6490CD5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4CDE760"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32383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A2CCB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R5-196004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3D68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98E6C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A714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389CE9"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to 4.5A.16 generic procedure for UEs supporting Multi-PDN and Internet configured as secondary PDN with MobileData off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E89B0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202869A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2223C01"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64AB1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0431B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R5-196599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F4720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75EF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4180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6BAC80"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SIB5-NB for RRM inter-frequency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C5750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7543E90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96A4E7D"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51DFF0"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08BB7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R5-196647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0C0CA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D856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02D4F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B11C2B"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of default messages in regard to NR relevant content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924A9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0BF1E93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94EB20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101798"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6621B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R5-196697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97C3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8F566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F249A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00EAF4"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of RRC message SCGFailureInformationNR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42779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1391FF5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A8CC04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B8D00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10DEB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R5-196725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3D650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59A71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D011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D09FDB"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Signalling Test environment for Band 73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918B1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13C6C76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2FDB4D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0EE509"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7550B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R5-196760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A5D95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FB12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8CEBC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3E28BB"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TDD reference test frequencies for CA in operating band 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AD55F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52A3E18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BDBC35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E2623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DE778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R5-196777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9C3B9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A665D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D06F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207436"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NOTE on MCC/MNC setting for operation in EUTRA band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1736F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31B7F99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40F6B9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9FED4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5F94A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R5-196838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D6201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9AA56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8CC3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4F4BB9"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Typo corrections on NB-IoT test frequencies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18C7D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5B501B8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9F0132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1C1A4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28344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R5-196971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BAED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1F369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CFE9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3FBD40"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to dataCodingScheme in SystemInformationBlockType11, required for ETWS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4C045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2B1AFF7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B3D0FA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8DDB3F"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20E37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R5-196977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C3356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597B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F9869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AD4385"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of USIM file format for V2X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04180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7A9902B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5C83FA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3F541F"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8AEA4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R5-197178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B58E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9F447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12E7F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5AD5C9"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of ReportConfigEUTRA default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C86A0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49AB111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B0ABED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48F2B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94F6F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R5-197251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D2D49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33937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ADA69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DD68BE"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 xml:space="preserve">Update to Bluetooth and WLAN cells configuration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8121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2A3668C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2BB6830"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98C23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5EB9F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R5-197257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108B8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665C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3A8C8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2E1B11"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Title: Update EN-DC PSCell handover condition in RRCConnectionReconfiguration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D136F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7DADEF94"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45DE22D"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BA89F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4B128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R5-197453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13C54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83F9A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0D52C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2EB28E"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test freq for CA_1A-1A to 36.508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84C60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2822766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4CCF65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12CE3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7D8AF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R5-197474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49ED8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2ABAF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53B56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630D2D"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NB-IOT test frequencies for band FDD85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FD729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110034B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D2636C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110BF9"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051D7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R5-197488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7EEB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DBAD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4EA0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63C472"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Removing duplicate Table 4.3.1.2.9A-10: Test frequencies for CA_41F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742D7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16.2.0</w:t>
            </w:r>
          </w:p>
        </w:tc>
      </w:tr>
      <w:tr w:rsidR="008144D6" w:rsidRPr="0048078F" w14:paraId="0C5867C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FF27930"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200F30"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F37BB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R5-198034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E7FD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C0D5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F8841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F05D1E"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Modification of GNSS Scenarios for aerial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311DF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16.3.0</w:t>
            </w:r>
          </w:p>
        </w:tc>
      </w:tr>
      <w:tr w:rsidR="008144D6" w:rsidRPr="0048078F" w14:paraId="5001260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692E4B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5DE227"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B9D48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R5-198066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BEBA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C5BF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D17EC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F89266"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GNSS Scenario for aerial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5163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16.3.0</w:t>
            </w:r>
          </w:p>
        </w:tc>
      </w:tr>
      <w:tr w:rsidR="008144D6" w:rsidRPr="0048078F" w14:paraId="687EA0B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71D88E1"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18F68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B599B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R5-198514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7D08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8E32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E01E6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FAFBDB"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uplinkPowerControlDedicatedSCell-v1530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9CE15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16.3.0</w:t>
            </w:r>
          </w:p>
        </w:tc>
      </w:tr>
      <w:tr w:rsidR="008144D6" w:rsidRPr="0048078F" w14:paraId="7A1D667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CE7CCC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A8527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6FE34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R5-198995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6F5BB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1F0A9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E563C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316982"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upperLayerIndication-r15 in SystemInformationBlockType2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A9A4A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16.3.0</w:t>
            </w:r>
          </w:p>
        </w:tc>
      </w:tr>
      <w:tr w:rsidR="008144D6" w:rsidRPr="0048078F" w14:paraId="7D05209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4F0C2FD"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75432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9DB71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R5-198996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8690C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6BFEF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208B0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81F105"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N1 interworking to ACTIVATE DEFAULT EPS BEARER CONTEXT REQUEST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081B1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16.3.0</w:t>
            </w:r>
          </w:p>
        </w:tc>
      </w:tr>
      <w:tr w:rsidR="008144D6" w:rsidRPr="0048078F" w14:paraId="5D98BFB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8C13B9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18FDB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CAC6E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R5-199411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D48D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20071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BC026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B4DA1F"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new SIB combination for RRM EN-DC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20B3A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16.3.0</w:t>
            </w:r>
          </w:p>
        </w:tc>
      </w:tr>
      <w:tr w:rsidR="008144D6" w:rsidRPr="0048078F" w14:paraId="2CF6427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7FFDC9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BDA801"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E2F57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R5-199469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EFE4E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1297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2CF90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5AB1E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689B0E"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TDD reference test frequencies for CA_48C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11264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16.3.0</w:t>
            </w:r>
          </w:p>
        </w:tc>
      </w:tr>
      <w:tr w:rsidR="008144D6" w:rsidRPr="0048078F" w14:paraId="2575D7D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E61A74D"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5C200D"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46359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R5-200648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81C0E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27E31" w14:textId="77777777" w:rsidR="008144D6" w:rsidRPr="0048078F" w:rsidRDefault="008144D6" w:rsidP="008144D6">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3FF3F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7F4697"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Updates to PDN Connectivity Request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C3CBF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16.4.0</w:t>
            </w:r>
          </w:p>
        </w:tc>
      </w:tr>
      <w:tr w:rsidR="008144D6" w:rsidRPr="0048078F" w14:paraId="4BBC887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4E73E8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55D96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82AFB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R5-200649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9B00A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73E679" w14:textId="77777777" w:rsidR="008144D6" w:rsidRPr="0048078F" w:rsidRDefault="008144D6" w:rsidP="008144D6">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5D7C7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7C7FCD"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Updates to ESM Information Response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3FB98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16.4.0</w:t>
            </w:r>
          </w:p>
        </w:tc>
      </w:tr>
      <w:tr w:rsidR="008144D6" w:rsidRPr="0048078F" w14:paraId="1F54EAF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ACD22B7"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B9914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06757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R5-200704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4D33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B87472" w14:textId="77777777" w:rsidR="008144D6" w:rsidRPr="0048078F" w:rsidRDefault="008144D6" w:rsidP="008144D6">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58167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6310B9"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QuantityConfig-DEFAULT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85713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16.4.0</w:t>
            </w:r>
          </w:p>
        </w:tc>
      </w:tr>
      <w:tr w:rsidR="008144D6" w:rsidRPr="0048078F" w14:paraId="5A3F603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7C741C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342C2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8F272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R5-200917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E634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37FA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94C98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387FF"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Adding missing R15 IEs into RRCConnectionReconfiguration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85209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16.4.0</w:t>
            </w:r>
          </w:p>
        </w:tc>
      </w:tr>
      <w:tr w:rsidR="008144D6" w:rsidRPr="0048078F" w14:paraId="623284F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C5A523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1162C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07086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R5-200989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9C29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0AE1C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5C2E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93DA55"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Configuring dualConnectivityPHR IE for EN-DC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2BDFB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16.4.0</w:t>
            </w:r>
          </w:p>
        </w:tc>
      </w:tr>
      <w:tr w:rsidR="008144D6" w:rsidRPr="0048078F" w14:paraId="4FF1060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723B98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90E93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501B9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R5-201008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3FD25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76177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6E4C3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6E2E00"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Updates to condition for UEs indicating support of N1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E777F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16.4.0</w:t>
            </w:r>
          </w:p>
        </w:tc>
      </w:tr>
      <w:tr w:rsidR="008144D6" w:rsidRPr="0048078F" w14:paraId="3833867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C81448F"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30121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33DF9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583C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CBCD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628D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AA005E"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new Generic Test Procedure for IMS Re-registration in E-UTRAN and updates to clause 4.5A.3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DD19C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16.4.0</w:t>
            </w:r>
          </w:p>
        </w:tc>
      </w:tr>
      <w:tr w:rsidR="008144D6" w:rsidRPr="0048078F" w14:paraId="5B55188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BBB7261"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1FCE9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44C75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R5-201426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A09B6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76210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DE9B6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FCBAB9"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Table 4.4.3.3-20-SIB24 of LTE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94322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16.5.0</w:t>
            </w:r>
          </w:p>
        </w:tc>
      </w:tr>
      <w:tr w:rsidR="008144D6" w:rsidRPr="0048078F" w14:paraId="451AF23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A9BA1E7"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9EFC19"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3A3B7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R5-201485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087C7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9C474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66A16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4A612E"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table 4.6.6-8A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7EF21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16.5.0</w:t>
            </w:r>
          </w:p>
        </w:tc>
      </w:tr>
      <w:tr w:rsidR="008144D6" w:rsidRPr="0048078F" w14:paraId="022DBDD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5CA095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D5D3CF"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2B675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R5-201497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27745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A6958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C4450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99BCBE"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Updates to RRCConnectionReconfiguration for NR SCell addition, modification and release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EAA7A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16.5.0</w:t>
            </w:r>
          </w:p>
        </w:tc>
      </w:tr>
      <w:tr w:rsidR="008144D6" w:rsidRPr="0048078F" w14:paraId="17BFB53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FD84EE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7A21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F19F8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R5-202441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2A63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3026A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48EE2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E51B31"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of Test Frequencies for Band 73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511C8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16.5.0</w:t>
            </w:r>
          </w:p>
        </w:tc>
      </w:tr>
      <w:tr w:rsidR="008144D6" w:rsidRPr="0048078F" w14:paraId="1A515CD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097E0D7"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99541F"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3D161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R5-202694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40D6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02D4A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A3DE6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982548"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mobility control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DB0B6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16.5.0</w:t>
            </w:r>
          </w:p>
        </w:tc>
      </w:tr>
      <w:tr w:rsidR="008144D6" w:rsidRPr="0048078F" w14:paraId="4E2873C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E645A1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E0C2A1"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975CA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R5-202695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CA350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62316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0D212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BE3AAC"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Default configuration of IE ReportConfigInterRAT for SFTD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DDC05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16.5.0</w:t>
            </w:r>
          </w:p>
        </w:tc>
      </w:tr>
      <w:tr w:rsidR="008144D6" w:rsidRPr="0048078F" w14:paraId="2575D1A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0EEF057"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86F8E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083BD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R5-202784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D998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28914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59856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017B0"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NB-IoT test frequencies of TDD band 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798F2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16.5.0</w:t>
            </w:r>
          </w:p>
        </w:tc>
      </w:tr>
      <w:tr w:rsidR="008144D6" w:rsidRPr="0048078F" w14:paraId="79A00A7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3F9426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74FC2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FA276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R5-202792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C58B8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6AB56"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67CE4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61FB19"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NB-IOT test frequencies for band 73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EABEA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16.5.0</w:t>
            </w:r>
          </w:p>
        </w:tc>
      </w:tr>
      <w:tr w:rsidR="008144D6" w:rsidRPr="0048078F" w14:paraId="3C04DEC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BBD76B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80AA2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0C087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R5-203049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AE5BF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B8B5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D7CA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D493D3"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Addition of Common Test Environment for short TTI and short processing 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37C81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16.5.0</w:t>
            </w:r>
          </w:p>
        </w:tc>
      </w:tr>
      <w:tr w:rsidR="008144D6" w:rsidRPr="0048078F" w14:paraId="2BEE159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1E3FEE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B749C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96FB7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R5-203494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38D9D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0A0B5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62A4B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5691BF"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to ACTIVATE DEFAULT EPS BEARER CONTEXT REQUEST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2210D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16.6.0</w:t>
            </w:r>
          </w:p>
        </w:tc>
      </w:tr>
      <w:tr w:rsidR="008144D6" w:rsidRPr="0048078F" w14:paraId="0F90D5A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7BF7FA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0E0D1"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0D7FC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R5-203495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BC49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0CF4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7BF5F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98AAAD"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 to USIM content for eCall over IMS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D8786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16.6.0</w:t>
            </w:r>
          </w:p>
        </w:tc>
      </w:tr>
      <w:tr w:rsidR="008144D6" w:rsidRPr="0048078F" w14:paraId="712BF8B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2620CC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916B0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C4275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R5-203922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25093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07FE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81F8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FE70FC"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of common test environment for short TTI and short processing time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413F7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16.6.0</w:t>
            </w:r>
          </w:p>
        </w:tc>
      </w:tr>
      <w:tr w:rsidR="008144D6" w:rsidRPr="0048078F" w14:paraId="4E6A033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EF076F1"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0FD0E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CDB6C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R5-204348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91AF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BBBA63"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EA473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BA4432"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Adding signalling test frequency for 1A-38A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D715B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16.6.0</w:t>
            </w:r>
          </w:p>
        </w:tc>
      </w:tr>
      <w:tr w:rsidR="008144D6" w:rsidRPr="0048078F" w14:paraId="2CE75D0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40A7C7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54F9FB"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06E07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R5-204488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EC7C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A2986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BE487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EFDAC5"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Corrections to Default contents of ACTIVATE DEFAULT EPS BEARER CONTEXT REQUEST MESSAGE for S1 to N1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A89EF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16.6.0</w:t>
            </w:r>
          </w:p>
        </w:tc>
      </w:tr>
      <w:tr w:rsidR="008144D6" w:rsidRPr="0048078F" w14:paraId="1020FE8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2E95DB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BE075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2C226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R5-204496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0405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21975B"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B8760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947050"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to Common contents of system information messages for NB_IOTenh2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A5866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16.6.0</w:t>
            </w:r>
          </w:p>
        </w:tc>
      </w:tr>
      <w:tr w:rsidR="008144D6" w:rsidRPr="0048078F" w14:paraId="7255758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CD01E0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1C24B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B87EB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R5-204499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1A88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0AA3B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7CCE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BC3B1D"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Updates to IEs for Early Data Transmission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34C424"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16.6.0</w:t>
            </w:r>
          </w:p>
        </w:tc>
      </w:tr>
      <w:tr w:rsidR="008144D6" w:rsidRPr="0048078F" w14:paraId="156C0C7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38B0E8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B8C0A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C2E92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R5-204521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77895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DD627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864F7"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E62339"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 the related RRC messages to support Inter-RAT handover from NR to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E2087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16.6.0</w:t>
            </w:r>
          </w:p>
        </w:tc>
      </w:tr>
      <w:tr w:rsidR="008144D6" w:rsidRPr="0048078F" w14:paraId="5108656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D27B48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469EAD"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RAN#89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422CA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R5-204966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B92D9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1330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79310"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719B09"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559A63" w14:textId="77777777" w:rsidR="008144D6" w:rsidRPr="0048078F" w:rsidRDefault="008144D6" w:rsidP="008144D6">
            <w:pPr>
              <w:pStyle w:val="TAL"/>
              <w:rPr>
                <w:rFonts w:cs="Arial"/>
                <w:color w:val="000000"/>
                <w:sz w:val="16"/>
                <w:szCs w:val="16"/>
                <w:lang w:eastAsia="en-US"/>
              </w:rPr>
            </w:pPr>
            <w:r w:rsidRPr="0048078F">
              <w:rPr>
                <w:rFonts w:cs="Arial"/>
                <w:color w:val="000000"/>
                <w:sz w:val="16"/>
                <w:szCs w:val="16"/>
                <w:lang w:eastAsia="en-US"/>
              </w:rPr>
              <w:t>Updates to IEs for RF eMTC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1093F2"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16.6.0</w:t>
            </w:r>
          </w:p>
        </w:tc>
      </w:tr>
      <w:tr w:rsidR="008144D6" w:rsidRPr="0048078F" w14:paraId="7C7FD2A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A2827D8"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8D761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F91EE9"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R5-205078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3AB76"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1333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75928B" w14:textId="77777777" w:rsidR="008144D6" w:rsidRPr="0048078F" w:rsidRDefault="008144D6" w:rsidP="008144D6">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8390F6"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5D00E0" w14:textId="77777777" w:rsidR="008144D6" w:rsidRPr="0048078F" w:rsidRDefault="008144D6" w:rsidP="008144D6">
            <w:pPr>
              <w:pStyle w:val="TAL"/>
              <w:rPr>
                <w:rFonts w:cs="Arial"/>
                <w:color w:val="000000"/>
                <w:sz w:val="16"/>
                <w:szCs w:val="16"/>
                <w:lang w:eastAsia="en-US"/>
              </w:rPr>
            </w:pPr>
            <w:r w:rsidRPr="0011144D">
              <w:rPr>
                <w:rFonts w:cs="Arial"/>
                <w:color w:val="000000"/>
                <w:sz w:val="16"/>
                <w:szCs w:val="16"/>
                <w:lang w:eastAsia="en-US"/>
              </w:rPr>
              <w:t>Introduction of test frequencies for LTE Bands 87 and 88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F768E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7</w:t>
            </w:r>
            <w:r w:rsidRPr="0048078F">
              <w:rPr>
                <w:rFonts w:ascii="Arial" w:hAnsi="Arial" w:cs="Arial"/>
                <w:color w:val="000000"/>
                <w:sz w:val="16"/>
                <w:szCs w:val="16"/>
                <w:lang w:eastAsia="en-US"/>
              </w:rPr>
              <w:t>.0</w:t>
            </w:r>
          </w:p>
        </w:tc>
      </w:tr>
      <w:tr w:rsidR="008144D6" w:rsidRPr="0048078F" w14:paraId="143F91D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EC1837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DC9589"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61A2E7"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R5-205109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B354C2"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1334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74BFA" w14:textId="77777777" w:rsidR="008144D6" w:rsidRPr="0048078F" w:rsidRDefault="008144D6" w:rsidP="008144D6">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A83D3"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5FEC80" w14:textId="77777777" w:rsidR="008144D6" w:rsidRPr="0048078F" w:rsidRDefault="008144D6" w:rsidP="008144D6">
            <w:pPr>
              <w:pStyle w:val="TAL"/>
              <w:rPr>
                <w:rFonts w:cs="Arial"/>
                <w:color w:val="000000"/>
                <w:sz w:val="16"/>
                <w:szCs w:val="16"/>
                <w:lang w:eastAsia="en-US"/>
              </w:rPr>
            </w:pPr>
            <w:r w:rsidRPr="0011144D">
              <w:rPr>
                <w:rFonts w:cs="Arial"/>
                <w:color w:val="000000"/>
                <w:sz w:val="16"/>
                <w:szCs w:val="16"/>
                <w:lang w:eastAsia="en-US"/>
              </w:rPr>
              <w:t>Addition of 41A-48A to 36.508 Table 6.2.3.2-2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0C2D8"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7</w:t>
            </w:r>
            <w:r w:rsidRPr="0048078F">
              <w:rPr>
                <w:rFonts w:ascii="Arial" w:hAnsi="Arial" w:cs="Arial"/>
                <w:color w:val="000000"/>
                <w:sz w:val="16"/>
                <w:szCs w:val="16"/>
                <w:lang w:eastAsia="en-US"/>
              </w:rPr>
              <w:t>.0</w:t>
            </w:r>
          </w:p>
        </w:tc>
      </w:tr>
      <w:tr w:rsidR="008144D6" w:rsidRPr="0048078F" w14:paraId="3B43C39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5CBAA5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53C53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C2C759"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R5-205143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6636B"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1335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0E1A7" w14:textId="77777777" w:rsidR="008144D6" w:rsidRPr="0048078F" w:rsidRDefault="008144D6" w:rsidP="008144D6">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D9F28"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2F930F" w14:textId="77777777" w:rsidR="008144D6" w:rsidRPr="0048078F" w:rsidRDefault="008144D6" w:rsidP="008144D6">
            <w:pPr>
              <w:pStyle w:val="TAL"/>
              <w:rPr>
                <w:rFonts w:cs="Arial"/>
                <w:color w:val="000000"/>
                <w:sz w:val="16"/>
                <w:szCs w:val="16"/>
                <w:lang w:eastAsia="en-US"/>
              </w:rPr>
            </w:pPr>
            <w:r w:rsidRPr="0011144D">
              <w:rPr>
                <w:rFonts w:cs="Arial"/>
                <w:color w:val="000000"/>
                <w:sz w:val="16"/>
                <w:szCs w:val="16"/>
                <w:lang w:eastAsia="en-US"/>
              </w:rPr>
              <w:t>Update of for UECapabilityEnquiry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294B8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7</w:t>
            </w:r>
            <w:r w:rsidRPr="0048078F">
              <w:rPr>
                <w:rFonts w:ascii="Arial" w:hAnsi="Arial" w:cs="Arial"/>
                <w:color w:val="000000"/>
                <w:sz w:val="16"/>
                <w:szCs w:val="16"/>
                <w:lang w:eastAsia="en-US"/>
              </w:rPr>
              <w:t>.0</w:t>
            </w:r>
          </w:p>
        </w:tc>
      </w:tr>
      <w:tr w:rsidR="008144D6" w:rsidRPr="0048078F" w14:paraId="472A62D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1B3B5F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57FE4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8C38D58"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R5-205761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21361"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1336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7E42BC" w14:textId="77777777" w:rsidR="008144D6" w:rsidRPr="0048078F" w:rsidRDefault="008144D6" w:rsidP="008144D6">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D2FF9D"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A4F14B" w14:textId="77777777" w:rsidR="008144D6" w:rsidRPr="0048078F" w:rsidRDefault="008144D6" w:rsidP="008144D6">
            <w:pPr>
              <w:pStyle w:val="TAL"/>
              <w:rPr>
                <w:rFonts w:cs="Arial"/>
                <w:color w:val="000000"/>
                <w:sz w:val="16"/>
                <w:szCs w:val="16"/>
                <w:lang w:eastAsia="en-US"/>
              </w:rPr>
            </w:pPr>
            <w:r w:rsidRPr="0011144D">
              <w:rPr>
                <w:rFonts w:cs="Arial"/>
                <w:color w:val="000000"/>
                <w:sz w:val="16"/>
                <w:szCs w:val="16"/>
                <w:lang w:eastAsia="en-US"/>
              </w:rPr>
              <w:t>Correction to default physical layer parameters for DCI format 7 and default downlink TM for sTTI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C99A1E"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7</w:t>
            </w:r>
            <w:r w:rsidRPr="0048078F">
              <w:rPr>
                <w:rFonts w:ascii="Arial" w:hAnsi="Arial" w:cs="Arial"/>
                <w:color w:val="000000"/>
                <w:sz w:val="16"/>
                <w:szCs w:val="16"/>
                <w:lang w:eastAsia="en-US"/>
              </w:rPr>
              <w:t>.0</w:t>
            </w:r>
          </w:p>
        </w:tc>
      </w:tr>
      <w:tr w:rsidR="008144D6" w:rsidRPr="0048078F" w14:paraId="15D821D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01F9CC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CDD4EF"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6EA479"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R5-205890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A89306"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1338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1CF139" w14:textId="77777777" w:rsidR="008144D6" w:rsidRPr="0048078F" w:rsidRDefault="008144D6" w:rsidP="008144D6">
            <w:pPr>
              <w:rPr>
                <w:rFonts w:ascii="Arial" w:hAnsi="Arial" w:cs="Arial"/>
                <w:color w:val="000000"/>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5ED959"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C4E34E" w14:textId="77777777" w:rsidR="008144D6" w:rsidRPr="0048078F" w:rsidRDefault="008144D6" w:rsidP="008144D6">
            <w:pPr>
              <w:pStyle w:val="TAL"/>
              <w:rPr>
                <w:rFonts w:cs="Arial"/>
                <w:color w:val="000000"/>
                <w:sz w:val="16"/>
                <w:szCs w:val="16"/>
                <w:lang w:eastAsia="en-US"/>
              </w:rPr>
            </w:pPr>
            <w:r w:rsidRPr="0011144D">
              <w:rPr>
                <w:rFonts w:cs="Arial"/>
                <w:color w:val="000000"/>
                <w:sz w:val="16"/>
                <w:szCs w:val="16"/>
                <w:lang w:eastAsia="en-US"/>
              </w:rPr>
              <w:t>Addition of IE for WUS into SIB22-NB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50F51D"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7</w:t>
            </w:r>
            <w:r w:rsidRPr="0048078F">
              <w:rPr>
                <w:rFonts w:ascii="Arial" w:hAnsi="Arial" w:cs="Arial"/>
                <w:color w:val="000000"/>
                <w:sz w:val="16"/>
                <w:szCs w:val="16"/>
                <w:lang w:eastAsia="en-US"/>
              </w:rPr>
              <w:t>.0</w:t>
            </w:r>
          </w:p>
        </w:tc>
      </w:tr>
      <w:tr w:rsidR="008144D6" w:rsidRPr="0048078F" w14:paraId="71DC83A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F9719D0"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C5F8D6"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E7ED06"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R5-206392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D03BA"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1339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4F3C6"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08E0DA" w14:textId="77777777" w:rsidR="008144D6" w:rsidRPr="0048078F" w:rsidRDefault="008144D6" w:rsidP="008144D6">
            <w:pPr>
              <w:rPr>
                <w:rFonts w:ascii="Arial" w:hAnsi="Arial" w:cs="Arial"/>
                <w:color w:val="000000"/>
                <w:sz w:val="16"/>
                <w:szCs w:val="16"/>
                <w:lang w:eastAsia="en-US"/>
              </w:rPr>
            </w:pPr>
            <w:r w:rsidRPr="0011144D">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A6D0A8" w14:textId="77777777" w:rsidR="008144D6" w:rsidRPr="0048078F" w:rsidRDefault="008144D6" w:rsidP="008144D6">
            <w:pPr>
              <w:pStyle w:val="TAL"/>
              <w:rPr>
                <w:rFonts w:cs="Arial"/>
                <w:color w:val="000000"/>
                <w:sz w:val="16"/>
                <w:szCs w:val="16"/>
                <w:lang w:eastAsia="en-US"/>
              </w:rPr>
            </w:pPr>
            <w:r w:rsidRPr="0011144D">
              <w:rPr>
                <w:rFonts w:cs="Arial"/>
                <w:color w:val="000000"/>
                <w:sz w:val="16"/>
                <w:szCs w:val="16"/>
                <w:lang w:eastAsia="en-US"/>
              </w:rPr>
              <w:t>Correction to RACH-ConfigCommon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9F7F1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7</w:t>
            </w:r>
            <w:r w:rsidRPr="0048078F">
              <w:rPr>
                <w:rFonts w:ascii="Arial" w:hAnsi="Arial" w:cs="Arial"/>
                <w:color w:val="000000"/>
                <w:sz w:val="16"/>
                <w:szCs w:val="16"/>
                <w:lang w:eastAsia="en-US"/>
              </w:rPr>
              <w:t>.0</w:t>
            </w:r>
          </w:p>
        </w:tc>
      </w:tr>
      <w:tr w:rsidR="008144D6" w:rsidRPr="0048078F" w14:paraId="3D20A26E"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3B485A0"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w:t>
            </w:r>
            <w:r>
              <w:rPr>
                <w:rFonts w:cs="Arial"/>
                <w:color w:val="000000"/>
                <w:sz w:val="16"/>
                <w:szCs w:val="16"/>
                <w:lang w:eastAsia="en-US"/>
              </w:rPr>
              <w:t>1</w:t>
            </w:r>
            <w:r w:rsidRPr="0048078F">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7715A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8783CA"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R5-210201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78C1D"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1341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27030F"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D3E13"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3340C2" w14:textId="77777777" w:rsidR="008144D6" w:rsidRPr="0048078F" w:rsidRDefault="008144D6" w:rsidP="008144D6">
            <w:pPr>
              <w:pStyle w:val="TAL"/>
              <w:rPr>
                <w:rFonts w:cs="Arial"/>
                <w:color w:val="000000"/>
                <w:sz w:val="16"/>
                <w:szCs w:val="16"/>
                <w:lang w:eastAsia="en-US"/>
              </w:rPr>
            </w:pPr>
            <w:r w:rsidRPr="00B22399">
              <w:rPr>
                <w:rFonts w:cs="Arial"/>
                <w:color w:val="000000"/>
                <w:sz w:val="16"/>
                <w:szCs w:val="16"/>
                <w:lang w:eastAsia="en-US"/>
              </w:rPr>
              <w:t>MCPTT Packet Filter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4834D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8</w:t>
            </w:r>
            <w:r w:rsidRPr="0048078F">
              <w:rPr>
                <w:rFonts w:ascii="Arial" w:hAnsi="Arial" w:cs="Arial"/>
                <w:color w:val="000000"/>
                <w:sz w:val="16"/>
                <w:szCs w:val="16"/>
                <w:lang w:eastAsia="en-US"/>
              </w:rPr>
              <w:t>.0</w:t>
            </w:r>
          </w:p>
        </w:tc>
      </w:tr>
      <w:tr w:rsidR="008144D6" w:rsidRPr="0048078F" w14:paraId="5C258A0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8042CE1"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w:t>
            </w:r>
            <w:r>
              <w:rPr>
                <w:rFonts w:cs="Arial"/>
                <w:color w:val="000000"/>
                <w:sz w:val="16"/>
                <w:szCs w:val="16"/>
                <w:lang w:eastAsia="en-US"/>
              </w:rPr>
              <w:t>1</w:t>
            </w:r>
            <w:r w:rsidRPr="0048078F">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3A8230"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A14C19"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R5-210342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F11AB2"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1342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A00AC"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18906F"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69FD3D" w14:textId="77777777" w:rsidR="008144D6" w:rsidRPr="0048078F" w:rsidRDefault="008144D6" w:rsidP="008144D6">
            <w:pPr>
              <w:pStyle w:val="TAL"/>
              <w:rPr>
                <w:rFonts w:cs="Arial"/>
                <w:color w:val="000000"/>
                <w:sz w:val="16"/>
                <w:szCs w:val="16"/>
                <w:lang w:eastAsia="en-US"/>
              </w:rPr>
            </w:pPr>
            <w:r w:rsidRPr="00B22399">
              <w:rPr>
                <w:rFonts w:cs="Arial"/>
                <w:color w:val="000000"/>
                <w:sz w:val="16"/>
                <w:szCs w:val="16"/>
                <w:lang w:eastAsia="en-US"/>
              </w:rPr>
              <w:t>Correction to NB-IoT Common contents of system information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25045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8</w:t>
            </w:r>
            <w:r w:rsidRPr="0048078F">
              <w:rPr>
                <w:rFonts w:ascii="Arial" w:hAnsi="Arial" w:cs="Arial"/>
                <w:color w:val="000000"/>
                <w:sz w:val="16"/>
                <w:szCs w:val="16"/>
                <w:lang w:eastAsia="en-US"/>
              </w:rPr>
              <w:t>.0</w:t>
            </w:r>
          </w:p>
        </w:tc>
      </w:tr>
      <w:tr w:rsidR="008144D6" w:rsidRPr="0048078F" w14:paraId="14CD8A9D"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72DF0E3"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w:t>
            </w:r>
            <w:r>
              <w:rPr>
                <w:rFonts w:cs="Arial"/>
                <w:color w:val="000000"/>
                <w:sz w:val="16"/>
                <w:szCs w:val="16"/>
                <w:lang w:eastAsia="en-US"/>
              </w:rPr>
              <w:t>1</w:t>
            </w:r>
            <w:r w:rsidRPr="0048078F">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7EF7F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FBFE8C"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R5-210399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11AB3"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1343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4A16B2"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55AA6A"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77992B" w14:textId="77777777" w:rsidR="008144D6" w:rsidRPr="0048078F" w:rsidRDefault="008144D6" w:rsidP="008144D6">
            <w:pPr>
              <w:pStyle w:val="TAL"/>
              <w:rPr>
                <w:rFonts w:cs="Arial"/>
                <w:color w:val="000000"/>
                <w:sz w:val="16"/>
                <w:szCs w:val="16"/>
                <w:lang w:eastAsia="en-US"/>
              </w:rPr>
            </w:pPr>
            <w:r w:rsidRPr="00B22399">
              <w:rPr>
                <w:rFonts w:cs="Arial"/>
                <w:color w:val="000000"/>
                <w:sz w:val="16"/>
                <w:szCs w:val="16"/>
                <w:lang w:eastAsia="en-US"/>
              </w:rPr>
              <w:t>Inclusion of SK-Counter IE in RRCConnectionReconfiguration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3BFFB5"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8</w:t>
            </w:r>
            <w:r w:rsidRPr="0048078F">
              <w:rPr>
                <w:rFonts w:ascii="Arial" w:hAnsi="Arial" w:cs="Arial"/>
                <w:color w:val="000000"/>
                <w:sz w:val="16"/>
                <w:szCs w:val="16"/>
                <w:lang w:eastAsia="en-US"/>
              </w:rPr>
              <w:t>.0</w:t>
            </w:r>
          </w:p>
        </w:tc>
      </w:tr>
      <w:tr w:rsidR="008144D6" w:rsidRPr="0048078F" w14:paraId="5897302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C4B63E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w:t>
            </w:r>
            <w:r>
              <w:rPr>
                <w:rFonts w:cs="Arial"/>
                <w:color w:val="000000"/>
                <w:sz w:val="16"/>
                <w:szCs w:val="16"/>
                <w:lang w:eastAsia="en-US"/>
              </w:rPr>
              <w:t>1</w:t>
            </w:r>
            <w:r w:rsidRPr="0048078F">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45727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44D9E7"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R5-211127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68663C"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1347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26D441"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A98DE4"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B53A39" w14:textId="77777777" w:rsidR="008144D6" w:rsidRPr="0048078F" w:rsidRDefault="008144D6" w:rsidP="008144D6">
            <w:pPr>
              <w:pStyle w:val="TAL"/>
              <w:rPr>
                <w:rFonts w:cs="Arial"/>
                <w:color w:val="000000"/>
                <w:sz w:val="16"/>
                <w:szCs w:val="16"/>
                <w:lang w:eastAsia="en-US"/>
              </w:rPr>
            </w:pPr>
            <w:r w:rsidRPr="00B22399">
              <w:rPr>
                <w:rFonts w:cs="Arial"/>
                <w:color w:val="000000"/>
                <w:sz w:val="16"/>
                <w:szCs w:val="16"/>
                <w:lang w:eastAsia="en-US"/>
              </w:rPr>
              <w:t>Minor corrections of 4.1 for test environment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8760B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8</w:t>
            </w:r>
            <w:r w:rsidRPr="0048078F">
              <w:rPr>
                <w:rFonts w:ascii="Arial" w:hAnsi="Arial" w:cs="Arial"/>
                <w:color w:val="000000"/>
                <w:sz w:val="16"/>
                <w:szCs w:val="16"/>
                <w:lang w:eastAsia="en-US"/>
              </w:rPr>
              <w:t>.0</w:t>
            </w:r>
          </w:p>
        </w:tc>
      </w:tr>
      <w:tr w:rsidR="008144D6" w:rsidRPr="0048078F" w14:paraId="29FFCFB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B1F9E9D"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w:t>
            </w:r>
            <w:r>
              <w:rPr>
                <w:rFonts w:cs="Arial"/>
                <w:color w:val="000000"/>
                <w:sz w:val="16"/>
                <w:szCs w:val="16"/>
                <w:lang w:eastAsia="en-US"/>
              </w:rPr>
              <w:t>1</w:t>
            </w:r>
            <w:r w:rsidRPr="0048078F">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14C154"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499A9F"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R5-211450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D76D7"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1348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4EEF8"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D0A145"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C7B39A" w14:textId="77777777" w:rsidR="008144D6" w:rsidRPr="0048078F" w:rsidRDefault="008144D6" w:rsidP="008144D6">
            <w:pPr>
              <w:pStyle w:val="TAL"/>
              <w:rPr>
                <w:rFonts w:cs="Arial"/>
                <w:color w:val="000000"/>
                <w:sz w:val="16"/>
                <w:szCs w:val="16"/>
                <w:lang w:eastAsia="en-US"/>
              </w:rPr>
            </w:pPr>
            <w:r w:rsidRPr="00B22399">
              <w:rPr>
                <w:rFonts w:cs="Arial"/>
                <w:color w:val="000000"/>
                <w:sz w:val="16"/>
                <w:szCs w:val="16"/>
                <w:lang w:eastAsia="en-US"/>
              </w:rPr>
              <w:t>Editorial updates to RACH-ConfigCommon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41E51F"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8</w:t>
            </w:r>
            <w:r w:rsidRPr="0048078F">
              <w:rPr>
                <w:rFonts w:ascii="Arial" w:hAnsi="Arial" w:cs="Arial"/>
                <w:color w:val="000000"/>
                <w:sz w:val="16"/>
                <w:szCs w:val="16"/>
                <w:lang w:eastAsia="en-US"/>
              </w:rPr>
              <w:t>.0</w:t>
            </w:r>
          </w:p>
        </w:tc>
      </w:tr>
      <w:tr w:rsidR="008144D6" w:rsidRPr="0048078F" w14:paraId="23D4B7C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5D0B09E"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w:t>
            </w:r>
            <w:r>
              <w:rPr>
                <w:rFonts w:cs="Arial"/>
                <w:color w:val="000000"/>
                <w:sz w:val="16"/>
                <w:szCs w:val="16"/>
                <w:lang w:eastAsia="en-US"/>
              </w:rPr>
              <w:t>1</w:t>
            </w:r>
            <w:r w:rsidRPr="0048078F">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14710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409B91"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R5-211505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9CDFD8"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1340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436F7"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D5EDF"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2D733F" w14:textId="77777777" w:rsidR="008144D6" w:rsidRPr="0048078F" w:rsidRDefault="008144D6" w:rsidP="008144D6">
            <w:pPr>
              <w:pStyle w:val="TAL"/>
              <w:rPr>
                <w:rFonts w:cs="Arial"/>
                <w:color w:val="000000"/>
                <w:sz w:val="16"/>
                <w:szCs w:val="16"/>
                <w:lang w:eastAsia="en-US"/>
              </w:rPr>
            </w:pPr>
            <w:r w:rsidRPr="00B22399">
              <w:rPr>
                <w:rFonts w:cs="Arial"/>
                <w:color w:val="000000"/>
                <w:sz w:val="16"/>
                <w:szCs w:val="16"/>
                <w:lang w:eastAsia="en-US"/>
              </w:rPr>
              <w:t>Correction to emergency bearer service over S1 for eCall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AAF06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8</w:t>
            </w:r>
            <w:r w:rsidRPr="0048078F">
              <w:rPr>
                <w:rFonts w:ascii="Arial" w:hAnsi="Arial" w:cs="Arial"/>
                <w:color w:val="000000"/>
                <w:sz w:val="16"/>
                <w:szCs w:val="16"/>
                <w:lang w:eastAsia="en-US"/>
              </w:rPr>
              <w:t>.0</w:t>
            </w:r>
          </w:p>
        </w:tc>
      </w:tr>
      <w:tr w:rsidR="008144D6" w:rsidRPr="0048078F" w14:paraId="1BCF6665"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29BB892"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w:t>
            </w:r>
            <w:r>
              <w:rPr>
                <w:rFonts w:cs="Arial"/>
                <w:color w:val="000000"/>
                <w:sz w:val="16"/>
                <w:szCs w:val="16"/>
                <w:lang w:eastAsia="en-US"/>
              </w:rPr>
              <w:t>1</w:t>
            </w:r>
            <w:r w:rsidRPr="0048078F">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047A01"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C93E59"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R5-211506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69A8D5"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1349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EDEAD"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3170E2"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C4665E" w14:textId="77777777" w:rsidR="008144D6" w:rsidRPr="0048078F" w:rsidRDefault="008144D6" w:rsidP="008144D6">
            <w:pPr>
              <w:pStyle w:val="TAL"/>
              <w:rPr>
                <w:rFonts w:cs="Arial"/>
                <w:color w:val="000000"/>
                <w:sz w:val="16"/>
                <w:szCs w:val="16"/>
                <w:lang w:eastAsia="en-US"/>
              </w:rPr>
            </w:pPr>
            <w:r w:rsidRPr="00B22399">
              <w:rPr>
                <w:rFonts w:cs="Arial"/>
                <w:color w:val="000000"/>
                <w:sz w:val="16"/>
                <w:szCs w:val="16"/>
                <w:lang w:eastAsia="en-US"/>
              </w:rPr>
              <w:t>Editorial for Table 6.6.2-10 Reference packet filter #9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97FCF1"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8</w:t>
            </w:r>
            <w:r w:rsidRPr="0048078F">
              <w:rPr>
                <w:rFonts w:ascii="Arial" w:hAnsi="Arial" w:cs="Arial"/>
                <w:color w:val="000000"/>
                <w:sz w:val="16"/>
                <w:szCs w:val="16"/>
                <w:lang w:eastAsia="en-US"/>
              </w:rPr>
              <w:t>.0</w:t>
            </w:r>
          </w:p>
        </w:tc>
      </w:tr>
      <w:tr w:rsidR="008144D6" w:rsidRPr="0048078F" w14:paraId="6840C17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E97F70C"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w:t>
            </w:r>
            <w:r>
              <w:rPr>
                <w:rFonts w:cs="Arial"/>
                <w:color w:val="000000"/>
                <w:sz w:val="16"/>
                <w:szCs w:val="16"/>
                <w:lang w:eastAsia="en-US"/>
              </w:rPr>
              <w:t>1</w:t>
            </w:r>
            <w:r w:rsidRPr="0048078F">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ED8DB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622675"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R5-211507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A17D8"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1350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217BEF"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C4EB7"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849756" w14:textId="77777777" w:rsidR="008144D6" w:rsidRPr="0048078F" w:rsidRDefault="008144D6" w:rsidP="008144D6">
            <w:pPr>
              <w:pStyle w:val="TAL"/>
              <w:rPr>
                <w:rFonts w:cs="Arial"/>
                <w:color w:val="000000"/>
                <w:sz w:val="16"/>
                <w:szCs w:val="16"/>
                <w:lang w:eastAsia="en-US"/>
              </w:rPr>
            </w:pPr>
            <w:r w:rsidRPr="00B22399">
              <w:rPr>
                <w:rFonts w:cs="Arial"/>
                <w:color w:val="000000"/>
                <w:sz w:val="16"/>
                <w:szCs w:val="16"/>
                <w:lang w:eastAsia="en-US"/>
              </w:rPr>
              <w:t>Correction to Test frequencies for NB-IoT FDD MFBI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AEA01A"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8</w:t>
            </w:r>
            <w:r w:rsidRPr="0048078F">
              <w:rPr>
                <w:rFonts w:ascii="Arial" w:hAnsi="Arial" w:cs="Arial"/>
                <w:color w:val="000000"/>
                <w:sz w:val="16"/>
                <w:szCs w:val="16"/>
                <w:lang w:eastAsia="en-US"/>
              </w:rPr>
              <w:t>.0</w:t>
            </w:r>
          </w:p>
        </w:tc>
      </w:tr>
      <w:tr w:rsidR="008144D6" w:rsidRPr="0048078F" w14:paraId="2A89CE1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74AB8AA"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202</w:t>
            </w:r>
            <w:r>
              <w:rPr>
                <w:rFonts w:cs="Arial"/>
                <w:color w:val="000000"/>
                <w:sz w:val="16"/>
                <w:szCs w:val="16"/>
                <w:lang w:eastAsia="en-US"/>
              </w:rPr>
              <w:t>1</w:t>
            </w:r>
            <w:r w:rsidRPr="0048078F">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9B21B5" w14:textId="77777777" w:rsidR="008144D6" w:rsidRPr="0048078F" w:rsidRDefault="008144D6" w:rsidP="008144D6">
            <w:pPr>
              <w:pStyle w:val="TAC"/>
              <w:jc w:val="left"/>
              <w:rPr>
                <w:rFonts w:cs="Arial"/>
                <w:color w:val="000000"/>
                <w:sz w:val="16"/>
                <w:szCs w:val="16"/>
                <w:lang w:eastAsia="en-US"/>
              </w:rPr>
            </w:pPr>
            <w:r w:rsidRPr="0048078F">
              <w:rPr>
                <w:rFonts w:cs="Arial"/>
                <w:color w:val="000000"/>
                <w:sz w:val="16"/>
                <w:szCs w:val="16"/>
                <w:lang w:eastAsia="en-US"/>
              </w:rPr>
              <w:t>RAN#9</w:t>
            </w:r>
            <w:r>
              <w:rPr>
                <w:rFonts w:cs="Arial"/>
                <w:color w:val="000000"/>
                <w:sz w:val="16"/>
                <w:szCs w:val="16"/>
                <w:lang w:eastAsia="en-US"/>
              </w:rPr>
              <w:t>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68EF53"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R5-211891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2236F"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1346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642D3"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3E68E6" w14:textId="77777777" w:rsidR="008144D6" w:rsidRPr="0048078F" w:rsidRDefault="008144D6" w:rsidP="008144D6">
            <w:pPr>
              <w:rPr>
                <w:rFonts w:ascii="Arial" w:hAnsi="Arial" w:cs="Arial"/>
                <w:color w:val="000000"/>
                <w:sz w:val="16"/>
                <w:szCs w:val="16"/>
                <w:lang w:eastAsia="en-US"/>
              </w:rPr>
            </w:pPr>
            <w:r w:rsidRPr="00B22399">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4B2E01" w14:textId="77777777" w:rsidR="008144D6" w:rsidRPr="0048078F" w:rsidRDefault="008144D6" w:rsidP="008144D6">
            <w:pPr>
              <w:pStyle w:val="TAL"/>
              <w:rPr>
                <w:rFonts w:cs="Arial"/>
                <w:color w:val="000000"/>
                <w:sz w:val="16"/>
                <w:szCs w:val="16"/>
                <w:lang w:eastAsia="en-US"/>
              </w:rPr>
            </w:pPr>
            <w:r w:rsidRPr="00B22399">
              <w:rPr>
                <w:rFonts w:cs="Arial"/>
                <w:color w:val="000000"/>
                <w:sz w:val="16"/>
                <w:szCs w:val="16"/>
                <w:lang w:eastAsia="en-US"/>
              </w:rPr>
              <w:t>Updating the value of PLTE for EN-DC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085CC" w14:textId="77777777" w:rsidR="008144D6" w:rsidRPr="0048078F" w:rsidRDefault="008144D6" w:rsidP="008144D6">
            <w:pPr>
              <w:rPr>
                <w:rFonts w:ascii="Arial" w:hAnsi="Arial" w:cs="Arial"/>
                <w:color w:val="000000"/>
                <w:sz w:val="16"/>
                <w:szCs w:val="16"/>
                <w:lang w:eastAsia="en-US"/>
              </w:rPr>
            </w:pPr>
            <w:r w:rsidRPr="0048078F">
              <w:rPr>
                <w:rFonts w:ascii="Arial" w:hAnsi="Arial" w:cs="Arial"/>
                <w:color w:val="000000"/>
                <w:sz w:val="16"/>
                <w:szCs w:val="16"/>
                <w:lang w:eastAsia="en-US"/>
              </w:rPr>
              <w:t>16.</w:t>
            </w:r>
            <w:r>
              <w:rPr>
                <w:rFonts w:ascii="Arial" w:hAnsi="Arial" w:cs="Arial"/>
                <w:color w:val="000000"/>
                <w:sz w:val="16"/>
                <w:szCs w:val="16"/>
                <w:lang w:eastAsia="en-US"/>
              </w:rPr>
              <w:t>8</w:t>
            </w:r>
            <w:r w:rsidRPr="0048078F">
              <w:rPr>
                <w:rFonts w:ascii="Arial" w:hAnsi="Arial" w:cs="Arial"/>
                <w:color w:val="000000"/>
                <w:sz w:val="16"/>
                <w:szCs w:val="16"/>
                <w:lang w:eastAsia="en-US"/>
              </w:rPr>
              <w:t>.0</w:t>
            </w:r>
          </w:p>
        </w:tc>
      </w:tr>
      <w:tr w:rsidR="008144D6" w:rsidRPr="00430BE0" w14:paraId="3EDEC83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3B4CA56"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C307A1"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0882C7"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R5-212179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DFD96"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62F8B"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9ACF59"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1159BA" w14:textId="77777777" w:rsidR="008144D6" w:rsidRPr="000C1DDE" w:rsidRDefault="008144D6" w:rsidP="008144D6">
            <w:pPr>
              <w:pStyle w:val="TAL"/>
              <w:rPr>
                <w:rFonts w:cs="Arial"/>
                <w:color w:val="000000"/>
                <w:sz w:val="16"/>
                <w:szCs w:val="16"/>
                <w:lang w:eastAsia="en-US"/>
              </w:rPr>
            </w:pPr>
            <w:r w:rsidRPr="00304992">
              <w:rPr>
                <w:rFonts w:cs="Arial"/>
                <w:color w:val="000000"/>
                <w:sz w:val="16"/>
                <w:szCs w:val="16"/>
                <w:lang w:eastAsia="en-US"/>
              </w:rPr>
              <w:t>Change to the Geographical Area for V2X and MCS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AC30F3"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15F890A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3B311EA"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C2F921"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DC2687"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R5-212271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EE414"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40C7B4"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3A2893"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333D56" w14:textId="77777777" w:rsidR="008144D6" w:rsidRPr="000C1DDE" w:rsidRDefault="008144D6" w:rsidP="008144D6">
            <w:pPr>
              <w:pStyle w:val="TAL"/>
              <w:rPr>
                <w:rFonts w:cs="Arial"/>
                <w:color w:val="000000"/>
                <w:sz w:val="16"/>
                <w:szCs w:val="16"/>
                <w:lang w:eastAsia="en-US"/>
              </w:rPr>
            </w:pPr>
            <w:r w:rsidRPr="00304992">
              <w:rPr>
                <w:rFonts w:cs="Arial"/>
                <w:color w:val="000000"/>
                <w:sz w:val="16"/>
                <w:szCs w:val="16"/>
                <w:lang w:eastAsia="en-US"/>
              </w:rPr>
              <w:t>Addition of common aspects of MTC wake-up signal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C4CCFB"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5FAB0DDF"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BD122FD"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382E16"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4CC44F"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R5-212273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3B4A9"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068673"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60A619"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D0C905" w14:textId="77777777" w:rsidR="008144D6" w:rsidRPr="000C1DDE" w:rsidRDefault="008144D6" w:rsidP="008144D6">
            <w:pPr>
              <w:pStyle w:val="TAL"/>
              <w:rPr>
                <w:rFonts w:cs="Arial"/>
                <w:color w:val="000000"/>
                <w:sz w:val="16"/>
                <w:szCs w:val="16"/>
                <w:lang w:eastAsia="en-US"/>
              </w:rPr>
            </w:pPr>
            <w:r w:rsidRPr="00304992">
              <w:rPr>
                <w:rFonts w:cs="Arial"/>
                <w:color w:val="000000"/>
                <w:sz w:val="16"/>
                <w:szCs w:val="16"/>
                <w:lang w:eastAsia="en-US"/>
              </w:rPr>
              <w:t>Update to RRCConnectionReconfiguration in Table 4.6.1-8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BCD102"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1FFF4659"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03FFD2D"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E08707"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A91605"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R5-212280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EAF08"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4DB15B"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9B5AB"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DB3125" w14:textId="77777777" w:rsidR="008144D6" w:rsidRPr="000C1DDE" w:rsidRDefault="008144D6" w:rsidP="008144D6">
            <w:pPr>
              <w:pStyle w:val="TAL"/>
              <w:rPr>
                <w:rFonts w:cs="Arial"/>
                <w:color w:val="000000"/>
                <w:sz w:val="16"/>
                <w:szCs w:val="16"/>
                <w:lang w:eastAsia="en-US"/>
              </w:rPr>
            </w:pPr>
            <w:r w:rsidRPr="00304992">
              <w:rPr>
                <w:rFonts w:cs="Arial"/>
                <w:color w:val="000000"/>
                <w:sz w:val="16"/>
                <w:szCs w:val="16"/>
                <w:lang w:eastAsia="en-US"/>
              </w:rPr>
              <w:t>Addition of common aspects of narrowband wake-up signal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F931FC"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7C85DE5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F3A87D8"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7A3633"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7DF601"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R5-212391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535609"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870A8"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A6D19F"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C48C83" w14:textId="77777777" w:rsidR="008144D6" w:rsidRPr="000C1DDE" w:rsidRDefault="008144D6" w:rsidP="008144D6">
            <w:pPr>
              <w:pStyle w:val="TAL"/>
              <w:rPr>
                <w:rFonts w:cs="Arial"/>
                <w:color w:val="000000"/>
                <w:sz w:val="16"/>
                <w:szCs w:val="16"/>
                <w:lang w:eastAsia="en-US"/>
              </w:rPr>
            </w:pPr>
            <w:r w:rsidRPr="00304992">
              <w:rPr>
                <w:rFonts w:cs="Arial"/>
                <w:color w:val="000000"/>
                <w:sz w:val="16"/>
                <w:szCs w:val="16"/>
                <w:lang w:eastAsia="en-US"/>
              </w:rPr>
              <w:t>MCPTT Packet Filter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4F6FEE"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7D1801B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36AFAA7D"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2C530F"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7B0B2B"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R5-212614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68243F"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3647E"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32D48"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9D187E" w14:textId="77777777" w:rsidR="008144D6" w:rsidRPr="000C1DDE" w:rsidRDefault="008144D6" w:rsidP="008144D6">
            <w:pPr>
              <w:pStyle w:val="TAL"/>
              <w:rPr>
                <w:rFonts w:cs="Arial"/>
                <w:color w:val="000000"/>
                <w:sz w:val="16"/>
                <w:szCs w:val="16"/>
                <w:lang w:eastAsia="en-US"/>
              </w:rPr>
            </w:pPr>
            <w:r w:rsidRPr="00304992">
              <w:rPr>
                <w:rFonts w:cs="Arial"/>
                <w:color w:val="000000"/>
                <w:sz w:val="16"/>
                <w:szCs w:val="16"/>
                <w:lang w:eastAsia="en-US"/>
              </w:rPr>
              <w:t>Addition of TDD 46 reference test frequencies for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C184FF"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5F2AEAF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D0632C8"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D6D4C9"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ADEA59"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R5-213122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04558A"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256B0"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D489B0"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B2E00F" w14:textId="77777777" w:rsidR="008144D6" w:rsidRPr="000C1DDE" w:rsidRDefault="008144D6" w:rsidP="008144D6">
            <w:pPr>
              <w:pStyle w:val="TAL"/>
              <w:rPr>
                <w:rFonts w:cs="Arial"/>
                <w:color w:val="000000"/>
                <w:sz w:val="16"/>
                <w:szCs w:val="16"/>
                <w:lang w:eastAsia="en-US"/>
              </w:rPr>
            </w:pPr>
            <w:r w:rsidRPr="00304992">
              <w:rPr>
                <w:rFonts w:cs="Arial"/>
                <w:color w:val="000000"/>
                <w:sz w:val="16"/>
                <w:szCs w:val="16"/>
                <w:lang w:eastAsia="en-US"/>
              </w:rPr>
              <w:t>Updates to default contents of RRC messages for RACS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4A5EFD"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79D93F07"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C843A5B"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BF72E0"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A6CF99"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R5-213124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76DA5B"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38A43"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FBDE77"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9268ED" w14:textId="77777777" w:rsidR="008144D6" w:rsidRPr="000C1DDE" w:rsidRDefault="008144D6" w:rsidP="008144D6">
            <w:pPr>
              <w:pStyle w:val="TAL"/>
              <w:rPr>
                <w:rFonts w:cs="Arial"/>
                <w:color w:val="000000"/>
                <w:sz w:val="16"/>
                <w:szCs w:val="16"/>
                <w:lang w:eastAsia="en-US"/>
              </w:rPr>
            </w:pPr>
            <w:r w:rsidRPr="00304992">
              <w:rPr>
                <w:rFonts w:cs="Arial"/>
                <w:color w:val="000000"/>
                <w:sz w:val="16"/>
                <w:szCs w:val="16"/>
                <w:lang w:eastAsia="en-US"/>
              </w:rPr>
              <w:t>Updates to default contents of NAS messages for RACS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D022F2"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7D8F6EF3"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E53FAB0"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C4F141"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6810C0"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R5-213546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749D3"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806B5"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E62C89"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477B5C" w14:textId="77777777" w:rsidR="008144D6" w:rsidRPr="000C1DDE" w:rsidRDefault="008144D6" w:rsidP="008144D6">
            <w:pPr>
              <w:pStyle w:val="TAL"/>
              <w:rPr>
                <w:rFonts w:cs="Arial"/>
                <w:color w:val="000000"/>
                <w:sz w:val="16"/>
                <w:szCs w:val="16"/>
                <w:lang w:eastAsia="en-US"/>
              </w:rPr>
            </w:pPr>
            <w:r w:rsidRPr="00304992">
              <w:rPr>
                <w:rFonts w:cs="Arial"/>
                <w:color w:val="000000"/>
                <w:sz w:val="16"/>
                <w:szCs w:val="16"/>
                <w:lang w:eastAsia="en-US"/>
              </w:rPr>
              <w:t>Update to NB-IoT Common test environment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5427FF"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65623EA6"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2A0504D"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353C5D"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59A3F1"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R5-213549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30B1A"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DA0EA"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2FAE4"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2FB40D" w14:textId="77777777" w:rsidR="008144D6" w:rsidRPr="000C1DDE" w:rsidRDefault="008144D6" w:rsidP="008144D6">
            <w:pPr>
              <w:pStyle w:val="TAL"/>
              <w:rPr>
                <w:rFonts w:cs="Arial"/>
                <w:color w:val="000000"/>
                <w:sz w:val="16"/>
                <w:szCs w:val="16"/>
                <w:lang w:eastAsia="en-US"/>
              </w:rPr>
            </w:pPr>
            <w:r w:rsidRPr="00304992">
              <w:rPr>
                <w:rFonts w:cs="Arial"/>
                <w:color w:val="000000"/>
                <w:sz w:val="16"/>
                <w:szCs w:val="16"/>
                <w:lang w:eastAsia="en-US"/>
              </w:rPr>
              <w:t>Correction to RRC messages for LTE CHO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1B2B8B"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11F29A9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50A4744"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5CB0D3"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F88689"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R5-213939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4E2796"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17BF5"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0D575E"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DDAA87" w14:textId="77777777" w:rsidR="008144D6" w:rsidRPr="000C1DDE" w:rsidRDefault="008144D6" w:rsidP="008144D6">
            <w:pPr>
              <w:pStyle w:val="TAL"/>
              <w:rPr>
                <w:rFonts w:cs="Arial"/>
                <w:color w:val="000000"/>
                <w:sz w:val="16"/>
                <w:szCs w:val="16"/>
                <w:lang w:eastAsia="en-US"/>
              </w:rPr>
            </w:pPr>
            <w:r w:rsidRPr="00304992">
              <w:rPr>
                <w:rFonts w:cs="Arial"/>
                <w:color w:val="000000"/>
                <w:sz w:val="16"/>
                <w:szCs w:val="16"/>
                <w:lang w:eastAsia="en-US"/>
              </w:rPr>
              <w:t>Correction to the condition of p-MaxEUTRA-r15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E40723"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718D1D5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3205FC7"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072A7D"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F5C50B"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R5-214013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50359"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E4AB1"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744E95"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F75B5C" w14:textId="77777777" w:rsidR="008144D6" w:rsidRPr="000C1DDE" w:rsidRDefault="008144D6" w:rsidP="008144D6">
            <w:pPr>
              <w:pStyle w:val="TAL"/>
              <w:rPr>
                <w:rFonts w:cs="Arial"/>
                <w:color w:val="000000"/>
                <w:sz w:val="16"/>
                <w:szCs w:val="16"/>
                <w:lang w:eastAsia="en-US"/>
              </w:rPr>
            </w:pPr>
            <w:r w:rsidRPr="00304992">
              <w:rPr>
                <w:rFonts w:cs="Arial"/>
                <w:color w:val="000000"/>
                <w:sz w:val="16"/>
                <w:szCs w:val="16"/>
                <w:lang w:eastAsia="en-US"/>
              </w:rPr>
              <w:t>Addition of NB-IoT test frequencies for band 7, 42, 43 and 65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7898DD"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3B3C7F90"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4DABFDB1"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30586D"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BD215F" w14:textId="77777777" w:rsidR="008144D6" w:rsidRPr="00304992"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R5-214031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B5EFD5"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BEB2AA"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D9205E"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BB6C52" w14:textId="77777777" w:rsidR="008144D6" w:rsidRPr="00304992" w:rsidRDefault="008144D6" w:rsidP="008144D6">
            <w:pPr>
              <w:pStyle w:val="TAL"/>
              <w:rPr>
                <w:rFonts w:cs="Arial"/>
                <w:color w:val="000000"/>
                <w:sz w:val="16"/>
                <w:szCs w:val="16"/>
                <w:lang w:eastAsia="en-US"/>
              </w:rPr>
            </w:pPr>
            <w:r w:rsidRPr="00304992">
              <w:rPr>
                <w:rFonts w:cs="Arial"/>
                <w:color w:val="000000"/>
                <w:sz w:val="16"/>
                <w:szCs w:val="16"/>
                <w:lang w:eastAsia="en-US"/>
              </w:rPr>
              <w:t>Correction to band 71 guard-band test frequencies for NB-IoT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376C23"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0CB4042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AF6931A"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76137B"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D610A7" w14:textId="77777777" w:rsidR="008144D6" w:rsidRPr="00304992"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R5-214032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9AEA2"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BD6B98"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591E4"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4AB258" w14:textId="77777777" w:rsidR="008144D6" w:rsidRPr="00304992" w:rsidRDefault="008144D6" w:rsidP="008144D6">
            <w:pPr>
              <w:pStyle w:val="TAL"/>
              <w:rPr>
                <w:rFonts w:cs="Arial"/>
                <w:color w:val="000000"/>
                <w:sz w:val="16"/>
                <w:szCs w:val="16"/>
                <w:lang w:eastAsia="en-US"/>
              </w:rPr>
            </w:pPr>
            <w:r w:rsidRPr="00304992">
              <w:rPr>
                <w:rFonts w:cs="Arial"/>
                <w:color w:val="000000"/>
                <w:sz w:val="16"/>
                <w:szCs w:val="16"/>
                <w:lang w:eastAsia="en-US"/>
              </w:rPr>
              <w:t>Adding Test frequencies for NB-IoT FDD MFBI for band 4, 10 and 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A89DA2"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30BE0" w14:paraId="260B9DEC"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1101DC3"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52BAA1"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CE5E7A" w14:textId="77777777" w:rsidR="008144D6" w:rsidRPr="00304992"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R5-214043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B1356"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1358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199BF"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3DD26" w14:textId="77777777" w:rsidR="008144D6" w:rsidRPr="000C1DDE" w:rsidRDefault="008144D6" w:rsidP="008144D6">
            <w:pPr>
              <w:rPr>
                <w:rFonts w:ascii="Arial" w:hAnsi="Arial" w:cs="Arial"/>
                <w:color w:val="000000"/>
                <w:sz w:val="16"/>
                <w:szCs w:val="16"/>
                <w:lang w:eastAsia="en-US"/>
              </w:rPr>
            </w:pPr>
            <w:r w:rsidRPr="00304992">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67CD73" w14:textId="77777777" w:rsidR="008144D6" w:rsidRPr="00304992" w:rsidRDefault="008144D6" w:rsidP="008144D6">
            <w:pPr>
              <w:pStyle w:val="TAL"/>
              <w:rPr>
                <w:rFonts w:cs="Arial"/>
                <w:color w:val="000000"/>
                <w:sz w:val="16"/>
                <w:szCs w:val="16"/>
                <w:lang w:eastAsia="en-US"/>
              </w:rPr>
            </w:pPr>
            <w:r w:rsidRPr="00304992">
              <w:rPr>
                <w:rFonts w:cs="Arial"/>
                <w:color w:val="000000"/>
                <w:sz w:val="16"/>
                <w:szCs w:val="16"/>
                <w:lang w:eastAsia="en-US"/>
              </w:rPr>
              <w:t>LTE_Test frequencies correction for CA_66A-66A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419C08"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9</w:t>
            </w:r>
            <w:r w:rsidRPr="000C1DDE">
              <w:rPr>
                <w:rFonts w:ascii="Arial" w:hAnsi="Arial" w:cs="Arial"/>
                <w:color w:val="000000"/>
                <w:sz w:val="16"/>
                <w:szCs w:val="16"/>
                <w:lang w:eastAsia="en-US"/>
              </w:rPr>
              <w:t>.0</w:t>
            </w:r>
          </w:p>
        </w:tc>
      </w:tr>
      <w:tr w:rsidR="008144D6" w:rsidRPr="00481436" w14:paraId="4947FADB"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26B6375C"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7688FB"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71E6BD" w14:textId="77777777" w:rsidR="008144D6" w:rsidRPr="00304992"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R5-214623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ADCD89"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1368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2B154"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498B9A"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7D8A99" w14:textId="77777777" w:rsidR="008144D6" w:rsidRPr="00304992" w:rsidRDefault="008144D6" w:rsidP="008144D6">
            <w:pPr>
              <w:pStyle w:val="TAL"/>
              <w:rPr>
                <w:rFonts w:cs="Arial"/>
                <w:color w:val="000000"/>
                <w:sz w:val="16"/>
                <w:szCs w:val="16"/>
                <w:lang w:eastAsia="en-US"/>
              </w:rPr>
            </w:pPr>
            <w:r w:rsidRPr="008C3D56">
              <w:rPr>
                <w:rFonts w:cs="Arial"/>
                <w:color w:val="000000"/>
                <w:sz w:val="16"/>
                <w:szCs w:val="16"/>
                <w:lang w:eastAsia="en-US"/>
              </w:rPr>
              <w:t>Update to generic procedure 4.5A.5 for IMS Emergency call establishment in EUTRA: Limited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3ADD49"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10</w:t>
            </w:r>
            <w:r w:rsidRPr="000C1DDE">
              <w:rPr>
                <w:rFonts w:ascii="Arial" w:hAnsi="Arial" w:cs="Arial"/>
                <w:color w:val="000000"/>
                <w:sz w:val="16"/>
                <w:szCs w:val="16"/>
                <w:lang w:eastAsia="en-US"/>
              </w:rPr>
              <w:t>.0</w:t>
            </w:r>
          </w:p>
        </w:tc>
      </w:tr>
      <w:tr w:rsidR="008144D6" w:rsidRPr="00481436" w14:paraId="126C3BCA"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696F8C62"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6969DC"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0F0A18" w14:textId="77777777" w:rsidR="008144D6" w:rsidRPr="00304992"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R5-214938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030739"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1369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8DAA4"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28A39C"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19964D" w14:textId="77777777" w:rsidR="008144D6" w:rsidRPr="00304992" w:rsidRDefault="008144D6" w:rsidP="008144D6">
            <w:pPr>
              <w:pStyle w:val="TAL"/>
              <w:rPr>
                <w:rFonts w:cs="Arial"/>
                <w:color w:val="000000"/>
                <w:sz w:val="16"/>
                <w:szCs w:val="16"/>
                <w:lang w:eastAsia="en-US"/>
              </w:rPr>
            </w:pPr>
            <w:r w:rsidRPr="008C3D56">
              <w:rPr>
                <w:rFonts w:cs="Arial"/>
                <w:color w:val="000000"/>
                <w:sz w:val="16"/>
                <w:szCs w:val="16"/>
                <w:lang w:eastAsia="en-US"/>
              </w:rPr>
              <w:t>Addition of test frequency of CA_66A-66A-66A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A7E0EA"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10</w:t>
            </w:r>
            <w:r w:rsidRPr="000C1DDE">
              <w:rPr>
                <w:rFonts w:ascii="Arial" w:hAnsi="Arial" w:cs="Arial"/>
                <w:color w:val="000000"/>
                <w:sz w:val="16"/>
                <w:szCs w:val="16"/>
                <w:lang w:eastAsia="en-US"/>
              </w:rPr>
              <w:t>.0</w:t>
            </w:r>
          </w:p>
        </w:tc>
      </w:tr>
      <w:tr w:rsidR="008144D6" w:rsidRPr="00481436" w14:paraId="7CEF2D1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D3E727F"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BB623B"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B44116" w14:textId="77777777" w:rsidR="008144D6" w:rsidRPr="00304992"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R5-214976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319FB1"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1370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813B5"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8C865"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1C82AB" w14:textId="77777777" w:rsidR="008144D6" w:rsidRPr="00304992" w:rsidRDefault="008144D6" w:rsidP="008144D6">
            <w:pPr>
              <w:pStyle w:val="TAL"/>
              <w:rPr>
                <w:rFonts w:cs="Arial"/>
                <w:color w:val="000000"/>
                <w:sz w:val="16"/>
                <w:szCs w:val="16"/>
                <w:lang w:eastAsia="en-US"/>
              </w:rPr>
            </w:pPr>
            <w:r w:rsidRPr="008C3D56">
              <w:rPr>
                <w:rFonts w:cs="Arial"/>
                <w:color w:val="000000"/>
                <w:sz w:val="16"/>
                <w:szCs w:val="16"/>
                <w:lang w:eastAsia="en-US"/>
              </w:rPr>
              <w:t>Addition of NB-IoT common configuration of System Information Block 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CD8189"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10</w:t>
            </w:r>
            <w:r w:rsidRPr="000C1DDE">
              <w:rPr>
                <w:rFonts w:ascii="Arial" w:hAnsi="Arial" w:cs="Arial"/>
                <w:color w:val="000000"/>
                <w:sz w:val="16"/>
                <w:szCs w:val="16"/>
                <w:lang w:eastAsia="en-US"/>
              </w:rPr>
              <w:t>.0</w:t>
            </w:r>
          </w:p>
        </w:tc>
      </w:tr>
      <w:tr w:rsidR="008144D6" w:rsidRPr="00481436" w14:paraId="51FC5FC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7EA1169A"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ED16F2"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960547" w14:textId="77777777" w:rsidR="008144D6" w:rsidRPr="00304992"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R5-215574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53396"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1376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8BD36"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F918B"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2F3B91" w14:textId="77777777" w:rsidR="008144D6" w:rsidRPr="00304992" w:rsidRDefault="008144D6" w:rsidP="008144D6">
            <w:pPr>
              <w:pStyle w:val="TAL"/>
              <w:rPr>
                <w:rFonts w:cs="Arial"/>
                <w:color w:val="000000"/>
                <w:sz w:val="16"/>
                <w:szCs w:val="16"/>
                <w:lang w:eastAsia="en-US"/>
              </w:rPr>
            </w:pPr>
            <w:r w:rsidRPr="008C3D56">
              <w:rPr>
                <w:rFonts w:cs="Arial"/>
                <w:color w:val="000000"/>
                <w:sz w:val="16"/>
                <w:szCs w:val="16"/>
                <w:lang w:eastAsia="en-US"/>
              </w:rPr>
              <w:t>Correction to LTE CA_41E channel spacing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0CFAC0"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10</w:t>
            </w:r>
            <w:r w:rsidRPr="000C1DDE">
              <w:rPr>
                <w:rFonts w:ascii="Arial" w:hAnsi="Arial" w:cs="Arial"/>
                <w:color w:val="000000"/>
                <w:sz w:val="16"/>
                <w:szCs w:val="16"/>
                <w:lang w:eastAsia="en-US"/>
              </w:rPr>
              <w:t>.0</w:t>
            </w:r>
          </w:p>
        </w:tc>
      </w:tr>
      <w:tr w:rsidR="008144D6" w:rsidRPr="00481436" w14:paraId="75385A41"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59F25E4E"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18C574"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5BDB4A" w14:textId="77777777" w:rsidR="008144D6" w:rsidRPr="00304992"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R5-215823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89228"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1375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0BCE10"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ED2B3B"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A05418" w14:textId="77777777" w:rsidR="008144D6" w:rsidRPr="00304992" w:rsidRDefault="008144D6" w:rsidP="008144D6">
            <w:pPr>
              <w:pStyle w:val="TAL"/>
              <w:rPr>
                <w:rFonts w:cs="Arial"/>
                <w:color w:val="000000"/>
                <w:sz w:val="16"/>
                <w:szCs w:val="16"/>
                <w:lang w:eastAsia="en-US"/>
              </w:rPr>
            </w:pPr>
            <w:r w:rsidRPr="008C3D56">
              <w:rPr>
                <w:rFonts w:cs="Arial"/>
                <w:color w:val="000000"/>
                <w:sz w:val="16"/>
                <w:szCs w:val="16"/>
                <w:lang w:eastAsia="en-US"/>
              </w:rPr>
              <w:t>NB-IoT Test Frequency Corrections to align with RAN4 and US FCC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C6F882"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10</w:t>
            </w:r>
            <w:r w:rsidRPr="000C1DDE">
              <w:rPr>
                <w:rFonts w:ascii="Arial" w:hAnsi="Arial" w:cs="Arial"/>
                <w:color w:val="000000"/>
                <w:sz w:val="16"/>
                <w:szCs w:val="16"/>
                <w:lang w:eastAsia="en-US"/>
              </w:rPr>
              <w:t>.0</w:t>
            </w:r>
          </w:p>
        </w:tc>
      </w:tr>
      <w:tr w:rsidR="008144D6" w:rsidRPr="00481436" w14:paraId="5376DF92"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0DEB7750"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4CE9BE"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AFE1E9" w14:textId="77777777" w:rsidR="008144D6" w:rsidRPr="00304992"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R5-216003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A70DA"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1371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48206E"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10EF83"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C11602" w14:textId="77777777" w:rsidR="008144D6" w:rsidRPr="00304992" w:rsidRDefault="008144D6" w:rsidP="008144D6">
            <w:pPr>
              <w:pStyle w:val="TAL"/>
              <w:rPr>
                <w:rFonts w:cs="Arial"/>
                <w:color w:val="000000"/>
                <w:sz w:val="16"/>
                <w:szCs w:val="16"/>
                <w:lang w:eastAsia="en-US"/>
              </w:rPr>
            </w:pPr>
            <w:r w:rsidRPr="008C3D56">
              <w:rPr>
                <w:rFonts w:cs="Arial"/>
                <w:color w:val="000000"/>
                <w:sz w:val="16"/>
                <w:szCs w:val="16"/>
                <w:lang w:eastAsia="en-US"/>
              </w:rPr>
              <w:t>Update to GNSS nominal start time for V2X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762504"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10</w:t>
            </w:r>
            <w:r w:rsidRPr="000C1DDE">
              <w:rPr>
                <w:rFonts w:ascii="Arial" w:hAnsi="Arial" w:cs="Arial"/>
                <w:color w:val="000000"/>
                <w:sz w:val="16"/>
                <w:szCs w:val="16"/>
                <w:lang w:eastAsia="en-US"/>
              </w:rPr>
              <w:t>.0</w:t>
            </w:r>
          </w:p>
        </w:tc>
      </w:tr>
      <w:tr w:rsidR="008144D6" w:rsidRPr="00481436" w14:paraId="6E1A0ED8" w14:textId="77777777" w:rsidTr="008144D6">
        <w:tc>
          <w:tcPr>
            <w:tcW w:w="800" w:type="dxa"/>
            <w:tcBorders>
              <w:top w:val="single" w:sz="6" w:space="0" w:color="auto"/>
              <w:left w:val="single" w:sz="6" w:space="0" w:color="auto"/>
              <w:bottom w:val="single" w:sz="6" w:space="0" w:color="auto"/>
              <w:right w:val="single" w:sz="6" w:space="0" w:color="auto"/>
            </w:tcBorders>
            <w:shd w:val="solid" w:color="FFFFFF" w:fill="auto"/>
          </w:tcPr>
          <w:p w14:paraId="126BCB12"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5A1BA6" w14:textId="77777777" w:rsidR="008144D6" w:rsidRPr="000C1DDE" w:rsidRDefault="008144D6" w:rsidP="008144D6">
            <w:pPr>
              <w:pStyle w:val="TAC"/>
              <w:jc w:val="left"/>
              <w:rPr>
                <w:rFonts w:cs="Arial"/>
                <w:color w:val="000000"/>
                <w:sz w:val="16"/>
                <w:szCs w:val="16"/>
                <w:lang w:eastAsia="en-US"/>
              </w:rPr>
            </w:pPr>
            <w:r w:rsidRPr="000C1DDE">
              <w:rPr>
                <w:rFonts w:cs="Arial"/>
                <w:color w:val="000000"/>
                <w:sz w:val="16"/>
                <w:szCs w:val="16"/>
                <w:lang w:eastAsia="en-US"/>
              </w:rPr>
              <w:t>RAN#9</w:t>
            </w:r>
            <w:r>
              <w:rPr>
                <w:rFonts w:cs="Arial"/>
                <w:color w:val="000000"/>
                <w:sz w:val="16"/>
                <w:szCs w:val="16"/>
                <w:lang w:eastAsia="en-US"/>
              </w:rPr>
              <w:t>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E38C4B" w14:textId="77777777" w:rsidR="008144D6" w:rsidRPr="00304992"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R5-216280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9DCAF"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1372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E3EB55"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C7F9D8" w14:textId="77777777" w:rsidR="008144D6" w:rsidRPr="000C1DDE" w:rsidRDefault="008144D6" w:rsidP="008144D6">
            <w:pPr>
              <w:rPr>
                <w:rFonts w:ascii="Arial" w:hAnsi="Arial" w:cs="Arial"/>
                <w:color w:val="000000"/>
                <w:sz w:val="16"/>
                <w:szCs w:val="16"/>
                <w:lang w:eastAsia="en-US"/>
              </w:rPr>
            </w:pPr>
            <w:r w:rsidRPr="008C3D56">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C87E68" w14:textId="77777777" w:rsidR="008144D6" w:rsidRPr="00304992" w:rsidRDefault="008144D6" w:rsidP="008144D6">
            <w:pPr>
              <w:pStyle w:val="TAL"/>
              <w:rPr>
                <w:rFonts w:cs="Arial"/>
                <w:color w:val="000000"/>
                <w:sz w:val="16"/>
                <w:szCs w:val="16"/>
                <w:lang w:eastAsia="en-US"/>
              </w:rPr>
            </w:pPr>
            <w:r w:rsidRPr="008C3D56">
              <w:rPr>
                <w:rFonts w:cs="Arial"/>
                <w:color w:val="000000"/>
                <w:sz w:val="16"/>
                <w:szCs w:val="16"/>
                <w:lang w:eastAsia="en-US"/>
              </w:rPr>
              <w:t>Updates to default contents of NAS messages for RACS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A61255" w14:textId="77777777" w:rsidR="008144D6" w:rsidRPr="000C1DDE" w:rsidRDefault="008144D6" w:rsidP="008144D6">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10</w:t>
            </w:r>
            <w:r w:rsidRPr="000C1DDE">
              <w:rPr>
                <w:rFonts w:ascii="Arial" w:hAnsi="Arial" w:cs="Arial"/>
                <w:color w:val="000000"/>
                <w:sz w:val="16"/>
                <w:szCs w:val="16"/>
                <w:lang w:eastAsia="en-US"/>
              </w:rPr>
              <w:t>.0</w:t>
            </w:r>
          </w:p>
        </w:tc>
      </w:tr>
      <w:tr w:rsidR="00906D71" w:rsidRPr="000C1DDE" w14:paraId="1141B2AF" w14:textId="77777777" w:rsidTr="00906D71">
        <w:tc>
          <w:tcPr>
            <w:tcW w:w="800" w:type="dxa"/>
            <w:tcBorders>
              <w:top w:val="single" w:sz="6" w:space="0" w:color="auto"/>
              <w:left w:val="single" w:sz="6" w:space="0" w:color="auto"/>
              <w:bottom w:val="single" w:sz="6" w:space="0" w:color="auto"/>
              <w:right w:val="single" w:sz="6" w:space="0" w:color="auto"/>
            </w:tcBorders>
            <w:shd w:val="solid" w:color="FFFFFF" w:fill="auto"/>
          </w:tcPr>
          <w:p w14:paraId="58C28503" w14:textId="74185C96" w:rsidR="00906D71" w:rsidRPr="000C1DDE" w:rsidRDefault="00906D71" w:rsidP="00CF3BCE">
            <w:pPr>
              <w:pStyle w:val="TAC"/>
              <w:jc w:val="left"/>
              <w:rPr>
                <w:rFonts w:cs="Arial"/>
                <w:color w:val="000000"/>
                <w:sz w:val="16"/>
                <w:szCs w:val="16"/>
                <w:lang w:eastAsia="en-US"/>
              </w:rPr>
            </w:pPr>
            <w:r w:rsidRPr="000C1DDE">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759AA2" w14:textId="7E369A3E" w:rsidR="00906D71" w:rsidRPr="000C1DDE" w:rsidRDefault="00906D71" w:rsidP="00CF3BCE">
            <w:pPr>
              <w:pStyle w:val="TAC"/>
              <w:jc w:val="left"/>
              <w:rPr>
                <w:rFonts w:cs="Arial"/>
                <w:color w:val="000000"/>
                <w:sz w:val="16"/>
                <w:szCs w:val="16"/>
                <w:lang w:eastAsia="en-US"/>
              </w:rPr>
            </w:pPr>
            <w:r w:rsidRPr="000C1DDE">
              <w:rPr>
                <w:rFonts w:cs="Arial"/>
                <w:color w:val="000000"/>
                <w:sz w:val="16"/>
                <w:szCs w:val="16"/>
                <w:lang w:eastAsia="en-US"/>
              </w:rPr>
              <w:t>RAN#9</w:t>
            </w:r>
            <w:r>
              <w:rPr>
                <w:rFonts w:cs="Arial"/>
                <w:color w:val="000000"/>
                <w:sz w:val="16"/>
                <w:szCs w:val="16"/>
                <w:lang w:eastAsia="en-US"/>
              </w:rPr>
              <w:t>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BA0AD2" w14:textId="061F9D22" w:rsidR="00906D71" w:rsidRPr="00304992" w:rsidRDefault="00906D71" w:rsidP="00CF3BCE">
            <w:pPr>
              <w:rPr>
                <w:rFonts w:ascii="Arial" w:hAnsi="Arial" w:cs="Arial"/>
                <w:color w:val="000000"/>
                <w:sz w:val="16"/>
                <w:szCs w:val="16"/>
                <w:lang w:eastAsia="en-US"/>
              </w:rPr>
            </w:pPr>
            <w:r w:rsidRPr="008C3D56">
              <w:rPr>
                <w:rFonts w:ascii="Arial" w:hAnsi="Arial" w:cs="Arial"/>
                <w:color w:val="000000"/>
                <w:sz w:val="16"/>
                <w:szCs w:val="16"/>
                <w:lang w:eastAsia="en-US"/>
              </w:rPr>
              <w:t>R5-21</w:t>
            </w:r>
            <w:r>
              <w:rPr>
                <w:rFonts w:ascii="Arial" w:hAnsi="Arial" w:cs="Arial"/>
                <w:color w:val="000000"/>
                <w:sz w:val="16"/>
                <w:szCs w:val="16"/>
                <w:lang w:eastAsia="en-US"/>
              </w:rPr>
              <w:t>7152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3E0F8D" w14:textId="5C41890B" w:rsidR="00906D71" w:rsidRPr="000C1DDE" w:rsidRDefault="00906D71" w:rsidP="00CF3BCE">
            <w:pPr>
              <w:rPr>
                <w:rFonts w:ascii="Arial" w:hAnsi="Arial" w:cs="Arial"/>
                <w:color w:val="000000"/>
                <w:sz w:val="16"/>
                <w:szCs w:val="16"/>
                <w:lang w:eastAsia="en-US"/>
              </w:rPr>
            </w:pPr>
            <w:r w:rsidRPr="008C3D56">
              <w:rPr>
                <w:rFonts w:ascii="Arial" w:hAnsi="Arial" w:cs="Arial"/>
                <w:color w:val="000000"/>
                <w:sz w:val="16"/>
                <w:szCs w:val="16"/>
                <w:lang w:eastAsia="en-US"/>
              </w:rPr>
              <w:t>137</w:t>
            </w:r>
            <w:r>
              <w:rPr>
                <w:rFonts w:ascii="Arial" w:hAnsi="Arial" w:cs="Arial"/>
                <w:color w:val="000000"/>
                <w:sz w:val="16"/>
                <w:szCs w:val="16"/>
                <w:lang w:eastAsia="en-US"/>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77868" w14:textId="1E633D3C" w:rsidR="00906D71" w:rsidRPr="000C1DDE" w:rsidRDefault="00906D71" w:rsidP="00CF3BCE">
            <w:pPr>
              <w:rPr>
                <w:rFonts w:ascii="Arial" w:hAnsi="Arial" w:cs="Arial"/>
                <w:color w:val="000000"/>
                <w:sz w:val="16"/>
                <w:szCs w:val="16"/>
                <w:lang w:eastAsia="en-US"/>
              </w:rPr>
            </w:pPr>
            <w:r>
              <w:rPr>
                <w:rFonts w:ascii="Arial" w:hAnsi="Arial" w:cs="Arial"/>
                <w:color w:val="000000"/>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2DBA3" w14:textId="77777777" w:rsidR="00906D71" w:rsidRPr="000C1DDE" w:rsidRDefault="00906D71" w:rsidP="00CF3BCE">
            <w:pPr>
              <w:rPr>
                <w:rFonts w:ascii="Arial" w:hAnsi="Arial" w:cs="Arial"/>
                <w:color w:val="000000"/>
                <w:sz w:val="16"/>
                <w:szCs w:val="16"/>
                <w:lang w:eastAsia="en-US"/>
              </w:rPr>
            </w:pPr>
            <w:r w:rsidRPr="008C3D56">
              <w:rPr>
                <w:rFonts w:ascii="Arial" w:hAnsi="Arial" w:cs="Arial"/>
                <w:color w:val="000000"/>
                <w:sz w:val="16"/>
                <w:szCs w:val="16"/>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B0DC59" w14:textId="05CE8438" w:rsidR="00906D71" w:rsidRPr="00304992" w:rsidRDefault="00906D71" w:rsidP="00CF3BCE">
            <w:pPr>
              <w:pStyle w:val="TAL"/>
              <w:rPr>
                <w:rFonts w:cs="Arial"/>
                <w:color w:val="000000"/>
                <w:sz w:val="16"/>
                <w:szCs w:val="16"/>
                <w:lang w:eastAsia="en-US"/>
              </w:rPr>
            </w:pPr>
            <w:r w:rsidRPr="00906D71">
              <w:rPr>
                <w:rFonts w:cs="Arial"/>
                <w:color w:val="000000"/>
                <w:sz w:val="16"/>
                <w:szCs w:val="16"/>
                <w:lang w:eastAsia="en-US"/>
              </w:rPr>
              <w:t>Removal of technical content in 36.508 v16.10.0 and substitution with pointer to the next Release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021DE4" w14:textId="15049289" w:rsidR="00906D71" w:rsidRPr="000C1DDE" w:rsidRDefault="00906D71" w:rsidP="00CF3BCE">
            <w:pPr>
              <w:rPr>
                <w:rFonts w:ascii="Arial" w:hAnsi="Arial" w:cs="Arial"/>
                <w:color w:val="000000"/>
                <w:sz w:val="16"/>
                <w:szCs w:val="16"/>
                <w:lang w:eastAsia="en-US"/>
              </w:rPr>
            </w:pPr>
            <w:r w:rsidRPr="000C1DDE">
              <w:rPr>
                <w:rFonts w:ascii="Arial" w:hAnsi="Arial" w:cs="Arial"/>
                <w:color w:val="000000"/>
                <w:sz w:val="16"/>
                <w:szCs w:val="16"/>
                <w:lang w:eastAsia="en-US"/>
              </w:rPr>
              <w:t>16.</w:t>
            </w:r>
            <w:r>
              <w:rPr>
                <w:rFonts w:ascii="Arial" w:hAnsi="Arial" w:cs="Arial"/>
                <w:color w:val="000000"/>
                <w:sz w:val="16"/>
                <w:szCs w:val="16"/>
                <w:lang w:eastAsia="en-US"/>
              </w:rPr>
              <w:t>11</w:t>
            </w:r>
            <w:r w:rsidRPr="000C1DDE">
              <w:rPr>
                <w:rFonts w:ascii="Arial" w:hAnsi="Arial" w:cs="Arial"/>
                <w:color w:val="000000"/>
                <w:sz w:val="16"/>
                <w:szCs w:val="16"/>
                <w:lang w:eastAsia="en-US"/>
              </w:rPr>
              <w:t>.0</w:t>
            </w:r>
          </w:p>
        </w:tc>
      </w:tr>
    </w:tbl>
    <w:p w14:paraId="7F78668B" w14:textId="5247579B" w:rsidR="005F1740" w:rsidRPr="00992F46" w:rsidRDefault="005F1740" w:rsidP="00C27896"/>
    <w:sectPr w:rsidR="005F1740" w:rsidRPr="00992F46" w:rsidSect="00C012CF">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46AD0" w14:textId="77777777" w:rsidR="00E6103A" w:rsidRDefault="00E6103A">
      <w:r>
        <w:separator/>
      </w:r>
    </w:p>
  </w:endnote>
  <w:endnote w:type="continuationSeparator" w:id="0">
    <w:p w14:paraId="10D13B8A" w14:textId="77777777" w:rsidR="00E6103A" w:rsidRDefault="00E61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Osaka">
    <w:altName w:val="MS Mincho"/>
    <w:panose1 w:val="00000000000000000000"/>
    <w:charset w:val="80"/>
    <w:family w:val="auto"/>
    <w:notTrueType/>
    <w:pitch w:val="variable"/>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1500A" w14:textId="77777777" w:rsidR="008144D6" w:rsidRDefault="008144D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EA62F" w14:textId="77777777" w:rsidR="00E6103A" w:rsidRDefault="00E6103A">
      <w:r>
        <w:separator/>
      </w:r>
    </w:p>
  </w:footnote>
  <w:footnote w:type="continuationSeparator" w:id="0">
    <w:p w14:paraId="1E2A998F" w14:textId="77777777" w:rsidR="00E6103A" w:rsidRDefault="00E61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76A10" w14:textId="6B40840E" w:rsidR="008144D6" w:rsidRDefault="008144D6" w:rsidP="00FD5BAD">
    <w:pPr>
      <w:pStyle w:val="Header"/>
      <w:framePr w:wrap="auto" w:vAnchor="text" w:hAnchor="margin" w:y="1"/>
      <w:widowControl/>
    </w:pPr>
    <w:r>
      <w:fldChar w:fldCharType="begin"/>
    </w:r>
    <w:r>
      <w:instrText xml:space="preserve"> STYLEREF ZGSM </w:instrText>
    </w:r>
    <w:r>
      <w:fldChar w:fldCharType="separate"/>
    </w:r>
    <w:r>
      <w:t>Release 16</w:t>
    </w:r>
    <w:r>
      <w:fldChar w:fldCharType="end"/>
    </w:r>
  </w:p>
  <w:p w14:paraId="03CCA2EF" w14:textId="7F742C7D" w:rsidR="008144D6" w:rsidRDefault="008144D6" w:rsidP="00FD5BAD">
    <w:pPr>
      <w:pStyle w:val="Header"/>
      <w:framePr w:wrap="auto" w:vAnchor="text" w:hAnchor="margin" w:xAlign="right" w:y="1"/>
      <w:widowControl/>
    </w:pPr>
    <w:r>
      <w:fldChar w:fldCharType="begin"/>
    </w:r>
    <w:r>
      <w:instrText xml:space="preserve"> STYLEREF ZA </w:instrText>
    </w:r>
    <w:r>
      <w:fldChar w:fldCharType="separate"/>
    </w:r>
    <w:r>
      <w:t>3GPP TS 36.508 V16.11.0 (2021-12)</w:t>
    </w:r>
    <w:r>
      <w:fldChar w:fldCharType="end"/>
    </w:r>
  </w:p>
  <w:p w14:paraId="5C936A5D" w14:textId="77777777" w:rsidR="008144D6" w:rsidRDefault="008144D6">
    <w:pPr>
      <w:pStyle w:val="Header"/>
      <w:jc w:val="center"/>
    </w:pPr>
    <w:r>
      <w:fldChar w:fldCharType="begin"/>
    </w:r>
    <w:r>
      <w:instrText xml:space="preserve"> PAGE   \* MERGEFORMAT </w:instrText>
    </w:r>
    <w:r>
      <w:fldChar w:fldCharType="separate"/>
    </w:r>
    <w:r>
      <w:t>109</w:t>
    </w:r>
    <w:r>
      <w:fldChar w:fldCharType="end"/>
    </w:r>
  </w:p>
  <w:p w14:paraId="1E644CD3" w14:textId="77777777" w:rsidR="008144D6" w:rsidRDefault="008144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FABC0" w14:textId="5B4D3D88" w:rsidR="008144D6" w:rsidRDefault="008144D6">
    <w:pPr>
      <w:pStyle w:val="Header"/>
      <w:framePr w:wrap="auto" w:vAnchor="text" w:hAnchor="margin" w:xAlign="right" w:y="1"/>
      <w:widowControl/>
    </w:pPr>
    <w:r>
      <w:fldChar w:fldCharType="begin"/>
    </w:r>
    <w:r>
      <w:instrText xml:space="preserve"> STYLEREF ZA </w:instrText>
    </w:r>
    <w:r>
      <w:fldChar w:fldCharType="separate"/>
    </w:r>
    <w:r w:rsidR="00FD19AE">
      <w:t>3GPP TS 36.508 V16.11.0 (2021-12)</w:t>
    </w:r>
    <w:r>
      <w:fldChar w:fldCharType="end"/>
    </w:r>
  </w:p>
  <w:p w14:paraId="52DCB8F8" w14:textId="77777777" w:rsidR="008144D6" w:rsidRDefault="008144D6">
    <w:pPr>
      <w:pStyle w:val="Header"/>
      <w:framePr w:wrap="auto" w:vAnchor="text" w:hAnchor="margin" w:xAlign="center" w:y="1"/>
      <w:widowControl/>
    </w:pPr>
    <w:r>
      <w:fldChar w:fldCharType="begin"/>
    </w:r>
    <w:r>
      <w:instrText xml:space="preserve"> PAGE </w:instrText>
    </w:r>
    <w:r>
      <w:fldChar w:fldCharType="separate"/>
    </w:r>
    <w:r>
      <w:t>180</w:t>
    </w:r>
    <w:r>
      <w:fldChar w:fldCharType="end"/>
    </w:r>
  </w:p>
  <w:p w14:paraId="78B0E239" w14:textId="21082EFD" w:rsidR="008144D6" w:rsidRDefault="008144D6">
    <w:pPr>
      <w:pStyle w:val="Header"/>
      <w:framePr w:wrap="auto" w:vAnchor="text" w:hAnchor="margin" w:y="1"/>
      <w:widowControl/>
    </w:pPr>
    <w:r>
      <w:fldChar w:fldCharType="begin"/>
    </w:r>
    <w:r>
      <w:instrText xml:space="preserve"> STYLEREF ZGSM </w:instrText>
    </w:r>
    <w:r>
      <w:fldChar w:fldCharType="separate"/>
    </w:r>
    <w:r w:rsidR="00FD19AE">
      <w:t>Release 16</w:t>
    </w:r>
    <w:r>
      <w:fldChar w:fldCharType="end"/>
    </w:r>
  </w:p>
  <w:p w14:paraId="34E3A6A2" w14:textId="77777777" w:rsidR="008144D6" w:rsidRDefault="008144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D5E9A8C"/>
    <w:lvl w:ilvl="0">
      <w:start w:val="1"/>
      <w:numFmt w:val="bullet"/>
      <w:pStyle w:val="ListNumber5"/>
      <w:lvlText w:val=""/>
      <w:lvlJc w:val="left"/>
      <w:pPr>
        <w:tabs>
          <w:tab w:val="num" w:pos="1492"/>
        </w:tabs>
        <w:ind w:left="1492" w:hanging="360"/>
      </w:pPr>
      <w:rPr>
        <w:rFonts w:ascii="Symbol" w:hAnsi="Symbol" w:hint="default"/>
      </w:rPr>
    </w:lvl>
  </w:abstractNum>
  <w:abstractNum w:abstractNumId="1" w15:restartNumberingAfterBreak="0">
    <w:nsid w:val="39B04BDB"/>
    <w:multiLevelType w:val="hybridMultilevel"/>
    <w:tmpl w:val="B70C0060"/>
    <w:lvl w:ilvl="0" w:tplc="0409000F">
      <w:start w:val="1"/>
      <w:numFmt w:val="decimal"/>
      <w:pStyle w:val="ListNumber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7A3D60"/>
    <w:multiLevelType w:val="hybridMultilevel"/>
    <w:tmpl w:val="1264E64C"/>
    <w:lvl w:ilvl="0" w:tplc="11487BAC">
      <w:start w:val="9"/>
      <w:numFmt w:val="bullet"/>
      <w:pStyle w:val="BL"/>
      <w:lvlText w:val="-"/>
      <w:lvlJc w:val="left"/>
      <w:pPr>
        <w:ind w:left="644" w:hanging="360"/>
      </w:pPr>
      <w:rPr>
        <w:rFonts w:ascii="Times New Roman" w:eastAsia="Times New Roman" w:hAnsi="Times New Roman" w:cs="Times New Roman" w:hint="default"/>
      </w:rPr>
    </w:lvl>
    <w:lvl w:ilvl="1" w:tplc="F7BA3716" w:tentative="1">
      <w:start w:val="1"/>
      <w:numFmt w:val="bullet"/>
      <w:lvlText w:val="o"/>
      <w:lvlJc w:val="left"/>
      <w:pPr>
        <w:ind w:left="1364" w:hanging="360"/>
      </w:pPr>
      <w:rPr>
        <w:rFonts w:ascii="Courier New" w:hAnsi="Courier New" w:cs="Courier New" w:hint="default"/>
      </w:rPr>
    </w:lvl>
    <w:lvl w:ilvl="2" w:tplc="ADB22ACA" w:tentative="1">
      <w:start w:val="1"/>
      <w:numFmt w:val="bullet"/>
      <w:lvlText w:val=""/>
      <w:lvlJc w:val="left"/>
      <w:pPr>
        <w:ind w:left="2084" w:hanging="360"/>
      </w:pPr>
      <w:rPr>
        <w:rFonts w:ascii="Wingdings" w:hAnsi="Wingdings" w:hint="default"/>
      </w:rPr>
    </w:lvl>
    <w:lvl w:ilvl="3" w:tplc="CCB4AD60" w:tentative="1">
      <w:start w:val="1"/>
      <w:numFmt w:val="bullet"/>
      <w:lvlText w:val=""/>
      <w:lvlJc w:val="left"/>
      <w:pPr>
        <w:ind w:left="2804" w:hanging="360"/>
      </w:pPr>
      <w:rPr>
        <w:rFonts w:ascii="Symbol" w:hAnsi="Symbol" w:hint="default"/>
      </w:rPr>
    </w:lvl>
    <w:lvl w:ilvl="4" w:tplc="DF10EE94" w:tentative="1">
      <w:start w:val="1"/>
      <w:numFmt w:val="bullet"/>
      <w:lvlText w:val="o"/>
      <w:lvlJc w:val="left"/>
      <w:pPr>
        <w:ind w:left="3524" w:hanging="360"/>
      </w:pPr>
      <w:rPr>
        <w:rFonts w:ascii="Courier New" w:hAnsi="Courier New" w:cs="Courier New" w:hint="default"/>
      </w:rPr>
    </w:lvl>
    <w:lvl w:ilvl="5" w:tplc="5FF842E4" w:tentative="1">
      <w:start w:val="1"/>
      <w:numFmt w:val="bullet"/>
      <w:lvlText w:val=""/>
      <w:lvlJc w:val="left"/>
      <w:pPr>
        <w:ind w:left="4244" w:hanging="360"/>
      </w:pPr>
      <w:rPr>
        <w:rFonts w:ascii="Wingdings" w:hAnsi="Wingdings" w:hint="default"/>
      </w:rPr>
    </w:lvl>
    <w:lvl w:ilvl="6" w:tplc="BAE2DECA" w:tentative="1">
      <w:start w:val="1"/>
      <w:numFmt w:val="bullet"/>
      <w:lvlText w:val=""/>
      <w:lvlJc w:val="left"/>
      <w:pPr>
        <w:ind w:left="4964" w:hanging="360"/>
      </w:pPr>
      <w:rPr>
        <w:rFonts w:ascii="Symbol" w:hAnsi="Symbol" w:hint="default"/>
      </w:rPr>
    </w:lvl>
    <w:lvl w:ilvl="7" w:tplc="847AAC18" w:tentative="1">
      <w:start w:val="1"/>
      <w:numFmt w:val="bullet"/>
      <w:lvlText w:val="o"/>
      <w:lvlJc w:val="left"/>
      <w:pPr>
        <w:ind w:left="5684" w:hanging="360"/>
      </w:pPr>
      <w:rPr>
        <w:rFonts w:ascii="Courier New" w:hAnsi="Courier New" w:cs="Courier New" w:hint="default"/>
      </w:rPr>
    </w:lvl>
    <w:lvl w:ilvl="8" w:tplc="C5DAC2AC" w:tentative="1">
      <w:start w:val="1"/>
      <w:numFmt w:val="bullet"/>
      <w:lvlText w:val=""/>
      <w:lvlJc w:val="left"/>
      <w:pPr>
        <w:ind w:left="6404" w:hanging="360"/>
      </w:pPr>
      <w:rPr>
        <w:rFonts w:ascii="Wingdings" w:hAnsi="Wingdings" w:hint="default"/>
      </w:rPr>
    </w:lvl>
  </w:abstractNum>
  <w:abstractNum w:abstractNumId="3" w15:restartNumberingAfterBreak="0">
    <w:nsid w:val="50675540"/>
    <w:multiLevelType w:val="hybridMultilevel"/>
    <w:tmpl w:val="2EF4B592"/>
    <w:lvl w:ilvl="0" w:tplc="FFFFFFFF">
      <w:start w:val="1"/>
      <w:numFmt w:val="decimal"/>
      <w:pStyle w:val="JK-text-simpledoc"/>
      <w:lvlText w:val="%1."/>
      <w:lvlJc w:val="left"/>
      <w:pPr>
        <w:ind w:left="644" w:hanging="360"/>
      </w:pPr>
      <w:rPr>
        <w:rFonts w:hint="default"/>
      </w:rPr>
    </w:lvl>
    <w:lvl w:ilvl="1" w:tplc="0409000B" w:tentative="1">
      <w:start w:val="1"/>
      <w:numFmt w:val="lowerLetter"/>
      <w:lvlText w:val="%2)"/>
      <w:lvlJc w:val="left"/>
      <w:pPr>
        <w:ind w:left="1124" w:hanging="420"/>
      </w:pPr>
    </w:lvl>
    <w:lvl w:ilvl="2" w:tplc="0409000D" w:tentative="1">
      <w:start w:val="1"/>
      <w:numFmt w:val="lowerRoman"/>
      <w:lvlText w:val="%3."/>
      <w:lvlJc w:val="right"/>
      <w:pPr>
        <w:ind w:left="1544" w:hanging="420"/>
      </w:pPr>
    </w:lvl>
    <w:lvl w:ilvl="3" w:tplc="04090001" w:tentative="1">
      <w:start w:val="1"/>
      <w:numFmt w:val="decimal"/>
      <w:lvlText w:val="%4."/>
      <w:lvlJc w:val="left"/>
      <w:pPr>
        <w:ind w:left="1964" w:hanging="420"/>
      </w:pPr>
    </w:lvl>
    <w:lvl w:ilvl="4" w:tplc="0409000B" w:tentative="1">
      <w:start w:val="1"/>
      <w:numFmt w:val="lowerLetter"/>
      <w:lvlText w:val="%5)"/>
      <w:lvlJc w:val="left"/>
      <w:pPr>
        <w:ind w:left="2384" w:hanging="420"/>
      </w:pPr>
    </w:lvl>
    <w:lvl w:ilvl="5" w:tplc="0409000D" w:tentative="1">
      <w:start w:val="1"/>
      <w:numFmt w:val="lowerRoman"/>
      <w:lvlText w:val="%6."/>
      <w:lvlJc w:val="right"/>
      <w:pPr>
        <w:ind w:left="2804" w:hanging="420"/>
      </w:pPr>
    </w:lvl>
    <w:lvl w:ilvl="6" w:tplc="04090001" w:tentative="1">
      <w:start w:val="1"/>
      <w:numFmt w:val="decimal"/>
      <w:lvlText w:val="%7."/>
      <w:lvlJc w:val="left"/>
      <w:pPr>
        <w:ind w:left="3224" w:hanging="420"/>
      </w:pPr>
    </w:lvl>
    <w:lvl w:ilvl="7" w:tplc="0409000B" w:tentative="1">
      <w:start w:val="1"/>
      <w:numFmt w:val="lowerLetter"/>
      <w:lvlText w:val="%8)"/>
      <w:lvlJc w:val="left"/>
      <w:pPr>
        <w:ind w:left="3644" w:hanging="420"/>
      </w:pPr>
    </w:lvl>
    <w:lvl w:ilvl="8" w:tplc="0409000D" w:tentative="1">
      <w:start w:val="1"/>
      <w:numFmt w:val="lowerRoman"/>
      <w:lvlText w:val="%9."/>
      <w:lvlJc w:val="right"/>
      <w:pPr>
        <w:ind w:left="4064" w:hanging="420"/>
      </w:pPr>
    </w:lvl>
  </w:abstractNum>
  <w:abstractNum w:abstractNumId="4" w15:restartNumberingAfterBreak="0">
    <w:nsid w:val="57C02C6B"/>
    <w:multiLevelType w:val="hybridMultilevel"/>
    <w:tmpl w:val="6F7C47C0"/>
    <w:lvl w:ilvl="0" w:tplc="FFFFFFFF">
      <w:start w:val="3"/>
      <w:numFmt w:val="bullet"/>
      <w:pStyle w:val="BN"/>
      <w:lvlText w:val="-"/>
      <w:lvlJc w:val="left"/>
      <w:pPr>
        <w:ind w:left="644" w:hanging="360"/>
      </w:pPr>
      <w:rPr>
        <w:rFonts w:ascii="Times New Roman" w:eastAsia="MS Mincho" w:hAnsi="Times New Roman" w:cs="Times New Roman" w:hint="default"/>
      </w:rPr>
    </w:lvl>
    <w:lvl w:ilvl="1" w:tplc="FFFFFFFF" w:tentative="1">
      <w:start w:val="1"/>
      <w:numFmt w:val="bullet"/>
      <w:lvlText w:val=""/>
      <w:lvlJc w:val="left"/>
      <w:pPr>
        <w:ind w:left="1124" w:hanging="420"/>
      </w:pPr>
      <w:rPr>
        <w:rFonts w:ascii="Wingdings" w:hAnsi="Wingdings" w:hint="default"/>
      </w:rPr>
    </w:lvl>
    <w:lvl w:ilvl="2" w:tplc="FFFFFFFF" w:tentative="1">
      <w:start w:val="1"/>
      <w:numFmt w:val="bullet"/>
      <w:lvlText w:val=""/>
      <w:lvlJc w:val="left"/>
      <w:pPr>
        <w:ind w:left="1544" w:hanging="420"/>
      </w:pPr>
      <w:rPr>
        <w:rFonts w:ascii="Wingdings" w:hAnsi="Wingdings" w:hint="default"/>
      </w:rPr>
    </w:lvl>
    <w:lvl w:ilvl="3" w:tplc="FFFFFFFF" w:tentative="1">
      <w:start w:val="1"/>
      <w:numFmt w:val="bullet"/>
      <w:lvlText w:val=""/>
      <w:lvlJc w:val="left"/>
      <w:pPr>
        <w:ind w:left="1964" w:hanging="420"/>
      </w:pPr>
      <w:rPr>
        <w:rFonts w:ascii="Wingdings" w:hAnsi="Wingdings" w:hint="default"/>
      </w:rPr>
    </w:lvl>
    <w:lvl w:ilvl="4" w:tplc="FFFFFFFF" w:tentative="1">
      <w:start w:val="1"/>
      <w:numFmt w:val="bullet"/>
      <w:lvlText w:val=""/>
      <w:lvlJc w:val="left"/>
      <w:pPr>
        <w:ind w:left="2384" w:hanging="420"/>
      </w:pPr>
      <w:rPr>
        <w:rFonts w:ascii="Wingdings" w:hAnsi="Wingdings" w:hint="default"/>
      </w:rPr>
    </w:lvl>
    <w:lvl w:ilvl="5" w:tplc="FFFFFFFF" w:tentative="1">
      <w:start w:val="1"/>
      <w:numFmt w:val="bullet"/>
      <w:lvlText w:val=""/>
      <w:lvlJc w:val="left"/>
      <w:pPr>
        <w:ind w:left="2804" w:hanging="420"/>
      </w:pPr>
      <w:rPr>
        <w:rFonts w:ascii="Wingdings" w:hAnsi="Wingdings" w:hint="default"/>
      </w:rPr>
    </w:lvl>
    <w:lvl w:ilvl="6" w:tplc="FFFFFFFF" w:tentative="1">
      <w:start w:val="1"/>
      <w:numFmt w:val="bullet"/>
      <w:lvlText w:val=""/>
      <w:lvlJc w:val="left"/>
      <w:pPr>
        <w:ind w:left="3224" w:hanging="420"/>
      </w:pPr>
      <w:rPr>
        <w:rFonts w:ascii="Wingdings" w:hAnsi="Wingdings" w:hint="default"/>
      </w:rPr>
    </w:lvl>
    <w:lvl w:ilvl="7" w:tplc="FFFFFFFF" w:tentative="1">
      <w:start w:val="1"/>
      <w:numFmt w:val="bullet"/>
      <w:lvlText w:val=""/>
      <w:lvlJc w:val="left"/>
      <w:pPr>
        <w:ind w:left="3644" w:hanging="420"/>
      </w:pPr>
      <w:rPr>
        <w:rFonts w:ascii="Wingdings" w:hAnsi="Wingdings" w:hint="default"/>
      </w:rPr>
    </w:lvl>
    <w:lvl w:ilvl="8" w:tplc="FFFFFFFF" w:tentative="1">
      <w:start w:val="1"/>
      <w:numFmt w:val="bullet"/>
      <w:lvlText w:val=""/>
      <w:lvlJc w:val="left"/>
      <w:pPr>
        <w:ind w:left="4064" w:hanging="420"/>
      </w:pPr>
      <w:rPr>
        <w:rFonts w:ascii="Wingdings" w:hAnsi="Wingdings" w:hint="default"/>
      </w:rPr>
    </w:lvl>
  </w:abstractNum>
  <w:abstractNum w:abstractNumId="5" w15:restartNumberingAfterBreak="0">
    <w:nsid w:val="769801EC"/>
    <w:multiLevelType w:val="hybridMultilevel"/>
    <w:tmpl w:val="BE5AFCDC"/>
    <w:lvl w:ilvl="0" w:tplc="83EC6854">
      <w:start w:val="1"/>
      <w:numFmt w:val="bullet"/>
      <w:pStyle w:val="ListNumber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00AE"/>
    <w:rsid w:val="000004B9"/>
    <w:rsid w:val="000006B6"/>
    <w:rsid w:val="000010BA"/>
    <w:rsid w:val="0000111D"/>
    <w:rsid w:val="00001333"/>
    <w:rsid w:val="000027D6"/>
    <w:rsid w:val="00003305"/>
    <w:rsid w:val="00003A7D"/>
    <w:rsid w:val="0000499A"/>
    <w:rsid w:val="00005449"/>
    <w:rsid w:val="00005708"/>
    <w:rsid w:val="0000571D"/>
    <w:rsid w:val="00006E71"/>
    <w:rsid w:val="00007396"/>
    <w:rsid w:val="00007539"/>
    <w:rsid w:val="00007927"/>
    <w:rsid w:val="00007E6A"/>
    <w:rsid w:val="0001091C"/>
    <w:rsid w:val="00011407"/>
    <w:rsid w:val="00011BB9"/>
    <w:rsid w:val="00013265"/>
    <w:rsid w:val="000138EC"/>
    <w:rsid w:val="00013F0C"/>
    <w:rsid w:val="0001410E"/>
    <w:rsid w:val="00014D4A"/>
    <w:rsid w:val="00016093"/>
    <w:rsid w:val="0002071A"/>
    <w:rsid w:val="0002189A"/>
    <w:rsid w:val="00022115"/>
    <w:rsid w:val="0002297B"/>
    <w:rsid w:val="0002351C"/>
    <w:rsid w:val="0002432B"/>
    <w:rsid w:val="00025425"/>
    <w:rsid w:val="000257D8"/>
    <w:rsid w:val="0002583E"/>
    <w:rsid w:val="00026B7F"/>
    <w:rsid w:val="00030B38"/>
    <w:rsid w:val="00031110"/>
    <w:rsid w:val="0003168A"/>
    <w:rsid w:val="00032282"/>
    <w:rsid w:val="00032B00"/>
    <w:rsid w:val="00033B0A"/>
    <w:rsid w:val="00036437"/>
    <w:rsid w:val="000369BE"/>
    <w:rsid w:val="00036BEE"/>
    <w:rsid w:val="00040131"/>
    <w:rsid w:val="000407BE"/>
    <w:rsid w:val="000420F4"/>
    <w:rsid w:val="000428BF"/>
    <w:rsid w:val="00042DE6"/>
    <w:rsid w:val="000432EA"/>
    <w:rsid w:val="000448C3"/>
    <w:rsid w:val="00045914"/>
    <w:rsid w:val="00045988"/>
    <w:rsid w:val="000461D9"/>
    <w:rsid w:val="0004740D"/>
    <w:rsid w:val="0005093D"/>
    <w:rsid w:val="00050DA1"/>
    <w:rsid w:val="00050DCB"/>
    <w:rsid w:val="00050EA1"/>
    <w:rsid w:val="00051612"/>
    <w:rsid w:val="000528BD"/>
    <w:rsid w:val="00052E0D"/>
    <w:rsid w:val="00052F91"/>
    <w:rsid w:val="00053161"/>
    <w:rsid w:val="0005406F"/>
    <w:rsid w:val="00054764"/>
    <w:rsid w:val="00055A59"/>
    <w:rsid w:val="00055DE5"/>
    <w:rsid w:val="00060551"/>
    <w:rsid w:val="000619F5"/>
    <w:rsid w:val="00062335"/>
    <w:rsid w:val="00062AEC"/>
    <w:rsid w:val="000639BA"/>
    <w:rsid w:val="00064176"/>
    <w:rsid w:val="000650ED"/>
    <w:rsid w:val="0006625D"/>
    <w:rsid w:val="0006689C"/>
    <w:rsid w:val="00067119"/>
    <w:rsid w:val="000677E8"/>
    <w:rsid w:val="00070862"/>
    <w:rsid w:val="00070EEB"/>
    <w:rsid w:val="0007192C"/>
    <w:rsid w:val="0007232D"/>
    <w:rsid w:val="00072BD7"/>
    <w:rsid w:val="0007362C"/>
    <w:rsid w:val="000747D0"/>
    <w:rsid w:val="00075756"/>
    <w:rsid w:val="0007576F"/>
    <w:rsid w:val="00076081"/>
    <w:rsid w:val="0007643D"/>
    <w:rsid w:val="0007661C"/>
    <w:rsid w:val="00076701"/>
    <w:rsid w:val="000767DA"/>
    <w:rsid w:val="00076A33"/>
    <w:rsid w:val="000775E8"/>
    <w:rsid w:val="00077D9B"/>
    <w:rsid w:val="00080865"/>
    <w:rsid w:val="00080C62"/>
    <w:rsid w:val="00081360"/>
    <w:rsid w:val="00081D49"/>
    <w:rsid w:val="00082492"/>
    <w:rsid w:val="000825D2"/>
    <w:rsid w:val="00082A5F"/>
    <w:rsid w:val="00083B04"/>
    <w:rsid w:val="00084288"/>
    <w:rsid w:val="00084614"/>
    <w:rsid w:val="000849D1"/>
    <w:rsid w:val="000858D6"/>
    <w:rsid w:val="000858ED"/>
    <w:rsid w:val="000869A9"/>
    <w:rsid w:val="00086A4C"/>
    <w:rsid w:val="00086E21"/>
    <w:rsid w:val="00090C02"/>
    <w:rsid w:val="00090E1D"/>
    <w:rsid w:val="00091170"/>
    <w:rsid w:val="00091734"/>
    <w:rsid w:val="00092390"/>
    <w:rsid w:val="00092BAA"/>
    <w:rsid w:val="00093C67"/>
    <w:rsid w:val="00094179"/>
    <w:rsid w:val="00095D17"/>
    <w:rsid w:val="000969AA"/>
    <w:rsid w:val="00096C4C"/>
    <w:rsid w:val="00097277"/>
    <w:rsid w:val="00097758"/>
    <w:rsid w:val="00097925"/>
    <w:rsid w:val="00097A3A"/>
    <w:rsid w:val="000A0ADC"/>
    <w:rsid w:val="000A11CF"/>
    <w:rsid w:val="000A127E"/>
    <w:rsid w:val="000A1859"/>
    <w:rsid w:val="000A2114"/>
    <w:rsid w:val="000A26AF"/>
    <w:rsid w:val="000A3E26"/>
    <w:rsid w:val="000A51E0"/>
    <w:rsid w:val="000A5258"/>
    <w:rsid w:val="000A7DF0"/>
    <w:rsid w:val="000A7F20"/>
    <w:rsid w:val="000A7F65"/>
    <w:rsid w:val="000B0957"/>
    <w:rsid w:val="000B0C37"/>
    <w:rsid w:val="000B196A"/>
    <w:rsid w:val="000B23C4"/>
    <w:rsid w:val="000B2FFA"/>
    <w:rsid w:val="000B324D"/>
    <w:rsid w:val="000B42AB"/>
    <w:rsid w:val="000B700D"/>
    <w:rsid w:val="000B7752"/>
    <w:rsid w:val="000C02B4"/>
    <w:rsid w:val="000C19BA"/>
    <w:rsid w:val="000C2EF2"/>
    <w:rsid w:val="000C3CD1"/>
    <w:rsid w:val="000C4146"/>
    <w:rsid w:val="000C4965"/>
    <w:rsid w:val="000C49E3"/>
    <w:rsid w:val="000C4C75"/>
    <w:rsid w:val="000C5A34"/>
    <w:rsid w:val="000C5AAA"/>
    <w:rsid w:val="000C5F74"/>
    <w:rsid w:val="000C6AAA"/>
    <w:rsid w:val="000D0651"/>
    <w:rsid w:val="000D2870"/>
    <w:rsid w:val="000D35E4"/>
    <w:rsid w:val="000D38C8"/>
    <w:rsid w:val="000D4C78"/>
    <w:rsid w:val="000D4CB8"/>
    <w:rsid w:val="000D60DF"/>
    <w:rsid w:val="000D65B2"/>
    <w:rsid w:val="000D6FD8"/>
    <w:rsid w:val="000D7F5A"/>
    <w:rsid w:val="000E0A59"/>
    <w:rsid w:val="000E0DD9"/>
    <w:rsid w:val="000E195A"/>
    <w:rsid w:val="000E1C32"/>
    <w:rsid w:val="000E26A3"/>
    <w:rsid w:val="000E3035"/>
    <w:rsid w:val="000E3567"/>
    <w:rsid w:val="000E45A1"/>
    <w:rsid w:val="000E4E5A"/>
    <w:rsid w:val="000E5F98"/>
    <w:rsid w:val="000E6B34"/>
    <w:rsid w:val="000F02A0"/>
    <w:rsid w:val="000F0C49"/>
    <w:rsid w:val="000F1673"/>
    <w:rsid w:val="000F16E1"/>
    <w:rsid w:val="000F1DC5"/>
    <w:rsid w:val="000F20E7"/>
    <w:rsid w:val="000F2267"/>
    <w:rsid w:val="000F3323"/>
    <w:rsid w:val="000F3E82"/>
    <w:rsid w:val="000F4EE7"/>
    <w:rsid w:val="000F54ED"/>
    <w:rsid w:val="000F555E"/>
    <w:rsid w:val="000F58CF"/>
    <w:rsid w:val="0010018F"/>
    <w:rsid w:val="0010179B"/>
    <w:rsid w:val="00101F8F"/>
    <w:rsid w:val="001020B2"/>
    <w:rsid w:val="00104644"/>
    <w:rsid w:val="00104CCF"/>
    <w:rsid w:val="00105874"/>
    <w:rsid w:val="00106B12"/>
    <w:rsid w:val="00106E6B"/>
    <w:rsid w:val="0011019C"/>
    <w:rsid w:val="00110494"/>
    <w:rsid w:val="00111A72"/>
    <w:rsid w:val="00111B56"/>
    <w:rsid w:val="001122B3"/>
    <w:rsid w:val="00114A72"/>
    <w:rsid w:val="00115FA1"/>
    <w:rsid w:val="001162F9"/>
    <w:rsid w:val="00116AD1"/>
    <w:rsid w:val="00120219"/>
    <w:rsid w:val="00120EE4"/>
    <w:rsid w:val="001218D7"/>
    <w:rsid w:val="001221D4"/>
    <w:rsid w:val="0012241F"/>
    <w:rsid w:val="00122A4C"/>
    <w:rsid w:val="00122A93"/>
    <w:rsid w:val="00122B49"/>
    <w:rsid w:val="00122D7B"/>
    <w:rsid w:val="001237C5"/>
    <w:rsid w:val="00123BC8"/>
    <w:rsid w:val="001241DE"/>
    <w:rsid w:val="001254D4"/>
    <w:rsid w:val="00125FAD"/>
    <w:rsid w:val="00126CF1"/>
    <w:rsid w:val="00126D6E"/>
    <w:rsid w:val="00126E09"/>
    <w:rsid w:val="00127564"/>
    <w:rsid w:val="00130A9D"/>
    <w:rsid w:val="00132505"/>
    <w:rsid w:val="00133D94"/>
    <w:rsid w:val="00134268"/>
    <w:rsid w:val="001343B2"/>
    <w:rsid w:val="00134441"/>
    <w:rsid w:val="0013496B"/>
    <w:rsid w:val="00136940"/>
    <w:rsid w:val="00136CBD"/>
    <w:rsid w:val="001371BC"/>
    <w:rsid w:val="00137A22"/>
    <w:rsid w:val="00140EE7"/>
    <w:rsid w:val="0014103C"/>
    <w:rsid w:val="001432E3"/>
    <w:rsid w:val="001442DB"/>
    <w:rsid w:val="00144345"/>
    <w:rsid w:val="00144799"/>
    <w:rsid w:val="00146C34"/>
    <w:rsid w:val="00147556"/>
    <w:rsid w:val="0014764B"/>
    <w:rsid w:val="00147B79"/>
    <w:rsid w:val="00150B1F"/>
    <w:rsid w:val="00150B2B"/>
    <w:rsid w:val="00150C4D"/>
    <w:rsid w:val="00150C66"/>
    <w:rsid w:val="00152197"/>
    <w:rsid w:val="00153018"/>
    <w:rsid w:val="00153DC5"/>
    <w:rsid w:val="0016083A"/>
    <w:rsid w:val="00160EDE"/>
    <w:rsid w:val="001612D5"/>
    <w:rsid w:val="00161731"/>
    <w:rsid w:val="00161D37"/>
    <w:rsid w:val="0016354F"/>
    <w:rsid w:val="00163664"/>
    <w:rsid w:val="00163ECE"/>
    <w:rsid w:val="00164023"/>
    <w:rsid w:val="00164CA0"/>
    <w:rsid w:val="00165455"/>
    <w:rsid w:val="00165F5F"/>
    <w:rsid w:val="001665CD"/>
    <w:rsid w:val="00166645"/>
    <w:rsid w:val="001672A2"/>
    <w:rsid w:val="00167A49"/>
    <w:rsid w:val="00167B00"/>
    <w:rsid w:val="001700D9"/>
    <w:rsid w:val="00170B79"/>
    <w:rsid w:val="00170EE9"/>
    <w:rsid w:val="001716B7"/>
    <w:rsid w:val="0017188F"/>
    <w:rsid w:val="00171F9C"/>
    <w:rsid w:val="0017262B"/>
    <w:rsid w:val="00172D10"/>
    <w:rsid w:val="001738FE"/>
    <w:rsid w:val="00173DD0"/>
    <w:rsid w:val="00174C20"/>
    <w:rsid w:val="00175B9F"/>
    <w:rsid w:val="00176C5F"/>
    <w:rsid w:val="001779DD"/>
    <w:rsid w:val="00180BFE"/>
    <w:rsid w:val="0018315C"/>
    <w:rsid w:val="00183AFB"/>
    <w:rsid w:val="00184051"/>
    <w:rsid w:val="001846EC"/>
    <w:rsid w:val="00185164"/>
    <w:rsid w:val="00190501"/>
    <w:rsid w:val="0019050F"/>
    <w:rsid w:val="00190BD8"/>
    <w:rsid w:val="00191BCB"/>
    <w:rsid w:val="00195965"/>
    <w:rsid w:val="0019662A"/>
    <w:rsid w:val="00196ADC"/>
    <w:rsid w:val="001A056A"/>
    <w:rsid w:val="001A1820"/>
    <w:rsid w:val="001A1FDF"/>
    <w:rsid w:val="001A313F"/>
    <w:rsid w:val="001A4539"/>
    <w:rsid w:val="001A4AD9"/>
    <w:rsid w:val="001A5677"/>
    <w:rsid w:val="001A6BE2"/>
    <w:rsid w:val="001A7460"/>
    <w:rsid w:val="001A7D79"/>
    <w:rsid w:val="001B0439"/>
    <w:rsid w:val="001B0777"/>
    <w:rsid w:val="001B36EF"/>
    <w:rsid w:val="001B3E70"/>
    <w:rsid w:val="001B6EAD"/>
    <w:rsid w:val="001B70A6"/>
    <w:rsid w:val="001B72F6"/>
    <w:rsid w:val="001B78FD"/>
    <w:rsid w:val="001C0369"/>
    <w:rsid w:val="001C1D00"/>
    <w:rsid w:val="001C1E8D"/>
    <w:rsid w:val="001C3145"/>
    <w:rsid w:val="001C36A1"/>
    <w:rsid w:val="001C3849"/>
    <w:rsid w:val="001C42B1"/>
    <w:rsid w:val="001C4521"/>
    <w:rsid w:val="001C461B"/>
    <w:rsid w:val="001C526C"/>
    <w:rsid w:val="001C6222"/>
    <w:rsid w:val="001C7155"/>
    <w:rsid w:val="001C79DB"/>
    <w:rsid w:val="001C7D54"/>
    <w:rsid w:val="001D01EF"/>
    <w:rsid w:val="001D2C29"/>
    <w:rsid w:val="001D3C63"/>
    <w:rsid w:val="001D3D97"/>
    <w:rsid w:val="001D6352"/>
    <w:rsid w:val="001D7642"/>
    <w:rsid w:val="001E0073"/>
    <w:rsid w:val="001E03E8"/>
    <w:rsid w:val="001E2CEA"/>
    <w:rsid w:val="001E32D3"/>
    <w:rsid w:val="001E4E94"/>
    <w:rsid w:val="001E4F9A"/>
    <w:rsid w:val="001E5338"/>
    <w:rsid w:val="001E5748"/>
    <w:rsid w:val="001E6426"/>
    <w:rsid w:val="001E7ED7"/>
    <w:rsid w:val="001F00F8"/>
    <w:rsid w:val="001F0521"/>
    <w:rsid w:val="001F1836"/>
    <w:rsid w:val="001F2BBA"/>
    <w:rsid w:val="001F39BD"/>
    <w:rsid w:val="001F41D5"/>
    <w:rsid w:val="001F52E9"/>
    <w:rsid w:val="001F53B8"/>
    <w:rsid w:val="001F5D16"/>
    <w:rsid w:val="001F6D39"/>
    <w:rsid w:val="001F7E2B"/>
    <w:rsid w:val="00200AE5"/>
    <w:rsid w:val="00200DB2"/>
    <w:rsid w:val="0020199F"/>
    <w:rsid w:val="002019DE"/>
    <w:rsid w:val="00203024"/>
    <w:rsid w:val="002035D8"/>
    <w:rsid w:val="00204BB9"/>
    <w:rsid w:val="00205B88"/>
    <w:rsid w:val="00205C03"/>
    <w:rsid w:val="002062E8"/>
    <w:rsid w:val="002064A4"/>
    <w:rsid w:val="00206583"/>
    <w:rsid w:val="00206BB1"/>
    <w:rsid w:val="00210B87"/>
    <w:rsid w:val="00211486"/>
    <w:rsid w:val="002116B0"/>
    <w:rsid w:val="00211754"/>
    <w:rsid w:val="00211813"/>
    <w:rsid w:val="00212A57"/>
    <w:rsid w:val="00213E79"/>
    <w:rsid w:val="00214A0D"/>
    <w:rsid w:val="00215230"/>
    <w:rsid w:val="00215E13"/>
    <w:rsid w:val="002161D3"/>
    <w:rsid w:val="00216B01"/>
    <w:rsid w:val="002210E6"/>
    <w:rsid w:val="002212B6"/>
    <w:rsid w:val="00221B9A"/>
    <w:rsid w:val="002226DA"/>
    <w:rsid w:val="0022297A"/>
    <w:rsid w:val="002235B5"/>
    <w:rsid w:val="00225634"/>
    <w:rsid w:val="0022570F"/>
    <w:rsid w:val="00225BA7"/>
    <w:rsid w:val="002275A2"/>
    <w:rsid w:val="002279B3"/>
    <w:rsid w:val="00230626"/>
    <w:rsid w:val="002321C6"/>
    <w:rsid w:val="00233063"/>
    <w:rsid w:val="0023482C"/>
    <w:rsid w:val="002352AF"/>
    <w:rsid w:val="002407CC"/>
    <w:rsid w:val="00240A00"/>
    <w:rsid w:val="002416D5"/>
    <w:rsid w:val="00241BCD"/>
    <w:rsid w:val="00242DA6"/>
    <w:rsid w:val="00244778"/>
    <w:rsid w:val="00244F3E"/>
    <w:rsid w:val="00250154"/>
    <w:rsid w:val="0025066D"/>
    <w:rsid w:val="00251A87"/>
    <w:rsid w:val="00251D61"/>
    <w:rsid w:val="00252152"/>
    <w:rsid w:val="00253759"/>
    <w:rsid w:val="0025739F"/>
    <w:rsid w:val="00257702"/>
    <w:rsid w:val="002602A6"/>
    <w:rsid w:val="002613FD"/>
    <w:rsid w:val="0026246E"/>
    <w:rsid w:val="00262EB2"/>
    <w:rsid w:val="002639C4"/>
    <w:rsid w:val="00264393"/>
    <w:rsid w:val="00266D96"/>
    <w:rsid w:val="00267301"/>
    <w:rsid w:val="002678D1"/>
    <w:rsid w:val="00267F33"/>
    <w:rsid w:val="00270264"/>
    <w:rsid w:val="002704CE"/>
    <w:rsid w:val="00271A5D"/>
    <w:rsid w:val="00272B79"/>
    <w:rsid w:val="002735A5"/>
    <w:rsid w:val="0027384C"/>
    <w:rsid w:val="002740D6"/>
    <w:rsid w:val="0027470A"/>
    <w:rsid w:val="002747C3"/>
    <w:rsid w:val="00274989"/>
    <w:rsid w:val="00275577"/>
    <w:rsid w:val="00275C75"/>
    <w:rsid w:val="00276B22"/>
    <w:rsid w:val="0027797F"/>
    <w:rsid w:val="002813EC"/>
    <w:rsid w:val="00282E9D"/>
    <w:rsid w:val="00284178"/>
    <w:rsid w:val="00284345"/>
    <w:rsid w:val="00286827"/>
    <w:rsid w:val="00286D3F"/>
    <w:rsid w:val="002870BC"/>
    <w:rsid w:val="00287735"/>
    <w:rsid w:val="002879B1"/>
    <w:rsid w:val="00287BE5"/>
    <w:rsid w:val="002906B0"/>
    <w:rsid w:val="002909C6"/>
    <w:rsid w:val="002914C9"/>
    <w:rsid w:val="002914E7"/>
    <w:rsid w:val="0029228C"/>
    <w:rsid w:val="002924F9"/>
    <w:rsid w:val="0029276B"/>
    <w:rsid w:val="00293504"/>
    <w:rsid w:val="00293F93"/>
    <w:rsid w:val="00294CED"/>
    <w:rsid w:val="002955F4"/>
    <w:rsid w:val="00295D0F"/>
    <w:rsid w:val="00295DAA"/>
    <w:rsid w:val="002971E1"/>
    <w:rsid w:val="002A03FA"/>
    <w:rsid w:val="002A1A9D"/>
    <w:rsid w:val="002A1F8D"/>
    <w:rsid w:val="002A2A65"/>
    <w:rsid w:val="002A5B8D"/>
    <w:rsid w:val="002A5CB9"/>
    <w:rsid w:val="002A5E17"/>
    <w:rsid w:val="002A602A"/>
    <w:rsid w:val="002A626E"/>
    <w:rsid w:val="002A62B8"/>
    <w:rsid w:val="002A72BB"/>
    <w:rsid w:val="002A7369"/>
    <w:rsid w:val="002B21E0"/>
    <w:rsid w:val="002B315A"/>
    <w:rsid w:val="002B37DC"/>
    <w:rsid w:val="002B4C49"/>
    <w:rsid w:val="002B56AF"/>
    <w:rsid w:val="002B68A1"/>
    <w:rsid w:val="002B6E4F"/>
    <w:rsid w:val="002B7386"/>
    <w:rsid w:val="002B7D31"/>
    <w:rsid w:val="002C073C"/>
    <w:rsid w:val="002C1117"/>
    <w:rsid w:val="002C1654"/>
    <w:rsid w:val="002C19C3"/>
    <w:rsid w:val="002C1A6A"/>
    <w:rsid w:val="002C4FF0"/>
    <w:rsid w:val="002C5213"/>
    <w:rsid w:val="002C567E"/>
    <w:rsid w:val="002C58A8"/>
    <w:rsid w:val="002C7D24"/>
    <w:rsid w:val="002D043D"/>
    <w:rsid w:val="002D0D94"/>
    <w:rsid w:val="002D25B5"/>
    <w:rsid w:val="002D2DAB"/>
    <w:rsid w:val="002D3083"/>
    <w:rsid w:val="002D36B7"/>
    <w:rsid w:val="002D3703"/>
    <w:rsid w:val="002D5420"/>
    <w:rsid w:val="002D581F"/>
    <w:rsid w:val="002D60AF"/>
    <w:rsid w:val="002E0522"/>
    <w:rsid w:val="002E26CB"/>
    <w:rsid w:val="002E307E"/>
    <w:rsid w:val="002E32A4"/>
    <w:rsid w:val="002E3A61"/>
    <w:rsid w:val="002E6569"/>
    <w:rsid w:val="002E6ED8"/>
    <w:rsid w:val="002E7896"/>
    <w:rsid w:val="002F0632"/>
    <w:rsid w:val="002F0BAC"/>
    <w:rsid w:val="002F17F6"/>
    <w:rsid w:val="002F3320"/>
    <w:rsid w:val="002F34EA"/>
    <w:rsid w:val="002F3D7B"/>
    <w:rsid w:val="002F47B0"/>
    <w:rsid w:val="002F4E14"/>
    <w:rsid w:val="002F5790"/>
    <w:rsid w:val="002F63F0"/>
    <w:rsid w:val="002F70B5"/>
    <w:rsid w:val="0030172E"/>
    <w:rsid w:val="003020D6"/>
    <w:rsid w:val="00302142"/>
    <w:rsid w:val="003030D5"/>
    <w:rsid w:val="00303913"/>
    <w:rsid w:val="00304762"/>
    <w:rsid w:val="003047FB"/>
    <w:rsid w:val="00306F2D"/>
    <w:rsid w:val="00307532"/>
    <w:rsid w:val="00307C36"/>
    <w:rsid w:val="00307E5A"/>
    <w:rsid w:val="003108E5"/>
    <w:rsid w:val="00311A41"/>
    <w:rsid w:val="00312433"/>
    <w:rsid w:val="00312AF7"/>
    <w:rsid w:val="00312E6C"/>
    <w:rsid w:val="00312F2C"/>
    <w:rsid w:val="003139F3"/>
    <w:rsid w:val="003159ED"/>
    <w:rsid w:val="00315D51"/>
    <w:rsid w:val="003162C2"/>
    <w:rsid w:val="003163BD"/>
    <w:rsid w:val="00316CAF"/>
    <w:rsid w:val="00316D2C"/>
    <w:rsid w:val="003200EB"/>
    <w:rsid w:val="00320688"/>
    <w:rsid w:val="00322097"/>
    <w:rsid w:val="00322108"/>
    <w:rsid w:val="003226ED"/>
    <w:rsid w:val="00322DEB"/>
    <w:rsid w:val="003252D5"/>
    <w:rsid w:val="00326367"/>
    <w:rsid w:val="0033112C"/>
    <w:rsid w:val="003315F0"/>
    <w:rsid w:val="00331751"/>
    <w:rsid w:val="00332FED"/>
    <w:rsid w:val="00333071"/>
    <w:rsid w:val="00333636"/>
    <w:rsid w:val="003338C7"/>
    <w:rsid w:val="00335A8B"/>
    <w:rsid w:val="00337328"/>
    <w:rsid w:val="00337E02"/>
    <w:rsid w:val="00340501"/>
    <w:rsid w:val="00340F8F"/>
    <w:rsid w:val="0034112C"/>
    <w:rsid w:val="00344023"/>
    <w:rsid w:val="00345701"/>
    <w:rsid w:val="00345A23"/>
    <w:rsid w:val="00346BFE"/>
    <w:rsid w:val="00346C9C"/>
    <w:rsid w:val="0035021A"/>
    <w:rsid w:val="00350D1B"/>
    <w:rsid w:val="00351637"/>
    <w:rsid w:val="00351813"/>
    <w:rsid w:val="00351987"/>
    <w:rsid w:val="003527B7"/>
    <w:rsid w:val="00353DFA"/>
    <w:rsid w:val="0035463E"/>
    <w:rsid w:val="00354765"/>
    <w:rsid w:val="00356095"/>
    <w:rsid w:val="0035700B"/>
    <w:rsid w:val="0035799C"/>
    <w:rsid w:val="00357F50"/>
    <w:rsid w:val="00360928"/>
    <w:rsid w:val="003615D2"/>
    <w:rsid w:val="003616F3"/>
    <w:rsid w:val="003623FB"/>
    <w:rsid w:val="003635C2"/>
    <w:rsid w:val="003639E6"/>
    <w:rsid w:val="00363CFB"/>
    <w:rsid w:val="0036433F"/>
    <w:rsid w:val="00364A6E"/>
    <w:rsid w:val="00364C5A"/>
    <w:rsid w:val="00365B2E"/>
    <w:rsid w:val="00367335"/>
    <w:rsid w:val="003715BA"/>
    <w:rsid w:val="0037178C"/>
    <w:rsid w:val="00371E1C"/>
    <w:rsid w:val="00371F63"/>
    <w:rsid w:val="00372213"/>
    <w:rsid w:val="003723EC"/>
    <w:rsid w:val="00372AEE"/>
    <w:rsid w:val="0037342D"/>
    <w:rsid w:val="00374709"/>
    <w:rsid w:val="00374958"/>
    <w:rsid w:val="003757C5"/>
    <w:rsid w:val="003770ED"/>
    <w:rsid w:val="00377566"/>
    <w:rsid w:val="003775C9"/>
    <w:rsid w:val="003776ED"/>
    <w:rsid w:val="00380A6D"/>
    <w:rsid w:val="00380B82"/>
    <w:rsid w:val="00380D14"/>
    <w:rsid w:val="00382CF2"/>
    <w:rsid w:val="00383736"/>
    <w:rsid w:val="00384BD4"/>
    <w:rsid w:val="00385A08"/>
    <w:rsid w:val="00385F67"/>
    <w:rsid w:val="003863D0"/>
    <w:rsid w:val="003863ED"/>
    <w:rsid w:val="003865FE"/>
    <w:rsid w:val="0039047A"/>
    <w:rsid w:val="00390786"/>
    <w:rsid w:val="003910DC"/>
    <w:rsid w:val="00391B1A"/>
    <w:rsid w:val="0039209C"/>
    <w:rsid w:val="00394E0D"/>
    <w:rsid w:val="00397A76"/>
    <w:rsid w:val="003A0995"/>
    <w:rsid w:val="003A1582"/>
    <w:rsid w:val="003A1F1C"/>
    <w:rsid w:val="003A25F0"/>
    <w:rsid w:val="003A3FFD"/>
    <w:rsid w:val="003A40A5"/>
    <w:rsid w:val="003A505A"/>
    <w:rsid w:val="003A63C4"/>
    <w:rsid w:val="003A68C1"/>
    <w:rsid w:val="003A74C3"/>
    <w:rsid w:val="003B23CD"/>
    <w:rsid w:val="003B29B0"/>
    <w:rsid w:val="003B3980"/>
    <w:rsid w:val="003B476F"/>
    <w:rsid w:val="003B4D53"/>
    <w:rsid w:val="003B651E"/>
    <w:rsid w:val="003B7715"/>
    <w:rsid w:val="003C077A"/>
    <w:rsid w:val="003C0D02"/>
    <w:rsid w:val="003C1291"/>
    <w:rsid w:val="003C199C"/>
    <w:rsid w:val="003C1F03"/>
    <w:rsid w:val="003C27D2"/>
    <w:rsid w:val="003C28C3"/>
    <w:rsid w:val="003C4850"/>
    <w:rsid w:val="003C5207"/>
    <w:rsid w:val="003C625F"/>
    <w:rsid w:val="003C63BB"/>
    <w:rsid w:val="003C7595"/>
    <w:rsid w:val="003C75BB"/>
    <w:rsid w:val="003D0609"/>
    <w:rsid w:val="003D1079"/>
    <w:rsid w:val="003D194E"/>
    <w:rsid w:val="003D2C0C"/>
    <w:rsid w:val="003D3D21"/>
    <w:rsid w:val="003D3E89"/>
    <w:rsid w:val="003D4351"/>
    <w:rsid w:val="003D5042"/>
    <w:rsid w:val="003D557B"/>
    <w:rsid w:val="003D5B1D"/>
    <w:rsid w:val="003D5C7A"/>
    <w:rsid w:val="003D7106"/>
    <w:rsid w:val="003D7155"/>
    <w:rsid w:val="003E185C"/>
    <w:rsid w:val="003E1B5F"/>
    <w:rsid w:val="003E2780"/>
    <w:rsid w:val="003E3A21"/>
    <w:rsid w:val="003E3B50"/>
    <w:rsid w:val="003E3FDC"/>
    <w:rsid w:val="003E4543"/>
    <w:rsid w:val="003E501C"/>
    <w:rsid w:val="003E6802"/>
    <w:rsid w:val="003E68A9"/>
    <w:rsid w:val="003F095F"/>
    <w:rsid w:val="003F0EC7"/>
    <w:rsid w:val="003F0F71"/>
    <w:rsid w:val="003F204F"/>
    <w:rsid w:val="003F4CDE"/>
    <w:rsid w:val="003F58BA"/>
    <w:rsid w:val="003F5916"/>
    <w:rsid w:val="003F620C"/>
    <w:rsid w:val="003F6439"/>
    <w:rsid w:val="003F6B7E"/>
    <w:rsid w:val="00401B1F"/>
    <w:rsid w:val="00402A8B"/>
    <w:rsid w:val="00404D53"/>
    <w:rsid w:val="0040635D"/>
    <w:rsid w:val="0040665F"/>
    <w:rsid w:val="00406A25"/>
    <w:rsid w:val="00414AE3"/>
    <w:rsid w:val="0041662F"/>
    <w:rsid w:val="00420A11"/>
    <w:rsid w:val="00420D64"/>
    <w:rsid w:val="004212A9"/>
    <w:rsid w:val="004228B6"/>
    <w:rsid w:val="00423A88"/>
    <w:rsid w:val="00423EAD"/>
    <w:rsid w:val="00424478"/>
    <w:rsid w:val="004245E6"/>
    <w:rsid w:val="00424F34"/>
    <w:rsid w:val="00425812"/>
    <w:rsid w:val="0042674D"/>
    <w:rsid w:val="00426FFD"/>
    <w:rsid w:val="00427E8A"/>
    <w:rsid w:val="00430768"/>
    <w:rsid w:val="00430DCE"/>
    <w:rsid w:val="00431C68"/>
    <w:rsid w:val="00431F54"/>
    <w:rsid w:val="00434423"/>
    <w:rsid w:val="00435528"/>
    <w:rsid w:val="00435B1E"/>
    <w:rsid w:val="004373C8"/>
    <w:rsid w:val="004373D1"/>
    <w:rsid w:val="004374FD"/>
    <w:rsid w:val="00441217"/>
    <w:rsid w:val="004423F7"/>
    <w:rsid w:val="00442821"/>
    <w:rsid w:val="00442D83"/>
    <w:rsid w:val="00442EF7"/>
    <w:rsid w:val="00443219"/>
    <w:rsid w:val="0044342E"/>
    <w:rsid w:val="0044346E"/>
    <w:rsid w:val="004434C4"/>
    <w:rsid w:val="00443F05"/>
    <w:rsid w:val="0044400C"/>
    <w:rsid w:val="00444351"/>
    <w:rsid w:val="0044452A"/>
    <w:rsid w:val="00445065"/>
    <w:rsid w:val="004450AE"/>
    <w:rsid w:val="004451F7"/>
    <w:rsid w:val="004453AC"/>
    <w:rsid w:val="00445C75"/>
    <w:rsid w:val="004472CD"/>
    <w:rsid w:val="00447599"/>
    <w:rsid w:val="0045001F"/>
    <w:rsid w:val="00450825"/>
    <w:rsid w:val="00450E0B"/>
    <w:rsid w:val="00450ED5"/>
    <w:rsid w:val="00451FE2"/>
    <w:rsid w:val="004546AD"/>
    <w:rsid w:val="00454995"/>
    <w:rsid w:val="00455DF7"/>
    <w:rsid w:val="00456079"/>
    <w:rsid w:val="004563D1"/>
    <w:rsid w:val="0045763B"/>
    <w:rsid w:val="00457D1D"/>
    <w:rsid w:val="00460CCD"/>
    <w:rsid w:val="00461FCD"/>
    <w:rsid w:val="00463191"/>
    <w:rsid w:val="00463661"/>
    <w:rsid w:val="00463D37"/>
    <w:rsid w:val="00463FA9"/>
    <w:rsid w:val="004646BD"/>
    <w:rsid w:val="00464F8C"/>
    <w:rsid w:val="004654C7"/>
    <w:rsid w:val="00465805"/>
    <w:rsid w:val="00465C57"/>
    <w:rsid w:val="004700A0"/>
    <w:rsid w:val="00470151"/>
    <w:rsid w:val="00470627"/>
    <w:rsid w:val="00471B9B"/>
    <w:rsid w:val="00472A10"/>
    <w:rsid w:val="00472BC0"/>
    <w:rsid w:val="00473654"/>
    <w:rsid w:val="004736A3"/>
    <w:rsid w:val="00473D95"/>
    <w:rsid w:val="00473F37"/>
    <w:rsid w:val="00474772"/>
    <w:rsid w:val="00474804"/>
    <w:rsid w:val="00474CC8"/>
    <w:rsid w:val="004765DF"/>
    <w:rsid w:val="004766D5"/>
    <w:rsid w:val="00480AA1"/>
    <w:rsid w:val="004811E6"/>
    <w:rsid w:val="0048309E"/>
    <w:rsid w:val="0048493A"/>
    <w:rsid w:val="004849FB"/>
    <w:rsid w:val="0048627C"/>
    <w:rsid w:val="0048661C"/>
    <w:rsid w:val="00486DF2"/>
    <w:rsid w:val="00487157"/>
    <w:rsid w:val="0049070A"/>
    <w:rsid w:val="00490B30"/>
    <w:rsid w:val="00490CDF"/>
    <w:rsid w:val="0049165F"/>
    <w:rsid w:val="00492418"/>
    <w:rsid w:val="004927EC"/>
    <w:rsid w:val="0049390E"/>
    <w:rsid w:val="0049394D"/>
    <w:rsid w:val="00493C29"/>
    <w:rsid w:val="00493F3C"/>
    <w:rsid w:val="00494519"/>
    <w:rsid w:val="00494955"/>
    <w:rsid w:val="00494DB2"/>
    <w:rsid w:val="00494E96"/>
    <w:rsid w:val="004954BD"/>
    <w:rsid w:val="00495AA2"/>
    <w:rsid w:val="00497606"/>
    <w:rsid w:val="00497830"/>
    <w:rsid w:val="00497E1B"/>
    <w:rsid w:val="00497FC0"/>
    <w:rsid w:val="004A11FA"/>
    <w:rsid w:val="004A13B1"/>
    <w:rsid w:val="004A30B8"/>
    <w:rsid w:val="004A331E"/>
    <w:rsid w:val="004A3549"/>
    <w:rsid w:val="004A411B"/>
    <w:rsid w:val="004A4892"/>
    <w:rsid w:val="004A4D2E"/>
    <w:rsid w:val="004A5D70"/>
    <w:rsid w:val="004A66BA"/>
    <w:rsid w:val="004A69C3"/>
    <w:rsid w:val="004A6AC4"/>
    <w:rsid w:val="004B03C8"/>
    <w:rsid w:val="004B0B29"/>
    <w:rsid w:val="004B1462"/>
    <w:rsid w:val="004B2681"/>
    <w:rsid w:val="004B37FA"/>
    <w:rsid w:val="004B4128"/>
    <w:rsid w:val="004B4DCC"/>
    <w:rsid w:val="004B4F53"/>
    <w:rsid w:val="004B5353"/>
    <w:rsid w:val="004B5DDA"/>
    <w:rsid w:val="004B6053"/>
    <w:rsid w:val="004B6191"/>
    <w:rsid w:val="004C0B13"/>
    <w:rsid w:val="004C1239"/>
    <w:rsid w:val="004C211E"/>
    <w:rsid w:val="004C3BEA"/>
    <w:rsid w:val="004C40DB"/>
    <w:rsid w:val="004C579C"/>
    <w:rsid w:val="004C5EB2"/>
    <w:rsid w:val="004C6191"/>
    <w:rsid w:val="004C7683"/>
    <w:rsid w:val="004D0CE6"/>
    <w:rsid w:val="004D1087"/>
    <w:rsid w:val="004D3628"/>
    <w:rsid w:val="004D3D01"/>
    <w:rsid w:val="004D3D67"/>
    <w:rsid w:val="004D6990"/>
    <w:rsid w:val="004D78CC"/>
    <w:rsid w:val="004D7A92"/>
    <w:rsid w:val="004D7E34"/>
    <w:rsid w:val="004E032A"/>
    <w:rsid w:val="004E0B85"/>
    <w:rsid w:val="004E1D3B"/>
    <w:rsid w:val="004E1E80"/>
    <w:rsid w:val="004E217D"/>
    <w:rsid w:val="004E2944"/>
    <w:rsid w:val="004E419A"/>
    <w:rsid w:val="004E50E4"/>
    <w:rsid w:val="004E6349"/>
    <w:rsid w:val="004E7112"/>
    <w:rsid w:val="004E76A4"/>
    <w:rsid w:val="004E7A07"/>
    <w:rsid w:val="004F06E1"/>
    <w:rsid w:val="004F16D0"/>
    <w:rsid w:val="004F17E4"/>
    <w:rsid w:val="004F1B58"/>
    <w:rsid w:val="004F220C"/>
    <w:rsid w:val="004F2C41"/>
    <w:rsid w:val="004F3408"/>
    <w:rsid w:val="004F365D"/>
    <w:rsid w:val="004F388B"/>
    <w:rsid w:val="004F42F8"/>
    <w:rsid w:val="004F44F1"/>
    <w:rsid w:val="004F504C"/>
    <w:rsid w:val="004F6324"/>
    <w:rsid w:val="004F7563"/>
    <w:rsid w:val="004F7A00"/>
    <w:rsid w:val="004F7C02"/>
    <w:rsid w:val="004F7F62"/>
    <w:rsid w:val="005003EE"/>
    <w:rsid w:val="00500E20"/>
    <w:rsid w:val="00500F0A"/>
    <w:rsid w:val="005028F1"/>
    <w:rsid w:val="00502EEF"/>
    <w:rsid w:val="005033DF"/>
    <w:rsid w:val="005043C7"/>
    <w:rsid w:val="00505BB8"/>
    <w:rsid w:val="00507BC9"/>
    <w:rsid w:val="00510A9C"/>
    <w:rsid w:val="005115FA"/>
    <w:rsid w:val="005117B5"/>
    <w:rsid w:val="00511986"/>
    <w:rsid w:val="00511B78"/>
    <w:rsid w:val="00511EE3"/>
    <w:rsid w:val="00511FC3"/>
    <w:rsid w:val="00511FE7"/>
    <w:rsid w:val="00512569"/>
    <w:rsid w:val="005125EE"/>
    <w:rsid w:val="00512FE7"/>
    <w:rsid w:val="00513C09"/>
    <w:rsid w:val="00513FF0"/>
    <w:rsid w:val="0051409A"/>
    <w:rsid w:val="00515283"/>
    <w:rsid w:val="00515C85"/>
    <w:rsid w:val="00516E04"/>
    <w:rsid w:val="0051765C"/>
    <w:rsid w:val="00517D32"/>
    <w:rsid w:val="0052028B"/>
    <w:rsid w:val="00520ACE"/>
    <w:rsid w:val="0052372D"/>
    <w:rsid w:val="00523814"/>
    <w:rsid w:val="00525A9E"/>
    <w:rsid w:val="00526E24"/>
    <w:rsid w:val="005270B9"/>
    <w:rsid w:val="0052720D"/>
    <w:rsid w:val="00530C44"/>
    <w:rsid w:val="005310C5"/>
    <w:rsid w:val="005316F4"/>
    <w:rsid w:val="0053192F"/>
    <w:rsid w:val="00531E06"/>
    <w:rsid w:val="005322B3"/>
    <w:rsid w:val="0053444C"/>
    <w:rsid w:val="00534D23"/>
    <w:rsid w:val="00536833"/>
    <w:rsid w:val="00536947"/>
    <w:rsid w:val="00536D64"/>
    <w:rsid w:val="00537D18"/>
    <w:rsid w:val="00540659"/>
    <w:rsid w:val="00540824"/>
    <w:rsid w:val="005409F5"/>
    <w:rsid w:val="00540C7A"/>
    <w:rsid w:val="005422D0"/>
    <w:rsid w:val="00542B57"/>
    <w:rsid w:val="00542D12"/>
    <w:rsid w:val="005436BD"/>
    <w:rsid w:val="0054512E"/>
    <w:rsid w:val="00545492"/>
    <w:rsid w:val="00545C9F"/>
    <w:rsid w:val="00546AD1"/>
    <w:rsid w:val="005472F4"/>
    <w:rsid w:val="005528CA"/>
    <w:rsid w:val="00552E16"/>
    <w:rsid w:val="00553A56"/>
    <w:rsid w:val="005542DB"/>
    <w:rsid w:val="00555353"/>
    <w:rsid w:val="0055568B"/>
    <w:rsid w:val="00555E62"/>
    <w:rsid w:val="00556848"/>
    <w:rsid w:val="00557004"/>
    <w:rsid w:val="005573E0"/>
    <w:rsid w:val="00561180"/>
    <w:rsid w:val="005612FD"/>
    <w:rsid w:val="00562E0A"/>
    <w:rsid w:val="00564165"/>
    <w:rsid w:val="00564D08"/>
    <w:rsid w:val="00565596"/>
    <w:rsid w:val="00565C1D"/>
    <w:rsid w:val="00565FC3"/>
    <w:rsid w:val="005667E9"/>
    <w:rsid w:val="00566A60"/>
    <w:rsid w:val="00566F8F"/>
    <w:rsid w:val="00570236"/>
    <w:rsid w:val="00570BCA"/>
    <w:rsid w:val="00571FCE"/>
    <w:rsid w:val="00572AF7"/>
    <w:rsid w:val="00572C9C"/>
    <w:rsid w:val="00573667"/>
    <w:rsid w:val="00573741"/>
    <w:rsid w:val="00573A8B"/>
    <w:rsid w:val="005748F6"/>
    <w:rsid w:val="00574C53"/>
    <w:rsid w:val="0057505C"/>
    <w:rsid w:val="00575125"/>
    <w:rsid w:val="00575E2D"/>
    <w:rsid w:val="00575E53"/>
    <w:rsid w:val="00576051"/>
    <w:rsid w:val="00576DF7"/>
    <w:rsid w:val="0057763F"/>
    <w:rsid w:val="00580388"/>
    <w:rsid w:val="005810EA"/>
    <w:rsid w:val="00581850"/>
    <w:rsid w:val="00581E79"/>
    <w:rsid w:val="00582F8D"/>
    <w:rsid w:val="00583324"/>
    <w:rsid w:val="0058387C"/>
    <w:rsid w:val="0058527D"/>
    <w:rsid w:val="00586285"/>
    <w:rsid w:val="00586AE0"/>
    <w:rsid w:val="0058779D"/>
    <w:rsid w:val="00587BA1"/>
    <w:rsid w:val="0059110A"/>
    <w:rsid w:val="00591ECD"/>
    <w:rsid w:val="005922DE"/>
    <w:rsid w:val="00592684"/>
    <w:rsid w:val="005926AB"/>
    <w:rsid w:val="00592EB4"/>
    <w:rsid w:val="005931AB"/>
    <w:rsid w:val="0059323D"/>
    <w:rsid w:val="0059397E"/>
    <w:rsid w:val="00594BB5"/>
    <w:rsid w:val="00595C94"/>
    <w:rsid w:val="00595CD0"/>
    <w:rsid w:val="00595D7F"/>
    <w:rsid w:val="00596452"/>
    <w:rsid w:val="0059743A"/>
    <w:rsid w:val="00597C1E"/>
    <w:rsid w:val="00597EB1"/>
    <w:rsid w:val="005A011A"/>
    <w:rsid w:val="005A1256"/>
    <w:rsid w:val="005A1EE6"/>
    <w:rsid w:val="005A3655"/>
    <w:rsid w:val="005A37BE"/>
    <w:rsid w:val="005A3B7E"/>
    <w:rsid w:val="005A40EE"/>
    <w:rsid w:val="005A4437"/>
    <w:rsid w:val="005A564D"/>
    <w:rsid w:val="005A693B"/>
    <w:rsid w:val="005A7D9B"/>
    <w:rsid w:val="005B1557"/>
    <w:rsid w:val="005B157D"/>
    <w:rsid w:val="005B2564"/>
    <w:rsid w:val="005B3C69"/>
    <w:rsid w:val="005B4F42"/>
    <w:rsid w:val="005B5349"/>
    <w:rsid w:val="005B57DA"/>
    <w:rsid w:val="005B62D0"/>
    <w:rsid w:val="005B6454"/>
    <w:rsid w:val="005C0418"/>
    <w:rsid w:val="005C0812"/>
    <w:rsid w:val="005C217B"/>
    <w:rsid w:val="005C2E4E"/>
    <w:rsid w:val="005C5305"/>
    <w:rsid w:val="005D0354"/>
    <w:rsid w:val="005D1E88"/>
    <w:rsid w:val="005D20A0"/>
    <w:rsid w:val="005D2379"/>
    <w:rsid w:val="005D36E9"/>
    <w:rsid w:val="005D3FA9"/>
    <w:rsid w:val="005D43BE"/>
    <w:rsid w:val="005D4418"/>
    <w:rsid w:val="005D4AE4"/>
    <w:rsid w:val="005D4E19"/>
    <w:rsid w:val="005D4FDD"/>
    <w:rsid w:val="005D538A"/>
    <w:rsid w:val="005D596E"/>
    <w:rsid w:val="005D5D2B"/>
    <w:rsid w:val="005D689B"/>
    <w:rsid w:val="005E04D4"/>
    <w:rsid w:val="005E05B1"/>
    <w:rsid w:val="005E0FCA"/>
    <w:rsid w:val="005E1C82"/>
    <w:rsid w:val="005E2E5C"/>
    <w:rsid w:val="005E3924"/>
    <w:rsid w:val="005E3A4C"/>
    <w:rsid w:val="005E55CF"/>
    <w:rsid w:val="005E7D3D"/>
    <w:rsid w:val="005F056A"/>
    <w:rsid w:val="005F07E8"/>
    <w:rsid w:val="005F0EE5"/>
    <w:rsid w:val="005F1740"/>
    <w:rsid w:val="005F17CB"/>
    <w:rsid w:val="005F2183"/>
    <w:rsid w:val="005F2519"/>
    <w:rsid w:val="005F3424"/>
    <w:rsid w:val="005F3879"/>
    <w:rsid w:val="005F3A83"/>
    <w:rsid w:val="005F3E89"/>
    <w:rsid w:val="005F43DA"/>
    <w:rsid w:val="005F4F52"/>
    <w:rsid w:val="005F5E41"/>
    <w:rsid w:val="005F632B"/>
    <w:rsid w:val="0060022B"/>
    <w:rsid w:val="00600517"/>
    <w:rsid w:val="0060147A"/>
    <w:rsid w:val="00601EC6"/>
    <w:rsid w:val="00602FF0"/>
    <w:rsid w:val="00603094"/>
    <w:rsid w:val="00603893"/>
    <w:rsid w:val="006051C3"/>
    <w:rsid w:val="006057D7"/>
    <w:rsid w:val="00606908"/>
    <w:rsid w:val="00607460"/>
    <w:rsid w:val="006102D9"/>
    <w:rsid w:val="006109A5"/>
    <w:rsid w:val="006115E8"/>
    <w:rsid w:val="0061162A"/>
    <w:rsid w:val="00612367"/>
    <w:rsid w:val="00613CC1"/>
    <w:rsid w:val="00613FC5"/>
    <w:rsid w:val="00615CDD"/>
    <w:rsid w:val="0062065A"/>
    <w:rsid w:val="00620BB6"/>
    <w:rsid w:val="00621AB2"/>
    <w:rsid w:val="006226C3"/>
    <w:rsid w:val="00623582"/>
    <w:rsid w:val="006247C3"/>
    <w:rsid w:val="00625A00"/>
    <w:rsid w:val="00627AF8"/>
    <w:rsid w:val="00630880"/>
    <w:rsid w:val="00631DD1"/>
    <w:rsid w:val="00632142"/>
    <w:rsid w:val="00634DBC"/>
    <w:rsid w:val="0063581C"/>
    <w:rsid w:val="00635D2E"/>
    <w:rsid w:val="00635D9E"/>
    <w:rsid w:val="00635E69"/>
    <w:rsid w:val="00637993"/>
    <w:rsid w:val="00640E97"/>
    <w:rsid w:val="00641970"/>
    <w:rsid w:val="00641CAC"/>
    <w:rsid w:val="006425F7"/>
    <w:rsid w:val="0064299B"/>
    <w:rsid w:val="00643AB5"/>
    <w:rsid w:val="00643EAB"/>
    <w:rsid w:val="0064435D"/>
    <w:rsid w:val="00644820"/>
    <w:rsid w:val="00644DCB"/>
    <w:rsid w:val="006453C2"/>
    <w:rsid w:val="00645C8A"/>
    <w:rsid w:val="00645CF7"/>
    <w:rsid w:val="00646003"/>
    <w:rsid w:val="00646139"/>
    <w:rsid w:val="0064642D"/>
    <w:rsid w:val="00646F8C"/>
    <w:rsid w:val="00647894"/>
    <w:rsid w:val="00647E2D"/>
    <w:rsid w:val="00647EA4"/>
    <w:rsid w:val="00652345"/>
    <w:rsid w:val="00652983"/>
    <w:rsid w:val="00653396"/>
    <w:rsid w:val="0065456F"/>
    <w:rsid w:val="006545CA"/>
    <w:rsid w:val="00655169"/>
    <w:rsid w:val="006557E9"/>
    <w:rsid w:val="00655C30"/>
    <w:rsid w:val="00655D7D"/>
    <w:rsid w:val="0065647A"/>
    <w:rsid w:val="00660969"/>
    <w:rsid w:val="00661854"/>
    <w:rsid w:val="00661FDE"/>
    <w:rsid w:val="0066202B"/>
    <w:rsid w:val="00663040"/>
    <w:rsid w:val="0066475E"/>
    <w:rsid w:val="00666889"/>
    <w:rsid w:val="006672ED"/>
    <w:rsid w:val="0066733E"/>
    <w:rsid w:val="00667550"/>
    <w:rsid w:val="006676C9"/>
    <w:rsid w:val="00670B26"/>
    <w:rsid w:val="00670E7C"/>
    <w:rsid w:val="00671272"/>
    <w:rsid w:val="0067188A"/>
    <w:rsid w:val="006719D6"/>
    <w:rsid w:val="00672C84"/>
    <w:rsid w:val="00673242"/>
    <w:rsid w:val="0067362D"/>
    <w:rsid w:val="00673C0A"/>
    <w:rsid w:val="006758F9"/>
    <w:rsid w:val="00677487"/>
    <w:rsid w:val="006779ED"/>
    <w:rsid w:val="00677DA7"/>
    <w:rsid w:val="00681407"/>
    <w:rsid w:val="006831CB"/>
    <w:rsid w:val="00683860"/>
    <w:rsid w:val="00690270"/>
    <w:rsid w:val="00690BDB"/>
    <w:rsid w:val="00691BF5"/>
    <w:rsid w:val="00694276"/>
    <w:rsid w:val="0069446A"/>
    <w:rsid w:val="006948E0"/>
    <w:rsid w:val="00695730"/>
    <w:rsid w:val="006A0EE7"/>
    <w:rsid w:val="006A2B35"/>
    <w:rsid w:val="006A31AE"/>
    <w:rsid w:val="006A3425"/>
    <w:rsid w:val="006A4217"/>
    <w:rsid w:val="006A4C01"/>
    <w:rsid w:val="006A6719"/>
    <w:rsid w:val="006A72E5"/>
    <w:rsid w:val="006A73F5"/>
    <w:rsid w:val="006A787E"/>
    <w:rsid w:val="006A7990"/>
    <w:rsid w:val="006B10E6"/>
    <w:rsid w:val="006B1403"/>
    <w:rsid w:val="006B16AB"/>
    <w:rsid w:val="006B1E1F"/>
    <w:rsid w:val="006B1F5C"/>
    <w:rsid w:val="006B2BC7"/>
    <w:rsid w:val="006B2BD6"/>
    <w:rsid w:val="006B2E38"/>
    <w:rsid w:val="006B45D2"/>
    <w:rsid w:val="006B5117"/>
    <w:rsid w:val="006B5D6A"/>
    <w:rsid w:val="006B7ACC"/>
    <w:rsid w:val="006B7AE0"/>
    <w:rsid w:val="006C013D"/>
    <w:rsid w:val="006C0A57"/>
    <w:rsid w:val="006C1467"/>
    <w:rsid w:val="006C1B19"/>
    <w:rsid w:val="006C1E48"/>
    <w:rsid w:val="006C42AF"/>
    <w:rsid w:val="006C44C7"/>
    <w:rsid w:val="006C5361"/>
    <w:rsid w:val="006C5562"/>
    <w:rsid w:val="006C6259"/>
    <w:rsid w:val="006C6574"/>
    <w:rsid w:val="006C6635"/>
    <w:rsid w:val="006C7B11"/>
    <w:rsid w:val="006C7BD2"/>
    <w:rsid w:val="006D03F4"/>
    <w:rsid w:val="006D19D7"/>
    <w:rsid w:val="006D1B34"/>
    <w:rsid w:val="006D3013"/>
    <w:rsid w:val="006D361E"/>
    <w:rsid w:val="006D41BB"/>
    <w:rsid w:val="006D4A8F"/>
    <w:rsid w:val="006D52C1"/>
    <w:rsid w:val="006D5489"/>
    <w:rsid w:val="006D5B9B"/>
    <w:rsid w:val="006D6B93"/>
    <w:rsid w:val="006D6DE2"/>
    <w:rsid w:val="006E0710"/>
    <w:rsid w:val="006E0EB1"/>
    <w:rsid w:val="006E0F6C"/>
    <w:rsid w:val="006E1D7E"/>
    <w:rsid w:val="006E29A3"/>
    <w:rsid w:val="006E4A94"/>
    <w:rsid w:val="006E6562"/>
    <w:rsid w:val="006E6B7C"/>
    <w:rsid w:val="006E79C2"/>
    <w:rsid w:val="006E7ECA"/>
    <w:rsid w:val="006F0607"/>
    <w:rsid w:val="006F12C0"/>
    <w:rsid w:val="006F1C0B"/>
    <w:rsid w:val="006F31D6"/>
    <w:rsid w:val="006F31D8"/>
    <w:rsid w:val="006F3FB5"/>
    <w:rsid w:val="006F44B5"/>
    <w:rsid w:val="006F5CE0"/>
    <w:rsid w:val="006F74D8"/>
    <w:rsid w:val="006F759F"/>
    <w:rsid w:val="006F75A4"/>
    <w:rsid w:val="006F7FE0"/>
    <w:rsid w:val="00700A34"/>
    <w:rsid w:val="00701097"/>
    <w:rsid w:val="0070152E"/>
    <w:rsid w:val="007023D8"/>
    <w:rsid w:val="007030CC"/>
    <w:rsid w:val="00704A04"/>
    <w:rsid w:val="00704CA3"/>
    <w:rsid w:val="00704CCB"/>
    <w:rsid w:val="00705989"/>
    <w:rsid w:val="007062B4"/>
    <w:rsid w:val="00706362"/>
    <w:rsid w:val="00707CD0"/>
    <w:rsid w:val="0071022C"/>
    <w:rsid w:val="00710481"/>
    <w:rsid w:val="007122FF"/>
    <w:rsid w:val="00712D0F"/>
    <w:rsid w:val="00713411"/>
    <w:rsid w:val="00714161"/>
    <w:rsid w:val="0071455B"/>
    <w:rsid w:val="00715FD0"/>
    <w:rsid w:val="0071692E"/>
    <w:rsid w:val="00717804"/>
    <w:rsid w:val="00717EDC"/>
    <w:rsid w:val="0072021B"/>
    <w:rsid w:val="007210B1"/>
    <w:rsid w:val="00723139"/>
    <w:rsid w:val="00724C07"/>
    <w:rsid w:val="00724FFB"/>
    <w:rsid w:val="00725359"/>
    <w:rsid w:val="0072553C"/>
    <w:rsid w:val="007257FC"/>
    <w:rsid w:val="007267AA"/>
    <w:rsid w:val="00726CA7"/>
    <w:rsid w:val="00726D2A"/>
    <w:rsid w:val="0073203F"/>
    <w:rsid w:val="007323CE"/>
    <w:rsid w:val="00732B09"/>
    <w:rsid w:val="007331A9"/>
    <w:rsid w:val="0073357D"/>
    <w:rsid w:val="00733E99"/>
    <w:rsid w:val="00734423"/>
    <w:rsid w:val="00735042"/>
    <w:rsid w:val="00735157"/>
    <w:rsid w:val="0073579E"/>
    <w:rsid w:val="00736595"/>
    <w:rsid w:val="00736CE3"/>
    <w:rsid w:val="007372C7"/>
    <w:rsid w:val="00737C23"/>
    <w:rsid w:val="00740973"/>
    <w:rsid w:val="007410F6"/>
    <w:rsid w:val="00742566"/>
    <w:rsid w:val="0074260E"/>
    <w:rsid w:val="00742824"/>
    <w:rsid w:val="00743318"/>
    <w:rsid w:val="00743D66"/>
    <w:rsid w:val="00744EF6"/>
    <w:rsid w:val="007451B0"/>
    <w:rsid w:val="007452BD"/>
    <w:rsid w:val="007455D9"/>
    <w:rsid w:val="00746CDE"/>
    <w:rsid w:val="00746E26"/>
    <w:rsid w:val="007470ED"/>
    <w:rsid w:val="00751456"/>
    <w:rsid w:val="0075147C"/>
    <w:rsid w:val="00753000"/>
    <w:rsid w:val="00753917"/>
    <w:rsid w:val="0075535A"/>
    <w:rsid w:val="00755B3F"/>
    <w:rsid w:val="00755CEF"/>
    <w:rsid w:val="007560A8"/>
    <w:rsid w:val="00757496"/>
    <w:rsid w:val="00757F16"/>
    <w:rsid w:val="00760605"/>
    <w:rsid w:val="00760913"/>
    <w:rsid w:val="007615C6"/>
    <w:rsid w:val="00762937"/>
    <w:rsid w:val="007629B1"/>
    <w:rsid w:val="00762DE7"/>
    <w:rsid w:val="007634FC"/>
    <w:rsid w:val="00763A70"/>
    <w:rsid w:val="0076521E"/>
    <w:rsid w:val="007653A4"/>
    <w:rsid w:val="007659B2"/>
    <w:rsid w:val="00765AF1"/>
    <w:rsid w:val="00765E98"/>
    <w:rsid w:val="00767D3E"/>
    <w:rsid w:val="00767D89"/>
    <w:rsid w:val="0077039D"/>
    <w:rsid w:val="00771779"/>
    <w:rsid w:val="007719BD"/>
    <w:rsid w:val="00771B4B"/>
    <w:rsid w:val="00771CD8"/>
    <w:rsid w:val="007727B8"/>
    <w:rsid w:val="00774E2F"/>
    <w:rsid w:val="007753EB"/>
    <w:rsid w:val="00776E68"/>
    <w:rsid w:val="007775AF"/>
    <w:rsid w:val="00780B01"/>
    <w:rsid w:val="00780E79"/>
    <w:rsid w:val="00781A5D"/>
    <w:rsid w:val="00781F61"/>
    <w:rsid w:val="00782ACA"/>
    <w:rsid w:val="00782AD0"/>
    <w:rsid w:val="00783794"/>
    <w:rsid w:val="00786CBF"/>
    <w:rsid w:val="007905EF"/>
    <w:rsid w:val="00790BEC"/>
    <w:rsid w:val="00790C95"/>
    <w:rsid w:val="0079113F"/>
    <w:rsid w:val="00791F68"/>
    <w:rsid w:val="00792DD8"/>
    <w:rsid w:val="00795A45"/>
    <w:rsid w:val="00796227"/>
    <w:rsid w:val="007A0456"/>
    <w:rsid w:val="007A1B87"/>
    <w:rsid w:val="007A242C"/>
    <w:rsid w:val="007A291E"/>
    <w:rsid w:val="007A2A55"/>
    <w:rsid w:val="007A4BBC"/>
    <w:rsid w:val="007A58B8"/>
    <w:rsid w:val="007A63C9"/>
    <w:rsid w:val="007A6443"/>
    <w:rsid w:val="007A7379"/>
    <w:rsid w:val="007B1CEF"/>
    <w:rsid w:val="007B205E"/>
    <w:rsid w:val="007B21DA"/>
    <w:rsid w:val="007B24D4"/>
    <w:rsid w:val="007B2A34"/>
    <w:rsid w:val="007B3585"/>
    <w:rsid w:val="007B359B"/>
    <w:rsid w:val="007B4E2F"/>
    <w:rsid w:val="007B52C6"/>
    <w:rsid w:val="007B687F"/>
    <w:rsid w:val="007B71F9"/>
    <w:rsid w:val="007B758D"/>
    <w:rsid w:val="007C0C6D"/>
    <w:rsid w:val="007C1A3F"/>
    <w:rsid w:val="007C2764"/>
    <w:rsid w:val="007C2B74"/>
    <w:rsid w:val="007C30AC"/>
    <w:rsid w:val="007C32C6"/>
    <w:rsid w:val="007C4245"/>
    <w:rsid w:val="007C5969"/>
    <w:rsid w:val="007C66E2"/>
    <w:rsid w:val="007C6ABF"/>
    <w:rsid w:val="007C73CF"/>
    <w:rsid w:val="007C7AAC"/>
    <w:rsid w:val="007D0703"/>
    <w:rsid w:val="007D0BF4"/>
    <w:rsid w:val="007D0E72"/>
    <w:rsid w:val="007D103B"/>
    <w:rsid w:val="007D22F6"/>
    <w:rsid w:val="007D26E4"/>
    <w:rsid w:val="007D2911"/>
    <w:rsid w:val="007D6279"/>
    <w:rsid w:val="007D63CF"/>
    <w:rsid w:val="007D7006"/>
    <w:rsid w:val="007D7094"/>
    <w:rsid w:val="007D775B"/>
    <w:rsid w:val="007E01FA"/>
    <w:rsid w:val="007E04D3"/>
    <w:rsid w:val="007E078B"/>
    <w:rsid w:val="007E1BEB"/>
    <w:rsid w:val="007E38F9"/>
    <w:rsid w:val="007E4930"/>
    <w:rsid w:val="007E511A"/>
    <w:rsid w:val="007E544C"/>
    <w:rsid w:val="007E5F05"/>
    <w:rsid w:val="007E7A35"/>
    <w:rsid w:val="007F1131"/>
    <w:rsid w:val="007F124E"/>
    <w:rsid w:val="007F186E"/>
    <w:rsid w:val="007F1EB8"/>
    <w:rsid w:val="007F2F9A"/>
    <w:rsid w:val="007F372E"/>
    <w:rsid w:val="007F4CE6"/>
    <w:rsid w:val="007F4FEA"/>
    <w:rsid w:val="007F55A0"/>
    <w:rsid w:val="007F685A"/>
    <w:rsid w:val="007F75A8"/>
    <w:rsid w:val="008006FF"/>
    <w:rsid w:val="00800A4A"/>
    <w:rsid w:val="00801DA4"/>
    <w:rsid w:val="00802A91"/>
    <w:rsid w:val="008035CD"/>
    <w:rsid w:val="0080363A"/>
    <w:rsid w:val="0080493F"/>
    <w:rsid w:val="00807D4A"/>
    <w:rsid w:val="00811702"/>
    <w:rsid w:val="0081264F"/>
    <w:rsid w:val="00812C38"/>
    <w:rsid w:val="008144D6"/>
    <w:rsid w:val="0081451D"/>
    <w:rsid w:val="00814FAD"/>
    <w:rsid w:val="0081725A"/>
    <w:rsid w:val="008208AD"/>
    <w:rsid w:val="00821A5D"/>
    <w:rsid w:val="00823BF5"/>
    <w:rsid w:val="008247A2"/>
    <w:rsid w:val="008268C0"/>
    <w:rsid w:val="0082771D"/>
    <w:rsid w:val="008306BF"/>
    <w:rsid w:val="008309EC"/>
    <w:rsid w:val="00830A28"/>
    <w:rsid w:val="00830E0D"/>
    <w:rsid w:val="00831E93"/>
    <w:rsid w:val="008326A3"/>
    <w:rsid w:val="00832B3C"/>
    <w:rsid w:val="00832CF0"/>
    <w:rsid w:val="00833ADD"/>
    <w:rsid w:val="00834449"/>
    <w:rsid w:val="00834D9D"/>
    <w:rsid w:val="00834DA5"/>
    <w:rsid w:val="008356D4"/>
    <w:rsid w:val="00835F70"/>
    <w:rsid w:val="0083623A"/>
    <w:rsid w:val="00836290"/>
    <w:rsid w:val="00836554"/>
    <w:rsid w:val="008367F8"/>
    <w:rsid w:val="00836EDC"/>
    <w:rsid w:val="0084049A"/>
    <w:rsid w:val="008408A8"/>
    <w:rsid w:val="00842C78"/>
    <w:rsid w:val="00843C57"/>
    <w:rsid w:val="00844CA9"/>
    <w:rsid w:val="00846E39"/>
    <w:rsid w:val="0085002C"/>
    <w:rsid w:val="00850509"/>
    <w:rsid w:val="00851073"/>
    <w:rsid w:val="0085281B"/>
    <w:rsid w:val="00853811"/>
    <w:rsid w:val="00853A7F"/>
    <w:rsid w:val="00856159"/>
    <w:rsid w:val="0085689E"/>
    <w:rsid w:val="00856C3E"/>
    <w:rsid w:val="00857510"/>
    <w:rsid w:val="008610E5"/>
    <w:rsid w:val="00861A02"/>
    <w:rsid w:val="00862B13"/>
    <w:rsid w:val="00862EA3"/>
    <w:rsid w:val="008644C5"/>
    <w:rsid w:val="008648FA"/>
    <w:rsid w:val="008655EA"/>
    <w:rsid w:val="00865772"/>
    <w:rsid w:val="00865CDA"/>
    <w:rsid w:val="00865E38"/>
    <w:rsid w:val="00865FE6"/>
    <w:rsid w:val="00866483"/>
    <w:rsid w:val="008673B4"/>
    <w:rsid w:val="00867708"/>
    <w:rsid w:val="0087023D"/>
    <w:rsid w:val="0087054E"/>
    <w:rsid w:val="00870A22"/>
    <w:rsid w:val="00872848"/>
    <w:rsid w:val="00872F9E"/>
    <w:rsid w:val="00873134"/>
    <w:rsid w:val="008744D7"/>
    <w:rsid w:val="008762C6"/>
    <w:rsid w:val="00876535"/>
    <w:rsid w:val="00876604"/>
    <w:rsid w:val="00876E74"/>
    <w:rsid w:val="008770C4"/>
    <w:rsid w:val="008774B2"/>
    <w:rsid w:val="0087768A"/>
    <w:rsid w:val="008778C3"/>
    <w:rsid w:val="008815EB"/>
    <w:rsid w:val="0088346C"/>
    <w:rsid w:val="00883753"/>
    <w:rsid w:val="00883DAA"/>
    <w:rsid w:val="00885543"/>
    <w:rsid w:val="00885AF9"/>
    <w:rsid w:val="008872F3"/>
    <w:rsid w:val="00887432"/>
    <w:rsid w:val="008874F0"/>
    <w:rsid w:val="00887D18"/>
    <w:rsid w:val="00890FB1"/>
    <w:rsid w:val="00891630"/>
    <w:rsid w:val="0089176C"/>
    <w:rsid w:val="00892681"/>
    <w:rsid w:val="008945AD"/>
    <w:rsid w:val="00894A8E"/>
    <w:rsid w:val="0089500B"/>
    <w:rsid w:val="00896425"/>
    <w:rsid w:val="00897345"/>
    <w:rsid w:val="008A15DC"/>
    <w:rsid w:val="008A178B"/>
    <w:rsid w:val="008A2044"/>
    <w:rsid w:val="008A36D0"/>
    <w:rsid w:val="008A584F"/>
    <w:rsid w:val="008A5E9D"/>
    <w:rsid w:val="008A7319"/>
    <w:rsid w:val="008A7BB8"/>
    <w:rsid w:val="008B1850"/>
    <w:rsid w:val="008B1CD9"/>
    <w:rsid w:val="008B1FD7"/>
    <w:rsid w:val="008B2383"/>
    <w:rsid w:val="008B26D6"/>
    <w:rsid w:val="008B450A"/>
    <w:rsid w:val="008B4F23"/>
    <w:rsid w:val="008B4F54"/>
    <w:rsid w:val="008B50F3"/>
    <w:rsid w:val="008B7A97"/>
    <w:rsid w:val="008C0872"/>
    <w:rsid w:val="008C0AEB"/>
    <w:rsid w:val="008C172F"/>
    <w:rsid w:val="008C1ED4"/>
    <w:rsid w:val="008C31B2"/>
    <w:rsid w:val="008C3390"/>
    <w:rsid w:val="008C407B"/>
    <w:rsid w:val="008C535D"/>
    <w:rsid w:val="008C55AF"/>
    <w:rsid w:val="008C58EC"/>
    <w:rsid w:val="008C5BC6"/>
    <w:rsid w:val="008C5F20"/>
    <w:rsid w:val="008C69A1"/>
    <w:rsid w:val="008C6DB3"/>
    <w:rsid w:val="008C745C"/>
    <w:rsid w:val="008C750B"/>
    <w:rsid w:val="008C7673"/>
    <w:rsid w:val="008D0597"/>
    <w:rsid w:val="008D0691"/>
    <w:rsid w:val="008D0ABE"/>
    <w:rsid w:val="008D13B0"/>
    <w:rsid w:val="008D1EB8"/>
    <w:rsid w:val="008D2482"/>
    <w:rsid w:val="008D249D"/>
    <w:rsid w:val="008D2CC7"/>
    <w:rsid w:val="008D679A"/>
    <w:rsid w:val="008D7680"/>
    <w:rsid w:val="008E3E90"/>
    <w:rsid w:val="008E4EEC"/>
    <w:rsid w:val="008E53EA"/>
    <w:rsid w:val="008E542B"/>
    <w:rsid w:val="008E5A97"/>
    <w:rsid w:val="008E7148"/>
    <w:rsid w:val="008E7F50"/>
    <w:rsid w:val="008F0902"/>
    <w:rsid w:val="008F273C"/>
    <w:rsid w:val="008F3AC2"/>
    <w:rsid w:val="008F4C18"/>
    <w:rsid w:val="008F4F63"/>
    <w:rsid w:val="008F50FB"/>
    <w:rsid w:val="008F57A2"/>
    <w:rsid w:val="008F638B"/>
    <w:rsid w:val="008F739E"/>
    <w:rsid w:val="008F7715"/>
    <w:rsid w:val="0090037A"/>
    <w:rsid w:val="00900C74"/>
    <w:rsid w:val="0090120F"/>
    <w:rsid w:val="00903E56"/>
    <w:rsid w:val="0090401E"/>
    <w:rsid w:val="0090621C"/>
    <w:rsid w:val="009062AF"/>
    <w:rsid w:val="00906D71"/>
    <w:rsid w:val="0090781D"/>
    <w:rsid w:val="00910891"/>
    <w:rsid w:val="00910FCD"/>
    <w:rsid w:val="00911323"/>
    <w:rsid w:val="0091492D"/>
    <w:rsid w:val="0091574D"/>
    <w:rsid w:val="0091601C"/>
    <w:rsid w:val="0091634F"/>
    <w:rsid w:val="00916E31"/>
    <w:rsid w:val="00922F1A"/>
    <w:rsid w:val="0092475A"/>
    <w:rsid w:val="00924877"/>
    <w:rsid w:val="009255D8"/>
    <w:rsid w:val="009261EF"/>
    <w:rsid w:val="009269AC"/>
    <w:rsid w:val="00927308"/>
    <w:rsid w:val="009301E6"/>
    <w:rsid w:val="00931B8E"/>
    <w:rsid w:val="0093303C"/>
    <w:rsid w:val="009348D3"/>
    <w:rsid w:val="009359F3"/>
    <w:rsid w:val="00940EDD"/>
    <w:rsid w:val="00941036"/>
    <w:rsid w:val="0094114A"/>
    <w:rsid w:val="00941AB4"/>
    <w:rsid w:val="009422E6"/>
    <w:rsid w:val="00943219"/>
    <w:rsid w:val="00943384"/>
    <w:rsid w:val="0094438B"/>
    <w:rsid w:val="00946243"/>
    <w:rsid w:val="0094629A"/>
    <w:rsid w:val="009464A1"/>
    <w:rsid w:val="00947FBB"/>
    <w:rsid w:val="009506CD"/>
    <w:rsid w:val="009506DB"/>
    <w:rsid w:val="00951433"/>
    <w:rsid w:val="00951F19"/>
    <w:rsid w:val="00952F2A"/>
    <w:rsid w:val="009540F8"/>
    <w:rsid w:val="00956354"/>
    <w:rsid w:val="0095685B"/>
    <w:rsid w:val="00956BC8"/>
    <w:rsid w:val="00961477"/>
    <w:rsid w:val="009615D9"/>
    <w:rsid w:val="00963230"/>
    <w:rsid w:val="00963B3C"/>
    <w:rsid w:val="0096416F"/>
    <w:rsid w:val="00964D1C"/>
    <w:rsid w:val="00965429"/>
    <w:rsid w:val="00965A59"/>
    <w:rsid w:val="00966DD5"/>
    <w:rsid w:val="00966EBE"/>
    <w:rsid w:val="00967496"/>
    <w:rsid w:val="0096781B"/>
    <w:rsid w:val="009700EE"/>
    <w:rsid w:val="00970FBB"/>
    <w:rsid w:val="00971584"/>
    <w:rsid w:val="009719D3"/>
    <w:rsid w:val="00971A5A"/>
    <w:rsid w:val="00971E24"/>
    <w:rsid w:val="009726EA"/>
    <w:rsid w:val="009737E3"/>
    <w:rsid w:val="009743FA"/>
    <w:rsid w:val="0097452D"/>
    <w:rsid w:val="00974BE5"/>
    <w:rsid w:val="00975BB0"/>
    <w:rsid w:val="00975E76"/>
    <w:rsid w:val="00977D0A"/>
    <w:rsid w:val="00981441"/>
    <w:rsid w:val="00981730"/>
    <w:rsid w:val="00982260"/>
    <w:rsid w:val="00982378"/>
    <w:rsid w:val="00982693"/>
    <w:rsid w:val="00982AF4"/>
    <w:rsid w:val="00982E7E"/>
    <w:rsid w:val="009838CB"/>
    <w:rsid w:val="009851CC"/>
    <w:rsid w:val="00985A46"/>
    <w:rsid w:val="00986AA8"/>
    <w:rsid w:val="00987026"/>
    <w:rsid w:val="009870BE"/>
    <w:rsid w:val="00987680"/>
    <w:rsid w:val="00992562"/>
    <w:rsid w:val="00992578"/>
    <w:rsid w:val="00992AEB"/>
    <w:rsid w:val="00992F46"/>
    <w:rsid w:val="00992F4F"/>
    <w:rsid w:val="00997865"/>
    <w:rsid w:val="009A0F2C"/>
    <w:rsid w:val="009A1A68"/>
    <w:rsid w:val="009A4364"/>
    <w:rsid w:val="009A529C"/>
    <w:rsid w:val="009A53E2"/>
    <w:rsid w:val="009A5A34"/>
    <w:rsid w:val="009A660C"/>
    <w:rsid w:val="009A6885"/>
    <w:rsid w:val="009A6AC5"/>
    <w:rsid w:val="009A6DF2"/>
    <w:rsid w:val="009B2E87"/>
    <w:rsid w:val="009B357A"/>
    <w:rsid w:val="009B367D"/>
    <w:rsid w:val="009B46B1"/>
    <w:rsid w:val="009B5EC8"/>
    <w:rsid w:val="009B63D9"/>
    <w:rsid w:val="009B73B1"/>
    <w:rsid w:val="009B7FE4"/>
    <w:rsid w:val="009C0212"/>
    <w:rsid w:val="009C023C"/>
    <w:rsid w:val="009C1D5C"/>
    <w:rsid w:val="009C2A5C"/>
    <w:rsid w:val="009C2EEE"/>
    <w:rsid w:val="009C3012"/>
    <w:rsid w:val="009C3C41"/>
    <w:rsid w:val="009C4935"/>
    <w:rsid w:val="009C7E2C"/>
    <w:rsid w:val="009D1AB3"/>
    <w:rsid w:val="009D21DB"/>
    <w:rsid w:val="009D2C4B"/>
    <w:rsid w:val="009D5177"/>
    <w:rsid w:val="009D51DE"/>
    <w:rsid w:val="009D67DC"/>
    <w:rsid w:val="009D6F34"/>
    <w:rsid w:val="009D706D"/>
    <w:rsid w:val="009D7709"/>
    <w:rsid w:val="009D7D3B"/>
    <w:rsid w:val="009D7DFF"/>
    <w:rsid w:val="009D7EF4"/>
    <w:rsid w:val="009E1E1D"/>
    <w:rsid w:val="009E3CF4"/>
    <w:rsid w:val="009E401E"/>
    <w:rsid w:val="009E508A"/>
    <w:rsid w:val="009E5AFE"/>
    <w:rsid w:val="009E6927"/>
    <w:rsid w:val="009E735D"/>
    <w:rsid w:val="009E78ED"/>
    <w:rsid w:val="009F0641"/>
    <w:rsid w:val="009F08B9"/>
    <w:rsid w:val="009F13DE"/>
    <w:rsid w:val="009F342F"/>
    <w:rsid w:val="009F4156"/>
    <w:rsid w:val="009F4273"/>
    <w:rsid w:val="009F45A8"/>
    <w:rsid w:val="009F4E14"/>
    <w:rsid w:val="009F5AAF"/>
    <w:rsid w:val="009F5FE1"/>
    <w:rsid w:val="009F716D"/>
    <w:rsid w:val="009F72A2"/>
    <w:rsid w:val="00A00CC3"/>
    <w:rsid w:val="00A0180C"/>
    <w:rsid w:val="00A01E11"/>
    <w:rsid w:val="00A01F19"/>
    <w:rsid w:val="00A026A1"/>
    <w:rsid w:val="00A044A2"/>
    <w:rsid w:val="00A04642"/>
    <w:rsid w:val="00A118D3"/>
    <w:rsid w:val="00A11B70"/>
    <w:rsid w:val="00A1228D"/>
    <w:rsid w:val="00A1233B"/>
    <w:rsid w:val="00A124D6"/>
    <w:rsid w:val="00A12DED"/>
    <w:rsid w:val="00A13921"/>
    <w:rsid w:val="00A163F6"/>
    <w:rsid w:val="00A1648C"/>
    <w:rsid w:val="00A206C0"/>
    <w:rsid w:val="00A21E55"/>
    <w:rsid w:val="00A247D4"/>
    <w:rsid w:val="00A24FAC"/>
    <w:rsid w:val="00A259E2"/>
    <w:rsid w:val="00A26D5F"/>
    <w:rsid w:val="00A27A2F"/>
    <w:rsid w:val="00A27D4F"/>
    <w:rsid w:val="00A3011B"/>
    <w:rsid w:val="00A32E63"/>
    <w:rsid w:val="00A34FE1"/>
    <w:rsid w:val="00A358C3"/>
    <w:rsid w:val="00A35FD0"/>
    <w:rsid w:val="00A37AEE"/>
    <w:rsid w:val="00A37EDF"/>
    <w:rsid w:val="00A41619"/>
    <w:rsid w:val="00A43BED"/>
    <w:rsid w:val="00A43E6C"/>
    <w:rsid w:val="00A444A2"/>
    <w:rsid w:val="00A455D2"/>
    <w:rsid w:val="00A469DE"/>
    <w:rsid w:val="00A47378"/>
    <w:rsid w:val="00A477B8"/>
    <w:rsid w:val="00A50164"/>
    <w:rsid w:val="00A51D42"/>
    <w:rsid w:val="00A527DE"/>
    <w:rsid w:val="00A558D9"/>
    <w:rsid w:val="00A55B63"/>
    <w:rsid w:val="00A57068"/>
    <w:rsid w:val="00A57529"/>
    <w:rsid w:val="00A5754E"/>
    <w:rsid w:val="00A6054B"/>
    <w:rsid w:val="00A60582"/>
    <w:rsid w:val="00A60CCC"/>
    <w:rsid w:val="00A60D8D"/>
    <w:rsid w:val="00A620B0"/>
    <w:rsid w:val="00A62CD6"/>
    <w:rsid w:val="00A636F0"/>
    <w:rsid w:val="00A6525E"/>
    <w:rsid w:val="00A65273"/>
    <w:rsid w:val="00A65D57"/>
    <w:rsid w:val="00A65FC9"/>
    <w:rsid w:val="00A7012E"/>
    <w:rsid w:val="00A70532"/>
    <w:rsid w:val="00A7183B"/>
    <w:rsid w:val="00A719B8"/>
    <w:rsid w:val="00A73AFE"/>
    <w:rsid w:val="00A76E0B"/>
    <w:rsid w:val="00A76E54"/>
    <w:rsid w:val="00A77471"/>
    <w:rsid w:val="00A77B14"/>
    <w:rsid w:val="00A83C69"/>
    <w:rsid w:val="00A844FC"/>
    <w:rsid w:val="00A8535C"/>
    <w:rsid w:val="00A8688A"/>
    <w:rsid w:val="00A86BAB"/>
    <w:rsid w:val="00A87A30"/>
    <w:rsid w:val="00A9095E"/>
    <w:rsid w:val="00A911BC"/>
    <w:rsid w:val="00A913B5"/>
    <w:rsid w:val="00A9170C"/>
    <w:rsid w:val="00A92CEE"/>
    <w:rsid w:val="00A932A3"/>
    <w:rsid w:val="00A9405A"/>
    <w:rsid w:val="00A94788"/>
    <w:rsid w:val="00A947B9"/>
    <w:rsid w:val="00A94D77"/>
    <w:rsid w:val="00A96AE7"/>
    <w:rsid w:val="00A96D3A"/>
    <w:rsid w:val="00AA0E9D"/>
    <w:rsid w:val="00AA3C03"/>
    <w:rsid w:val="00AA492D"/>
    <w:rsid w:val="00AA64DB"/>
    <w:rsid w:val="00AA6B3B"/>
    <w:rsid w:val="00AA6F29"/>
    <w:rsid w:val="00AA7782"/>
    <w:rsid w:val="00AA7920"/>
    <w:rsid w:val="00AA7A9F"/>
    <w:rsid w:val="00AB02D9"/>
    <w:rsid w:val="00AB147A"/>
    <w:rsid w:val="00AB16A9"/>
    <w:rsid w:val="00AB1BB1"/>
    <w:rsid w:val="00AB26CA"/>
    <w:rsid w:val="00AB2BEC"/>
    <w:rsid w:val="00AB3E00"/>
    <w:rsid w:val="00AB4738"/>
    <w:rsid w:val="00AB76B9"/>
    <w:rsid w:val="00AC0FA9"/>
    <w:rsid w:val="00AC137D"/>
    <w:rsid w:val="00AC14E9"/>
    <w:rsid w:val="00AC1894"/>
    <w:rsid w:val="00AC1EEC"/>
    <w:rsid w:val="00AC20CE"/>
    <w:rsid w:val="00AC278F"/>
    <w:rsid w:val="00AC27FE"/>
    <w:rsid w:val="00AC2A99"/>
    <w:rsid w:val="00AC3402"/>
    <w:rsid w:val="00AC432C"/>
    <w:rsid w:val="00AC53A1"/>
    <w:rsid w:val="00AC6169"/>
    <w:rsid w:val="00AC6F9A"/>
    <w:rsid w:val="00AC795C"/>
    <w:rsid w:val="00AD2CAE"/>
    <w:rsid w:val="00AD5846"/>
    <w:rsid w:val="00AD6941"/>
    <w:rsid w:val="00AE2E10"/>
    <w:rsid w:val="00AE2F16"/>
    <w:rsid w:val="00AE3B33"/>
    <w:rsid w:val="00AE413D"/>
    <w:rsid w:val="00AE4976"/>
    <w:rsid w:val="00AE5012"/>
    <w:rsid w:val="00AE53F4"/>
    <w:rsid w:val="00AE5797"/>
    <w:rsid w:val="00AE59D3"/>
    <w:rsid w:val="00AE5FF5"/>
    <w:rsid w:val="00AE690B"/>
    <w:rsid w:val="00AE7B25"/>
    <w:rsid w:val="00AE7F60"/>
    <w:rsid w:val="00AF00FC"/>
    <w:rsid w:val="00AF2791"/>
    <w:rsid w:val="00AF3242"/>
    <w:rsid w:val="00AF3C05"/>
    <w:rsid w:val="00AF4913"/>
    <w:rsid w:val="00AF655B"/>
    <w:rsid w:val="00AF707E"/>
    <w:rsid w:val="00B00451"/>
    <w:rsid w:val="00B0096B"/>
    <w:rsid w:val="00B00E41"/>
    <w:rsid w:val="00B014CE"/>
    <w:rsid w:val="00B020E8"/>
    <w:rsid w:val="00B0256B"/>
    <w:rsid w:val="00B02640"/>
    <w:rsid w:val="00B04447"/>
    <w:rsid w:val="00B04698"/>
    <w:rsid w:val="00B056B1"/>
    <w:rsid w:val="00B058C6"/>
    <w:rsid w:val="00B05B9E"/>
    <w:rsid w:val="00B067D1"/>
    <w:rsid w:val="00B06E31"/>
    <w:rsid w:val="00B06F04"/>
    <w:rsid w:val="00B071ED"/>
    <w:rsid w:val="00B10BD4"/>
    <w:rsid w:val="00B10D54"/>
    <w:rsid w:val="00B11D54"/>
    <w:rsid w:val="00B12713"/>
    <w:rsid w:val="00B13419"/>
    <w:rsid w:val="00B1367A"/>
    <w:rsid w:val="00B13E75"/>
    <w:rsid w:val="00B14A4B"/>
    <w:rsid w:val="00B14C91"/>
    <w:rsid w:val="00B14EA3"/>
    <w:rsid w:val="00B15D71"/>
    <w:rsid w:val="00B1632B"/>
    <w:rsid w:val="00B1642A"/>
    <w:rsid w:val="00B1655B"/>
    <w:rsid w:val="00B20552"/>
    <w:rsid w:val="00B2146E"/>
    <w:rsid w:val="00B21A8D"/>
    <w:rsid w:val="00B22BC0"/>
    <w:rsid w:val="00B23374"/>
    <w:rsid w:val="00B23579"/>
    <w:rsid w:val="00B24CB5"/>
    <w:rsid w:val="00B250BC"/>
    <w:rsid w:val="00B25B1E"/>
    <w:rsid w:val="00B265CD"/>
    <w:rsid w:val="00B2665D"/>
    <w:rsid w:val="00B266F5"/>
    <w:rsid w:val="00B3044E"/>
    <w:rsid w:val="00B310B2"/>
    <w:rsid w:val="00B3122D"/>
    <w:rsid w:val="00B31319"/>
    <w:rsid w:val="00B33905"/>
    <w:rsid w:val="00B33AA2"/>
    <w:rsid w:val="00B33F95"/>
    <w:rsid w:val="00B342F3"/>
    <w:rsid w:val="00B357A8"/>
    <w:rsid w:val="00B376DD"/>
    <w:rsid w:val="00B377FA"/>
    <w:rsid w:val="00B40372"/>
    <w:rsid w:val="00B4129C"/>
    <w:rsid w:val="00B42655"/>
    <w:rsid w:val="00B42B70"/>
    <w:rsid w:val="00B437A1"/>
    <w:rsid w:val="00B43F3A"/>
    <w:rsid w:val="00B441C4"/>
    <w:rsid w:val="00B44B81"/>
    <w:rsid w:val="00B457D4"/>
    <w:rsid w:val="00B47B85"/>
    <w:rsid w:val="00B5039B"/>
    <w:rsid w:val="00B50C19"/>
    <w:rsid w:val="00B51A08"/>
    <w:rsid w:val="00B51A9D"/>
    <w:rsid w:val="00B5282C"/>
    <w:rsid w:val="00B52E53"/>
    <w:rsid w:val="00B53022"/>
    <w:rsid w:val="00B54ADF"/>
    <w:rsid w:val="00B55CF7"/>
    <w:rsid w:val="00B56C09"/>
    <w:rsid w:val="00B56C6A"/>
    <w:rsid w:val="00B56C7F"/>
    <w:rsid w:val="00B56CFB"/>
    <w:rsid w:val="00B56E4D"/>
    <w:rsid w:val="00B575B0"/>
    <w:rsid w:val="00B57D47"/>
    <w:rsid w:val="00B61098"/>
    <w:rsid w:val="00B61982"/>
    <w:rsid w:val="00B62343"/>
    <w:rsid w:val="00B64A65"/>
    <w:rsid w:val="00B6683B"/>
    <w:rsid w:val="00B66934"/>
    <w:rsid w:val="00B672CD"/>
    <w:rsid w:val="00B67356"/>
    <w:rsid w:val="00B67C57"/>
    <w:rsid w:val="00B70123"/>
    <w:rsid w:val="00B7052D"/>
    <w:rsid w:val="00B739F7"/>
    <w:rsid w:val="00B74389"/>
    <w:rsid w:val="00B7483E"/>
    <w:rsid w:val="00B74A1F"/>
    <w:rsid w:val="00B74E6C"/>
    <w:rsid w:val="00B75650"/>
    <w:rsid w:val="00B75818"/>
    <w:rsid w:val="00B77742"/>
    <w:rsid w:val="00B77FFB"/>
    <w:rsid w:val="00B80087"/>
    <w:rsid w:val="00B809CB"/>
    <w:rsid w:val="00B80BB4"/>
    <w:rsid w:val="00B81081"/>
    <w:rsid w:val="00B8184D"/>
    <w:rsid w:val="00B828B9"/>
    <w:rsid w:val="00B82DBD"/>
    <w:rsid w:val="00B8500E"/>
    <w:rsid w:val="00B852C5"/>
    <w:rsid w:val="00B85866"/>
    <w:rsid w:val="00B8664C"/>
    <w:rsid w:val="00B87F55"/>
    <w:rsid w:val="00B906E9"/>
    <w:rsid w:val="00B90F1B"/>
    <w:rsid w:val="00B91606"/>
    <w:rsid w:val="00B91F34"/>
    <w:rsid w:val="00B9388A"/>
    <w:rsid w:val="00B94161"/>
    <w:rsid w:val="00B94F25"/>
    <w:rsid w:val="00B96578"/>
    <w:rsid w:val="00B9676C"/>
    <w:rsid w:val="00B96B02"/>
    <w:rsid w:val="00BA068D"/>
    <w:rsid w:val="00BA170D"/>
    <w:rsid w:val="00BA20E0"/>
    <w:rsid w:val="00BA26DA"/>
    <w:rsid w:val="00BA2F0B"/>
    <w:rsid w:val="00BA3A21"/>
    <w:rsid w:val="00BA42F7"/>
    <w:rsid w:val="00BA534A"/>
    <w:rsid w:val="00BA5B9D"/>
    <w:rsid w:val="00BA7D68"/>
    <w:rsid w:val="00BB0176"/>
    <w:rsid w:val="00BB187C"/>
    <w:rsid w:val="00BB2E51"/>
    <w:rsid w:val="00BB318E"/>
    <w:rsid w:val="00BB3851"/>
    <w:rsid w:val="00BB3B82"/>
    <w:rsid w:val="00BB3F35"/>
    <w:rsid w:val="00BB44AA"/>
    <w:rsid w:val="00BB453E"/>
    <w:rsid w:val="00BB4F9B"/>
    <w:rsid w:val="00BB5F04"/>
    <w:rsid w:val="00BB7091"/>
    <w:rsid w:val="00BB7107"/>
    <w:rsid w:val="00BB7B46"/>
    <w:rsid w:val="00BB7CD2"/>
    <w:rsid w:val="00BC1602"/>
    <w:rsid w:val="00BC1627"/>
    <w:rsid w:val="00BC17F7"/>
    <w:rsid w:val="00BC1CE6"/>
    <w:rsid w:val="00BC22EF"/>
    <w:rsid w:val="00BC311D"/>
    <w:rsid w:val="00BC3F62"/>
    <w:rsid w:val="00BC4EE9"/>
    <w:rsid w:val="00BC6781"/>
    <w:rsid w:val="00BC6EBA"/>
    <w:rsid w:val="00BC74D0"/>
    <w:rsid w:val="00BD0174"/>
    <w:rsid w:val="00BD0FE3"/>
    <w:rsid w:val="00BD11F8"/>
    <w:rsid w:val="00BD19FA"/>
    <w:rsid w:val="00BD1D7A"/>
    <w:rsid w:val="00BD2394"/>
    <w:rsid w:val="00BD2893"/>
    <w:rsid w:val="00BD33C8"/>
    <w:rsid w:val="00BD355C"/>
    <w:rsid w:val="00BD3AC2"/>
    <w:rsid w:val="00BD405E"/>
    <w:rsid w:val="00BD418A"/>
    <w:rsid w:val="00BD49AA"/>
    <w:rsid w:val="00BD5018"/>
    <w:rsid w:val="00BD509E"/>
    <w:rsid w:val="00BD60D7"/>
    <w:rsid w:val="00BE18C7"/>
    <w:rsid w:val="00BE3595"/>
    <w:rsid w:val="00BE398E"/>
    <w:rsid w:val="00BE4EDE"/>
    <w:rsid w:val="00BE50AC"/>
    <w:rsid w:val="00BE6AF6"/>
    <w:rsid w:val="00BE6BD5"/>
    <w:rsid w:val="00BF0399"/>
    <w:rsid w:val="00BF0796"/>
    <w:rsid w:val="00BF0DC6"/>
    <w:rsid w:val="00BF2250"/>
    <w:rsid w:val="00BF24EF"/>
    <w:rsid w:val="00BF2AAC"/>
    <w:rsid w:val="00BF2D4F"/>
    <w:rsid w:val="00BF3543"/>
    <w:rsid w:val="00BF3F65"/>
    <w:rsid w:val="00BF40EF"/>
    <w:rsid w:val="00BF417C"/>
    <w:rsid w:val="00BF4816"/>
    <w:rsid w:val="00BF52A1"/>
    <w:rsid w:val="00BF5D99"/>
    <w:rsid w:val="00BF6D20"/>
    <w:rsid w:val="00BF6E2E"/>
    <w:rsid w:val="00BF6E90"/>
    <w:rsid w:val="00BF6F70"/>
    <w:rsid w:val="00BF7095"/>
    <w:rsid w:val="00BF7636"/>
    <w:rsid w:val="00BF79E5"/>
    <w:rsid w:val="00BF7CD0"/>
    <w:rsid w:val="00BF7E39"/>
    <w:rsid w:val="00BF7E78"/>
    <w:rsid w:val="00C00343"/>
    <w:rsid w:val="00C00A55"/>
    <w:rsid w:val="00C011C4"/>
    <w:rsid w:val="00C012CF"/>
    <w:rsid w:val="00C01690"/>
    <w:rsid w:val="00C019CE"/>
    <w:rsid w:val="00C04097"/>
    <w:rsid w:val="00C047F6"/>
    <w:rsid w:val="00C04E11"/>
    <w:rsid w:val="00C052F1"/>
    <w:rsid w:val="00C0624F"/>
    <w:rsid w:val="00C10F29"/>
    <w:rsid w:val="00C11D5B"/>
    <w:rsid w:val="00C13F9B"/>
    <w:rsid w:val="00C144EF"/>
    <w:rsid w:val="00C14BE6"/>
    <w:rsid w:val="00C14E20"/>
    <w:rsid w:val="00C20702"/>
    <w:rsid w:val="00C224AA"/>
    <w:rsid w:val="00C234B3"/>
    <w:rsid w:val="00C24A98"/>
    <w:rsid w:val="00C25CDC"/>
    <w:rsid w:val="00C25F69"/>
    <w:rsid w:val="00C26883"/>
    <w:rsid w:val="00C27896"/>
    <w:rsid w:val="00C27B3D"/>
    <w:rsid w:val="00C27B8D"/>
    <w:rsid w:val="00C31513"/>
    <w:rsid w:val="00C31FBF"/>
    <w:rsid w:val="00C3204D"/>
    <w:rsid w:val="00C3233C"/>
    <w:rsid w:val="00C3258C"/>
    <w:rsid w:val="00C326A7"/>
    <w:rsid w:val="00C333F7"/>
    <w:rsid w:val="00C3484E"/>
    <w:rsid w:val="00C348DB"/>
    <w:rsid w:val="00C34F31"/>
    <w:rsid w:val="00C352C3"/>
    <w:rsid w:val="00C36AEB"/>
    <w:rsid w:val="00C406CC"/>
    <w:rsid w:val="00C44A11"/>
    <w:rsid w:val="00C4631F"/>
    <w:rsid w:val="00C46A82"/>
    <w:rsid w:val="00C46D70"/>
    <w:rsid w:val="00C46D79"/>
    <w:rsid w:val="00C46E2D"/>
    <w:rsid w:val="00C46FED"/>
    <w:rsid w:val="00C5024F"/>
    <w:rsid w:val="00C50398"/>
    <w:rsid w:val="00C50A52"/>
    <w:rsid w:val="00C540B4"/>
    <w:rsid w:val="00C55046"/>
    <w:rsid w:val="00C551DC"/>
    <w:rsid w:val="00C557CF"/>
    <w:rsid w:val="00C55B33"/>
    <w:rsid w:val="00C55FA0"/>
    <w:rsid w:val="00C56F91"/>
    <w:rsid w:val="00C57106"/>
    <w:rsid w:val="00C57694"/>
    <w:rsid w:val="00C604B3"/>
    <w:rsid w:val="00C60A29"/>
    <w:rsid w:val="00C60B20"/>
    <w:rsid w:val="00C6156A"/>
    <w:rsid w:val="00C622DA"/>
    <w:rsid w:val="00C6248E"/>
    <w:rsid w:val="00C626E1"/>
    <w:rsid w:val="00C62A21"/>
    <w:rsid w:val="00C62F90"/>
    <w:rsid w:val="00C63434"/>
    <w:rsid w:val="00C63944"/>
    <w:rsid w:val="00C63F0F"/>
    <w:rsid w:val="00C643A3"/>
    <w:rsid w:val="00C6509D"/>
    <w:rsid w:val="00C652A4"/>
    <w:rsid w:val="00C65E67"/>
    <w:rsid w:val="00C65E7F"/>
    <w:rsid w:val="00C6747F"/>
    <w:rsid w:val="00C67A58"/>
    <w:rsid w:val="00C705BD"/>
    <w:rsid w:val="00C7192A"/>
    <w:rsid w:val="00C720F3"/>
    <w:rsid w:val="00C723FD"/>
    <w:rsid w:val="00C725A6"/>
    <w:rsid w:val="00C72687"/>
    <w:rsid w:val="00C73D6C"/>
    <w:rsid w:val="00C73DE2"/>
    <w:rsid w:val="00C747B3"/>
    <w:rsid w:val="00C7619C"/>
    <w:rsid w:val="00C76327"/>
    <w:rsid w:val="00C76807"/>
    <w:rsid w:val="00C770B3"/>
    <w:rsid w:val="00C77866"/>
    <w:rsid w:val="00C77F6B"/>
    <w:rsid w:val="00C8089A"/>
    <w:rsid w:val="00C81D36"/>
    <w:rsid w:val="00C82470"/>
    <w:rsid w:val="00C82785"/>
    <w:rsid w:val="00C83E06"/>
    <w:rsid w:val="00C8409A"/>
    <w:rsid w:val="00C84419"/>
    <w:rsid w:val="00C87D58"/>
    <w:rsid w:val="00C92863"/>
    <w:rsid w:val="00C93948"/>
    <w:rsid w:val="00C944B3"/>
    <w:rsid w:val="00C94CB6"/>
    <w:rsid w:val="00C952AB"/>
    <w:rsid w:val="00C96C20"/>
    <w:rsid w:val="00C97957"/>
    <w:rsid w:val="00C97CF7"/>
    <w:rsid w:val="00CA0958"/>
    <w:rsid w:val="00CA0F78"/>
    <w:rsid w:val="00CA135E"/>
    <w:rsid w:val="00CA217D"/>
    <w:rsid w:val="00CA2946"/>
    <w:rsid w:val="00CA41FE"/>
    <w:rsid w:val="00CA5757"/>
    <w:rsid w:val="00CA5AEE"/>
    <w:rsid w:val="00CA5E3F"/>
    <w:rsid w:val="00CA6E45"/>
    <w:rsid w:val="00CA711C"/>
    <w:rsid w:val="00CA733F"/>
    <w:rsid w:val="00CA74AB"/>
    <w:rsid w:val="00CB323B"/>
    <w:rsid w:val="00CB5276"/>
    <w:rsid w:val="00CB552D"/>
    <w:rsid w:val="00CB5AC9"/>
    <w:rsid w:val="00CB70FE"/>
    <w:rsid w:val="00CB73F4"/>
    <w:rsid w:val="00CB777A"/>
    <w:rsid w:val="00CB7C73"/>
    <w:rsid w:val="00CC0BCA"/>
    <w:rsid w:val="00CC10A4"/>
    <w:rsid w:val="00CC1424"/>
    <w:rsid w:val="00CC2267"/>
    <w:rsid w:val="00CC277A"/>
    <w:rsid w:val="00CC2F44"/>
    <w:rsid w:val="00CC360A"/>
    <w:rsid w:val="00CC4CA6"/>
    <w:rsid w:val="00CC5B1D"/>
    <w:rsid w:val="00CC5FC2"/>
    <w:rsid w:val="00CC7259"/>
    <w:rsid w:val="00CC7818"/>
    <w:rsid w:val="00CC7D36"/>
    <w:rsid w:val="00CD07B7"/>
    <w:rsid w:val="00CD08BA"/>
    <w:rsid w:val="00CD0ED0"/>
    <w:rsid w:val="00CD1C3A"/>
    <w:rsid w:val="00CD27E2"/>
    <w:rsid w:val="00CD2B66"/>
    <w:rsid w:val="00CD2FAC"/>
    <w:rsid w:val="00CD34DE"/>
    <w:rsid w:val="00CD4412"/>
    <w:rsid w:val="00CD4616"/>
    <w:rsid w:val="00CD49AC"/>
    <w:rsid w:val="00CD4EA4"/>
    <w:rsid w:val="00CD77D2"/>
    <w:rsid w:val="00CE0170"/>
    <w:rsid w:val="00CE03F1"/>
    <w:rsid w:val="00CE2282"/>
    <w:rsid w:val="00CE248F"/>
    <w:rsid w:val="00CE2516"/>
    <w:rsid w:val="00CE2862"/>
    <w:rsid w:val="00CE2956"/>
    <w:rsid w:val="00CE31CB"/>
    <w:rsid w:val="00CE38FD"/>
    <w:rsid w:val="00CE3923"/>
    <w:rsid w:val="00CE3EC8"/>
    <w:rsid w:val="00CE4FF6"/>
    <w:rsid w:val="00CE5AD8"/>
    <w:rsid w:val="00CE5CE7"/>
    <w:rsid w:val="00CE60EE"/>
    <w:rsid w:val="00CE71D7"/>
    <w:rsid w:val="00CE765D"/>
    <w:rsid w:val="00CF035D"/>
    <w:rsid w:val="00CF09BC"/>
    <w:rsid w:val="00CF1296"/>
    <w:rsid w:val="00CF4603"/>
    <w:rsid w:val="00CF529B"/>
    <w:rsid w:val="00CF5961"/>
    <w:rsid w:val="00CF5EAD"/>
    <w:rsid w:val="00CF649E"/>
    <w:rsid w:val="00CF6782"/>
    <w:rsid w:val="00CF6981"/>
    <w:rsid w:val="00D01E63"/>
    <w:rsid w:val="00D023C9"/>
    <w:rsid w:val="00D02B43"/>
    <w:rsid w:val="00D0303D"/>
    <w:rsid w:val="00D03BE3"/>
    <w:rsid w:val="00D03D3F"/>
    <w:rsid w:val="00D046E3"/>
    <w:rsid w:val="00D04AC9"/>
    <w:rsid w:val="00D058EB"/>
    <w:rsid w:val="00D05E31"/>
    <w:rsid w:val="00D06650"/>
    <w:rsid w:val="00D07941"/>
    <w:rsid w:val="00D100C9"/>
    <w:rsid w:val="00D105A9"/>
    <w:rsid w:val="00D10F49"/>
    <w:rsid w:val="00D11F95"/>
    <w:rsid w:val="00D12476"/>
    <w:rsid w:val="00D12621"/>
    <w:rsid w:val="00D131A2"/>
    <w:rsid w:val="00D13243"/>
    <w:rsid w:val="00D14C04"/>
    <w:rsid w:val="00D14F04"/>
    <w:rsid w:val="00D157AB"/>
    <w:rsid w:val="00D15F1A"/>
    <w:rsid w:val="00D162B1"/>
    <w:rsid w:val="00D1702C"/>
    <w:rsid w:val="00D172B3"/>
    <w:rsid w:val="00D17808"/>
    <w:rsid w:val="00D17C1F"/>
    <w:rsid w:val="00D20429"/>
    <w:rsid w:val="00D208EA"/>
    <w:rsid w:val="00D20F9D"/>
    <w:rsid w:val="00D21359"/>
    <w:rsid w:val="00D21398"/>
    <w:rsid w:val="00D21AE2"/>
    <w:rsid w:val="00D21C74"/>
    <w:rsid w:val="00D2234E"/>
    <w:rsid w:val="00D23D09"/>
    <w:rsid w:val="00D247BC"/>
    <w:rsid w:val="00D25051"/>
    <w:rsid w:val="00D25D26"/>
    <w:rsid w:val="00D2624C"/>
    <w:rsid w:val="00D26399"/>
    <w:rsid w:val="00D26EF3"/>
    <w:rsid w:val="00D27E9E"/>
    <w:rsid w:val="00D304FB"/>
    <w:rsid w:val="00D31A48"/>
    <w:rsid w:val="00D34C00"/>
    <w:rsid w:val="00D3530F"/>
    <w:rsid w:val="00D35DDB"/>
    <w:rsid w:val="00D37BA7"/>
    <w:rsid w:val="00D404FD"/>
    <w:rsid w:val="00D40C4A"/>
    <w:rsid w:val="00D40D41"/>
    <w:rsid w:val="00D4113C"/>
    <w:rsid w:val="00D4171E"/>
    <w:rsid w:val="00D43409"/>
    <w:rsid w:val="00D437C1"/>
    <w:rsid w:val="00D43FA9"/>
    <w:rsid w:val="00D4519E"/>
    <w:rsid w:val="00D45397"/>
    <w:rsid w:val="00D459A7"/>
    <w:rsid w:val="00D45E36"/>
    <w:rsid w:val="00D461CF"/>
    <w:rsid w:val="00D469DB"/>
    <w:rsid w:val="00D47735"/>
    <w:rsid w:val="00D50338"/>
    <w:rsid w:val="00D51511"/>
    <w:rsid w:val="00D5263F"/>
    <w:rsid w:val="00D5464B"/>
    <w:rsid w:val="00D54D70"/>
    <w:rsid w:val="00D556B0"/>
    <w:rsid w:val="00D560EB"/>
    <w:rsid w:val="00D56A73"/>
    <w:rsid w:val="00D56EB1"/>
    <w:rsid w:val="00D57079"/>
    <w:rsid w:val="00D574CF"/>
    <w:rsid w:val="00D5753C"/>
    <w:rsid w:val="00D61DD6"/>
    <w:rsid w:val="00D624A4"/>
    <w:rsid w:val="00D62C0F"/>
    <w:rsid w:val="00D62EE6"/>
    <w:rsid w:val="00D63284"/>
    <w:rsid w:val="00D646F5"/>
    <w:rsid w:val="00D64945"/>
    <w:rsid w:val="00D653A7"/>
    <w:rsid w:val="00D65561"/>
    <w:rsid w:val="00D65DEC"/>
    <w:rsid w:val="00D66F03"/>
    <w:rsid w:val="00D67F01"/>
    <w:rsid w:val="00D70693"/>
    <w:rsid w:val="00D7103E"/>
    <w:rsid w:val="00D710FD"/>
    <w:rsid w:val="00D71304"/>
    <w:rsid w:val="00D71BDB"/>
    <w:rsid w:val="00D72404"/>
    <w:rsid w:val="00D72D25"/>
    <w:rsid w:val="00D74151"/>
    <w:rsid w:val="00D74835"/>
    <w:rsid w:val="00D756C4"/>
    <w:rsid w:val="00D77534"/>
    <w:rsid w:val="00D80F00"/>
    <w:rsid w:val="00D82B6E"/>
    <w:rsid w:val="00D83006"/>
    <w:rsid w:val="00D833EA"/>
    <w:rsid w:val="00D84F83"/>
    <w:rsid w:val="00D851D0"/>
    <w:rsid w:val="00D852B1"/>
    <w:rsid w:val="00D85B32"/>
    <w:rsid w:val="00D873C3"/>
    <w:rsid w:val="00D901EC"/>
    <w:rsid w:val="00D90251"/>
    <w:rsid w:val="00D902AC"/>
    <w:rsid w:val="00D90CB5"/>
    <w:rsid w:val="00D91CC2"/>
    <w:rsid w:val="00D9200C"/>
    <w:rsid w:val="00D93501"/>
    <w:rsid w:val="00D964E5"/>
    <w:rsid w:val="00D96CD6"/>
    <w:rsid w:val="00D96F60"/>
    <w:rsid w:val="00D97981"/>
    <w:rsid w:val="00D97CDF"/>
    <w:rsid w:val="00DA021F"/>
    <w:rsid w:val="00DA0DCC"/>
    <w:rsid w:val="00DA2F56"/>
    <w:rsid w:val="00DA2FA6"/>
    <w:rsid w:val="00DA3321"/>
    <w:rsid w:val="00DA464F"/>
    <w:rsid w:val="00DA4C6B"/>
    <w:rsid w:val="00DA608C"/>
    <w:rsid w:val="00DA611D"/>
    <w:rsid w:val="00DA6688"/>
    <w:rsid w:val="00DA7782"/>
    <w:rsid w:val="00DA7BE3"/>
    <w:rsid w:val="00DB0435"/>
    <w:rsid w:val="00DB0ECB"/>
    <w:rsid w:val="00DB17C8"/>
    <w:rsid w:val="00DB240C"/>
    <w:rsid w:val="00DB25E1"/>
    <w:rsid w:val="00DB339A"/>
    <w:rsid w:val="00DB521F"/>
    <w:rsid w:val="00DB61CA"/>
    <w:rsid w:val="00DB67FD"/>
    <w:rsid w:val="00DB6CFB"/>
    <w:rsid w:val="00DB7250"/>
    <w:rsid w:val="00DB75BC"/>
    <w:rsid w:val="00DB760D"/>
    <w:rsid w:val="00DC23E1"/>
    <w:rsid w:val="00DC281C"/>
    <w:rsid w:val="00DC3B40"/>
    <w:rsid w:val="00DC40BA"/>
    <w:rsid w:val="00DC4414"/>
    <w:rsid w:val="00DC4FDC"/>
    <w:rsid w:val="00DC51F2"/>
    <w:rsid w:val="00DC5318"/>
    <w:rsid w:val="00DC568B"/>
    <w:rsid w:val="00DC6C6F"/>
    <w:rsid w:val="00DC6E64"/>
    <w:rsid w:val="00DC7C9F"/>
    <w:rsid w:val="00DC7DCA"/>
    <w:rsid w:val="00DC7ED1"/>
    <w:rsid w:val="00DD0D60"/>
    <w:rsid w:val="00DD0E03"/>
    <w:rsid w:val="00DD156D"/>
    <w:rsid w:val="00DD17E4"/>
    <w:rsid w:val="00DD2B9F"/>
    <w:rsid w:val="00DD3163"/>
    <w:rsid w:val="00DD51DC"/>
    <w:rsid w:val="00DD5B7C"/>
    <w:rsid w:val="00DE05E4"/>
    <w:rsid w:val="00DE0A80"/>
    <w:rsid w:val="00DE0D21"/>
    <w:rsid w:val="00DE0E82"/>
    <w:rsid w:val="00DE136B"/>
    <w:rsid w:val="00DE1EF6"/>
    <w:rsid w:val="00DE3E3D"/>
    <w:rsid w:val="00DE3E54"/>
    <w:rsid w:val="00DE4E90"/>
    <w:rsid w:val="00DE5547"/>
    <w:rsid w:val="00DE712C"/>
    <w:rsid w:val="00DE7744"/>
    <w:rsid w:val="00DF0469"/>
    <w:rsid w:val="00DF0640"/>
    <w:rsid w:val="00DF066A"/>
    <w:rsid w:val="00DF07F5"/>
    <w:rsid w:val="00DF1CB0"/>
    <w:rsid w:val="00DF2387"/>
    <w:rsid w:val="00DF2511"/>
    <w:rsid w:val="00DF44D5"/>
    <w:rsid w:val="00DF455A"/>
    <w:rsid w:val="00DF4E8B"/>
    <w:rsid w:val="00DF5B5E"/>
    <w:rsid w:val="00DF6C35"/>
    <w:rsid w:val="00DF7C27"/>
    <w:rsid w:val="00E0020C"/>
    <w:rsid w:val="00E019AF"/>
    <w:rsid w:val="00E03785"/>
    <w:rsid w:val="00E04C6C"/>
    <w:rsid w:val="00E04EED"/>
    <w:rsid w:val="00E07172"/>
    <w:rsid w:val="00E1287F"/>
    <w:rsid w:val="00E12AA7"/>
    <w:rsid w:val="00E13049"/>
    <w:rsid w:val="00E134F5"/>
    <w:rsid w:val="00E14E83"/>
    <w:rsid w:val="00E15485"/>
    <w:rsid w:val="00E1603B"/>
    <w:rsid w:val="00E1650C"/>
    <w:rsid w:val="00E1750E"/>
    <w:rsid w:val="00E179AF"/>
    <w:rsid w:val="00E20DD7"/>
    <w:rsid w:val="00E21C8D"/>
    <w:rsid w:val="00E222B7"/>
    <w:rsid w:val="00E22939"/>
    <w:rsid w:val="00E2422F"/>
    <w:rsid w:val="00E24A5D"/>
    <w:rsid w:val="00E27A9A"/>
    <w:rsid w:val="00E31B65"/>
    <w:rsid w:val="00E326C3"/>
    <w:rsid w:val="00E33120"/>
    <w:rsid w:val="00E331BE"/>
    <w:rsid w:val="00E33B29"/>
    <w:rsid w:val="00E35056"/>
    <w:rsid w:val="00E36182"/>
    <w:rsid w:val="00E36D9D"/>
    <w:rsid w:val="00E37D51"/>
    <w:rsid w:val="00E402BB"/>
    <w:rsid w:val="00E403D0"/>
    <w:rsid w:val="00E4081E"/>
    <w:rsid w:val="00E41567"/>
    <w:rsid w:val="00E41D68"/>
    <w:rsid w:val="00E42001"/>
    <w:rsid w:val="00E42EC5"/>
    <w:rsid w:val="00E44391"/>
    <w:rsid w:val="00E44E0B"/>
    <w:rsid w:val="00E4560A"/>
    <w:rsid w:val="00E45706"/>
    <w:rsid w:val="00E45A60"/>
    <w:rsid w:val="00E45E66"/>
    <w:rsid w:val="00E45ED6"/>
    <w:rsid w:val="00E45F40"/>
    <w:rsid w:val="00E46B1E"/>
    <w:rsid w:val="00E46D9D"/>
    <w:rsid w:val="00E46FFB"/>
    <w:rsid w:val="00E47568"/>
    <w:rsid w:val="00E50114"/>
    <w:rsid w:val="00E50728"/>
    <w:rsid w:val="00E51421"/>
    <w:rsid w:val="00E51734"/>
    <w:rsid w:val="00E51A81"/>
    <w:rsid w:val="00E52860"/>
    <w:rsid w:val="00E533F3"/>
    <w:rsid w:val="00E54357"/>
    <w:rsid w:val="00E5495A"/>
    <w:rsid w:val="00E55EDF"/>
    <w:rsid w:val="00E56389"/>
    <w:rsid w:val="00E56CA6"/>
    <w:rsid w:val="00E57AE4"/>
    <w:rsid w:val="00E57E89"/>
    <w:rsid w:val="00E60286"/>
    <w:rsid w:val="00E606BD"/>
    <w:rsid w:val="00E6103A"/>
    <w:rsid w:val="00E61AAE"/>
    <w:rsid w:val="00E62E93"/>
    <w:rsid w:val="00E636B9"/>
    <w:rsid w:val="00E64FBC"/>
    <w:rsid w:val="00E65FE2"/>
    <w:rsid w:val="00E66AE4"/>
    <w:rsid w:val="00E72B88"/>
    <w:rsid w:val="00E72C70"/>
    <w:rsid w:val="00E734E2"/>
    <w:rsid w:val="00E7370E"/>
    <w:rsid w:val="00E74780"/>
    <w:rsid w:val="00E750E9"/>
    <w:rsid w:val="00E76557"/>
    <w:rsid w:val="00E765F8"/>
    <w:rsid w:val="00E8245F"/>
    <w:rsid w:val="00E82D7F"/>
    <w:rsid w:val="00E83A7B"/>
    <w:rsid w:val="00E83EEC"/>
    <w:rsid w:val="00E8490A"/>
    <w:rsid w:val="00E84D22"/>
    <w:rsid w:val="00E84DAC"/>
    <w:rsid w:val="00E856BA"/>
    <w:rsid w:val="00E86D37"/>
    <w:rsid w:val="00E87365"/>
    <w:rsid w:val="00E87DAE"/>
    <w:rsid w:val="00E915C4"/>
    <w:rsid w:val="00E91853"/>
    <w:rsid w:val="00E91C54"/>
    <w:rsid w:val="00E9250C"/>
    <w:rsid w:val="00E928EE"/>
    <w:rsid w:val="00E938C5"/>
    <w:rsid w:val="00E941A4"/>
    <w:rsid w:val="00E94B8B"/>
    <w:rsid w:val="00E95478"/>
    <w:rsid w:val="00E95E05"/>
    <w:rsid w:val="00E9640D"/>
    <w:rsid w:val="00EA0469"/>
    <w:rsid w:val="00EA067A"/>
    <w:rsid w:val="00EA15C5"/>
    <w:rsid w:val="00EA20A7"/>
    <w:rsid w:val="00EA2BB1"/>
    <w:rsid w:val="00EA2EE3"/>
    <w:rsid w:val="00EA2F8D"/>
    <w:rsid w:val="00EA3457"/>
    <w:rsid w:val="00EA4F38"/>
    <w:rsid w:val="00EB06FA"/>
    <w:rsid w:val="00EB1E56"/>
    <w:rsid w:val="00EB27D9"/>
    <w:rsid w:val="00EB4A42"/>
    <w:rsid w:val="00EB6379"/>
    <w:rsid w:val="00EB69B8"/>
    <w:rsid w:val="00EB7074"/>
    <w:rsid w:val="00EB7169"/>
    <w:rsid w:val="00EC0054"/>
    <w:rsid w:val="00EC0590"/>
    <w:rsid w:val="00EC070A"/>
    <w:rsid w:val="00EC312E"/>
    <w:rsid w:val="00EC44C6"/>
    <w:rsid w:val="00EC48D6"/>
    <w:rsid w:val="00EC5276"/>
    <w:rsid w:val="00EC5B59"/>
    <w:rsid w:val="00EC797D"/>
    <w:rsid w:val="00ED0173"/>
    <w:rsid w:val="00ED12FF"/>
    <w:rsid w:val="00ED2290"/>
    <w:rsid w:val="00ED275E"/>
    <w:rsid w:val="00ED4D48"/>
    <w:rsid w:val="00ED5BDD"/>
    <w:rsid w:val="00ED6D12"/>
    <w:rsid w:val="00ED72B6"/>
    <w:rsid w:val="00EE05C1"/>
    <w:rsid w:val="00EE096B"/>
    <w:rsid w:val="00EE0C22"/>
    <w:rsid w:val="00EE0EAC"/>
    <w:rsid w:val="00EE1F25"/>
    <w:rsid w:val="00EE2567"/>
    <w:rsid w:val="00EE2705"/>
    <w:rsid w:val="00EE3841"/>
    <w:rsid w:val="00EE3BDE"/>
    <w:rsid w:val="00EE3CDF"/>
    <w:rsid w:val="00EE42EA"/>
    <w:rsid w:val="00EE4674"/>
    <w:rsid w:val="00EE66FD"/>
    <w:rsid w:val="00EE7012"/>
    <w:rsid w:val="00EE743B"/>
    <w:rsid w:val="00EF0940"/>
    <w:rsid w:val="00EF1403"/>
    <w:rsid w:val="00EF17B5"/>
    <w:rsid w:val="00EF32A9"/>
    <w:rsid w:val="00EF3A90"/>
    <w:rsid w:val="00EF3B13"/>
    <w:rsid w:val="00EF43DE"/>
    <w:rsid w:val="00EF464B"/>
    <w:rsid w:val="00EF521E"/>
    <w:rsid w:val="00EF68EE"/>
    <w:rsid w:val="00EF7F31"/>
    <w:rsid w:val="00F030F2"/>
    <w:rsid w:val="00F036D0"/>
    <w:rsid w:val="00F05522"/>
    <w:rsid w:val="00F07513"/>
    <w:rsid w:val="00F105E8"/>
    <w:rsid w:val="00F1161F"/>
    <w:rsid w:val="00F11E9B"/>
    <w:rsid w:val="00F13058"/>
    <w:rsid w:val="00F13226"/>
    <w:rsid w:val="00F13EA9"/>
    <w:rsid w:val="00F15489"/>
    <w:rsid w:val="00F162BE"/>
    <w:rsid w:val="00F1631D"/>
    <w:rsid w:val="00F20386"/>
    <w:rsid w:val="00F20E25"/>
    <w:rsid w:val="00F20E4D"/>
    <w:rsid w:val="00F20FA2"/>
    <w:rsid w:val="00F21916"/>
    <w:rsid w:val="00F222DB"/>
    <w:rsid w:val="00F2337D"/>
    <w:rsid w:val="00F24723"/>
    <w:rsid w:val="00F26031"/>
    <w:rsid w:val="00F277CD"/>
    <w:rsid w:val="00F27853"/>
    <w:rsid w:val="00F30689"/>
    <w:rsid w:val="00F30C4B"/>
    <w:rsid w:val="00F30D49"/>
    <w:rsid w:val="00F31438"/>
    <w:rsid w:val="00F31FE0"/>
    <w:rsid w:val="00F32729"/>
    <w:rsid w:val="00F33A20"/>
    <w:rsid w:val="00F33D7B"/>
    <w:rsid w:val="00F34359"/>
    <w:rsid w:val="00F34419"/>
    <w:rsid w:val="00F3489E"/>
    <w:rsid w:val="00F35332"/>
    <w:rsid w:val="00F35E14"/>
    <w:rsid w:val="00F377F0"/>
    <w:rsid w:val="00F40437"/>
    <w:rsid w:val="00F411F8"/>
    <w:rsid w:val="00F41464"/>
    <w:rsid w:val="00F424D7"/>
    <w:rsid w:val="00F42542"/>
    <w:rsid w:val="00F44122"/>
    <w:rsid w:val="00F4635B"/>
    <w:rsid w:val="00F46C7E"/>
    <w:rsid w:val="00F46DBE"/>
    <w:rsid w:val="00F47608"/>
    <w:rsid w:val="00F509CA"/>
    <w:rsid w:val="00F52ED4"/>
    <w:rsid w:val="00F530DD"/>
    <w:rsid w:val="00F542E5"/>
    <w:rsid w:val="00F54F9D"/>
    <w:rsid w:val="00F55532"/>
    <w:rsid w:val="00F557B6"/>
    <w:rsid w:val="00F55BC9"/>
    <w:rsid w:val="00F55E68"/>
    <w:rsid w:val="00F56297"/>
    <w:rsid w:val="00F57A9E"/>
    <w:rsid w:val="00F60006"/>
    <w:rsid w:val="00F6131A"/>
    <w:rsid w:val="00F620FE"/>
    <w:rsid w:val="00F62BF4"/>
    <w:rsid w:val="00F6474C"/>
    <w:rsid w:val="00F65EEC"/>
    <w:rsid w:val="00F6740F"/>
    <w:rsid w:val="00F67CE2"/>
    <w:rsid w:val="00F70E09"/>
    <w:rsid w:val="00F7103F"/>
    <w:rsid w:val="00F71925"/>
    <w:rsid w:val="00F72938"/>
    <w:rsid w:val="00F74996"/>
    <w:rsid w:val="00F777E6"/>
    <w:rsid w:val="00F77964"/>
    <w:rsid w:val="00F77F9F"/>
    <w:rsid w:val="00F8220F"/>
    <w:rsid w:val="00F829C4"/>
    <w:rsid w:val="00F8307E"/>
    <w:rsid w:val="00F83C2A"/>
    <w:rsid w:val="00F8571B"/>
    <w:rsid w:val="00F85C15"/>
    <w:rsid w:val="00F87336"/>
    <w:rsid w:val="00F87622"/>
    <w:rsid w:val="00F87F77"/>
    <w:rsid w:val="00F9065F"/>
    <w:rsid w:val="00F90C73"/>
    <w:rsid w:val="00F93BEE"/>
    <w:rsid w:val="00F9491F"/>
    <w:rsid w:val="00F95630"/>
    <w:rsid w:val="00F95EBA"/>
    <w:rsid w:val="00F96779"/>
    <w:rsid w:val="00F97C4A"/>
    <w:rsid w:val="00FA1F6D"/>
    <w:rsid w:val="00FA47A4"/>
    <w:rsid w:val="00FA4858"/>
    <w:rsid w:val="00FA575F"/>
    <w:rsid w:val="00FA6BE2"/>
    <w:rsid w:val="00FA75A7"/>
    <w:rsid w:val="00FA7D26"/>
    <w:rsid w:val="00FB023F"/>
    <w:rsid w:val="00FB0BB4"/>
    <w:rsid w:val="00FB10EB"/>
    <w:rsid w:val="00FB18D5"/>
    <w:rsid w:val="00FB28A0"/>
    <w:rsid w:val="00FB3407"/>
    <w:rsid w:val="00FB4603"/>
    <w:rsid w:val="00FB63AA"/>
    <w:rsid w:val="00FB6C26"/>
    <w:rsid w:val="00FB7169"/>
    <w:rsid w:val="00FC0007"/>
    <w:rsid w:val="00FC0033"/>
    <w:rsid w:val="00FC02D1"/>
    <w:rsid w:val="00FC0CC0"/>
    <w:rsid w:val="00FC106B"/>
    <w:rsid w:val="00FC2395"/>
    <w:rsid w:val="00FC2A62"/>
    <w:rsid w:val="00FC42B6"/>
    <w:rsid w:val="00FC4739"/>
    <w:rsid w:val="00FC47E7"/>
    <w:rsid w:val="00FC5DFD"/>
    <w:rsid w:val="00FC7298"/>
    <w:rsid w:val="00FC7EF8"/>
    <w:rsid w:val="00FD1070"/>
    <w:rsid w:val="00FD1537"/>
    <w:rsid w:val="00FD19AE"/>
    <w:rsid w:val="00FD2362"/>
    <w:rsid w:val="00FD2868"/>
    <w:rsid w:val="00FD2ED1"/>
    <w:rsid w:val="00FD5814"/>
    <w:rsid w:val="00FD5BAD"/>
    <w:rsid w:val="00FD6699"/>
    <w:rsid w:val="00FE0558"/>
    <w:rsid w:val="00FE1881"/>
    <w:rsid w:val="00FE1F4B"/>
    <w:rsid w:val="00FE2054"/>
    <w:rsid w:val="00FE21B8"/>
    <w:rsid w:val="00FE242D"/>
    <w:rsid w:val="00FE2AB5"/>
    <w:rsid w:val="00FE321C"/>
    <w:rsid w:val="00FE325E"/>
    <w:rsid w:val="00FE32EF"/>
    <w:rsid w:val="00FE3F4A"/>
    <w:rsid w:val="00FE3FA1"/>
    <w:rsid w:val="00FE4BB9"/>
    <w:rsid w:val="00FE564C"/>
    <w:rsid w:val="00FE5757"/>
    <w:rsid w:val="00FE607E"/>
    <w:rsid w:val="00FE6D66"/>
    <w:rsid w:val="00FE7A52"/>
    <w:rsid w:val="00FE7FFE"/>
    <w:rsid w:val="00FF0C98"/>
    <w:rsid w:val="00FF0DFF"/>
    <w:rsid w:val="00FF1AA4"/>
    <w:rsid w:val="00FF227F"/>
    <w:rsid w:val="00FF4A59"/>
    <w:rsid w:val="00FF5626"/>
    <w:rsid w:val="00FF5D9C"/>
    <w:rsid w:val="00FF5FDB"/>
    <w:rsid w:val="00FF66B8"/>
    <w:rsid w:val="00FF672B"/>
    <w:rsid w:val="00FF6B00"/>
    <w:rsid w:val="00FF6C88"/>
    <w:rsid w:val="00FF70DA"/>
    <w:rsid w:val="00FF7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308A642"/>
  <w15:chartTrackingRefBased/>
  <w15:docId w15:val="{BBEA5EA9-0B9A-442B-9F86-F53358DF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qFormat="1"/>
    <w:lsdException w:name="Strong"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19AE"/>
    <w:pPr>
      <w:overflowPunct w:val="0"/>
      <w:autoSpaceDE w:val="0"/>
      <w:autoSpaceDN w:val="0"/>
      <w:adjustRightInd w:val="0"/>
      <w:spacing w:after="180"/>
      <w:textAlignment w:val="baseline"/>
    </w:pPr>
    <w:rPr>
      <w:rFonts w:eastAsia="Times New Roman"/>
    </w:rPr>
  </w:style>
  <w:style w:type="paragraph" w:styleId="Heading1">
    <w:name w:val="heading 1"/>
    <w:aliases w:val="NMP Heading 1,H1,h1,app heading 1,l1,Memo Heading 1,h11,h12,h13,h14,h15,h16,Huvudrubrik,heading 1,h17,h111,h121,h131,h141,h151,h161,h18,h112,h122,h132,h142,h152,h162,h19,h113,h123,h133,h143,h153,h163,Head 1 (Chapter heading),Titre§,1,1.0,Telia"/>
    <w:next w:val="Normal"/>
    <w:link w:val="Heading1Char"/>
    <w:qFormat/>
    <w:rsid w:val="00FD19A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FD19AE"/>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1"/>
    <w:qFormat/>
    <w:rsid w:val="00FD19AE"/>
    <w:pPr>
      <w:spacing w:before="120"/>
      <w:outlineLvl w:val="2"/>
    </w:pPr>
    <w:rPr>
      <w:sz w:val="28"/>
    </w:rPr>
  </w:style>
  <w:style w:type="paragraph" w:styleId="Heading4">
    <w:name w:val="heading 4"/>
    <w:aliases w:val="h4,H4,H41,h41,H42,h42,H43,h43,H411,h411,H421,h421,H44,h44,H412,h412,H422,h422,H431,h431,H45,h45,H413,h413,H423,h423,H432,h432,H46,h46,H47,h47,Memo Heading 4,4H,Memo Heading 5,Head4,4,heading 4,41,42,43,411,421,44,412,422,45,413,423,46,414,Memo"/>
    <w:basedOn w:val="Heading3"/>
    <w:next w:val="Normal"/>
    <w:link w:val="Heading4Char"/>
    <w:qFormat/>
    <w:rsid w:val="00FD19AE"/>
    <w:pPr>
      <w:ind w:left="1418" w:hanging="1418"/>
      <w:outlineLvl w:val="3"/>
    </w:pPr>
    <w:rPr>
      <w:sz w:val="24"/>
    </w:rPr>
  </w:style>
  <w:style w:type="paragraph" w:styleId="Heading5">
    <w:name w:val="heading 5"/>
    <w:aliases w:val="h5,Heading5,Head5,H5,M5,mh2,Module heading 2,heading 8,Numbered Sub-list,Heading 81,5,标题 81,Heading 811,Level_2,Heading 8111,Heading 81111"/>
    <w:basedOn w:val="Heading4"/>
    <w:next w:val="Normal"/>
    <w:link w:val="Heading5Char"/>
    <w:qFormat/>
    <w:rsid w:val="00FD19AE"/>
    <w:pPr>
      <w:ind w:left="1701" w:hanging="1701"/>
      <w:outlineLvl w:val="4"/>
    </w:pPr>
    <w:rPr>
      <w:sz w:val="22"/>
    </w:rPr>
  </w:style>
  <w:style w:type="paragraph" w:styleId="Heading6">
    <w:name w:val="heading 6"/>
    <w:aliases w:val="T1,Header 6"/>
    <w:basedOn w:val="H6"/>
    <w:next w:val="Normal"/>
    <w:link w:val="Heading6Char"/>
    <w:qFormat/>
    <w:rsid w:val="00FD19AE"/>
    <w:pPr>
      <w:outlineLvl w:val="5"/>
    </w:pPr>
  </w:style>
  <w:style w:type="paragraph" w:styleId="Heading7">
    <w:name w:val="heading 7"/>
    <w:basedOn w:val="H6"/>
    <w:next w:val="Normal"/>
    <w:link w:val="Heading7Char"/>
    <w:qFormat/>
    <w:rsid w:val="00FD19AE"/>
    <w:pPr>
      <w:outlineLvl w:val="6"/>
    </w:pPr>
  </w:style>
  <w:style w:type="paragraph" w:styleId="Heading8">
    <w:name w:val="heading 8"/>
    <w:basedOn w:val="Heading1"/>
    <w:next w:val="Normal"/>
    <w:link w:val="Heading8Char"/>
    <w:qFormat/>
    <w:rsid w:val="00FD19AE"/>
    <w:pPr>
      <w:ind w:left="0" w:firstLine="0"/>
      <w:outlineLvl w:val="7"/>
    </w:pPr>
  </w:style>
  <w:style w:type="paragraph" w:styleId="Heading9">
    <w:name w:val="heading 9"/>
    <w:basedOn w:val="Heading8"/>
    <w:next w:val="Normal"/>
    <w:link w:val="Heading9Char"/>
    <w:qFormat/>
    <w:rsid w:val="00FD19AE"/>
    <w:pPr>
      <w:outlineLvl w:val="8"/>
    </w:pPr>
  </w:style>
  <w:style w:type="character" w:default="1" w:styleId="DefaultParagraphFont">
    <w:name w:val="Default Paragraph Font"/>
    <w:semiHidden/>
    <w:rsid w:val="00FD19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19AE"/>
  </w:style>
  <w:style w:type="paragraph" w:customStyle="1" w:styleId="H6">
    <w:name w:val="H6"/>
    <w:basedOn w:val="Heading5"/>
    <w:next w:val="Normal"/>
    <w:link w:val="H6Char"/>
    <w:rsid w:val="00FD19AE"/>
    <w:pPr>
      <w:ind w:left="1985" w:hanging="1985"/>
      <w:outlineLvl w:val="9"/>
    </w:pPr>
    <w:rPr>
      <w:sz w:val="20"/>
    </w:rPr>
  </w:style>
  <w:style w:type="character" w:customStyle="1" w:styleId="H6Char">
    <w:name w:val="H6 Char"/>
    <w:link w:val="H6"/>
    <w:rsid w:val="00511FC3"/>
    <w:rPr>
      <w:rFonts w:ascii="Arial" w:eastAsia="Times New Roman" w:hAnsi="Arial"/>
    </w:rPr>
  </w:style>
  <w:style w:type="character" w:customStyle="1" w:styleId="Heading6Char">
    <w:name w:val="Heading 6 Char"/>
    <w:aliases w:val="T1 Char,Header 6 Char"/>
    <w:link w:val="Heading6"/>
    <w:rsid w:val="006C1B19"/>
    <w:rPr>
      <w:rFonts w:ascii="Arial" w:eastAsia="Times New Roman" w:hAnsi="Arial"/>
    </w:rPr>
  </w:style>
  <w:style w:type="paragraph" w:customStyle="1" w:styleId="B1">
    <w:name w:val="B1"/>
    <w:basedOn w:val="List"/>
    <w:link w:val="B1Char"/>
    <w:rsid w:val="00FD19AE"/>
  </w:style>
  <w:style w:type="paragraph" w:styleId="List">
    <w:name w:val="List"/>
    <w:basedOn w:val="Normal"/>
    <w:rsid w:val="00FD19AE"/>
    <w:pPr>
      <w:ind w:left="568" w:hanging="284"/>
    </w:pPr>
  </w:style>
  <w:style w:type="paragraph" w:customStyle="1" w:styleId="B2">
    <w:name w:val="B2"/>
    <w:basedOn w:val="List2"/>
    <w:link w:val="B2Char"/>
    <w:rsid w:val="00FD19AE"/>
  </w:style>
  <w:style w:type="paragraph" w:styleId="List2">
    <w:name w:val="List 2"/>
    <w:basedOn w:val="List"/>
    <w:rsid w:val="00FD19AE"/>
    <w:pPr>
      <w:ind w:left="851"/>
    </w:pPr>
  </w:style>
  <w:style w:type="paragraph" w:styleId="TOC8">
    <w:name w:val="toc 8"/>
    <w:basedOn w:val="TOC1"/>
    <w:rsid w:val="00FD19AE"/>
    <w:pPr>
      <w:spacing w:before="180"/>
      <w:ind w:left="2693" w:hanging="2693"/>
    </w:pPr>
    <w:rPr>
      <w:b/>
    </w:rPr>
  </w:style>
  <w:style w:type="paragraph" w:styleId="TOC1">
    <w:name w:val="toc 1"/>
    <w:rsid w:val="00FD19AE"/>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FD19AE"/>
    <w:pPr>
      <w:keepLines/>
      <w:tabs>
        <w:tab w:val="center" w:pos="4536"/>
        <w:tab w:val="right" w:pos="9072"/>
      </w:tabs>
    </w:pPr>
    <w:rPr>
      <w:noProof/>
    </w:rPr>
  </w:style>
  <w:style w:type="character" w:customStyle="1" w:styleId="ZGSM">
    <w:name w:val="ZGSM"/>
    <w:rsid w:val="00FD19AE"/>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FD19AE"/>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FD19A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FD19AE"/>
    <w:pPr>
      <w:ind w:left="1701" w:hanging="1701"/>
    </w:pPr>
  </w:style>
  <w:style w:type="paragraph" w:styleId="TOC4">
    <w:name w:val="toc 4"/>
    <w:basedOn w:val="TOC3"/>
    <w:rsid w:val="00FD19AE"/>
    <w:pPr>
      <w:ind w:left="1418" w:hanging="1418"/>
    </w:pPr>
  </w:style>
  <w:style w:type="paragraph" w:styleId="TOC3">
    <w:name w:val="toc 3"/>
    <w:basedOn w:val="TOC2"/>
    <w:rsid w:val="00FD19AE"/>
    <w:pPr>
      <w:ind w:left="1134" w:hanging="1134"/>
    </w:pPr>
  </w:style>
  <w:style w:type="paragraph" w:styleId="TOC2">
    <w:name w:val="toc 2"/>
    <w:basedOn w:val="TOC1"/>
    <w:rsid w:val="00FD19AE"/>
    <w:pPr>
      <w:keepNext w:val="0"/>
      <w:spacing w:before="0"/>
      <w:ind w:left="851" w:hanging="851"/>
    </w:pPr>
    <w:rPr>
      <w:sz w:val="20"/>
    </w:rPr>
  </w:style>
  <w:style w:type="paragraph" w:styleId="Index1">
    <w:name w:val="index 1"/>
    <w:basedOn w:val="Normal"/>
    <w:semiHidden/>
    <w:rsid w:val="00FD19AE"/>
    <w:pPr>
      <w:keepLines/>
      <w:spacing w:after="0"/>
    </w:pPr>
  </w:style>
  <w:style w:type="paragraph" w:styleId="Index2">
    <w:name w:val="index 2"/>
    <w:basedOn w:val="Index1"/>
    <w:semiHidden/>
    <w:rsid w:val="00FD19AE"/>
    <w:pPr>
      <w:ind w:left="284"/>
    </w:pPr>
  </w:style>
  <w:style w:type="paragraph" w:customStyle="1" w:styleId="TT">
    <w:name w:val="TT"/>
    <w:basedOn w:val="Heading1"/>
    <w:next w:val="Normal"/>
    <w:rsid w:val="00FD19AE"/>
    <w:pPr>
      <w:outlineLvl w:val="9"/>
    </w:pPr>
  </w:style>
  <w:style w:type="paragraph" w:styleId="Footer">
    <w:name w:val="footer"/>
    <w:basedOn w:val="Header"/>
    <w:link w:val="FooterChar"/>
    <w:rsid w:val="00FD19AE"/>
    <w:pPr>
      <w:jc w:val="center"/>
    </w:pPr>
    <w:rPr>
      <w:i/>
    </w:rPr>
  </w:style>
  <w:style w:type="character" w:styleId="FootnoteReference">
    <w:name w:val="footnote reference"/>
    <w:rsid w:val="00FD19AE"/>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FD19AE"/>
    <w:pPr>
      <w:keepLines/>
      <w:spacing w:after="0"/>
      <w:ind w:left="454" w:hanging="454"/>
    </w:pPr>
    <w:rPr>
      <w:sz w:val="16"/>
    </w:rPr>
  </w:style>
  <w:style w:type="paragraph" w:customStyle="1" w:styleId="NO">
    <w:name w:val="NO"/>
    <w:basedOn w:val="Normal"/>
    <w:link w:val="NOChar"/>
    <w:rsid w:val="00FD19AE"/>
    <w:pPr>
      <w:keepLines/>
      <w:ind w:left="1135" w:hanging="851"/>
    </w:pPr>
  </w:style>
  <w:style w:type="character" w:customStyle="1" w:styleId="NOChar">
    <w:name w:val="NO Char"/>
    <w:link w:val="NO"/>
    <w:rsid w:val="00E65FE2"/>
    <w:rPr>
      <w:rFonts w:eastAsia="Times New Roman"/>
    </w:rPr>
  </w:style>
  <w:style w:type="paragraph" w:customStyle="1" w:styleId="PL">
    <w:name w:val="PL"/>
    <w:link w:val="PLChar"/>
    <w:rsid w:val="00FD19A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character" w:customStyle="1" w:styleId="PLChar">
    <w:name w:val="PL Char"/>
    <w:link w:val="PL"/>
    <w:qFormat/>
    <w:rsid w:val="00511FC3"/>
    <w:rPr>
      <w:rFonts w:ascii="Courier New" w:eastAsia="Times New Roman" w:hAnsi="Courier New"/>
      <w:noProof/>
      <w:sz w:val="16"/>
    </w:rPr>
  </w:style>
  <w:style w:type="paragraph" w:customStyle="1" w:styleId="TAR">
    <w:name w:val="TAR"/>
    <w:basedOn w:val="TAL"/>
    <w:rsid w:val="00FD19AE"/>
    <w:pPr>
      <w:jc w:val="right"/>
    </w:pPr>
  </w:style>
  <w:style w:type="paragraph" w:customStyle="1" w:styleId="TAL">
    <w:name w:val="TAL"/>
    <w:basedOn w:val="Normal"/>
    <w:link w:val="TAL0"/>
    <w:rsid w:val="00FD19AE"/>
    <w:pPr>
      <w:keepNext/>
      <w:keepLines/>
      <w:spacing w:after="0"/>
    </w:pPr>
    <w:rPr>
      <w:rFonts w:ascii="Arial" w:hAnsi="Arial"/>
      <w:sz w:val="18"/>
    </w:rPr>
  </w:style>
  <w:style w:type="character" w:customStyle="1" w:styleId="TAL0">
    <w:name w:val="TAL (文字)"/>
    <w:link w:val="TAL"/>
    <w:rsid w:val="002E0522"/>
    <w:rPr>
      <w:rFonts w:ascii="Arial" w:eastAsia="Times New Roman" w:hAnsi="Arial"/>
      <w:sz w:val="18"/>
    </w:rPr>
  </w:style>
  <w:style w:type="paragraph" w:styleId="ListNumber2">
    <w:name w:val="List Number 2"/>
    <w:basedOn w:val="ListNumber"/>
    <w:rsid w:val="00FD19AE"/>
    <w:pPr>
      <w:ind w:left="851"/>
    </w:pPr>
  </w:style>
  <w:style w:type="paragraph" w:styleId="ListNumber">
    <w:name w:val="List Number"/>
    <w:basedOn w:val="List"/>
    <w:rsid w:val="00FD19AE"/>
  </w:style>
  <w:style w:type="paragraph" w:customStyle="1" w:styleId="TAH">
    <w:name w:val="TAH"/>
    <w:basedOn w:val="TAC"/>
    <w:link w:val="TAHCar"/>
    <w:rsid w:val="00FD19AE"/>
    <w:rPr>
      <w:b/>
    </w:rPr>
  </w:style>
  <w:style w:type="paragraph" w:customStyle="1" w:styleId="TAC">
    <w:name w:val="TAC"/>
    <w:basedOn w:val="TAL"/>
    <w:link w:val="TACCar"/>
    <w:rsid w:val="00FD19AE"/>
    <w:pPr>
      <w:jc w:val="center"/>
    </w:pPr>
  </w:style>
  <w:style w:type="character" w:customStyle="1" w:styleId="TACCar">
    <w:name w:val="TAC Car"/>
    <w:link w:val="TAC"/>
    <w:rsid w:val="00BD60D7"/>
    <w:rPr>
      <w:rFonts w:ascii="Arial" w:eastAsia="Times New Roman" w:hAnsi="Arial"/>
      <w:sz w:val="18"/>
    </w:rPr>
  </w:style>
  <w:style w:type="character" w:customStyle="1" w:styleId="TAHCar">
    <w:name w:val="TAH Car"/>
    <w:link w:val="TAH"/>
    <w:qFormat/>
    <w:rsid w:val="009A5A34"/>
    <w:rPr>
      <w:rFonts w:ascii="Arial" w:eastAsia="Times New Roman" w:hAnsi="Arial"/>
      <w:b/>
      <w:sz w:val="18"/>
    </w:rPr>
  </w:style>
  <w:style w:type="paragraph" w:customStyle="1" w:styleId="LD">
    <w:name w:val="LD"/>
    <w:rsid w:val="00FD19AE"/>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FD19AE"/>
    <w:pPr>
      <w:keepLines/>
      <w:ind w:left="1702" w:hanging="1418"/>
    </w:pPr>
  </w:style>
  <w:style w:type="character" w:customStyle="1" w:styleId="EXChar">
    <w:name w:val="EX Char"/>
    <w:link w:val="EX"/>
    <w:rsid w:val="006C1B19"/>
    <w:rPr>
      <w:rFonts w:eastAsia="Times New Roman"/>
    </w:rPr>
  </w:style>
  <w:style w:type="paragraph" w:customStyle="1" w:styleId="FP">
    <w:name w:val="FP"/>
    <w:basedOn w:val="Normal"/>
    <w:rsid w:val="00FD19AE"/>
    <w:pPr>
      <w:spacing w:after="0"/>
    </w:pPr>
  </w:style>
  <w:style w:type="paragraph" w:customStyle="1" w:styleId="NW">
    <w:name w:val="NW"/>
    <w:basedOn w:val="NO"/>
    <w:rsid w:val="00FD19AE"/>
    <w:pPr>
      <w:spacing w:after="0"/>
    </w:pPr>
  </w:style>
  <w:style w:type="paragraph" w:customStyle="1" w:styleId="EW">
    <w:name w:val="EW"/>
    <w:basedOn w:val="EX"/>
    <w:rsid w:val="00FD19AE"/>
    <w:pPr>
      <w:spacing w:after="0"/>
    </w:pPr>
  </w:style>
  <w:style w:type="paragraph" w:customStyle="1" w:styleId="B3">
    <w:name w:val="B3"/>
    <w:basedOn w:val="List3"/>
    <w:link w:val="B3Char"/>
    <w:rsid w:val="00FD19AE"/>
  </w:style>
  <w:style w:type="paragraph" w:styleId="List3">
    <w:name w:val="List 3"/>
    <w:basedOn w:val="List2"/>
    <w:rsid w:val="00FD19AE"/>
    <w:pPr>
      <w:ind w:left="1135"/>
    </w:pPr>
  </w:style>
  <w:style w:type="paragraph" w:customStyle="1" w:styleId="B4">
    <w:name w:val="B4"/>
    <w:basedOn w:val="List4"/>
    <w:link w:val="B4Char"/>
    <w:rsid w:val="00FD19AE"/>
  </w:style>
  <w:style w:type="paragraph" w:styleId="List4">
    <w:name w:val="List 4"/>
    <w:basedOn w:val="List3"/>
    <w:rsid w:val="00FD19AE"/>
    <w:pPr>
      <w:ind w:left="1418"/>
    </w:pPr>
  </w:style>
  <w:style w:type="paragraph" w:styleId="TOC6">
    <w:name w:val="toc 6"/>
    <w:basedOn w:val="TOC5"/>
    <w:next w:val="Normal"/>
    <w:rsid w:val="00FD19AE"/>
    <w:pPr>
      <w:ind w:left="1985" w:hanging="1985"/>
    </w:pPr>
  </w:style>
  <w:style w:type="paragraph" w:styleId="TOC7">
    <w:name w:val="toc 7"/>
    <w:basedOn w:val="TOC6"/>
    <w:next w:val="Normal"/>
    <w:rsid w:val="00FD19AE"/>
    <w:pPr>
      <w:ind w:left="2268" w:hanging="2268"/>
    </w:pPr>
  </w:style>
  <w:style w:type="paragraph" w:styleId="ListBullet2">
    <w:name w:val="List Bullet 2"/>
    <w:basedOn w:val="ListBullet"/>
    <w:rsid w:val="00FD19AE"/>
    <w:pPr>
      <w:ind w:left="851"/>
    </w:pPr>
  </w:style>
  <w:style w:type="paragraph" w:styleId="ListBullet">
    <w:name w:val="List Bullet"/>
    <w:basedOn w:val="List"/>
    <w:rsid w:val="00FD19AE"/>
  </w:style>
  <w:style w:type="paragraph" w:customStyle="1" w:styleId="EditorsNote">
    <w:name w:val="Editor's Note"/>
    <w:aliases w:val="EN"/>
    <w:basedOn w:val="NO"/>
    <w:link w:val="EditorsNoteChar"/>
    <w:rsid w:val="00FD19AE"/>
    <w:rPr>
      <w:color w:val="FF0000"/>
    </w:rPr>
  </w:style>
  <w:style w:type="character" w:customStyle="1" w:styleId="EditorsNoteChar">
    <w:name w:val="Editor's Note Char"/>
    <w:link w:val="EditorsNote"/>
    <w:rsid w:val="00511FC3"/>
    <w:rPr>
      <w:rFonts w:eastAsia="Times New Roman"/>
      <w:color w:val="FF0000"/>
    </w:rPr>
  </w:style>
  <w:style w:type="paragraph" w:customStyle="1" w:styleId="TH">
    <w:name w:val="TH"/>
    <w:basedOn w:val="Normal"/>
    <w:link w:val="THChar"/>
    <w:rsid w:val="00FD19AE"/>
    <w:pPr>
      <w:keepNext/>
      <w:keepLines/>
      <w:spacing w:before="60"/>
      <w:jc w:val="center"/>
    </w:pPr>
    <w:rPr>
      <w:rFonts w:ascii="Arial" w:hAnsi="Arial"/>
      <w:b/>
    </w:rPr>
  </w:style>
  <w:style w:type="character" w:customStyle="1" w:styleId="THChar">
    <w:name w:val="TH Char"/>
    <w:link w:val="TH"/>
    <w:qFormat/>
    <w:rsid w:val="00F20E25"/>
    <w:rPr>
      <w:rFonts w:ascii="Arial" w:eastAsia="Times New Roman" w:hAnsi="Arial"/>
      <w:b/>
    </w:rPr>
  </w:style>
  <w:style w:type="paragraph" w:customStyle="1" w:styleId="ZA">
    <w:name w:val="ZA"/>
    <w:rsid w:val="00FD19A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FD19A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FD19A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FD19A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FD19AE"/>
    <w:pPr>
      <w:ind w:left="851" w:hanging="851"/>
    </w:pPr>
  </w:style>
  <w:style w:type="character" w:customStyle="1" w:styleId="TANChar">
    <w:name w:val="TAN Char"/>
    <w:link w:val="TAN"/>
    <w:qFormat/>
    <w:rsid w:val="00681407"/>
    <w:rPr>
      <w:rFonts w:ascii="Arial" w:eastAsia="Times New Roman" w:hAnsi="Arial"/>
      <w:sz w:val="18"/>
    </w:rPr>
  </w:style>
  <w:style w:type="paragraph" w:customStyle="1" w:styleId="ZH">
    <w:name w:val="ZH"/>
    <w:rsid w:val="00FD19A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rsid w:val="00FD19AE"/>
    <w:pPr>
      <w:keepNext w:val="0"/>
      <w:spacing w:before="0" w:after="240"/>
    </w:pPr>
  </w:style>
  <w:style w:type="character" w:customStyle="1" w:styleId="TFChar">
    <w:name w:val="TF Char"/>
    <w:link w:val="TF"/>
    <w:rsid w:val="00C3204D"/>
    <w:rPr>
      <w:rFonts w:ascii="Arial" w:eastAsia="Times New Roman" w:hAnsi="Arial"/>
      <w:b/>
    </w:rPr>
  </w:style>
  <w:style w:type="paragraph" w:customStyle="1" w:styleId="ZG">
    <w:name w:val="ZG"/>
    <w:rsid w:val="00FD19A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FD19AE"/>
    <w:pPr>
      <w:ind w:left="1135"/>
    </w:pPr>
  </w:style>
  <w:style w:type="paragraph" w:styleId="List5">
    <w:name w:val="List 5"/>
    <w:basedOn w:val="List4"/>
    <w:rsid w:val="00FD19AE"/>
    <w:pPr>
      <w:ind w:left="1702"/>
    </w:pPr>
  </w:style>
  <w:style w:type="paragraph" w:styleId="ListBullet4">
    <w:name w:val="List Bullet 4"/>
    <w:basedOn w:val="ListBullet3"/>
    <w:rsid w:val="00FD19AE"/>
    <w:pPr>
      <w:ind w:left="1418"/>
    </w:pPr>
  </w:style>
  <w:style w:type="paragraph" w:styleId="ListBullet5">
    <w:name w:val="List Bullet 5"/>
    <w:basedOn w:val="ListBullet4"/>
    <w:rsid w:val="00FD19AE"/>
    <w:pPr>
      <w:ind w:left="1702"/>
    </w:pPr>
  </w:style>
  <w:style w:type="paragraph" w:customStyle="1" w:styleId="B5">
    <w:name w:val="B5"/>
    <w:basedOn w:val="List5"/>
    <w:link w:val="B5Char"/>
    <w:rsid w:val="00FD19AE"/>
  </w:style>
  <w:style w:type="paragraph" w:customStyle="1" w:styleId="ZTD">
    <w:name w:val="ZTD"/>
    <w:basedOn w:val="ZB"/>
    <w:rsid w:val="00FD19AE"/>
    <w:pPr>
      <w:framePr w:hRule="auto" w:wrap="notBeside" w:y="852"/>
    </w:pPr>
    <w:rPr>
      <w:i w:val="0"/>
      <w:sz w:val="40"/>
    </w:rPr>
  </w:style>
  <w:style w:type="paragraph" w:customStyle="1" w:styleId="ZV">
    <w:name w:val="ZV"/>
    <w:basedOn w:val="ZU"/>
    <w:rsid w:val="00FD19AE"/>
    <w:pPr>
      <w:framePr w:wrap="notBeside" w:y="16161"/>
    </w:pPr>
  </w:style>
  <w:style w:type="character" w:styleId="PageNumber">
    <w:name w:val="page number"/>
    <w:basedOn w:val="DefaultParagraphFont"/>
    <w:rsid w:val="007E5F05"/>
  </w:style>
  <w:style w:type="paragraph" w:styleId="NormalWeb">
    <w:name w:val="Normal (Web)"/>
    <w:basedOn w:val="Normal"/>
    <w:uiPriority w:val="99"/>
    <w:rsid w:val="007E5F05"/>
    <w:pPr>
      <w:spacing w:before="100" w:beforeAutospacing="1" w:after="100" w:afterAutospacing="1"/>
    </w:pPr>
    <w:rPr>
      <w:rFonts w:eastAsia="Arial Unicode MS"/>
      <w:sz w:val="24"/>
      <w:szCs w:val="24"/>
      <w:lang w:eastAsia="ja-JP"/>
    </w:rPr>
  </w:style>
  <w:style w:type="character" w:customStyle="1" w:styleId="THC">
    <w:name w:val="TH C"/>
    <w:rsid w:val="007E5F05"/>
    <w:rPr>
      <w:rFonts w:ascii="Arial" w:eastAsia="MS Mincho" w:hAnsi="Arial" w:cs="Arial"/>
      <w:b/>
      <w:bCs/>
      <w:lang w:val="en-GB" w:eastAsia="ja-JP"/>
    </w:rPr>
  </w:style>
  <w:style w:type="character" w:customStyle="1" w:styleId="TACChar">
    <w:name w:val="TAC Char"/>
    <w:rsid w:val="007E5F05"/>
    <w:rPr>
      <w:rFonts w:ascii="Arial" w:eastAsia="MS Mincho" w:hAnsi="Arial" w:cs="Arial"/>
      <w:sz w:val="18"/>
      <w:szCs w:val="18"/>
      <w:lang w:val="en-GB" w:eastAsia="ja-JP"/>
    </w:rPr>
  </w:style>
  <w:style w:type="character" w:customStyle="1" w:styleId="NOZchn">
    <w:name w:val="NO Zchn"/>
    <w:rsid w:val="00947FBB"/>
    <w:rPr>
      <w:lang w:val="en-GB" w:eastAsia="en-US" w:bidi="ar-SA"/>
    </w:rPr>
  </w:style>
  <w:style w:type="character" w:customStyle="1" w:styleId="h4">
    <w:name w:val="h4"/>
    <w:rsid w:val="001B70A6"/>
    <w:rPr>
      <w:rFonts w:ascii="Arial" w:hAnsi="Arial"/>
      <w:sz w:val="24"/>
      <w:lang w:val="en-GB"/>
    </w:rPr>
  </w:style>
  <w:style w:type="character" w:customStyle="1" w:styleId="TALZchn">
    <w:name w:val="TAL Zchn"/>
    <w:rsid w:val="00C3204D"/>
    <w:rPr>
      <w:rFonts w:ascii="Arial" w:hAnsi="Arial"/>
      <w:sz w:val="18"/>
      <w:lang w:val="en-GB" w:eastAsia="en-US" w:bidi="ar-SA"/>
    </w:rPr>
  </w:style>
  <w:style w:type="character" w:customStyle="1" w:styleId="Heading4C">
    <w:name w:val="Heading 4 C"/>
    <w:rsid w:val="00C3204D"/>
    <w:rPr>
      <w:rFonts w:ascii="Arial" w:hAnsi="Arial"/>
      <w:sz w:val="24"/>
      <w:szCs w:val="28"/>
      <w:lang w:val="en-GB" w:eastAsia="en-US" w:bidi="ar-SA"/>
    </w:rPr>
  </w:style>
  <w:style w:type="paragraph" w:styleId="Revision">
    <w:name w:val="Revision"/>
    <w:hidden/>
    <w:semiHidden/>
    <w:rsid w:val="00C3204D"/>
    <w:rPr>
      <w:rFonts w:eastAsia="Times New Roman"/>
      <w:lang w:eastAsia="en-US"/>
    </w:rPr>
  </w:style>
  <w:style w:type="character" w:customStyle="1" w:styleId="H6C">
    <w:name w:val="H6 C"/>
    <w:rsid w:val="007470ED"/>
    <w:rPr>
      <w:rFonts w:ascii="Arial" w:hAnsi="Arial"/>
      <w:sz w:val="22"/>
      <w:lang w:val="en-GB" w:eastAsia="ja-JP" w:bidi="ar-SA"/>
    </w:rPr>
  </w:style>
  <w:style w:type="character" w:customStyle="1" w:styleId="h5">
    <w:name w:val="h5"/>
    <w:rsid w:val="00D5464B"/>
    <w:rPr>
      <w:rFonts w:ascii="Arial" w:eastAsia="SimSun" w:hAnsi="Arial"/>
      <w:sz w:val="22"/>
      <w:lang w:val="en-GB" w:eastAsia="en-US" w:bidi="ar-SA"/>
    </w:rPr>
  </w:style>
  <w:style w:type="character" w:customStyle="1" w:styleId="h51">
    <w:name w:val="h5 1"/>
    <w:rsid w:val="009E508A"/>
    <w:rPr>
      <w:rFonts w:ascii="Arial" w:eastAsia="MS Mincho" w:hAnsi="Arial"/>
      <w:sz w:val="22"/>
      <w:lang w:val="en-GB" w:eastAsia="en-US" w:bidi="ar-SA"/>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H Char"/>
    <w:rsid w:val="00A124D6"/>
    <w:rPr>
      <w:rFonts w:ascii="Arial" w:hAnsi="Arial"/>
      <w:sz w:val="24"/>
      <w:lang w:val="en-GB" w:eastAsia="en-US" w:bidi="ar-SA"/>
    </w:rPr>
  </w:style>
  <w:style w:type="character" w:customStyle="1" w:styleId="Underrubrik2Char">
    <w:name w:val="Underrubrik2 Char"/>
    <w:aliases w:val="H3 Char,h3 Char,0H Char,Memo Heading 3 Char,no break Char,l3 Char,3 Char,list 3 Char,Head 3 Char,1.1.1 Char,3rd level Char,Major Section Sub Section Char,PA Minor Section Char,Head3 Char,Level 3 Head Char,31 Char,32 Char,33 Char,311 Ch"/>
    <w:rsid w:val="009D5177"/>
    <w:rPr>
      <w:rFonts w:ascii="Arial" w:hAnsi="Arial"/>
      <w:sz w:val="28"/>
      <w:lang w:val="en-GB" w:eastAsia="en-US" w:bidi="ar-SA"/>
    </w:rPr>
  </w:style>
  <w:style w:type="character" w:customStyle="1" w:styleId="h5Char2">
    <w:name w:val="h5 Char2"/>
    <w:aliases w:val="Head5 Char2,5 Char2,Heading5 Char2,H5 Char2,M5 Char2,mh2 Char2,Module heading 2 Char2,heading 8 Char2,Numbered Sub-list Char Char2,Numbered Sub-list Char1,5 Char Char1"/>
    <w:rsid w:val="006C1B19"/>
    <w:rPr>
      <w:rFonts w:ascii="Arial" w:hAnsi="Arial"/>
      <w:sz w:val="22"/>
      <w:lang w:val="en-GB" w:eastAsia="en-US" w:bidi="ar-SA"/>
    </w:rPr>
  </w:style>
  <w:style w:type="character" w:customStyle="1" w:styleId="TALChar">
    <w:name w:val="TAL Char"/>
    <w:qFormat/>
    <w:rsid w:val="006C1B19"/>
    <w:rPr>
      <w:rFonts w:ascii="Arial" w:hAnsi="Arial"/>
      <w:sz w:val="18"/>
      <w:lang w:val="en-GB" w:eastAsia="en-US" w:bidi="ar-SA"/>
    </w:rPr>
  </w:style>
  <w:style w:type="character" w:customStyle="1" w:styleId="h5Char">
    <w:name w:val="h5 Char"/>
    <w:aliases w:val="Head5 Char,5 Char,Heading5 Char,H5 Char,M5 Char,mh2 Char,Module heading 2 Char,heading 8 Char,Numbered Sub-list Char Char,Heading 81 Char,标题 81 Char,Heading 5 Char Char,Heading 811 Char Char,Heading 5 Char1,Heading 811 Char"/>
    <w:rsid w:val="006C1B19"/>
    <w:rPr>
      <w:rFonts w:ascii="Arial" w:hAnsi="Arial"/>
      <w:sz w:val="22"/>
      <w:lang w:val="en-GB" w:eastAsia="en-US" w:bidi="ar-SA"/>
    </w:rPr>
  </w:style>
  <w:style w:type="paragraph" w:customStyle="1" w:styleId="TALCharChar">
    <w:name w:val="TAL Char Char"/>
    <w:basedOn w:val="Normal"/>
    <w:link w:val="TALCharCharChar"/>
    <w:rsid w:val="006C1B19"/>
    <w:pPr>
      <w:keepNext/>
      <w:keepLines/>
      <w:spacing w:after="0"/>
    </w:pPr>
    <w:rPr>
      <w:rFonts w:ascii="Arial" w:eastAsia="MS Mincho" w:hAnsi="Arial"/>
      <w:sz w:val="18"/>
      <w:lang w:eastAsia="ja-JP"/>
    </w:rPr>
  </w:style>
  <w:style w:type="character" w:customStyle="1" w:styleId="TALCharCharChar">
    <w:name w:val="TAL Char Char Char"/>
    <w:link w:val="TALCharChar"/>
    <w:rsid w:val="006C1B19"/>
    <w:rPr>
      <w:rFonts w:ascii="Arial" w:hAnsi="Arial"/>
      <w:sz w:val="18"/>
      <w:lang w:val="en-GB" w:eastAsia="ja-JP" w:bidi="ar-SA"/>
    </w:rPr>
  </w:style>
  <w:style w:type="paragraph" w:customStyle="1" w:styleId="TAJ">
    <w:name w:val="TAJ"/>
    <w:basedOn w:val="TH"/>
    <w:rsid w:val="006C1B19"/>
    <w:rPr>
      <w:rFonts w:eastAsia="SimSun"/>
    </w:rPr>
  </w:style>
  <w:style w:type="paragraph" w:customStyle="1" w:styleId="Note">
    <w:name w:val="Note"/>
    <w:basedOn w:val="Normal"/>
    <w:rsid w:val="009D5177"/>
    <w:pPr>
      <w:ind w:left="568" w:hanging="284"/>
    </w:pPr>
    <w:rPr>
      <w:rFonts w:eastAsia="MS Mincho"/>
    </w:rPr>
  </w:style>
  <w:style w:type="paragraph" w:customStyle="1" w:styleId="TOC91">
    <w:name w:val="TOC 91"/>
    <w:basedOn w:val="TOC8"/>
    <w:rsid w:val="006C1B19"/>
    <w:pPr>
      <w:ind w:left="1418" w:hanging="1418"/>
    </w:pPr>
    <w:rPr>
      <w:rFonts w:eastAsia="MS Mincho"/>
    </w:rPr>
  </w:style>
  <w:style w:type="paragraph" w:customStyle="1" w:styleId="HE">
    <w:name w:val="HE"/>
    <w:basedOn w:val="Normal"/>
    <w:rsid w:val="006C1B19"/>
    <w:pPr>
      <w:spacing w:after="0"/>
    </w:pPr>
    <w:rPr>
      <w:rFonts w:eastAsia="MS Mincho"/>
      <w:b/>
    </w:rPr>
  </w:style>
  <w:style w:type="paragraph" w:customStyle="1" w:styleId="HO">
    <w:name w:val="HO"/>
    <w:basedOn w:val="Normal"/>
    <w:rsid w:val="006C1B19"/>
    <w:pPr>
      <w:spacing w:after="0"/>
      <w:jc w:val="right"/>
    </w:pPr>
    <w:rPr>
      <w:rFonts w:eastAsia="MS Mincho"/>
      <w:b/>
    </w:rPr>
  </w:style>
  <w:style w:type="paragraph" w:customStyle="1" w:styleId="WP">
    <w:name w:val="WP"/>
    <w:basedOn w:val="Normal"/>
    <w:rsid w:val="006C1B19"/>
    <w:pPr>
      <w:spacing w:after="0"/>
      <w:jc w:val="both"/>
    </w:pPr>
    <w:rPr>
      <w:rFonts w:eastAsia="MS Mincho"/>
    </w:rPr>
  </w:style>
  <w:style w:type="paragraph" w:customStyle="1" w:styleId="ZK">
    <w:name w:val="ZK"/>
    <w:rsid w:val="006C1B19"/>
    <w:pPr>
      <w:spacing w:after="240" w:line="240" w:lineRule="atLeast"/>
      <w:ind w:left="1191" w:right="113" w:hanging="1191"/>
    </w:pPr>
    <w:rPr>
      <w:lang w:eastAsia="en-US"/>
    </w:rPr>
  </w:style>
  <w:style w:type="paragraph" w:customStyle="1" w:styleId="ZC">
    <w:name w:val="ZC"/>
    <w:rsid w:val="006C1B19"/>
    <w:pPr>
      <w:spacing w:line="360" w:lineRule="atLeast"/>
      <w:jc w:val="center"/>
    </w:pPr>
    <w:rPr>
      <w:lang w:eastAsia="en-US"/>
    </w:rPr>
  </w:style>
  <w:style w:type="paragraph" w:styleId="ListNumber5">
    <w:name w:val="List Number 5"/>
    <w:basedOn w:val="Normal"/>
    <w:rsid w:val="006C1B19"/>
    <w:pPr>
      <w:numPr>
        <w:numId w:val="1"/>
      </w:numPr>
      <w:tabs>
        <w:tab w:val="num" w:pos="1800"/>
      </w:tabs>
      <w:ind w:left="1800"/>
    </w:pPr>
    <w:rPr>
      <w:rFonts w:eastAsia="MS Mincho"/>
    </w:rPr>
  </w:style>
  <w:style w:type="paragraph" w:customStyle="1" w:styleId="Heading3Underrubrik2H3">
    <w:name w:val="Heading 3.Underrubrik2.H3"/>
    <w:basedOn w:val="Heading2Head2A2"/>
    <w:next w:val="Normal"/>
    <w:rsid w:val="006C1B19"/>
    <w:pPr>
      <w:spacing w:before="120"/>
      <w:outlineLvl w:val="2"/>
    </w:pPr>
    <w:rPr>
      <w:sz w:val="28"/>
    </w:rPr>
  </w:style>
  <w:style w:type="paragraph" w:customStyle="1" w:styleId="Heading2Head2A2">
    <w:name w:val="Heading 2.Head2A.2"/>
    <w:basedOn w:val="Heading1"/>
    <w:next w:val="Normal"/>
    <w:rsid w:val="006C1B19"/>
    <w:pPr>
      <w:pBdr>
        <w:top w:val="none" w:sz="0" w:space="0" w:color="auto"/>
      </w:pBdr>
      <w:spacing w:before="180"/>
      <w:outlineLvl w:val="1"/>
    </w:pPr>
    <w:rPr>
      <w:rFonts w:eastAsia="SimSun"/>
      <w:sz w:val="32"/>
      <w:lang w:eastAsia="es-ES"/>
    </w:rPr>
  </w:style>
  <w:style w:type="paragraph" w:styleId="ListNumber3">
    <w:name w:val="List Number 3"/>
    <w:basedOn w:val="Normal"/>
    <w:rsid w:val="006C1B19"/>
    <w:pPr>
      <w:numPr>
        <w:numId w:val="3"/>
      </w:numPr>
      <w:tabs>
        <w:tab w:val="num" w:pos="926"/>
      </w:tabs>
      <w:ind w:left="926"/>
    </w:pPr>
    <w:rPr>
      <w:rFonts w:eastAsia="MS Mincho"/>
    </w:rPr>
  </w:style>
  <w:style w:type="paragraph" w:styleId="ListNumber4">
    <w:name w:val="List Number 4"/>
    <w:basedOn w:val="Normal"/>
    <w:rsid w:val="006C1B19"/>
    <w:pPr>
      <w:numPr>
        <w:numId w:val="2"/>
      </w:numPr>
      <w:tabs>
        <w:tab w:val="num" w:pos="1209"/>
      </w:tabs>
      <w:ind w:left="1209"/>
    </w:pPr>
    <w:rPr>
      <w:rFonts w:eastAsia="MS Mincho"/>
    </w:rPr>
  </w:style>
  <w:style w:type="character" w:customStyle="1" w:styleId="h5Char1">
    <w:name w:val="h5 Char1"/>
    <w:aliases w:val="Head5 Char1,5 Char1,Heading5 Char1,H5 Char1,M5 Char1,mh2 Char1,Module heading 2 Char1,heading 8 Char1,Numbered Sub-list Char Char1"/>
    <w:rsid w:val="00D247BC"/>
    <w:rPr>
      <w:rFonts w:ascii="Arial" w:eastAsia="MS Mincho" w:hAnsi="Arial"/>
      <w:sz w:val="2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A9405A"/>
    <w:rPr>
      <w:rFonts w:ascii="Arial" w:eastAsia="MS Mincho" w:hAnsi="Arial"/>
      <w:sz w:val="24"/>
      <w:lang w:val="en-GB" w:eastAsia="en-US" w:bidi="ar-SA"/>
    </w:rPr>
  </w:style>
  <w:style w:type="paragraph" w:styleId="TOC9">
    <w:name w:val="toc 9"/>
    <w:basedOn w:val="TOC8"/>
    <w:rsid w:val="00FD19AE"/>
    <w:pPr>
      <w:ind w:left="1418" w:hanging="1418"/>
    </w:p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713411"/>
    <w:rPr>
      <w:rFonts w:ascii="Arial" w:hAnsi="Arial"/>
      <w:sz w:val="24"/>
      <w:lang w:val="x-none" w:eastAsia="en-US" w:bidi="ar-SA"/>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3,h45 Char4"/>
    <w:rsid w:val="00832CF0"/>
    <w:rPr>
      <w:rFonts w:ascii="Arial" w:hAnsi="Arial"/>
      <w:sz w:val="24"/>
      <w:szCs w:val="28"/>
      <w:lang w:val="en-GB" w:eastAsia="en-GB" w:bidi="ar-SA"/>
    </w:rPr>
  </w:style>
  <w:style w:type="character" w:customStyle="1" w:styleId="EXCar">
    <w:name w:val="EX Car"/>
    <w:rsid w:val="00206BB1"/>
    <w:rPr>
      <w:lang w:val="en-GB" w:eastAsia="en-GB" w:bidi="ar-SA"/>
    </w:rPr>
  </w:style>
  <w:style w:type="character" w:customStyle="1" w:styleId="h4Char4">
    <w:name w:val="h4 Char4"/>
    <w:aliases w:val="Memo Heading 4 Char3,H4 Char4,H41 Char4,h41 Char4,H42 Char4,h42 Char4,H43 Char4,h43 Char4,H411 Char4,h411 Char4,H421 Char4,h421 Char4,H44 Char4,h44 Char4,H412 Char4,h412 Char4,H422 Char4,h422 Char4,H431 Char4,h431 Char4,H45 Char4,h45 Char3"/>
    <w:rsid w:val="007E078B"/>
    <w:rPr>
      <w:rFonts w:ascii="Arial" w:hAnsi="Arial"/>
      <w:sz w:val="24"/>
      <w:lang w:val="en-GB" w:eastAsia="en-US" w:bidi="ar-SA"/>
    </w:rPr>
  </w:style>
  <w:style w:type="character" w:customStyle="1" w:styleId="h5Char3">
    <w:name w:val="h5 Char3"/>
    <w:aliases w:val="Head5 Char3,5 Char3,Heading5 Char3,H5 Char3,M5 Char3,mh2 Char3,Module heading 2 Char3,heading 8 Char3,Numbered Sub-list Char,Heading 81 Char Char"/>
    <w:rsid w:val="00956BC8"/>
    <w:rPr>
      <w:rFonts w:ascii="Arial" w:hAnsi="Arial"/>
      <w:sz w:val="22"/>
      <w:lang w:val="en-GB" w:eastAsia="en-GB" w:bidi="ar-SA"/>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5,h45 Char5,H413 Char3,h413 Char3"/>
    <w:rsid w:val="00B4129C"/>
    <w:rPr>
      <w:rFonts w:ascii="Arial" w:hAnsi="Arial"/>
      <w:sz w:val="24"/>
      <w:lang w:val="en-GB" w:eastAsia="ja-JP" w:bidi="ar-SA"/>
    </w:rPr>
  </w:style>
  <w:style w:type="character" w:customStyle="1" w:styleId="h4Char6">
    <w:name w:val="h4 Char6"/>
    <w:aliases w:val="H4 Char6,H41 Char6,h41 Char6,H42 Char6,h42 Char6,H43 Char6,h43 Char6,H411 Char6,h411 Char6,H421 Char6,h421 Char6,H44 Char6,h44 Char6,H412 Char6,h412 Char6,H422 Char6,h422 Char6,H431 Char6,h431 Char6,H45 Char6,h45 Char6,H413 Char4,h413 Char4"/>
    <w:rsid w:val="003C63BB"/>
    <w:rPr>
      <w:rFonts w:ascii="Arial" w:hAnsi="Arial"/>
      <w:sz w:val="24"/>
      <w:lang w:val="en-GB" w:eastAsia="ja-JP" w:bidi="ar-SA"/>
    </w:rPr>
  </w:style>
  <w:style w:type="paragraph" w:customStyle="1" w:styleId="NF">
    <w:name w:val="NF"/>
    <w:basedOn w:val="NO"/>
    <w:rsid w:val="00FD19AE"/>
    <w:pPr>
      <w:keepNext/>
      <w:spacing w:after="0"/>
    </w:pPr>
    <w:rPr>
      <w:rFonts w:ascii="Arial" w:hAnsi="Arial"/>
      <w:sz w:val="18"/>
    </w:rPr>
  </w:style>
  <w:style w:type="paragraph" w:styleId="BalloonText">
    <w:name w:val="Balloon Text"/>
    <w:basedOn w:val="Normal"/>
    <w:link w:val="BalloonTextChar"/>
    <w:rsid w:val="00007E6A"/>
    <w:rPr>
      <w:rFonts w:ascii="Tahoma" w:hAnsi="Tahoma"/>
      <w:sz w:val="16"/>
      <w:szCs w:val="16"/>
      <w:lang w:eastAsia="x-none"/>
    </w:rPr>
  </w:style>
  <w:style w:type="character" w:customStyle="1" w:styleId="B1Char">
    <w:name w:val="B1 Char"/>
    <w:link w:val="B1"/>
    <w:rsid w:val="001162F9"/>
    <w:rPr>
      <w:rFonts w:eastAsia="Times New Roman"/>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6057D7"/>
    <w:rPr>
      <w:rFonts w:eastAsia="Times New Roman"/>
      <w:sz w:val="16"/>
    </w:rPr>
  </w:style>
  <w:style w:type="paragraph" w:customStyle="1" w:styleId="Reference">
    <w:name w:val="Reference"/>
    <w:basedOn w:val="Normal"/>
    <w:rsid w:val="00F07513"/>
    <w:pPr>
      <w:overflowPunct/>
      <w:autoSpaceDE/>
      <w:autoSpaceDN/>
      <w:adjustRightInd/>
      <w:spacing w:after="0"/>
      <w:ind w:left="567" w:hanging="283"/>
      <w:textAlignment w:val="auto"/>
    </w:pPr>
    <w:rPr>
      <w:rFonts w:eastAsia="MS Mincho"/>
    </w:rPr>
  </w:style>
  <w:style w:type="paragraph" w:styleId="DocumentMap">
    <w:name w:val="Document Map"/>
    <w:basedOn w:val="Normal"/>
    <w:link w:val="DocumentMapChar"/>
    <w:semiHidden/>
    <w:rsid w:val="00507BC9"/>
    <w:pPr>
      <w:shd w:val="clear" w:color="auto" w:fill="000080"/>
    </w:pPr>
    <w:rPr>
      <w:rFonts w:ascii="Tahoma" w:hAnsi="Tahoma"/>
      <w:lang w:eastAsia="x-none"/>
    </w:rPr>
  </w:style>
  <w:style w:type="character" w:customStyle="1" w:styleId="B2Char">
    <w:name w:val="B2 Char"/>
    <w:link w:val="B2"/>
    <w:qFormat/>
    <w:rsid w:val="0019662A"/>
    <w:rPr>
      <w:rFonts w:eastAsia="Times New Roman"/>
    </w:rPr>
  </w:style>
  <w:style w:type="character" w:styleId="CommentReference">
    <w:name w:val="annotation reference"/>
    <w:rsid w:val="008A15DC"/>
    <w:rPr>
      <w:sz w:val="16"/>
    </w:rPr>
  </w:style>
  <w:style w:type="character" w:customStyle="1" w:styleId="Heading3Char1">
    <w:name w:val="Heading 3 Char1"/>
    <w:aliases w:val="Underrubrik2 Char1,H3 Char1,0H Char1,h3 Char1,no break Char1,l3 Char1,3 Char1,list 3 Char1,Head 3 Char1,1.1.1 Char1,3rd level Char1,Major Section Sub Section Char1,PA Minor Section Char1,Head3 Char1,Level 3 Head Char1,31 Char1,32 Char1"/>
    <w:link w:val="Heading3"/>
    <w:rsid w:val="005F2519"/>
    <w:rPr>
      <w:rFonts w:ascii="Arial" w:eastAsia="Times New Roman" w:hAnsi="Arial"/>
      <w:sz w:val="28"/>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5F2519"/>
    <w:rPr>
      <w:rFonts w:ascii="Arial" w:eastAsia="Times New Roman" w:hAnsi="Arial"/>
      <w:sz w:val="32"/>
    </w:rPr>
  </w:style>
  <w:style w:type="character" w:customStyle="1" w:styleId="ENChar">
    <w:name w:val="EN Char"/>
    <w:rsid w:val="00D5753C"/>
    <w:rPr>
      <w:rFonts w:ascii="Times New Roman" w:hAnsi="Times New Roman"/>
      <w:color w:val="FF0000"/>
      <w:lang w:val="en-US" w:eastAsia="en-US"/>
    </w:rPr>
  </w:style>
  <w:style w:type="character" w:customStyle="1" w:styleId="Heading4Char">
    <w:name w:val="Heading 4 Char"/>
    <w:aliases w:val="h4 Char7,H4 Char7,H41 Char7,h41 Char7,H42 Char7,h42 Char7,H43 Char7,h43 Char7,H411 Char7,h411 Char7,H421 Char7,h421 Char7,H44 Char7,h44 Char7,H412 Char7,h412 Char7,H422 Char7,h422 Char7,H431 Char7,h431 Char7,H45 Char7,h45 Char7,H413 Char5"/>
    <w:link w:val="Heading4"/>
    <w:rsid w:val="00134268"/>
    <w:rPr>
      <w:rFonts w:ascii="Arial" w:eastAsia="Times New Roman" w:hAnsi="Arial"/>
      <w:sz w:val="24"/>
    </w:rPr>
  </w:style>
  <w:style w:type="character" w:customStyle="1" w:styleId="Heading1Char">
    <w:name w:val="Heading 1 Char"/>
    <w:aliases w:val="NMP Heading 1 Char1,H1 Char1,h1 Char1,app heading 1 Char1,l1 Char1,Memo Heading 1 Char1,h11 Char1,h12 Char1,h13 Char1,h14 Char1,h15 Char1,h16 Char1,Huvudrubrik Char1,heading 1 Char1,h17 Char1,h111 Char1,h121 Char1,h131 Char1,h141 Char1"/>
    <w:link w:val="Heading1"/>
    <w:rsid w:val="00671272"/>
    <w:rPr>
      <w:rFonts w:ascii="Arial" w:eastAsia="Times New Roman" w:hAnsi="Arial"/>
      <w:sz w:val="36"/>
    </w:rPr>
  </w:style>
  <w:style w:type="character" w:customStyle="1" w:styleId="Heading3Char">
    <w:name w:val="Heading 3 Char"/>
    <w:aliases w:val="311 Char"/>
    <w:rsid w:val="00671272"/>
    <w:rPr>
      <w:rFonts w:ascii="Arial" w:eastAsia="Times New Roman" w:hAnsi="Arial"/>
      <w:sz w:val="28"/>
      <w:lang w:eastAsia="en-US"/>
    </w:rPr>
  </w:style>
  <w:style w:type="character" w:customStyle="1" w:styleId="Heading5Char">
    <w:name w:val="Heading 5 Char"/>
    <w:aliases w:val="h5 Char4,Heading5 Char4,Head5 Char4,H5 Char4,M5 Char4,mh2 Char4,Module heading 2 Char4,heading 8 Char4,Numbered Sub-list Char2,Heading 81 Char1,5 Char4,标题 81 Char1,Heading 811 Char1,Level_2 Char,Heading 8111 Char,Heading 81111 Char"/>
    <w:link w:val="Heading5"/>
    <w:rsid w:val="00671272"/>
    <w:rPr>
      <w:rFonts w:ascii="Arial" w:eastAsia="Times New Roman" w:hAnsi="Arial"/>
      <w:sz w:val="22"/>
    </w:rPr>
  </w:style>
  <w:style w:type="character" w:customStyle="1" w:styleId="Heading7Char">
    <w:name w:val="Heading 7 Char"/>
    <w:link w:val="Heading7"/>
    <w:rsid w:val="00671272"/>
    <w:rPr>
      <w:rFonts w:ascii="Arial" w:eastAsia="Times New Roman" w:hAnsi="Arial"/>
    </w:rPr>
  </w:style>
  <w:style w:type="character" w:customStyle="1" w:styleId="Heading8Char">
    <w:name w:val="Heading 8 Char"/>
    <w:link w:val="Heading8"/>
    <w:rsid w:val="00671272"/>
    <w:rPr>
      <w:rFonts w:ascii="Arial" w:eastAsia="Times New Roman" w:hAnsi="Arial"/>
      <w:sz w:val="36"/>
    </w:rPr>
  </w:style>
  <w:style w:type="character" w:customStyle="1" w:styleId="Heading9Char">
    <w:name w:val="Heading 9 Char"/>
    <w:link w:val="Heading9"/>
    <w:rsid w:val="00671272"/>
    <w:rPr>
      <w:rFonts w:ascii="Arial" w:eastAsia="Times New Roman" w:hAnsi="Arial"/>
      <w:sz w:val="36"/>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rsid w:val="00671272"/>
    <w:rPr>
      <w:rFonts w:ascii="Arial" w:eastAsia="Times New Roman" w:hAnsi="Arial"/>
      <w:b/>
      <w:noProof/>
      <w:sz w:val="18"/>
    </w:rPr>
  </w:style>
  <w:style w:type="character" w:customStyle="1" w:styleId="FooterChar">
    <w:name w:val="Footer Char"/>
    <w:link w:val="Footer"/>
    <w:rsid w:val="00671272"/>
    <w:rPr>
      <w:rFonts w:ascii="Arial" w:eastAsia="Times New Roman" w:hAnsi="Arial"/>
      <w:b/>
      <w:i/>
      <w:noProof/>
      <w:sz w:val="18"/>
    </w:rPr>
  </w:style>
  <w:style w:type="character" w:customStyle="1" w:styleId="TALCar">
    <w:name w:val="TAL Car"/>
    <w:qFormat/>
    <w:rsid w:val="00671272"/>
    <w:rPr>
      <w:rFonts w:ascii="Arial" w:eastAsia="Times New Roman" w:hAnsi="Arial"/>
      <w:sz w:val="18"/>
      <w:lang w:eastAsia="en-US"/>
    </w:rPr>
  </w:style>
  <w:style w:type="paragraph" w:customStyle="1" w:styleId="CRCoverPage">
    <w:name w:val="CR Cover Page"/>
    <w:link w:val="CRCoverPageChar"/>
    <w:rsid w:val="00671272"/>
    <w:pPr>
      <w:spacing w:after="120"/>
    </w:pPr>
    <w:rPr>
      <w:rFonts w:ascii="Arial" w:eastAsia="Times New Roman" w:hAnsi="Arial"/>
      <w:lang w:val="en-US" w:eastAsia="en-US"/>
    </w:rPr>
  </w:style>
  <w:style w:type="character" w:customStyle="1" w:styleId="CRCoverPageChar">
    <w:name w:val="CR Cover Page Char"/>
    <w:link w:val="CRCoverPage"/>
    <w:locked/>
    <w:rsid w:val="00671272"/>
    <w:rPr>
      <w:rFonts w:ascii="Arial" w:eastAsia="Times New Roman" w:hAnsi="Arial"/>
      <w:lang w:val="en-US" w:eastAsia="en-US" w:bidi="ar-SA"/>
    </w:rPr>
  </w:style>
  <w:style w:type="character" w:styleId="Hyperlink">
    <w:name w:val="Hyperlink"/>
    <w:uiPriority w:val="99"/>
    <w:qFormat/>
    <w:rsid w:val="00690BDB"/>
    <w:rPr>
      <w:color w:val="0000FF"/>
      <w:u w:val="single"/>
    </w:rPr>
  </w:style>
  <w:style w:type="paragraph" w:customStyle="1" w:styleId="Separation">
    <w:name w:val="Separation"/>
    <w:basedOn w:val="Heading1"/>
    <w:next w:val="Normal"/>
    <w:rsid w:val="00F87336"/>
    <w:pPr>
      <w:pBdr>
        <w:top w:val="none" w:sz="0" w:space="0" w:color="auto"/>
      </w:pBdr>
      <w:overflowPunct/>
      <w:autoSpaceDE/>
      <w:autoSpaceDN/>
      <w:adjustRightInd/>
      <w:textAlignment w:val="auto"/>
    </w:pPr>
    <w:rPr>
      <w:b/>
      <w:color w:val="0000FF"/>
    </w:rPr>
  </w:style>
  <w:style w:type="character" w:customStyle="1" w:styleId="B3Char">
    <w:name w:val="B3 Char"/>
    <w:link w:val="B3"/>
    <w:rsid w:val="00455DF7"/>
    <w:rPr>
      <w:rFonts w:eastAsia="Times New Roman"/>
    </w:rPr>
  </w:style>
  <w:style w:type="character" w:customStyle="1" w:styleId="FooterChar1">
    <w:name w:val="Footer Char1"/>
    <w:rsid w:val="00876604"/>
    <w:rPr>
      <w:rFonts w:ascii="Arial" w:hAnsi="Arial"/>
      <w:b/>
      <w:i/>
      <w:noProof/>
      <w:sz w:val="18"/>
    </w:rPr>
  </w:style>
  <w:style w:type="character" w:styleId="FollowedHyperlink">
    <w:name w:val="FollowedHyperlink"/>
    <w:unhideWhenUsed/>
    <w:rsid w:val="009C2A5C"/>
    <w:rPr>
      <w:color w:val="954F72"/>
      <w:u w:val="single"/>
    </w:rPr>
  </w:style>
  <w:style w:type="paragraph" w:customStyle="1" w:styleId="font5">
    <w:name w:val="font5"/>
    <w:basedOn w:val="Normal"/>
    <w:rsid w:val="009C2A5C"/>
    <w:pPr>
      <w:overflowPunct/>
      <w:autoSpaceDE/>
      <w:autoSpaceDN/>
      <w:adjustRightInd/>
      <w:spacing w:before="100" w:beforeAutospacing="1" w:after="100" w:afterAutospacing="1"/>
      <w:textAlignment w:val="auto"/>
    </w:pPr>
    <w:rPr>
      <w:rFonts w:ascii="Arial" w:hAnsi="Arial" w:cs="Arial"/>
      <w:b/>
      <w:bCs/>
      <w:color w:val="000000"/>
      <w:sz w:val="10"/>
      <w:szCs w:val="10"/>
      <w:lang w:val="de-DE" w:eastAsia="de-DE"/>
    </w:rPr>
  </w:style>
  <w:style w:type="paragraph" w:customStyle="1" w:styleId="font6">
    <w:name w:val="font6"/>
    <w:basedOn w:val="Normal"/>
    <w:rsid w:val="009C2A5C"/>
    <w:pPr>
      <w:overflowPunct/>
      <w:autoSpaceDE/>
      <w:autoSpaceDN/>
      <w:adjustRightInd/>
      <w:spacing w:before="100" w:beforeAutospacing="1" w:after="100" w:afterAutospacing="1"/>
      <w:textAlignment w:val="auto"/>
    </w:pPr>
    <w:rPr>
      <w:rFonts w:ascii="Arial" w:hAnsi="Arial" w:cs="Arial"/>
      <w:b/>
      <w:bCs/>
      <w:color w:val="000000"/>
      <w:sz w:val="18"/>
      <w:szCs w:val="18"/>
      <w:lang w:val="de-DE" w:eastAsia="de-DE"/>
    </w:rPr>
  </w:style>
  <w:style w:type="paragraph" w:customStyle="1" w:styleId="xl65">
    <w:name w:val="xl65"/>
    <w:basedOn w:val="Normal"/>
    <w:rsid w:val="009C2A5C"/>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66">
    <w:name w:val="xl66"/>
    <w:basedOn w:val="Normal"/>
    <w:rsid w:val="009C2A5C"/>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67">
    <w:name w:val="xl67"/>
    <w:basedOn w:val="Normal"/>
    <w:rsid w:val="009C2A5C"/>
    <w:pPr>
      <w:pBdr>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68">
    <w:name w:val="xl68"/>
    <w:basedOn w:val="Normal"/>
    <w:rsid w:val="009C2A5C"/>
    <w:pPr>
      <w:pBdr>
        <w:top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69">
    <w:name w:val="xl69"/>
    <w:basedOn w:val="Normal"/>
    <w:rsid w:val="009C2A5C"/>
    <w:pPr>
      <w:pBdr>
        <w:top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0">
    <w:name w:val="xl70"/>
    <w:basedOn w:val="Normal"/>
    <w:rsid w:val="009C2A5C"/>
    <w:pPr>
      <w:pBdr>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1">
    <w:name w:val="xl71"/>
    <w:basedOn w:val="Normal"/>
    <w:rsid w:val="009C2A5C"/>
    <w:pPr>
      <w:pBdr>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2">
    <w:name w:val="xl72"/>
    <w:basedOn w:val="Normal"/>
    <w:rsid w:val="009C2A5C"/>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3">
    <w:name w:val="xl73"/>
    <w:basedOn w:val="Normal"/>
    <w:rsid w:val="009C2A5C"/>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74">
    <w:name w:val="xl74"/>
    <w:basedOn w:val="Normal"/>
    <w:rsid w:val="009C2A5C"/>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75">
    <w:name w:val="xl75"/>
    <w:basedOn w:val="Normal"/>
    <w:rsid w:val="009C2A5C"/>
    <w:pPr>
      <w:pBdr>
        <w:top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6">
    <w:name w:val="xl76"/>
    <w:basedOn w:val="Normal"/>
    <w:rsid w:val="009C2A5C"/>
    <w:pPr>
      <w:pBdr>
        <w:top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7">
    <w:name w:val="xl77"/>
    <w:basedOn w:val="Normal"/>
    <w:rsid w:val="009C2A5C"/>
    <w:pPr>
      <w:pBdr>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8">
    <w:name w:val="xl78"/>
    <w:basedOn w:val="Normal"/>
    <w:rsid w:val="009C2A5C"/>
    <w:pPr>
      <w:pBdr>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9">
    <w:name w:val="xl79"/>
    <w:basedOn w:val="Normal"/>
    <w:rsid w:val="009C2A5C"/>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0">
    <w:name w:val="xl80"/>
    <w:basedOn w:val="Normal"/>
    <w:rsid w:val="009C2A5C"/>
    <w:pPr>
      <w:pBdr>
        <w:bottom w:val="single" w:sz="8" w:space="0" w:color="auto"/>
        <w:right w:val="single" w:sz="8" w:space="0" w:color="auto"/>
      </w:pBdr>
      <w:overflowPunct/>
      <w:autoSpaceDE/>
      <w:autoSpaceDN/>
      <w:adjustRightInd/>
      <w:spacing w:before="100" w:beforeAutospacing="1" w:after="100" w:afterAutospacing="1"/>
      <w:textAlignment w:val="auto"/>
    </w:pPr>
    <w:rPr>
      <w:sz w:val="24"/>
      <w:szCs w:val="24"/>
      <w:lang w:val="de-DE" w:eastAsia="de-DE"/>
    </w:rPr>
  </w:style>
  <w:style w:type="paragraph" w:customStyle="1" w:styleId="xl81">
    <w:name w:val="xl81"/>
    <w:basedOn w:val="Normal"/>
    <w:rsid w:val="009C2A5C"/>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82">
    <w:name w:val="xl82"/>
    <w:basedOn w:val="Normal"/>
    <w:rsid w:val="009C2A5C"/>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83">
    <w:name w:val="xl83"/>
    <w:basedOn w:val="Normal"/>
    <w:rsid w:val="009C2A5C"/>
    <w:pPr>
      <w:pBdr>
        <w:top w:val="single" w:sz="8" w:space="0" w:color="auto"/>
        <w:lef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4">
    <w:name w:val="xl84"/>
    <w:basedOn w:val="Normal"/>
    <w:rsid w:val="009C2A5C"/>
    <w:pPr>
      <w:pBdr>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5">
    <w:name w:val="xl85"/>
    <w:basedOn w:val="Normal"/>
    <w:rsid w:val="009C2A5C"/>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6">
    <w:name w:val="xl86"/>
    <w:basedOn w:val="Normal"/>
    <w:rsid w:val="009C2A5C"/>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7">
    <w:name w:val="xl87"/>
    <w:basedOn w:val="Normal"/>
    <w:rsid w:val="009C2A5C"/>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8">
    <w:name w:val="xl88"/>
    <w:basedOn w:val="Normal"/>
    <w:rsid w:val="009C2A5C"/>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9">
    <w:name w:val="xl89"/>
    <w:basedOn w:val="Normal"/>
    <w:rsid w:val="009C2A5C"/>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0">
    <w:name w:val="xl90"/>
    <w:basedOn w:val="Normal"/>
    <w:rsid w:val="009C2A5C"/>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1">
    <w:name w:val="xl91"/>
    <w:basedOn w:val="Normal"/>
    <w:rsid w:val="009C2A5C"/>
    <w:pPr>
      <w:pBdr>
        <w:top w:val="single" w:sz="8" w:space="0" w:color="auto"/>
        <w:lef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2">
    <w:name w:val="xl92"/>
    <w:basedOn w:val="Normal"/>
    <w:rsid w:val="009C2A5C"/>
    <w:pPr>
      <w:pBdr>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3">
    <w:name w:val="xl93"/>
    <w:basedOn w:val="Normal"/>
    <w:rsid w:val="009C2A5C"/>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hAnsi="Arial" w:cs="Arial"/>
      <w:sz w:val="18"/>
      <w:szCs w:val="18"/>
      <w:lang w:val="de-DE" w:eastAsia="de-DE"/>
    </w:rPr>
  </w:style>
  <w:style w:type="paragraph" w:customStyle="1" w:styleId="xl94">
    <w:name w:val="xl94"/>
    <w:basedOn w:val="Normal"/>
    <w:rsid w:val="009C2A5C"/>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hAnsi="Arial" w:cs="Arial"/>
      <w:sz w:val="18"/>
      <w:szCs w:val="18"/>
      <w:lang w:val="de-DE" w:eastAsia="de-DE"/>
    </w:rPr>
  </w:style>
  <w:style w:type="paragraph" w:customStyle="1" w:styleId="xl95">
    <w:name w:val="xl95"/>
    <w:basedOn w:val="Normal"/>
    <w:rsid w:val="009C2A5C"/>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hAnsi="Arial" w:cs="Arial"/>
      <w:sz w:val="18"/>
      <w:szCs w:val="18"/>
      <w:lang w:val="de-DE" w:eastAsia="de-DE"/>
    </w:rPr>
  </w:style>
  <w:style w:type="paragraph" w:customStyle="1" w:styleId="xl96">
    <w:name w:val="xl96"/>
    <w:basedOn w:val="Normal"/>
    <w:rsid w:val="009C2A5C"/>
    <w:pPr>
      <w:pBdr>
        <w:top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97">
    <w:name w:val="xl97"/>
    <w:basedOn w:val="Normal"/>
    <w:rsid w:val="009C2A5C"/>
    <w:pPr>
      <w:pBdr>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98">
    <w:name w:val="xl98"/>
    <w:basedOn w:val="Normal"/>
    <w:rsid w:val="009C2A5C"/>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tdoc-header">
    <w:name w:val="tdoc-header"/>
    <w:rsid w:val="00CD77D2"/>
    <w:rPr>
      <w:rFonts w:ascii="Arial" w:eastAsia="SimSun" w:hAnsi="Arial"/>
      <w:noProof/>
      <w:sz w:val="24"/>
      <w:lang w:eastAsia="en-US"/>
    </w:rPr>
  </w:style>
  <w:style w:type="paragraph" w:styleId="CommentText">
    <w:name w:val="annotation text"/>
    <w:basedOn w:val="Normal"/>
    <w:link w:val="CommentTextChar"/>
    <w:rsid w:val="00CD77D2"/>
    <w:pPr>
      <w:overflowPunct/>
      <w:autoSpaceDE/>
      <w:autoSpaceDN/>
      <w:adjustRightInd/>
      <w:textAlignment w:val="auto"/>
    </w:pPr>
    <w:rPr>
      <w:rFonts w:eastAsia="SimSun"/>
    </w:rPr>
  </w:style>
  <w:style w:type="character" w:customStyle="1" w:styleId="CommentTextChar">
    <w:name w:val="Comment Text Char"/>
    <w:link w:val="CommentText"/>
    <w:rsid w:val="00CD77D2"/>
    <w:rPr>
      <w:rFonts w:eastAsia="SimSun"/>
      <w:lang w:val="en-GB"/>
    </w:rPr>
  </w:style>
  <w:style w:type="paragraph" w:styleId="CommentSubject">
    <w:name w:val="annotation subject"/>
    <w:basedOn w:val="CommentText"/>
    <w:next w:val="CommentText"/>
    <w:link w:val="CommentSubjectChar"/>
    <w:uiPriority w:val="99"/>
    <w:rsid w:val="00CD77D2"/>
    <w:rPr>
      <w:b/>
      <w:bCs/>
    </w:rPr>
  </w:style>
  <w:style w:type="character" w:customStyle="1" w:styleId="CommentSubjectChar">
    <w:name w:val="Comment Subject Char"/>
    <w:link w:val="CommentSubject"/>
    <w:uiPriority w:val="99"/>
    <w:rsid w:val="00CD77D2"/>
    <w:rPr>
      <w:rFonts w:eastAsia="SimSun"/>
      <w:b/>
      <w:bCs/>
      <w:lang w:val="en-GB"/>
    </w:rPr>
  </w:style>
  <w:style w:type="character" w:customStyle="1" w:styleId="EditorsNoteCarCar">
    <w:name w:val="Editor's Note Car Car"/>
    <w:rsid w:val="00CD77D2"/>
    <w:rPr>
      <w:color w:val="FF0000"/>
      <w:lang w:val="en-GB" w:eastAsia="en-US" w:bidi="ar-SA"/>
    </w:rPr>
  </w:style>
  <w:style w:type="character" w:customStyle="1" w:styleId="B4Char">
    <w:name w:val="B4 Char"/>
    <w:link w:val="B4"/>
    <w:rsid w:val="00CD77D2"/>
    <w:rPr>
      <w:rFonts w:eastAsia="Times New Roman"/>
    </w:rPr>
  </w:style>
  <w:style w:type="character" w:customStyle="1" w:styleId="B5Char">
    <w:name w:val="B5 Char"/>
    <w:link w:val="B5"/>
    <w:rsid w:val="00CD77D2"/>
    <w:rPr>
      <w:rFonts w:eastAsia="Times New Roman"/>
    </w:rPr>
  </w:style>
  <w:style w:type="character" w:customStyle="1" w:styleId="DocumentMapChar">
    <w:name w:val="Document Map Char"/>
    <w:link w:val="DocumentMap"/>
    <w:semiHidden/>
    <w:rsid w:val="00CD77D2"/>
    <w:rPr>
      <w:rFonts w:ascii="Tahoma" w:eastAsia="Times New Roman" w:hAnsi="Tahoma" w:cs="Tahoma"/>
      <w:shd w:val="clear" w:color="auto" w:fill="000080"/>
      <w:lang w:val="en-GB"/>
    </w:rPr>
  </w:style>
  <w:style w:type="character" w:customStyle="1" w:styleId="CharChar21">
    <w:name w:val="Char Char21"/>
    <w:semiHidden/>
    <w:rsid w:val="00CD77D2"/>
    <w:rPr>
      <w:rFonts w:ascii="Times New Roman" w:hAnsi="Times New Roman"/>
      <w:lang w:val="en-GB" w:eastAsia="en-US"/>
    </w:rPr>
  </w:style>
  <w:style w:type="paragraph" w:customStyle="1" w:styleId="FL">
    <w:name w:val="FL"/>
    <w:basedOn w:val="Normal"/>
    <w:rsid w:val="00CD77D2"/>
    <w:pPr>
      <w:keepNext/>
      <w:keepLines/>
      <w:spacing w:before="60"/>
      <w:jc w:val="center"/>
    </w:pPr>
    <w:rPr>
      <w:rFonts w:ascii="Arial" w:eastAsia="SimSun" w:hAnsi="Arial"/>
      <w:b/>
    </w:rPr>
  </w:style>
  <w:style w:type="paragraph" w:customStyle="1" w:styleId="CarCar">
    <w:name w:val="Car Car"/>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8">
    <w:name w:val="Char Char8"/>
    <w:semiHidden/>
    <w:rsid w:val="00CD77D2"/>
    <w:rPr>
      <w:rFonts w:ascii="Times New Roman" w:hAnsi="Times New Roman"/>
      <w:b/>
      <w:bCs/>
      <w:lang w:val="en-GB" w:eastAsia="en-US"/>
    </w:rPr>
  </w:style>
  <w:style w:type="paragraph" w:customStyle="1" w:styleId="Heading">
    <w:name w:val="Heading"/>
    <w:next w:val="Normal"/>
    <w:link w:val="HeadingChar"/>
    <w:rsid w:val="00CD77D2"/>
    <w:pPr>
      <w:spacing w:before="360"/>
      <w:ind w:left="2552"/>
    </w:pPr>
    <w:rPr>
      <w:rFonts w:ascii="Arial" w:eastAsia="SimSun" w:hAnsi="Arial"/>
      <w:b/>
      <w:sz w:val="22"/>
    </w:rPr>
  </w:style>
  <w:style w:type="character" w:customStyle="1" w:styleId="HeadingChar">
    <w:name w:val="Heading Char"/>
    <w:link w:val="Heading"/>
    <w:rsid w:val="00CD77D2"/>
    <w:rPr>
      <w:rFonts w:ascii="Arial" w:eastAsia="SimSun" w:hAnsi="Arial"/>
      <w:b/>
      <w:sz w:val="22"/>
      <w:lang w:bidi="ar-SA"/>
    </w:rPr>
  </w:style>
  <w:style w:type="paragraph" w:customStyle="1" w:styleId="B6">
    <w:name w:val="B6"/>
    <w:basedOn w:val="B5"/>
    <w:link w:val="B6Char"/>
    <w:rsid w:val="00CD77D2"/>
    <w:pPr>
      <w:ind w:left="1985"/>
    </w:pPr>
    <w:rPr>
      <w:rFonts w:eastAsia="SimSun"/>
    </w:rPr>
  </w:style>
  <w:style w:type="character" w:customStyle="1" w:styleId="B6Char">
    <w:name w:val="B6 Char"/>
    <w:link w:val="B6"/>
    <w:rsid w:val="00CD77D2"/>
    <w:rPr>
      <w:rFonts w:eastAsia="SimSun"/>
    </w:rPr>
  </w:style>
  <w:style w:type="paragraph" w:customStyle="1" w:styleId="B10">
    <w:name w:val="B1+"/>
    <w:basedOn w:val="Normal"/>
    <w:rsid w:val="00CD77D2"/>
    <w:pPr>
      <w:tabs>
        <w:tab w:val="num" w:pos="737"/>
      </w:tabs>
      <w:ind w:left="737" w:hanging="453"/>
    </w:pPr>
    <w:rPr>
      <w:rFonts w:eastAsia="SimSun"/>
    </w:rPr>
  </w:style>
  <w:style w:type="paragraph" w:customStyle="1" w:styleId="B20">
    <w:name w:val="B2+"/>
    <w:basedOn w:val="B2"/>
    <w:rsid w:val="00CD77D2"/>
    <w:pPr>
      <w:tabs>
        <w:tab w:val="num" w:pos="1191"/>
      </w:tabs>
      <w:ind w:left="1191" w:hanging="454"/>
    </w:pPr>
    <w:rPr>
      <w:rFonts w:eastAsia="SimSun"/>
    </w:rPr>
  </w:style>
  <w:style w:type="paragraph" w:customStyle="1" w:styleId="B30">
    <w:name w:val="B3+"/>
    <w:basedOn w:val="B3"/>
    <w:rsid w:val="00CD77D2"/>
    <w:pPr>
      <w:tabs>
        <w:tab w:val="left" w:pos="1134"/>
        <w:tab w:val="num" w:pos="1644"/>
      </w:tabs>
      <w:ind w:left="1644" w:hanging="453"/>
    </w:pPr>
    <w:rPr>
      <w:rFonts w:eastAsia="SimSun"/>
    </w:rPr>
  </w:style>
  <w:style w:type="paragraph" w:customStyle="1" w:styleId="Char">
    <w:name w:val="Char"/>
    <w:semiHidden/>
    <w:rsid w:val="00CD77D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13">
    <w:name w:val="Char Char13"/>
    <w:semiHidden/>
    <w:rsid w:val="00CD77D2"/>
    <w:rPr>
      <w:rFonts w:eastAsia="SimSun"/>
      <w:lang w:val="en-GB" w:eastAsia="en-US" w:bidi="ar-SA"/>
    </w:rPr>
  </w:style>
  <w:style w:type="character" w:customStyle="1" w:styleId="CharChar7">
    <w:name w:val="Char Char7"/>
    <w:rsid w:val="00CD77D2"/>
    <w:rPr>
      <w:rFonts w:ascii="Arial" w:eastAsia="SimSun" w:hAnsi="Arial"/>
      <w:sz w:val="36"/>
      <w:lang w:val="en-GB" w:eastAsia="en-US" w:bidi="ar-SA"/>
    </w:rPr>
  </w:style>
  <w:style w:type="character" w:customStyle="1" w:styleId="CharChar6">
    <w:name w:val="Char Char6"/>
    <w:rsid w:val="00CD77D2"/>
    <w:rPr>
      <w:rFonts w:ascii="Arial" w:eastAsia="SimSun" w:hAnsi="Arial"/>
      <w:sz w:val="32"/>
      <w:lang w:val="en-GB" w:eastAsia="en-US" w:bidi="ar-SA"/>
    </w:rPr>
  </w:style>
  <w:style w:type="character" w:customStyle="1" w:styleId="CharChar5">
    <w:name w:val="Char Char5"/>
    <w:rsid w:val="00CD77D2"/>
    <w:rPr>
      <w:rFonts w:ascii="Arial" w:eastAsia="SimSun" w:hAnsi="Arial"/>
      <w:sz w:val="28"/>
      <w:lang w:val="en-GB" w:eastAsia="en-US" w:bidi="ar-SA"/>
    </w:rPr>
  </w:style>
  <w:style w:type="character" w:customStyle="1" w:styleId="CharChar16">
    <w:name w:val="Char Char16"/>
    <w:rsid w:val="00CD77D2"/>
    <w:rPr>
      <w:rFonts w:ascii="Arial" w:eastAsia="SimSun" w:hAnsi="Arial"/>
      <w:lang w:val="en-GB" w:eastAsia="en-US" w:bidi="ar-SA"/>
    </w:rPr>
  </w:style>
  <w:style w:type="character" w:customStyle="1" w:styleId="CharChar14">
    <w:name w:val="Char Char14"/>
    <w:rsid w:val="00CD77D2"/>
    <w:rPr>
      <w:rFonts w:ascii="Arial" w:eastAsia="SimSun" w:hAnsi="Arial"/>
      <w:sz w:val="36"/>
      <w:lang w:val="en-GB" w:eastAsia="en-US" w:bidi="ar-SA"/>
    </w:rPr>
  </w:style>
  <w:style w:type="character" w:customStyle="1" w:styleId="CharChar11">
    <w:name w:val="Char Char11"/>
    <w:semiHidden/>
    <w:rsid w:val="00CD77D2"/>
    <w:rPr>
      <w:rFonts w:ascii="Tahoma" w:eastAsia="SimSun" w:hAnsi="Tahoma" w:cs="Tahoma"/>
      <w:lang w:val="en-GB" w:eastAsia="en-US" w:bidi="ar-SA"/>
    </w:rPr>
  </w:style>
  <w:style w:type="paragraph" w:customStyle="1" w:styleId="Copyright">
    <w:name w:val="Copyright"/>
    <w:basedOn w:val="Normal"/>
    <w:rsid w:val="00CD77D2"/>
    <w:pPr>
      <w:spacing w:after="0"/>
      <w:jc w:val="center"/>
    </w:pPr>
    <w:rPr>
      <w:rFonts w:ascii="Arial" w:eastAsia="MS Mincho" w:hAnsi="Arial"/>
      <w:b/>
      <w:sz w:val="16"/>
      <w:lang w:eastAsia="ja-JP"/>
    </w:rPr>
  </w:style>
  <w:style w:type="paragraph" w:customStyle="1" w:styleId="CharCharCharCharCharChar">
    <w:name w:val="Char Char Char Char Char Char"/>
    <w:semiHidden/>
    <w:rsid w:val="00CD77D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1">
    <w:name w:val="Char Char Char Char1"/>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
    <w:name w:val="修订2"/>
    <w:hidden/>
    <w:uiPriority w:val="99"/>
    <w:semiHidden/>
    <w:rsid w:val="00CD77D2"/>
    <w:rPr>
      <w:rFonts w:eastAsia="Batang"/>
      <w:lang w:eastAsia="en-US"/>
    </w:rPr>
  </w:style>
  <w:style w:type="paragraph" w:customStyle="1" w:styleId="a">
    <w:name w:val="変更箇所"/>
    <w:hidden/>
    <w:semiHidden/>
    <w:rsid w:val="00CD77D2"/>
    <w:rPr>
      <w:lang w:eastAsia="en-US"/>
    </w:rPr>
  </w:style>
  <w:style w:type="paragraph" w:customStyle="1" w:styleId="CarCar1CharCharCarCar">
    <w:name w:val="Car Car1 Char Char Car Car"/>
    <w:semiHidden/>
    <w:rsid w:val="00CD77D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
    <w:name w:val="Zchn Zchn"/>
    <w:semiHidden/>
    <w:rsid w:val="00CD77D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
    <w:name w:val="Char Char"/>
    <w:rsid w:val="00CD77D2"/>
    <w:rPr>
      <w:rFonts w:ascii="Tahoma" w:hAnsi="Tahoma" w:cs="Tahoma"/>
      <w:sz w:val="16"/>
      <w:szCs w:val="16"/>
      <w:lang w:val="en-GB" w:eastAsia="en-US" w:bidi="ar-SA"/>
    </w:rPr>
  </w:style>
  <w:style w:type="paragraph" w:customStyle="1" w:styleId="B1LatinItalique">
    <w:name w:val="B1 + (Latin) Italique"/>
    <w:basedOn w:val="Normal"/>
    <w:link w:val="B1LatinItaliqueCar"/>
    <w:rsid w:val="00CD77D2"/>
    <w:pPr>
      <w:overflowPunct/>
      <w:autoSpaceDE/>
      <w:autoSpaceDN/>
      <w:adjustRightInd/>
      <w:textAlignment w:val="auto"/>
    </w:pPr>
    <w:rPr>
      <w:rFonts w:eastAsia="SimSun"/>
      <w:i/>
      <w:iCs/>
      <w:lang w:eastAsia="x-none"/>
    </w:rPr>
  </w:style>
  <w:style w:type="character" w:customStyle="1" w:styleId="B1LatinItaliqueCar">
    <w:name w:val="B1 + (Latin) Italique Car"/>
    <w:link w:val="B1LatinItalique"/>
    <w:rsid w:val="00CD77D2"/>
    <w:rPr>
      <w:rFonts w:eastAsia="SimSun"/>
      <w:i/>
      <w:iCs/>
      <w:lang w:val="en-GB"/>
    </w:rPr>
  </w:style>
  <w:style w:type="paragraph" w:customStyle="1" w:styleId="Guidance">
    <w:name w:val="Guidance"/>
    <w:basedOn w:val="Normal"/>
    <w:rsid w:val="00CD77D2"/>
    <w:rPr>
      <w:rFonts w:eastAsia="MS Mincho"/>
      <w:i/>
      <w:color w:val="0000FF"/>
      <w:lang w:eastAsia="ja-JP"/>
    </w:rPr>
  </w:style>
  <w:style w:type="paragraph" w:customStyle="1" w:styleId="FooterCentred">
    <w:name w:val="FooterCentred"/>
    <w:basedOn w:val="Footer"/>
    <w:rsid w:val="00CD77D2"/>
    <w:pPr>
      <w:tabs>
        <w:tab w:val="center" w:pos="4678"/>
        <w:tab w:val="right" w:pos="9356"/>
      </w:tabs>
      <w:jc w:val="both"/>
    </w:pPr>
    <w:rPr>
      <w:rFonts w:ascii="Times New Roman" w:eastAsia="MS Mincho" w:hAnsi="Times New Roman"/>
      <w:b w:val="0"/>
      <w:i w:val="0"/>
      <w:noProof w:val="0"/>
      <w:sz w:val="20"/>
      <w:lang w:eastAsia="ja-JP"/>
    </w:rPr>
  </w:style>
  <w:style w:type="paragraph" w:customStyle="1" w:styleId="NumberedList">
    <w:name w:val="Numbered List"/>
    <w:basedOn w:val="Normal"/>
    <w:rsid w:val="00CD77D2"/>
    <w:pPr>
      <w:tabs>
        <w:tab w:val="left" w:pos="360"/>
      </w:tabs>
      <w:ind w:left="360" w:hanging="360"/>
    </w:pPr>
    <w:rPr>
      <w:rFonts w:eastAsia="SimSun"/>
    </w:rPr>
  </w:style>
  <w:style w:type="paragraph" w:styleId="NoteHeading">
    <w:name w:val="Note Heading"/>
    <w:basedOn w:val="Normal"/>
    <w:next w:val="Normal"/>
    <w:link w:val="NoteHeadingChar"/>
    <w:rsid w:val="00CD77D2"/>
    <w:rPr>
      <w:rFonts w:eastAsia="MS Mincho"/>
      <w:lang w:val="x-none" w:eastAsia="x-none"/>
    </w:rPr>
  </w:style>
  <w:style w:type="character" w:customStyle="1" w:styleId="NoteHeadingChar">
    <w:name w:val="Note Heading Char"/>
    <w:link w:val="NoteHeading"/>
    <w:rsid w:val="00CD77D2"/>
    <w:rPr>
      <w:lang w:val="x-none" w:eastAsia="x-none"/>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CD77D2"/>
    <w:rPr>
      <w:rFonts w:ascii="Arial" w:hAnsi="Arial"/>
      <w:sz w:val="32"/>
      <w:lang w:val="en-GB" w:eastAsia="en-US"/>
    </w:rPr>
  </w:style>
  <w:style w:type="character" w:customStyle="1" w:styleId="headeroddChar1">
    <w:name w:val="header odd Char1"/>
    <w:aliases w:val="header Char1,header odd1 Char1,header odd2 Char1,header odd3 Char1,header odd4 Char1,header odd5 Char1,header odd6 Char1,header1 Char1,header2 Char1,header3 Char1,header odd11 Char1,header odd21 Char1,header odd7 Char1,header4 Char1"/>
    <w:rsid w:val="00CD77D2"/>
    <w:rPr>
      <w:rFonts w:ascii="Arial" w:hAnsi="Arial"/>
      <w:b/>
      <w:noProof/>
      <w:sz w:val="18"/>
      <w:lang w:val="en-GB" w:eastAsia="en-US" w:bidi="ar-SA"/>
    </w:rPr>
  </w:style>
  <w:style w:type="paragraph" w:styleId="PlainText">
    <w:name w:val="Plain Text"/>
    <w:basedOn w:val="Normal"/>
    <w:link w:val="PlainTextChar"/>
    <w:rsid w:val="00CD77D2"/>
    <w:rPr>
      <w:rFonts w:ascii="Courier New" w:eastAsia="SimSun" w:hAnsi="Courier New"/>
      <w:lang w:val="nb-NO"/>
    </w:rPr>
  </w:style>
  <w:style w:type="character" w:customStyle="1" w:styleId="PlainTextChar">
    <w:name w:val="Plain Text Char"/>
    <w:link w:val="PlainText"/>
    <w:rsid w:val="00CD77D2"/>
    <w:rPr>
      <w:rFonts w:ascii="Courier New" w:eastAsia="SimSun" w:hAnsi="Courier New"/>
      <w:lang w:val="nb-NO"/>
    </w:rPr>
  </w:style>
  <w:style w:type="character" w:customStyle="1" w:styleId="CharChar25">
    <w:name w:val="Char Char25"/>
    <w:rsid w:val="00CD77D2"/>
    <w:rPr>
      <w:rFonts w:ascii="Arial" w:hAnsi="Arial"/>
      <w:lang w:val="en-GB" w:eastAsia="en-US"/>
    </w:rPr>
  </w:style>
  <w:style w:type="character" w:customStyle="1" w:styleId="CharChar24">
    <w:name w:val="Char Char24"/>
    <w:rsid w:val="00CD77D2"/>
    <w:rPr>
      <w:rFonts w:ascii="Arial" w:hAnsi="Arial"/>
      <w:sz w:val="36"/>
      <w:lang w:val="en-GB" w:eastAsia="en-US"/>
    </w:rPr>
  </w:style>
  <w:style w:type="character" w:customStyle="1" w:styleId="CharChar17">
    <w:name w:val="Char Char17"/>
    <w:semiHidden/>
    <w:rsid w:val="00CD77D2"/>
    <w:rPr>
      <w:rFonts w:ascii="Tahoma" w:hAnsi="Tahoma" w:cs="Tahoma"/>
      <w:shd w:val="clear" w:color="auto" w:fill="000080"/>
      <w:lang w:val="en-GB" w:eastAsia="en-US"/>
    </w:rPr>
  </w:style>
  <w:style w:type="character" w:customStyle="1" w:styleId="CharChar19">
    <w:name w:val="Char Char19"/>
    <w:semiHidden/>
    <w:rsid w:val="00CD77D2"/>
    <w:rPr>
      <w:rFonts w:ascii="Times New Roman" w:hAnsi="Times New Roman"/>
      <w:lang w:val="en-GB"/>
    </w:rPr>
  </w:style>
  <w:style w:type="character" w:customStyle="1" w:styleId="CharChar20">
    <w:name w:val="Char Char20"/>
    <w:semiHidden/>
    <w:rsid w:val="00CD77D2"/>
    <w:rPr>
      <w:rFonts w:ascii="Tahoma" w:hAnsi="Tahoma" w:cs="Tahoma"/>
      <w:sz w:val="16"/>
      <w:szCs w:val="16"/>
      <w:lang w:val="en-GB" w:eastAsia="en-US"/>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CD77D2"/>
    <w:rPr>
      <w:rFonts w:ascii="Arial" w:hAnsi="Arial"/>
      <w:sz w:val="36"/>
      <w:lang w:val="en-GB" w:eastAsia="en-US" w:bidi="ar-SA"/>
    </w:rPr>
  </w:style>
  <w:style w:type="paragraph" w:customStyle="1" w:styleId="RecCCITT">
    <w:name w:val="Rec_CCITT_#"/>
    <w:basedOn w:val="Normal"/>
    <w:rsid w:val="00CD77D2"/>
    <w:pPr>
      <w:keepNext/>
      <w:keepLines/>
    </w:pPr>
    <w:rPr>
      <w:rFonts w:eastAsia="MS Mincho"/>
      <w:b/>
      <w:lang w:eastAsia="ja-JP"/>
    </w:rPr>
  </w:style>
  <w:style w:type="paragraph" w:customStyle="1" w:styleId="a0">
    <w:name w:val="수정"/>
    <w:hidden/>
    <w:semiHidden/>
    <w:rsid w:val="00CD77D2"/>
    <w:rPr>
      <w:rFonts w:eastAsia="Batang"/>
      <w:lang w:eastAsia="en-US"/>
    </w:rPr>
  </w:style>
  <w:style w:type="character" w:customStyle="1" w:styleId="CharChar30">
    <w:name w:val="Char Char30"/>
    <w:rsid w:val="00CD77D2"/>
    <w:rPr>
      <w:rFonts w:ascii="Arial" w:hAnsi="Arial"/>
      <w:lang w:val="en-GB" w:eastAsia="en-US"/>
    </w:rPr>
  </w:style>
  <w:style w:type="character" w:customStyle="1" w:styleId="CharChar29">
    <w:name w:val="Char Char29"/>
    <w:rsid w:val="00CD77D2"/>
    <w:rPr>
      <w:rFonts w:ascii="Arial" w:hAnsi="Arial"/>
      <w:sz w:val="36"/>
      <w:lang w:val="en-GB" w:eastAsia="en-US"/>
    </w:rPr>
  </w:style>
  <w:style w:type="character" w:customStyle="1" w:styleId="CharChar26">
    <w:name w:val="Char Char26"/>
    <w:semiHidden/>
    <w:rsid w:val="00CD77D2"/>
    <w:rPr>
      <w:rFonts w:ascii="Times New Roman" w:hAnsi="Times New Roman"/>
      <w:lang w:val="en-GB" w:eastAsia="en-US"/>
    </w:rPr>
  </w:style>
  <w:style w:type="character" w:customStyle="1" w:styleId="CharChar28">
    <w:name w:val="Char Char28"/>
    <w:rsid w:val="00CD77D2"/>
    <w:rPr>
      <w:rFonts w:ascii="Arial" w:hAnsi="Arial"/>
      <w:sz w:val="36"/>
      <w:lang w:val="en-GB" w:eastAsia="en-US"/>
    </w:rPr>
  </w:style>
  <w:style w:type="character" w:customStyle="1" w:styleId="CharChar27">
    <w:name w:val="Char Char27"/>
    <w:rsid w:val="00CD77D2"/>
    <w:rPr>
      <w:rFonts w:ascii="Arial" w:hAnsi="Arial"/>
      <w:b/>
      <w:i/>
      <w:noProof/>
      <w:sz w:val="18"/>
      <w:lang w:val="en-GB" w:eastAsia="en-US"/>
    </w:rPr>
  </w:style>
  <w:style w:type="character" w:customStyle="1" w:styleId="BalloonTextChar">
    <w:name w:val="Balloon Text Char"/>
    <w:link w:val="BalloonText"/>
    <w:rsid w:val="00CD77D2"/>
    <w:rPr>
      <w:rFonts w:ascii="Tahoma" w:eastAsia="Times New Roman" w:hAnsi="Tahoma" w:cs="Tahoma"/>
      <w:sz w:val="16"/>
      <w:szCs w:val="16"/>
      <w:lang w:val="en-GB"/>
    </w:rPr>
  </w:style>
  <w:style w:type="paragraph" w:customStyle="1" w:styleId="4">
    <w:name w:val="(文字) (文字)4"/>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6Char1">
    <w:name w:val="Heading 6 Char1"/>
    <w:aliases w:val="T1 Char1,Header 6 Char1,Header 6 Char Char1"/>
    <w:rsid w:val="00CD77D2"/>
    <w:rPr>
      <w:rFonts w:ascii="Cambria" w:eastAsia="MS Gothic" w:hAnsi="Cambria" w:cs="Times New Roman"/>
      <w:i/>
      <w:iCs/>
      <w:color w:val="243F60"/>
      <w:lang w:eastAsia="en-US"/>
    </w:rPr>
  </w:style>
  <w:style w:type="character" w:customStyle="1" w:styleId="B2Char1">
    <w:name w:val="B2 Char1"/>
    <w:rsid w:val="00CD77D2"/>
    <w:rPr>
      <w:color w:val="000000"/>
      <w:lang w:val="en-GB" w:eastAsia="ja-JP" w:bidi="ar-SA"/>
    </w:rPr>
  </w:style>
  <w:style w:type="paragraph" w:styleId="IndexHeading">
    <w:name w:val="index heading"/>
    <w:basedOn w:val="Normal"/>
    <w:next w:val="Normal"/>
    <w:rsid w:val="00CD77D2"/>
    <w:pPr>
      <w:pBdr>
        <w:top w:val="single" w:sz="12" w:space="0" w:color="auto"/>
      </w:pBdr>
      <w:overflowPunct/>
      <w:autoSpaceDE/>
      <w:autoSpaceDN/>
      <w:adjustRightInd/>
      <w:spacing w:before="360" w:after="240"/>
      <w:textAlignment w:val="auto"/>
    </w:pPr>
    <w:rPr>
      <w:rFonts w:eastAsia="Batang"/>
      <w:b/>
      <w:i/>
      <w:sz w:val="26"/>
    </w:rPr>
  </w:style>
  <w:style w:type="paragraph" w:customStyle="1" w:styleId="Revision1">
    <w:name w:val="Revision1"/>
    <w:hidden/>
    <w:uiPriority w:val="99"/>
    <w:semiHidden/>
    <w:rsid w:val="00CD77D2"/>
    <w:rPr>
      <w:rFonts w:eastAsia="Batang"/>
      <w:lang w:eastAsia="en-US"/>
    </w:rPr>
  </w:style>
  <w:style w:type="character" w:customStyle="1" w:styleId="T1Char3">
    <w:name w:val="T1 Char3"/>
    <w:aliases w:val="Header 6 Char Char3"/>
    <w:rsid w:val="00CD77D2"/>
    <w:rPr>
      <w:rFonts w:ascii="Arial" w:eastAsia="Times New Roman" w:hAnsi="Arial" w:cs="Times New Roman"/>
      <w:sz w:val="20"/>
      <w:szCs w:val="20"/>
      <w:lang w:val="en-GB" w:eastAsia="ja-JP"/>
    </w:rPr>
  </w:style>
  <w:style w:type="character" w:customStyle="1" w:styleId="CharChar9">
    <w:name w:val="Char Char9"/>
    <w:rsid w:val="00CD77D2"/>
    <w:rPr>
      <w:rFonts w:ascii="Arial" w:eastAsia="MS Mincho" w:hAnsi="Arial" w:cs="CG Times (WN)"/>
      <w:kern w:val="0"/>
      <w:sz w:val="22"/>
      <w:szCs w:val="20"/>
      <w:lang w:val="en-GB" w:eastAsia="ar-SA"/>
    </w:rPr>
  </w:style>
  <w:style w:type="character" w:customStyle="1" w:styleId="CharChar3">
    <w:name w:val="Char Char3"/>
    <w:rsid w:val="00CD77D2"/>
    <w:rPr>
      <w:rFonts w:ascii="Arial" w:hAnsi="Arial"/>
      <w:sz w:val="22"/>
      <w:lang w:val="en-GB" w:eastAsia="en-US" w:bidi="ar-SA"/>
    </w:rPr>
  </w:style>
  <w:style w:type="paragraph" w:customStyle="1" w:styleId="CharCharCharCharChar">
    <w:name w:val="Char Char Char Char Char"/>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CD77D2"/>
    <w:rPr>
      <w:lang w:val="en-GB" w:eastAsia="ja-JP" w:bidi="ar-SA"/>
    </w:rPr>
  </w:style>
  <w:style w:type="paragraph" w:customStyle="1" w:styleId="CharChar1CharChar">
    <w:name w:val="Char Char1 Char Char"/>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CD77D2"/>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paragraph" w:styleId="ListParagraph">
    <w:name w:val="List Paragraph"/>
    <w:basedOn w:val="Normal"/>
    <w:link w:val="ListParagraphChar"/>
    <w:uiPriority w:val="34"/>
    <w:qFormat/>
    <w:rsid w:val="00CD77D2"/>
    <w:pPr>
      <w:ind w:left="720"/>
      <w:contextualSpacing/>
    </w:pPr>
    <w:rPr>
      <w:rFonts w:eastAsia="SimSun"/>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CD77D2"/>
    <w:rPr>
      <w:rFonts w:ascii="Arial" w:hAnsi="Arial"/>
      <w:sz w:val="32"/>
      <w:lang w:val="en-GB" w:eastAsia="ja-JP" w:bidi="ar-SA"/>
    </w:rPr>
  </w:style>
  <w:style w:type="character" w:customStyle="1" w:styleId="CharChar4">
    <w:name w:val="Char Char4"/>
    <w:rsid w:val="00CD77D2"/>
    <w:rPr>
      <w:rFonts w:ascii="Courier New" w:hAnsi="Courier New"/>
      <w:lang w:val="nb-NO" w:eastAsia="ja-JP" w:bidi="ar-SA"/>
    </w:rPr>
  </w:style>
  <w:style w:type="character" w:customStyle="1" w:styleId="NOCharChar">
    <w:name w:val="NO Char Char"/>
    <w:rsid w:val="00CD77D2"/>
    <w:rPr>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CD77D2"/>
    <w:rPr>
      <w:rFonts w:ascii="Arial" w:hAnsi="Arial"/>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CD77D2"/>
    <w:rPr>
      <w:rFonts w:ascii="Arial" w:hAnsi="Arial"/>
      <w:sz w:val="32"/>
      <w:lang w:val="en-GB" w:eastAsia="en-US" w:bidi="ar-SA"/>
    </w:rPr>
  </w:style>
  <w:style w:type="character" w:customStyle="1" w:styleId="T1Char2">
    <w:name w:val="T1 Char2"/>
    <w:aliases w:val="Header 6 Char Char2"/>
    <w:rsid w:val="00CD77D2"/>
    <w:rPr>
      <w:rFonts w:ascii="Arial" w:hAnsi="Arial"/>
      <w:lang w:val="en-GB" w:eastAsia="en-US"/>
    </w:rPr>
  </w:style>
  <w:style w:type="character" w:customStyle="1" w:styleId="CharChar10">
    <w:name w:val="Char Char10"/>
    <w:semiHidden/>
    <w:rsid w:val="00CD77D2"/>
    <w:rPr>
      <w:rFonts w:ascii="Times New Roman" w:hAnsi="Times New Roman"/>
      <w:lang w:val="en-GB" w:eastAsia="en-US"/>
    </w:rPr>
  </w:style>
  <w:style w:type="paragraph" w:styleId="EndnoteText">
    <w:name w:val="endnote text"/>
    <w:basedOn w:val="Normal"/>
    <w:link w:val="EndnoteTextChar"/>
    <w:rsid w:val="00CD77D2"/>
    <w:pPr>
      <w:overflowPunct/>
      <w:autoSpaceDE/>
      <w:autoSpaceDN/>
      <w:adjustRightInd/>
      <w:snapToGrid w:val="0"/>
      <w:textAlignment w:val="auto"/>
    </w:pPr>
    <w:rPr>
      <w:rFonts w:eastAsia="SimSun"/>
    </w:rPr>
  </w:style>
  <w:style w:type="character" w:customStyle="1" w:styleId="EndnoteTextChar">
    <w:name w:val="Endnote Text Char"/>
    <w:link w:val="EndnoteText"/>
    <w:rsid w:val="00CD77D2"/>
    <w:rPr>
      <w:rFonts w:eastAsia="SimSun"/>
      <w:lang w:val="en-GB"/>
    </w:rPr>
  </w:style>
  <w:style w:type="character" w:styleId="EndnoteReference">
    <w:name w:val="endnote reference"/>
    <w:rsid w:val="00CD77D2"/>
    <w:rPr>
      <w:vertAlign w:val="superscript"/>
    </w:rPr>
  </w:style>
  <w:style w:type="paragraph" w:customStyle="1" w:styleId="MTDisplayEquation">
    <w:name w:val="MTDisplayEquation"/>
    <w:basedOn w:val="Normal"/>
    <w:rsid w:val="00CD77D2"/>
    <w:pPr>
      <w:tabs>
        <w:tab w:val="center" w:pos="4820"/>
        <w:tab w:val="right" w:pos="9640"/>
      </w:tabs>
      <w:overflowPunct/>
      <w:autoSpaceDE/>
      <w:autoSpaceDN/>
      <w:adjustRightInd/>
      <w:textAlignment w:val="auto"/>
    </w:pPr>
    <w:rPr>
      <w:rFonts w:eastAsia="SimSun"/>
    </w:rPr>
  </w:style>
  <w:style w:type="paragraph" w:customStyle="1" w:styleId="NormalArial">
    <w:name w:val="Normal + Arial"/>
    <w:aliases w:val="9 pt,Right,Right:  0,24 cm,After:  0 pt"/>
    <w:basedOn w:val="Normal"/>
    <w:rsid w:val="00CD77D2"/>
    <w:pPr>
      <w:keepNext/>
      <w:keepLines/>
      <w:spacing w:after="0"/>
      <w:ind w:right="134"/>
      <w:jc w:val="right"/>
    </w:pPr>
    <w:rPr>
      <w:rFonts w:ascii="Arial" w:eastAsia="SimSun" w:hAnsi="Arial" w:cs="Arial"/>
      <w:sz w:val="18"/>
      <w:szCs w:val="18"/>
      <w:lang w:val="en-US"/>
    </w:rPr>
  </w:style>
  <w:style w:type="paragraph" w:customStyle="1" w:styleId="1">
    <w:name w:val="修订1"/>
    <w:hidden/>
    <w:uiPriority w:val="99"/>
    <w:semiHidden/>
    <w:rsid w:val="00CD77D2"/>
    <w:rPr>
      <w:rFonts w:eastAsia="Batang"/>
      <w:lang w:eastAsia="en-US"/>
    </w:rPr>
  </w:style>
  <w:style w:type="paragraph" w:customStyle="1" w:styleId="CharCharCharCharChar0">
    <w:name w:val="Char Char Char Char Char"/>
    <w:uiPriority w:val="99"/>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0">
    <w:name w:val="Char Char"/>
    <w:uiPriority w:val="99"/>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Char"/>
    <w:uiPriority w:val="99"/>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0">
    <w:name w:val="Char Char Char"/>
    <w:uiPriority w:val="99"/>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
    <w:rsid w:val="00CD77D2"/>
    <w:rPr>
      <w:lang w:val="en-GB" w:eastAsia="ja-JP"/>
    </w:rPr>
  </w:style>
  <w:style w:type="paragraph" w:customStyle="1" w:styleId="CharChar1CharChar0">
    <w:name w:val="Char Char1 Char Char"/>
    <w:uiPriority w:val="99"/>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0">
    <w:name w:val="Char Char Char Char1"/>
    <w:uiPriority w:val="99"/>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0">
    <w:name w:val="Char Char2 Char Char"/>
    <w:basedOn w:val="Normal"/>
    <w:rsid w:val="00CD77D2"/>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character" w:customStyle="1" w:styleId="CharChar40">
    <w:name w:val="Char Char4"/>
    <w:rsid w:val="00CD77D2"/>
    <w:rPr>
      <w:rFonts w:ascii="Courier New" w:hAnsi="Courier New"/>
      <w:lang w:val="nb-NO" w:eastAsia="ja-JP"/>
    </w:rPr>
  </w:style>
  <w:style w:type="character" w:customStyle="1" w:styleId="Heading1Char2">
    <w:name w:val="Heading 1 Char2"/>
    <w:rsid w:val="00CD77D2"/>
    <w:rPr>
      <w:rFonts w:ascii="Arial" w:hAnsi="Arial"/>
      <w:sz w:val="36"/>
      <w:lang w:val="en-GB" w:eastAsia="en-US"/>
    </w:rPr>
  </w:style>
  <w:style w:type="paragraph" w:customStyle="1" w:styleId="CharCharCharCharCharChar0">
    <w:name w:val="Char Char Char Char Char Char"/>
    <w:uiPriority w:val="99"/>
    <w:semiHidden/>
    <w:rsid w:val="00CD77D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harChar70">
    <w:name w:val="Char Char7"/>
    <w:rsid w:val="00CD77D2"/>
    <w:rPr>
      <w:rFonts w:ascii="Tahoma" w:hAnsi="Tahoma"/>
      <w:shd w:val="clear" w:color="auto" w:fill="000080"/>
      <w:lang w:val="en-GB" w:eastAsia="en-US"/>
    </w:rPr>
  </w:style>
  <w:style w:type="character" w:customStyle="1" w:styleId="CharChar100">
    <w:name w:val="Char Char10"/>
    <w:semiHidden/>
    <w:rsid w:val="00CD77D2"/>
    <w:rPr>
      <w:rFonts w:ascii="Times New Roman" w:hAnsi="Times New Roman"/>
      <w:lang w:val="en-GB" w:eastAsia="en-US"/>
    </w:rPr>
  </w:style>
  <w:style w:type="character" w:customStyle="1" w:styleId="CharChar90">
    <w:name w:val="Char Char9"/>
    <w:rsid w:val="00CD77D2"/>
    <w:rPr>
      <w:rFonts w:ascii="Tahoma" w:hAnsi="Tahoma"/>
      <w:sz w:val="16"/>
      <w:lang w:val="en-GB" w:eastAsia="en-US"/>
    </w:rPr>
  </w:style>
  <w:style w:type="character" w:customStyle="1" w:styleId="CharChar80">
    <w:name w:val="Char Char8"/>
    <w:semiHidden/>
    <w:rsid w:val="00CD77D2"/>
    <w:rPr>
      <w:rFonts w:ascii="Times New Roman" w:hAnsi="Times New Roman"/>
      <w:b/>
      <w:lang w:val="en-GB"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1"/>
    <w:rsid w:val="00CD77D2"/>
    <w:rPr>
      <w:rFonts w:eastAsia="SimSun"/>
      <w:lang w:eastAsia="x-none"/>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
    <w:rsid w:val="00CD77D2"/>
    <w:rPr>
      <w:rFonts w:eastAsia="Times New Roman"/>
      <w:lang w:val="en-GB"/>
    </w:rPr>
  </w:style>
  <w:style w:type="character" w:customStyle="1" w:styleId="BodyTextChar1">
    <w:name w:val="Body Text Char1"/>
    <w:aliases w:val="bt Char,Corps de texte Car Char,Corps de texte Car1 Car Char,Corps de texte Car Car Car Char,Corps de texte Car1 Car Car Car Char,Corps de texte Car Car Car Car Car Char,Corps de texte Car1 Car Car Car Car Car Char,bt Car Char"/>
    <w:link w:val="BodyText"/>
    <w:rsid w:val="00CD77D2"/>
    <w:rPr>
      <w:rFonts w:eastAsia="SimSun"/>
      <w:lang w:val="en-GB"/>
    </w:rPr>
  </w:style>
  <w:style w:type="paragraph" w:customStyle="1" w:styleId="TableText">
    <w:name w:val="TableText"/>
    <w:basedOn w:val="BodyTextIndent"/>
    <w:rsid w:val="00CD77D2"/>
  </w:style>
  <w:style w:type="paragraph" w:styleId="BodyTextIndent">
    <w:name w:val="Body Text Indent"/>
    <w:basedOn w:val="Normal"/>
    <w:link w:val="BodyTextIndentChar"/>
    <w:rsid w:val="00CD77D2"/>
    <w:pPr>
      <w:overflowPunct/>
      <w:autoSpaceDE/>
      <w:autoSpaceDN/>
      <w:adjustRightInd/>
      <w:spacing w:after="120"/>
      <w:ind w:left="283"/>
      <w:textAlignment w:val="auto"/>
    </w:pPr>
    <w:rPr>
      <w:rFonts w:eastAsia="Batang"/>
    </w:rPr>
  </w:style>
  <w:style w:type="character" w:customStyle="1" w:styleId="BodyTextIndentChar">
    <w:name w:val="Body Text Indent Char"/>
    <w:link w:val="BodyTextIndent"/>
    <w:rsid w:val="00CD77D2"/>
    <w:rPr>
      <w:rFonts w:eastAsia="Batang"/>
      <w:lang w:val="en-GB"/>
    </w:rPr>
  </w:style>
  <w:style w:type="paragraph" w:customStyle="1" w:styleId="StyleTAC">
    <w:name w:val="Style TAC +"/>
    <w:basedOn w:val="TAC"/>
    <w:next w:val="TAC"/>
    <w:link w:val="StyleTACChar"/>
    <w:autoRedefine/>
    <w:rsid w:val="00CD77D2"/>
    <w:pPr>
      <w:overflowPunct/>
      <w:autoSpaceDE/>
      <w:autoSpaceDN/>
      <w:adjustRightInd/>
      <w:textAlignment w:val="auto"/>
    </w:pPr>
    <w:rPr>
      <w:rFonts w:eastAsia="SimSun"/>
      <w:kern w:val="2"/>
      <w:lang w:val="x-none" w:eastAsia="ko-KR"/>
    </w:rPr>
  </w:style>
  <w:style w:type="character" w:customStyle="1" w:styleId="StyleTACChar">
    <w:name w:val="Style TAC + Char"/>
    <w:link w:val="StyleTAC"/>
    <w:rsid w:val="00CD77D2"/>
    <w:rPr>
      <w:rFonts w:ascii="Arial" w:eastAsia="SimSun" w:hAnsi="Arial"/>
      <w:kern w:val="2"/>
      <w:sz w:val="18"/>
      <w:lang w:val="x-none" w:eastAsia="ko-KR"/>
    </w:rPr>
  </w:style>
  <w:style w:type="numbering" w:customStyle="1" w:styleId="NoList1">
    <w:name w:val="No List1"/>
    <w:next w:val="NoList"/>
    <w:semiHidden/>
    <w:unhideWhenUsed/>
    <w:rsid w:val="00CD77D2"/>
  </w:style>
  <w:style w:type="character" w:customStyle="1" w:styleId="CharChar15">
    <w:name w:val="Char Char15"/>
    <w:rsid w:val="00CD77D2"/>
    <w:rPr>
      <w:rFonts w:ascii="Arial" w:hAnsi="Arial"/>
      <w:sz w:val="36"/>
      <w:lang w:val="en-GB"/>
    </w:rPr>
  </w:style>
  <w:style w:type="numbering" w:customStyle="1" w:styleId="NoList2">
    <w:name w:val="No List2"/>
    <w:next w:val="NoList"/>
    <w:semiHidden/>
    <w:rsid w:val="00CD77D2"/>
  </w:style>
  <w:style w:type="table" w:styleId="TableGrid">
    <w:name w:val="Table Grid"/>
    <w:basedOn w:val="TableNormal"/>
    <w:rsid w:val="00CD77D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semiHidden/>
    <w:unhideWhenUsed/>
    <w:rsid w:val="00CD77D2"/>
  </w:style>
  <w:style w:type="character" w:customStyle="1" w:styleId="CharChar2">
    <w:name w:val="Char Char2"/>
    <w:rsid w:val="00CD77D2"/>
    <w:rPr>
      <w:rFonts w:ascii="Arial" w:hAnsi="Arial"/>
      <w:lang w:val="en-GB" w:eastAsia="en-US" w:bidi="ar-SA"/>
    </w:rPr>
  </w:style>
  <w:style w:type="character" w:customStyle="1" w:styleId="B1Char1">
    <w:name w:val="B1 Char1"/>
    <w:qFormat/>
    <w:rsid w:val="00CD77D2"/>
    <w:rPr>
      <w:rFonts w:ascii="Times New Roman" w:hAnsi="Times New Roman"/>
      <w:lang w:val="en-GB"/>
    </w:rPr>
  </w:style>
  <w:style w:type="character" w:customStyle="1" w:styleId="msoins0">
    <w:name w:val="msoins0"/>
    <w:rsid w:val="00CD77D2"/>
  </w:style>
  <w:style w:type="paragraph" w:customStyle="1" w:styleId="10">
    <w:name w:val="수정1"/>
    <w:hidden/>
    <w:semiHidden/>
    <w:rsid w:val="00CD77D2"/>
    <w:rPr>
      <w:rFonts w:eastAsia="Batang"/>
      <w:lang w:eastAsia="en-US"/>
    </w:rPr>
  </w:style>
  <w:style w:type="paragraph" w:customStyle="1" w:styleId="11">
    <w:name w:val="変更箇所1"/>
    <w:hidden/>
    <w:semiHidden/>
    <w:rsid w:val="00CD77D2"/>
    <w:rPr>
      <w:lang w:eastAsia="en-US"/>
    </w:rPr>
  </w:style>
  <w:style w:type="character" w:customStyle="1" w:styleId="hps">
    <w:name w:val="hps"/>
    <w:rsid w:val="00CD77D2"/>
  </w:style>
  <w:style w:type="paragraph" w:customStyle="1" w:styleId="CarCar5">
    <w:name w:val="Car Car5"/>
    <w:semiHidden/>
    <w:rsid w:val="00CD77D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styleId="Caption">
    <w:name w:val="caption"/>
    <w:aliases w:val="cap,cap Char,Caption Char,Caption Char1 Char,cap Char Char1,Caption Char Char1 Char,cap Char2 Char"/>
    <w:basedOn w:val="Normal"/>
    <w:next w:val="Normal"/>
    <w:link w:val="CaptionChar1"/>
    <w:qFormat/>
    <w:rsid w:val="00CD77D2"/>
    <w:pPr>
      <w:spacing w:before="120" w:after="120"/>
    </w:pPr>
    <w:rPr>
      <w:rFonts w:eastAsia="SimSun"/>
      <w:b/>
      <w:lang w:val="x-none" w:eastAsia="x-none"/>
    </w:rPr>
  </w:style>
  <w:style w:type="character" w:styleId="HTMLTypewriter">
    <w:name w:val="HTML Typewriter"/>
    <w:rsid w:val="00CD77D2"/>
    <w:rPr>
      <w:rFonts w:ascii="Courier New" w:eastAsia="Times New Roman" w:hAnsi="Courier New" w:cs="Courier New"/>
      <w:sz w:val="20"/>
      <w:szCs w:val="20"/>
    </w:rPr>
  </w:style>
  <w:style w:type="character" w:customStyle="1" w:styleId="CaptionChar1">
    <w:name w:val="Caption Char1"/>
    <w:aliases w:val="cap Char1,cap Char Char,Caption Char Char,Caption Char1 Char Char,cap Char Char1 Char,Caption Char Char1 Char Char,cap Char2 Char Char"/>
    <w:link w:val="Caption"/>
    <w:rsid w:val="00CD77D2"/>
    <w:rPr>
      <w:rFonts w:eastAsia="SimSun"/>
      <w:b/>
      <w:lang w:val="x-none" w:eastAsia="x-none"/>
    </w:rPr>
  </w:style>
  <w:style w:type="character" w:customStyle="1" w:styleId="msoins1">
    <w:name w:val="msoins"/>
    <w:basedOn w:val="DefaultParagraphFont"/>
    <w:rsid w:val="00CD77D2"/>
  </w:style>
  <w:style w:type="paragraph" w:styleId="BodyText2">
    <w:name w:val="Body Text 2"/>
    <w:basedOn w:val="Normal"/>
    <w:link w:val="BodyText2Char"/>
    <w:rsid w:val="00CD77D2"/>
    <w:rPr>
      <w:rFonts w:ascii="CG Times (WN)" w:eastAsia="Malgun Gothic" w:hAnsi="CG Times (WN)"/>
      <w:i/>
      <w:lang w:eastAsia="ko-KR"/>
    </w:rPr>
  </w:style>
  <w:style w:type="character" w:customStyle="1" w:styleId="BodyText2Char">
    <w:name w:val="Body Text 2 Char"/>
    <w:link w:val="BodyText2"/>
    <w:rsid w:val="00CD77D2"/>
    <w:rPr>
      <w:rFonts w:ascii="CG Times (WN)" w:eastAsia="Malgun Gothic" w:hAnsi="CG Times (WN)"/>
      <w:i/>
      <w:lang w:val="en-GB" w:eastAsia="ko-KR"/>
    </w:rPr>
  </w:style>
  <w:style w:type="paragraph" w:styleId="BodyText3">
    <w:name w:val="Body Text 3"/>
    <w:basedOn w:val="Normal"/>
    <w:link w:val="BodyText3Char"/>
    <w:rsid w:val="00CD77D2"/>
    <w:pPr>
      <w:keepNext/>
      <w:keepLines/>
    </w:pPr>
    <w:rPr>
      <w:rFonts w:ascii="CG Times (WN)" w:eastAsia="Osaka" w:hAnsi="CG Times (WN)"/>
      <w:color w:val="000000"/>
      <w:lang w:eastAsia="ko-KR"/>
    </w:rPr>
  </w:style>
  <w:style w:type="character" w:customStyle="1" w:styleId="BodyText3Char">
    <w:name w:val="Body Text 3 Char"/>
    <w:link w:val="BodyText3"/>
    <w:rsid w:val="00CD77D2"/>
    <w:rPr>
      <w:rFonts w:ascii="CG Times (WN)" w:eastAsia="Osaka" w:hAnsi="CG Times (WN)"/>
      <w:color w:val="000000"/>
      <w:lang w:val="en-GB" w:eastAsia="ko-KR"/>
    </w:rPr>
  </w:style>
  <w:style w:type="character" w:customStyle="1" w:styleId="capChar6">
    <w:name w:val="cap Char6"/>
    <w:aliases w:val="cap Char Char6,Caption Char Char5,Caption Char1 Char Char5,cap Char Char1 Char5,Caption Char Char1 Char Char5,cap Char2 Char Char Char5"/>
    <w:rsid w:val="00CD77D2"/>
    <w:rPr>
      <w:b/>
      <w:lang w:val="en-GB" w:eastAsia="en-US" w:bidi="ar-SA"/>
    </w:rPr>
  </w:style>
  <w:style w:type="paragraph" w:customStyle="1" w:styleId="DAText">
    <w:name w:val="DA_Text"/>
    <w:basedOn w:val="Normal"/>
    <w:link w:val="DATextZchn"/>
    <w:rsid w:val="00CD77D2"/>
    <w:pPr>
      <w:overflowPunct/>
      <w:autoSpaceDE/>
      <w:autoSpaceDN/>
      <w:adjustRightInd/>
      <w:spacing w:after="0"/>
      <w:jc w:val="both"/>
      <w:textAlignment w:val="auto"/>
    </w:pPr>
    <w:rPr>
      <w:rFonts w:ascii="CG Times (WN)" w:eastAsia="Malgun Gothic" w:hAnsi="CG Times (WN)"/>
      <w:szCs w:val="24"/>
      <w:lang w:val="de-DE" w:eastAsia="de-DE"/>
    </w:rPr>
  </w:style>
  <w:style w:type="character" w:customStyle="1" w:styleId="DATextZchn">
    <w:name w:val="DA_Text Zchn"/>
    <w:link w:val="DAText"/>
    <w:rsid w:val="00CD77D2"/>
    <w:rPr>
      <w:rFonts w:ascii="CG Times (WN)" w:eastAsia="Malgun Gothic" w:hAnsi="CG Times (WN)"/>
      <w:szCs w:val="24"/>
      <w:lang w:val="de-DE" w:eastAsia="de-DE"/>
    </w:rPr>
  </w:style>
  <w:style w:type="paragraph" w:customStyle="1" w:styleId="JK-text-simpledoc">
    <w:name w:val="JK - text - simple doc"/>
    <w:basedOn w:val="BodyText"/>
    <w:autoRedefine/>
    <w:rsid w:val="00CD77D2"/>
    <w:pPr>
      <w:numPr>
        <w:numId w:val="4"/>
      </w:numPr>
      <w:tabs>
        <w:tab w:val="num" w:pos="1097"/>
      </w:tabs>
      <w:spacing w:after="120" w:line="288" w:lineRule="auto"/>
      <w:ind w:left="1097" w:hanging="283"/>
    </w:pPr>
    <w:rPr>
      <w:rFonts w:ascii="Arial" w:hAnsi="Arial" w:cs="Arial"/>
      <w:lang w:val="en-US"/>
    </w:rPr>
  </w:style>
  <w:style w:type="paragraph" w:customStyle="1" w:styleId="NormalLatinItalique">
    <w:name w:val="Normal + (Latin) Italique"/>
    <w:basedOn w:val="Normal"/>
    <w:link w:val="NormalLatinItaliqueCar"/>
    <w:rsid w:val="00CD77D2"/>
    <w:pPr>
      <w:overflowPunct/>
      <w:autoSpaceDE/>
      <w:autoSpaceDN/>
      <w:adjustRightInd/>
      <w:textAlignment w:val="auto"/>
    </w:pPr>
    <w:rPr>
      <w:rFonts w:ascii="CG Times (WN)" w:eastAsia="SimSun" w:hAnsi="CG Times (WN)"/>
      <w:lang w:val="x-none" w:eastAsia="x-none"/>
    </w:rPr>
  </w:style>
  <w:style w:type="character" w:customStyle="1" w:styleId="NormalLatinItaliqueCar">
    <w:name w:val="Normal + (Latin) Italique Car"/>
    <w:link w:val="NormalLatinItalique"/>
    <w:rsid w:val="00CD77D2"/>
    <w:rPr>
      <w:rFonts w:ascii="CG Times (WN)" w:eastAsia="SimSun" w:hAnsi="CG Times (WN)"/>
      <w:lang w:val="x-none" w:eastAsia="x-none"/>
    </w:rPr>
  </w:style>
  <w:style w:type="paragraph" w:customStyle="1" w:styleId="BL">
    <w:name w:val="BL"/>
    <w:basedOn w:val="Normal"/>
    <w:rsid w:val="00CD77D2"/>
    <w:pPr>
      <w:numPr>
        <w:numId w:val="5"/>
      </w:numPr>
      <w:tabs>
        <w:tab w:val="left" w:pos="851"/>
      </w:tabs>
    </w:pPr>
    <w:rPr>
      <w:rFonts w:eastAsia="Malgun Gothic"/>
    </w:rPr>
  </w:style>
  <w:style w:type="paragraph" w:customStyle="1" w:styleId="BN">
    <w:name w:val="BN"/>
    <w:basedOn w:val="Normal"/>
    <w:rsid w:val="00CD77D2"/>
    <w:pPr>
      <w:numPr>
        <w:numId w:val="6"/>
      </w:numPr>
    </w:pPr>
    <w:rPr>
      <w:rFonts w:eastAsia="Malgun Gothic"/>
    </w:rPr>
  </w:style>
  <w:style w:type="paragraph" w:styleId="BodyTextIndent2">
    <w:name w:val="Body Text Indent 2"/>
    <w:basedOn w:val="Normal"/>
    <w:link w:val="BodyTextIndent2Char"/>
    <w:rsid w:val="00CD77D2"/>
    <w:pPr>
      <w:ind w:leftChars="100" w:left="400" w:hangingChars="100" w:hanging="200"/>
    </w:pPr>
    <w:rPr>
      <w:rFonts w:ascii="CG Times (WN)" w:eastAsia="MS Mincho" w:hAnsi="CG Times (WN)"/>
    </w:rPr>
  </w:style>
  <w:style w:type="character" w:customStyle="1" w:styleId="BodyTextIndent2Char">
    <w:name w:val="Body Text Indent 2 Char"/>
    <w:link w:val="BodyTextIndent2"/>
    <w:rsid w:val="00CD77D2"/>
    <w:rPr>
      <w:rFonts w:ascii="CG Times (WN)" w:hAnsi="CG Times (WN)"/>
      <w:lang w:val="en-GB"/>
    </w:rPr>
  </w:style>
  <w:style w:type="paragraph" w:styleId="NormalIndent">
    <w:name w:val="Normal Indent"/>
    <w:basedOn w:val="Normal"/>
    <w:rsid w:val="00CD77D2"/>
    <w:pPr>
      <w:overflowPunct/>
      <w:autoSpaceDE/>
      <w:autoSpaceDN/>
      <w:adjustRightInd/>
      <w:spacing w:after="0"/>
      <w:ind w:left="851"/>
      <w:textAlignment w:val="auto"/>
    </w:pPr>
    <w:rPr>
      <w:rFonts w:eastAsia="MS Mincho"/>
      <w:lang w:val="it-IT"/>
    </w:rPr>
  </w:style>
  <w:style w:type="paragraph" w:customStyle="1" w:styleId="tabletext0">
    <w:name w:val="table text"/>
    <w:basedOn w:val="Normal"/>
    <w:next w:val="Normal"/>
    <w:rsid w:val="00CD77D2"/>
    <w:rPr>
      <w:rFonts w:eastAsia="MS Mincho"/>
      <w:i/>
    </w:rPr>
  </w:style>
  <w:style w:type="table" w:customStyle="1" w:styleId="TableStyle1">
    <w:name w:val="Table Style1"/>
    <w:basedOn w:val="TableNormal"/>
    <w:rsid w:val="00CD77D2"/>
    <w:tblPr/>
  </w:style>
  <w:style w:type="paragraph" w:customStyle="1" w:styleId="Normal1">
    <w:name w:val="Normal 1"/>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ullet">
    <w:name w:val="Bullet"/>
    <w:basedOn w:val="Normal"/>
    <w:rsid w:val="00CD77D2"/>
    <w:pPr>
      <w:tabs>
        <w:tab w:val="num" w:pos="926"/>
      </w:tabs>
      <w:overflowPunct/>
      <w:autoSpaceDE/>
      <w:autoSpaceDN/>
      <w:adjustRightInd/>
      <w:ind w:left="926" w:hanging="360"/>
      <w:textAlignment w:val="auto"/>
    </w:pPr>
    <w:rPr>
      <w:rFonts w:eastAsia="MS Mincho"/>
    </w:rPr>
  </w:style>
  <w:style w:type="paragraph" w:customStyle="1" w:styleId="INDENT1">
    <w:name w:val="INDENT1"/>
    <w:basedOn w:val="Normal"/>
    <w:rsid w:val="00CD77D2"/>
    <w:pPr>
      <w:ind w:left="851"/>
    </w:pPr>
    <w:rPr>
      <w:rFonts w:eastAsia="MS Mincho"/>
    </w:rPr>
  </w:style>
  <w:style w:type="paragraph" w:customStyle="1" w:styleId="INDENT2">
    <w:name w:val="INDENT2"/>
    <w:basedOn w:val="Normal"/>
    <w:rsid w:val="00CD77D2"/>
    <w:pPr>
      <w:ind w:left="1135" w:hanging="284"/>
    </w:pPr>
    <w:rPr>
      <w:rFonts w:eastAsia="MS Mincho"/>
    </w:rPr>
  </w:style>
  <w:style w:type="paragraph" w:customStyle="1" w:styleId="INDENT3">
    <w:name w:val="INDENT3"/>
    <w:basedOn w:val="Normal"/>
    <w:rsid w:val="00CD77D2"/>
    <w:pPr>
      <w:ind w:left="1701" w:hanging="567"/>
    </w:pPr>
    <w:rPr>
      <w:rFonts w:eastAsia="MS Mincho"/>
    </w:rPr>
  </w:style>
  <w:style w:type="paragraph" w:customStyle="1" w:styleId="FigureTitle">
    <w:name w:val="Figure_Title"/>
    <w:basedOn w:val="Normal"/>
    <w:next w:val="Normal"/>
    <w:rsid w:val="00CD77D2"/>
    <w:pPr>
      <w:keepLines/>
      <w:tabs>
        <w:tab w:val="left" w:pos="794"/>
        <w:tab w:val="left" w:pos="1191"/>
        <w:tab w:val="left" w:pos="1588"/>
        <w:tab w:val="left" w:pos="1985"/>
      </w:tabs>
      <w:spacing w:before="120" w:after="480"/>
      <w:jc w:val="center"/>
    </w:pPr>
    <w:rPr>
      <w:rFonts w:eastAsia="MS Mincho"/>
      <w:b/>
      <w:sz w:val="24"/>
    </w:rPr>
  </w:style>
  <w:style w:type="paragraph" w:customStyle="1" w:styleId="enumlev2">
    <w:name w:val="enumlev2"/>
    <w:basedOn w:val="Normal"/>
    <w:rsid w:val="00CD77D2"/>
    <w:pPr>
      <w:tabs>
        <w:tab w:val="left" w:pos="794"/>
        <w:tab w:val="left" w:pos="1191"/>
        <w:tab w:val="left" w:pos="1588"/>
        <w:tab w:val="left" w:pos="1985"/>
      </w:tabs>
      <w:spacing w:before="86"/>
      <w:ind w:left="1588" w:hanging="397"/>
      <w:jc w:val="both"/>
    </w:pPr>
    <w:rPr>
      <w:rFonts w:eastAsia="MS Mincho"/>
      <w:lang w:val="en-US"/>
    </w:rPr>
  </w:style>
  <w:style w:type="paragraph" w:customStyle="1" w:styleId="CouvRecTitle">
    <w:name w:val="Couv Rec Title"/>
    <w:basedOn w:val="Normal"/>
    <w:rsid w:val="00CD77D2"/>
    <w:pPr>
      <w:keepNext/>
      <w:keepLines/>
      <w:spacing w:before="240"/>
      <w:ind w:left="1418"/>
    </w:pPr>
    <w:rPr>
      <w:rFonts w:ascii="Arial" w:eastAsia="MS Mincho" w:hAnsi="Arial"/>
      <w:b/>
      <w:sz w:val="36"/>
      <w:lang w:val="en-US"/>
    </w:rPr>
  </w:style>
  <w:style w:type="paragraph" w:customStyle="1" w:styleId="Caption1">
    <w:name w:val="Caption1"/>
    <w:basedOn w:val="Normal"/>
    <w:next w:val="Normal"/>
    <w:rsid w:val="00CD77D2"/>
    <w:pPr>
      <w:spacing w:before="120" w:after="120"/>
    </w:pPr>
    <w:rPr>
      <w:rFonts w:eastAsia="MS Mincho"/>
      <w:b/>
    </w:rPr>
  </w:style>
  <w:style w:type="paragraph" w:customStyle="1" w:styleId="CRfront">
    <w:name w:val="CR_front"/>
    <w:basedOn w:val="Normal"/>
    <w:rsid w:val="00CD77D2"/>
    <w:rPr>
      <w:rFonts w:eastAsia="MS Mincho"/>
    </w:rPr>
  </w:style>
  <w:style w:type="paragraph" w:customStyle="1" w:styleId="Para1">
    <w:name w:val="Para1"/>
    <w:basedOn w:val="Normal"/>
    <w:rsid w:val="00CD77D2"/>
    <w:pPr>
      <w:spacing w:before="120" w:after="120"/>
    </w:pPr>
    <w:rPr>
      <w:rFonts w:eastAsia="MS Mincho"/>
      <w:lang w:val="en-US"/>
    </w:rPr>
  </w:style>
  <w:style w:type="paragraph" w:customStyle="1" w:styleId="Teststep">
    <w:name w:val="Test step"/>
    <w:basedOn w:val="Normal"/>
    <w:rsid w:val="00CD77D2"/>
    <w:pPr>
      <w:tabs>
        <w:tab w:val="left" w:pos="720"/>
      </w:tabs>
      <w:spacing w:after="0"/>
      <w:ind w:left="720" w:hanging="720"/>
    </w:pPr>
    <w:rPr>
      <w:rFonts w:eastAsia="MS Mincho"/>
    </w:rPr>
  </w:style>
  <w:style w:type="paragraph" w:customStyle="1" w:styleId="TableTitle">
    <w:name w:val="TableTitle"/>
    <w:basedOn w:val="BodyText2"/>
    <w:next w:val="BodyText2"/>
    <w:rsid w:val="00CD77D2"/>
    <w:pPr>
      <w:keepNext/>
      <w:keepLines/>
      <w:spacing w:after="60"/>
      <w:ind w:left="210"/>
      <w:jc w:val="center"/>
    </w:pPr>
    <w:rPr>
      <w:rFonts w:eastAsia="MS Mincho"/>
      <w:b/>
      <w:i w:val="0"/>
      <w:lang w:eastAsia="ja-JP"/>
    </w:rPr>
  </w:style>
  <w:style w:type="paragraph" w:customStyle="1" w:styleId="TableofFigures1">
    <w:name w:val="Table of Figures1"/>
    <w:basedOn w:val="Normal"/>
    <w:next w:val="Normal"/>
    <w:rsid w:val="00CD77D2"/>
    <w:pPr>
      <w:ind w:left="400" w:hanging="400"/>
      <w:jc w:val="center"/>
    </w:pPr>
    <w:rPr>
      <w:rFonts w:eastAsia="MS Mincho"/>
      <w:b/>
    </w:rPr>
  </w:style>
  <w:style w:type="paragraph" w:customStyle="1" w:styleId="table">
    <w:name w:val="table"/>
    <w:basedOn w:val="Normal"/>
    <w:next w:val="Normal"/>
    <w:rsid w:val="00CD77D2"/>
    <w:pPr>
      <w:spacing w:after="0"/>
      <w:jc w:val="center"/>
    </w:pPr>
    <w:rPr>
      <w:rFonts w:eastAsia="MS Mincho"/>
      <w:lang w:val="en-US"/>
    </w:rPr>
  </w:style>
  <w:style w:type="paragraph" w:customStyle="1" w:styleId="t2">
    <w:name w:val="t2"/>
    <w:basedOn w:val="Normal"/>
    <w:rsid w:val="00CD77D2"/>
    <w:pPr>
      <w:spacing w:after="0"/>
    </w:pPr>
    <w:rPr>
      <w:rFonts w:eastAsia="MS Mincho"/>
    </w:rPr>
  </w:style>
  <w:style w:type="paragraph" w:customStyle="1" w:styleId="Tdoctable">
    <w:name w:val="Tdoc_table"/>
    <w:rsid w:val="00CD77D2"/>
    <w:pPr>
      <w:ind w:left="244" w:hanging="244"/>
    </w:pPr>
    <w:rPr>
      <w:rFonts w:ascii="Arial" w:hAnsi="Arial"/>
      <w:noProof/>
      <w:color w:val="000000"/>
      <w:lang w:eastAsia="en-US"/>
    </w:rPr>
  </w:style>
  <w:style w:type="paragraph" w:customStyle="1" w:styleId="TitleText">
    <w:name w:val="Title Text"/>
    <w:basedOn w:val="Normal"/>
    <w:next w:val="Normal"/>
    <w:rsid w:val="00CD77D2"/>
    <w:pPr>
      <w:spacing w:after="220"/>
    </w:pPr>
    <w:rPr>
      <w:rFonts w:eastAsia="MS Mincho"/>
      <w:b/>
      <w:lang w:val="en-US"/>
    </w:rPr>
  </w:style>
  <w:style w:type="paragraph" w:customStyle="1" w:styleId="berschrift2Head2A2">
    <w:name w:val="Überschrift 2.Head2A.2"/>
    <w:basedOn w:val="Heading1"/>
    <w:next w:val="Normal"/>
    <w:rsid w:val="00CD77D2"/>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rsid w:val="00CD77D2"/>
    <w:pPr>
      <w:spacing w:before="120"/>
      <w:outlineLvl w:val="2"/>
    </w:pPr>
    <w:rPr>
      <w:rFonts w:eastAsia="MS Mincho"/>
      <w:sz w:val="28"/>
      <w:lang w:eastAsia="de-DE"/>
    </w:rPr>
  </w:style>
  <w:style w:type="paragraph" w:customStyle="1" w:styleId="Bullets">
    <w:name w:val="Bullets"/>
    <w:basedOn w:val="BodyText"/>
    <w:rsid w:val="00CD77D2"/>
    <w:pPr>
      <w:widowControl w:val="0"/>
      <w:spacing w:after="120"/>
      <w:ind w:left="283" w:hanging="283"/>
    </w:pPr>
    <w:rPr>
      <w:rFonts w:ascii="CG Times (WN)" w:eastAsia="MS Mincho" w:hAnsi="CG Times (WN)"/>
      <w:lang w:eastAsia="de-DE"/>
    </w:rPr>
  </w:style>
  <w:style w:type="paragraph" w:customStyle="1" w:styleId="b11">
    <w:name w:val="b1"/>
    <w:basedOn w:val="Normal"/>
    <w:rsid w:val="00CD77D2"/>
    <w:pPr>
      <w:overflowPunct/>
      <w:autoSpaceDE/>
      <w:autoSpaceDN/>
      <w:adjustRightInd/>
      <w:spacing w:before="100" w:beforeAutospacing="1" w:after="100" w:afterAutospacing="1"/>
      <w:textAlignment w:val="auto"/>
    </w:pPr>
    <w:rPr>
      <w:rFonts w:eastAsia="Arial Unicode MS"/>
      <w:sz w:val="24"/>
      <w:szCs w:val="24"/>
    </w:rPr>
  </w:style>
  <w:style w:type="paragraph" w:customStyle="1" w:styleId="tal1">
    <w:name w:val="tal"/>
    <w:basedOn w:val="Normal"/>
    <w:rsid w:val="00CD77D2"/>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table" w:customStyle="1" w:styleId="Tabellengitternetz1">
    <w:name w:val="Tabellengitternetz1"/>
    <w:basedOn w:val="TableNormal"/>
    <w:next w:val="TableGrid"/>
    <w:rsid w:val="00CD77D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CD77D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CD77D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CD77D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CD77D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CD77D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CD77D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CD77D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CD77D2"/>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CD77D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77D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CD77D2"/>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rsid w:val="00CD77D2"/>
    <w:pPr>
      <w:keepNext w:val="0"/>
      <w:keepLines w:val="0"/>
      <w:spacing w:before="240"/>
      <w:ind w:left="0" w:firstLine="0"/>
    </w:pPr>
    <w:rPr>
      <w:rFonts w:eastAsia="MS Mincho"/>
      <w:bCs/>
      <w:lang w:eastAsia="x-none"/>
    </w:rPr>
  </w:style>
  <w:style w:type="table" w:customStyle="1" w:styleId="TableGrid3">
    <w:name w:val="Table Grid3"/>
    <w:basedOn w:val="TableNormal"/>
    <w:next w:val="TableGrid"/>
    <w:rsid w:val="00CD77D2"/>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B2">
    <w:name w:val="NB2"/>
    <w:basedOn w:val="ZG"/>
    <w:rsid w:val="00CD77D2"/>
    <w:pPr>
      <w:framePr w:wrap="notBeside"/>
      <w:overflowPunct/>
      <w:autoSpaceDE/>
      <w:autoSpaceDN/>
      <w:adjustRightInd/>
      <w:textAlignment w:val="auto"/>
    </w:pPr>
    <w:rPr>
      <w:rFonts w:eastAsia="SimSun"/>
    </w:rPr>
  </w:style>
  <w:style w:type="paragraph" w:customStyle="1" w:styleId="tableentry">
    <w:name w:val="table entry"/>
    <w:basedOn w:val="Normal"/>
    <w:rsid w:val="00CD77D2"/>
    <w:pPr>
      <w:keepNext/>
      <w:overflowPunct/>
      <w:autoSpaceDE/>
      <w:autoSpaceDN/>
      <w:adjustRightInd/>
      <w:spacing w:before="60" w:after="60"/>
      <w:textAlignment w:val="auto"/>
    </w:pPr>
    <w:rPr>
      <w:rFonts w:ascii="Bookman Old Style" w:eastAsia="SimSun" w:hAnsi="Bookman Old Style"/>
      <w:lang w:val="en-US"/>
    </w:rPr>
  </w:style>
  <w:style w:type="paragraph" w:styleId="HTMLPreformatted">
    <w:name w:val="HTML Preformatted"/>
    <w:basedOn w:val="Normal"/>
    <w:link w:val="HTMLPreformattedChar"/>
    <w:rsid w:val="00CD77D2"/>
    <w:rPr>
      <w:rFonts w:ascii="Courier New" w:eastAsia="MS Mincho" w:hAnsi="Courier New"/>
      <w:lang w:eastAsia="x-none"/>
    </w:rPr>
  </w:style>
  <w:style w:type="character" w:customStyle="1" w:styleId="HTMLPreformattedChar">
    <w:name w:val="HTML Preformatted Char"/>
    <w:link w:val="HTMLPreformatted"/>
    <w:rsid w:val="00CD77D2"/>
    <w:rPr>
      <w:rFonts w:ascii="Courier New" w:hAnsi="Courier New"/>
      <w:lang w:val="en-GB" w:eastAsia="x-none"/>
    </w:rPr>
  </w:style>
  <w:style w:type="paragraph" w:customStyle="1" w:styleId="ZchnZchn0">
    <w:name w:val="Zchn Zchn"/>
    <w:semiHidden/>
    <w:rsid w:val="00CD77D2"/>
    <w:pPr>
      <w:keepNext/>
      <w:tabs>
        <w:tab w:val="num" w:pos="1097"/>
      </w:tabs>
      <w:autoSpaceDE w:val="0"/>
      <w:autoSpaceDN w:val="0"/>
      <w:adjustRightInd w:val="0"/>
      <w:spacing w:before="60" w:after="60"/>
      <w:ind w:left="1097" w:hanging="360"/>
      <w:jc w:val="both"/>
    </w:pPr>
    <w:rPr>
      <w:rFonts w:ascii="Arial" w:eastAsia="SimSun" w:hAnsi="Arial" w:cs="Arial"/>
      <w:color w:val="0000FF"/>
      <w:kern w:val="2"/>
      <w:lang w:val="en-US" w:eastAsia="zh-CN"/>
    </w:rPr>
  </w:style>
  <w:style w:type="numbering" w:customStyle="1" w:styleId="12">
    <w:name w:val="목록 없음1"/>
    <w:next w:val="NoList"/>
    <w:semiHidden/>
    <w:unhideWhenUsed/>
    <w:rsid w:val="00CD77D2"/>
  </w:style>
  <w:style w:type="character" w:customStyle="1" w:styleId="Char1">
    <w:name w:val="批注主题 Char"/>
    <w:semiHidden/>
    <w:rsid w:val="00CD77D2"/>
    <w:rPr>
      <w:b/>
      <w:bCs/>
      <w:lang w:val="en-GB" w:eastAsia="en-US" w:bidi="ar-SA"/>
    </w:rPr>
  </w:style>
  <w:style w:type="paragraph" w:customStyle="1" w:styleId="font7">
    <w:name w:val="font7"/>
    <w:basedOn w:val="Normal"/>
    <w:rsid w:val="00CD77D2"/>
    <w:pPr>
      <w:overflowPunct/>
      <w:autoSpaceDE/>
      <w:autoSpaceDN/>
      <w:adjustRightInd/>
      <w:spacing w:before="100" w:beforeAutospacing="1" w:after="100" w:afterAutospacing="1"/>
      <w:textAlignment w:val="auto"/>
    </w:pPr>
    <w:rPr>
      <w:rFonts w:ascii="Arial" w:eastAsia="Gulim" w:hAnsi="Arial" w:cs="Arial"/>
      <w:color w:val="000000"/>
      <w:sz w:val="16"/>
      <w:szCs w:val="16"/>
      <w:lang w:val="en-US" w:eastAsia="ko-KR"/>
    </w:rPr>
  </w:style>
  <w:style w:type="paragraph" w:customStyle="1" w:styleId="font8">
    <w:name w:val="font8"/>
    <w:basedOn w:val="Normal"/>
    <w:rsid w:val="00CD77D2"/>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99">
    <w:name w:val="xl99"/>
    <w:basedOn w:val="Normal"/>
    <w:rsid w:val="00CD77D2"/>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CD77D2"/>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CD77D2"/>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CD77D2"/>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CD77D2"/>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CD77D2"/>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CD77D2"/>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CD77D2"/>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0">
    <w:name w:val="목록 없음2"/>
    <w:next w:val="NoList"/>
    <w:semiHidden/>
    <w:rsid w:val="00CD77D2"/>
  </w:style>
  <w:style w:type="character" w:customStyle="1" w:styleId="im-content1">
    <w:name w:val="im-content1"/>
    <w:rsid w:val="00CD77D2"/>
    <w:rPr>
      <w:color w:val="333333"/>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basedOn w:val="DefaultParagraphFont"/>
    <w:semiHidden/>
    <w:rsid w:val="00CD77D2"/>
  </w:style>
  <w:style w:type="paragraph" w:customStyle="1" w:styleId="CarCar50">
    <w:name w:val="Car Car5"/>
    <w:semiHidden/>
    <w:rsid w:val="00CD77D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0">
    <w:name w:val="Car Car"/>
    <w:uiPriority w:val="99"/>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CharCharCarCar0">
    <w:name w:val="Car Car1 Char Char Car Car"/>
    <w:semiHidden/>
    <w:rsid w:val="00CD77D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0">
    <w:name w:val="Char Char Char Char Char Char Char Char Char Char Char Char Char Char1 Char Char Char Char Char Char Char Char Char Char Char Char"/>
    <w:semiHidden/>
    <w:rsid w:val="00CD77D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90">
    <w:name w:val="Char Char19"/>
    <w:semiHidden/>
    <w:rsid w:val="00CD77D2"/>
    <w:rPr>
      <w:rFonts w:ascii="Times New Roman" w:hAnsi="Times New Roman" w:cs="Times New Roman" w:hint="default"/>
      <w:lang w:val="en-GB"/>
    </w:rPr>
  </w:style>
  <w:style w:type="character" w:customStyle="1" w:styleId="CharChar130">
    <w:name w:val="Char Char13"/>
    <w:semiHidden/>
    <w:rsid w:val="00CD77D2"/>
    <w:rPr>
      <w:rFonts w:ascii="SimSun" w:eastAsia="SimSun" w:hAnsi="SimSun" w:hint="eastAsia"/>
      <w:lang w:val="en-GB" w:eastAsia="en-US" w:bidi="ar-SA"/>
    </w:rPr>
  </w:style>
  <w:style w:type="character" w:customStyle="1" w:styleId="CharChar60">
    <w:name w:val="Char Char6"/>
    <w:rsid w:val="00CD77D2"/>
    <w:rPr>
      <w:rFonts w:ascii="Arial" w:eastAsia="SimSun" w:hAnsi="Arial" w:cs="Arial" w:hint="default"/>
      <w:sz w:val="32"/>
      <w:lang w:val="en-GB" w:eastAsia="en-US" w:bidi="ar-SA"/>
    </w:rPr>
  </w:style>
  <w:style w:type="character" w:customStyle="1" w:styleId="CharChar50">
    <w:name w:val="Char Char5"/>
    <w:rsid w:val="00CD77D2"/>
    <w:rPr>
      <w:rFonts w:ascii="Arial" w:eastAsia="SimSun" w:hAnsi="Arial" w:cs="Arial" w:hint="default"/>
      <w:sz w:val="28"/>
      <w:lang w:val="en-GB" w:eastAsia="en-US" w:bidi="ar-SA"/>
    </w:rPr>
  </w:style>
  <w:style w:type="character" w:customStyle="1" w:styleId="CharChar160">
    <w:name w:val="Char Char16"/>
    <w:rsid w:val="00CD77D2"/>
    <w:rPr>
      <w:rFonts w:ascii="Arial" w:eastAsia="SimSun" w:hAnsi="Arial" w:cs="Arial" w:hint="default"/>
      <w:lang w:val="en-GB" w:eastAsia="en-US" w:bidi="ar-SA"/>
    </w:rPr>
  </w:style>
  <w:style w:type="character" w:customStyle="1" w:styleId="CharChar140">
    <w:name w:val="Char Char14"/>
    <w:rsid w:val="00CD77D2"/>
    <w:rPr>
      <w:rFonts w:ascii="Arial" w:eastAsia="SimSun" w:hAnsi="Arial" w:cs="Arial" w:hint="default"/>
      <w:sz w:val="36"/>
      <w:lang w:val="en-GB" w:eastAsia="en-US" w:bidi="ar-SA"/>
    </w:rPr>
  </w:style>
  <w:style w:type="character" w:customStyle="1" w:styleId="CharChar110">
    <w:name w:val="Char Char11"/>
    <w:semiHidden/>
    <w:rsid w:val="00CD77D2"/>
    <w:rPr>
      <w:rFonts w:ascii="Tahoma" w:eastAsia="SimSun" w:hAnsi="Tahoma" w:cs="Tahoma" w:hint="default"/>
      <w:lang w:val="en-GB" w:eastAsia="en-US" w:bidi="ar-SA"/>
    </w:rPr>
  </w:style>
  <w:style w:type="numbering" w:customStyle="1" w:styleId="NoList4">
    <w:name w:val="No List4"/>
    <w:next w:val="NoList"/>
    <w:semiHidden/>
    <w:unhideWhenUsed/>
    <w:rsid w:val="00CD77D2"/>
  </w:style>
  <w:style w:type="character" w:customStyle="1" w:styleId="B3Char2">
    <w:name w:val="B3 Char2"/>
    <w:rsid w:val="00CD77D2"/>
    <w:rPr>
      <w:rFonts w:ascii="Times New Roman" w:hAnsi="Times New Roman"/>
      <w:lang w:val="en-GB" w:eastAsia="en-US"/>
    </w:rPr>
  </w:style>
  <w:style w:type="paragraph" w:customStyle="1" w:styleId="B7">
    <w:name w:val="B7"/>
    <w:basedOn w:val="B6"/>
    <w:link w:val="B7Char"/>
    <w:rsid w:val="00CD77D2"/>
    <w:pPr>
      <w:ind w:left="2269"/>
    </w:pPr>
  </w:style>
  <w:style w:type="character" w:customStyle="1" w:styleId="B7Char">
    <w:name w:val="B7 Char"/>
    <w:link w:val="B7"/>
    <w:rsid w:val="00CD77D2"/>
    <w:rPr>
      <w:rFonts w:eastAsia="SimSun"/>
    </w:rPr>
  </w:style>
  <w:style w:type="character" w:customStyle="1" w:styleId="EditorsNoteChar1">
    <w:name w:val="Editor's Note Char1"/>
    <w:locked/>
    <w:rsid w:val="00CD77D2"/>
    <w:rPr>
      <w:color w:val="FF0000"/>
      <w:lang w:eastAsia="en-US"/>
    </w:rPr>
  </w:style>
  <w:style w:type="character" w:customStyle="1" w:styleId="CharChar31">
    <w:name w:val="Char Char3"/>
    <w:rsid w:val="00CD77D2"/>
    <w:rPr>
      <w:rFonts w:ascii="Arial" w:hAnsi="Arial" w:cs="Arial" w:hint="default"/>
      <w:sz w:val="22"/>
      <w:lang w:val="en-GB" w:eastAsia="en-US" w:bidi="ar-SA"/>
    </w:rPr>
  </w:style>
  <w:style w:type="character" w:customStyle="1" w:styleId="PlainTextChar1">
    <w:name w:val="Plain Text Char1"/>
    <w:uiPriority w:val="99"/>
    <w:semiHidden/>
    <w:locked/>
    <w:rsid w:val="00CD77D2"/>
    <w:rPr>
      <w:rFonts w:ascii="Courier New" w:hAnsi="Courier New"/>
      <w:lang w:val="nb-NO"/>
    </w:rPr>
  </w:style>
  <w:style w:type="character" w:customStyle="1" w:styleId="13">
    <w:name w:val="書式なし (文字)1"/>
    <w:rsid w:val="00CD77D2"/>
    <w:rPr>
      <w:rFonts w:ascii="MS Mincho" w:eastAsia="MS Mincho" w:hAnsi="Courier New" w:cs="Courier New" w:hint="eastAsia"/>
      <w:sz w:val="21"/>
      <w:szCs w:val="21"/>
      <w:lang w:val="en-GB" w:eastAsia="en-US"/>
    </w:rPr>
  </w:style>
  <w:style w:type="character" w:customStyle="1" w:styleId="EndnoteTextChar1">
    <w:name w:val="Endnote Text Char1"/>
    <w:uiPriority w:val="99"/>
    <w:semiHidden/>
    <w:locked/>
    <w:rsid w:val="00CD77D2"/>
    <w:rPr>
      <w:rFonts w:eastAsia="SimSun"/>
    </w:rPr>
  </w:style>
  <w:style w:type="character" w:customStyle="1" w:styleId="14">
    <w:name w:val="文末脚注文字列 (文字)1"/>
    <w:rsid w:val="00CD77D2"/>
    <w:rPr>
      <w:rFonts w:ascii="Times New Roman" w:hAnsi="Times New Roman" w:cs="Times New Roman" w:hint="default"/>
      <w:lang w:val="en-GB" w:eastAsia="en-US"/>
    </w:rPr>
  </w:style>
  <w:style w:type="character" w:customStyle="1" w:styleId="CharChar22">
    <w:name w:val="Char Char2"/>
    <w:rsid w:val="00CD77D2"/>
    <w:rPr>
      <w:rFonts w:ascii="Arial" w:hAnsi="Arial" w:cs="Arial" w:hint="default"/>
      <w:sz w:val="28"/>
      <w:lang w:val="en-GB" w:eastAsia="en-US"/>
    </w:rPr>
  </w:style>
  <w:style w:type="character" w:customStyle="1" w:styleId="CharChar150">
    <w:name w:val="Char Char15"/>
    <w:rsid w:val="00CD77D2"/>
    <w:rPr>
      <w:rFonts w:ascii="Arial" w:hAnsi="Arial" w:cs="Arial" w:hint="default"/>
      <w:sz w:val="36"/>
      <w:lang w:val="en-GB"/>
    </w:rPr>
  </w:style>
  <w:style w:type="character" w:customStyle="1" w:styleId="CharChar250">
    <w:name w:val="Char Char25"/>
    <w:rsid w:val="00CD77D2"/>
    <w:rPr>
      <w:rFonts w:ascii="Arial" w:hAnsi="Arial" w:cs="Arial" w:hint="default"/>
      <w:lang w:val="en-GB" w:eastAsia="en-US"/>
    </w:rPr>
  </w:style>
  <w:style w:type="character" w:customStyle="1" w:styleId="CharChar240">
    <w:name w:val="Char Char24"/>
    <w:rsid w:val="00CD77D2"/>
    <w:rPr>
      <w:rFonts w:ascii="Arial" w:hAnsi="Arial" w:cs="Arial" w:hint="default"/>
      <w:sz w:val="36"/>
      <w:lang w:val="en-GB" w:eastAsia="en-US"/>
    </w:rPr>
  </w:style>
  <w:style w:type="character" w:customStyle="1" w:styleId="CharChar300">
    <w:name w:val="Char Char30"/>
    <w:rsid w:val="00CD77D2"/>
    <w:rPr>
      <w:rFonts w:ascii="Arial" w:hAnsi="Arial" w:cs="Arial" w:hint="default"/>
      <w:lang w:val="en-GB" w:eastAsia="en-US"/>
    </w:rPr>
  </w:style>
  <w:style w:type="character" w:customStyle="1" w:styleId="CharChar290">
    <w:name w:val="Char Char29"/>
    <w:rsid w:val="00CD77D2"/>
    <w:rPr>
      <w:rFonts w:ascii="Arial" w:hAnsi="Arial" w:cs="Arial" w:hint="default"/>
      <w:sz w:val="36"/>
      <w:lang w:val="en-GB" w:eastAsia="en-US"/>
    </w:rPr>
  </w:style>
  <w:style w:type="character" w:customStyle="1" w:styleId="CharChar280">
    <w:name w:val="Char Char28"/>
    <w:rsid w:val="00CD77D2"/>
    <w:rPr>
      <w:rFonts w:ascii="Arial" w:hAnsi="Arial" w:cs="Arial" w:hint="default"/>
      <w:sz w:val="36"/>
      <w:lang w:val="en-GB" w:eastAsia="en-US"/>
    </w:rPr>
  </w:style>
  <w:style w:type="character" w:customStyle="1" w:styleId="CharChar270">
    <w:name w:val="Char Char27"/>
    <w:rsid w:val="00CD77D2"/>
    <w:rPr>
      <w:rFonts w:ascii="Arial" w:hAnsi="Arial" w:cs="Arial" w:hint="default"/>
      <w:b/>
      <w:bCs w:val="0"/>
      <w:i/>
      <w:iCs w:val="0"/>
      <w:noProof/>
      <w:sz w:val="18"/>
      <w:lang w:val="en-GB" w:eastAsia="en-US"/>
    </w:rPr>
  </w:style>
  <w:style w:type="character" w:customStyle="1" w:styleId="B2Car">
    <w:name w:val="B2 Car"/>
    <w:rsid w:val="00CD77D2"/>
    <w:rPr>
      <w:rFonts w:eastAsia="Batang"/>
      <w:lang w:val="en-GB" w:eastAsia="en-US" w:bidi="ar-SA"/>
    </w:rPr>
  </w:style>
  <w:style w:type="character" w:customStyle="1" w:styleId="TFZchn">
    <w:name w:val="TF Zchn"/>
    <w:locked/>
    <w:rsid w:val="00CD77D2"/>
    <w:rPr>
      <w:rFonts w:ascii="Arial" w:hAnsi="Arial"/>
      <w:b/>
      <w:lang w:val="en-GB" w:eastAsia="en-US"/>
    </w:rPr>
  </w:style>
  <w:style w:type="paragraph" w:customStyle="1" w:styleId="xl63">
    <w:name w:val="xl63"/>
    <w:basedOn w:val="Normal"/>
    <w:rsid w:val="004A4D2E"/>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64">
    <w:name w:val="xl64"/>
    <w:basedOn w:val="Normal"/>
    <w:rsid w:val="004A4D2E"/>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107">
    <w:name w:val="xl107"/>
    <w:basedOn w:val="Normal"/>
    <w:rsid w:val="004A4D2E"/>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color w:val="000000"/>
      <w:sz w:val="16"/>
      <w:szCs w:val="16"/>
      <w:lang w:val="de-DE" w:eastAsia="de-DE"/>
    </w:rPr>
  </w:style>
  <w:style w:type="paragraph" w:customStyle="1" w:styleId="xl108">
    <w:name w:val="xl108"/>
    <w:basedOn w:val="Normal"/>
    <w:rsid w:val="004A4D2E"/>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color w:val="000000"/>
      <w:sz w:val="16"/>
      <w:szCs w:val="16"/>
      <w:lang w:val="de-DE" w:eastAsia="de-DE"/>
    </w:rPr>
  </w:style>
  <w:style w:type="paragraph" w:customStyle="1" w:styleId="xl109">
    <w:name w:val="xl109"/>
    <w:basedOn w:val="Normal"/>
    <w:rsid w:val="004A4D2E"/>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color w:val="000000"/>
      <w:sz w:val="16"/>
      <w:szCs w:val="16"/>
      <w:lang w:val="de-DE" w:eastAsia="de-DE"/>
    </w:rPr>
  </w:style>
  <w:style w:type="character" w:customStyle="1" w:styleId="Heading4Char2">
    <w:name w:val="Heading 4 Char2"/>
    <w:aliases w:val="h4 Char8,H4 Char8,H41 Char8,h41 Char8,H42 Char8,h42 Char8,H43 Char8,h43 Char8,H411 Char8,h411 Char8,H421 Char8,h421 Char8,H44 Char8,h44 Char8,H412 Char8,h412 Char8,H422 Char8,h422 Char8,H431 Char8,h431 Char8,H45 Char8,h45 Char9,H432 Char"/>
    <w:rsid w:val="00B9676C"/>
    <w:rPr>
      <w:rFonts w:ascii="Arial" w:hAnsi="Arial"/>
      <w:sz w:val="24"/>
      <w:lang w:val="en-GB" w:eastAsia="en-US"/>
    </w:rPr>
  </w:style>
  <w:style w:type="paragraph" w:customStyle="1" w:styleId="msonormal0">
    <w:name w:val="msonormal"/>
    <w:basedOn w:val="Normal"/>
    <w:rsid w:val="00423A88"/>
    <w:pPr>
      <w:overflowPunct/>
      <w:autoSpaceDE/>
      <w:autoSpaceDN/>
      <w:adjustRightInd/>
      <w:spacing w:before="100" w:beforeAutospacing="1" w:after="100" w:afterAutospacing="1"/>
      <w:textAlignment w:val="auto"/>
    </w:pPr>
    <w:rPr>
      <w:sz w:val="24"/>
      <w:szCs w:val="24"/>
      <w:lang w:val="de-DE" w:eastAsia="de-DE"/>
    </w:rPr>
  </w:style>
  <w:style w:type="paragraph" w:customStyle="1" w:styleId="LD1">
    <w:name w:val="LD 1"/>
    <w:basedOn w:val="Normal"/>
    <w:rsid w:val="008144D6"/>
    <w:pPr>
      <w:keepNext/>
      <w:keepLines/>
      <w:spacing w:before="60" w:after="60"/>
      <w:jc w:val="center"/>
    </w:pPr>
    <w:rPr>
      <w:rFonts w:ascii="Courier New" w:hAnsi="Courier New"/>
      <w:lang w:eastAsia="ja-JP"/>
    </w:rPr>
  </w:style>
  <w:style w:type="paragraph" w:customStyle="1" w:styleId="Default">
    <w:name w:val="Default"/>
    <w:rsid w:val="008144D6"/>
    <w:pPr>
      <w:widowControl w:val="0"/>
      <w:autoSpaceDE w:val="0"/>
      <w:autoSpaceDN w:val="0"/>
      <w:adjustRightInd w:val="0"/>
    </w:pPr>
    <w:rPr>
      <w:rFonts w:ascii="Arial" w:eastAsia="Batang" w:hAnsi="Arial" w:cs="Arial"/>
      <w:color w:val="000000"/>
      <w:sz w:val="24"/>
      <w:szCs w:val="24"/>
      <w:lang w:val="en-US" w:eastAsia="ja-JP"/>
    </w:rPr>
  </w:style>
  <w:style w:type="character" w:customStyle="1" w:styleId="ListParagraphChar">
    <w:name w:val="List Paragraph Char"/>
    <w:link w:val="ListParagraph"/>
    <w:uiPriority w:val="34"/>
    <w:rsid w:val="008144D6"/>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6358">
      <w:bodyDiv w:val="1"/>
      <w:marLeft w:val="0"/>
      <w:marRight w:val="0"/>
      <w:marTop w:val="0"/>
      <w:marBottom w:val="0"/>
      <w:divBdr>
        <w:top w:val="none" w:sz="0" w:space="0" w:color="auto"/>
        <w:left w:val="none" w:sz="0" w:space="0" w:color="auto"/>
        <w:bottom w:val="none" w:sz="0" w:space="0" w:color="auto"/>
        <w:right w:val="none" w:sz="0" w:space="0" w:color="auto"/>
      </w:divBdr>
    </w:div>
    <w:div w:id="73749509">
      <w:bodyDiv w:val="1"/>
      <w:marLeft w:val="0"/>
      <w:marRight w:val="0"/>
      <w:marTop w:val="0"/>
      <w:marBottom w:val="0"/>
      <w:divBdr>
        <w:top w:val="none" w:sz="0" w:space="0" w:color="auto"/>
        <w:left w:val="none" w:sz="0" w:space="0" w:color="auto"/>
        <w:bottom w:val="none" w:sz="0" w:space="0" w:color="auto"/>
        <w:right w:val="none" w:sz="0" w:space="0" w:color="auto"/>
      </w:divBdr>
    </w:div>
    <w:div w:id="106052122">
      <w:bodyDiv w:val="1"/>
      <w:marLeft w:val="0"/>
      <w:marRight w:val="0"/>
      <w:marTop w:val="0"/>
      <w:marBottom w:val="0"/>
      <w:divBdr>
        <w:top w:val="none" w:sz="0" w:space="0" w:color="auto"/>
        <w:left w:val="none" w:sz="0" w:space="0" w:color="auto"/>
        <w:bottom w:val="none" w:sz="0" w:space="0" w:color="auto"/>
        <w:right w:val="none" w:sz="0" w:space="0" w:color="auto"/>
      </w:divBdr>
    </w:div>
    <w:div w:id="158280296">
      <w:bodyDiv w:val="1"/>
      <w:marLeft w:val="0"/>
      <w:marRight w:val="0"/>
      <w:marTop w:val="0"/>
      <w:marBottom w:val="0"/>
      <w:divBdr>
        <w:top w:val="none" w:sz="0" w:space="0" w:color="auto"/>
        <w:left w:val="none" w:sz="0" w:space="0" w:color="auto"/>
        <w:bottom w:val="none" w:sz="0" w:space="0" w:color="auto"/>
        <w:right w:val="none" w:sz="0" w:space="0" w:color="auto"/>
      </w:divBdr>
    </w:div>
    <w:div w:id="196312259">
      <w:bodyDiv w:val="1"/>
      <w:marLeft w:val="0"/>
      <w:marRight w:val="0"/>
      <w:marTop w:val="0"/>
      <w:marBottom w:val="0"/>
      <w:divBdr>
        <w:top w:val="none" w:sz="0" w:space="0" w:color="auto"/>
        <w:left w:val="none" w:sz="0" w:space="0" w:color="auto"/>
        <w:bottom w:val="none" w:sz="0" w:space="0" w:color="auto"/>
        <w:right w:val="none" w:sz="0" w:space="0" w:color="auto"/>
      </w:divBdr>
    </w:div>
    <w:div w:id="218442470">
      <w:bodyDiv w:val="1"/>
      <w:marLeft w:val="0"/>
      <w:marRight w:val="0"/>
      <w:marTop w:val="0"/>
      <w:marBottom w:val="0"/>
      <w:divBdr>
        <w:top w:val="none" w:sz="0" w:space="0" w:color="auto"/>
        <w:left w:val="none" w:sz="0" w:space="0" w:color="auto"/>
        <w:bottom w:val="none" w:sz="0" w:space="0" w:color="auto"/>
        <w:right w:val="none" w:sz="0" w:space="0" w:color="auto"/>
      </w:divBdr>
    </w:div>
    <w:div w:id="293098511">
      <w:bodyDiv w:val="1"/>
      <w:marLeft w:val="0"/>
      <w:marRight w:val="0"/>
      <w:marTop w:val="0"/>
      <w:marBottom w:val="0"/>
      <w:divBdr>
        <w:top w:val="none" w:sz="0" w:space="0" w:color="auto"/>
        <w:left w:val="none" w:sz="0" w:space="0" w:color="auto"/>
        <w:bottom w:val="none" w:sz="0" w:space="0" w:color="auto"/>
        <w:right w:val="none" w:sz="0" w:space="0" w:color="auto"/>
      </w:divBdr>
    </w:div>
    <w:div w:id="417411367">
      <w:bodyDiv w:val="1"/>
      <w:marLeft w:val="0"/>
      <w:marRight w:val="0"/>
      <w:marTop w:val="0"/>
      <w:marBottom w:val="0"/>
      <w:divBdr>
        <w:top w:val="none" w:sz="0" w:space="0" w:color="auto"/>
        <w:left w:val="none" w:sz="0" w:space="0" w:color="auto"/>
        <w:bottom w:val="none" w:sz="0" w:space="0" w:color="auto"/>
        <w:right w:val="none" w:sz="0" w:space="0" w:color="auto"/>
      </w:divBdr>
    </w:div>
    <w:div w:id="419255600">
      <w:bodyDiv w:val="1"/>
      <w:marLeft w:val="0"/>
      <w:marRight w:val="0"/>
      <w:marTop w:val="0"/>
      <w:marBottom w:val="0"/>
      <w:divBdr>
        <w:top w:val="none" w:sz="0" w:space="0" w:color="auto"/>
        <w:left w:val="none" w:sz="0" w:space="0" w:color="auto"/>
        <w:bottom w:val="none" w:sz="0" w:space="0" w:color="auto"/>
        <w:right w:val="none" w:sz="0" w:space="0" w:color="auto"/>
      </w:divBdr>
    </w:div>
    <w:div w:id="422533478">
      <w:bodyDiv w:val="1"/>
      <w:marLeft w:val="0"/>
      <w:marRight w:val="0"/>
      <w:marTop w:val="0"/>
      <w:marBottom w:val="0"/>
      <w:divBdr>
        <w:top w:val="none" w:sz="0" w:space="0" w:color="auto"/>
        <w:left w:val="none" w:sz="0" w:space="0" w:color="auto"/>
        <w:bottom w:val="none" w:sz="0" w:space="0" w:color="auto"/>
        <w:right w:val="none" w:sz="0" w:space="0" w:color="auto"/>
      </w:divBdr>
    </w:div>
    <w:div w:id="429738400">
      <w:bodyDiv w:val="1"/>
      <w:marLeft w:val="0"/>
      <w:marRight w:val="0"/>
      <w:marTop w:val="0"/>
      <w:marBottom w:val="0"/>
      <w:divBdr>
        <w:top w:val="none" w:sz="0" w:space="0" w:color="auto"/>
        <w:left w:val="none" w:sz="0" w:space="0" w:color="auto"/>
        <w:bottom w:val="none" w:sz="0" w:space="0" w:color="auto"/>
        <w:right w:val="none" w:sz="0" w:space="0" w:color="auto"/>
      </w:divBdr>
    </w:div>
    <w:div w:id="440415281">
      <w:bodyDiv w:val="1"/>
      <w:marLeft w:val="0"/>
      <w:marRight w:val="0"/>
      <w:marTop w:val="0"/>
      <w:marBottom w:val="0"/>
      <w:divBdr>
        <w:top w:val="none" w:sz="0" w:space="0" w:color="auto"/>
        <w:left w:val="none" w:sz="0" w:space="0" w:color="auto"/>
        <w:bottom w:val="none" w:sz="0" w:space="0" w:color="auto"/>
        <w:right w:val="none" w:sz="0" w:space="0" w:color="auto"/>
      </w:divBdr>
    </w:div>
    <w:div w:id="458190356">
      <w:bodyDiv w:val="1"/>
      <w:marLeft w:val="0"/>
      <w:marRight w:val="0"/>
      <w:marTop w:val="0"/>
      <w:marBottom w:val="0"/>
      <w:divBdr>
        <w:top w:val="none" w:sz="0" w:space="0" w:color="auto"/>
        <w:left w:val="none" w:sz="0" w:space="0" w:color="auto"/>
        <w:bottom w:val="none" w:sz="0" w:space="0" w:color="auto"/>
        <w:right w:val="none" w:sz="0" w:space="0" w:color="auto"/>
      </w:divBdr>
      <w:divsChild>
        <w:div w:id="889655598">
          <w:marLeft w:val="0"/>
          <w:marRight w:val="0"/>
          <w:marTop w:val="0"/>
          <w:marBottom w:val="0"/>
          <w:divBdr>
            <w:top w:val="none" w:sz="0" w:space="0" w:color="auto"/>
            <w:left w:val="none" w:sz="0" w:space="0" w:color="auto"/>
            <w:bottom w:val="none" w:sz="0" w:space="0" w:color="auto"/>
            <w:right w:val="none" w:sz="0" w:space="0" w:color="auto"/>
          </w:divBdr>
        </w:div>
      </w:divsChild>
    </w:div>
    <w:div w:id="490876548">
      <w:bodyDiv w:val="1"/>
      <w:marLeft w:val="0"/>
      <w:marRight w:val="0"/>
      <w:marTop w:val="0"/>
      <w:marBottom w:val="0"/>
      <w:divBdr>
        <w:top w:val="none" w:sz="0" w:space="0" w:color="auto"/>
        <w:left w:val="none" w:sz="0" w:space="0" w:color="auto"/>
        <w:bottom w:val="none" w:sz="0" w:space="0" w:color="auto"/>
        <w:right w:val="none" w:sz="0" w:space="0" w:color="auto"/>
      </w:divBdr>
    </w:div>
    <w:div w:id="507645337">
      <w:bodyDiv w:val="1"/>
      <w:marLeft w:val="0"/>
      <w:marRight w:val="0"/>
      <w:marTop w:val="0"/>
      <w:marBottom w:val="0"/>
      <w:divBdr>
        <w:top w:val="none" w:sz="0" w:space="0" w:color="auto"/>
        <w:left w:val="none" w:sz="0" w:space="0" w:color="auto"/>
        <w:bottom w:val="none" w:sz="0" w:space="0" w:color="auto"/>
        <w:right w:val="none" w:sz="0" w:space="0" w:color="auto"/>
      </w:divBdr>
    </w:div>
    <w:div w:id="520552632">
      <w:bodyDiv w:val="1"/>
      <w:marLeft w:val="0"/>
      <w:marRight w:val="0"/>
      <w:marTop w:val="0"/>
      <w:marBottom w:val="0"/>
      <w:divBdr>
        <w:top w:val="none" w:sz="0" w:space="0" w:color="auto"/>
        <w:left w:val="none" w:sz="0" w:space="0" w:color="auto"/>
        <w:bottom w:val="none" w:sz="0" w:space="0" w:color="auto"/>
        <w:right w:val="none" w:sz="0" w:space="0" w:color="auto"/>
      </w:divBdr>
    </w:div>
    <w:div w:id="558172788">
      <w:bodyDiv w:val="1"/>
      <w:marLeft w:val="0"/>
      <w:marRight w:val="0"/>
      <w:marTop w:val="0"/>
      <w:marBottom w:val="0"/>
      <w:divBdr>
        <w:top w:val="none" w:sz="0" w:space="0" w:color="auto"/>
        <w:left w:val="none" w:sz="0" w:space="0" w:color="auto"/>
        <w:bottom w:val="none" w:sz="0" w:space="0" w:color="auto"/>
        <w:right w:val="none" w:sz="0" w:space="0" w:color="auto"/>
      </w:divBdr>
    </w:div>
    <w:div w:id="563099507">
      <w:bodyDiv w:val="1"/>
      <w:marLeft w:val="0"/>
      <w:marRight w:val="0"/>
      <w:marTop w:val="0"/>
      <w:marBottom w:val="0"/>
      <w:divBdr>
        <w:top w:val="none" w:sz="0" w:space="0" w:color="auto"/>
        <w:left w:val="none" w:sz="0" w:space="0" w:color="auto"/>
        <w:bottom w:val="none" w:sz="0" w:space="0" w:color="auto"/>
        <w:right w:val="none" w:sz="0" w:space="0" w:color="auto"/>
      </w:divBdr>
    </w:div>
    <w:div w:id="687103114">
      <w:bodyDiv w:val="1"/>
      <w:marLeft w:val="0"/>
      <w:marRight w:val="0"/>
      <w:marTop w:val="0"/>
      <w:marBottom w:val="0"/>
      <w:divBdr>
        <w:top w:val="none" w:sz="0" w:space="0" w:color="auto"/>
        <w:left w:val="none" w:sz="0" w:space="0" w:color="auto"/>
        <w:bottom w:val="none" w:sz="0" w:space="0" w:color="auto"/>
        <w:right w:val="none" w:sz="0" w:space="0" w:color="auto"/>
      </w:divBdr>
    </w:div>
    <w:div w:id="799224485">
      <w:bodyDiv w:val="1"/>
      <w:marLeft w:val="0"/>
      <w:marRight w:val="0"/>
      <w:marTop w:val="0"/>
      <w:marBottom w:val="0"/>
      <w:divBdr>
        <w:top w:val="none" w:sz="0" w:space="0" w:color="auto"/>
        <w:left w:val="none" w:sz="0" w:space="0" w:color="auto"/>
        <w:bottom w:val="none" w:sz="0" w:space="0" w:color="auto"/>
        <w:right w:val="none" w:sz="0" w:space="0" w:color="auto"/>
      </w:divBdr>
    </w:div>
    <w:div w:id="817116067">
      <w:bodyDiv w:val="1"/>
      <w:marLeft w:val="0"/>
      <w:marRight w:val="0"/>
      <w:marTop w:val="0"/>
      <w:marBottom w:val="0"/>
      <w:divBdr>
        <w:top w:val="none" w:sz="0" w:space="0" w:color="auto"/>
        <w:left w:val="none" w:sz="0" w:space="0" w:color="auto"/>
        <w:bottom w:val="none" w:sz="0" w:space="0" w:color="auto"/>
        <w:right w:val="none" w:sz="0" w:space="0" w:color="auto"/>
      </w:divBdr>
    </w:div>
    <w:div w:id="823811369">
      <w:bodyDiv w:val="1"/>
      <w:marLeft w:val="0"/>
      <w:marRight w:val="0"/>
      <w:marTop w:val="0"/>
      <w:marBottom w:val="0"/>
      <w:divBdr>
        <w:top w:val="none" w:sz="0" w:space="0" w:color="auto"/>
        <w:left w:val="none" w:sz="0" w:space="0" w:color="auto"/>
        <w:bottom w:val="none" w:sz="0" w:space="0" w:color="auto"/>
        <w:right w:val="none" w:sz="0" w:space="0" w:color="auto"/>
      </w:divBdr>
    </w:div>
    <w:div w:id="853298965">
      <w:bodyDiv w:val="1"/>
      <w:marLeft w:val="0"/>
      <w:marRight w:val="0"/>
      <w:marTop w:val="0"/>
      <w:marBottom w:val="0"/>
      <w:divBdr>
        <w:top w:val="none" w:sz="0" w:space="0" w:color="auto"/>
        <w:left w:val="none" w:sz="0" w:space="0" w:color="auto"/>
        <w:bottom w:val="none" w:sz="0" w:space="0" w:color="auto"/>
        <w:right w:val="none" w:sz="0" w:space="0" w:color="auto"/>
      </w:divBdr>
    </w:div>
    <w:div w:id="938412031">
      <w:bodyDiv w:val="1"/>
      <w:marLeft w:val="0"/>
      <w:marRight w:val="0"/>
      <w:marTop w:val="0"/>
      <w:marBottom w:val="0"/>
      <w:divBdr>
        <w:top w:val="none" w:sz="0" w:space="0" w:color="auto"/>
        <w:left w:val="none" w:sz="0" w:space="0" w:color="auto"/>
        <w:bottom w:val="none" w:sz="0" w:space="0" w:color="auto"/>
        <w:right w:val="none" w:sz="0" w:space="0" w:color="auto"/>
      </w:divBdr>
    </w:div>
    <w:div w:id="998969562">
      <w:bodyDiv w:val="1"/>
      <w:marLeft w:val="0"/>
      <w:marRight w:val="0"/>
      <w:marTop w:val="0"/>
      <w:marBottom w:val="0"/>
      <w:divBdr>
        <w:top w:val="none" w:sz="0" w:space="0" w:color="auto"/>
        <w:left w:val="none" w:sz="0" w:space="0" w:color="auto"/>
        <w:bottom w:val="none" w:sz="0" w:space="0" w:color="auto"/>
        <w:right w:val="none" w:sz="0" w:space="0" w:color="auto"/>
      </w:divBdr>
    </w:div>
    <w:div w:id="1098792754">
      <w:bodyDiv w:val="1"/>
      <w:marLeft w:val="0"/>
      <w:marRight w:val="0"/>
      <w:marTop w:val="0"/>
      <w:marBottom w:val="0"/>
      <w:divBdr>
        <w:top w:val="none" w:sz="0" w:space="0" w:color="auto"/>
        <w:left w:val="none" w:sz="0" w:space="0" w:color="auto"/>
        <w:bottom w:val="none" w:sz="0" w:space="0" w:color="auto"/>
        <w:right w:val="none" w:sz="0" w:space="0" w:color="auto"/>
      </w:divBdr>
    </w:div>
    <w:div w:id="1177690591">
      <w:bodyDiv w:val="1"/>
      <w:marLeft w:val="0"/>
      <w:marRight w:val="0"/>
      <w:marTop w:val="0"/>
      <w:marBottom w:val="0"/>
      <w:divBdr>
        <w:top w:val="none" w:sz="0" w:space="0" w:color="auto"/>
        <w:left w:val="none" w:sz="0" w:space="0" w:color="auto"/>
        <w:bottom w:val="none" w:sz="0" w:space="0" w:color="auto"/>
        <w:right w:val="none" w:sz="0" w:space="0" w:color="auto"/>
      </w:divBdr>
    </w:div>
    <w:div w:id="1218052162">
      <w:bodyDiv w:val="1"/>
      <w:marLeft w:val="0"/>
      <w:marRight w:val="0"/>
      <w:marTop w:val="0"/>
      <w:marBottom w:val="0"/>
      <w:divBdr>
        <w:top w:val="none" w:sz="0" w:space="0" w:color="auto"/>
        <w:left w:val="none" w:sz="0" w:space="0" w:color="auto"/>
        <w:bottom w:val="none" w:sz="0" w:space="0" w:color="auto"/>
        <w:right w:val="none" w:sz="0" w:space="0" w:color="auto"/>
      </w:divBdr>
    </w:div>
    <w:div w:id="1269433827">
      <w:bodyDiv w:val="1"/>
      <w:marLeft w:val="0"/>
      <w:marRight w:val="0"/>
      <w:marTop w:val="0"/>
      <w:marBottom w:val="0"/>
      <w:divBdr>
        <w:top w:val="none" w:sz="0" w:space="0" w:color="auto"/>
        <w:left w:val="none" w:sz="0" w:space="0" w:color="auto"/>
        <w:bottom w:val="none" w:sz="0" w:space="0" w:color="auto"/>
        <w:right w:val="none" w:sz="0" w:space="0" w:color="auto"/>
      </w:divBdr>
    </w:div>
    <w:div w:id="1270040094">
      <w:bodyDiv w:val="1"/>
      <w:marLeft w:val="0"/>
      <w:marRight w:val="0"/>
      <w:marTop w:val="0"/>
      <w:marBottom w:val="0"/>
      <w:divBdr>
        <w:top w:val="none" w:sz="0" w:space="0" w:color="auto"/>
        <w:left w:val="none" w:sz="0" w:space="0" w:color="auto"/>
        <w:bottom w:val="none" w:sz="0" w:space="0" w:color="auto"/>
        <w:right w:val="none" w:sz="0" w:space="0" w:color="auto"/>
      </w:divBdr>
    </w:div>
    <w:div w:id="1303779156">
      <w:bodyDiv w:val="1"/>
      <w:marLeft w:val="0"/>
      <w:marRight w:val="0"/>
      <w:marTop w:val="0"/>
      <w:marBottom w:val="0"/>
      <w:divBdr>
        <w:top w:val="none" w:sz="0" w:space="0" w:color="auto"/>
        <w:left w:val="none" w:sz="0" w:space="0" w:color="auto"/>
        <w:bottom w:val="none" w:sz="0" w:space="0" w:color="auto"/>
        <w:right w:val="none" w:sz="0" w:space="0" w:color="auto"/>
      </w:divBdr>
    </w:div>
    <w:div w:id="1312295619">
      <w:bodyDiv w:val="1"/>
      <w:marLeft w:val="0"/>
      <w:marRight w:val="0"/>
      <w:marTop w:val="0"/>
      <w:marBottom w:val="0"/>
      <w:divBdr>
        <w:top w:val="none" w:sz="0" w:space="0" w:color="auto"/>
        <w:left w:val="none" w:sz="0" w:space="0" w:color="auto"/>
        <w:bottom w:val="none" w:sz="0" w:space="0" w:color="auto"/>
        <w:right w:val="none" w:sz="0" w:space="0" w:color="auto"/>
      </w:divBdr>
    </w:div>
    <w:div w:id="1322583572">
      <w:bodyDiv w:val="1"/>
      <w:marLeft w:val="0"/>
      <w:marRight w:val="0"/>
      <w:marTop w:val="0"/>
      <w:marBottom w:val="0"/>
      <w:divBdr>
        <w:top w:val="none" w:sz="0" w:space="0" w:color="auto"/>
        <w:left w:val="none" w:sz="0" w:space="0" w:color="auto"/>
        <w:bottom w:val="none" w:sz="0" w:space="0" w:color="auto"/>
        <w:right w:val="none" w:sz="0" w:space="0" w:color="auto"/>
      </w:divBdr>
    </w:div>
    <w:div w:id="1336180132">
      <w:bodyDiv w:val="1"/>
      <w:marLeft w:val="0"/>
      <w:marRight w:val="0"/>
      <w:marTop w:val="0"/>
      <w:marBottom w:val="0"/>
      <w:divBdr>
        <w:top w:val="none" w:sz="0" w:space="0" w:color="auto"/>
        <w:left w:val="none" w:sz="0" w:space="0" w:color="auto"/>
        <w:bottom w:val="none" w:sz="0" w:space="0" w:color="auto"/>
        <w:right w:val="none" w:sz="0" w:space="0" w:color="auto"/>
      </w:divBdr>
    </w:div>
    <w:div w:id="1411536859">
      <w:bodyDiv w:val="1"/>
      <w:marLeft w:val="0"/>
      <w:marRight w:val="0"/>
      <w:marTop w:val="0"/>
      <w:marBottom w:val="0"/>
      <w:divBdr>
        <w:top w:val="none" w:sz="0" w:space="0" w:color="auto"/>
        <w:left w:val="none" w:sz="0" w:space="0" w:color="auto"/>
        <w:bottom w:val="none" w:sz="0" w:space="0" w:color="auto"/>
        <w:right w:val="none" w:sz="0" w:space="0" w:color="auto"/>
      </w:divBdr>
    </w:div>
    <w:div w:id="1465544366">
      <w:bodyDiv w:val="1"/>
      <w:marLeft w:val="0"/>
      <w:marRight w:val="0"/>
      <w:marTop w:val="0"/>
      <w:marBottom w:val="0"/>
      <w:divBdr>
        <w:top w:val="none" w:sz="0" w:space="0" w:color="auto"/>
        <w:left w:val="none" w:sz="0" w:space="0" w:color="auto"/>
        <w:bottom w:val="none" w:sz="0" w:space="0" w:color="auto"/>
        <w:right w:val="none" w:sz="0" w:space="0" w:color="auto"/>
      </w:divBdr>
    </w:div>
    <w:div w:id="1479031192">
      <w:bodyDiv w:val="1"/>
      <w:marLeft w:val="0"/>
      <w:marRight w:val="0"/>
      <w:marTop w:val="0"/>
      <w:marBottom w:val="0"/>
      <w:divBdr>
        <w:top w:val="none" w:sz="0" w:space="0" w:color="auto"/>
        <w:left w:val="none" w:sz="0" w:space="0" w:color="auto"/>
        <w:bottom w:val="none" w:sz="0" w:space="0" w:color="auto"/>
        <w:right w:val="none" w:sz="0" w:space="0" w:color="auto"/>
      </w:divBdr>
    </w:div>
    <w:div w:id="1494679743">
      <w:bodyDiv w:val="1"/>
      <w:marLeft w:val="0"/>
      <w:marRight w:val="0"/>
      <w:marTop w:val="0"/>
      <w:marBottom w:val="0"/>
      <w:divBdr>
        <w:top w:val="none" w:sz="0" w:space="0" w:color="auto"/>
        <w:left w:val="none" w:sz="0" w:space="0" w:color="auto"/>
        <w:bottom w:val="none" w:sz="0" w:space="0" w:color="auto"/>
        <w:right w:val="none" w:sz="0" w:space="0" w:color="auto"/>
      </w:divBdr>
    </w:div>
    <w:div w:id="1594895944">
      <w:bodyDiv w:val="1"/>
      <w:marLeft w:val="0"/>
      <w:marRight w:val="0"/>
      <w:marTop w:val="0"/>
      <w:marBottom w:val="0"/>
      <w:divBdr>
        <w:top w:val="none" w:sz="0" w:space="0" w:color="auto"/>
        <w:left w:val="none" w:sz="0" w:space="0" w:color="auto"/>
        <w:bottom w:val="none" w:sz="0" w:space="0" w:color="auto"/>
        <w:right w:val="none" w:sz="0" w:space="0" w:color="auto"/>
      </w:divBdr>
    </w:div>
    <w:div w:id="1609503114">
      <w:bodyDiv w:val="1"/>
      <w:marLeft w:val="0"/>
      <w:marRight w:val="0"/>
      <w:marTop w:val="0"/>
      <w:marBottom w:val="0"/>
      <w:divBdr>
        <w:top w:val="none" w:sz="0" w:space="0" w:color="auto"/>
        <w:left w:val="none" w:sz="0" w:space="0" w:color="auto"/>
        <w:bottom w:val="none" w:sz="0" w:space="0" w:color="auto"/>
        <w:right w:val="none" w:sz="0" w:space="0" w:color="auto"/>
      </w:divBdr>
    </w:div>
    <w:div w:id="1644386954">
      <w:bodyDiv w:val="1"/>
      <w:marLeft w:val="0"/>
      <w:marRight w:val="0"/>
      <w:marTop w:val="0"/>
      <w:marBottom w:val="0"/>
      <w:divBdr>
        <w:top w:val="none" w:sz="0" w:space="0" w:color="auto"/>
        <w:left w:val="none" w:sz="0" w:space="0" w:color="auto"/>
        <w:bottom w:val="none" w:sz="0" w:space="0" w:color="auto"/>
        <w:right w:val="none" w:sz="0" w:space="0" w:color="auto"/>
      </w:divBdr>
    </w:div>
    <w:div w:id="1654286398">
      <w:bodyDiv w:val="1"/>
      <w:marLeft w:val="0"/>
      <w:marRight w:val="0"/>
      <w:marTop w:val="0"/>
      <w:marBottom w:val="0"/>
      <w:divBdr>
        <w:top w:val="none" w:sz="0" w:space="0" w:color="auto"/>
        <w:left w:val="none" w:sz="0" w:space="0" w:color="auto"/>
        <w:bottom w:val="none" w:sz="0" w:space="0" w:color="auto"/>
        <w:right w:val="none" w:sz="0" w:space="0" w:color="auto"/>
      </w:divBdr>
    </w:div>
    <w:div w:id="1691249727">
      <w:bodyDiv w:val="1"/>
      <w:marLeft w:val="0"/>
      <w:marRight w:val="0"/>
      <w:marTop w:val="0"/>
      <w:marBottom w:val="0"/>
      <w:divBdr>
        <w:top w:val="none" w:sz="0" w:space="0" w:color="auto"/>
        <w:left w:val="none" w:sz="0" w:space="0" w:color="auto"/>
        <w:bottom w:val="none" w:sz="0" w:space="0" w:color="auto"/>
        <w:right w:val="none" w:sz="0" w:space="0" w:color="auto"/>
      </w:divBdr>
    </w:div>
    <w:div w:id="1869877362">
      <w:bodyDiv w:val="1"/>
      <w:marLeft w:val="0"/>
      <w:marRight w:val="0"/>
      <w:marTop w:val="0"/>
      <w:marBottom w:val="0"/>
      <w:divBdr>
        <w:top w:val="none" w:sz="0" w:space="0" w:color="auto"/>
        <w:left w:val="none" w:sz="0" w:space="0" w:color="auto"/>
        <w:bottom w:val="none" w:sz="0" w:space="0" w:color="auto"/>
        <w:right w:val="none" w:sz="0" w:space="0" w:color="auto"/>
      </w:divBdr>
    </w:div>
    <w:div w:id="2003921263">
      <w:bodyDiv w:val="1"/>
      <w:marLeft w:val="0"/>
      <w:marRight w:val="0"/>
      <w:marTop w:val="0"/>
      <w:marBottom w:val="0"/>
      <w:divBdr>
        <w:top w:val="none" w:sz="0" w:space="0" w:color="auto"/>
        <w:left w:val="none" w:sz="0" w:space="0" w:color="auto"/>
        <w:bottom w:val="none" w:sz="0" w:space="0" w:color="auto"/>
        <w:right w:val="none" w:sz="0" w:space="0" w:color="auto"/>
      </w:divBdr>
    </w:div>
    <w:div w:id="2057968475">
      <w:bodyDiv w:val="1"/>
      <w:marLeft w:val="0"/>
      <w:marRight w:val="0"/>
      <w:marTop w:val="0"/>
      <w:marBottom w:val="0"/>
      <w:divBdr>
        <w:top w:val="none" w:sz="0" w:space="0" w:color="auto"/>
        <w:left w:val="none" w:sz="0" w:space="0" w:color="auto"/>
        <w:bottom w:val="none" w:sz="0" w:space="0" w:color="auto"/>
        <w:right w:val="none" w:sz="0" w:space="0" w:color="auto"/>
      </w:divBdr>
    </w:div>
    <w:div w:id="2059670427">
      <w:bodyDiv w:val="1"/>
      <w:marLeft w:val="0"/>
      <w:marRight w:val="0"/>
      <w:marTop w:val="0"/>
      <w:marBottom w:val="0"/>
      <w:divBdr>
        <w:top w:val="none" w:sz="0" w:space="0" w:color="auto"/>
        <w:left w:val="none" w:sz="0" w:space="0" w:color="auto"/>
        <w:bottom w:val="none" w:sz="0" w:space="0" w:color="auto"/>
        <w:right w:val="none" w:sz="0" w:space="0" w:color="auto"/>
      </w:divBdr>
    </w:div>
    <w:div w:id="20619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C85EFD-071A-4584-AE64-A899383B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538</TotalTime>
  <Pages>1</Pages>
  <Words>21752</Words>
  <Characters>123993</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3GPP TS 36.508</vt:lpstr>
    </vt:vector>
  </TitlesOfParts>
  <Company>ETSI</Company>
  <LinksUpToDate>false</LinksUpToDate>
  <CharactersWithSpaces>145455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36.508</dc:title>
  <dc:subject>Evolved Universal Terrestrial Radio Access (E-UTRA) and Evolved Packet Core (EPC); Common test environments for User Equipment (UE) conformance testing (Release 10)</dc:subject>
  <dc:creator>MCC Support</dc:creator>
  <cp:keywords>mobile, UE, terminal, testing, LTE</cp:keywords>
  <dc:description/>
  <cp:lastModifiedBy>7120</cp:lastModifiedBy>
  <cp:revision>37</cp:revision>
  <cp:lastPrinted>2008-11-20T16:42:00Z</cp:lastPrinted>
  <dcterms:created xsi:type="dcterms:W3CDTF">2021-04-11T16:58:00Z</dcterms:created>
  <dcterms:modified xsi:type="dcterms:W3CDTF">2021-12-23T19:39:00Z</dcterms:modified>
</cp:coreProperties>
</file>